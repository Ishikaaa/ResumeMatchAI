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4317A" w14:textId="4819D80A" w:rsidR="00516AFA" w:rsidRPr="002C11C7" w:rsidRDefault="00D62C5A" w:rsidP="002C11C7">
      <w:pPr>
        <w:rPr>
          <w:b/>
          <w:bCs/>
          <w:i/>
          <w:iCs/>
        </w:rPr>
      </w:pPr>
      <w:r w:rsidRPr="002C11C7">
        <w:rPr>
          <w:b/>
          <w:bCs/>
          <w:i/>
          <w:iCs/>
        </w:rPr>
        <w:t xml:space="preserve">PROFESSIONAL </w:t>
      </w:r>
      <w:r w:rsidR="00DB1836" w:rsidRPr="002C11C7">
        <w:rPr>
          <w:b/>
          <w:bCs/>
          <w:i/>
          <w:iCs/>
        </w:rPr>
        <w:t>SUMMARY</w:t>
      </w:r>
      <w:r w:rsidR="007A5955">
        <w:rPr>
          <w:b/>
          <w:bCs/>
          <w:i/>
          <w:iCs/>
        </w:rPr>
        <w:t>:</w:t>
      </w:r>
    </w:p>
    <w:p w14:paraId="62266467" w14:textId="77777777" w:rsidR="00A40743" w:rsidRPr="00A40743" w:rsidRDefault="00A40743" w:rsidP="00A40743">
      <w:pPr>
        <w:tabs>
          <w:tab w:val="left" w:pos="480"/>
        </w:tabs>
        <w:ind w:left="284"/>
        <w:jc w:val="both"/>
        <w:rPr>
          <w:b/>
          <w:sz w:val="22"/>
          <w:szCs w:val="22"/>
        </w:rPr>
      </w:pPr>
    </w:p>
    <w:p w14:paraId="25669B27" w14:textId="77777777" w:rsidR="003814AF" w:rsidRPr="002C11C7" w:rsidRDefault="00DB1836" w:rsidP="002C11C7">
      <w:pPr>
        <w:pStyle w:val="ListParagraph"/>
        <w:numPr>
          <w:ilvl w:val="0"/>
          <w:numId w:val="13"/>
        </w:numPr>
        <w:ind w:left="284" w:hanging="284"/>
        <w:jc w:val="both"/>
        <w:rPr>
          <w:rFonts w:eastAsia="Arial"/>
        </w:rPr>
      </w:pPr>
      <w:r w:rsidRPr="002C11C7">
        <w:rPr>
          <w:rFonts w:eastAsia="Arial"/>
        </w:rPr>
        <w:t>Having overall experience of 16 + years.</w:t>
      </w:r>
      <w:r w:rsidR="003E4143" w:rsidRPr="002C11C7">
        <w:rPr>
          <w:rFonts w:eastAsia="Arial"/>
        </w:rPr>
        <w:t xml:space="preserve"> </w:t>
      </w:r>
    </w:p>
    <w:p w14:paraId="16264F87" w14:textId="691AA1BC" w:rsidR="00DB1836" w:rsidRPr="002C11C7" w:rsidRDefault="00D36549" w:rsidP="002C11C7">
      <w:pPr>
        <w:pStyle w:val="ListParagraph"/>
        <w:numPr>
          <w:ilvl w:val="0"/>
          <w:numId w:val="13"/>
        </w:numPr>
        <w:ind w:left="284" w:hanging="284"/>
        <w:jc w:val="both"/>
        <w:rPr>
          <w:rFonts w:eastAsia="Arial"/>
        </w:rPr>
      </w:pPr>
      <w:r w:rsidRPr="002C11C7">
        <w:rPr>
          <w:rFonts w:eastAsia="Arial"/>
        </w:rPr>
        <w:t>As</w:t>
      </w:r>
      <w:r w:rsidR="00806A0B" w:rsidRPr="002C11C7">
        <w:rPr>
          <w:rFonts w:eastAsia="Arial"/>
        </w:rPr>
        <w:t xml:space="preserve"> </w:t>
      </w:r>
      <w:r w:rsidR="002B589B">
        <w:rPr>
          <w:rFonts w:eastAsia="Arial"/>
        </w:rPr>
        <w:t>a</w:t>
      </w:r>
      <w:r w:rsidR="00806A0B" w:rsidRPr="002C11C7">
        <w:rPr>
          <w:rFonts w:eastAsia="Arial"/>
        </w:rPr>
        <w:t xml:space="preserve"> </w:t>
      </w:r>
      <w:r w:rsidR="00DB1836" w:rsidRPr="002C11C7">
        <w:rPr>
          <w:rFonts w:eastAsia="Arial"/>
        </w:rPr>
        <w:t>SAP</w:t>
      </w:r>
      <w:r w:rsidR="00F56FA0">
        <w:rPr>
          <w:rFonts w:eastAsia="Arial"/>
        </w:rPr>
        <w:t xml:space="preserve"> C</w:t>
      </w:r>
      <w:r w:rsidR="00DB1836" w:rsidRPr="002C11C7">
        <w:rPr>
          <w:rFonts w:eastAsia="Arial"/>
        </w:rPr>
        <w:t>onsultant</w:t>
      </w:r>
      <w:r w:rsidR="0053720D" w:rsidRPr="002C11C7">
        <w:rPr>
          <w:rFonts w:eastAsia="Arial"/>
        </w:rPr>
        <w:t>, I have around</w:t>
      </w:r>
      <w:r w:rsidR="00DB1836" w:rsidRPr="002C11C7">
        <w:rPr>
          <w:rFonts w:eastAsia="Arial"/>
        </w:rPr>
        <w:t xml:space="preserve"> 15 years’ experience in different areas like SAP PP</w:t>
      </w:r>
      <w:r w:rsidR="0053720D">
        <w:rPr>
          <w:rFonts w:eastAsia="Arial"/>
        </w:rPr>
        <w:t>,</w:t>
      </w:r>
      <w:r w:rsidR="001574DC">
        <w:rPr>
          <w:rFonts w:eastAsia="Arial"/>
        </w:rPr>
        <w:t xml:space="preserve"> </w:t>
      </w:r>
      <w:r w:rsidR="00F56FA0" w:rsidRPr="002C11C7">
        <w:rPr>
          <w:rFonts w:eastAsia="Arial"/>
        </w:rPr>
        <w:t>QM,</w:t>
      </w:r>
      <w:r w:rsidR="00F56FA0">
        <w:rPr>
          <w:rFonts w:eastAsia="Arial"/>
        </w:rPr>
        <w:t xml:space="preserve"> </w:t>
      </w:r>
      <w:r w:rsidR="00F56FA0" w:rsidRPr="007A5955">
        <w:rPr>
          <w:rFonts w:eastAsia="Arial"/>
          <w:b/>
          <w:bCs/>
        </w:rPr>
        <w:t>S</w:t>
      </w:r>
      <w:r w:rsidR="00197A84" w:rsidRPr="007A5955">
        <w:rPr>
          <w:rFonts w:eastAsia="Arial"/>
          <w:b/>
          <w:bCs/>
        </w:rPr>
        <w:t>/</w:t>
      </w:r>
      <w:r w:rsidR="00DB1836" w:rsidRPr="002C11C7">
        <w:rPr>
          <w:rFonts w:eastAsia="Arial"/>
          <w:b/>
          <w:bCs/>
        </w:rPr>
        <w:t xml:space="preserve">4 Hana </w:t>
      </w:r>
      <w:r w:rsidR="002C4AAC">
        <w:rPr>
          <w:rFonts w:eastAsia="Arial"/>
          <w:b/>
          <w:bCs/>
        </w:rPr>
        <w:t>e-</w:t>
      </w:r>
      <w:r w:rsidR="00DB1836" w:rsidRPr="002C11C7">
        <w:rPr>
          <w:rFonts w:eastAsia="Arial"/>
          <w:b/>
          <w:bCs/>
        </w:rPr>
        <w:t>PPDS</w:t>
      </w:r>
      <w:r w:rsidR="00DB2DE6" w:rsidRPr="002C11C7">
        <w:rPr>
          <w:rFonts w:eastAsia="Arial"/>
          <w:b/>
          <w:bCs/>
        </w:rPr>
        <w:t xml:space="preserve"> </w:t>
      </w:r>
      <w:r w:rsidR="00DB1836" w:rsidRPr="002C11C7">
        <w:rPr>
          <w:rFonts w:eastAsia="Arial"/>
          <w:b/>
          <w:bCs/>
        </w:rPr>
        <w:t xml:space="preserve">and SAP </w:t>
      </w:r>
      <w:r w:rsidR="00E82996">
        <w:rPr>
          <w:rFonts w:eastAsia="Arial"/>
          <w:b/>
          <w:bCs/>
        </w:rPr>
        <w:t>APO/</w:t>
      </w:r>
      <w:r w:rsidR="00DB1836" w:rsidRPr="002C11C7">
        <w:rPr>
          <w:rFonts w:eastAsia="Arial"/>
          <w:b/>
          <w:bCs/>
        </w:rPr>
        <w:t xml:space="preserve">IBP </w:t>
      </w:r>
      <w:r w:rsidR="00DB1836" w:rsidRPr="002C11C7">
        <w:rPr>
          <w:rFonts w:eastAsia="Arial"/>
        </w:rPr>
        <w:t xml:space="preserve">(which includes </w:t>
      </w:r>
      <w:r w:rsidR="0099328A" w:rsidRPr="002C11C7">
        <w:rPr>
          <w:rFonts w:eastAsia="Arial"/>
        </w:rPr>
        <w:t>6</w:t>
      </w:r>
      <w:r w:rsidR="00DB1836" w:rsidRPr="002C11C7">
        <w:rPr>
          <w:rFonts w:eastAsia="Arial"/>
        </w:rPr>
        <w:t xml:space="preserve"> </w:t>
      </w:r>
      <w:r w:rsidR="001D6A5C">
        <w:rPr>
          <w:rFonts w:eastAsia="Arial"/>
        </w:rPr>
        <w:t>years</w:t>
      </w:r>
      <w:r w:rsidR="00DB1836" w:rsidRPr="002C11C7">
        <w:rPr>
          <w:rFonts w:eastAsia="Arial"/>
        </w:rPr>
        <w:t xml:space="preserve"> in PPDS</w:t>
      </w:r>
      <w:r w:rsidR="00E36032" w:rsidRPr="002C11C7">
        <w:rPr>
          <w:rFonts w:eastAsia="Arial"/>
        </w:rPr>
        <w:t xml:space="preserve"> and </w:t>
      </w:r>
      <w:r w:rsidR="001D6A5C">
        <w:rPr>
          <w:rFonts w:eastAsia="Arial"/>
        </w:rPr>
        <w:t>2</w:t>
      </w:r>
      <w:r w:rsidR="00E36032" w:rsidRPr="002C11C7">
        <w:rPr>
          <w:rFonts w:eastAsia="Arial"/>
        </w:rPr>
        <w:t xml:space="preserve"> </w:t>
      </w:r>
      <w:r w:rsidR="001D6A5C">
        <w:rPr>
          <w:rFonts w:eastAsia="Arial"/>
        </w:rPr>
        <w:t>years</w:t>
      </w:r>
      <w:r w:rsidR="00E36032" w:rsidRPr="002C11C7">
        <w:rPr>
          <w:rFonts w:eastAsia="Arial"/>
        </w:rPr>
        <w:t xml:space="preserve"> in IBP)</w:t>
      </w:r>
    </w:p>
    <w:p w14:paraId="1DA8A972" w14:textId="5F24E1B1" w:rsidR="00672B3F" w:rsidRPr="002C11C7" w:rsidRDefault="00672B3F" w:rsidP="002C11C7">
      <w:pPr>
        <w:pStyle w:val="ListParagraph"/>
        <w:numPr>
          <w:ilvl w:val="0"/>
          <w:numId w:val="13"/>
        </w:numPr>
        <w:ind w:left="284" w:hanging="284"/>
        <w:jc w:val="both"/>
        <w:rPr>
          <w:rFonts w:eastAsia="Arial"/>
        </w:rPr>
      </w:pPr>
      <w:r w:rsidRPr="002C11C7">
        <w:rPr>
          <w:rFonts w:eastAsia="Arial"/>
        </w:rPr>
        <w:t>H</w:t>
      </w:r>
      <w:r w:rsidR="00D94494">
        <w:rPr>
          <w:rFonts w:eastAsia="Arial"/>
        </w:rPr>
        <w:t>ad</w:t>
      </w:r>
      <w:r w:rsidRPr="002C11C7">
        <w:rPr>
          <w:rFonts w:eastAsia="Arial"/>
        </w:rPr>
        <w:t xml:space="preserve"> rich experience in </w:t>
      </w:r>
      <w:r w:rsidR="00083C27" w:rsidRPr="002C11C7">
        <w:rPr>
          <w:rFonts w:eastAsia="Arial"/>
        </w:rPr>
        <w:t>understanding</w:t>
      </w:r>
      <w:r w:rsidRPr="002C11C7">
        <w:rPr>
          <w:rFonts w:eastAsia="Arial"/>
        </w:rPr>
        <w:t xml:space="preserve"> </w:t>
      </w:r>
      <w:r w:rsidR="00CF5393" w:rsidRPr="002C11C7">
        <w:rPr>
          <w:rFonts w:eastAsia="Arial"/>
        </w:rPr>
        <w:t xml:space="preserve">supply chain </w:t>
      </w:r>
      <w:r w:rsidRPr="002C11C7">
        <w:rPr>
          <w:rFonts w:eastAsia="Arial"/>
        </w:rPr>
        <w:t xml:space="preserve">E2E </w:t>
      </w:r>
      <w:r w:rsidR="0008706A" w:rsidRPr="002C11C7">
        <w:rPr>
          <w:rFonts w:eastAsia="Arial"/>
        </w:rPr>
        <w:t>Business</w:t>
      </w:r>
      <w:r w:rsidRPr="002C11C7">
        <w:rPr>
          <w:rFonts w:eastAsia="Arial"/>
        </w:rPr>
        <w:t xml:space="preserve"> </w:t>
      </w:r>
      <w:r w:rsidR="00083C27" w:rsidRPr="002C11C7">
        <w:rPr>
          <w:rFonts w:eastAsia="Arial"/>
        </w:rPr>
        <w:t>functionalities</w:t>
      </w:r>
      <w:r w:rsidR="00115B1F" w:rsidRPr="002C11C7">
        <w:rPr>
          <w:rFonts w:eastAsia="Arial"/>
        </w:rPr>
        <w:t xml:space="preserve"> including</w:t>
      </w:r>
      <w:r w:rsidRPr="002C11C7">
        <w:rPr>
          <w:rFonts w:eastAsia="Arial"/>
        </w:rPr>
        <w:t xml:space="preserve"> designing, configuring,</w:t>
      </w:r>
      <w:r w:rsidR="00DE3C62" w:rsidRPr="002C11C7">
        <w:rPr>
          <w:rFonts w:eastAsia="Arial"/>
        </w:rPr>
        <w:t xml:space="preserve"> </w:t>
      </w:r>
      <w:r w:rsidRPr="002C11C7">
        <w:rPr>
          <w:rFonts w:eastAsia="Arial"/>
        </w:rPr>
        <w:t>customizing and validating business processes</w:t>
      </w:r>
      <w:r w:rsidR="00DE3C62" w:rsidRPr="002C11C7">
        <w:rPr>
          <w:rFonts w:eastAsia="Arial"/>
        </w:rPr>
        <w:t xml:space="preserve"> in SAP</w:t>
      </w:r>
      <w:r w:rsidR="00A0295D" w:rsidRPr="002C11C7">
        <w:rPr>
          <w:rFonts w:eastAsia="Arial"/>
        </w:rPr>
        <w:t xml:space="preserve"> </w:t>
      </w:r>
      <w:r w:rsidR="001D6A5C">
        <w:rPr>
          <w:rFonts w:eastAsia="Arial"/>
        </w:rPr>
        <w:t xml:space="preserve">PP, </w:t>
      </w:r>
      <w:r w:rsidR="00E82996">
        <w:rPr>
          <w:rFonts w:eastAsia="Arial"/>
        </w:rPr>
        <w:t>APO.</w:t>
      </w:r>
      <w:r w:rsidR="001D6A5C">
        <w:rPr>
          <w:rFonts w:eastAsia="Arial"/>
        </w:rPr>
        <w:t xml:space="preserve"> IBP</w:t>
      </w:r>
      <w:r w:rsidRPr="002C11C7">
        <w:rPr>
          <w:rFonts w:eastAsia="Arial"/>
        </w:rPr>
        <w:t>.</w:t>
      </w:r>
    </w:p>
    <w:p w14:paraId="38B126B8" w14:textId="504D5566" w:rsidR="00A0295D" w:rsidRPr="002C11C7" w:rsidRDefault="00A0295D" w:rsidP="002C11C7">
      <w:pPr>
        <w:pStyle w:val="ListParagraph"/>
        <w:numPr>
          <w:ilvl w:val="0"/>
          <w:numId w:val="13"/>
        </w:numPr>
        <w:ind w:left="284" w:hanging="284"/>
        <w:jc w:val="both"/>
        <w:rPr>
          <w:rFonts w:eastAsia="Arial"/>
        </w:rPr>
      </w:pPr>
      <w:r w:rsidRPr="002C11C7">
        <w:rPr>
          <w:rFonts w:eastAsia="Arial"/>
        </w:rPr>
        <w:t>Experienced in S4 HANA PP and PPDS Implementation, Rollouts, upgrades &amp; 24x7 Support projects, IBP Implementation and support.</w:t>
      </w:r>
    </w:p>
    <w:p w14:paraId="34F5F722" w14:textId="45D1476D" w:rsidR="00943C2F" w:rsidRPr="002C11C7" w:rsidRDefault="00943C2F" w:rsidP="002C11C7">
      <w:pPr>
        <w:pStyle w:val="ListParagraph"/>
        <w:numPr>
          <w:ilvl w:val="0"/>
          <w:numId w:val="13"/>
        </w:numPr>
        <w:ind w:left="284" w:hanging="284"/>
        <w:jc w:val="both"/>
        <w:rPr>
          <w:rFonts w:eastAsia="Arial"/>
        </w:rPr>
      </w:pPr>
      <w:r w:rsidRPr="002C11C7">
        <w:rPr>
          <w:rFonts w:eastAsia="Arial"/>
        </w:rPr>
        <w:t>Worked on PPDS Functionalities with Planning Heuristics and scheduling heuristics, Planning packages, Co-product Heuristic planning, Scheduling dashboard functionalities, Alert Monitor, B</w:t>
      </w:r>
      <w:r w:rsidR="0078343D">
        <w:rPr>
          <w:rFonts w:eastAsia="Arial"/>
        </w:rPr>
        <w:t>l</w:t>
      </w:r>
      <w:r w:rsidRPr="002C11C7">
        <w:rPr>
          <w:rFonts w:eastAsia="Arial"/>
        </w:rPr>
        <w:t>ock Planning, setup matrix etc.</w:t>
      </w:r>
    </w:p>
    <w:p w14:paraId="309DBA4F" w14:textId="65453DDB" w:rsidR="001E376A" w:rsidRPr="002C11C7" w:rsidRDefault="009958E2" w:rsidP="002C11C7">
      <w:pPr>
        <w:pStyle w:val="ListParagraph"/>
        <w:numPr>
          <w:ilvl w:val="0"/>
          <w:numId w:val="13"/>
        </w:numPr>
        <w:ind w:left="284" w:hanging="284"/>
        <w:jc w:val="both"/>
      </w:pPr>
      <w:r>
        <w:rPr>
          <w:rFonts w:eastAsia="Arial"/>
        </w:rPr>
        <w:t xml:space="preserve">Implementation and AMS support </w:t>
      </w:r>
      <w:r w:rsidR="00672B3F" w:rsidRPr="002C11C7">
        <w:rPr>
          <w:rFonts w:eastAsia="Arial"/>
        </w:rPr>
        <w:t xml:space="preserve">on </w:t>
      </w:r>
      <w:r w:rsidR="004D0551" w:rsidRPr="002C11C7">
        <w:rPr>
          <w:rFonts w:eastAsia="Arial"/>
        </w:rPr>
        <w:t>IBP S</w:t>
      </w:r>
      <w:r w:rsidR="00DE6110" w:rsidRPr="002C11C7">
        <w:rPr>
          <w:rFonts w:eastAsia="Arial"/>
        </w:rPr>
        <w:t>upply</w:t>
      </w:r>
      <w:r w:rsidR="0078343D">
        <w:rPr>
          <w:rFonts w:eastAsia="Arial"/>
        </w:rPr>
        <w:t xml:space="preserve"> and Demand</w:t>
      </w:r>
      <w:r w:rsidR="00DE6110" w:rsidRPr="002C11C7">
        <w:rPr>
          <w:rFonts w:eastAsia="Arial"/>
        </w:rPr>
        <w:t xml:space="preserve"> planning</w:t>
      </w:r>
      <w:r w:rsidR="00943C2F" w:rsidRPr="002C11C7">
        <w:rPr>
          <w:rFonts w:eastAsia="Arial"/>
        </w:rPr>
        <w:t>,</w:t>
      </w:r>
      <w:r w:rsidR="00A37A28" w:rsidRPr="002C11C7">
        <w:rPr>
          <w:rFonts w:eastAsia="Arial"/>
        </w:rPr>
        <w:t xml:space="preserve"> </w:t>
      </w:r>
      <w:r w:rsidR="005D2781" w:rsidRPr="002C11C7">
        <w:rPr>
          <w:rFonts w:eastAsia="Arial"/>
        </w:rPr>
        <w:t>data</w:t>
      </w:r>
      <w:r w:rsidR="008D6ADB" w:rsidRPr="002C11C7">
        <w:rPr>
          <w:rFonts w:eastAsia="Arial"/>
        </w:rPr>
        <w:t xml:space="preserve"> </w:t>
      </w:r>
      <w:r w:rsidR="005D2781" w:rsidRPr="002C11C7">
        <w:rPr>
          <w:rFonts w:eastAsia="Arial"/>
        </w:rPr>
        <w:t xml:space="preserve">integration </w:t>
      </w:r>
      <w:r w:rsidR="008D6ADB" w:rsidRPr="002C11C7">
        <w:rPr>
          <w:rFonts w:eastAsia="Arial"/>
        </w:rPr>
        <w:t>with CPIDS,</w:t>
      </w:r>
      <w:r w:rsidR="005D2781" w:rsidRPr="002C11C7">
        <w:rPr>
          <w:rFonts w:eastAsia="Arial"/>
        </w:rPr>
        <w:t xml:space="preserve"> </w:t>
      </w:r>
      <w:r>
        <w:rPr>
          <w:rFonts w:eastAsia="Arial"/>
        </w:rPr>
        <w:t xml:space="preserve">Master </w:t>
      </w:r>
      <w:r w:rsidR="00B367A5">
        <w:rPr>
          <w:rFonts w:eastAsia="Arial"/>
        </w:rPr>
        <w:t xml:space="preserve">data, </w:t>
      </w:r>
      <w:r w:rsidR="005D2781" w:rsidRPr="002C11C7">
        <w:rPr>
          <w:rFonts w:eastAsia="Arial"/>
        </w:rPr>
        <w:t>P</w:t>
      </w:r>
      <w:r w:rsidR="008D6ADB" w:rsidRPr="002C11C7">
        <w:rPr>
          <w:rFonts w:eastAsia="Arial"/>
        </w:rPr>
        <w:t>lanning analytics</w:t>
      </w:r>
      <w:r w:rsidR="00736B6B" w:rsidRPr="002C11C7">
        <w:rPr>
          <w:rFonts w:eastAsia="Arial"/>
        </w:rPr>
        <w:t xml:space="preserve"> and </w:t>
      </w:r>
      <w:r w:rsidR="005D2781" w:rsidRPr="002C11C7">
        <w:rPr>
          <w:rFonts w:eastAsia="Arial"/>
        </w:rPr>
        <w:t>reporting</w:t>
      </w:r>
      <w:r w:rsidR="00833CFF">
        <w:rPr>
          <w:rFonts w:eastAsia="Arial"/>
        </w:rPr>
        <w:t>,</w:t>
      </w:r>
      <w:r w:rsidR="00D94494">
        <w:rPr>
          <w:rFonts w:eastAsia="Arial"/>
        </w:rPr>
        <w:t xml:space="preserve"> Excel Add-in,</w:t>
      </w:r>
      <w:r w:rsidR="00833CFF">
        <w:rPr>
          <w:rFonts w:eastAsia="Arial"/>
        </w:rPr>
        <w:t xml:space="preserve"> Analytics Stories etc.</w:t>
      </w:r>
    </w:p>
    <w:p w14:paraId="2E01429E" w14:textId="77777777" w:rsidR="001E376A" w:rsidRDefault="001E376A" w:rsidP="002C11C7">
      <w:pPr>
        <w:pStyle w:val="SAP-TableHeader"/>
      </w:pPr>
    </w:p>
    <w:p w14:paraId="6FB1EC40" w14:textId="20E6F4E9" w:rsidR="002C11C7" w:rsidRPr="002C11C7" w:rsidRDefault="002C11C7" w:rsidP="002C11C7">
      <w:pPr>
        <w:rPr>
          <w:b/>
          <w:bCs/>
          <w:i/>
          <w:iCs/>
        </w:rPr>
      </w:pPr>
      <w:r w:rsidRPr="002C11C7">
        <w:rPr>
          <w:b/>
          <w:bCs/>
          <w:i/>
          <w:iCs/>
        </w:rPr>
        <w:t>WORK HISTORY</w:t>
      </w:r>
    </w:p>
    <w:p w14:paraId="72F4B248" w14:textId="77777777" w:rsidR="002C11C7" w:rsidRPr="00871FF2" w:rsidRDefault="002C11C7" w:rsidP="002C11C7">
      <w:pPr>
        <w:pStyle w:val="SAP-TableHead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5"/>
        <w:gridCol w:w="3085"/>
      </w:tblGrid>
      <w:tr w:rsidR="00AD5010" w:rsidRPr="00871FF2" w14:paraId="49AAA4EF" w14:textId="77777777" w:rsidTr="00E363B9">
        <w:tc>
          <w:tcPr>
            <w:tcW w:w="6265" w:type="dxa"/>
          </w:tcPr>
          <w:p w14:paraId="016570AF" w14:textId="7A51BE28" w:rsidR="00AD5010" w:rsidRPr="002C11C7" w:rsidRDefault="00AD5010" w:rsidP="002C11C7">
            <w:pPr>
              <w:jc w:val="center"/>
              <w:rPr>
                <w:b/>
                <w:bCs/>
              </w:rPr>
            </w:pPr>
            <w:r w:rsidRPr="002C11C7">
              <w:rPr>
                <w:b/>
                <w:bCs/>
              </w:rPr>
              <w:t>Client</w:t>
            </w:r>
            <w:r w:rsidR="00487DD8">
              <w:rPr>
                <w:b/>
                <w:bCs/>
              </w:rPr>
              <w:t>s</w:t>
            </w:r>
          </w:p>
        </w:tc>
        <w:tc>
          <w:tcPr>
            <w:tcW w:w="3085" w:type="dxa"/>
          </w:tcPr>
          <w:p w14:paraId="2BA08F6A" w14:textId="503EA9D0" w:rsidR="00AD5010" w:rsidRPr="002C11C7" w:rsidRDefault="009A3843" w:rsidP="002C11C7">
            <w:pPr>
              <w:jc w:val="center"/>
              <w:rPr>
                <w:b/>
                <w:bCs/>
              </w:rPr>
            </w:pPr>
            <w:r w:rsidRPr="002C11C7">
              <w:rPr>
                <w:b/>
                <w:bCs/>
              </w:rPr>
              <w:t>Duration</w:t>
            </w:r>
          </w:p>
        </w:tc>
      </w:tr>
      <w:tr w:rsidR="0003210E" w:rsidRPr="00871FF2" w14:paraId="26A5924F" w14:textId="77777777" w:rsidTr="00E363B9">
        <w:tc>
          <w:tcPr>
            <w:tcW w:w="6265" w:type="dxa"/>
          </w:tcPr>
          <w:p w14:paraId="3286387C" w14:textId="7CDEF711" w:rsidR="0003210E" w:rsidRPr="002C11C7" w:rsidRDefault="002C11C7" w:rsidP="00487DD8">
            <w:pPr>
              <w:rPr>
                <w:rFonts w:eastAsia="Arial"/>
              </w:rPr>
            </w:pPr>
            <w:r>
              <w:rPr>
                <w:rFonts w:eastAsia="Arial"/>
              </w:rPr>
              <w:t>M</w:t>
            </w:r>
            <w:r w:rsidRPr="002C11C7">
              <w:rPr>
                <w:rFonts w:eastAsia="Arial"/>
              </w:rPr>
              <w:t>ohawk</w:t>
            </w:r>
            <w:r w:rsidR="00C810DC">
              <w:rPr>
                <w:rFonts w:eastAsia="Arial"/>
              </w:rPr>
              <w:t xml:space="preserve"> Industries</w:t>
            </w:r>
          </w:p>
        </w:tc>
        <w:tc>
          <w:tcPr>
            <w:tcW w:w="3085" w:type="dxa"/>
          </w:tcPr>
          <w:p w14:paraId="6231AC22" w14:textId="0EF2BE82" w:rsidR="0003210E" w:rsidRPr="00487DD8" w:rsidRDefault="001657F0" w:rsidP="00487DD8">
            <w:r w:rsidRPr="001657F0">
              <w:t>Jan 2022 – Present</w:t>
            </w:r>
          </w:p>
        </w:tc>
      </w:tr>
      <w:tr w:rsidR="0003210E" w:rsidRPr="00871FF2" w14:paraId="2990AC4B" w14:textId="77777777" w:rsidTr="00E363B9">
        <w:tc>
          <w:tcPr>
            <w:tcW w:w="6265" w:type="dxa"/>
          </w:tcPr>
          <w:p w14:paraId="38EAA123" w14:textId="6C3E7F45" w:rsidR="0003210E" w:rsidRPr="002C11C7" w:rsidRDefault="002C11C7" w:rsidP="00487DD8">
            <w:pPr>
              <w:rPr>
                <w:rFonts w:eastAsia="Arial"/>
              </w:rPr>
            </w:pPr>
            <w:r>
              <w:rPr>
                <w:rFonts w:eastAsia="Arial"/>
              </w:rPr>
              <w:t>S</w:t>
            </w:r>
            <w:r w:rsidR="00516B1B">
              <w:rPr>
                <w:rFonts w:eastAsia="Arial"/>
              </w:rPr>
              <w:t>CA</w:t>
            </w:r>
            <w:r w:rsidRPr="002C11C7">
              <w:rPr>
                <w:rFonts w:eastAsia="Arial"/>
              </w:rPr>
              <w:t xml:space="preserve"> </w:t>
            </w:r>
            <w:r>
              <w:rPr>
                <w:rFonts w:eastAsia="Arial"/>
              </w:rPr>
              <w:t>W</w:t>
            </w:r>
            <w:r w:rsidRPr="002C11C7">
              <w:rPr>
                <w:rFonts w:eastAsia="Arial"/>
              </w:rPr>
              <w:t xml:space="preserve">oods manufacturing </w:t>
            </w:r>
            <w:r w:rsidR="00AE6536">
              <w:rPr>
                <w:rFonts w:eastAsia="Arial"/>
              </w:rPr>
              <w:t xml:space="preserve">– </w:t>
            </w:r>
            <w:r w:rsidRPr="002C11C7">
              <w:rPr>
                <w:rFonts w:eastAsia="Arial"/>
              </w:rPr>
              <w:t>Sweden</w:t>
            </w:r>
          </w:p>
        </w:tc>
        <w:tc>
          <w:tcPr>
            <w:tcW w:w="3085" w:type="dxa"/>
          </w:tcPr>
          <w:p w14:paraId="1C349DA6" w14:textId="7BC378D6" w:rsidR="0003210E" w:rsidRPr="00487DD8" w:rsidRDefault="00616B1D" w:rsidP="00487DD8">
            <w:r>
              <w:t>Jul</w:t>
            </w:r>
            <w:r w:rsidR="001657F0" w:rsidRPr="001657F0">
              <w:t xml:space="preserve"> 202</w:t>
            </w:r>
            <w:r>
              <w:t>1</w:t>
            </w:r>
            <w:r w:rsidR="001657F0" w:rsidRPr="001657F0">
              <w:t xml:space="preserve"> – Jan 2022</w:t>
            </w:r>
          </w:p>
        </w:tc>
      </w:tr>
      <w:tr w:rsidR="0003210E" w:rsidRPr="00871FF2" w14:paraId="6409657A" w14:textId="77777777" w:rsidTr="00E363B9">
        <w:tc>
          <w:tcPr>
            <w:tcW w:w="6265" w:type="dxa"/>
          </w:tcPr>
          <w:p w14:paraId="2E2E7B8F" w14:textId="477CEECF" w:rsidR="0003210E" w:rsidRPr="002C11C7" w:rsidRDefault="002C11C7" w:rsidP="00487DD8">
            <w:pPr>
              <w:rPr>
                <w:rFonts w:eastAsia="Arial"/>
              </w:rPr>
            </w:pPr>
            <w:r>
              <w:rPr>
                <w:rFonts w:eastAsia="Arial"/>
              </w:rPr>
              <w:t>M</w:t>
            </w:r>
            <w:r w:rsidRPr="002C11C7">
              <w:rPr>
                <w:rFonts w:eastAsia="Arial"/>
              </w:rPr>
              <w:t>etsa-Finland</w:t>
            </w:r>
          </w:p>
        </w:tc>
        <w:tc>
          <w:tcPr>
            <w:tcW w:w="3085" w:type="dxa"/>
          </w:tcPr>
          <w:p w14:paraId="4846ED46" w14:textId="21696143" w:rsidR="0003210E" w:rsidRPr="00487DD8" w:rsidRDefault="001657F0" w:rsidP="00487DD8">
            <w:r w:rsidRPr="001657F0">
              <w:t xml:space="preserve">Jan 2021 – </w:t>
            </w:r>
            <w:r w:rsidR="00616B1D">
              <w:t>Jul</w:t>
            </w:r>
            <w:r w:rsidRPr="001657F0">
              <w:t xml:space="preserve"> 202</w:t>
            </w:r>
            <w:r w:rsidR="00616B1D">
              <w:t>1</w:t>
            </w:r>
          </w:p>
        </w:tc>
      </w:tr>
      <w:tr w:rsidR="00236019" w:rsidRPr="00871FF2" w14:paraId="140437C1" w14:textId="77777777" w:rsidTr="00E363B9">
        <w:tc>
          <w:tcPr>
            <w:tcW w:w="6265" w:type="dxa"/>
          </w:tcPr>
          <w:p w14:paraId="5786EB5C" w14:textId="575BB041" w:rsidR="00236019" w:rsidRPr="002C11C7" w:rsidRDefault="002C11C7" w:rsidP="00487DD8">
            <w:pPr>
              <w:rPr>
                <w:rFonts w:eastAsia="Arial"/>
              </w:rPr>
            </w:pPr>
            <w:r w:rsidRPr="002C11C7">
              <w:rPr>
                <w:rFonts w:eastAsia="Arial"/>
              </w:rPr>
              <w:t>Mondelez International I</w:t>
            </w:r>
            <w:r w:rsidR="00833CFF">
              <w:rPr>
                <w:rFonts w:eastAsia="Arial"/>
              </w:rPr>
              <w:t>nc.</w:t>
            </w:r>
          </w:p>
        </w:tc>
        <w:tc>
          <w:tcPr>
            <w:tcW w:w="3085" w:type="dxa"/>
          </w:tcPr>
          <w:p w14:paraId="6E0013CB" w14:textId="468D961D" w:rsidR="00236019" w:rsidRPr="00487DD8" w:rsidRDefault="001B4CF3" w:rsidP="00487DD8">
            <w:r>
              <w:t>Jul</w:t>
            </w:r>
            <w:r w:rsidR="001657F0" w:rsidRPr="001657F0">
              <w:t xml:space="preserve"> 201</w:t>
            </w:r>
            <w:r>
              <w:t>7</w:t>
            </w:r>
            <w:r w:rsidR="001657F0" w:rsidRPr="001657F0">
              <w:t xml:space="preserve"> – Dec 202</w:t>
            </w:r>
            <w:r w:rsidR="00616B1D">
              <w:t>1</w:t>
            </w:r>
          </w:p>
        </w:tc>
      </w:tr>
      <w:tr w:rsidR="00236019" w:rsidRPr="00871FF2" w14:paraId="3023F8BF" w14:textId="77777777" w:rsidTr="00E363B9">
        <w:tc>
          <w:tcPr>
            <w:tcW w:w="6265" w:type="dxa"/>
          </w:tcPr>
          <w:p w14:paraId="00DB94E6" w14:textId="4B90D710" w:rsidR="00236019" w:rsidRPr="002C11C7" w:rsidRDefault="00AE6536" w:rsidP="00487DD8">
            <w:pPr>
              <w:rPr>
                <w:rFonts w:eastAsia="Arial"/>
              </w:rPr>
            </w:pPr>
            <w:r w:rsidRPr="002C11C7">
              <w:rPr>
                <w:rFonts w:eastAsia="Arial"/>
              </w:rPr>
              <w:t>Hershey’s</w:t>
            </w:r>
            <w:r w:rsidR="002C11C7" w:rsidRPr="002C11C7">
              <w:rPr>
                <w:rFonts w:eastAsia="Arial"/>
              </w:rPr>
              <w:t xml:space="preserve"> </w:t>
            </w:r>
            <w:r w:rsidRPr="002C11C7">
              <w:rPr>
                <w:rFonts w:eastAsia="Arial"/>
              </w:rPr>
              <w:t>chocolate</w:t>
            </w:r>
          </w:p>
        </w:tc>
        <w:tc>
          <w:tcPr>
            <w:tcW w:w="3085" w:type="dxa"/>
          </w:tcPr>
          <w:p w14:paraId="02EBEE5C" w14:textId="7C8C0CF5" w:rsidR="00236019" w:rsidRPr="00487DD8" w:rsidRDefault="001657F0" w:rsidP="00487DD8">
            <w:r w:rsidRPr="001657F0">
              <w:t>Jan 201</w:t>
            </w:r>
            <w:r w:rsidR="00616B1D">
              <w:t>6</w:t>
            </w:r>
            <w:r w:rsidRPr="001657F0">
              <w:t xml:space="preserve"> – </w:t>
            </w:r>
            <w:r w:rsidR="001B4CF3">
              <w:t>Jul</w:t>
            </w:r>
            <w:r w:rsidRPr="001657F0">
              <w:t xml:space="preserve"> 20</w:t>
            </w:r>
            <w:r w:rsidR="00616B1D">
              <w:t>1</w:t>
            </w:r>
            <w:r w:rsidR="001B4CF3">
              <w:t>7</w:t>
            </w:r>
          </w:p>
        </w:tc>
      </w:tr>
      <w:tr w:rsidR="004D715C" w:rsidRPr="00871FF2" w14:paraId="5411F20C" w14:textId="77777777" w:rsidTr="00E363B9">
        <w:tc>
          <w:tcPr>
            <w:tcW w:w="6265" w:type="dxa"/>
          </w:tcPr>
          <w:p w14:paraId="4C32B0C5" w14:textId="3BA836B9" w:rsidR="004D715C" w:rsidRPr="002C11C7" w:rsidRDefault="002C11C7" w:rsidP="00487DD8">
            <w:pPr>
              <w:rPr>
                <w:rFonts w:eastAsia="Arial"/>
              </w:rPr>
            </w:pPr>
            <w:r w:rsidRPr="002C11C7">
              <w:rPr>
                <w:rFonts w:eastAsia="Arial"/>
              </w:rPr>
              <w:t>Alstom Metro Trains-</w:t>
            </w:r>
            <w:r w:rsidR="00AE6536" w:rsidRPr="002C11C7">
              <w:rPr>
                <w:rFonts w:eastAsia="Arial"/>
              </w:rPr>
              <w:t>France</w:t>
            </w:r>
          </w:p>
        </w:tc>
        <w:tc>
          <w:tcPr>
            <w:tcW w:w="3085" w:type="dxa"/>
          </w:tcPr>
          <w:p w14:paraId="4FB45446" w14:textId="2A00C351" w:rsidR="004D715C" w:rsidRPr="00487DD8" w:rsidRDefault="001657F0" w:rsidP="00487DD8">
            <w:r w:rsidRPr="001657F0">
              <w:t>Dec 2014 –</w:t>
            </w:r>
            <w:r w:rsidR="00487DD8">
              <w:t xml:space="preserve"> </w:t>
            </w:r>
            <w:r w:rsidRPr="001657F0">
              <w:t>Jan 2016</w:t>
            </w:r>
          </w:p>
        </w:tc>
      </w:tr>
      <w:tr w:rsidR="004D715C" w:rsidRPr="00871FF2" w14:paraId="1C12C5AA" w14:textId="77777777" w:rsidTr="00E363B9">
        <w:tc>
          <w:tcPr>
            <w:tcW w:w="6265" w:type="dxa"/>
          </w:tcPr>
          <w:p w14:paraId="3E8F6C08" w14:textId="1ED3D2E5" w:rsidR="004D715C" w:rsidRPr="002C11C7" w:rsidRDefault="002C11C7" w:rsidP="00487DD8">
            <w:pPr>
              <w:rPr>
                <w:rFonts w:eastAsia="Arial"/>
              </w:rPr>
            </w:pPr>
            <w:r w:rsidRPr="002C11C7">
              <w:rPr>
                <w:rFonts w:eastAsia="Arial"/>
              </w:rPr>
              <w:t xml:space="preserve">Ranbaxy Global </w:t>
            </w:r>
            <w:r w:rsidR="00AE6536" w:rsidRPr="002C11C7">
              <w:rPr>
                <w:rFonts w:eastAsia="Arial"/>
              </w:rPr>
              <w:t>pharmaceuticals</w:t>
            </w:r>
          </w:p>
        </w:tc>
        <w:tc>
          <w:tcPr>
            <w:tcW w:w="3085" w:type="dxa"/>
          </w:tcPr>
          <w:p w14:paraId="1F3053FD" w14:textId="7A09785C" w:rsidR="004D715C" w:rsidRPr="004D2370" w:rsidRDefault="004D2370" w:rsidP="00487DD8">
            <w:r>
              <w:t>Nov</w:t>
            </w:r>
            <w:r w:rsidR="001657F0" w:rsidRPr="001657F0">
              <w:t xml:space="preserve"> 2011 – Dec 2014</w:t>
            </w:r>
          </w:p>
        </w:tc>
      </w:tr>
      <w:tr w:rsidR="004D715C" w:rsidRPr="00871FF2" w14:paraId="56401371" w14:textId="77777777" w:rsidTr="00E363B9">
        <w:tc>
          <w:tcPr>
            <w:tcW w:w="6265" w:type="dxa"/>
          </w:tcPr>
          <w:p w14:paraId="4E52A997" w14:textId="543EE96A" w:rsidR="004D715C" w:rsidRPr="002C11C7" w:rsidRDefault="002C11C7" w:rsidP="00487DD8">
            <w:pPr>
              <w:rPr>
                <w:rFonts w:eastAsia="Arial"/>
              </w:rPr>
            </w:pPr>
            <w:r w:rsidRPr="002C11C7">
              <w:rPr>
                <w:rFonts w:eastAsia="Arial"/>
              </w:rPr>
              <w:t>Hikma Laboratories</w:t>
            </w:r>
          </w:p>
        </w:tc>
        <w:tc>
          <w:tcPr>
            <w:tcW w:w="3085" w:type="dxa"/>
          </w:tcPr>
          <w:p w14:paraId="5440D534" w14:textId="7E997D4D" w:rsidR="004D715C" w:rsidRPr="004D2370" w:rsidRDefault="004D2370" w:rsidP="00487DD8">
            <w:r w:rsidRPr="004D2370">
              <w:t>Jul 2011 – Nov 2011</w:t>
            </w:r>
          </w:p>
        </w:tc>
      </w:tr>
      <w:tr w:rsidR="004D715C" w:rsidRPr="00871FF2" w14:paraId="5C0A6B01" w14:textId="77777777" w:rsidTr="00E363B9">
        <w:tc>
          <w:tcPr>
            <w:tcW w:w="6265" w:type="dxa"/>
          </w:tcPr>
          <w:p w14:paraId="6295C55B" w14:textId="143329E3" w:rsidR="004D715C" w:rsidRPr="002C11C7" w:rsidRDefault="002C11C7" w:rsidP="00487DD8">
            <w:pPr>
              <w:rPr>
                <w:rFonts w:eastAsia="Arial"/>
              </w:rPr>
            </w:pPr>
            <w:r w:rsidRPr="002C11C7">
              <w:rPr>
                <w:rFonts w:eastAsia="Arial"/>
              </w:rPr>
              <w:t>KLR Industries</w:t>
            </w:r>
          </w:p>
        </w:tc>
        <w:tc>
          <w:tcPr>
            <w:tcW w:w="3085" w:type="dxa"/>
          </w:tcPr>
          <w:p w14:paraId="26C12DE5" w14:textId="374139A7" w:rsidR="004D715C" w:rsidRPr="004D2370" w:rsidRDefault="001657F0" w:rsidP="00487DD8">
            <w:r w:rsidRPr="001657F0">
              <w:t>Oct 2008 – Jul 2011</w:t>
            </w:r>
          </w:p>
        </w:tc>
      </w:tr>
    </w:tbl>
    <w:p w14:paraId="22241772" w14:textId="77777777" w:rsidR="00EA0F5D" w:rsidRDefault="00EA0F5D" w:rsidP="003802F4">
      <w:pPr>
        <w:jc w:val="both"/>
        <w:rPr>
          <w:b/>
          <w:i/>
        </w:rPr>
      </w:pPr>
    </w:p>
    <w:p w14:paraId="5301BE3C" w14:textId="7D61970F" w:rsidR="00E709AF" w:rsidRDefault="004848D9" w:rsidP="00E709AF">
      <w:pPr>
        <w:jc w:val="both"/>
        <w:rPr>
          <w:b/>
          <w:i/>
        </w:rPr>
      </w:pPr>
      <w:r w:rsidRPr="00871FF2">
        <w:rPr>
          <w:b/>
          <w:i/>
        </w:rPr>
        <w:t>PROFESSIONAL</w:t>
      </w:r>
      <w:r w:rsidR="00C770EE">
        <w:rPr>
          <w:b/>
          <w:i/>
        </w:rPr>
        <w:t xml:space="preserve"> </w:t>
      </w:r>
      <w:r w:rsidR="00C770EE" w:rsidRPr="00871FF2">
        <w:rPr>
          <w:b/>
          <w:i/>
        </w:rPr>
        <w:t>EXPERIENCE</w:t>
      </w:r>
      <w:r w:rsidR="00FA216D">
        <w:rPr>
          <w:b/>
          <w:i/>
        </w:rPr>
        <w:t>:</w:t>
      </w:r>
    </w:p>
    <w:p w14:paraId="1983B4CC" w14:textId="77777777" w:rsidR="007E0EAA" w:rsidRDefault="007E0EAA" w:rsidP="00E709AF">
      <w:pPr>
        <w:jc w:val="both"/>
        <w:rPr>
          <w:b/>
          <w:i/>
        </w:rPr>
      </w:pPr>
    </w:p>
    <w:p w14:paraId="6A027733" w14:textId="5839B354" w:rsidR="000E59DE" w:rsidRPr="00AE6536" w:rsidRDefault="007E0EAA" w:rsidP="00AE6536">
      <w:pPr>
        <w:jc w:val="both"/>
        <w:rPr>
          <w:b/>
          <w:bCs/>
        </w:rPr>
      </w:pPr>
      <w:r w:rsidRPr="00AE6536">
        <w:rPr>
          <w:b/>
          <w:bCs/>
        </w:rPr>
        <w:t>Client: M</w:t>
      </w:r>
      <w:r w:rsidR="00AE6536" w:rsidRPr="00AE6536">
        <w:rPr>
          <w:b/>
          <w:bCs/>
        </w:rPr>
        <w:t>ohawk</w:t>
      </w:r>
      <w:r w:rsidR="00833CFF">
        <w:rPr>
          <w:b/>
          <w:bCs/>
        </w:rPr>
        <w:t xml:space="preserve"> Industries</w:t>
      </w:r>
      <w:r w:rsidR="00AE6536">
        <w:rPr>
          <w:b/>
          <w:bCs/>
        </w:rPr>
        <w:tab/>
      </w:r>
      <w:r w:rsidR="00AE6536">
        <w:rPr>
          <w:b/>
          <w:bCs/>
        </w:rPr>
        <w:tab/>
      </w:r>
      <w:r w:rsidR="00AE6536">
        <w:rPr>
          <w:b/>
          <w:bCs/>
        </w:rPr>
        <w:tab/>
      </w:r>
      <w:r w:rsidR="00AE6536">
        <w:rPr>
          <w:b/>
          <w:bCs/>
        </w:rPr>
        <w:tab/>
      </w:r>
      <w:r w:rsidR="00AE6536">
        <w:rPr>
          <w:b/>
          <w:bCs/>
        </w:rPr>
        <w:tab/>
      </w:r>
      <w:r w:rsidR="00AE6536">
        <w:rPr>
          <w:b/>
          <w:bCs/>
        </w:rPr>
        <w:tab/>
      </w:r>
      <w:r w:rsidR="00AE6536">
        <w:rPr>
          <w:b/>
          <w:bCs/>
        </w:rPr>
        <w:tab/>
      </w:r>
      <w:r w:rsidR="002B0474" w:rsidRPr="00AE6536">
        <w:rPr>
          <w:b/>
          <w:bCs/>
        </w:rPr>
        <w:t>J</w:t>
      </w:r>
      <w:r w:rsidR="002C11C7" w:rsidRPr="00AE6536">
        <w:rPr>
          <w:b/>
          <w:bCs/>
        </w:rPr>
        <w:t>an</w:t>
      </w:r>
      <w:r w:rsidRPr="00AE6536">
        <w:rPr>
          <w:b/>
          <w:bCs/>
        </w:rPr>
        <w:t xml:space="preserve"> </w:t>
      </w:r>
      <w:r w:rsidR="002B0474" w:rsidRPr="00AE6536">
        <w:rPr>
          <w:b/>
          <w:bCs/>
        </w:rPr>
        <w:t>2022</w:t>
      </w:r>
      <w:r w:rsidRPr="00AE6536">
        <w:rPr>
          <w:b/>
          <w:bCs/>
        </w:rPr>
        <w:t xml:space="preserve"> – </w:t>
      </w:r>
      <w:r w:rsidR="002C11C7" w:rsidRPr="00AE6536">
        <w:rPr>
          <w:b/>
          <w:bCs/>
        </w:rPr>
        <w:t>Present</w:t>
      </w:r>
    </w:p>
    <w:p w14:paraId="04EBDBD7" w14:textId="26D6EA57" w:rsidR="00346984" w:rsidRPr="00AE6536" w:rsidRDefault="000E59DE" w:rsidP="00AE6536">
      <w:pPr>
        <w:jc w:val="both"/>
        <w:rPr>
          <w:b/>
          <w:bCs/>
        </w:rPr>
      </w:pPr>
      <w:r w:rsidRPr="00AE6536">
        <w:rPr>
          <w:b/>
          <w:bCs/>
        </w:rPr>
        <w:t xml:space="preserve">Role: </w:t>
      </w:r>
      <w:r w:rsidR="00E82996">
        <w:rPr>
          <w:b/>
          <w:bCs/>
        </w:rPr>
        <w:t>APO</w:t>
      </w:r>
      <w:r w:rsidR="00F74834">
        <w:rPr>
          <w:b/>
          <w:bCs/>
        </w:rPr>
        <w:t>, IBP AMS support Consultant</w:t>
      </w:r>
    </w:p>
    <w:p w14:paraId="7517248F" w14:textId="5274B426" w:rsidR="00916CDF" w:rsidRPr="00AE6536" w:rsidRDefault="00346984" w:rsidP="00AE6536">
      <w:pPr>
        <w:jc w:val="both"/>
        <w:rPr>
          <w:b/>
          <w:bCs/>
        </w:rPr>
      </w:pPr>
      <w:r w:rsidRPr="00AE6536">
        <w:rPr>
          <w:b/>
          <w:bCs/>
        </w:rPr>
        <w:t>Responsibilities:</w:t>
      </w:r>
    </w:p>
    <w:p w14:paraId="5BC4A98C" w14:textId="152F0F59" w:rsidR="00916CDF" w:rsidRPr="00AE6536" w:rsidRDefault="00916CDF" w:rsidP="00AE6536">
      <w:pPr>
        <w:pStyle w:val="ListParagraph"/>
        <w:numPr>
          <w:ilvl w:val="0"/>
          <w:numId w:val="14"/>
        </w:numPr>
        <w:ind w:left="284" w:hanging="284"/>
        <w:jc w:val="both"/>
      </w:pPr>
      <w:r w:rsidRPr="00AE6536">
        <w:t>Implementing S4 HANA for Embedded-PPDS (e-PPDS</w:t>
      </w:r>
      <w:r w:rsidR="004F2855" w:rsidRPr="00AE6536">
        <w:t>).</w:t>
      </w:r>
      <w:r w:rsidR="004F2855">
        <w:t xml:space="preserve"> AMS</w:t>
      </w:r>
      <w:r w:rsidR="00B804C5">
        <w:t xml:space="preserve"> </w:t>
      </w:r>
      <w:r w:rsidR="004F2855">
        <w:t>supporting</w:t>
      </w:r>
      <w:r w:rsidR="00B804C5">
        <w:t xml:space="preserve"> IBP </w:t>
      </w:r>
      <w:r w:rsidR="004F2855">
        <w:t>Demand and Supply.</w:t>
      </w:r>
    </w:p>
    <w:p w14:paraId="1CC4CE1F" w14:textId="61A0E702" w:rsidR="00916CDF" w:rsidRPr="00AE6536" w:rsidRDefault="00916CDF" w:rsidP="00AE6536">
      <w:pPr>
        <w:pStyle w:val="ListParagraph"/>
        <w:numPr>
          <w:ilvl w:val="0"/>
          <w:numId w:val="14"/>
        </w:numPr>
        <w:ind w:left="284" w:hanging="284"/>
        <w:jc w:val="both"/>
      </w:pPr>
      <w:r w:rsidRPr="00AE6536">
        <w:t xml:space="preserve">Business Requirement discussion with business stakeholders to understand existing business </w:t>
      </w:r>
      <w:r w:rsidR="00C34F4D" w:rsidRPr="00AE6536">
        <w:t>processes</w:t>
      </w:r>
      <w:r w:rsidRPr="00AE6536">
        <w:t xml:space="preserve"> and </w:t>
      </w:r>
      <w:r w:rsidR="004F2855" w:rsidRPr="00AE6536">
        <w:t>identify</w:t>
      </w:r>
      <w:r w:rsidRPr="00AE6536">
        <w:t xml:space="preserve"> the Fit’s and GAPs in the areas of </w:t>
      </w:r>
      <w:r w:rsidR="004F2855" w:rsidRPr="00AE6536">
        <w:t>PPDS</w:t>
      </w:r>
      <w:r w:rsidR="004F2855">
        <w:t>, IBP</w:t>
      </w:r>
      <w:r w:rsidRPr="00AE6536">
        <w:t>.</w:t>
      </w:r>
    </w:p>
    <w:p w14:paraId="45244464" w14:textId="6BE37BA3" w:rsidR="00916CDF" w:rsidRPr="00AE6536" w:rsidRDefault="00916CDF" w:rsidP="00AE6536">
      <w:pPr>
        <w:pStyle w:val="ListParagraph"/>
        <w:numPr>
          <w:ilvl w:val="0"/>
          <w:numId w:val="14"/>
        </w:numPr>
        <w:ind w:left="284" w:hanging="284"/>
        <w:jc w:val="both"/>
      </w:pPr>
      <w:r w:rsidRPr="00AE6536">
        <w:t>Configuring system to handle PPDS starting with SPRO configuration, maintain MVM, integrating locations from S4 using CIF, materials integration, Setup Matrix, PDS, T-lane set up etc.</w:t>
      </w:r>
    </w:p>
    <w:p w14:paraId="633F52AB" w14:textId="47146F8D" w:rsidR="00916CDF" w:rsidRPr="00AE6536" w:rsidRDefault="00916CDF" w:rsidP="00C506E4">
      <w:pPr>
        <w:pStyle w:val="ListParagraph"/>
        <w:numPr>
          <w:ilvl w:val="0"/>
          <w:numId w:val="14"/>
        </w:numPr>
        <w:ind w:left="284" w:hanging="284"/>
        <w:jc w:val="both"/>
      </w:pPr>
      <w:r w:rsidRPr="00AE6536">
        <w:t xml:space="preserve">Handling Custom </w:t>
      </w:r>
      <w:r w:rsidR="00F74834" w:rsidRPr="00AE6536">
        <w:t>development</w:t>
      </w:r>
      <w:r w:rsidRPr="00AE6536">
        <w:t xml:space="preserve"> as per </w:t>
      </w:r>
      <w:r w:rsidR="00F74834" w:rsidRPr="00AE6536">
        <w:t>business</w:t>
      </w:r>
      <w:r w:rsidRPr="00AE6536">
        <w:t xml:space="preserve"> needs.</w:t>
      </w:r>
      <w:r w:rsidR="00155145">
        <w:t xml:space="preserve"> </w:t>
      </w:r>
      <w:r w:rsidRPr="00AE6536">
        <w:t>Troubleshoot and resolve application configuration issues during cut-over.</w:t>
      </w:r>
    </w:p>
    <w:p w14:paraId="0F5357E5" w14:textId="77777777" w:rsidR="00916CDF" w:rsidRDefault="00916CDF" w:rsidP="00AE6536">
      <w:pPr>
        <w:pStyle w:val="ListParagraph"/>
        <w:numPr>
          <w:ilvl w:val="0"/>
          <w:numId w:val="14"/>
        </w:numPr>
        <w:ind w:left="284" w:hanging="284"/>
        <w:jc w:val="both"/>
      </w:pPr>
      <w:r w:rsidRPr="00AE6536">
        <w:t>Perform Unit Testing, Regression testing, documentation and coordination with business for UAT.</w:t>
      </w:r>
    </w:p>
    <w:p w14:paraId="40A3791E" w14:textId="43297A80" w:rsidR="00D777C7" w:rsidRDefault="001813FC" w:rsidP="00AE6536">
      <w:pPr>
        <w:pStyle w:val="ListParagraph"/>
        <w:numPr>
          <w:ilvl w:val="0"/>
          <w:numId w:val="14"/>
        </w:numPr>
        <w:ind w:left="284" w:hanging="284"/>
        <w:jc w:val="both"/>
      </w:pPr>
      <w:r>
        <w:t>IBP Upgrade testing, Role testing, POC creation for new functionalities like Analytics stories, Reconciliation of master data between S4 and IBP. Monitoring IBP Batch jobs and troubleshooting errors.</w:t>
      </w:r>
    </w:p>
    <w:p w14:paraId="636D890C" w14:textId="5FE1A2BE" w:rsidR="001813FC" w:rsidRDefault="001813FC" w:rsidP="001813FC">
      <w:pPr>
        <w:pStyle w:val="ListParagraph"/>
        <w:numPr>
          <w:ilvl w:val="0"/>
          <w:numId w:val="14"/>
        </w:numPr>
        <w:ind w:left="284" w:hanging="284"/>
        <w:jc w:val="both"/>
      </w:pPr>
      <w:r w:rsidRPr="00AE6536">
        <w:lastRenderedPageBreak/>
        <w:t xml:space="preserve">Monitoring </w:t>
      </w:r>
      <w:r>
        <w:t xml:space="preserve">PPDS </w:t>
      </w:r>
      <w:r w:rsidRPr="00AE6536">
        <w:t>Queues</w:t>
      </w:r>
      <w:r>
        <w:t>, CCR report</w:t>
      </w:r>
      <w:r w:rsidRPr="00AE6536">
        <w:t xml:space="preserve"> and batch jobs.</w:t>
      </w:r>
    </w:p>
    <w:p w14:paraId="6F158DF0" w14:textId="55D4793D" w:rsidR="00916CDF" w:rsidRPr="00AE6536" w:rsidRDefault="00916CDF" w:rsidP="003A2A5E">
      <w:pPr>
        <w:pStyle w:val="ListParagraph"/>
        <w:numPr>
          <w:ilvl w:val="0"/>
          <w:numId w:val="14"/>
        </w:numPr>
        <w:ind w:left="284" w:hanging="284"/>
        <w:jc w:val="both"/>
      </w:pPr>
      <w:r w:rsidRPr="00AE6536">
        <w:t>Provide KT to the Business users for the new business functionalities</w:t>
      </w:r>
      <w:r w:rsidR="00D777C7">
        <w:t xml:space="preserve"> and </w:t>
      </w:r>
      <w:r w:rsidRPr="00AE6536">
        <w:t>Provide support to users during new business functionalities adoptions.</w:t>
      </w:r>
    </w:p>
    <w:p w14:paraId="6EC4E82C" w14:textId="6C6DB061" w:rsidR="000F5B22" w:rsidRPr="00AE6536" w:rsidRDefault="000F5B22" w:rsidP="00AE6536">
      <w:pPr>
        <w:pStyle w:val="ListParagraph"/>
        <w:numPr>
          <w:ilvl w:val="0"/>
          <w:numId w:val="14"/>
        </w:numPr>
        <w:ind w:left="284" w:hanging="284"/>
        <w:jc w:val="both"/>
      </w:pPr>
      <w:r w:rsidRPr="00AE6536">
        <w:t xml:space="preserve">Handling </w:t>
      </w:r>
      <w:r w:rsidR="00F74834" w:rsidRPr="00AE6536">
        <w:t>day-to-day</w:t>
      </w:r>
      <w:r w:rsidRPr="00AE6536">
        <w:t xml:space="preserve"> issues on PP</w:t>
      </w:r>
      <w:r w:rsidR="00155145">
        <w:t>DS</w:t>
      </w:r>
      <w:r w:rsidRPr="00AE6536">
        <w:t xml:space="preserve"> and </w:t>
      </w:r>
      <w:r w:rsidR="00155145">
        <w:t>IBP</w:t>
      </w:r>
      <w:r w:rsidRPr="00AE6536">
        <w:t xml:space="preserve"> from offshore.</w:t>
      </w:r>
    </w:p>
    <w:p w14:paraId="5CA48519" w14:textId="77777777" w:rsidR="00B14D3F" w:rsidRPr="00AE6536" w:rsidRDefault="00B14D3F" w:rsidP="00B14D3F">
      <w:pPr>
        <w:pStyle w:val="ListParagraph"/>
        <w:ind w:left="284"/>
        <w:jc w:val="both"/>
      </w:pPr>
    </w:p>
    <w:p w14:paraId="6AC1720F" w14:textId="77777777" w:rsidR="00AE6536" w:rsidRPr="00AE6536" w:rsidRDefault="00AE6536" w:rsidP="00AE6536">
      <w:pPr>
        <w:jc w:val="both"/>
      </w:pPr>
    </w:p>
    <w:p w14:paraId="719AF1C5" w14:textId="2F2D453D" w:rsidR="00C34F4D" w:rsidRPr="00AE6536" w:rsidRDefault="00C34F4D" w:rsidP="00AE6536">
      <w:pPr>
        <w:jc w:val="both"/>
        <w:rPr>
          <w:b/>
          <w:bCs/>
        </w:rPr>
      </w:pPr>
      <w:r w:rsidRPr="00AE6536">
        <w:rPr>
          <w:b/>
          <w:bCs/>
        </w:rPr>
        <w:t xml:space="preserve">Client: </w:t>
      </w:r>
      <w:r w:rsidR="00AE6536" w:rsidRPr="00AE6536">
        <w:rPr>
          <w:rFonts w:eastAsia="Arial"/>
          <w:b/>
          <w:bCs/>
        </w:rPr>
        <w:t>S</w:t>
      </w:r>
      <w:r w:rsidR="00516B1B">
        <w:rPr>
          <w:rFonts w:eastAsia="Arial"/>
          <w:b/>
          <w:bCs/>
        </w:rPr>
        <w:t>CA</w:t>
      </w:r>
      <w:r w:rsidR="00AE6536" w:rsidRPr="00AE6536">
        <w:rPr>
          <w:rFonts w:eastAsia="Arial"/>
          <w:b/>
          <w:bCs/>
        </w:rPr>
        <w:t xml:space="preserve"> Woods manufacturing – Sweden</w:t>
      </w:r>
      <w:r w:rsidR="00AE6536">
        <w:rPr>
          <w:b/>
          <w:bCs/>
        </w:rPr>
        <w:tab/>
      </w:r>
      <w:r w:rsidR="00AE6536">
        <w:rPr>
          <w:b/>
          <w:bCs/>
        </w:rPr>
        <w:tab/>
      </w:r>
      <w:r w:rsidR="00AE6536">
        <w:rPr>
          <w:b/>
          <w:bCs/>
        </w:rPr>
        <w:tab/>
      </w:r>
      <w:r w:rsidR="00AE6536">
        <w:rPr>
          <w:b/>
          <w:bCs/>
        </w:rPr>
        <w:tab/>
      </w:r>
      <w:r w:rsidRPr="00AE6536">
        <w:rPr>
          <w:b/>
          <w:bCs/>
        </w:rPr>
        <w:t>J</w:t>
      </w:r>
      <w:r w:rsidR="00616B1D">
        <w:rPr>
          <w:b/>
          <w:bCs/>
        </w:rPr>
        <w:t>ul</w:t>
      </w:r>
      <w:r w:rsidR="00BD40E0" w:rsidRPr="00AE6536">
        <w:rPr>
          <w:b/>
          <w:bCs/>
        </w:rPr>
        <w:t xml:space="preserve"> </w:t>
      </w:r>
      <w:r w:rsidR="007362AE" w:rsidRPr="00AE6536">
        <w:rPr>
          <w:b/>
          <w:bCs/>
        </w:rPr>
        <w:t>202</w:t>
      </w:r>
      <w:r w:rsidR="00616B1D">
        <w:rPr>
          <w:b/>
          <w:bCs/>
        </w:rPr>
        <w:t>1</w:t>
      </w:r>
      <w:r w:rsidR="007362AE" w:rsidRPr="00AE6536">
        <w:rPr>
          <w:b/>
          <w:bCs/>
        </w:rPr>
        <w:t xml:space="preserve"> </w:t>
      </w:r>
      <w:r w:rsidR="00AE6536" w:rsidRPr="00AE6536">
        <w:rPr>
          <w:b/>
          <w:bCs/>
        </w:rPr>
        <w:t>–</w:t>
      </w:r>
      <w:r w:rsidR="007362AE" w:rsidRPr="00AE6536">
        <w:rPr>
          <w:b/>
          <w:bCs/>
        </w:rPr>
        <w:t xml:space="preserve"> </w:t>
      </w:r>
      <w:r w:rsidR="001D2801" w:rsidRPr="00AE6536">
        <w:rPr>
          <w:b/>
          <w:bCs/>
        </w:rPr>
        <w:t>J</w:t>
      </w:r>
      <w:r w:rsidR="00AE6536" w:rsidRPr="00AE6536">
        <w:rPr>
          <w:b/>
          <w:bCs/>
        </w:rPr>
        <w:t xml:space="preserve">an </w:t>
      </w:r>
      <w:r w:rsidR="007362AE" w:rsidRPr="00AE6536">
        <w:rPr>
          <w:b/>
          <w:bCs/>
        </w:rPr>
        <w:t>2022</w:t>
      </w:r>
    </w:p>
    <w:p w14:paraId="5B17F124" w14:textId="34B37B94" w:rsidR="00E04ED7" w:rsidRPr="00AE6536" w:rsidRDefault="00C34F4D" w:rsidP="00AE6536">
      <w:pPr>
        <w:jc w:val="both"/>
        <w:rPr>
          <w:b/>
          <w:bCs/>
        </w:rPr>
      </w:pPr>
      <w:r w:rsidRPr="00AE6536">
        <w:rPr>
          <w:rFonts w:eastAsia="Arial"/>
          <w:b/>
          <w:bCs/>
        </w:rPr>
        <w:t>Role:</w:t>
      </w:r>
      <w:r w:rsidR="00E04ED7" w:rsidRPr="00AE6536">
        <w:rPr>
          <w:rFonts w:eastAsia="Arial"/>
          <w:b/>
          <w:bCs/>
        </w:rPr>
        <w:t xml:space="preserve"> </w:t>
      </w:r>
      <w:r w:rsidR="005E200E" w:rsidRPr="00AE6536">
        <w:rPr>
          <w:rFonts w:eastAsia="Arial"/>
          <w:b/>
          <w:bCs/>
        </w:rPr>
        <w:t>PP</w:t>
      </w:r>
      <w:r w:rsidR="00402B92" w:rsidRPr="00AE6536">
        <w:rPr>
          <w:rFonts w:eastAsia="Arial"/>
          <w:b/>
          <w:bCs/>
        </w:rPr>
        <w:t>/</w:t>
      </w:r>
      <w:r w:rsidR="00F23257" w:rsidRPr="00AE6536">
        <w:rPr>
          <w:rFonts w:eastAsia="Arial"/>
          <w:b/>
          <w:bCs/>
        </w:rPr>
        <w:t>PPDS and IBP Consultant</w:t>
      </w:r>
    </w:p>
    <w:p w14:paraId="2E97230F" w14:textId="6976EAFA" w:rsidR="00C34F4D" w:rsidRPr="00AE6536" w:rsidRDefault="00E04ED7" w:rsidP="00AE6536">
      <w:pPr>
        <w:jc w:val="both"/>
        <w:rPr>
          <w:b/>
          <w:bCs/>
        </w:rPr>
      </w:pPr>
      <w:r w:rsidRPr="00AE6536">
        <w:rPr>
          <w:b/>
          <w:bCs/>
        </w:rPr>
        <w:t>Responsibilities:</w:t>
      </w:r>
    </w:p>
    <w:p w14:paraId="02D885CF" w14:textId="64EB013D" w:rsidR="00BA4EFC" w:rsidRPr="00AE6536" w:rsidRDefault="00BA4EFC" w:rsidP="00AE6536">
      <w:pPr>
        <w:pStyle w:val="ListParagraph"/>
        <w:numPr>
          <w:ilvl w:val="0"/>
          <w:numId w:val="15"/>
        </w:numPr>
        <w:ind w:left="284" w:hanging="284"/>
        <w:jc w:val="both"/>
      </w:pPr>
      <w:r w:rsidRPr="00AE6536">
        <w:t>Implementing S4 HANA for PP including Embedded PPDS</w:t>
      </w:r>
      <w:r w:rsidR="006657B8" w:rsidRPr="00AE6536">
        <w:t xml:space="preserve"> and IBP </w:t>
      </w:r>
      <w:r w:rsidR="00380AB4" w:rsidRPr="00AE6536">
        <w:t>Demand and Supply.</w:t>
      </w:r>
    </w:p>
    <w:p w14:paraId="5A91B408" w14:textId="7DC76D84" w:rsidR="00E04ED7" w:rsidRPr="00AE6536" w:rsidRDefault="001574DC" w:rsidP="00AE6536">
      <w:pPr>
        <w:pStyle w:val="ListParagraph"/>
        <w:numPr>
          <w:ilvl w:val="0"/>
          <w:numId w:val="15"/>
        </w:numPr>
        <w:ind w:left="284" w:hanging="284"/>
        <w:jc w:val="both"/>
      </w:pPr>
      <w:r w:rsidRPr="00AE6536">
        <w:t>Conduct</w:t>
      </w:r>
      <w:r w:rsidR="00BA4EFC" w:rsidRPr="00AE6536">
        <w:t xml:space="preserve"> workshops with business stakeholders to understand existing business </w:t>
      </w:r>
      <w:r w:rsidR="006657B8" w:rsidRPr="00AE6536">
        <w:t>processes</w:t>
      </w:r>
      <w:r w:rsidR="00BA4EFC" w:rsidRPr="00AE6536">
        <w:t xml:space="preserve"> and </w:t>
      </w:r>
      <w:r w:rsidRPr="00AE6536">
        <w:t>identify</w:t>
      </w:r>
      <w:r w:rsidR="00BA4EFC" w:rsidRPr="00AE6536">
        <w:t xml:space="preserve"> the Fit’s and GAPs against the template</w:t>
      </w:r>
      <w:r w:rsidR="00AE6536">
        <w:t>.</w:t>
      </w:r>
    </w:p>
    <w:p w14:paraId="479215F7" w14:textId="2D72F7FF" w:rsidR="00BA4EFC" w:rsidRPr="00AE6536" w:rsidRDefault="00BA4EFC" w:rsidP="00AE6536">
      <w:pPr>
        <w:pStyle w:val="ListParagraph"/>
        <w:numPr>
          <w:ilvl w:val="0"/>
          <w:numId w:val="15"/>
        </w:numPr>
        <w:ind w:left="284" w:hanging="284"/>
        <w:jc w:val="both"/>
      </w:pPr>
      <w:r w:rsidRPr="00AE6536">
        <w:t>Solution</w:t>
      </w:r>
      <w:r w:rsidR="001574DC">
        <w:t>ing</w:t>
      </w:r>
      <w:r w:rsidRPr="00AE6536">
        <w:t xml:space="preserve"> in the areas of PP and PPDS</w:t>
      </w:r>
      <w:r w:rsidR="00380AB4" w:rsidRPr="00AE6536">
        <w:t>, IBP</w:t>
      </w:r>
      <w:r w:rsidR="005D6C3F" w:rsidRPr="00AE6536">
        <w:t xml:space="preserve"> S</w:t>
      </w:r>
      <w:r w:rsidR="00D6753A" w:rsidRPr="00AE6536">
        <w:t>&amp;OP</w:t>
      </w:r>
      <w:r w:rsidRPr="00AE6536">
        <w:t>.</w:t>
      </w:r>
    </w:p>
    <w:p w14:paraId="4A616E50" w14:textId="77777777" w:rsidR="00BA4EFC" w:rsidRPr="00AE6536" w:rsidRDefault="00BA4EFC" w:rsidP="00AE6536">
      <w:pPr>
        <w:pStyle w:val="ListParagraph"/>
        <w:numPr>
          <w:ilvl w:val="0"/>
          <w:numId w:val="15"/>
        </w:numPr>
        <w:ind w:left="284" w:hanging="284"/>
        <w:jc w:val="both"/>
      </w:pPr>
      <w:r w:rsidRPr="00AE6536">
        <w:t>Creating Final requirement document of classified GAP’s according to business criticality.</w:t>
      </w:r>
    </w:p>
    <w:p w14:paraId="16D1CBC8" w14:textId="1CF2D217" w:rsidR="00BA4EFC" w:rsidRPr="00AE6536" w:rsidRDefault="00BA4EFC" w:rsidP="00AE6536">
      <w:pPr>
        <w:pStyle w:val="ListParagraph"/>
        <w:numPr>
          <w:ilvl w:val="0"/>
          <w:numId w:val="15"/>
        </w:numPr>
        <w:ind w:left="284" w:hanging="284"/>
        <w:jc w:val="both"/>
      </w:pPr>
      <w:r w:rsidRPr="00AE6536">
        <w:t xml:space="preserve">Creating Key decision </w:t>
      </w:r>
      <w:r w:rsidR="001574DC" w:rsidRPr="00AE6536">
        <w:t>documents</w:t>
      </w:r>
      <w:r w:rsidRPr="00AE6536">
        <w:t xml:space="preserve"> and Functional design </w:t>
      </w:r>
      <w:r w:rsidR="001574DC" w:rsidRPr="00AE6536">
        <w:t>documents</w:t>
      </w:r>
      <w:r w:rsidRPr="00AE6536">
        <w:t xml:space="preserve"> for GAP’s and getting sign-off from business leads.</w:t>
      </w:r>
    </w:p>
    <w:p w14:paraId="09836D89" w14:textId="24BC6FCA" w:rsidR="00BA4EFC" w:rsidRPr="00AE6536" w:rsidRDefault="001574DC" w:rsidP="00AE6536">
      <w:pPr>
        <w:pStyle w:val="ListParagraph"/>
        <w:numPr>
          <w:ilvl w:val="0"/>
          <w:numId w:val="15"/>
        </w:numPr>
        <w:ind w:left="284" w:hanging="284"/>
        <w:jc w:val="both"/>
      </w:pPr>
      <w:r w:rsidRPr="00AE6536">
        <w:t>I have</w:t>
      </w:r>
      <w:r w:rsidR="00BA4EFC" w:rsidRPr="00AE6536">
        <w:t xml:space="preserve"> configured S4 to handle PPDS starting with SPRO configuration, maintain MVM, integrating locations to APO from S4 using CIF, materials integration, Setup Matrix, PDS, T-lane set up etc.</w:t>
      </w:r>
    </w:p>
    <w:p w14:paraId="120DC4E3" w14:textId="43BB356F" w:rsidR="00BA4EFC" w:rsidRPr="00AE6536" w:rsidRDefault="00070A01" w:rsidP="00AE6536">
      <w:pPr>
        <w:pStyle w:val="ListParagraph"/>
        <w:numPr>
          <w:ilvl w:val="0"/>
          <w:numId w:val="15"/>
        </w:numPr>
        <w:ind w:left="284" w:hanging="284"/>
        <w:jc w:val="both"/>
      </w:pPr>
      <w:r w:rsidRPr="00AE6536">
        <w:t>Worked</w:t>
      </w:r>
      <w:r w:rsidR="00713F19" w:rsidRPr="00AE6536">
        <w:t xml:space="preserve"> on</w:t>
      </w:r>
      <w:r w:rsidRPr="00AE6536">
        <w:t xml:space="preserve"> </w:t>
      </w:r>
      <w:r w:rsidR="00C80133" w:rsidRPr="00AE6536">
        <w:t xml:space="preserve">IBP </w:t>
      </w:r>
      <w:r w:rsidR="004463E9" w:rsidRPr="00AE6536">
        <w:t xml:space="preserve">basic </w:t>
      </w:r>
      <w:r w:rsidR="00CB0D7A" w:rsidRPr="00AE6536">
        <w:t xml:space="preserve">setup </w:t>
      </w:r>
      <w:r w:rsidR="00075D1C" w:rsidRPr="00AE6536">
        <w:t>configuration,</w:t>
      </w:r>
      <w:r w:rsidR="00CB0D7A" w:rsidRPr="00AE6536">
        <w:t xml:space="preserve"> </w:t>
      </w:r>
      <w:r w:rsidR="00E649EE" w:rsidRPr="00AE6536">
        <w:t xml:space="preserve">Good Exposure on </w:t>
      </w:r>
      <w:r w:rsidRPr="00AE6536">
        <w:t>Excel Ad-In,</w:t>
      </w:r>
      <w:r w:rsidR="00485B57" w:rsidRPr="00AE6536">
        <w:t xml:space="preserve"> </w:t>
      </w:r>
      <w:r w:rsidR="00DB48EA" w:rsidRPr="00AE6536">
        <w:t>Fiori Apps,</w:t>
      </w:r>
      <w:r w:rsidR="00485B57" w:rsidRPr="00AE6536">
        <w:t xml:space="preserve"> </w:t>
      </w:r>
      <w:r w:rsidR="00DB48EA" w:rsidRPr="00AE6536">
        <w:t>CPI</w:t>
      </w:r>
      <w:r w:rsidR="009A017F" w:rsidRPr="00AE6536">
        <w:t>-</w:t>
      </w:r>
      <w:r w:rsidR="00DB48EA" w:rsidRPr="00AE6536">
        <w:t xml:space="preserve">DS </w:t>
      </w:r>
      <w:r w:rsidR="009A017F" w:rsidRPr="00AE6536">
        <w:t>for integrating with IBP</w:t>
      </w:r>
      <w:r w:rsidR="00485B57" w:rsidRPr="00AE6536">
        <w:t xml:space="preserve"> from S/4 HANA.</w:t>
      </w:r>
      <w:r w:rsidR="00DB48EA" w:rsidRPr="00AE6536">
        <w:t xml:space="preserve"> </w:t>
      </w:r>
    </w:p>
    <w:p w14:paraId="10E1C378" w14:textId="5514237A" w:rsidR="004463E9" w:rsidRPr="00AE6536" w:rsidRDefault="004463E9" w:rsidP="00AE6536">
      <w:pPr>
        <w:pStyle w:val="ListParagraph"/>
        <w:numPr>
          <w:ilvl w:val="0"/>
          <w:numId w:val="15"/>
        </w:numPr>
        <w:ind w:left="284" w:hanging="284"/>
        <w:jc w:val="both"/>
      </w:pPr>
      <w:r w:rsidRPr="00AE6536">
        <w:rPr>
          <w:rFonts w:eastAsia="Arial"/>
        </w:rPr>
        <w:t xml:space="preserve">Hands on Experience in </w:t>
      </w:r>
      <w:r w:rsidR="00B14D3F" w:rsidRPr="00AE6536">
        <w:rPr>
          <w:rFonts w:eastAsia="Arial"/>
        </w:rPr>
        <w:t>areas</w:t>
      </w:r>
      <w:r w:rsidRPr="00AE6536">
        <w:rPr>
          <w:rFonts w:eastAsia="Arial"/>
        </w:rPr>
        <w:t xml:space="preserve"> like Attribute, Master data types, Key figures, time profiles, planning areas, planning level, versions, reason codes, data integration with CPIDS, Planning analytics and reporting.</w:t>
      </w:r>
    </w:p>
    <w:p w14:paraId="37131B5B" w14:textId="117D1FBB" w:rsidR="00990E26" w:rsidRPr="00AE6536" w:rsidRDefault="00E649EE" w:rsidP="00AE6536">
      <w:pPr>
        <w:pStyle w:val="ListParagraph"/>
        <w:numPr>
          <w:ilvl w:val="0"/>
          <w:numId w:val="15"/>
        </w:numPr>
        <w:ind w:left="284" w:hanging="284"/>
        <w:jc w:val="both"/>
      </w:pPr>
      <w:r w:rsidRPr="00AE6536">
        <w:rPr>
          <w:rFonts w:eastAsia="Arial"/>
        </w:rPr>
        <w:t>Attended various</w:t>
      </w:r>
      <w:r w:rsidR="007255D7" w:rsidRPr="00AE6536">
        <w:rPr>
          <w:rFonts w:eastAsia="Arial"/>
        </w:rPr>
        <w:t xml:space="preserve"> business Requirements discussions and preparing the solution specs to map in PPDS/IBP.</w:t>
      </w:r>
    </w:p>
    <w:p w14:paraId="40D735CF" w14:textId="77777777" w:rsidR="00AE6536" w:rsidRPr="00AE6536" w:rsidRDefault="00AE6536" w:rsidP="00AE6536"/>
    <w:p w14:paraId="5C9CB4A5" w14:textId="1189A5C5" w:rsidR="00723414" w:rsidRPr="00AE6536" w:rsidRDefault="00723414" w:rsidP="00AE6536">
      <w:pPr>
        <w:jc w:val="both"/>
        <w:rPr>
          <w:b/>
          <w:bCs/>
        </w:rPr>
      </w:pPr>
      <w:r w:rsidRPr="00AE6536">
        <w:rPr>
          <w:b/>
          <w:bCs/>
        </w:rPr>
        <w:t xml:space="preserve">Client: </w:t>
      </w:r>
      <w:r w:rsidR="000370FD" w:rsidRPr="00AE6536">
        <w:rPr>
          <w:rFonts w:eastAsia="Arial"/>
          <w:b/>
          <w:bCs/>
        </w:rPr>
        <w:t>METSA</w:t>
      </w:r>
      <w:r w:rsidR="000370FD" w:rsidRPr="00AE6536">
        <w:rPr>
          <w:rFonts w:eastAsia="Arial"/>
          <w:b/>
          <w:bCs/>
        </w:rPr>
        <w:tab/>
      </w:r>
      <w:r w:rsidR="00AE6536">
        <w:rPr>
          <w:rFonts w:eastAsia="Arial"/>
          <w:b/>
          <w:bCs/>
        </w:rPr>
        <w:tab/>
      </w:r>
      <w:r w:rsidR="00AE6536">
        <w:rPr>
          <w:rFonts w:eastAsia="Arial"/>
          <w:b/>
          <w:bCs/>
        </w:rPr>
        <w:tab/>
      </w:r>
      <w:r w:rsidR="00AE6536">
        <w:rPr>
          <w:rFonts w:eastAsia="Arial"/>
          <w:b/>
          <w:bCs/>
        </w:rPr>
        <w:tab/>
      </w:r>
      <w:r w:rsidR="00AE6536">
        <w:rPr>
          <w:rFonts w:eastAsia="Arial"/>
          <w:b/>
          <w:bCs/>
        </w:rPr>
        <w:tab/>
      </w:r>
      <w:r w:rsidR="00AE6536">
        <w:rPr>
          <w:rFonts w:eastAsia="Arial"/>
          <w:b/>
          <w:bCs/>
        </w:rPr>
        <w:tab/>
      </w:r>
      <w:r w:rsidR="00AE6536">
        <w:rPr>
          <w:rFonts w:eastAsia="Arial"/>
          <w:b/>
          <w:bCs/>
        </w:rPr>
        <w:tab/>
      </w:r>
      <w:r w:rsidR="00AE6536">
        <w:rPr>
          <w:rFonts w:eastAsia="Arial"/>
          <w:b/>
          <w:bCs/>
        </w:rPr>
        <w:tab/>
      </w:r>
      <w:r w:rsidRPr="00AE6536">
        <w:rPr>
          <w:b/>
          <w:bCs/>
        </w:rPr>
        <w:t>J</w:t>
      </w:r>
      <w:r w:rsidR="00AE6536" w:rsidRPr="00AE6536">
        <w:rPr>
          <w:b/>
          <w:bCs/>
        </w:rPr>
        <w:t>an</w:t>
      </w:r>
      <w:r w:rsidR="001D2801" w:rsidRPr="00AE6536">
        <w:rPr>
          <w:b/>
          <w:bCs/>
        </w:rPr>
        <w:t xml:space="preserve"> </w:t>
      </w:r>
      <w:r w:rsidRPr="00AE6536">
        <w:rPr>
          <w:b/>
          <w:bCs/>
        </w:rPr>
        <w:t>202</w:t>
      </w:r>
      <w:r w:rsidR="0066281F" w:rsidRPr="00AE6536">
        <w:rPr>
          <w:b/>
          <w:bCs/>
        </w:rPr>
        <w:t>1</w:t>
      </w:r>
      <w:r w:rsidRPr="00AE6536">
        <w:rPr>
          <w:b/>
          <w:bCs/>
        </w:rPr>
        <w:t xml:space="preserve"> </w:t>
      </w:r>
      <w:r w:rsidR="00AE6536" w:rsidRPr="00AE6536">
        <w:rPr>
          <w:b/>
          <w:bCs/>
        </w:rPr>
        <w:t>–</w:t>
      </w:r>
      <w:r w:rsidRPr="00AE6536">
        <w:rPr>
          <w:b/>
          <w:bCs/>
        </w:rPr>
        <w:t xml:space="preserve"> </w:t>
      </w:r>
      <w:r w:rsidR="00616B1D">
        <w:rPr>
          <w:b/>
          <w:bCs/>
        </w:rPr>
        <w:t>Jul</w:t>
      </w:r>
      <w:r w:rsidR="00AE6536" w:rsidRPr="00AE6536">
        <w:rPr>
          <w:b/>
          <w:bCs/>
        </w:rPr>
        <w:t xml:space="preserve"> </w:t>
      </w:r>
      <w:r w:rsidRPr="00AE6536">
        <w:rPr>
          <w:b/>
          <w:bCs/>
        </w:rPr>
        <w:t>202</w:t>
      </w:r>
      <w:r w:rsidR="00616B1D">
        <w:rPr>
          <w:b/>
          <w:bCs/>
        </w:rPr>
        <w:t>1</w:t>
      </w:r>
    </w:p>
    <w:p w14:paraId="63665B80" w14:textId="6E51E926" w:rsidR="00990E26" w:rsidRPr="00AE6536" w:rsidRDefault="00723414" w:rsidP="00AE6536">
      <w:pPr>
        <w:jc w:val="both"/>
        <w:rPr>
          <w:rFonts w:eastAsia="Arial"/>
          <w:b/>
          <w:bCs/>
        </w:rPr>
      </w:pPr>
      <w:r w:rsidRPr="00AE6536">
        <w:rPr>
          <w:rFonts w:eastAsia="Arial"/>
          <w:b/>
          <w:bCs/>
        </w:rPr>
        <w:t xml:space="preserve">Role: </w:t>
      </w:r>
      <w:r w:rsidR="00F74834">
        <w:rPr>
          <w:rFonts w:eastAsia="Arial"/>
          <w:b/>
          <w:bCs/>
        </w:rPr>
        <w:t>PP/</w:t>
      </w:r>
      <w:r w:rsidR="000370FD" w:rsidRPr="00AE6536">
        <w:rPr>
          <w:rFonts w:eastAsia="Arial"/>
          <w:b/>
          <w:bCs/>
        </w:rPr>
        <w:t>PPDS</w:t>
      </w:r>
      <w:r w:rsidRPr="00AE6536">
        <w:rPr>
          <w:rFonts w:eastAsia="Arial"/>
          <w:b/>
          <w:bCs/>
        </w:rPr>
        <w:t xml:space="preserve"> Consultant</w:t>
      </w:r>
    </w:p>
    <w:p w14:paraId="7A4A5F53" w14:textId="0ECB18CF" w:rsidR="00990E26" w:rsidRPr="00AE6536" w:rsidRDefault="00990E26" w:rsidP="00AE6536">
      <w:pPr>
        <w:jc w:val="both"/>
        <w:rPr>
          <w:rFonts w:eastAsia="Arial"/>
          <w:b/>
          <w:bCs/>
        </w:rPr>
      </w:pPr>
      <w:r w:rsidRPr="00AE6536">
        <w:rPr>
          <w:b/>
          <w:bCs/>
        </w:rPr>
        <w:t>Responsibilities:</w:t>
      </w:r>
    </w:p>
    <w:p w14:paraId="5FD69447" w14:textId="740A85BD" w:rsidR="00865EB7" w:rsidRPr="00AE6536" w:rsidRDefault="00865EB7" w:rsidP="00AE6536">
      <w:pPr>
        <w:pStyle w:val="ListParagraph"/>
        <w:numPr>
          <w:ilvl w:val="0"/>
          <w:numId w:val="16"/>
        </w:numPr>
        <w:ind w:left="284" w:hanging="284"/>
        <w:jc w:val="both"/>
      </w:pPr>
      <w:r w:rsidRPr="00AE6536">
        <w:t xml:space="preserve">Handling </w:t>
      </w:r>
      <w:r w:rsidR="00367701" w:rsidRPr="00AE6536">
        <w:t xml:space="preserve">PPDS </w:t>
      </w:r>
      <w:r w:rsidRPr="00AE6536">
        <w:t>E2E Custom enhancement and development.</w:t>
      </w:r>
    </w:p>
    <w:p w14:paraId="46035DF4" w14:textId="77777777" w:rsidR="00865EB7" w:rsidRPr="00AE6536" w:rsidRDefault="00865EB7" w:rsidP="00AE6536">
      <w:pPr>
        <w:pStyle w:val="ListParagraph"/>
        <w:numPr>
          <w:ilvl w:val="0"/>
          <w:numId w:val="16"/>
        </w:numPr>
        <w:ind w:left="284" w:hanging="284"/>
        <w:jc w:val="both"/>
      </w:pPr>
      <w:r w:rsidRPr="00AE6536">
        <w:t>Troubleshoot and resolve application configuration issues during cut-over.</w:t>
      </w:r>
    </w:p>
    <w:p w14:paraId="0A3844A4" w14:textId="77777777" w:rsidR="00865EB7" w:rsidRPr="00AE6536" w:rsidRDefault="00865EB7" w:rsidP="00AE6536">
      <w:pPr>
        <w:pStyle w:val="ListParagraph"/>
        <w:numPr>
          <w:ilvl w:val="0"/>
          <w:numId w:val="16"/>
        </w:numPr>
        <w:ind w:left="284" w:hanging="284"/>
        <w:jc w:val="both"/>
      </w:pPr>
      <w:r w:rsidRPr="00AE6536">
        <w:t>Perform Unit Testing, Regression testing and coordination with business for UAT.</w:t>
      </w:r>
    </w:p>
    <w:p w14:paraId="2BAE09BE" w14:textId="77777777" w:rsidR="00865EB7" w:rsidRPr="00AE6536" w:rsidRDefault="00865EB7" w:rsidP="00AE6536">
      <w:pPr>
        <w:pStyle w:val="ListParagraph"/>
        <w:numPr>
          <w:ilvl w:val="0"/>
          <w:numId w:val="16"/>
        </w:numPr>
        <w:ind w:left="284" w:hanging="284"/>
        <w:jc w:val="both"/>
      </w:pPr>
      <w:r w:rsidRPr="00AE6536">
        <w:t>Provide Transition to the support team for the new business functionalities and relevant configuration changes or technical changes performed in this project.</w:t>
      </w:r>
    </w:p>
    <w:p w14:paraId="4EB88069" w14:textId="77777777" w:rsidR="00865EB7" w:rsidRPr="00AE6536" w:rsidRDefault="00865EB7" w:rsidP="00AE6536">
      <w:pPr>
        <w:pStyle w:val="ListParagraph"/>
        <w:numPr>
          <w:ilvl w:val="0"/>
          <w:numId w:val="16"/>
        </w:numPr>
        <w:ind w:left="284" w:hanging="284"/>
        <w:jc w:val="both"/>
      </w:pPr>
      <w:r w:rsidRPr="00AE6536">
        <w:t>Provide Key User Trainings on new business functionalities.</w:t>
      </w:r>
    </w:p>
    <w:p w14:paraId="24979F0D" w14:textId="076CE355" w:rsidR="000370FD" w:rsidRPr="00AE6536" w:rsidRDefault="00865EB7" w:rsidP="00AE6536">
      <w:pPr>
        <w:pStyle w:val="ListParagraph"/>
        <w:numPr>
          <w:ilvl w:val="0"/>
          <w:numId w:val="16"/>
        </w:numPr>
        <w:ind w:left="284" w:hanging="284"/>
        <w:jc w:val="both"/>
      </w:pPr>
      <w:r w:rsidRPr="00AE6536">
        <w:t>Provide support to users during new business functionalities adoptions.</w:t>
      </w:r>
    </w:p>
    <w:p w14:paraId="6BF60B67" w14:textId="77777777" w:rsidR="00AE6536" w:rsidRDefault="00AE6536" w:rsidP="00AE6536">
      <w:pPr>
        <w:jc w:val="both"/>
      </w:pPr>
    </w:p>
    <w:p w14:paraId="45CE9631" w14:textId="75E15853" w:rsidR="000370FD" w:rsidRPr="00AE6536" w:rsidRDefault="000370FD" w:rsidP="00AE6536">
      <w:pPr>
        <w:jc w:val="both"/>
        <w:rPr>
          <w:b/>
          <w:bCs/>
        </w:rPr>
      </w:pPr>
      <w:r w:rsidRPr="00AE6536">
        <w:rPr>
          <w:b/>
          <w:bCs/>
        </w:rPr>
        <w:t xml:space="preserve">Client: </w:t>
      </w:r>
      <w:r w:rsidR="00E8234E" w:rsidRPr="00AE6536">
        <w:rPr>
          <w:rFonts w:eastAsia="Arial"/>
          <w:b/>
          <w:bCs/>
        </w:rPr>
        <w:t>M</w:t>
      </w:r>
      <w:r w:rsidR="00AE6536" w:rsidRPr="00AE6536">
        <w:rPr>
          <w:rFonts w:eastAsia="Arial"/>
          <w:b/>
          <w:bCs/>
        </w:rPr>
        <w:t xml:space="preserve">ondelez </w:t>
      </w:r>
      <w:r w:rsidR="00E8234E" w:rsidRPr="00AE6536">
        <w:rPr>
          <w:rFonts w:eastAsia="Arial"/>
          <w:b/>
          <w:bCs/>
        </w:rPr>
        <w:t>I</w:t>
      </w:r>
      <w:r w:rsidR="00AE6536" w:rsidRPr="00AE6536">
        <w:rPr>
          <w:rFonts w:eastAsia="Arial"/>
          <w:b/>
          <w:bCs/>
        </w:rPr>
        <w:t xml:space="preserve">nternational </w:t>
      </w:r>
      <w:r w:rsidR="00347DEC" w:rsidRPr="00AE6536">
        <w:rPr>
          <w:rFonts w:eastAsia="Arial"/>
          <w:b/>
          <w:bCs/>
        </w:rPr>
        <w:t>INC.</w:t>
      </w:r>
      <w:r w:rsidRPr="00AE6536">
        <w:rPr>
          <w:b/>
          <w:bCs/>
        </w:rPr>
        <w:tab/>
      </w:r>
      <w:r w:rsidR="00AE6536">
        <w:rPr>
          <w:b/>
          <w:bCs/>
        </w:rPr>
        <w:tab/>
      </w:r>
      <w:r w:rsidR="00AE6536">
        <w:rPr>
          <w:b/>
          <w:bCs/>
        </w:rPr>
        <w:tab/>
      </w:r>
      <w:r w:rsidR="00AE6536">
        <w:rPr>
          <w:b/>
          <w:bCs/>
        </w:rPr>
        <w:tab/>
      </w:r>
      <w:r w:rsidR="00AE6536">
        <w:rPr>
          <w:b/>
          <w:bCs/>
        </w:rPr>
        <w:tab/>
      </w:r>
      <w:r w:rsidR="001B4CF3">
        <w:rPr>
          <w:b/>
          <w:bCs/>
        </w:rPr>
        <w:t>Jul</w:t>
      </w:r>
      <w:r w:rsidR="0015552A" w:rsidRPr="00AE6536">
        <w:rPr>
          <w:b/>
          <w:bCs/>
        </w:rPr>
        <w:t xml:space="preserve"> </w:t>
      </w:r>
      <w:r w:rsidRPr="00AE6536">
        <w:rPr>
          <w:b/>
          <w:bCs/>
        </w:rPr>
        <w:t>20</w:t>
      </w:r>
      <w:r w:rsidR="0015552A" w:rsidRPr="00AE6536">
        <w:rPr>
          <w:b/>
          <w:bCs/>
        </w:rPr>
        <w:t>1</w:t>
      </w:r>
      <w:r w:rsidR="001B4CF3">
        <w:rPr>
          <w:b/>
          <w:bCs/>
        </w:rPr>
        <w:t>7</w:t>
      </w:r>
      <w:r w:rsidRPr="00AE6536">
        <w:rPr>
          <w:b/>
          <w:bCs/>
        </w:rPr>
        <w:t xml:space="preserve"> </w:t>
      </w:r>
      <w:r w:rsidR="00AE6536" w:rsidRPr="00AE6536">
        <w:rPr>
          <w:b/>
          <w:bCs/>
        </w:rPr>
        <w:t>–</w:t>
      </w:r>
      <w:r w:rsidRPr="00AE6536">
        <w:rPr>
          <w:b/>
          <w:bCs/>
        </w:rPr>
        <w:t xml:space="preserve"> </w:t>
      </w:r>
      <w:r w:rsidR="00663B6B" w:rsidRPr="00AE6536">
        <w:rPr>
          <w:b/>
          <w:bCs/>
        </w:rPr>
        <w:t>D</w:t>
      </w:r>
      <w:r w:rsidR="00AE6536" w:rsidRPr="00AE6536">
        <w:rPr>
          <w:b/>
          <w:bCs/>
        </w:rPr>
        <w:t xml:space="preserve">ec </w:t>
      </w:r>
      <w:r w:rsidRPr="00AE6536">
        <w:rPr>
          <w:b/>
          <w:bCs/>
        </w:rPr>
        <w:t>202</w:t>
      </w:r>
      <w:r w:rsidR="001B4CF3">
        <w:rPr>
          <w:b/>
          <w:bCs/>
        </w:rPr>
        <w:t>1</w:t>
      </w:r>
    </w:p>
    <w:p w14:paraId="2164B2F0" w14:textId="383BAF6D" w:rsidR="000370FD" w:rsidRPr="00AE6536" w:rsidRDefault="000370FD" w:rsidP="00AE6536">
      <w:pPr>
        <w:jc w:val="both"/>
        <w:rPr>
          <w:b/>
          <w:bCs/>
        </w:rPr>
      </w:pPr>
      <w:r w:rsidRPr="00AE6536">
        <w:rPr>
          <w:b/>
          <w:bCs/>
        </w:rPr>
        <w:t>Role: PP/PPDS Consultant</w:t>
      </w:r>
    </w:p>
    <w:p w14:paraId="4722548E" w14:textId="126596E9" w:rsidR="00990E26" w:rsidRPr="00AE6536" w:rsidRDefault="00BA4EFC" w:rsidP="00AE6536">
      <w:pPr>
        <w:jc w:val="both"/>
        <w:rPr>
          <w:b/>
          <w:bCs/>
        </w:rPr>
      </w:pPr>
      <w:r w:rsidRPr="00AE6536">
        <w:rPr>
          <w:b/>
          <w:bCs/>
        </w:rPr>
        <w:t>Responsibilities:</w:t>
      </w:r>
    </w:p>
    <w:p w14:paraId="7685CE14" w14:textId="77777777" w:rsidR="00BA4EFC" w:rsidRPr="00AE6536" w:rsidRDefault="00BA4EFC" w:rsidP="00AE6536">
      <w:pPr>
        <w:pStyle w:val="ListParagraph"/>
        <w:numPr>
          <w:ilvl w:val="0"/>
          <w:numId w:val="17"/>
        </w:numPr>
        <w:ind w:left="284" w:hanging="284"/>
        <w:jc w:val="both"/>
      </w:pPr>
      <w:r w:rsidRPr="00AE6536">
        <w:t>Implementing MRP process related configuration and APO PPDS for different markets across APAC.</w:t>
      </w:r>
    </w:p>
    <w:p w14:paraId="063FC450" w14:textId="0DB3630D" w:rsidR="00BA4EFC" w:rsidRPr="00AE6536" w:rsidRDefault="00BA4EFC" w:rsidP="00AE6536">
      <w:pPr>
        <w:pStyle w:val="ListParagraph"/>
        <w:numPr>
          <w:ilvl w:val="0"/>
          <w:numId w:val="17"/>
        </w:numPr>
        <w:ind w:left="284" w:hanging="284"/>
        <w:jc w:val="both"/>
      </w:pPr>
      <w:r w:rsidRPr="00AE6536">
        <w:t xml:space="preserve">Conducting workshops with business stakeholders to understand existing business </w:t>
      </w:r>
      <w:r w:rsidR="00B90293" w:rsidRPr="00AE6536">
        <w:t>processes</w:t>
      </w:r>
      <w:r w:rsidRPr="00AE6536">
        <w:t xml:space="preserve"> and identifying the </w:t>
      </w:r>
      <w:r w:rsidR="00AE6536" w:rsidRPr="00AE6536">
        <w:t>GAPs</w:t>
      </w:r>
      <w:r w:rsidRPr="00AE6536">
        <w:t xml:space="preserve"> against the template Solution.</w:t>
      </w:r>
    </w:p>
    <w:p w14:paraId="575AEC08" w14:textId="77777777" w:rsidR="00BA4EFC" w:rsidRPr="00AE6536" w:rsidRDefault="00BA4EFC" w:rsidP="00AE6536">
      <w:pPr>
        <w:pStyle w:val="ListParagraph"/>
        <w:numPr>
          <w:ilvl w:val="0"/>
          <w:numId w:val="17"/>
        </w:numPr>
        <w:ind w:left="284" w:hanging="284"/>
        <w:jc w:val="both"/>
      </w:pPr>
      <w:r w:rsidRPr="00AE6536">
        <w:t>Creating Final requirement document of classified GAP’s according to business criticality.</w:t>
      </w:r>
    </w:p>
    <w:p w14:paraId="561DC6DF" w14:textId="4BC36DEB" w:rsidR="00BA4EFC" w:rsidRPr="00AE6536" w:rsidRDefault="00BA4EFC" w:rsidP="00AE6536">
      <w:pPr>
        <w:pStyle w:val="ListParagraph"/>
        <w:numPr>
          <w:ilvl w:val="0"/>
          <w:numId w:val="17"/>
        </w:numPr>
        <w:ind w:left="284" w:hanging="284"/>
        <w:jc w:val="both"/>
      </w:pPr>
      <w:r w:rsidRPr="00AE6536">
        <w:lastRenderedPageBreak/>
        <w:t xml:space="preserve">Creating Key decision </w:t>
      </w:r>
      <w:r w:rsidR="001574DC" w:rsidRPr="00AE6536">
        <w:t>documents</w:t>
      </w:r>
      <w:r w:rsidRPr="00AE6536">
        <w:t xml:space="preserve"> and Functional design document for GAP’s and getting sign-off from business leads.</w:t>
      </w:r>
    </w:p>
    <w:p w14:paraId="4F633C4B" w14:textId="448F131F" w:rsidR="00BA4EFC" w:rsidRPr="00AE6536" w:rsidRDefault="00BA4EFC" w:rsidP="00AE6536">
      <w:pPr>
        <w:pStyle w:val="ListParagraph"/>
        <w:numPr>
          <w:ilvl w:val="0"/>
          <w:numId w:val="17"/>
        </w:numPr>
        <w:ind w:left="284" w:hanging="284"/>
        <w:jc w:val="both"/>
      </w:pPr>
      <w:r w:rsidRPr="00AE6536">
        <w:t xml:space="preserve">Retrofit the </w:t>
      </w:r>
      <w:r w:rsidR="005E200E" w:rsidRPr="00AE6536">
        <w:t>Mondelēz</w:t>
      </w:r>
      <w:r w:rsidRPr="00AE6536">
        <w:t xml:space="preserve"> business functionalities from one system landscape to </w:t>
      </w:r>
      <w:r w:rsidR="00B90293" w:rsidRPr="00AE6536">
        <w:t>another</w:t>
      </w:r>
      <w:r w:rsidRPr="00AE6536">
        <w:t xml:space="preserve"> system landscape.</w:t>
      </w:r>
    </w:p>
    <w:p w14:paraId="2D0CD693" w14:textId="77777777" w:rsidR="00BA4EFC" w:rsidRPr="00AE6536" w:rsidRDefault="00BA4EFC" w:rsidP="00AE6536">
      <w:pPr>
        <w:pStyle w:val="ListParagraph"/>
        <w:numPr>
          <w:ilvl w:val="0"/>
          <w:numId w:val="17"/>
        </w:numPr>
        <w:ind w:left="284" w:hanging="284"/>
        <w:jc w:val="both"/>
      </w:pPr>
      <w:r w:rsidRPr="00AE6536">
        <w:t>Perform Unit Testing, Regression testing and coordination with business for UAT.</w:t>
      </w:r>
    </w:p>
    <w:p w14:paraId="60908A43" w14:textId="77777777" w:rsidR="00BA4EFC" w:rsidRPr="00AE6536" w:rsidRDefault="00BA4EFC" w:rsidP="00AE6536">
      <w:pPr>
        <w:pStyle w:val="ListParagraph"/>
        <w:numPr>
          <w:ilvl w:val="0"/>
          <w:numId w:val="17"/>
        </w:numPr>
        <w:ind w:left="284" w:hanging="284"/>
        <w:jc w:val="both"/>
      </w:pPr>
      <w:r w:rsidRPr="00AE6536">
        <w:t>Perform HPQC documentation to report the UAT defects raised prior to the cutover.</w:t>
      </w:r>
    </w:p>
    <w:p w14:paraId="24150369" w14:textId="652BD52C" w:rsidR="00BA4EFC" w:rsidRPr="00AE6536" w:rsidRDefault="005B43DE" w:rsidP="00AE6536">
      <w:pPr>
        <w:pStyle w:val="ListParagraph"/>
        <w:numPr>
          <w:ilvl w:val="0"/>
          <w:numId w:val="17"/>
        </w:numPr>
        <w:ind w:left="284" w:hanging="284"/>
        <w:jc w:val="both"/>
      </w:pPr>
      <w:r w:rsidRPr="00AE6536">
        <w:t xml:space="preserve">Travel and </w:t>
      </w:r>
      <w:r w:rsidR="00BA4EFC" w:rsidRPr="00AE6536">
        <w:t xml:space="preserve">Provide Key User Trainings </w:t>
      </w:r>
      <w:r w:rsidR="00FA0EDE" w:rsidRPr="00AE6536">
        <w:t>to adapt</w:t>
      </w:r>
      <w:r w:rsidR="00BA4EFC" w:rsidRPr="00AE6536">
        <w:t xml:space="preserve"> new business functionalities</w:t>
      </w:r>
      <w:r w:rsidR="00FA0EDE" w:rsidRPr="00AE6536">
        <w:t xml:space="preserve"> at various client </w:t>
      </w:r>
      <w:r w:rsidRPr="00AE6536">
        <w:t>locations</w:t>
      </w:r>
      <w:r w:rsidR="00BA4EFC" w:rsidRPr="00AE6536">
        <w:t>.</w:t>
      </w:r>
    </w:p>
    <w:p w14:paraId="2512A22C" w14:textId="77777777" w:rsidR="00AE6536" w:rsidRDefault="00AE6536" w:rsidP="00C772EF">
      <w:pPr>
        <w:jc w:val="both"/>
        <w:rPr>
          <w:b/>
          <w:bCs/>
        </w:rPr>
      </w:pPr>
    </w:p>
    <w:p w14:paraId="795FF9C0" w14:textId="44EBBCEB" w:rsidR="00214A16" w:rsidRPr="00CC11AB" w:rsidRDefault="00C772EF" w:rsidP="00AE6536">
      <w:pPr>
        <w:jc w:val="both"/>
        <w:rPr>
          <w:rFonts w:eastAsia="Arial"/>
          <w:b/>
          <w:bCs/>
        </w:rPr>
      </w:pPr>
      <w:r w:rsidRPr="00CC11AB">
        <w:rPr>
          <w:b/>
          <w:bCs/>
        </w:rPr>
        <w:t xml:space="preserve">Client: </w:t>
      </w:r>
      <w:r w:rsidRPr="00CC11AB">
        <w:rPr>
          <w:rFonts w:eastAsia="Arial"/>
          <w:b/>
          <w:bCs/>
        </w:rPr>
        <w:t>M</w:t>
      </w:r>
      <w:r w:rsidR="00CC11AB" w:rsidRPr="00CC11AB">
        <w:rPr>
          <w:rFonts w:eastAsia="Arial"/>
          <w:b/>
          <w:bCs/>
        </w:rPr>
        <w:t>ondelez</w:t>
      </w:r>
      <w:r w:rsidRPr="00CC11AB">
        <w:rPr>
          <w:rFonts w:eastAsia="Arial"/>
          <w:b/>
          <w:bCs/>
        </w:rPr>
        <w:t xml:space="preserve"> I</w:t>
      </w:r>
      <w:r w:rsidR="00CC11AB" w:rsidRPr="00CC11AB">
        <w:rPr>
          <w:rFonts w:eastAsia="Arial"/>
          <w:b/>
          <w:bCs/>
        </w:rPr>
        <w:t>nternational</w:t>
      </w:r>
      <w:r w:rsidR="00214A16" w:rsidRPr="00CC11AB">
        <w:rPr>
          <w:rFonts w:eastAsia="Arial"/>
          <w:b/>
          <w:bCs/>
        </w:rPr>
        <w:t xml:space="preserve"> </w:t>
      </w:r>
      <w:r w:rsidR="00CC11AB">
        <w:rPr>
          <w:rFonts w:eastAsia="Arial"/>
          <w:b/>
          <w:bCs/>
        </w:rPr>
        <w:tab/>
      </w:r>
      <w:r w:rsidR="00CC11AB">
        <w:rPr>
          <w:rFonts w:eastAsia="Arial"/>
          <w:b/>
          <w:bCs/>
        </w:rPr>
        <w:tab/>
      </w:r>
      <w:r w:rsidR="00CC11AB">
        <w:rPr>
          <w:rFonts w:eastAsia="Arial"/>
          <w:b/>
          <w:bCs/>
        </w:rPr>
        <w:tab/>
      </w:r>
      <w:r w:rsidR="00CC11AB">
        <w:rPr>
          <w:rFonts w:eastAsia="Arial"/>
          <w:b/>
          <w:bCs/>
        </w:rPr>
        <w:tab/>
      </w:r>
      <w:r w:rsidR="00CC11AB">
        <w:rPr>
          <w:rFonts w:eastAsia="Arial"/>
          <w:b/>
          <w:bCs/>
        </w:rPr>
        <w:tab/>
      </w:r>
      <w:r w:rsidR="00CC11AB">
        <w:rPr>
          <w:rFonts w:eastAsia="Arial"/>
          <w:b/>
          <w:bCs/>
        </w:rPr>
        <w:tab/>
      </w:r>
      <w:r w:rsidR="001B4CF3">
        <w:rPr>
          <w:b/>
          <w:bCs/>
        </w:rPr>
        <w:t>Feb</w:t>
      </w:r>
      <w:r w:rsidR="00CC11AB" w:rsidRPr="00CC11AB">
        <w:rPr>
          <w:b/>
          <w:bCs/>
        </w:rPr>
        <w:t xml:space="preserve"> </w:t>
      </w:r>
      <w:r w:rsidR="00AE6536" w:rsidRPr="00CC11AB">
        <w:rPr>
          <w:b/>
          <w:bCs/>
        </w:rPr>
        <w:t xml:space="preserve">2018 – </w:t>
      </w:r>
      <w:r w:rsidR="004D2370">
        <w:rPr>
          <w:b/>
          <w:bCs/>
        </w:rPr>
        <w:t>Apr</w:t>
      </w:r>
      <w:r w:rsidR="00CC11AB" w:rsidRPr="00CC11AB">
        <w:rPr>
          <w:b/>
          <w:bCs/>
        </w:rPr>
        <w:t xml:space="preserve"> </w:t>
      </w:r>
      <w:r w:rsidR="00AE6536" w:rsidRPr="00CC11AB">
        <w:rPr>
          <w:b/>
          <w:bCs/>
        </w:rPr>
        <w:t>20</w:t>
      </w:r>
      <w:r w:rsidR="004D2370">
        <w:rPr>
          <w:b/>
          <w:bCs/>
        </w:rPr>
        <w:t>18</w:t>
      </w:r>
    </w:p>
    <w:p w14:paraId="12051B4A" w14:textId="1CDC9520" w:rsidR="00C772EF" w:rsidRPr="00CC11AB" w:rsidRDefault="00CC11AB" w:rsidP="00AE6536">
      <w:pPr>
        <w:jc w:val="both"/>
        <w:rPr>
          <w:b/>
          <w:bCs/>
        </w:rPr>
      </w:pPr>
      <w:r w:rsidRPr="00CC11AB">
        <w:rPr>
          <w:rFonts w:eastAsia="Arial"/>
          <w:b/>
          <w:bCs/>
        </w:rPr>
        <w:t xml:space="preserve">Project: </w:t>
      </w:r>
      <w:r w:rsidR="00214A16" w:rsidRPr="00CC11AB">
        <w:rPr>
          <w:rFonts w:eastAsia="Arial"/>
          <w:b/>
          <w:bCs/>
        </w:rPr>
        <w:t>D</w:t>
      </w:r>
      <w:r w:rsidRPr="00CC11AB">
        <w:rPr>
          <w:rFonts w:eastAsia="Arial"/>
          <w:b/>
          <w:bCs/>
        </w:rPr>
        <w:t>emerge</w:t>
      </w:r>
      <w:r w:rsidR="00214A16" w:rsidRPr="00CC11AB">
        <w:rPr>
          <w:rFonts w:eastAsia="Arial"/>
          <w:b/>
          <w:bCs/>
        </w:rPr>
        <w:t xml:space="preserve"> P</w:t>
      </w:r>
      <w:r w:rsidRPr="00CC11AB">
        <w:rPr>
          <w:rFonts w:eastAsia="Arial"/>
          <w:b/>
          <w:bCs/>
        </w:rPr>
        <w:t>roject</w:t>
      </w:r>
      <w:r w:rsidR="002905B7" w:rsidRPr="00CC11AB">
        <w:rPr>
          <w:rFonts w:eastAsia="Arial"/>
          <w:b/>
          <w:bCs/>
        </w:rPr>
        <w:t xml:space="preserve"> </w:t>
      </w:r>
      <w:r w:rsidRPr="00CC11AB">
        <w:rPr>
          <w:rFonts w:eastAsia="Arial"/>
          <w:b/>
          <w:bCs/>
        </w:rPr>
        <w:t xml:space="preserve">and </w:t>
      </w:r>
      <w:r w:rsidR="00C856F5" w:rsidRPr="00CC11AB">
        <w:rPr>
          <w:rFonts w:eastAsia="Arial"/>
          <w:b/>
          <w:bCs/>
        </w:rPr>
        <w:t xml:space="preserve">MXNS </w:t>
      </w:r>
      <w:r w:rsidR="002905B7" w:rsidRPr="00CC11AB">
        <w:rPr>
          <w:rFonts w:eastAsia="Arial"/>
          <w:b/>
          <w:bCs/>
        </w:rPr>
        <w:t>EDI</w:t>
      </w:r>
    </w:p>
    <w:p w14:paraId="68F4B24F" w14:textId="64853699" w:rsidR="00C772EF" w:rsidRPr="00CC11AB" w:rsidRDefault="00C772EF" w:rsidP="00AE6536">
      <w:pPr>
        <w:jc w:val="both"/>
        <w:rPr>
          <w:b/>
          <w:bCs/>
        </w:rPr>
      </w:pPr>
      <w:r w:rsidRPr="00CC11AB">
        <w:rPr>
          <w:b/>
          <w:bCs/>
        </w:rPr>
        <w:t>Role: PP Consultant</w:t>
      </w:r>
    </w:p>
    <w:p w14:paraId="0D13555D" w14:textId="6A5D6BE4" w:rsidR="00CE7F35" w:rsidRPr="00CC11AB" w:rsidRDefault="00990E26" w:rsidP="00AE6536">
      <w:pPr>
        <w:jc w:val="both"/>
        <w:rPr>
          <w:b/>
          <w:bCs/>
        </w:rPr>
      </w:pPr>
      <w:r w:rsidRPr="00CC11AB">
        <w:rPr>
          <w:b/>
          <w:bCs/>
        </w:rPr>
        <w:t>Responsibilities:</w:t>
      </w:r>
    </w:p>
    <w:p w14:paraId="0F0B40D6" w14:textId="77777777" w:rsidR="00BA4EFC" w:rsidRPr="00AE6536" w:rsidRDefault="00BA4EFC" w:rsidP="00CC11AB">
      <w:pPr>
        <w:pStyle w:val="ListParagraph"/>
        <w:numPr>
          <w:ilvl w:val="0"/>
          <w:numId w:val="18"/>
        </w:numPr>
        <w:ind w:left="284" w:hanging="284"/>
        <w:jc w:val="both"/>
      </w:pPr>
      <w:r w:rsidRPr="00AE6536">
        <w:t>Review As-Is documents for understanding the existing configuration settings.</w:t>
      </w:r>
    </w:p>
    <w:p w14:paraId="3DC31B8C" w14:textId="77777777" w:rsidR="00BA4EFC" w:rsidRPr="00AE6536" w:rsidRDefault="00BA4EFC" w:rsidP="00CC11AB">
      <w:pPr>
        <w:pStyle w:val="ListParagraph"/>
        <w:numPr>
          <w:ilvl w:val="0"/>
          <w:numId w:val="18"/>
        </w:numPr>
        <w:ind w:left="284" w:hanging="284"/>
        <w:jc w:val="both"/>
      </w:pPr>
      <w:r w:rsidRPr="00AE6536">
        <w:t>Provide knowledge transfer on existing business process on Sap Production planning functionalities to client’s customer (Bega).</w:t>
      </w:r>
    </w:p>
    <w:p w14:paraId="0104A07B" w14:textId="77777777" w:rsidR="00BA4EFC" w:rsidRPr="00AE6536" w:rsidRDefault="00BA4EFC" w:rsidP="00CC11AB">
      <w:pPr>
        <w:pStyle w:val="ListParagraph"/>
        <w:numPr>
          <w:ilvl w:val="0"/>
          <w:numId w:val="18"/>
        </w:numPr>
        <w:ind w:left="284" w:hanging="284"/>
        <w:jc w:val="both"/>
      </w:pPr>
      <w:r w:rsidRPr="00AE6536">
        <w:t>Attending the stake holders meeting for cutover plans.</w:t>
      </w:r>
    </w:p>
    <w:p w14:paraId="298D4143" w14:textId="77777777" w:rsidR="00BA4EFC" w:rsidRPr="00AE6536" w:rsidRDefault="00BA4EFC" w:rsidP="00CC11AB">
      <w:pPr>
        <w:pStyle w:val="ListParagraph"/>
        <w:numPr>
          <w:ilvl w:val="0"/>
          <w:numId w:val="18"/>
        </w:numPr>
        <w:ind w:left="284" w:hanging="284"/>
        <w:jc w:val="both"/>
      </w:pPr>
      <w:r w:rsidRPr="00AE6536">
        <w:t>Preparation of config Documents and taking sign off from client.</w:t>
      </w:r>
    </w:p>
    <w:p w14:paraId="2B0D721F" w14:textId="77777777" w:rsidR="00BA4EFC" w:rsidRPr="00AE6536" w:rsidRDefault="00BA4EFC" w:rsidP="00CC11AB">
      <w:pPr>
        <w:pStyle w:val="ListParagraph"/>
        <w:numPr>
          <w:ilvl w:val="0"/>
          <w:numId w:val="18"/>
        </w:numPr>
        <w:ind w:left="284" w:hanging="284"/>
        <w:jc w:val="both"/>
      </w:pPr>
      <w:r w:rsidRPr="00AE6536">
        <w:t>Perform configuration changes in SPRO and Deactivating the interfaces from third party system - pallet labeling system from SAP System.</w:t>
      </w:r>
    </w:p>
    <w:p w14:paraId="3DDFD8E1" w14:textId="0CCA0912" w:rsidR="00BA4EFC" w:rsidRPr="00AE6536" w:rsidRDefault="00BA4EFC" w:rsidP="00CC11AB">
      <w:pPr>
        <w:pStyle w:val="ListParagraph"/>
        <w:numPr>
          <w:ilvl w:val="0"/>
          <w:numId w:val="18"/>
        </w:numPr>
        <w:ind w:left="284" w:hanging="284"/>
        <w:jc w:val="both"/>
      </w:pPr>
      <w:r w:rsidRPr="00AE6536">
        <w:t xml:space="preserve">Performing unit testing’s, Interface </w:t>
      </w:r>
      <w:r w:rsidR="00CC11AB" w:rsidRPr="00AE6536">
        <w:t>testing</w:t>
      </w:r>
      <w:r w:rsidRPr="00AE6536">
        <w:t xml:space="preserve"> and regression testing and preparing respective documents.</w:t>
      </w:r>
    </w:p>
    <w:p w14:paraId="4F90081E" w14:textId="77777777" w:rsidR="00BA4EFC" w:rsidRPr="00AE6536" w:rsidRDefault="00BA4EFC" w:rsidP="00CC11AB">
      <w:pPr>
        <w:pStyle w:val="ListParagraph"/>
        <w:numPr>
          <w:ilvl w:val="0"/>
          <w:numId w:val="18"/>
        </w:numPr>
        <w:ind w:left="284" w:hanging="284"/>
        <w:jc w:val="both"/>
      </w:pPr>
      <w:r w:rsidRPr="00AE6536">
        <w:t>Providing the inputs to master data team for master data extractions from SAP.</w:t>
      </w:r>
    </w:p>
    <w:p w14:paraId="639436EC" w14:textId="77777777" w:rsidR="00BA4EFC" w:rsidRPr="00AE6536" w:rsidRDefault="00BA4EFC" w:rsidP="00CC11AB">
      <w:pPr>
        <w:pStyle w:val="ListParagraph"/>
        <w:numPr>
          <w:ilvl w:val="0"/>
          <w:numId w:val="18"/>
        </w:numPr>
        <w:ind w:left="284" w:hanging="284"/>
        <w:jc w:val="both"/>
      </w:pPr>
      <w:r w:rsidRPr="00AE6536">
        <w:t>Review the master data extractions and taking signoff from Mondelez business leads before handover to client’s Customer.</w:t>
      </w:r>
    </w:p>
    <w:p w14:paraId="480BD546" w14:textId="77777777" w:rsidR="00BA4EFC" w:rsidRPr="00AE6536" w:rsidRDefault="00BA4EFC" w:rsidP="00CC11AB">
      <w:pPr>
        <w:pStyle w:val="ListParagraph"/>
        <w:numPr>
          <w:ilvl w:val="0"/>
          <w:numId w:val="18"/>
        </w:numPr>
        <w:ind w:left="284" w:hanging="284"/>
        <w:jc w:val="both"/>
      </w:pPr>
      <w:r w:rsidRPr="00AE6536">
        <w:t>Provide support during master data Loads in Customer’s ERP M3 System.</w:t>
      </w:r>
    </w:p>
    <w:p w14:paraId="0901BA98" w14:textId="77777777" w:rsidR="00BA4EFC" w:rsidRPr="00AE6536" w:rsidRDefault="00BA4EFC" w:rsidP="00CC11AB">
      <w:pPr>
        <w:pStyle w:val="ListParagraph"/>
        <w:numPr>
          <w:ilvl w:val="0"/>
          <w:numId w:val="18"/>
        </w:numPr>
        <w:ind w:left="284" w:hanging="284"/>
        <w:jc w:val="both"/>
      </w:pPr>
      <w:r w:rsidRPr="00AE6536">
        <w:t>Provide extended support to the Client customers ERP-M3 system on master data during cutover and post go live.</w:t>
      </w:r>
    </w:p>
    <w:p w14:paraId="6CB3091A" w14:textId="77777777" w:rsidR="00BA4EFC" w:rsidRPr="00AE6536" w:rsidRDefault="00BA4EFC" w:rsidP="00CC11AB">
      <w:pPr>
        <w:pStyle w:val="ListParagraph"/>
        <w:numPr>
          <w:ilvl w:val="0"/>
          <w:numId w:val="18"/>
        </w:numPr>
        <w:ind w:left="284" w:hanging="284"/>
        <w:jc w:val="both"/>
      </w:pPr>
      <w:r w:rsidRPr="00AE6536">
        <w:t>Conduct workshop with client for understanding the new business requirements on interface.</w:t>
      </w:r>
    </w:p>
    <w:p w14:paraId="2B712554" w14:textId="77777777" w:rsidR="00BA4EFC" w:rsidRPr="00AE6536" w:rsidRDefault="00BA4EFC" w:rsidP="00CC11AB">
      <w:pPr>
        <w:pStyle w:val="ListParagraph"/>
        <w:numPr>
          <w:ilvl w:val="0"/>
          <w:numId w:val="18"/>
        </w:numPr>
        <w:ind w:left="284" w:hanging="284"/>
        <w:jc w:val="both"/>
      </w:pPr>
      <w:r w:rsidRPr="00AE6536">
        <w:t>Preparation of functional document on SAP-MXNS interface and review the technical document with ABAP team on the requirement and perform required changes.</w:t>
      </w:r>
    </w:p>
    <w:p w14:paraId="2EB1DD29" w14:textId="77777777" w:rsidR="00BA4EFC" w:rsidRPr="00AE6536" w:rsidRDefault="00BA4EFC" w:rsidP="00CC11AB">
      <w:pPr>
        <w:pStyle w:val="ListParagraph"/>
        <w:numPr>
          <w:ilvl w:val="0"/>
          <w:numId w:val="18"/>
        </w:numPr>
        <w:ind w:left="284" w:hanging="284"/>
        <w:jc w:val="both"/>
      </w:pPr>
      <w:r w:rsidRPr="00AE6536">
        <w:t xml:space="preserve">Perform unit testing in development system and coordinate with ABAP team for any code </w:t>
      </w:r>
    </w:p>
    <w:p w14:paraId="787E38F8" w14:textId="77777777" w:rsidR="00BA4EFC" w:rsidRPr="00AE6536" w:rsidRDefault="00BA4EFC" w:rsidP="00CC11AB">
      <w:pPr>
        <w:pStyle w:val="ListParagraph"/>
        <w:numPr>
          <w:ilvl w:val="0"/>
          <w:numId w:val="18"/>
        </w:numPr>
        <w:ind w:left="284" w:hanging="284"/>
        <w:jc w:val="both"/>
      </w:pPr>
      <w:r w:rsidRPr="00AE6536">
        <w:t>changes or corrections.</w:t>
      </w:r>
    </w:p>
    <w:p w14:paraId="1D5C8273" w14:textId="77777777" w:rsidR="00BA4EFC" w:rsidRPr="00AE6536" w:rsidRDefault="00BA4EFC" w:rsidP="00CC11AB">
      <w:pPr>
        <w:pStyle w:val="ListParagraph"/>
        <w:numPr>
          <w:ilvl w:val="0"/>
          <w:numId w:val="18"/>
        </w:numPr>
        <w:ind w:left="284" w:hanging="284"/>
        <w:jc w:val="both"/>
      </w:pPr>
      <w:r w:rsidRPr="00AE6536">
        <w:t>Coordinate with BASIS team for required changes on setting up in B2B server for receiving files from MXNS.</w:t>
      </w:r>
    </w:p>
    <w:p w14:paraId="1462B523" w14:textId="00EDC75D" w:rsidR="00AD25B5" w:rsidRDefault="00BA4EFC" w:rsidP="00CC11AB">
      <w:pPr>
        <w:pStyle w:val="ListParagraph"/>
        <w:numPr>
          <w:ilvl w:val="0"/>
          <w:numId w:val="18"/>
        </w:numPr>
        <w:ind w:left="284" w:hanging="284"/>
        <w:jc w:val="both"/>
      </w:pPr>
      <w:r w:rsidRPr="00AE6536">
        <w:t xml:space="preserve">Coordinating with MXNS team on input file / csv. File format and frequency for sending the files to </w:t>
      </w:r>
      <w:r w:rsidR="00CC11AB" w:rsidRPr="00AE6536">
        <w:t>Mondelez</w:t>
      </w:r>
      <w:r w:rsidRPr="00AE6536">
        <w:t xml:space="preserve"> B2B server and then same file sends to SAP server.</w:t>
      </w:r>
    </w:p>
    <w:p w14:paraId="26254270" w14:textId="77777777" w:rsidR="00CC11AB" w:rsidRPr="00CC11AB" w:rsidRDefault="00CC11AB" w:rsidP="00CC11AB">
      <w:pPr>
        <w:pStyle w:val="ListParagraph"/>
        <w:ind w:left="284"/>
        <w:jc w:val="both"/>
      </w:pPr>
    </w:p>
    <w:p w14:paraId="7C93A12D" w14:textId="51480693" w:rsidR="00AF31E0" w:rsidRPr="00CC11AB" w:rsidRDefault="00AF31E0" w:rsidP="00CC11AB">
      <w:pPr>
        <w:jc w:val="both"/>
        <w:rPr>
          <w:b/>
          <w:bCs/>
        </w:rPr>
      </w:pPr>
      <w:r w:rsidRPr="00CC11AB">
        <w:rPr>
          <w:b/>
          <w:bCs/>
        </w:rPr>
        <w:t xml:space="preserve">Client: </w:t>
      </w:r>
      <w:r w:rsidRPr="00CC11AB">
        <w:rPr>
          <w:rFonts w:eastAsia="Arial"/>
          <w:b/>
          <w:bCs/>
        </w:rPr>
        <w:t>H</w:t>
      </w:r>
      <w:r w:rsidR="00CC11AB" w:rsidRPr="00CC11AB">
        <w:rPr>
          <w:rFonts w:eastAsia="Arial"/>
          <w:b/>
          <w:bCs/>
        </w:rPr>
        <w:t>ershey’s Chocolates</w:t>
      </w:r>
      <w:r w:rsidR="00CC11AB" w:rsidRPr="00CC11AB">
        <w:rPr>
          <w:rFonts w:eastAsia="Arial"/>
          <w:b/>
          <w:bCs/>
        </w:rPr>
        <w:tab/>
      </w:r>
      <w:r w:rsidRPr="00CC11AB">
        <w:rPr>
          <w:b/>
          <w:bCs/>
        </w:rPr>
        <w:tab/>
      </w:r>
      <w:r w:rsidR="00CC11AB">
        <w:rPr>
          <w:b/>
          <w:bCs/>
        </w:rPr>
        <w:tab/>
      </w:r>
      <w:r w:rsidR="00CC11AB">
        <w:rPr>
          <w:b/>
          <w:bCs/>
        </w:rPr>
        <w:tab/>
      </w:r>
      <w:r w:rsidR="00CC11AB">
        <w:rPr>
          <w:b/>
          <w:bCs/>
        </w:rPr>
        <w:tab/>
        <w:t xml:space="preserve">       </w:t>
      </w:r>
      <w:r w:rsidR="001B4CF3">
        <w:rPr>
          <w:b/>
          <w:bCs/>
        </w:rPr>
        <w:t>Jan</w:t>
      </w:r>
      <w:r w:rsidR="00631A5B" w:rsidRPr="00CC11AB">
        <w:rPr>
          <w:b/>
          <w:bCs/>
        </w:rPr>
        <w:t xml:space="preserve"> </w:t>
      </w:r>
      <w:r w:rsidRPr="00CC11AB">
        <w:rPr>
          <w:b/>
          <w:bCs/>
        </w:rPr>
        <w:t>20</w:t>
      </w:r>
      <w:r w:rsidR="008C4FD8" w:rsidRPr="00CC11AB">
        <w:rPr>
          <w:b/>
          <w:bCs/>
        </w:rPr>
        <w:t>16</w:t>
      </w:r>
      <w:r w:rsidRPr="00CC11AB">
        <w:rPr>
          <w:b/>
          <w:bCs/>
        </w:rPr>
        <w:t xml:space="preserve"> </w:t>
      </w:r>
      <w:r w:rsidR="00CC11AB" w:rsidRPr="00CC11AB">
        <w:rPr>
          <w:b/>
          <w:bCs/>
        </w:rPr>
        <w:t>–</w:t>
      </w:r>
      <w:r w:rsidRPr="00CC11AB">
        <w:rPr>
          <w:b/>
          <w:bCs/>
        </w:rPr>
        <w:t xml:space="preserve"> </w:t>
      </w:r>
      <w:r w:rsidR="00765AA1" w:rsidRPr="00CC11AB">
        <w:rPr>
          <w:b/>
          <w:bCs/>
        </w:rPr>
        <w:t>J</w:t>
      </w:r>
      <w:r w:rsidR="00CC11AB" w:rsidRPr="00CC11AB">
        <w:rPr>
          <w:b/>
          <w:bCs/>
        </w:rPr>
        <w:t xml:space="preserve">un </w:t>
      </w:r>
      <w:r w:rsidR="00765AA1" w:rsidRPr="00CC11AB">
        <w:rPr>
          <w:b/>
          <w:bCs/>
        </w:rPr>
        <w:t>2017</w:t>
      </w:r>
    </w:p>
    <w:p w14:paraId="469B35EE" w14:textId="038DF25F" w:rsidR="00AF31E0" w:rsidRPr="00CC11AB" w:rsidRDefault="00AF31E0" w:rsidP="00CC11AB">
      <w:pPr>
        <w:jc w:val="both"/>
        <w:rPr>
          <w:b/>
          <w:bCs/>
        </w:rPr>
      </w:pPr>
      <w:r w:rsidRPr="00CC11AB">
        <w:rPr>
          <w:b/>
          <w:bCs/>
        </w:rPr>
        <w:t>Role: PP/PPDS Consultant</w:t>
      </w:r>
    </w:p>
    <w:p w14:paraId="03AC8883" w14:textId="3B78564D" w:rsidR="00CC3920" w:rsidRPr="00CC11AB" w:rsidRDefault="00BA4EFC" w:rsidP="00CC11AB">
      <w:pPr>
        <w:jc w:val="both"/>
        <w:rPr>
          <w:b/>
          <w:bCs/>
        </w:rPr>
      </w:pPr>
      <w:r w:rsidRPr="00CC11AB">
        <w:rPr>
          <w:b/>
          <w:bCs/>
        </w:rPr>
        <w:t>Responsibilities:</w:t>
      </w:r>
    </w:p>
    <w:p w14:paraId="420EB9D9" w14:textId="77777777" w:rsidR="00BA4EFC" w:rsidRPr="00CC11AB" w:rsidRDefault="00BA4EFC" w:rsidP="00DC0CDA">
      <w:pPr>
        <w:pStyle w:val="ListParagraph"/>
        <w:numPr>
          <w:ilvl w:val="0"/>
          <w:numId w:val="19"/>
        </w:numPr>
        <w:ind w:left="284" w:hanging="284"/>
        <w:jc w:val="both"/>
      </w:pPr>
      <w:r w:rsidRPr="00CC11AB">
        <w:t>Preparing the functional specification for enabling the new business functionalities in S/4 HANA.</w:t>
      </w:r>
    </w:p>
    <w:p w14:paraId="49FC9984" w14:textId="77777777" w:rsidR="00BA4EFC" w:rsidRPr="00CC11AB" w:rsidRDefault="00BA4EFC" w:rsidP="00DC0CDA">
      <w:pPr>
        <w:pStyle w:val="ListParagraph"/>
        <w:numPr>
          <w:ilvl w:val="0"/>
          <w:numId w:val="19"/>
        </w:numPr>
        <w:ind w:left="284" w:hanging="284"/>
        <w:jc w:val="both"/>
      </w:pPr>
      <w:r w:rsidRPr="00CC11AB">
        <w:t>Preparing the configuration documents to perform required config changes to map the business process in S/4 HANA.</w:t>
      </w:r>
    </w:p>
    <w:p w14:paraId="7A9A3511" w14:textId="47F83B70" w:rsidR="00BA4EFC" w:rsidRPr="00CC11AB" w:rsidRDefault="00BA4EFC" w:rsidP="00CC11AB">
      <w:pPr>
        <w:pStyle w:val="ListParagraph"/>
        <w:numPr>
          <w:ilvl w:val="0"/>
          <w:numId w:val="19"/>
        </w:numPr>
        <w:ind w:left="284" w:hanging="284"/>
        <w:jc w:val="both"/>
      </w:pPr>
      <w:r w:rsidRPr="00CC11AB">
        <w:lastRenderedPageBreak/>
        <w:t xml:space="preserve">Perform Unit testing in S/4 HANA on business functionalities and </w:t>
      </w:r>
      <w:r w:rsidR="00CC11AB" w:rsidRPr="00CC11AB">
        <w:t>prepare</w:t>
      </w:r>
      <w:r w:rsidRPr="00CC11AB">
        <w:t xml:space="preserve"> the unit test documents.</w:t>
      </w:r>
    </w:p>
    <w:p w14:paraId="08F2BE65" w14:textId="23275395" w:rsidR="00BA4EFC" w:rsidRPr="00CC11AB" w:rsidRDefault="00BA4EFC" w:rsidP="00CC11AB">
      <w:pPr>
        <w:pStyle w:val="ListParagraph"/>
        <w:numPr>
          <w:ilvl w:val="0"/>
          <w:numId w:val="19"/>
        </w:numPr>
        <w:ind w:left="284" w:hanging="284"/>
        <w:jc w:val="both"/>
      </w:pPr>
      <w:r w:rsidRPr="00CC11AB">
        <w:t xml:space="preserve">Perform </w:t>
      </w:r>
      <w:r w:rsidR="00CC11AB" w:rsidRPr="00CC11AB">
        <w:t>Fiori</w:t>
      </w:r>
      <w:r w:rsidRPr="00CC11AB">
        <w:t xml:space="preserve"> Applications testing for all the Apps which are required for business functionalities.</w:t>
      </w:r>
    </w:p>
    <w:p w14:paraId="637EEDD9" w14:textId="77777777" w:rsidR="00BA4EFC" w:rsidRPr="00CC11AB" w:rsidRDefault="00BA4EFC" w:rsidP="00CC11AB">
      <w:pPr>
        <w:pStyle w:val="ListParagraph"/>
        <w:numPr>
          <w:ilvl w:val="0"/>
          <w:numId w:val="19"/>
        </w:numPr>
        <w:ind w:left="284" w:hanging="284"/>
        <w:jc w:val="both"/>
      </w:pPr>
      <w:r w:rsidRPr="00CC11AB">
        <w:t>Coordinating with Business teams for any changes required in business processes.</w:t>
      </w:r>
    </w:p>
    <w:p w14:paraId="03D81A8A" w14:textId="01CFAE81" w:rsidR="002361D1" w:rsidRDefault="00BA4EFC" w:rsidP="00CC11AB">
      <w:pPr>
        <w:pStyle w:val="ListParagraph"/>
        <w:numPr>
          <w:ilvl w:val="0"/>
          <w:numId w:val="19"/>
        </w:numPr>
        <w:ind w:left="284" w:hanging="284"/>
        <w:jc w:val="both"/>
      </w:pPr>
      <w:r w:rsidRPr="00CC11AB">
        <w:t>Preparing the case study documents for Business processes and taking sign offs.</w:t>
      </w:r>
    </w:p>
    <w:p w14:paraId="27DE4B53" w14:textId="77777777" w:rsidR="00CC11AB" w:rsidRPr="00CC11AB" w:rsidRDefault="00CC11AB" w:rsidP="00CC11AB">
      <w:pPr>
        <w:pStyle w:val="ListParagraph"/>
        <w:ind w:left="284"/>
        <w:jc w:val="both"/>
      </w:pPr>
    </w:p>
    <w:p w14:paraId="28FA6ACF" w14:textId="0F171D82" w:rsidR="002361D1" w:rsidRPr="00CC11AB" w:rsidRDefault="002361D1" w:rsidP="00CC11AB">
      <w:pPr>
        <w:jc w:val="both"/>
        <w:rPr>
          <w:b/>
          <w:bCs/>
        </w:rPr>
      </w:pPr>
      <w:r w:rsidRPr="00CC11AB">
        <w:rPr>
          <w:b/>
          <w:bCs/>
        </w:rPr>
        <w:t>Client: Alstom Transport-France</w:t>
      </w:r>
      <w:r w:rsidRPr="00CC11AB">
        <w:rPr>
          <w:rFonts w:eastAsia="Arial"/>
          <w:b/>
          <w:bCs/>
        </w:rPr>
        <w:tab/>
      </w:r>
      <w:r w:rsidR="00CC11AB">
        <w:rPr>
          <w:rFonts w:eastAsia="Arial"/>
          <w:b/>
          <w:bCs/>
        </w:rPr>
        <w:tab/>
      </w:r>
      <w:r w:rsidR="00CC11AB">
        <w:rPr>
          <w:rFonts w:eastAsia="Arial"/>
          <w:b/>
          <w:bCs/>
        </w:rPr>
        <w:tab/>
      </w:r>
      <w:r w:rsidR="00CC11AB">
        <w:rPr>
          <w:rFonts w:eastAsia="Arial"/>
          <w:b/>
          <w:bCs/>
        </w:rPr>
        <w:tab/>
      </w:r>
      <w:r w:rsidR="00CC11AB">
        <w:rPr>
          <w:rFonts w:eastAsia="Arial"/>
          <w:b/>
          <w:bCs/>
        </w:rPr>
        <w:tab/>
      </w:r>
      <w:r w:rsidR="00CC11AB">
        <w:rPr>
          <w:rFonts w:eastAsia="Arial"/>
          <w:b/>
          <w:bCs/>
        </w:rPr>
        <w:tab/>
      </w:r>
      <w:r w:rsidR="00FE1BC0" w:rsidRPr="00CC11AB">
        <w:rPr>
          <w:b/>
          <w:bCs/>
        </w:rPr>
        <w:t>D</w:t>
      </w:r>
      <w:r w:rsidR="00CC11AB" w:rsidRPr="00CC11AB">
        <w:rPr>
          <w:b/>
          <w:bCs/>
        </w:rPr>
        <w:t xml:space="preserve">ec </w:t>
      </w:r>
      <w:r w:rsidRPr="00CC11AB">
        <w:rPr>
          <w:b/>
          <w:bCs/>
        </w:rPr>
        <w:t>20</w:t>
      </w:r>
      <w:r w:rsidR="004A75C3" w:rsidRPr="00CC11AB">
        <w:rPr>
          <w:b/>
          <w:bCs/>
        </w:rPr>
        <w:t>14</w:t>
      </w:r>
      <w:r w:rsidRPr="00CC11AB">
        <w:rPr>
          <w:b/>
          <w:bCs/>
        </w:rPr>
        <w:t xml:space="preserve"> </w:t>
      </w:r>
      <w:r w:rsidR="00CC11AB" w:rsidRPr="00CC11AB">
        <w:rPr>
          <w:b/>
          <w:bCs/>
        </w:rPr>
        <w:t>–</w:t>
      </w:r>
      <w:r w:rsidRPr="00CC11AB">
        <w:rPr>
          <w:b/>
          <w:bCs/>
        </w:rPr>
        <w:t xml:space="preserve"> J</w:t>
      </w:r>
      <w:r w:rsidR="00CC11AB" w:rsidRPr="00CC11AB">
        <w:rPr>
          <w:b/>
          <w:bCs/>
        </w:rPr>
        <w:t xml:space="preserve">an </w:t>
      </w:r>
      <w:r w:rsidRPr="00CC11AB">
        <w:rPr>
          <w:b/>
          <w:bCs/>
        </w:rPr>
        <w:t>20</w:t>
      </w:r>
      <w:r w:rsidR="00A06946" w:rsidRPr="00CC11AB">
        <w:rPr>
          <w:b/>
          <w:bCs/>
        </w:rPr>
        <w:t>16</w:t>
      </w:r>
    </w:p>
    <w:p w14:paraId="29E05AF9" w14:textId="501B378F" w:rsidR="002361D1" w:rsidRPr="00CC11AB" w:rsidRDefault="002361D1" w:rsidP="00CC11AB">
      <w:pPr>
        <w:jc w:val="both"/>
        <w:rPr>
          <w:b/>
          <w:bCs/>
        </w:rPr>
      </w:pPr>
      <w:r w:rsidRPr="00CC11AB">
        <w:rPr>
          <w:b/>
          <w:bCs/>
        </w:rPr>
        <w:t>Role: PP/PPDS Consultant</w:t>
      </w:r>
    </w:p>
    <w:p w14:paraId="6D087132" w14:textId="6CE8EF76" w:rsidR="00CC3920" w:rsidRPr="00CC11AB" w:rsidRDefault="00BA4EFC" w:rsidP="00CC11AB">
      <w:pPr>
        <w:jc w:val="both"/>
        <w:rPr>
          <w:b/>
          <w:bCs/>
        </w:rPr>
      </w:pPr>
      <w:r w:rsidRPr="00CC11AB">
        <w:rPr>
          <w:b/>
          <w:bCs/>
        </w:rPr>
        <w:t>Responsibilities:</w:t>
      </w:r>
    </w:p>
    <w:p w14:paraId="142B32F8" w14:textId="77777777" w:rsidR="00BA4EFC" w:rsidRPr="00CC11AB" w:rsidRDefault="00BA4EFC" w:rsidP="00CC11AB">
      <w:pPr>
        <w:pStyle w:val="ListParagraph"/>
        <w:numPr>
          <w:ilvl w:val="0"/>
          <w:numId w:val="20"/>
        </w:numPr>
        <w:ind w:left="284" w:hanging="284"/>
        <w:jc w:val="both"/>
      </w:pPr>
      <w:r w:rsidRPr="00CC11AB">
        <w:t>Gathering business requirements from clients and Preparing Custom-sheets for new rollouts.</w:t>
      </w:r>
    </w:p>
    <w:p w14:paraId="584F11AF" w14:textId="6932CCC8" w:rsidR="00BA4EFC" w:rsidRPr="00CC11AB" w:rsidRDefault="00BA4EFC" w:rsidP="00CC11AB">
      <w:pPr>
        <w:pStyle w:val="ListParagraph"/>
        <w:numPr>
          <w:ilvl w:val="0"/>
          <w:numId w:val="20"/>
        </w:numPr>
        <w:ind w:left="284" w:hanging="284"/>
        <w:jc w:val="both"/>
      </w:pPr>
      <w:r w:rsidRPr="00CC11AB">
        <w:t xml:space="preserve">Creating Functional Specifications and </w:t>
      </w:r>
      <w:r w:rsidR="00CC11AB" w:rsidRPr="00CC11AB">
        <w:t>configuring</w:t>
      </w:r>
      <w:r w:rsidRPr="00CC11AB">
        <w:t xml:space="preserve"> the system as per functional specifications/Custom sheets.</w:t>
      </w:r>
    </w:p>
    <w:p w14:paraId="6C664C40" w14:textId="77777777" w:rsidR="00BA4EFC" w:rsidRPr="00CC11AB" w:rsidRDefault="00BA4EFC" w:rsidP="00CC11AB">
      <w:pPr>
        <w:pStyle w:val="ListParagraph"/>
        <w:numPr>
          <w:ilvl w:val="0"/>
          <w:numId w:val="20"/>
        </w:numPr>
        <w:ind w:left="284" w:hanging="284"/>
        <w:jc w:val="both"/>
      </w:pPr>
      <w:r w:rsidRPr="00CC11AB">
        <w:t>Handling and testing the developments as per functional and technical specifications</w:t>
      </w:r>
    </w:p>
    <w:p w14:paraId="2B881FBF" w14:textId="77777777" w:rsidR="00BA4EFC" w:rsidRPr="00CC11AB" w:rsidRDefault="00BA4EFC" w:rsidP="00BD79F8">
      <w:pPr>
        <w:pStyle w:val="ListParagraph"/>
        <w:numPr>
          <w:ilvl w:val="0"/>
          <w:numId w:val="20"/>
        </w:numPr>
        <w:ind w:left="284" w:hanging="284"/>
        <w:jc w:val="both"/>
      </w:pPr>
      <w:r w:rsidRPr="00CC11AB">
        <w:t>Create/update unit test plans and Fix unit testing issues.</w:t>
      </w:r>
    </w:p>
    <w:p w14:paraId="2036BCD4" w14:textId="77777777" w:rsidR="00BA4EFC" w:rsidRPr="00CC11AB" w:rsidRDefault="00BA4EFC" w:rsidP="00BD79F8">
      <w:pPr>
        <w:pStyle w:val="ListParagraph"/>
        <w:numPr>
          <w:ilvl w:val="0"/>
          <w:numId w:val="20"/>
        </w:numPr>
        <w:ind w:left="284" w:hanging="284"/>
        <w:jc w:val="both"/>
      </w:pPr>
      <w:r w:rsidRPr="00CC11AB">
        <w:t>Prepare training material as per the Alstom specific business process.</w:t>
      </w:r>
    </w:p>
    <w:p w14:paraId="6EF6CDB4" w14:textId="23032959" w:rsidR="00BA4EFC" w:rsidRPr="00CC11AB" w:rsidRDefault="00BA4EFC" w:rsidP="00BD79F8">
      <w:pPr>
        <w:pStyle w:val="ListParagraph"/>
        <w:numPr>
          <w:ilvl w:val="0"/>
          <w:numId w:val="20"/>
        </w:numPr>
        <w:ind w:left="284" w:hanging="284"/>
        <w:jc w:val="both"/>
      </w:pPr>
      <w:r w:rsidRPr="00CC11AB">
        <w:t>Handling day to day PP issues including new business scenarios configuration and developments.</w:t>
      </w:r>
    </w:p>
    <w:p w14:paraId="0D3E778B" w14:textId="77777777" w:rsidR="00BA4EFC" w:rsidRPr="00CC11AB" w:rsidRDefault="00BA4EFC" w:rsidP="00CC11AB">
      <w:pPr>
        <w:pStyle w:val="ListParagraph"/>
        <w:numPr>
          <w:ilvl w:val="0"/>
          <w:numId w:val="20"/>
        </w:numPr>
        <w:ind w:left="284" w:hanging="284"/>
        <w:jc w:val="both"/>
      </w:pPr>
      <w:r w:rsidRPr="00CC11AB">
        <w:t>Provide a prompt and quality solution for the issues within the SLA’s laid.</w:t>
      </w:r>
    </w:p>
    <w:p w14:paraId="307CBA6E" w14:textId="77777777" w:rsidR="00BA4EFC" w:rsidRPr="00CC11AB" w:rsidRDefault="00BA4EFC" w:rsidP="00CC11AB">
      <w:pPr>
        <w:pStyle w:val="ListParagraph"/>
        <w:numPr>
          <w:ilvl w:val="0"/>
          <w:numId w:val="20"/>
        </w:numPr>
        <w:ind w:left="284" w:hanging="284"/>
        <w:jc w:val="both"/>
      </w:pPr>
      <w:r w:rsidRPr="00CC11AB">
        <w:t>Handled Maximo Interface with SAP PP.</w:t>
      </w:r>
    </w:p>
    <w:p w14:paraId="3C08EADF" w14:textId="39C0006A" w:rsidR="00BA4EFC" w:rsidRPr="00CC11AB" w:rsidRDefault="00BA4EFC" w:rsidP="00CC11AB">
      <w:pPr>
        <w:pStyle w:val="ListParagraph"/>
        <w:numPr>
          <w:ilvl w:val="0"/>
          <w:numId w:val="20"/>
        </w:numPr>
        <w:ind w:left="284" w:hanging="284"/>
        <w:jc w:val="both"/>
      </w:pPr>
      <w:r w:rsidRPr="00CC11AB">
        <w:t>Fixing the I</w:t>
      </w:r>
      <w:r w:rsidR="00CC11AB">
        <w:t>D</w:t>
      </w:r>
      <w:r w:rsidRPr="00CC11AB">
        <w:t>ocs issues and analyzing the BG jobs failures.</w:t>
      </w:r>
    </w:p>
    <w:p w14:paraId="3D274FD8" w14:textId="77777777" w:rsidR="00BA4EFC" w:rsidRPr="00CC11AB" w:rsidRDefault="00BA4EFC" w:rsidP="00CC11AB">
      <w:pPr>
        <w:pStyle w:val="ListParagraph"/>
        <w:numPr>
          <w:ilvl w:val="0"/>
          <w:numId w:val="20"/>
        </w:numPr>
        <w:ind w:left="284" w:hanging="284"/>
        <w:jc w:val="both"/>
      </w:pPr>
      <w:r w:rsidRPr="00CC11AB">
        <w:t>Worked on Many Objects to fulfill the business requirements.</w:t>
      </w:r>
    </w:p>
    <w:p w14:paraId="282EDB5A" w14:textId="77777777" w:rsidR="00BA4EFC" w:rsidRPr="00CC11AB" w:rsidRDefault="00BA4EFC" w:rsidP="00CC11AB">
      <w:pPr>
        <w:pStyle w:val="ListParagraph"/>
        <w:numPr>
          <w:ilvl w:val="0"/>
          <w:numId w:val="20"/>
        </w:numPr>
        <w:ind w:left="284" w:hanging="284"/>
        <w:jc w:val="both"/>
      </w:pPr>
      <w:r w:rsidRPr="00CC11AB">
        <w:t>Voluntarily participated on critical objects like Material Enrichment Dev.</w:t>
      </w:r>
    </w:p>
    <w:p w14:paraId="28A1C2EB" w14:textId="77777777" w:rsidR="00BA4EFC" w:rsidRPr="00CC11AB" w:rsidRDefault="00BA4EFC" w:rsidP="00CC11AB">
      <w:pPr>
        <w:pStyle w:val="ListParagraph"/>
        <w:numPr>
          <w:ilvl w:val="0"/>
          <w:numId w:val="20"/>
        </w:numPr>
        <w:ind w:left="284" w:hanging="284"/>
        <w:jc w:val="both"/>
      </w:pPr>
      <w:r w:rsidRPr="00CC11AB">
        <w:t>Worked on Interfaces like Clamp, ALISTA and Maximo.</w:t>
      </w:r>
    </w:p>
    <w:p w14:paraId="217BCC65" w14:textId="77777777" w:rsidR="002361D1" w:rsidRDefault="002361D1" w:rsidP="00BA4EFC"/>
    <w:p w14:paraId="5A9482A8" w14:textId="1AE495BC" w:rsidR="002361D1" w:rsidRPr="00BD79F8" w:rsidRDefault="002361D1" w:rsidP="00BD79F8">
      <w:pPr>
        <w:jc w:val="both"/>
        <w:rPr>
          <w:b/>
          <w:bCs/>
        </w:rPr>
      </w:pPr>
      <w:r w:rsidRPr="00BD79F8">
        <w:rPr>
          <w:b/>
          <w:bCs/>
        </w:rPr>
        <w:t>Client: R</w:t>
      </w:r>
      <w:r w:rsidR="00BD79F8" w:rsidRPr="00BD79F8">
        <w:rPr>
          <w:b/>
          <w:bCs/>
        </w:rPr>
        <w:t>anbaxy</w:t>
      </w:r>
      <w:r w:rsidR="00A346A7" w:rsidRPr="00BD79F8">
        <w:rPr>
          <w:b/>
          <w:bCs/>
        </w:rPr>
        <w:t xml:space="preserve"> L</w:t>
      </w:r>
      <w:r w:rsidR="00BD79F8" w:rsidRPr="00BD79F8">
        <w:rPr>
          <w:b/>
          <w:bCs/>
        </w:rPr>
        <w:t>aboratories</w:t>
      </w:r>
      <w:r w:rsidR="00A346A7" w:rsidRPr="00BD79F8">
        <w:rPr>
          <w:b/>
          <w:bCs/>
        </w:rPr>
        <w:t xml:space="preserve"> L</w:t>
      </w:r>
      <w:r w:rsidR="00BD79F8" w:rsidRPr="00BD79F8">
        <w:rPr>
          <w:b/>
          <w:bCs/>
        </w:rPr>
        <w:t>imited</w:t>
      </w:r>
      <w:r w:rsidR="00BD79F8" w:rsidRPr="00BD79F8">
        <w:rPr>
          <w:b/>
          <w:bCs/>
        </w:rPr>
        <w:tab/>
      </w:r>
      <w:r w:rsidR="00BD79F8">
        <w:rPr>
          <w:b/>
          <w:bCs/>
        </w:rPr>
        <w:tab/>
      </w:r>
      <w:r w:rsidR="00BD79F8">
        <w:rPr>
          <w:b/>
          <w:bCs/>
        </w:rPr>
        <w:tab/>
      </w:r>
      <w:r w:rsidR="00BD79F8">
        <w:rPr>
          <w:b/>
          <w:bCs/>
        </w:rPr>
        <w:tab/>
      </w:r>
      <w:r w:rsidR="00BD79F8">
        <w:rPr>
          <w:b/>
          <w:bCs/>
        </w:rPr>
        <w:tab/>
      </w:r>
      <w:r w:rsidR="00863B65">
        <w:rPr>
          <w:b/>
          <w:bCs/>
        </w:rPr>
        <w:t>Nov</w:t>
      </w:r>
      <w:r w:rsidR="00BD79F8" w:rsidRPr="00BD79F8">
        <w:rPr>
          <w:b/>
          <w:bCs/>
        </w:rPr>
        <w:t xml:space="preserve"> </w:t>
      </w:r>
      <w:r w:rsidRPr="00BD79F8">
        <w:rPr>
          <w:b/>
          <w:bCs/>
        </w:rPr>
        <w:t>20</w:t>
      </w:r>
      <w:r w:rsidR="0072662E" w:rsidRPr="00BD79F8">
        <w:rPr>
          <w:b/>
          <w:bCs/>
        </w:rPr>
        <w:t>11</w:t>
      </w:r>
      <w:r w:rsidRPr="00BD79F8">
        <w:rPr>
          <w:b/>
          <w:bCs/>
        </w:rPr>
        <w:t xml:space="preserve"> </w:t>
      </w:r>
      <w:r w:rsidR="00BD79F8" w:rsidRPr="00BD79F8">
        <w:rPr>
          <w:b/>
          <w:bCs/>
        </w:rPr>
        <w:t>–</w:t>
      </w:r>
      <w:r w:rsidRPr="00BD79F8">
        <w:rPr>
          <w:b/>
          <w:bCs/>
        </w:rPr>
        <w:t xml:space="preserve"> </w:t>
      </w:r>
      <w:r w:rsidR="00373628" w:rsidRPr="00BD79F8">
        <w:rPr>
          <w:b/>
          <w:bCs/>
        </w:rPr>
        <w:t>D</w:t>
      </w:r>
      <w:r w:rsidR="00BD79F8" w:rsidRPr="00BD79F8">
        <w:rPr>
          <w:b/>
          <w:bCs/>
        </w:rPr>
        <w:t xml:space="preserve">ec </w:t>
      </w:r>
      <w:r w:rsidRPr="00BD79F8">
        <w:rPr>
          <w:b/>
          <w:bCs/>
        </w:rPr>
        <w:t>20</w:t>
      </w:r>
      <w:r w:rsidR="00325437" w:rsidRPr="00BD79F8">
        <w:rPr>
          <w:b/>
          <w:bCs/>
        </w:rPr>
        <w:t>14</w:t>
      </w:r>
    </w:p>
    <w:p w14:paraId="0E6558B3" w14:textId="3A7D1FBF" w:rsidR="002361D1" w:rsidRPr="00BD79F8" w:rsidRDefault="002361D1" w:rsidP="00BD79F8">
      <w:pPr>
        <w:jc w:val="both"/>
        <w:rPr>
          <w:b/>
          <w:bCs/>
        </w:rPr>
      </w:pPr>
      <w:r w:rsidRPr="00BD79F8">
        <w:rPr>
          <w:b/>
          <w:bCs/>
        </w:rPr>
        <w:t>Role: PP Consultant</w:t>
      </w:r>
    </w:p>
    <w:p w14:paraId="023A0A37" w14:textId="7938E2B6" w:rsidR="004D7D6D" w:rsidRPr="00BD79F8" w:rsidRDefault="00BA4EFC" w:rsidP="00BD79F8">
      <w:pPr>
        <w:jc w:val="both"/>
        <w:rPr>
          <w:b/>
          <w:bCs/>
        </w:rPr>
      </w:pPr>
      <w:r w:rsidRPr="00BD79F8">
        <w:rPr>
          <w:b/>
          <w:bCs/>
        </w:rPr>
        <w:t>Responsibilities:</w:t>
      </w:r>
    </w:p>
    <w:p w14:paraId="62900697" w14:textId="77777777" w:rsidR="00BA4EFC" w:rsidRPr="00BD79F8" w:rsidRDefault="00BA4EFC" w:rsidP="00BD79F8">
      <w:pPr>
        <w:pStyle w:val="ListParagraph"/>
        <w:numPr>
          <w:ilvl w:val="0"/>
          <w:numId w:val="21"/>
        </w:numPr>
        <w:ind w:left="284" w:hanging="284"/>
        <w:jc w:val="both"/>
      </w:pPr>
      <w:r w:rsidRPr="00BD79F8">
        <w:t>Provide a prompt and quality solution for the issues within the SLA’s laid.</w:t>
      </w:r>
    </w:p>
    <w:p w14:paraId="4A59C697" w14:textId="77777777" w:rsidR="00BA4EFC" w:rsidRPr="00BD79F8" w:rsidRDefault="00BA4EFC" w:rsidP="00BD79F8">
      <w:pPr>
        <w:pStyle w:val="ListParagraph"/>
        <w:numPr>
          <w:ilvl w:val="0"/>
          <w:numId w:val="21"/>
        </w:numPr>
        <w:ind w:left="284" w:hanging="284"/>
        <w:jc w:val="both"/>
      </w:pPr>
      <w:r w:rsidRPr="00BD79F8">
        <w:t xml:space="preserve">Handling day to day PP/QM issues including new business scenarios configuration and developments. </w:t>
      </w:r>
    </w:p>
    <w:p w14:paraId="712472BB" w14:textId="77777777" w:rsidR="00BA4EFC" w:rsidRPr="00BD79F8" w:rsidRDefault="00BA4EFC" w:rsidP="00BD79F8">
      <w:pPr>
        <w:pStyle w:val="ListParagraph"/>
        <w:numPr>
          <w:ilvl w:val="0"/>
          <w:numId w:val="21"/>
        </w:numPr>
        <w:ind w:left="284" w:hanging="284"/>
        <w:jc w:val="both"/>
      </w:pPr>
      <w:r w:rsidRPr="00BD79F8">
        <w:t>Configuring new elements and testing the business scenarios with the new organizational element created during Roll outs.</w:t>
      </w:r>
    </w:p>
    <w:p w14:paraId="1E527502" w14:textId="77777777" w:rsidR="00BA4EFC" w:rsidRPr="00BD79F8" w:rsidRDefault="00BA4EFC" w:rsidP="00BD79F8">
      <w:pPr>
        <w:pStyle w:val="ListParagraph"/>
        <w:numPr>
          <w:ilvl w:val="0"/>
          <w:numId w:val="21"/>
        </w:numPr>
        <w:ind w:left="284" w:hanging="284"/>
        <w:jc w:val="both"/>
      </w:pPr>
      <w:r w:rsidRPr="00BD79F8">
        <w:t>Preparation of User manuals for the new business processes.</w:t>
      </w:r>
    </w:p>
    <w:p w14:paraId="5C5F97FB" w14:textId="77777777" w:rsidR="00BA4EFC" w:rsidRPr="00BD79F8" w:rsidRDefault="00BA4EFC" w:rsidP="00BD79F8">
      <w:pPr>
        <w:pStyle w:val="ListParagraph"/>
        <w:numPr>
          <w:ilvl w:val="0"/>
          <w:numId w:val="21"/>
        </w:numPr>
        <w:ind w:left="284" w:hanging="284"/>
        <w:jc w:val="both"/>
      </w:pPr>
      <w:r w:rsidRPr="00BD79F8">
        <w:t>Changes in Certificate of Analysis pertaining to changes in Layouts and building new reports as per the regulatory instructions for the new plants.</w:t>
      </w:r>
    </w:p>
    <w:p w14:paraId="5A56523F" w14:textId="77777777" w:rsidR="00BA4EFC" w:rsidRPr="00BD79F8" w:rsidRDefault="00BA4EFC" w:rsidP="00BD79F8">
      <w:pPr>
        <w:pStyle w:val="ListParagraph"/>
        <w:numPr>
          <w:ilvl w:val="0"/>
          <w:numId w:val="21"/>
        </w:numPr>
        <w:ind w:left="284" w:hanging="284"/>
        <w:jc w:val="both"/>
      </w:pPr>
      <w:r w:rsidRPr="00BD79F8">
        <w:t>System validation testing on patch up-gradation &amp; server shutdown at regular intervals.</w:t>
      </w:r>
    </w:p>
    <w:p w14:paraId="3C9E2177" w14:textId="56E663C1" w:rsidR="00BA4EFC" w:rsidRPr="00BD79F8" w:rsidRDefault="00BA4EFC" w:rsidP="00BD79F8">
      <w:pPr>
        <w:pStyle w:val="ListParagraph"/>
        <w:numPr>
          <w:ilvl w:val="0"/>
          <w:numId w:val="21"/>
        </w:numPr>
        <w:ind w:left="284" w:hanging="284"/>
        <w:jc w:val="both"/>
      </w:pPr>
      <w:r w:rsidRPr="00BD79F8">
        <w:t xml:space="preserve">Query creation for reporting </w:t>
      </w:r>
      <w:r w:rsidR="00C313E1" w:rsidRPr="00BD79F8">
        <w:t>purposes</w:t>
      </w:r>
      <w:r w:rsidRPr="00BD79F8">
        <w:t xml:space="preserve"> as per user requirements.</w:t>
      </w:r>
    </w:p>
    <w:p w14:paraId="19769F42" w14:textId="77777777" w:rsidR="00BA4EFC" w:rsidRPr="00BD79F8" w:rsidRDefault="00BA4EFC" w:rsidP="00BD79F8">
      <w:pPr>
        <w:pStyle w:val="ListParagraph"/>
        <w:numPr>
          <w:ilvl w:val="0"/>
          <w:numId w:val="21"/>
        </w:numPr>
        <w:ind w:left="284" w:hanging="284"/>
        <w:jc w:val="both"/>
      </w:pPr>
      <w:r w:rsidRPr="00BD79F8">
        <w:t>Preparation of Functional Specification Request (Customizing change requests and Software change requests) and explaining the requirements to ABAP teams.</w:t>
      </w:r>
    </w:p>
    <w:p w14:paraId="76C87653" w14:textId="77777777" w:rsidR="00BA4EFC" w:rsidRPr="00BD79F8" w:rsidRDefault="00BA4EFC" w:rsidP="00BD79F8">
      <w:pPr>
        <w:pStyle w:val="ListParagraph"/>
        <w:numPr>
          <w:ilvl w:val="0"/>
          <w:numId w:val="21"/>
        </w:numPr>
        <w:ind w:left="284" w:hanging="284"/>
        <w:jc w:val="both"/>
      </w:pPr>
      <w:r w:rsidRPr="00BD79F8">
        <w:t>Solution complying with the cGXPs (Current Good Manufacturing/ Clinical / Laboratory) and regulating authorities like US-FDA and MCA (Medicinal Controlling Agency).</w:t>
      </w:r>
    </w:p>
    <w:p w14:paraId="037035B5" w14:textId="77777777" w:rsidR="00BA4EFC" w:rsidRPr="00BD79F8" w:rsidRDefault="00BA4EFC" w:rsidP="00BD79F8">
      <w:pPr>
        <w:pStyle w:val="ListParagraph"/>
        <w:numPr>
          <w:ilvl w:val="0"/>
          <w:numId w:val="21"/>
        </w:numPr>
        <w:ind w:left="284" w:hanging="284"/>
        <w:jc w:val="both"/>
      </w:pPr>
      <w:r w:rsidRPr="00BD79F8">
        <w:t xml:space="preserve">Involving in the roll outs for extending the all-Z report developments and customization activities </w:t>
      </w:r>
    </w:p>
    <w:p w14:paraId="7747EB08" w14:textId="0AA959F1" w:rsidR="00BA4EFC" w:rsidRDefault="00BA4EFC" w:rsidP="00BD79F8">
      <w:pPr>
        <w:pStyle w:val="ListParagraph"/>
        <w:numPr>
          <w:ilvl w:val="0"/>
          <w:numId w:val="21"/>
        </w:numPr>
        <w:ind w:left="284" w:hanging="284"/>
        <w:jc w:val="both"/>
      </w:pPr>
      <w:r w:rsidRPr="00BD79F8">
        <w:t xml:space="preserve">Providing </w:t>
      </w:r>
      <w:r w:rsidR="00FB1EAB" w:rsidRPr="00BD79F8">
        <w:t>training</w:t>
      </w:r>
      <w:r w:rsidRPr="00BD79F8">
        <w:t xml:space="preserve"> to users at the manufacturing locations.</w:t>
      </w:r>
    </w:p>
    <w:p w14:paraId="076A6CFF" w14:textId="77777777" w:rsidR="00BD79F8" w:rsidRDefault="00BD79F8" w:rsidP="00DC0CDA"/>
    <w:p w14:paraId="6991C086" w14:textId="28DA30B6" w:rsidR="00516B1B" w:rsidRPr="00BD79F8" w:rsidRDefault="00516B1B" w:rsidP="00516B1B">
      <w:pPr>
        <w:jc w:val="both"/>
        <w:rPr>
          <w:b/>
          <w:bCs/>
        </w:rPr>
      </w:pPr>
      <w:r w:rsidRPr="00BD79F8">
        <w:rPr>
          <w:b/>
          <w:bCs/>
        </w:rPr>
        <w:lastRenderedPageBreak/>
        <w:t xml:space="preserve">Client: </w:t>
      </w:r>
      <w:r>
        <w:rPr>
          <w:b/>
          <w:bCs/>
        </w:rPr>
        <w:t>HIKMA Pharmaceuticals</w:t>
      </w:r>
      <w:r w:rsidRPr="00BD79F8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J</w:t>
      </w:r>
      <w:r w:rsidR="00863B65">
        <w:rPr>
          <w:b/>
          <w:bCs/>
        </w:rPr>
        <w:t>ul</w:t>
      </w:r>
      <w:r w:rsidRPr="00BD79F8">
        <w:rPr>
          <w:b/>
          <w:bCs/>
        </w:rPr>
        <w:t xml:space="preserve"> 20</w:t>
      </w:r>
      <w:r>
        <w:rPr>
          <w:b/>
          <w:bCs/>
        </w:rPr>
        <w:t>11</w:t>
      </w:r>
      <w:r w:rsidRPr="00BD79F8">
        <w:rPr>
          <w:b/>
          <w:bCs/>
        </w:rPr>
        <w:t xml:space="preserve"> – </w:t>
      </w:r>
      <w:r>
        <w:rPr>
          <w:b/>
          <w:bCs/>
        </w:rPr>
        <w:t>N</w:t>
      </w:r>
      <w:r w:rsidR="00863B65">
        <w:rPr>
          <w:b/>
          <w:bCs/>
        </w:rPr>
        <w:t>ov</w:t>
      </w:r>
      <w:r w:rsidRPr="00BD79F8">
        <w:rPr>
          <w:b/>
          <w:bCs/>
        </w:rPr>
        <w:t xml:space="preserve"> 2011</w:t>
      </w:r>
    </w:p>
    <w:p w14:paraId="1793C3BA" w14:textId="7BF98779" w:rsidR="00516B1B" w:rsidRPr="00BD79F8" w:rsidRDefault="00516B1B" w:rsidP="00516B1B">
      <w:pPr>
        <w:jc w:val="both"/>
        <w:rPr>
          <w:b/>
          <w:bCs/>
        </w:rPr>
      </w:pPr>
      <w:r w:rsidRPr="00BD79F8">
        <w:rPr>
          <w:b/>
          <w:bCs/>
        </w:rPr>
        <w:t>Role: PP</w:t>
      </w:r>
      <w:r>
        <w:rPr>
          <w:b/>
          <w:bCs/>
        </w:rPr>
        <w:t>/QM</w:t>
      </w:r>
      <w:r w:rsidRPr="00BD79F8">
        <w:rPr>
          <w:b/>
          <w:bCs/>
        </w:rPr>
        <w:t xml:space="preserve"> Consultant</w:t>
      </w:r>
    </w:p>
    <w:p w14:paraId="1AC87164" w14:textId="77777777" w:rsidR="00516B1B" w:rsidRPr="00BD79F8" w:rsidRDefault="00516B1B" w:rsidP="00516B1B">
      <w:pPr>
        <w:jc w:val="both"/>
        <w:rPr>
          <w:b/>
          <w:bCs/>
        </w:rPr>
      </w:pPr>
      <w:r w:rsidRPr="00BD79F8">
        <w:rPr>
          <w:b/>
          <w:bCs/>
        </w:rPr>
        <w:t>Responsibilities:</w:t>
      </w:r>
    </w:p>
    <w:p w14:paraId="1B95FB67" w14:textId="62986693" w:rsidR="00863B65" w:rsidRDefault="00863B65" w:rsidP="00863B65">
      <w:pPr>
        <w:pStyle w:val="ListParagraph"/>
        <w:numPr>
          <w:ilvl w:val="0"/>
          <w:numId w:val="22"/>
        </w:numPr>
        <w:jc w:val="both"/>
      </w:pPr>
      <w:r w:rsidRPr="00BD79F8">
        <w:t xml:space="preserve">Preparation of Functional Specification Request </w:t>
      </w:r>
      <w:r>
        <w:t>for the new business requirements in the areas of PP and QM.</w:t>
      </w:r>
    </w:p>
    <w:p w14:paraId="1C50739A" w14:textId="1E4C2567" w:rsidR="00863B65" w:rsidRPr="00BD79F8" w:rsidRDefault="00863B65" w:rsidP="00863B65">
      <w:pPr>
        <w:pStyle w:val="ListParagraph"/>
        <w:numPr>
          <w:ilvl w:val="0"/>
          <w:numId w:val="22"/>
        </w:numPr>
        <w:jc w:val="both"/>
      </w:pPr>
      <w:r w:rsidRPr="00BD79F8">
        <w:t>Configuring new elements and testing the business scenarios</w:t>
      </w:r>
      <w:r>
        <w:t>.</w:t>
      </w:r>
    </w:p>
    <w:p w14:paraId="556F9AEF" w14:textId="2AA22109" w:rsidR="00863B65" w:rsidRPr="00BD79F8" w:rsidRDefault="00863B65" w:rsidP="00863B65">
      <w:pPr>
        <w:pStyle w:val="ListParagraph"/>
        <w:numPr>
          <w:ilvl w:val="0"/>
          <w:numId w:val="22"/>
        </w:numPr>
        <w:jc w:val="both"/>
      </w:pPr>
      <w:r w:rsidRPr="00BD79F8">
        <w:t>Preparation of User manuals for the new business processes</w:t>
      </w:r>
      <w:r>
        <w:t xml:space="preserve"> and provide training to the users</w:t>
      </w:r>
      <w:r w:rsidRPr="00BD79F8">
        <w:t>.</w:t>
      </w:r>
    </w:p>
    <w:p w14:paraId="3DCB6993" w14:textId="77777777" w:rsidR="00863B65" w:rsidRDefault="00863B65" w:rsidP="00BD79F8">
      <w:pPr>
        <w:jc w:val="both"/>
        <w:rPr>
          <w:b/>
          <w:bCs/>
        </w:rPr>
      </w:pPr>
    </w:p>
    <w:p w14:paraId="4B1B0765" w14:textId="1318E9BB" w:rsidR="002A1CC8" w:rsidRPr="00BD79F8" w:rsidRDefault="002A1CC8" w:rsidP="00BD79F8">
      <w:pPr>
        <w:jc w:val="both"/>
        <w:rPr>
          <w:b/>
          <w:bCs/>
        </w:rPr>
      </w:pPr>
      <w:r w:rsidRPr="00BD79F8">
        <w:rPr>
          <w:b/>
          <w:bCs/>
        </w:rPr>
        <w:t>Client: KLR I</w:t>
      </w:r>
      <w:r w:rsidR="00BD79F8" w:rsidRPr="00BD79F8">
        <w:rPr>
          <w:b/>
          <w:bCs/>
        </w:rPr>
        <w:t xml:space="preserve">ndustries </w:t>
      </w:r>
      <w:r w:rsidRPr="00BD79F8">
        <w:rPr>
          <w:b/>
          <w:bCs/>
        </w:rPr>
        <w:t>LTD</w:t>
      </w:r>
      <w:r w:rsidR="009A3843" w:rsidRPr="00BD79F8">
        <w:rPr>
          <w:b/>
          <w:bCs/>
        </w:rPr>
        <w:tab/>
      </w:r>
      <w:r w:rsidR="00BD79F8">
        <w:rPr>
          <w:b/>
          <w:bCs/>
        </w:rPr>
        <w:tab/>
      </w:r>
      <w:r w:rsidR="00BD79F8">
        <w:rPr>
          <w:b/>
          <w:bCs/>
        </w:rPr>
        <w:tab/>
      </w:r>
      <w:r w:rsidR="00BD79F8">
        <w:rPr>
          <w:b/>
          <w:bCs/>
        </w:rPr>
        <w:tab/>
      </w:r>
      <w:r w:rsidR="00BD79F8">
        <w:rPr>
          <w:b/>
          <w:bCs/>
        </w:rPr>
        <w:tab/>
      </w:r>
      <w:r w:rsidR="00BD79F8">
        <w:rPr>
          <w:b/>
          <w:bCs/>
        </w:rPr>
        <w:tab/>
      </w:r>
      <w:r w:rsidR="00F360F2" w:rsidRPr="00BD79F8">
        <w:rPr>
          <w:b/>
          <w:bCs/>
        </w:rPr>
        <w:t>O</w:t>
      </w:r>
      <w:r w:rsidR="00BD79F8" w:rsidRPr="00BD79F8">
        <w:rPr>
          <w:b/>
          <w:bCs/>
        </w:rPr>
        <w:t>ct</w:t>
      </w:r>
      <w:r w:rsidR="00F360F2" w:rsidRPr="00BD79F8">
        <w:rPr>
          <w:b/>
          <w:bCs/>
        </w:rPr>
        <w:t xml:space="preserve"> </w:t>
      </w:r>
      <w:r w:rsidRPr="00BD79F8">
        <w:rPr>
          <w:b/>
          <w:bCs/>
        </w:rPr>
        <w:t>20</w:t>
      </w:r>
      <w:r w:rsidR="00F360F2" w:rsidRPr="00BD79F8">
        <w:rPr>
          <w:b/>
          <w:bCs/>
        </w:rPr>
        <w:t>08</w:t>
      </w:r>
      <w:r w:rsidRPr="00BD79F8">
        <w:rPr>
          <w:b/>
          <w:bCs/>
        </w:rPr>
        <w:t xml:space="preserve"> </w:t>
      </w:r>
      <w:r w:rsidR="00BD79F8" w:rsidRPr="00BD79F8">
        <w:rPr>
          <w:b/>
          <w:bCs/>
        </w:rPr>
        <w:t xml:space="preserve">– </w:t>
      </w:r>
      <w:r w:rsidRPr="00BD79F8">
        <w:rPr>
          <w:b/>
          <w:bCs/>
        </w:rPr>
        <w:t>J</w:t>
      </w:r>
      <w:r w:rsidR="00BD79F8" w:rsidRPr="00BD79F8">
        <w:rPr>
          <w:b/>
          <w:bCs/>
        </w:rPr>
        <w:t xml:space="preserve">ul </w:t>
      </w:r>
      <w:r w:rsidRPr="00BD79F8">
        <w:rPr>
          <w:b/>
          <w:bCs/>
        </w:rPr>
        <w:t>20</w:t>
      </w:r>
      <w:r w:rsidR="00DF638A" w:rsidRPr="00BD79F8">
        <w:rPr>
          <w:b/>
          <w:bCs/>
        </w:rPr>
        <w:t>11</w:t>
      </w:r>
    </w:p>
    <w:p w14:paraId="66F7922B" w14:textId="299DF5A5" w:rsidR="002A1CC8" w:rsidRPr="00BD79F8" w:rsidRDefault="002A1CC8" w:rsidP="00BD79F8">
      <w:pPr>
        <w:jc w:val="both"/>
        <w:rPr>
          <w:b/>
          <w:bCs/>
        </w:rPr>
      </w:pPr>
      <w:r w:rsidRPr="00BD79F8">
        <w:rPr>
          <w:b/>
          <w:bCs/>
        </w:rPr>
        <w:t>Role:</w:t>
      </w:r>
      <w:r w:rsidR="00BD79F8" w:rsidRPr="00BD79F8">
        <w:rPr>
          <w:b/>
          <w:bCs/>
        </w:rPr>
        <w:t xml:space="preserve"> </w:t>
      </w:r>
      <w:r w:rsidR="00E879F2" w:rsidRPr="00BD79F8">
        <w:rPr>
          <w:b/>
          <w:bCs/>
        </w:rPr>
        <w:t xml:space="preserve">Planner and </w:t>
      </w:r>
      <w:r w:rsidRPr="00BD79F8">
        <w:rPr>
          <w:b/>
          <w:bCs/>
        </w:rPr>
        <w:t>PP Consultant</w:t>
      </w:r>
    </w:p>
    <w:p w14:paraId="05F79894" w14:textId="6B61E593" w:rsidR="00E879F2" w:rsidRPr="00BD79F8" w:rsidRDefault="00BA4EFC" w:rsidP="00BD79F8">
      <w:pPr>
        <w:jc w:val="both"/>
        <w:rPr>
          <w:b/>
          <w:bCs/>
        </w:rPr>
      </w:pPr>
      <w:r w:rsidRPr="00BD79F8">
        <w:rPr>
          <w:b/>
          <w:bCs/>
        </w:rPr>
        <w:t>Responsibilities:</w:t>
      </w:r>
    </w:p>
    <w:p w14:paraId="196F01B6" w14:textId="5C37A712" w:rsidR="00BA4EFC" w:rsidRPr="00BD79F8" w:rsidRDefault="00BA4EFC" w:rsidP="00BD79F8">
      <w:pPr>
        <w:pStyle w:val="ListParagraph"/>
        <w:numPr>
          <w:ilvl w:val="0"/>
          <w:numId w:val="22"/>
        </w:numPr>
        <w:ind w:left="284" w:hanging="284"/>
        <w:jc w:val="both"/>
      </w:pPr>
      <w:r w:rsidRPr="00BD79F8">
        <w:t xml:space="preserve">Planning the </w:t>
      </w:r>
      <w:r w:rsidR="00C313E1" w:rsidRPr="00BD79F8">
        <w:t>required raw material</w:t>
      </w:r>
      <w:r w:rsidRPr="00BD79F8">
        <w:t xml:space="preserve"> and maintaining buffer stock for smooth production.</w:t>
      </w:r>
    </w:p>
    <w:p w14:paraId="52A156AB" w14:textId="77777777" w:rsidR="00BA4EFC" w:rsidRPr="00BD79F8" w:rsidRDefault="00BA4EFC" w:rsidP="00BD79F8">
      <w:pPr>
        <w:pStyle w:val="ListParagraph"/>
        <w:numPr>
          <w:ilvl w:val="0"/>
          <w:numId w:val="22"/>
        </w:numPr>
        <w:ind w:left="284" w:hanging="284"/>
        <w:jc w:val="both"/>
      </w:pPr>
      <w:r w:rsidRPr="00BD79F8">
        <w:t>Taking care of entire material planning, inventory management, warehouse activities</w:t>
      </w:r>
    </w:p>
    <w:p w14:paraId="1286B6C4" w14:textId="15CF2BA2" w:rsidR="00BA4EFC" w:rsidRPr="00BD79F8" w:rsidRDefault="00BA4EFC" w:rsidP="00BD79F8">
      <w:pPr>
        <w:pStyle w:val="ListParagraph"/>
        <w:numPr>
          <w:ilvl w:val="0"/>
          <w:numId w:val="22"/>
        </w:numPr>
        <w:ind w:left="284" w:hanging="284"/>
        <w:jc w:val="both"/>
      </w:pPr>
      <w:r w:rsidRPr="00BD79F8">
        <w:t>Run the manufacturing as per the plan</w:t>
      </w:r>
      <w:r w:rsidR="00E879F2" w:rsidRPr="00BD79F8">
        <w:t>.</w:t>
      </w:r>
    </w:p>
    <w:p w14:paraId="551E2C1B" w14:textId="77777777" w:rsidR="00BA4EFC" w:rsidRPr="00BD79F8" w:rsidRDefault="00BA4EFC" w:rsidP="00BD79F8">
      <w:pPr>
        <w:pStyle w:val="ListParagraph"/>
        <w:numPr>
          <w:ilvl w:val="0"/>
          <w:numId w:val="22"/>
        </w:numPr>
        <w:ind w:left="284" w:hanging="284"/>
        <w:jc w:val="both"/>
      </w:pPr>
      <w:r w:rsidRPr="00BD79F8">
        <w:t>Goods Issue and Goods receipts against Production Orders. Coordinate with marketing to plan the production schedules and timely delivery.</w:t>
      </w:r>
    </w:p>
    <w:p w14:paraId="018EFCC7" w14:textId="4FE30283" w:rsidR="00BA4EFC" w:rsidRPr="00BD79F8" w:rsidRDefault="00BA4EFC" w:rsidP="00BD79F8">
      <w:pPr>
        <w:pStyle w:val="ListParagraph"/>
        <w:numPr>
          <w:ilvl w:val="0"/>
          <w:numId w:val="22"/>
        </w:numPr>
        <w:ind w:left="284" w:hanging="284"/>
        <w:jc w:val="both"/>
      </w:pPr>
      <w:r w:rsidRPr="00BD79F8">
        <w:t xml:space="preserve">Conducting Quality to check blowholes, pinholes, hot tears, cracks, undercuts, and </w:t>
      </w:r>
      <w:r w:rsidR="001657F0" w:rsidRPr="00BD79F8">
        <w:t>weak</w:t>
      </w:r>
      <w:r w:rsidRPr="00BD79F8">
        <w:t>-welded areas in the heavy structures of the drilling rig.</w:t>
      </w:r>
    </w:p>
    <w:p w14:paraId="65840029" w14:textId="34719B43" w:rsidR="00BA4EFC" w:rsidRPr="00BD79F8" w:rsidRDefault="00BA4EFC" w:rsidP="00BD79F8">
      <w:pPr>
        <w:pStyle w:val="ListParagraph"/>
        <w:numPr>
          <w:ilvl w:val="0"/>
          <w:numId w:val="22"/>
        </w:numPr>
        <w:ind w:left="284" w:hanging="284"/>
        <w:jc w:val="both"/>
      </w:pPr>
      <w:r w:rsidRPr="00BD79F8">
        <w:t xml:space="preserve">Complete </w:t>
      </w:r>
      <w:r w:rsidR="003C2C15">
        <w:t xml:space="preserve">production </w:t>
      </w:r>
      <w:r w:rsidR="00C313E1" w:rsidRPr="00BD79F8">
        <w:t>control</w:t>
      </w:r>
      <w:r w:rsidRPr="00BD79F8">
        <w:t xml:space="preserve"> of Hydraulic Cylinder Manufacturing as per the forecast requirements.</w:t>
      </w:r>
    </w:p>
    <w:p w14:paraId="140702A2" w14:textId="77777777" w:rsidR="00BA4EFC" w:rsidRPr="00BD79F8" w:rsidRDefault="00BA4EFC" w:rsidP="00BD79F8">
      <w:pPr>
        <w:pStyle w:val="ListParagraph"/>
        <w:numPr>
          <w:ilvl w:val="0"/>
          <w:numId w:val="22"/>
        </w:numPr>
        <w:ind w:left="284" w:hanging="284"/>
        <w:jc w:val="both"/>
      </w:pPr>
      <w:r w:rsidRPr="00BD79F8">
        <w:t>Control areas like Material, Manpower, and Method of production, Machinery in the shop floor.</w:t>
      </w:r>
    </w:p>
    <w:p w14:paraId="6BFCC8B5" w14:textId="77777777" w:rsidR="00BA4EFC" w:rsidRPr="00BD79F8" w:rsidRDefault="00BA4EFC" w:rsidP="00BD79F8">
      <w:pPr>
        <w:pStyle w:val="ListParagraph"/>
        <w:numPr>
          <w:ilvl w:val="0"/>
          <w:numId w:val="22"/>
        </w:numPr>
        <w:ind w:left="284" w:hanging="284"/>
        <w:jc w:val="both"/>
      </w:pPr>
      <w:r w:rsidRPr="00BD79F8">
        <w:t xml:space="preserve">Participated in Re-Implementation of SAP PP using ASAP Methodology </w:t>
      </w:r>
    </w:p>
    <w:p w14:paraId="5BACA902" w14:textId="317EC4B9" w:rsidR="00BA4EFC" w:rsidRPr="00BD79F8" w:rsidRDefault="00C313E1" w:rsidP="00BD79F8">
      <w:pPr>
        <w:pStyle w:val="ListParagraph"/>
        <w:numPr>
          <w:ilvl w:val="0"/>
          <w:numId w:val="22"/>
        </w:numPr>
        <w:ind w:left="284" w:hanging="284"/>
        <w:jc w:val="both"/>
      </w:pPr>
      <w:r w:rsidRPr="00BD79F8">
        <w:t>I participated</w:t>
      </w:r>
      <w:r w:rsidR="00BA4EFC" w:rsidRPr="00BD79F8">
        <w:t xml:space="preserve"> in Project Preparation, Business Blueprint, Realization, Final preparation, </w:t>
      </w:r>
      <w:r w:rsidR="001657F0" w:rsidRPr="00BD79F8">
        <w:t>go</w:t>
      </w:r>
      <w:r w:rsidR="00BA4EFC" w:rsidRPr="00BD79F8">
        <w:t xml:space="preserve"> live and Post Go live Support.</w:t>
      </w:r>
    </w:p>
    <w:p w14:paraId="09DCA93E" w14:textId="77777777" w:rsidR="00BA4EFC" w:rsidRPr="00BD79F8" w:rsidRDefault="00BA4EFC" w:rsidP="00BD79F8">
      <w:pPr>
        <w:pStyle w:val="ListParagraph"/>
        <w:numPr>
          <w:ilvl w:val="0"/>
          <w:numId w:val="22"/>
        </w:numPr>
        <w:ind w:left="284" w:hanging="284"/>
        <w:jc w:val="both"/>
      </w:pPr>
      <w:r w:rsidRPr="00BD79F8">
        <w:t>Active team member in Full Life Cycle Implementation process.</w:t>
      </w:r>
    </w:p>
    <w:p w14:paraId="71555822" w14:textId="4A81B79F" w:rsidR="00BA4EFC" w:rsidRPr="00BD79F8" w:rsidRDefault="00BA4EFC" w:rsidP="00BD79F8">
      <w:pPr>
        <w:pStyle w:val="ListParagraph"/>
        <w:numPr>
          <w:ilvl w:val="0"/>
          <w:numId w:val="22"/>
        </w:numPr>
        <w:ind w:left="284" w:hanging="284"/>
        <w:jc w:val="both"/>
      </w:pPr>
      <w:r w:rsidRPr="00BD79F8">
        <w:t xml:space="preserve">Collect master data, verify, rectify and </w:t>
      </w:r>
      <w:r w:rsidR="00A319FC" w:rsidRPr="00BD79F8">
        <w:t>validate</w:t>
      </w:r>
      <w:r w:rsidRPr="00BD79F8">
        <w:t>.</w:t>
      </w:r>
    </w:p>
    <w:p w14:paraId="7222FB6C" w14:textId="249E823E" w:rsidR="00BA4EFC" w:rsidRPr="00BD79F8" w:rsidRDefault="00A319FC" w:rsidP="00BD79F8">
      <w:pPr>
        <w:pStyle w:val="ListParagraph"/>
        <w:numPr>
          <w:ilvl w:val="0"/>
          <w:numId w:val="22"/>
        </w:numPr>
        <w:ind w:left="284" w:hanging="284"/>
        <w:jc w:val="both"/>
      </w:pPr>
      <w:r w:rsidRPr="00BD79F8">
        <w:t>Participated</w:t>
      </w:r>
      <w:r w:rsidR="00BA4EFC" w:rsidRPr="00BD79F8">
        <w:t xml:space="preserve"> in workshops to gather requirements and to understand the workflow of the As-Is study of the existing system, performed GAP analysis and successfully designed and mapped the To-Be system.</w:t>
      </w:r>
    </w:p>
    <w:p w14:paraId="43144DCE" w14:textId="77777777" w:rsidR="00BA4EFC" w:rsidRPr="00BD79F8" w:rsidRDefault="00BA4EFC" w:rsidP="00BD79F8">
      <w:pPr>
        <w:pStyle w:val="ListParagraph"/>
        <w:numPr>
          <w:ilvl w:val="0"/>
          <w:numId w:val="22"/>
        </w:numPr>
        <w:ind w:left="284" w:hanging="284"/>
        <w:jc w:val="both"/>
      </w:pPr>
      <w:r w:rsidRPr="00BD79F8">
        <w:t>Worked on multiple production environments such as Make to Order, Make-to-stock,</w:t>
      </w:r>
    </w:p>
    <w:p w14:paraId="1A8F04DA" w14:textId="0F0D8F6E" w:rsidR="000631A0" w:rsidRDefault="00BA4EFC" w:rsidP="00BD79F8">
      <w:pPr>
        <w:pStyle w:val="ListParagraph"/>
        <w:numPr>
          <w:ilvl w:val="0"/>
          <w:numId w:val="22"/>
        </w:numPr>
        <w:ind w:left="284" w:hanging="284"/>
        <w:jc w:val="both"/>
      </w:pPr>
      <w:r w:rsidRPr="00BD79F8">
        <w:t>Conducted End User training on PPQM Master data.</w:t>
      </w:r>
    </w:p>
    <w:p w14:paraId="727CE044" w14:textId="77777777" w:rsidR="00BD79F8" w:rsidRPr="00BD79F8" w:rsidRDefault="00BD79F8" w:rsidP="00BD79F8">
      <w:pPr>
        <w:pStyle w:val="ListParagraph"/>
        <w:ind w:left="284"/>
        <w:jc w:val="both"/>
      </w:pPr>
    </w:p>
    <w:p w14:paraId="720EB36F" w14:textId="77777777" w:rsidR="0078679B" w:rsidRPr="00983E09" w:rsidRDefault="0078679B" w:rsidP="009537C5">
      <w:pPr>
        <w:pStyle w:val="paragraph"/>
        <w:spacing w:before="0" w:beforeAutospacing="0" w:after="0" w:afterAutospacing="0"/>
        <w:jc w:val="both"/>
        <w:textAlignment w:val="baseline"/>
      </w:pPr>
      <w:r w:rsidRPr="00983E09">
        <w:rPr>
          <w:rStyle w:val="normaltextrun"/>
          <w:b/>
          <w:bCs/>
          <w:i/>
          <w:iCs/>
          <w:lang w:val="en-US"/>
        </w:rPr>
        <w:t>EDUCATIONAL BACKGROUND</w:t>
      </w:r>
      <w:r w:rsidRPr="00983E09">
        <w:rPr>
          <w:rStyle w:val="eop"/>
        </w:rPr>
        <w:t> </w:t>
      </w:r>
    </w:p>
    <w:p w14:paraId="3906A82E" w14:textId="77777777" w:rsidR="0078679B" w:rsidRPr="00983E09" w:rsidRDefault="0078679B" w:rsidP="009537C5">
      <w:pPr>
        <w:pStyle w:val="paragraph"/>
        <w:spacing w:before="0" w:beforeAutospacing="0" w:after="0" w:afterAutospacing="0"/>
        <w:jc w:val="both"/>
        <w:textAlignment w:val="baseline"/>
      </w:pPr>
      <w:r w:rsidRPr="00983E09">
        <w:rPr>
          <w:rStyle w:val="eop"/>
          <w:rFonts w:ascii="Arial" w:hAnsi="Arial" w:cs="Arial"/>
        </w:rPr>
        <w:t> </w:t>
      </w:r>
    </w:p>
    <w:p w14:paraId="08FE82EA" w14:textId="45BD163C" w:rsidR="0078679B" w:rsidRPr="00BD79F8" w:rsidRDefault="00511634" w:rsidP="00BD79F8">
      <w:pPr>
        <w:pStyle w:val="ListParagraph"/>
        <w:numPr>
          <w:ilvl w:val="0"/>
          <w:numId w:val="23"/>
        </w:numPr>
        <w:ind w:left="284" w:hanging="284"/>
        <w:jc w:val="both"/>
      </w:pPr>
      <w:r w:rsidRPr="00BD79F8">
        <w:t>Bachelor of Technology in Mechanical Engineering</w:t>
      </w:r>
      <w:r w:rsidR="009958E2">
        <w:t>, JNTU.</w:t>
      </w:r>
    </w:p>
    <w:sectPr w:rsidR="0078679B" w:rsidRPr="00BD79F8" w:rsidSect="002C11C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348" w:right="1440" w:bottom="432" w:left="1440" w:header="14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F12670" w14:textId="77777777" w:rsidR="009F5BB4" w:rsidRDefault="009F5BB4" w:rsidP="00443F13">
      <w:r>
        <w:separator/>
      </w:r>
    </w:p>
  </w:endnote>
  <w:endnote w:type="continuationSeparator" w:id="0">
    <w:p w14:paraId="2A95FEEE" w14:textId="77777777" w:rsidR="009F5BB4" w:rsidRDefault="009F5BB4" w:rsidP="00443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Arial"/>
    <w:panose1 w:val="020B07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0F8FB0" w14:textId="77777777" w:rsidR="00B34648" w:rsidRDefault="00B346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EAE9B6" w14:textId="77777777" w:rsidR="008B49EE" w:rsidRPr="00B91141" w:rsidRDefault="008B49EE" w:rsidP="008B49EE">
    <w:pPr>
      <w:rPr>
        <w:rFonts w:eastAsia="MS Mincho"/>
        <w:b/>
        <w:color w:val="1F497D"/>
        <w:sz w:val="28"/>
        <w:szCs w:val="28"/>
        <w:lang w:eastAsia="ja-JP"/>
      </w:rPr>
    </w:pPr>
    <w:r w:rsidRPr="00B91141">
      <w:rPr>
        <w:rFonts w:eastAsia="MS Mincho"/>
        <w:b/>
        <w:color w:val="1F497D"/>
        <w:sz w:val="28"/>
        <w:szCs w:val="28"/>
        <w:lang w:eastAsia="ja-JP"/>
      </w:rPr>
      <w:t>______________________________________________________</w:t>
    </w:r>
    <w:r>
      <w:rPr>
        <w:rFonts w:eastAsia="MS Mincho"/>
        <w:b/>
        <w:color w:val="1F497D"/>
        <w:sz w:val="28"/>
        <w:szCs w:val="28"/>
        <w:lang w:eastAsia="ja-JP"/>
      </w:rPr>
      <w:t>____________</w:t>
    </w:r>
  </w:p>
  <w:p w14:paraId="2B14A6D6" w14:textId="0BF1CE0E" w:rsidR="008B49EE" w:rsidRPr="00473E5D" w:rsidRDefault="008B49EE" w:rsidP="008B49EE">
    <w:pPr>
      <w:tabs>
        <w:tab w:val="center" w:pos="4320"/>
        <w:tab w:val="right" w:pos="8640"/>
      </w:tabs>
      <w:jc w:val="center"/>
      <w:rPr>
        <w:szCs w:val="20"/>
      </w:rPr>
    </w:pPr>
    <w:hyperlink r:id="rId1" w:history="1">
      <w:r w:rsidRPr="00263073">
        <w:rPr>
          <w:rStyle w:val="Hyperlink"/>
        </w:rPr>
        <w:t>www.gyansys.com</w:t>
      </w:r>
    </w:hyperlink>
    <w:r>
      <w:t xml:space="preserve">                                                                                                 </w:t>
    </w:r>
    <w:r>
      <w:rPr>
        <w:rFonts w:ascii="Century Schoolbook" w:hAnsi="Century Schoolbook"/>
        <w:color w:val="17365D"/>
        <w:sz w:val="18"/>
        <w:szCs w:val="18"/>
      </w:rPr>
      <w:t>Pa</w:t>
    </w:r>
    <w:r w:rsidRPr="00C46CAA">
      <w:rPr>
        <w:rFonts w:ascii="Century Schoolbook" w:hAnsi="Century Schoolbook"/>
        <w:color w:val="17365D"/>
        <w:sz w:val="18"/>
        <w:szCs w:val="18"/>
      </w:rPr>
      <w:t xml:space="preserve">ge </w: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begin"/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instrText xml:space="preserve"> PAGE </w:instrTex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separate"/>
    </w:r>
    <w:r w:rsidR="000528F8">
      <w:rPr>
        <w:rFonts w:ascii="Century Schoolbook" w:hAnsi="Century Schoolbook"/>
        <w:b/>
        <w:bCs/>
        <w:noProof/>
        <w:color w:val="17365D"/>
        <w:sz w:val="18"/>
        <w:szCs w:val="18"/>
      </w:rPr>
      <w:t>1</w: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end"/>
    </w:r>
    <w:r w:rsidRPr="00C46CAA">
      <w:rPr>
        <w:rFonts w:ascii="Century Schoolbook" w:hAnsi="Century Schoolbook"/>
        <w:color w:val="17365D"/>
        <w:sz w:val="18"/>
        <w:szCs w:val="18"/>
      </w:rPr>
      <w:t xml:space="preserve"> of </w: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begin"/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instrText xml:space="preserve"> NUMPAGES  </w:instrTex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separate"/>
    </w:r>
    <w:r w:rsidR="000528F8">
      <w:rPr>
        <w:rFonts w:ascii="Century Schoolbook" w:hAnsi="Century Schoolbook"/>
        <w:b/>
        <w:bCs/>
        <w:noProof/>
        <w:color w:val="17365D"/>
        <w:sz w:val="18"/>
        <w:szCs w:val="18"/>
      </w:rPr>
      <w:t>1</w: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end"/>
    </w:r>
  </w:p>
  <w:p w14:paraId="525130AA" w14:textId="77777777" w:rsidR="0038102F" w:rsidRPr="008B49EE" w:rsidRDefault="0038102F" w:rsidP="008B49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15F3EA" w14:textId="77777777" w:rsidR="00B34648" w:rsidRDefault="00B346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D8F829" w14:textId="77777777" w:rsidR="009F5BB4" w:rsidRDefault="009F5BB4" w:rsidP="00443F13">
      <w:r>
        <w:separator/>
      </w:r>
    </w:p>
  </w:footnote>
  <w:footnote w:type="continuationSeparator" w:id="0">
    <w:p w14:paraId="507D81B7" w14:textId="77777777" w:rsidR="009F5BB4" w:rsidRDefault="009F5BB4" w:rsidP="00443F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9D416B" w14:textId="77777777" w:rsidR="00B34648" w:rsidRDefault="00B346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CD915E" w14:textId="415209D3" w:rsidR="001C4433" w:rsidRPr="00487DD8" w:rsidRDefault="007F7031" w:rsidP="007D53D3">
    <w:pPr>
      <w:shd w:val="clear" w:color="auto" w:fill="FFFFFF"/>
      <w:ind w:left="4320"/>
      <w:jc w:val="right"/>
      <w:textAlignment w:val="baseline"/>
      <w:rPr>
        <w:rFonts w:ascii="Segoe UI" w:hAnsi="Segoe UI" w:cs="Segoe UI"/>
        <w:color w:val="424242"/>
        <w:sz w:val="20"/>
        <w:szCs w:val="20"/>
      </w:rPr>
    </w:pPr>
    <w:r w:rsidRPr="00487DD8">
      <w:rPr>
        <w:b/>
        <w:bCs/>
        <w:caps/>
        <w:noProof/>
        <w:spacing w:val="40"/>
        <w:sz w:val="28"/>
        <w:szCs w:val="28"/>
      </w:rPr>
      <w:drawing>
        <wp:anchor distT="0" distB="0" distL="114300" distR="114300" simplePos="0" relativeHeight="251659264" behindDoc="0" locked="0" layoutInCell="1" allowOverlap="1" wp14:anchorId="746E0C6D" wp14:editId="17006FF5">
          <wp:simplePos x="0" y="0"/>
          <wp:positionH relativeFrom="margin">
            <wp:posOffset>-107950</wp:posOffset>
          </wp:positionH>
          <wp:positionV relativeFrom="paragraph">
            <wp:posOffset>12700</wp:posOffset>
          </wp:positionV>
          <wp:extent cx="2260600" cy="482600"/>
          <wp:effectExtent l="0" t="0" r="6350" b="0"/>
          <wp:wrapNone/>
          <wp:docPr id="875661673" name="Picture 875661673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063995" name="Picture 32063995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0600" cy="482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C11C7" w:rsidRPr="00487DD8">
      <w:rPr>
        <w:rFonts w:ascii="Garamond" w:hAnsi="Garamond"/>
        <w:b/>
        <w:bCs/>
        <w:sz w:val="28"/>
        <w:szCs w:val="28"/>
      </w:rPr>
      <w:t xml:space="preserve">   </w:t>
    </w:r>
    <w:r w:rsidR="00B34648" w:rsidRPr="00B34648">
      <w:rPr>
        <w:rFonts w:ascii="Garamond" w:hAnsi="Garamond"/>
        <w:b/>
        <w:bCs/>
        <w:sz w:val="28"/>
        <w:szCs w:val="28"/>
      </w:rPr>
      <w:t xml:space="preserve">CANDIDATE </w:t>
    </w:r>
    <w:r w:rsidR="00B34648">
      <w:rPr>
        <w:rFonts w:ascii="Garamond" w:hAnsi="Garamond"/>
        <w:b/>
        <w:bCs/>
        <w:sz w:val="28"/>
        <w:szCs w:val="28"/>
      </w:rPr>
      <w:t>100</w:t>
    </w:r>
  </w:p>
  <w:p w14:paraId="4B7936E3" w14:textId="6E0934BA" w:rsidR="001A682B" w:rsidRPr="00487DD8" w:rsidRDefault="00487DD8" w:rsidP="007D53D3">
    <w:pPr>
      <w:ind w:left="3600"/>
      <w:jc w:val="right"/>
      <w:rPr>
        <w:sz w:val="20"/>
        <w:szCs w:val="20"/>
      </w:rPr>
    </w:pPr>
    <w:r>
      <w:rPr>
        <w:sz w:val="20"/>
        <w:szCs w:val="20"/>
      </w:rPr>
      <w:t xml:space="preserve">        </w:t>
    </w:r>
    <w:r w:rsidR="001A682B" w:rsidRPr="00487DD8">
      <w:rPr>
        <w:sz w:val="20"/>
        <w:szCs w:val="20"/>
      </w:rPr>
      <w:t xml:space="preserve">SAP Consultant (SAP S4 HANA </w:t>
    </w:r>
    <w:r w:rsidR="007F69BD" w:rsidRPr="00487DD8">
      <w:rPr>
        <w:sz w:val="20"/>
        <w:szCs w:val="20"/>
      </w:rPr>
      <w:t xml:space="preserve">PP, </w:t>
    </w:r>
    <w:r w:rsidR="00E82996">
      <w:rPr>
        <w:sz w:val="20"/>
        <w:szCs w:val="20"/>
      </w:rPr>
      <w:t>APO/</w:t>
    </w:r>
    <w:r w:rsidR="007F69BD" w:rsidRPr="00487DD8">
      <w:rPr>
        <w:sz w:val="20"/>
        <w:szCs w:val="20"/>
      </w:rPr>
      <w:t>PPDS</w:t>
    </w:r>
    <w:r w:rsidR="007A5955">
      <w:rPr>
        <w:sz w:val="20"/>
        <w:szCs w:val="20"/>
      </w:rPr>
      <w:t xml:space="preserve"> and </w:t>
    </w:r>
    <w:r w:rsidR="001A682B" w:rsidRPr="00487DD8">
      <w:rPr>
        <w:sz w:val="20"/>
        <w:szCs w:val="20"/>
      </w:rPr>
      <w:t xml:space="preserve">IBP)         </w:t>
    </w:r>
  </w:p>
  <w:p w14:paraId="66D5AC11" w14:textId="59BAAF2C" w:rsidR="00B91141" w:rsidRPr="002C11C7" w:rsidRDefault="00B91141" w:rsidP="002C11C7">
    <w:pPr>
      <w:rPr>
        <w:lang w:eastAsia="ja-JP"/>
      </w:rPr>
    </w:pPr>
    <w:r w:rsidRPr="00B91141">
      <w:rPr>
        <w:rFonts w:eastAsia="MS Mincho"/>
        <w:b/>
        <w:color w:val="1F497D"/>
        <w:sz w:val="28"/>
        <w:szCs w:val="28"/>
        <w:lang w:eastAsia="ja-JP"/>
      </w:rPr>
      <w:t>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7AC738" w14:textId="77777777" w:rsidR="00B34648" w:rsidRDefault="00B346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name w:val="WW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/>
      </w:rPr>
    </w:lvl>
  </w:abstractNum>
  <w:abstractNum w:abstractNumId="4" w15:restartNumberingAfterBreak="0">
    <w:nsid w:val="017056C0"/>
    <w:multiLevelType w:val="hybridMultilevel"/>
    <w:tmpl w:val="6BF28DD4"/>
    <w:lvl w:ilvl="0" w:tplc="04090001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</w:rPr>
    </w:lvl>
    <w:lvl w:ilvl="1" w:tplc="0409000B">
      <w:start w:val="1"/>
      <w:numFmt w:val="bullet"/>
      <w:pStyle w:val="Bullet2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5" w15:restartNumberingAfterBreak="0">
    <w:nsid w:val="050F37F8"/>
    <w:multiLevelType w:val="hybridMultilevel"/>
    <w:tmpl w:val="D50A7CB4"/>
    <w:lvl w:ilvl="0" w:tplc="4009000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6" w15:restartNumberingAfterBreak="0">
    <w:nsid w:val="082A689F"/>
    <w:multiLevelType w:val="hybridMultilevel"/>
    <w:tmpl w:val="E284A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41980"/>
    <w:multiLevelType w:val="hybridMultilevel"/>
    <w:tmpl w:val="E8F4833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1BE675A5"/>
    <w:multiLevelType w:val="hybridMultilevel"/>
    <w:tmpl w:val="77A6A24A"/>
    <w:lvl w:ilvl="0" w:tplc="0DEEA332">
      <w:start w:val="1"/>
      <w:numFmt w:val="bullet"/>
      <w:lvlRestart w:val="0"/>
      <w:pStyle w:val="NGABullet1"/>
      <w:lvlText w:val="●"/>
      <w:lvlJc w:val="left"/>
      <w:pPr>
        <w:tabs>
          <w:tab w:val="num" w:pos="360"/>
        </w:tabs>
        <w:ind w:left="360" w:hanging="173"/>
      </w:pPr>
      <w:rPr>
        <w:rFonts w:ascii="Times New Roman" w:hAnsi="Times New Roman" w:cs="Times New Roman" w:hint="default"/>
        <w:color w:val="4E006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74947D4"/>
    <w:multiLevelType w:val="hybridMultilevel"/>
    <w:tmpl w:val="BA7EF9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7E0795"/>
    <w:multiLevelType w:val="hybridMultilevel"/>
    <w:tmpl w:val="29786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8C7329"/>
    <w:multiLevelType w:val="hybridMultilevel"/>
    <w:tmpl w:val="88F6D6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E4374A"/>
    <w:multiLevelType w:val="hybridMultilevel"/>
    <w:tmpl w:val="C1EAD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9B45AD"/>
    <w:multiLevelType w:val="hybridMultilevel"/>
    <w:tmpl w:val="6D36464A"/>
    <w:lvl w:ilvl="0" w:tplc="4009000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14" w15:restartNumberingAfterBreak="0">
    <w:nsid w:val="52A83F16"/>
    <w:multiLevelType w:val="hybridMultilevel"/>
    <w:tmpl w:val="CBC00A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BD5F31"/>
    <w:multiLevelType w:val="hybridMultilevel"/>
    <w:tmpl w:val="71288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CB3543"/>
    <w:multiLevelType w:val="hybridMultilevel"/>
    <w:tmpl w:val="EFFC2DF0"/>
    <w:lvl w:ilvl="0" w:tplc="4009000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17" w15:restartNumberingAfterBreak="0">
    <w:nsid w:val="58D5373F"/>
    <w:multiLevelType w:val="hybridMultilevel"/>
    <w:tmpl w:val="513E4686"/>
    <w:lvl w:ilvl="0" w:tplc="095C7098">
      <w:start w:val="1"/>
      <w:numFmt w:val="bullet"/>
      <w:pStyle w:val="Skill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0F5985"/>
    <w:multiLevelType w:val="multilevel"/>
    <w:tmpl w:val="2F46139A"/>
    <w:lvl w:ilvl="0">
      <w:start w:val="1"/>
      <w:numFmt w:val="bullet"/>
      <w:pStyle w:val="TableText8Bullet1Sing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637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 w15:restartNumberingAfterBreak="0">
    <w:nsid w:val="594038C7"/>
    <w:multiLevelType w:val="hybridMultilevel"/>
    <w:tmpl w:val="E24C18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844442"/>
    <w:multiLevelType w:val="hybridMultilevel"/>
    <w:tmpl w:val="4E4E5B5A"/>
    <w:lvl w:ilvl="0" w:tplc="E77E760C">
      <w:start w:val="1"/>
      <w:numFmt w:val="bullet"/>
      <w:pStyle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BA63160"/>
    <w:multiLevelType w:val="hybridMultilevel"/>
    <w:tmpl w:val="D8A6D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B7040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66410862"/>
    <w:multiLevelType w:val="hybridMultilevel"/>
    <w:tmpl w:val="71E270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5" w15:restartNumberingAfterBreak="0">
    <w:nsid w:val="6EE3443E"/>
    <w:multiLevelType w:val="hybridMultilevel"/>
    <w:tmpl w:val="73761A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5B6883"/>
    <w:multiLevelType w:val="hybridMultilevel"/>
    <w:tmpl w:val="811ED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3362456">
    <w:abstractNumId w:val="22"/>
  </w:num>
  <w:num w:numId="2" w16cid:durableId="215437654">
    <w:abstractNumId w:val="8"/>
  </w:num>
  <w:num w:numId="3" w16cid:durableId="911737060">
    <w:abstractNumId w:val="4"/>
  </w:num>
  <w:num w:numId="4" w16cid:durableId="1480002429">
    <w:abstractNumId w:val="18"/>
  </w:num>
  <w:num w:numId="5" w16cid:durableId="1260333708">
    <w:abstractNumId w:val="24"/>
  </w:num>
  <w:num w:numId="6" w16cid:durableId="560139201">
    <w:abstractNumId w:val="17"/>
  </w:num>
  <w:num w:numId="7" w16cid:durableId="2132287045">
    <w:abstractNumId w:val="20"/>
  </w:num>
  <w:num w:numId="8" w16cid:durableId="1843229592">
    <w:abstractNumId w:val="7"/>
  </w:num>
  <w:num w:numId="9" w16cid:durableId="1683317164">
    <w:abstractNumId w:val="12"/>
  </w:num>
  <w:num w:numId="10" w16cid:durableId="1098524260">
    <w:abstractNumId w:val="5"/>
  </w:num>
  <w:num w:numId="11" w16cid:durableId="1687513130">
    <w:abstractNumId w:val="13"/>
  </w:num>
  <w:num w:numId="12" w16cid:durableId="1768505803">
    <w:abstractNumId w:val="16"/>
  </w:num>
  <w:num w:numId="13" w16cid:durableId="784037380">
    <w:abstractNumId w:val="11"/>
  </w:num>
  <w:num w:numId="14" w16cid:durableId="1715546179">
    <w:abstractNumId w:val="21"/>
  </w:num>
  <w:num w:numId="15" w16cid:durableId="1845122219">
    <w:abstractNumId w:val="19"/>
  </w:num>
  <w:num w:numId="16" w16cid:durableId="614094399">
    <w:abstractNumId w:val="26"/>
  </w:num>
  <w:num w:numId="17" w16cid:durableId="255987654">
    <w:abstractNumId w:val="14"/>
  </w:num>
  <w:num w:numId="18" w16cid:durableId="2043245164">
    <w:abstractNumId w:val="23"/>
  </w:num>
  <w:num w:numId="19" w16cid:durableId="1969511477">
    <w:abstractNumId w:val="10"/>
  </w:num>
  <w:num w:numId="20" w16cid:durableId="2116316916">
    <w:abstractNumId w:val="15"/>
  </w:num>
  <w:num w:numId="21" w16cid:durableId="195890921">
    <w:abstractNumId w:val="9"/>
  </w:num>
  <w:num w:numId="22" w16cid:durableId="1517234774">
    <w:abstractNumId w:val="25"/>
  </w:num>
  <w:num w:numId="23" w16cid:durableId="1206335901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AFA"/>
    <w:rsid w:val="00000D03"/>
    <w:rsid w:val="00003527"/>
    <w:rsid w:val="00003A4C"/>
    <w:rsid w:val="00005099"/>
    <w:rsid w:val="00011A56"/>
    <w:rsid w:val="00014797"/>
    <w:rsid w:val="00016158"/>
    <w:rsid w:val="00023084"/>
    <w:rsid w:val="00024AD3"/>
    <w:rsid w:val="00025060"/>
    <w:rsid w:val="000266B6"/>
    <w:rsid w:val="0003210E"/>
    <w:rsid w:val="00032E77"/>
    <w:rsid w:val="00035049"/>
    <w:rsid w:val="000370FD"/>
    <w:rsid w:val="000428A7"/>
    <w:rsid w:val="00042A2E"/>
    <w:rsid w:val="00043D73"/>
    <w:rsid w:val="0004524C"/>
    <w:rsid w:val="00051436"/>
    <w:rsid w:val="000528F8"/>
    <w:rsid w:val="00053F9C"/>
    <w:rsid w:val="00055A4B"/>
    <w:rsid w:val="00057B2F"/>
    <w:rsid w:val="000631A0"/>
    <w:rsid w:val="00070A01"/>
    <w:rsid w:val="00072E5A"/>
    <w:rsid w:val="00075D1C"/>
    <w:rsid w:val="00083113"/>
    <w:rsid w:val="00083C27"/>
    <w:rsid w:val="0008706A"/>
    <w:rsid w:val="000941FA"/>
    <w:rsid w:val="000A3E64"/>
    <w:rsid w:val="000B11F4"/>
    <w:rsid w:val="000B7177"/>
    <w:rsid w:val="000C1070"/>
    <w:rsid w:val="000C6BE8"/>
    <w:rsid w:val="000D0EBE"/>
    <w:rsid w:val="000D2A3E"/>
    <w:rsid w:val="000D43C0"/>
    <w:rsid w:val="000E0183"/>
    <w:rsid w:val="000E02C7"/>
    <w:rsid w:val="000E59DE"/>
    <w:rsid w:val="000F349C"/>
    <w:rsid w:val="000F40C0"/>
    <w:rsid w:val="000F5B22"/>
    <w:rsid w:val="000F6D71"/>
    <w:rsid w:val="000F7CBC"/>
    <w:rsid w:val="00101342"/>
    <w:rsid w:val="00102078"/>
    <w:rsid w:val="00106A35"/>
    <w:rsid w:val="00113DBE"/>
    <w:rsid w:val="00115B1F"/>
    <w:rsid w:val="00116F13"/>
    <w:rsid w:val="00122835"/>
    <w:rsid w:val="0012431E"/>
    <w:rsid w:val="00133D88"/>
    <w:rsid w:val="00134337"/>
    <w:rsid w:val="00135E21"/>
    <w:rsid w:val="00137930"/>
    <w:rsid w:val="00140085"/>
    <w:rsid w:val="00141A51"/>
    <w:rsid w:val="00143F83"/>
    <w:rsid w:val="001471B8"/>
    <w:rsid w:val="00147755"/>
    <w:rsid w:val="00150630"/>
    <w:rsid w:val="00150870"/>
    <w:rsid w:val="001508C8"/>
    <w:rsid w:val="001530A0"/>
    <w:rsid w:val="00153756"/>
    <w:rsid w:val="00155145"/>
    <w:rsid w:val="0015552A"/>
    <w:rsid w:val="0015706F"/>
    <w:rsid w:val="001574DC"/>
    <w:rsid w:val="00164DD3"/>
    <w:rsid w:val="001657F0"/>
    <w:rsid w:val="00170150"/>
    <w:rsid w:val="00171BA9"/>
    <w:rsid w:val="00173494"/>
    <w:rsid w:val="00177AC6"/>
    <w:rsid w:val="001813FC"/>
    <w:rsid w:val="00182DB8"/>
    <w:rsid w:val="00187FF9"/>
    <w:rsid w:val="00192DAA"/>
    <w:rsid w:val="0019310F"/>
    <w:rsid w:val="00194A0C"/>
    <w:rsid w:val="00197A84"/>
    <w:rsid w:val="001A4871"/>
    <w:rsid w:val="001A682B"/>
    <w:rsid w:val="001A7036"/>
    <w:rsid w:val="001B1383"/>
    <w:rsid w:val="001B4CF3"/>
    <w:rsid w:val="001B685F"/>
    <w:rsid w:val="001B7FF0"/>
    <w:rsid w:val="001C4433"/>
    <w:rsid w:val="001D0523"/>
    <w:rsid w:val="001D2801"/>
    <w:rsid w:val="001D30FC"/>
    <w:rsid w:val="001D3E38"/>
    <w:rsid w:val="001D6A5C"/>
    <w:rsid w:val="001D6D11"/>
    <w:rsid w:val="001E376A"/>
    <w:rsid w:val="001E4236"/>
    <w:rsid w:val="001E4D6D"/>
    <w:rsid w:val="001E5641"/>
    <w:rsid w:val="001E6D25"/>
    <w:rsid w:val="001F6E8D"/>
    <w:rsid w:val="001F7FA8"/>
    <w:rsid w:val="00202EB1"/>
    <w:rsid w:val="00204412"/>
    <w:rsid w:val="00207729"/>
    <w:rsid w:val="0021052D"/>
    <w:rsid w:val="00214A16"/>
    <w:rsid w:val="00215DA6"/>
    <w:rsid w:val="00216E98"/>
    <w:rsid w:val="0022073A"/>
    <w:rsid w:val="002207E0"/>
    <w:rsid w:val="00221010"/>
    <w:rsid w:val="00223EC6"/>
    <w:rsid w:val="0022459D"/>
    <w:rsid w:val="002279D8"/>
    <w:rsid w:val="0023550C"/>
    <w:rsid w:val="00236019"/>
    <w:rsid w:val="00236024"/>
    <w:rsid w:val="002361D1"/>
    <w:rsid w:val="00237AC4"/>
    <w:rsid w:val="00240B94"/>
    <w:rsid w:val="00243D44"/>
    <w:rsid w:val="00244507"/>
    <w:rsid w:val="002462A4"/>
    <w:rsid w:val="00250354"/>
    <w:rsid w:val="00250885"/>
    <w:rsid w:val="00252874"/>
    <w:rsid w:val="00252A79"/>
    <w:rsid w:val="0025406D"/>
    <w:rsid w:val="00256187"/>
    <w:rsid w:val="00260E6D"/>
    <w:rsid w:val="00263365"/>
    <w:rsid w:val="00267339"/>
    <w:rsid w:val="0027650D"/>
    <w:rsid w:val="00277508"/>
    <w:rsid w:val="00280F17"/>
    <w:rsid w:val="002847AC"/>
    <w:rsid w:val="00284847"/>
    <w:rsid w:val="00285093"/>
    <w:rsid w:val="002905B7"/>
    <w:rsid w:val="0029566F"/>
    <w:rsid w:val="00295ACD"/>
    <w:rsid w:val="002A1CC8"/>
    <w:rsid w:val="002A2A65"/>
    <w:rsid w:val="002A36E6"/>
    <w:rsid w:val="002B0474"/>
    <w:rsid w:val="002B0E46"/>
    <w:rsid w:val="002B23B9"/>
    <w:rsid w:val="002B35F3"/>
    <w:rsid w:val="002B3930"/>
    <w:rsid w:val="002B4DFC"/>
    <w:rsid w:val="002B5286"/>
    <w:rsid w:val="002B57E4"/>
    <w:rsid w:val="002B589B"/>
    <w:rsid w:val="002B5BC6"/>
    <w:rsid w:val="002B5D38"/>
    <w:rsid w:val="002B6877"/>
    <w:rsid w:val="002C045F"/>
    <w:rsid w:val="002C11C7"/>
    <w:rsid w:val="002C2D1F"/>
    <w:rsid w:val="002C362E"/>
    <w:rsid w:val="002C41BA"/>
    <w:rsid w:val="002C4AAC"/>
    <w:rsid w:val="002C7E69"/>
    <w:rsid w:val="002D032F"/>
    <w:rsid w:val="002D2396"/>
    <w:rsid w:val="002D56A1"/>
    <w:rsid w:val="002D6B94"/>
    <w:rsid w:val="002D6EC7"/>
    <w:rsid w:val="002D7201"/>
    <w:rsid w:val="002E0750"/>
    <w:rsid w:val="002E410D"/>
    <w:rsid w:val="002E74DB"/>
    <w:rsid w:val="002E76D0"/>
    <w:rsid w:val="002E7785"/>
    <w:rsid w:val="002F233B"/>
    <w:rsid w:val="002F31D1"/>
    <w:rsid w:val="002F605B"/>
    <w:rsid w:val="002F6DB4"/>
    <w:rsid w:val="002F6FB8"/>
    <w:rsid w:val="003009BB"/>
    <w:rsid w:val="0030160E"/>
    <w:rsid w:val="00306003"/>
    <w:rsid w:val="00312082"/>
    <w:rsid w:val="003215BD"/>
    <w:rsid w:val="00322281"/>
    <w:rsid w:val="0032357B"/>
    <w:rsid w:val="00325437"/>
    <w:rsid w:val="003267A3"/>
    <w:rsid w:val="00327E63"/>
    <w:rsid w:val="00332519"/>
    <w:rsid w:val="003406AF"/>
    <w:rsid w:val="00342344"/>
    <w:rsid w:val="00346984"/>
    <w:rsid w:val="00347DEC"/>
    <w:rsid w:val="003541CA"/>
    <w:rsid w:val="00354B92"/>
    <w:rsid w:val="00354F8C"/>
    <w:rsid w:val="00356489"/>
    <w:rsid w:val="00362C6E"/>
    <w:rsid w:val="0036703E"/>
    <w:rsid w:val="00367701"/>
    <w:rsid w:val="00370202"/>
    <w:rsid w:val="00371D55"/>
    <w:rsid w:val="00373628"/>
    <w:rsid w:val="003758B2"/>
    <w:rsid w:val="00377899"/>
    <w:rsid w:val="003802F4"/>
    <w:rsid w:val="00380AB4"/>
    <w:rsid w:val="0038102F"/>
    <w:rsid w:val="003814AF"/>
    <w:rsid w:val="00381965"/>
    <w:rsid w:val="00390522"/>
    <w:rsid w:val="00390680"/>
    <w:rsid w:val="00391151"/>
    <w:rsid w:val="00392342"/>
    <w:rsid w:val="00393114"/>
    <w:rsid w:val="00393EDE"/>
    <w:rsid w:val="00395948"/>
    <w:rsid w:val="003A12EE"/>
    <w:rsid w:val="003A40E4"/>
    <w:rsid w:val="003A53DB"/>
    <w:rsid w:val="003A66E4"/>
    <w:rsid w:val="003B4B2B"/>
    <w:rsid w:val="003C07C3"/>
    <w:rsid w:val="003C2C15"/>
    <w:rsid w:val="003C6636"/>
    <w:rsid w:val="003D6EA5"/>
    <w:rsid w:val="003E4143"/>
    <w:rsid w:val="003E6B57"/>
    <w:rsid w:val="003F3CC2"/>
    <w:rsid w:val="003F5F39"/>
    <w:rsid w:val="00401F57"/>
    <w:rsid w:val="00402B92"/>
    <w:rsid w:val="00402E7B"/>
    <w:rsid w:val="00403B23"/>
    <w:rsid w:val="004115E4"/>
    <w:rsid w:val="00422115"/>
    <w:rsid w:val="004368A2"/>
    <w:rsid w:val="00436C23"/>
    <w:rsid w:val="004426D0"/>
    <w:rsid w:val="00443ABC"/>
    <w:rsid w:val="00443F13"/>
    <w:rsid w:val="004463E8"/>
    <w:rsid w:val="004463E9"/>
    <w:rsid w:val="00447973"/>
    <w:rsid w:val="004504C4"/>
    <w:rsid w:val="0045460D"/>
    <w:rsid w:val="00461501"/>
    <w:rsid w:val="00462DA7"/>
    <w:rsid w:val="0046377E"/>
    <w:rsid w:val="004669A1"/>
    <w:rsid w:val="00471D95"/>
    <w:rsid w:val="00471E3A"/>
    <w:rsid w:val="00471FCB"/>
    <w:rsid w:val="004748E1"/>
    <w:rsid w:val="004848D9"/>
    <w:rsid w:val="0048507E"/>
    <w:rsid w:val="00485B57"/>
    <w:rsid w:val="00485CAF"/>
    <w:rsid w:val="00486B6A"/>
    <w:rsid w:val="00487DD8"/>
    <w:rsid w:val="004A6BA4"/>
    <w:rsid w:val="004A7324"/>
    <w:rsid w:val="004A75C3"/>
    <w:rsid w:val="004B152E"/>
    <w:rsid w:val="004B1ADE"/>
    <w:rsid w:val="004B6205"/>
    <w:rsid w:val="004B77EB"/>
    <w:rsid w:val="004B77FD"/>
    <w:rsid w:val="004C07FB"/>
    <w:rsid w:val="004C1AA6"/>
    <w:rsid w:val="004C3EEB"/>
    <w:rsid w:val="004C5AB5"/>
    <w:rsid w:val="004C6FBF"/>
    <w:rsid w:val="004D0551"/>
    <w:rsid w:val="004D2370"/>
    <w:rsid w:val="004D2E91"/>
    <w:rsid w:val="004D3037"/>
    <w:rsid w:val="004D35A1"/>
    <w:rsid w:val="004D3EAD"/>
    <w:rsid w:val="004D715C"/>
    <w:rsid w:val="004D7D6D"/>
    <w:rsid w:val="004E54E8"/>
    <w:rsid w:val="004E594A"/>
    <w:rsid w:val="004E7EA2"/>
    <w:rsid w:val="004F2855"/>
    <w:rsid w:val="004F334C"/>
    <w:rsid w:val="004F574F"/>
    <w:rsid w:val="004F58DB"/>
    <w:rsid w:val="00501C71"/>
    <w:rsid w:val="00501F3F"/>
    <w:rsid w:val="005038F0"/>
    <w:rsid w:val="005106ED"/>
    <w:rsid w:val="00510ECF"/>
    <w:rsid w:val="0051104D"/>
    <w:rsid w:val="00511634"/>
    <w:rsid w:val="00516AFA"/>
    <w:rsid w:val="00516B1B"/>
    <w:rsid w:val="00517089"/>
    <w:rsid w:val="00524649"/>
    <w:rsid w:val="00532E85"/>
    <w:rsid w:val="0053565D"/>
    <w:rsid w:val="0053720D"/>
    <w:rsid w:val="005417B6"/>
    <w:rsid w:val="00544121"/>
    <w:rsid w:val="005446D0"/>
    <w:rsid w:val="00547191"/>
    <w:rsid w:val="005504B3"/>
    <w:rsid w:val="0055367D"/>
    <w:rsid w:val="0056018D"/>
    <w:rsid w:val="00560547"/>
    <w:rsid w:val="005639C7"/>
    <w:rsid w:val="00573933"/>
    <w:rsid w:val="00575518"/>
    <w:rsid w:val="005805D1"/>
    <w:rsid w:val="005810C7"/>
    <w:rsid w:val="0058389E"/>
    <w:rsid w:val="00585B19"/>
    <w:rsid w:val="00586035"/>
    <w:rsid w:val="005902C1"/>
    <w:rsid w:val="0059031B"/>
    <w:rsid w:val="0059189F"/>
    <w:rsid w:val="00594616"/>
    <w:rsid w:val="00595BCA"/>
    <w:rsid w:val="005965D6"/>
    <w:rsid w:val="00596F9E"/>
    <w:rsid w:val="00597ADB"/>
    <w:rsid w:val="005A00A3"/>
    <w:rsid w:val="005A1AA2"/>
    <w:rsid w:val="005A40F5"/>
    <w:rsid w:val="005A67BB"/>
    <w:rsid w:val="005A6F05"/>
    <w:rsid w:val="005B302E"/>
    <w:rsid w:val="005B3BB8"/>
    <w:rsid w:val="005B43DE"/>
    <w:rsid w:val="005B4574"/>
    <w:rsid w:val="005B672D"/>
    <w:rsid w:val="005C0FB0"/>
    <w:rsid w:val="005C10D4"/>
    <w:rsid w:val="005C396A"/>
    <w:rsid w:val="005C726F"/>
    <w:rsid w:val="005D092E"/>
    <w:rsid w:val="005D2781"/>
    <w:rsid w:val="005D64BD"/>
    <w:rsid w:val="005D6C3F"/>
    <w:rsid w:val="005E037D"/>
    <w:rsid w:val="005E200E"/>
    <w:rsid w:val="005E5B2D"/>
    <w:rsid w:val="005E6816"/>
    <w:rsid w:val="005E6C44"/>
    <w:rsid w:val="005F09CE"/>
    <w:rsid w:val="005F19AD"/>
    <w:rsid w:val="005F547B"/>
    <w:rsid w:val="005F70A8"/>
    <w:rsid w:val="0060209C"/>
    <w:rsid w:val="00606C2B"/>
    <w:rsid w:val="00610874"/>
    <w:rsid w:val="00612149"/>
    <w:rsid w:val="00613A5A"/>
    <w:rsid w:val="0061462D"/>
    <w:rsid w:val="00616B1D"/>
    <w:rsid w:val="00622934"/>
    <w:rsid w:val="006230EF"/>
    <w:rsid w:val="00623E86"/>
    <w:rsid w:val="00625111"/>
    <w:rsid w:val="00626088"/>
    <w:rsid w:val="006274A2"/>
    <w:rsid w:val="00631554"/>
    <w:rsid w:val="00631A5B"/>
    <w:rsid w:val="00633916"/>
    <w:rsid w:val="00634BCC"/>
    <w:rsid w:val="00635D75"/>
    <w:rsid w:val="00636BAB"/>
    <w:rsid w:val="0064502D"/>
    <w:rsid w:val="00645F2A"/>
    <w:rsid w:val="00647EB2"/>
    <w:rsid w:val="00653921"/>
    <w:rsid w:val="0065471F"/>
    <w:rsid w:val="0065503F"/>
    <w:rsid w:val="00662165"/>
    <w:rsid w:val="0066281F"/>
    <w:rsid w:val="00663B6B"/>
    <w:rsid w:val="006657B8"/>
    <w:rsid w:val="00671BE1"/>
    <w:rsid w:val="00672B3F"/>
    <w:rsid w:val="00676FA3"/>
    <w:rsid w:val="00680803"/>
    <w:rsid w:val="00681916"/>
    <w:rsid w:val="00684E4F"/>
    <w:rsid w:val="0068594B"/>
    <w:rsid w:val="00685AF8"/>
    <w:rsid w:val="006871FE"/>
    <w:rsid w:val="00694367"/>
    <w:rsid w:val="006967AB"/>
    <w:rsid w:val="006A40F0"/>
    <w:rsid w:val="006A5156"/>
    <w:rsid w:val="006A6BBD"/>
    <w:rsid w:val="006A733F"/>
    <w:rsid w:val="006C01AA"/>
    <w:rsid w:val="006C04F4"/>
    <w:rsid w:val="006C66B1"/>
    <w:rsid w:val="006D0134"/>
    <w:rsid w:val="006D2D97"/>
    <w:rsid w:val="006D3694"/>
    <w:rsid w:val="006D4140"/>
    <w:rsid w:val="006E00E1"/>
    <w:rsid w:val="006E44B2"/>
    <w:rsid w:val="006E5AF9"/>
    <w:rsid w:val="006F07C1"/>
    <w:rsid w:val="006F1D4E"/>
    <w:rsid w:val="006F2268"/>
    <w:rsid w:val="006F496E"/>
    <w:rsid w:val="006F7536"/>
    <w:rsid w:val="00705F5C"/>
    <w:rsid w:val="007075E6"/>
    <w:rsid w:val="0070766B"/>
    <w:rsid w:val="00710804"/>
    <w:rsid w:val="00712613"/>
    <w:rsid w:val="00713F19"/>
    <w:rsid w:val="00723414"/>
    <w:rsid w:val="00724D14"/>
    <w:rsid w:val="007255D7"/>
    <w:rsid w:val="00726527"/>
    <w:rsid w:val="0072662E"/>
    <w:rsid w:val="007275AF"/>
    <w:rsid w:val="00727E2B"/>
    <w:rsid w:val="007362AE"/>
    <w:rsid w:val="00736B6B"/>
    <w:rsid w:val="00747933"/>
    <w:rsid w:val="00750B66"/>
    <w:rsid w:val="007510F2"/>
    <w:rsid w:val="00751EB1"/>
    <w:rsid w:val="00756BAD"/>
    <w:rsid w:val="00757BF4"/>
    <w:rsid w:val="0076010E"/>
    <w:rsid w:val="007625AA"/>
    <w:rsid w:val="0076357F"/>
    <w:rsid w:val="00763DB8"/>
    <w:rsid w:val="00764457"/>
    <w:rsid w:val="00765AA1"/>
    <w:rsid w:val="007667C6"/>
    <w:rsid w:val="00774D2E"/>
    <w:rsid w:val="007754B2"/>
    <w:rsid w:val="00780931"/>
    <w:rsid w:val="0078343D"/>
    <w:rsid w:val="00784710"/>
    <w:rsid w:val="0078679B"/>
    <w:rsid w:val="00790816"/>
    <w:rsid w:val="00793BE8"/>
    <w:rsid w:val="007955E4"/>
    <w:rsid w:val="007A0348"/>
    <w:rsid w:val="007A16F2"/>
    <w:rsid w:val="007A4F68"/>
    <w:rsid w:val="007A5955"/>
    <w:rsid w:val="007A733A"/>
    <w:rsid w:val="007A77D8"/>
    <w:rsid w:val="007A7C37"/>
    <w:rsid w:val="007B46B4"/>
    <w:rsid w:val="007B6BCB"/>
    <w:rsid w:val="007B7BC4"/>
    <w:rsid w:val="007C3054"/>
    <w:rsid w:val="007C45DE"/>
    <w:rsid w:val="007D01D5"/>
    <w:rsid w:val="007D1301"/>
    <w:rsid w:val="007D28D1"/>
    <w:rsid w:val="007D3073"/>
    <w:rsid w:val="007D4BEA"/>
    <w:rsid w:val="007D53D3"/>
    <w:rsid w:val="007D7A3A"/>
    <w:rsid w:val="007E0EAA"/>
    <w:rsid w:val="007E22A9"/>
    <w:rsid w:val="007E3A15"/>
    <w:rsid w:val="007E3C67"/>
    <w:rsid w:val="007E6544"/>
    <w:rsid w:val="007E668B"/>
    <w:rsid w:val="007F04E4"/>
    <w:rsid w:val="007F23E6"/>
    <w:rsid w:val="007F34FD"/>
    <w:rsid w:val="007F69BD"/>
    <w:rsid w:val="007F7031"/>
    <w:rsid w:val="00804F36"/>
    <w:rsid w:val="00806A0B"/>
    <w:rsid w:val="00807EAF"/>
    <w:rsid w:val="00823864"/>
    <w:rsid w:val="008278FE"/>
    <w:rsid w:val="00833CFF"/>
    <w:rsid w:val="00835C10"/>
    <w:rsid w:val="008365C2"/>
    <w:rsid w:val="00837127"/>
    <w:rsid w:val="00837A4B"/>
    <w:rsid w:val="008448DD"/>
    <w:rsid w:val="00851A1C"/>
    <w:rsid w:val="00852572"/>
    <w:rsid w:val="0085745E"/>
    <w:rsid w:val="00860397"/>
    <w:rsid w:val="008616AB"/>
    <w:rsid w:val="00863B65"/>
    <w:rsid w:val="00865624"/>
    <w:rsid w:val="00865EB7"/>
    <w:rsid w:val="008701ED"/>
    <w:rsid w:val="00871FF2"/>
    <w:rsid w:val="008748CF"/>
    <w:rsid w:val="00874E4D"/>
    <w:rsid w:val="0088389E"/>
    <w:rsid w:val="00895BCD"/>
    <w:rsid w:val="00896B08"/>
    <w:rsid w:val="008A07EF"/>
    <w:rsid w:val="008A1A2D"/>
    <w:rsid w:val="008A417E"/>
    <w:rsid w:val="008A52F8"/>
    <w:rsid w:val="008B3106"/>
    <w:rsid w:val="008B49EE"/>
    <w:rsid w:val="008B5886"/>
    <w:rsid w:val="008C2EDF"/>
    <w:rsid w:val="008C3DC1"/>
    <w:rsid w:val="008C4FD8"/>
    <w:rsid w:val="008C5F04"/>
    <w:rsid w:val="008D5D39"/>
    <w:rsid w:val="008D6ADB"/>
    <w:rsid w:val="008D6BA6"/>
    <w:rsid w:val="008E0F5A"/>
    <w:rsid w:val="008E1551"/>
    <w:rsid w:val="008E18B9"/>
    <w:rsid w:val="008E24C4"/>
    <w:rsid w:val="008E2AD2"/>
    <w:rsid w:val="008E4D5D"/>
    <w:rsid w:val="008F2E6B"/>
    <w:rsid w:val="008F714B"/>
    <w:rsid w:val="008F7D28"/>
    <w:rsid w:val="009004B8"/>
    <w:rsid w:val="009071BC"/>
    <w:rsid w:val="009118A1"/>
    <w:rsid w:val="0091420D"/>
    <w:rsid w:val="0091472A"/>
    <w:rsid w:val="00916B40"/>
    <w:rsid w:val="00916CDF"/>
    <w:rsid w:val="009170EE"/>
    <w:rsid w:val="0091758A"/>
    <w:rsid w:val="00925324"/>
    <w:rsid w:val="00925C9E"/>
    <w:rsid w:val="00932EC3"/>
    <w:rsid w:val="00943777"/>
    <w:rsid w:val="00943C2F"/>
    <w:rsid w:val="009466AA"/>
    <w:rsid w:val="00952B1A"/>
    <w:rsid w:val="00952DEF"/>
    <w:rsid w:val="009536DD"/>
    <w:rsid w:val="009537C5"/>
    <w:rsid w:val="00953AE4"/>
    <w:rsid w:val="00954C44"/>
    <w:rsid w:val="0096177A"/>
    <w:rsid w:val="00961EFD"/>
    <w:rsid w:val="009651BF"/>
    <w:rsid w:val="00973168"/>
    <w:rsid w:val="009740A7"/>
    <w:rsid w:val="00974D12"/>
    <w:rsid w:val="00976943"/>
    <w:rsid w:val="00983E09"/>
    <w:rsid w:val="009851DA"/>
    <w:rsid w:val="00990E26"/>
    <w:rsid w:val="00990E9C"/>
    <w:rsid w:val="00991E04"/>
    <w:rsid w:val="0099328A"/>
    <w:rsid w:val="00995748"/>
    <w:rsid w:val="009958E2"/>
    <w:rsid w:val="0099718F"/>
    <w:rsid w:val="00997470"/>
    <w:rsid w:val="00997B89"/>
    <w:rsid w:val="00997D3E"/>
    <w:rsid w:val="009A017F"/>
    <w:rsid w:val="009A19C9"/>
    <w:rsid w:val="009A26EF"/>
    <w:rsid w:val="009A3843"/>
    <w:rsid w:val="009A655A"/>
    <w:rsid w:val="009A781E"/>
    <w:rsid w:val="009B1F2D"/>
    <w:rsid w:val="009B414D"/>
    <w:rsid w:val="009B43E3"/>
    <w:rsid w:val="009D387F"/>
    <w:rsid w:val="009D57B8"/>
    <w:rsid w:val="009D6DD0"/>
    <w:rsid w:val="009E699A"/>
    <w:rsid w:val="009F5BB4"/>
    <w:rsid w:val="009F7D5B"/>
    <w:rsid w:val="00A0295D"/>
    <w:rsid w:val="00A06946"/>
    <w:rsid w:val="00A21F98"/>
    <w:rsid w:val="00A2252F"/>
    <w:rsid w:val="00A24F42"/>
    <w:rsid w:val="00A266CB"/>
    <w:rsid w:val="00A3046D"/>
    <w:rsid w:val="00A319FC"/>
    <w:rsid w:val="00A33C35"/>
    <w:rsid w:val="00A346A7"/>
    <w:rsid w:val="00A35315"/>
    <w:rsid w:val="00A3626B"/>
    <w:rsid w:val="00A365A6"/>
    <w:rsid w:val="00A3755A"/>
    <w:rsid w:val="00A37A28"/>
    <w:rsid w:val="00A37E14"/>
    <w:rsid w:val="00A40743"/>
    <w:rsid w:val="00A4597C"/>
    <w:rsid w:val="00A4617F"/>
    <w:rsid w:val="00A46ECA"/>
    <w:rsid w:val="00A47C91"/>
    <w:rsid w:val="00A505D0"/>
    <w:rsid w:val="00A51EA1"/>
    <w:rsid w:val="00A535FA"/>
    <w:rsid w:val="00A53FED"/>
    <w:rsid w:val="00A5658B"/>
    <w:rsid w:val="00A6004C"/>
    <w:rsid w:val="00A61AD6"/>
    <w:rsid w:val="00A61D02"/>
    <w:rsid w:val="00A67BEC"/>
    <w:rsid w:val="00A71598"/>
    <w:rsid w:val="00A71917"/>
    <w:rsid w:val="00A77483"/>
    <w:rsid w:val="00A85D46"/>
    <w:rsid w:val="00A915B0"/>
    <w:rsid w:val="00A9386F"/>
    <w:rsid w:val="00A97A45"/>
    <w:rsid w:val="00AA61EC"/>
    <w:rsid w:val="00AA66F0"/>
    <w:rsid w:val="00AA704F"/>
    <w:rsid w:val="00AB38CE"/>
    <w:rsid w:val="00AB39DD"/>
    <w:rsid w:val="00AD25B5"/>
    <w:rsid w:val="00AD5010"/>
    <w:rsid w:val="00AD734A"/>
    <w:rsid w:val="00AE2064"/>
    <w:rsid w:val="00AE6536"/>
    <w:rsid w:val="00AF03FF"/>
    <w:rsid w:val="00AF0579"/>
    <w:rsid w:val="00AF31E0"/>
    <w:rsid w:val="00AF427A"/>
    <w:rsid w:val="00AF7060"/>
    <w:rsid w:val="00AF73D9"/>
    <w:rsid w:val="00B02CE3"/>
    <w:rsid w:val="00B07247"/>
    <w:rsid w:val="00B100FC"/>
    <w:rsid w:val="00B14D3F"/>
    <w:rsid w:val="00B238A8"/>
    <w:rsid w:val="00B255CE"/>
    <w:rsid w:val="00B2572E"/>
    <w:rsid w:val="00B27531"/>
    <w:rsid w:val="00B326EF"/>
    <w:rsid w:val="00B332BC"/>
    <w:rsid w:val="00B34648"/>
    <w:rsid w:val="00B36241"/>
    <w:rsid w:val="00B367A5"/>
    <w:rsid w:val="00B44B06"/>
    <w:rsid w:val="00B46943"/>
    <w:rsid w:val="00B47215"/>
    <w:rsid w:val="00B47F52"/>
    <w:rsid w:val="00B50412"/>
    <w:rsid w:val="00B50616"/>
    <w:rsid w:val="00B50652"/>
    <w:rsid w:val="00B513D7"/>
    <w:rsid w:val="00B525D7"/>
    <w:rsid w:val="00B561F8"/>
    <w:rsid w:val="00B62C3F"/>
    <w:rsid w:val="00B665DF"/>
    <w:rsid w:val="00B66D73"/>
    <w:rsid w:val="00B70720"/>
    <w:rsid w:val="00B75EAE"/>
    <w:rsid w:val="00B804C5"/>
    <w:rsid w:val="00B86CF6"/>
    <w:rsid w:val="00B86EC8"/>
    <w:rsid w:val="00B871FF"/>
    <w:rsid w:val="00B876B1"/>
    <w:rsid w:val="00B9015F"/>
    <w:rsid w:val="00B90293"/>
    <w:rsid w:val="00B91141"/>
    <w:rsid w:val="00B93572"/>
    <w:rsid w:val="00B938F1"/>
    <w:rsid w:val="00B939A1"/>
    <w:rsid w:val="00B942CB"/>
    <w:rsid w:val="00B97461"/>
    <w:rsid w:val="00B9777B"/>
    <w:rsid w:val="00BA4EFC"/>
    <w:rsid w:val="00BA51D2"/>
    <w:rsid w:val="00BA5B0C"/>
    <w:rsid w:val="00BB6B19"/>
    <w:rsid w:val="00BC1134"/>
    <w:rsid w:val="00BD40E0"/>
    <w:rsid w:val="00BD4284"/>
    <w:rsid w:val="00BD57B5"/>
    <w:rsid w:val="00BD6F38"/>
    <w:rsid w:val="00BD79F8"/>
    <w:rsid w:val="00BE2006"/>
    <w:rsid w:val="00BE3BCA"/>
    <w:rsid w:val="00BF10F4"/>
    <w:rsid w:val="00BF1C90"/>
    <w:rsid w:val="00BF54B9"/>
    <w:rsid w:val="00BF6CAF"/>
    <w:rsid w:val="00C03614"/>
    <w:rsid w:val="00C07D63"/>
    <w:rsid w:val="00C12B40"/>
    <w:rsid w:val="00C13BDF"/>
    <w:rsid w:val="00C157D8"/>
    <w:rsid w:val="00C22DD6"/>
    <w:rsid w:val="00C23961"/>
    <w:rsid w:val="00C23ACB"/>
    <w:rsid w:val="00C244ED"/>
    <w:rsid w:val="00C27142"/>
    <w:rsid w:val="00C27C38"/>
    <w:rsid w:val="00C313E1"/>
    <w:rsid w:val="00C31663"/>
    <w:rsid w:val="00C31CAE"/>
    <w:rsid w:val="00C33E66"/>
    <w:rsid w:val="00C34693"/>
    <w:rsid w:val="00C34F4D"/>
    <w:rsid w:val="00C35DFC"/>
    <w:rsid w:val="00C36464"/>
    <w:rsid w:val="00C3712E"/>
    <w:rsid w:val="00C3766F"/>
    <w:rsid w:val="00C4127F"/>
    <w:rsid w:val="00C43DF4"/>
    <w:rsid w:val="00C44C4F"/>
    <w:rsid w:val="00C50D15"/>
    <w:rsid w:val="00C50D4D"/>
    <w:rsid w:val="00C52441"/>
    <w:rsid w:val="00C536B4"/>
    <w:rsid w:val="00C570BC"/>
    <w:rsid w:val="00C60CF0"/>
    <w:rsid w:val="00C624D2"/>
    <w:rsid w:val="00C64F16"/>
    <w:rsid w:val="00C676FF"/>
    <w:rsid w:val="00C700C3"/>
    <w:rsid w:val="00C723E7"/>
    <w:rsid w:val="00C770EE"/>
    <w:rsid w:val="00C772EF"/>
    <w:rsid w:val="00C80133"/>
    <w:rsid w:val="00C810DC"/>
    <w:rsid w:val="00C856F5"/>
    <w:rsid w:val="00C875A5"/>
    <w:rsid w:val="00C97D19"/>
    <w:rsid w:val="00CA12ED"/>
    <w:rsid w:val="00CA5158"/>
    <w:rsid w:val="00CA5ABC"/>
    <w:rsid w:val="00CA7E81"/>
    <w:rsid w:val="00CB0D7A"/>
    <w:rsid w:val="00CB1F0D"/>
    <w:rsid w:val="00CB4F19"/>
    <w:rsid w:val="00CB5931"/>
    <w:rsid w:val="00CB6202"/>
    <w:rsid w:val="00CC11AB"/>
    <w:rsid w:val="00CC3920"/>
    <w:rsid w:val="00CD1CCA"/>
    <w:rsid w:val="00CD1DE2"/>
    <w:rsid w:val="00CD2821"/>
    <w:rsid w:val="00CD46F8"/>
    <w:rsid w:val="00CD7C0E"/>
    <w:rsid w:val="00CE14BE"/>
    <w:rsid w:val="00CE2750"/>
    <w:rsid w:val="00CE7F35"/>
    <w:rsid w:val="00CF5393"/>
    <w:rsid w:val="00CF5EAF"/>
    <w:rsid w:val="00CF7E54"/>
    <w:rsid w:val="00D01562"/>
    <w:rsid w:val="00D024DC"/>
    <w:rsid w:val="00D02668"/>
    <w:rsid w:val="00D03742"/>
    <w:rsid w:val="00D04165"/>
    <w:rsid w:val="00D07D77"/>
    <w:rsid w:val="00D07F48"/>
    <w:rsid w:val="00D10CD8"/>
    <w:rsid w:val="00D12A49"/>
    <w:rsid w:val="00D12DDC"/>
    <w:rsid w:val="00D16A2D"/>
    <w:rsid w:val="00D20018"/>
    <w:rsid w:val="00D2211B"/>
    <w:rsid w:val="00D22B6E"/>
    <w:rsid w:val="00D24DC9"/>
    <w:rsid w:val="00D25A72"/>
    <w:rsid w:val="00D27480"/>
    <w:rsid w:val="00D30196"/>
    <w:rsid w:val="00D36549"/>
    <w:rsid w:val="00D43241"/>
    <w:rsid w:val="00D55B9B"/>
    <w:rsid w:val="00D57AE9"/>
    <w:rsid w:val="00D57BE1"/>
    <w:rsid w:val="00D57C16"/>
    <w:rsid w:val="00D62C5A"/>
    <w:rsid w:val="00D64171"/>
    <w:rsid w:val="00D65D4C"/>
    <w:rsid w:val="00D6753A"/>
    <w:rsid w:val="00D71802"/>
    <w:rsid w:val="00D76550"/>
    <w:rsid w:val="00D772B6"/>
    <w:rsid w:val="00D777C7"/>
    <w:rsid w:val="00D8022A"/>
    <w:rsid w:val="00D815E2"/>
    <w:rsid w:val="00D85802"/>
    <w:rsid w:val="00D92596"/>
    <w:rsid w:val="00D94494"/>
    <w:rsid w:val="00D9486F"/>
    <w:rsid w:val="00DA2478"/>
    <w:rsid w:val="00DB008B"/>
    <w:rsid w:val="00DB1836"/>
    <w:rsid w:val="00DB2DE6"/>
    <w:rsid w:val="00DB4665"/>
    <w:rsid w:val="00DB48EA"/>
    <w:rsid w:val="00DB6B49"/>
    <w:rsid w:val="00DC0CDA"/>
    <w:rsid w:val="00DC16F7"/>
    <w:rsid w:val="00DC3461"/>
    <w:rsid w:val="00DC3F34"/>
    <w:rsid w:val="00DD0247"/>
    <w:rsid w:val="00DD18DD"/>
    <w:rsid w:val="00DD1BA4"/>
    <w:rsid w:val="00DD22C7"/>
    <w:rsid w:val="00DD43D5"/>
    <w:rsid w:val="00DD4E2A"/>
    <w:rsid w:val="00DD4F93"/>
    <w:rsid w:val="00DD570C"/>
    <w:rsid w:val="00DD5FBC"/>
    <w:rsid w:val="00DD7E3E"/>
    <w:rsid w:val="00DE1ADD"/>
    <w:rsid w:val="00DE3760"/>
    <w:rsid w:val="00DE3C62"/>
    <w:rsid w:val="00DE54A3"/>
    <w:rsid w:val="00DE6110"/>
    <w:rsid w:val="00DF1C73"/>
    <w:rsid w:val="00DF3B94"/>
    <w:rsid w:val="00DF638A"/>
    <w:rsid w:val="00E01552"/>
    <w:rsid w:val="00E04344"/>
    <w:rsid w:val="00E04ED7"/>
    <w:rsid w:val="00E15005"/>
    <w:rsid w:val="00E161A3"/>
    <w:rsid w:val="00E206FD"/>
    <w:rsid w:val="00E21E81"/>
    <w:rsid w:val="00E2546E"/>
    <w:rsid w:val="00E33759"/>
    <w:rsid w:val="00E36032"/>
    <w:rsid w:val="00E363B9"/>
    <w:rsid w:val="00E37EB2"/>
    <w:rsid w:val="00E40CDB"/>
    <w:rsid w:val="00E40FC2"/>
    <w:rsid w:val="00E424F1"/>
    <w:rsid w:val="00E43FC9"/>
    <w:rsid w:val="00E46B18"/>
    <w:rsid w:val="00E47D7A"/>
    <w:rsid w:val="00E5099E"/>
    <w:rsid w:val="00E53DA7"/>
    <w:rsid w:val="00E5507D"/>
    <w:rsid w:val="00E5513C"/>
    <w:rsid w:val="00E55CE6"/>
    <w:rsid w:val="00E60C44"/>
    <w:rsid w:val="00E6186E"/>
    <w:rsid w:val="00E649EE"/>
    <w:rsid w:val="00E65E07"/>
    <w:rsid w:val="00E67A74"/>
    <w:rsid w:val="00E7053E"/>
    <w:rsid w:val="00E709AF"/>
    <w:rsid w:val="00E72C00"/>
    <w:rsid w:val="00E748A7"/>
    <w:rsid w:val="00E748AF"/>
    <w:rsid w:val="00E75DB7"/>
    <w:rsid w:val="00E8234E"/>
    <w:rsid w:val="00E82996"/>
    <w:rsid w:val="00E879F2"/>
    <w:rsid w:val="00E90C6A"/>
    <w:rsid w:val="00E91D84"/>
    <w:rsid w:val="00E9402B"/>
    <w:rsid w:val="00E95DF3"/>
    <w:rsid w:val="00E97634"/>
    <w:rsid w:val="00EA0F5D"/>
    <w:rsid w:val="00EA6A36"/>
    <w:rsid w:val="00EC0992"/>
    <w:rsid w:val="00EC2C2D"/>
    <w:rsid w:val="00EC5D04"/>
    <w:rsid w:val="00ED0B8C"/>
    <w:rsid w:val="00ED6A9D"/>
    <w:rsid w:val="00EE0FA9"/>
    <w:rsid w:val="00EE1549"/>
    <w:rsid w:val="00EE2BC2"/>
    <w:rsid w:val="00EE47F8"/>
    <w:rsid w:val="00EE60C1"/>
    <w:rsid w:val="00EE612F"/>
    <w:rsid w:val="00EE6F4A"/>
    <w:rsid w:val="00EE7E33"/>
    <w:rsid w:val="00EF12C2"/>
    <w:rsid w:val="00EF141F"/>
    <w:rsid w:val="00EF2C3F"/>
    <w:rsid w:val="00EF445A"/>
    <w:rsid w:val="00EF7F47"/>
    <w:rsid w:val="00F01BD9"/>
    <w:rsid w:val="00F02F36"/>
    <w:rsid w:val="00F052F8"/>
    <w:rsid w:val="00F06A7F"/>
    <w:rsid w:val="00F11B69"/>
    <w:rsid w:val="00F1439D"/>
    <w:rsid w:val="00F144D9"/>
    <w:rsid w:val="00F147E8"/>
    <w:rsid w:val="00F14CEE"/>
    <w:rsid w:val="00F15172"/>
    <w:rsid w:val="00F17714"/>
    <w:rsid w:val="00F17A00"/>
    <w:rsid w:val="00F20A89"/>
    <w:rsid w:val="00F23257"/>
    <w:rsid w:val="00F26FAC"/>
    <w:rsid w:val="00F27B28"/>
    <w:rsid w:val="00F303E3"/>
    <w:rsid w:val="00F30CE9"/>
    <w:rsid w:val="00F30F72"/>
    <w:rsid w:val="00F340A4"/>
    <w:rsid w:val="00F360F2"/>
    <w:rsid w:val="00F36375"/>
    <w:rsid w:val="00F37207"/>
    <w:rsid w:val="00F4055C"/>
    <w:rsid w:val="00F4382D"/>
    <w:rsid w:val="00F442F1"/>
    <w:rsid w:val="00F5050A"/>
    <w:rsid w:val="00F56FA0"/>
    <w:rsid w:val="00F61BE3"/>
    <w:rsid w:val="00F72D23"/>
    <w:rsid w:val="00F74432"/>
    <w:rsid w:val="00F74834"/>
    <w:rsid w:val="00F822ED"/>
    <w:rsid w:val="00F85C39"/>
    <w:rsid w:val="00F87A88"/>
    <w:rsid w:val="00FA0173"/>
    <w:rsid w:val="00FA0227"/>
    <w:rsid w:val="00FA06C0"/>
    <w:rsid w:val="00FA0EDE"/>
    <w:rsid w:val="00FA1722"/>
    <w:rsid w:val="00FA1E50"/>
    <w:rsid w:val="00FA216D"/>
    <w:rsid w:val="00FA2419"/>
    <w:rsid w:val="00FA4B94"/>
    <w:rsid w:val="00FA74C6"/>
    <w:rsid w:val="00FB1EAB"/>
    <w:rsid w:val="00FB400F"/>
    <w:rsid w:val="00FB5659"/>
    <w:rsid w:val="00FC070E"/>
    <w:rsid w:val="00FC0D07"/>
    <w:rsid w:val="00FC3513"/>
    <w:rsid w:val="00FC3EEC"/>
    <w:rsid w:val="00FC6037"/>
    <w:rsid w:val="00FD1BCB"/>
    <w:rsid w:val="00FD5EB9"/>
    <w:rsid w:val="00FD6CB3"/>
    <w:rsid w:val="00FD720F"/>
    <w:rsid w:val="00FD7D71"/>
    <w:rsid w:val="00FE1BC0"/>
    <w:rsid w:val="00FE3126"/>
    <w:rsid w:val="00FE4641"/>
    <w:rsid w:val="00FE4D64"/>
    <w:rsid w:val="00FE7E92"/>
    <w:rsid w:val="00FF019B"/>
    <w:rsid w:val="00FF14EF"/>
    <w:rsid w:val="00FF481E"/>
    <w:rsid w:val="00FF4F8C"/>
    <w:rsid w:val="00FF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4E656B"/>
  <w15:docId w15:val="{B1F2ED98-FA3A-4773-91C4-1D73F3213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1D5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46B18"/>
    <w:pPr>
      <w:keepNext/>
      <w:tabs>
        <w:tab w:val="left" w:pos="1728"/>
        <w:tab w:val="left" w:pos="2807"/>
        <w:tab w:val="left" w:pos="5326"/>
        <w:tab w:val="left" w:pos="10008"/>
      </w:tabs>
      <w:jc w:val="both"/>
      <w:outlineLvl w:val="0"/>
    </w:pPr>
    <w:rPr>
      <w:rFonts w:ascii="Arial" w:hAnsi="Arial"/>
      <w:b/>
      <w:bCs/>
      <w:sz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346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B0E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B18"/>
    <w:pPr>
      <w:keepNext/>
      <w:keepLines/>
      <w:spacing w:before="200"/>
      <w:outlineLvl w:val="4"/>
    </w:pPr>
    <w:rPr>
      <w:rFonts w:ascii="Cambria" w:hAnsi="Cambria"/>
      <w:color w:val="25406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16AFA"/>
    <w:rPr>
      <w:color w:val="0000FF"/>
      <w:u w:val="single"/>
    </w:rPr>
  </w:style>
  <w:style w:type="paragraph" w:styleId="BalloonText">
    <w:name w:val="Balloon Text"/>
    <w:basedOn w:val="Normal"/>
    <w:semiHidden/>
    <w:rsid w:val="00E206FD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D85802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Cs/>
      <w:szCs w:val="20"/>
      <w:lang w:val="en-AU"/>
    </w:rPr>
  </w:style>
  <w:style w:type="paragraph" w:styleId="Header">
    <w:name w:val="header"/>
    <w:basedOn w:val="Normal"/>
    <w:link w:val="HeaderChar"/>
    <w:rsid w:val="00443F1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43F13"/>
    <w:rPr>
      <w:sz w:val="24"/>
      <w:szCs w:val="24"/>
    </w:rPr>
  </w:style>
  <w:style w:type="paragraph" w:styleId="Footer">
    <w:name w:val="footer"/>
    <w:basedOn w:val="Normal"/>
    <w:link w:val="FooterChar"/>
    <w:rsid w:val="00443F13"/>
    <w:pPr>
      <w:tabs>
        <w:tab w:val="center" w:pos="4680"/>
        <w:tab w:val="right" w:pos="9360"/>
      </w:tabs>
    </w:pPr>
  </w:style>
  <w:style w:type="numbering" w:styleId="1ai">
    <w:name w:val="Outline List 1"/>
    <w:basedOn w:val="NoList"/>
    <w:rsid w:val="002B4DFC"/>
    <w:pPr>
      <w:numPr>
        <w:numId w:val="1"/>
      </w:numPr>
    </w:pPr>
  </w:style>
  <w:style w:type="character" w:customStyle="1" w:styleId="FooterChar">
    <w:name w:val="Footer Char"/>
    <w:link w:val="Footer"/>
    <w:rsid w:val="00443F13"/>
    <w:rPr>
      <w:sz w:val="24"/>
      <w:szCs w:val="24"/>
    </w:rPr>
  </w:style>
  <w:style w:type="character" w:customStyle="1" w:styleId="TitleChar">
    <w:name w:val="Title Char"/>
    <w:link w:val="Title"/>
    <w:rsid w:val="00EF7F47"/>
    <w:rPr>
      <w:bCs/>
      <w:sz w:val="24"/>
      <w:lang w:val="en-AU"/>
    </w:rPr>
  </w:style>
  <w:style w:type="paragraph" w:styleId="BodyText2">
    <w:name w:val="Body Text 2"/>
    <w:basedOn w:val="Normal"/>
    <w:link w:val="BodyText2Char"/>
    <w:rsid w:val="00EF7F47"/>
    <w:rPr>
      <w:b/>
      <w:bCs/>
    </w:rPr>
  </w:style>
  <w:style w:type="character" w:customStyle="1" w:styleId="BodyText2Char">
    <w:name w:val="Body Text 2 Char"/>
    <w:link w:val="BodyText2"/>
    <w:rsid w:val="00EF7F47"/>
    <w:rPr>
      <w:b/>
      <w:bCs/>
      <w:sz w:val="24"/>
      <w:szCs w:val="24"/>
    </w:rPr>
  </w:style>
  <w:style w:type="table" w:styleId="TableGrid">
    <w:name w:val="Table Grid"/>
    <w:basedOn w:val="TableNormal"/>
    <w:rsid w:val="00EF7F4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GANormal">
    <w:name w:val="NGA Normal"/>
    <w:link w:val="NGANormalChar"/>
    <w:uiPriority w:val="99"/>
    <w:rsid w:val="00447973"/>
    <w:rPr>
      <w:rFonts w:ascii="Arial" w:hAnsi="Arial" w:cs="Arial"/>
    </w:rPr>
  </w:style>
  <w:style w:type="paragraph" w:customStyle="1" w:styleId="NGABullet1">
    <w:name w:val="NGA Bullet 1"/>
    <w:next w:val="NGANormal"/>
    <w:uiPriority w:val="99"/>
    <w:rsid w:val="00447973"/>
    <w:pPr>
      <w:numPr>
        <w:numId w:val="2"/>
      </w:numPr>
    </w:pPr>
    <w:rPr>
      <w:rFonts w:ascii="Arial" w:hAnsi="Arial" w:cs="Arial"/>
    </w:rPr>
  </w:style>
  <w:style w:type="paragraph" w:customStyle="1" w:styleId="NGAResumeExperienceTitle">
    <w:name w:val="NGA Resume Experience Title"/>
    <w:next w:val="NGANormal"/>
    <w:uiPriority w:val="99"/>
    <w:rsid w:val="00447973"/>
    <w:rPr>
      <w:rFonts w:ascii="Arial Bold" w:hAnsi="Arial Bold" w:cs="Arial Bold"/>
      <w:b/>
      <w:bCs/>
    </w:rPr>
  </w:style>
  <w:style w:type="character" w:customStyle="1" w:styleId="NGANormalChar">
    <w:name w:val="NGA Normal Char"/>
    <w:link w:val="NGANormal"/>
    <w:uiPriority w:val="99"/>
    <w:locked/>
    <w:rsid w:val="00447973"/>
    <w:rPr>
      <w:rFonts w:ascii="Arial" w:hAnsi="Arial" w:cs="Arial"/>
      <w:lang w:val="en-US" w:eastAsia="en-US" w:bidi="ar-SA"/>
    </w:rPr>
  </w:style>
  <w:style w:type="paragraph" w:customStyle="1" w:styleId="Bullet1">
    <w:name w:val="Bullet 1"/>
    <w:basedOn w:val="Normal"/>
    <w:next w:val="Normal"/>
    <w:uiPriority w:val="99"/>
    <w:rsid w:val="00447973"/>
    <w:pPr>
      <w:tabs>
        <w:tab w:val="left" w:pos="360"/>
        <w:tab w:val="num" w:pos="720"/>
      </w:tabs>
      <w:ind w:left="720" w:hanging="360"/>
    </w:pPr>
    <w:rPr>
      <w:rFonts w:ascii="Arial" w:hAnsi="Arial" w:cs="Arial"/>
      <w:sz w:val="20"/>
      <w:szCs w:val="20"/>
    </w:rPr>
  </w:style>
  <w:style w:type="paragraph" w:customStyle="1" w:styleId="ParagraphBeforeaBullet">
    <w:name w:val="Paragraph Before a Bullet"/>
    <w:basedOn w:val="Normal"/>
    <w:next w:val="Normal"/>
    <w:uiPriority w:val="99"/>
    <w:rsid w:val="00447973"/>
    <w:pPr>
      <w:spacing w:after="120"/>
    </w:pPr>
    <w:rPr>
      <w:rFonts w:ascii="Arial" w:hAnsi="Arial" w:cs="Arial"/>
      <w:sz w:val="20"/>
      <w:szCs w:val="20"/>
    </w:rPr>
  </w:style>
  <w:style w:type="paragraph" w:customStyle="1" w:styleId="NGAResumeSkillsTableHeading">
    <w:name w:val="NGA Resume Skills Table Heading"/>
    <w:next w:val="NGANormal"/>
    <w:uiPriority w:val="99"/>
    <w:rsid w:val="00974D12"/>
    <w:pPr>
      <w:spacing w:before="120" w:after="120"/>
    </w:pPr>
    <w:rPr>
      <w:rFonts w:ascii="Arial Bold" w:hAnsi="Arial Bold" w:cs="Arial Bold"/>
      <w:b/>
      <w:bCs/>
      <w:smallCaps/>
      <w:color w:val="4E0064"/>
    </w:rPr>
  </w:style>
  <w:style w:type="paragraph" w:customStyle="1" w:styleId="NGATableHeaderGray50and25">
    <w:name w:val="NGA Table Header Gray 50 and 25"/>
    <w:basedOn w:val="NGANormal"/>
    <w:uiPriority w:val="99"/>
    <w:rsid w:val="00974D12"/>
    <w:pPr>
      <w:spacing w:before="60" w:after="60"/>
      <w:jc w:val="center"/>
    </w:pPr>
    <w:rPr>
      <w:rFonts w:ascii="Arial Bold" w:hAnsi="Arial Bold" w:cs="Arial Bold"/>
      <w:b/>
      <w:bCs/>
      <w:smallCaps/>
    </w:rPr>
  </w:style>
  <w:style w:type="paragraph" w:customStyle="1" w:styleId="NGATableHeader">
    <w:name w:val="NGA Table Header"/>
    <w:next w:val="NGANormal"/>
    <w:uiPriority w:val="99"/>
    <w:rsid w:val="00974D12"/>
    <w:pPr>
      <w:spacing w:before="60" w:after="60"/>
      <w:jc w:val="center"/>
    </w:pPr>
    <w:rPr>
      <w:rFonts w:ascii="Arial Bold" w:hAnsi="Arial Bold" w:cs="Arial Bold"/>
      <w:b/>
      <w:bCs/>
      <w:smallCaps/>
      <w:color w:val="FFFFFF"/>
    </w:rPr>
  </w:style>
  <w:style w:type="paragraph" w:customStyle="1" w:styleId="NGAResumeHeading">
    <w:name w:val="NGA Resume Heading"/>
    <w:next w:val="NGANormal"/>
    <w:uiPriority w:val="99"/>
    <w:rsid w:val="00974D12"/>
    <w:pPr>
      <w:spacing w:before="120" w:after="120"/>
    </w:pPr>
    <w:rPr>
      <w:rFonts w:ascii="Arial Bold" w:hAnsi="Arial Bold" w:cs="Arial Bold"/>
      <w:b/>
      <w:bCs/>
      <w:smallCaps/>
      <w:color w:val="4E0064"/>
      <w:sz w:val="32"/>
      <w:szCs w:val="32"/>
    </w:rPr>
  </w:style>
  <w:style w:type="character" w:customStyle="1" w:styleId="Heading1Char">
    <w:name w:val="Heading 1 Char"/>
    <w:link w:val="Heading1"/>
    <w:rsid w:val="00E46B18"/>
    <w:rPr>
      <w:rFonts w:ascii="Arial" w:hAnsi="Arial"/>
      <w:b/>
      <w:bCs/>
      <w:szCs w:val="24"/>
      <w:u w:val="single"/>
    </w:rPr>
  </w:style>
  <w:style w:type="character" w:customStyle="1" w:styleId="Heading5Char">
    <w:name w:val="Heading 5 Char"/>
    <w:link w:val="Heading5"/>
    <w:uiPriority w:val="9"/>
    <w:semiHidden/>
    <w:rsid w:val="00E46B18"/>
    <w:rPr>
      <w:rFonts w:ascii="Cambria" w:hAnsi="Cambria"/>
      <w:color w:val="254061"/>
      <w:sz w:val="24"/>
      <w:szCs w:val="24"/>
    </w:rPr>
  </w:style>
  <w:style w:type="paragraph" w:styleId="ListParagraph">
    <w:name w:val="List Paragraph"/>
    <w:aliases w:val="Figure_name,List Paragraph1,Bullet- First level"/>
    <w:basedOn w:val="Normal"/>
    <w:link w:val="ListParagraphChar"/>
    <w:qFormat/>
    <w:rsid w:val="00E46B18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E46B18"/>
    <w:pPr>
      <w:jc w:val="center"/>
    </w:pPr>
    <w:rPr>
      <w:b/>
      <w:bCs/>
    </w:rPr>
  </w:style>
  <w:style w:type="character" w:customStyle="1" w:styleId="SubtitleChar">
    <w:name w:val="Subtitle Char"/>
    <w:link w:val="Subtitle"/>
    <w:rsid w:val="00E46B18"/>
    <w:rPr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rsid w:val="00E46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E46B18"/>
    <w:rPr>
      <w:rFonts w:ascii="Courier New" w:eastAsia="Courier New" w:hAnsi="Courier New"/>
    </w:rPr>
  </w:style>
  <w:style w:type="paragraph" w:styleId="PlainText">
    <w:name w:val="Plain Text"/>
    <w:basedOn w:val="Normal"/>
    <w:link w:val="PlainTextChar"/>
    <w:uiPriority w:val="99"/>
    <w:rsid w:val="00F1439D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uiPriority w:val="99"/>
    <w:rsid w:val="00F1439D"/>
    <w:rPr>
      <w:rFonts w:ascii="Courier New" w:hAnsi="Courier New" w:cs="Courier New"/>
    </w:rPr>
  </w:style>
  <w:style w:type="paragraph" w:styleId="NormalWeb">
    <w:name w:val="Normal (Web)"/>
    <w:basedOn w:val="Normal"/>
    <w:link w:val="NormalWebChar"/>
    <w:uiPriority w:val="99"/>
    <w:unhideWhenUsed/>
    <w:rsid w:val="00ED0B8C"/>
    <w:pPr>
      <w:spacing w:before="100" w:beforeAutospacing="1" w:after="100" w:afterAutospacing="1"/>
    </w:pPr>
  </w:style>
  <w:style w:type="character" w:customStyle="1" w:styleId="NormalWebChar">
    <w:name w:val="Normal (Web) Char"/>
    <w:link w:val="NormalWeb"/>
    <w:rsid w:val="00ED0B8C"/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2B0E4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SAP-TableHeader">
    <w:name w:val="SAP - Table Header"/>
    <w:basedOn w:val="Normal"/>
    <w:autoRedefine/>
    <w:rsid w:val="002C11C7"/>
    <w:pPr>
      <w:jc w:val="both"/>
    </w:pPr>
    <w:rPr>
      <w:b/>
      <w:bCs/>
      <w:i/>
      <w:iCs/>
      <w:noProof/>
      <w:sz w:val="22"/>
      <w:szCs w:val="22"/>
    </w:rPr>
  </w:style>
  <w:style w:type="paragraph" w:customStyle="1" w:styleId="ResExpSummary">
    <w:name w:val="Res Exp Summary"/>
    <w:rsid w:val="00EC5D04"/>
    <w:pPr>
      <w:spacing w:before="60" w:after="60"/>
    </w:pPr>
    <w:rPr>
      <w:rFonts w:cs="Arial"/>
    </w:rPr>
  </w:style>
  <w:style w:type="character" w:customStyle="1" w:styleId="10ptCharCharChar">
    <w:name w:val="10 pt Char Char Char"/>
    <w:rsid w:val="001E376A"/>
    <w:rPr>
      <w:rFonts w:ascii="Verdana" w:hAnsi="Verdana" w:cs="Verdana" w:hint="default"/>
      <w:color w:val="000000"/>
      <w:sz w:val="24"/>
      <w:szCs w:val="24"/>
      <w:lang w:val="en-US" w:bidi="ar-SA"/>
    </w:rPr>
  </w:style>
  <w:style w:type="paragraph" w:customStyle="1" w:styleId="Bullet2">
    <w:name w:val="Bullet 2"/>
    <w:basedOn w:val="Normal"/>
    <w:rsid w:val="002D6B94"/>
    <w:pPr>
      <w:numPr>
        <w:ilvl w:val="1"/>
        <w:numId w:val="3"/>
      </w:numPr>
      <w:autoSpaceDE w:val="0"/>
      <w:autoSpaceDN w:val="0"/>
    </w:pPr>
    <w:rPr>
      <w:rFonts w:cs="Angsana New"/>
      <w:sz w:val="20"/>
      <w:szCs w:val="20"/>
      <w:lang w:bidi="th-TH"/>
    </w:rPr>
  </w:style>
  <w:style w:type="paragraph" w:customStyle="1" w:styleId="TableText8Bullet1Single">
    <w:name w:val="*Table Text 8 Bullet #1 Single"/>
    <w:basedOn w:val="Normal"/>
    <w:link w:val="TableText8Bullet1SingleChar"/>
    <w:rsid w:val="002D6B94"/>
    <w:pPr>
      <w:numPr>
        <w:numId w:val="4"/>
      </w:numPr>
      <w:tabs>
        <w:tab w:val="left" w:pos="216"/>
      </w:tabs>
    </w:pPr>
    <w:rPr>
      <w:rFonts w:ascii="Arial" w:hAnsi="Arial"/>
      <w:color w:val="000000"/>
      <w:sz w:val="16"/>
      <w:szCs w:val="20"/>
    </w:rPr>
  </w:style>
  <w:style w:type="character" w:customStyle="1" w:styleId="TableText8Bullet1SingleChar">
    <w:name w:val="*Table Text 8 Bullet #1 Single Char"/>
    <w:basedOn w:val="DefaultParagraphFont"/>
    <w:link w:val="TableText8Bullet1Single"/>
    <w:locked/>
    <w:rsid w:val="002D6B94"/>
    <w:rPr>
      <w:rFonts w:ascii="Arial" w:hAnsi="Arial"/>
      <w:color w:val="000000"/>
      <w:sz w:val="16"/>
    </w:rPr>
  </w:style>
  <w:style w:type="paragraph" w:customStyle="1" w:styleId="Achievement">
    <w:name w:val="Achievement"/>
    <w:basedOn w:val="BodyText"/>
    <w:rsid w:val="00BF54B9"/>
    <w:pPr>
      <w:numPr>
        <w:numId w:val="5"/>
      </w:numPr>
      <w:spacing w:after="60" w:line="220" w:lineRule="atLeast"/>
      <w:ind w:left="360" w:hanging="360"/>
      <w:jc w:val="both"/>
    </w:pPr>
    <w:rPr>
      <w:rFonts w:ascii="Arial" w:hAnsi="Arial"/>
      <w:spacing w:val="-5"/>
      <w:sz w:val="20"/>
      <w:szCs w:val="20"/>
    </w:rPr>
  </w:style>
  <w:style w:type="paragraph" w:styleId="BodyText">
    <w:name w:val="Body Text"/>
    <w:basedOn w:val="Normal"/>
    <w:link w:val="BodyTextChar"/>
    <w:semiHidden/>
    <w:unhideWhenUsed/>
    <w:rsid w:val="00BF54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BF54B9"/>
    <w:rPr>
      <w:sz w:val="24"/>
      <w:szCs w:val="24"/>
    </w:rPr>
  </w:style>
  <w:style w:type="paragraph" w:customStyle="1" w:styleId="Skills">
    <w:name w:val="Skills"/>
    <w:basedOn w:val="Normal"/>
    <w:rsid w:val="00AD5010"/>
    <w:pPr>
      <w:numPr>
        <w:numId w:val="6"/>
      </w:numPr>
      <w:spacing w:line="235" w:lineRule="auto"/>
      <w:ind w:right="720"/>
    </w:pPr>
    <w:rPr>
      <w:rFonts w:ascii="Garamond" w:hAnsi="Garamond"/>
      <w:sz w:val="20"/>
    </w:rPr>
  </w:style>
  <w:style w:type="paragraph" w:customStyle="1" w:styleId="Topics">
    <w:name w:val="Topics"/>
    <w:basedOn w:val="Normal"/>
    <w:rsid w:val="00AD5010"/>
    <w:pPr>
      <w:tabs>
        <w:tab w:val="right" w:pos="2700"/>
      </w:tabs>
      <w:spacing w:before="40" w:after="40"/>
      <w:ind w:right="6660"/>
      <w:jc w:val="center"/>
    </w:pPr>
    <w:rPr>
      <w:rFonts w:ascii="Garamond" w:hAnsi="Garamond"/>
      <w:bCs/>
      <w:spacing w:val="50"/>
    </w:rPr>
  </w:style>
  <w:style w:type="paragraph" w:customStyle="1" w:styleId="Titles">
    <w:name w:val="Titles"/>
    <w:basedOn w:val="Normal"/>
    <w:rsid w:val="00AD5010"/>
    <w:pPr>
      <w:tabs>
        <w:tab w:val="right" w:pos="9360"/>
      </w:tabs>
      <w:spacing w:before="120"/>
    </w:pPr>
    <w:rPr>
      <w:rFonts w:ascii="Garamond" w:hAnsi="Garamond"/>
      <w:b/>
      <w:bCs/>
      <w:sz w:val="20"/>
    </w:rPr>
  </w:style>
  <w:style w:type="paragraph" w:customStyle="1" w:styleId="body">
    <w:name w:val="*body"/>
    <w:basedOn w:val="BodyText"/>
    <w:link w:val="bodyCharChar"/>
    <w:rsid w:val="00C34693"/>
    <w:pPr>
      <w:spacing w:before="120"/>
      <w:jc w:val="both"/>
    </w:pPr>
    <w:rPr>
      <w:rFonts w:ascii="Verdana" w:hAnsi="Verdana"/>
      <w:sz w:val="18"/>
      <w:szCs w:val="20"/>
    </w:rPr>
  </w:style>
  <w:style w:type="character" w:customStyle="1" w:styleId="bodyCharChar">
    <w:name w:val="*body Char Char"/>
    <w:link w:val="body"/>
    <w:rsid w:val="00C34693"/>
    <w:rPr>
      <w:rFonts w:ascii="Verdana" w:hAnsi="Verdana"/>
      <w:sz w:val="18"/>
    </w:rPr>
  </w:style>
  <w:style w:type="character" w:customStyle="1" w:styleId="Heading2Char">
    <w:name w:val="Heading 2 Char"/>
    <w:basedOn w:val="DefaultParagraphFont"/>
    <w:link w:val="Heading2"/>
    <w:semiHidden/>
    <w:rsid w:val="00C3469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bullet">
    <w:name w:val="*bullet"/>
    <w:basedOn w:val="Normal"/>
    <w:rsid w:val="00C34693"/>
    <w:pPr>
      <w:numPr>
        <w:numId w:val="7"/>
      </w:numPr>
      <w:spacing w:before="60" w:after="60"/>
      <w:jc w:val="both"/>
    </w:pPr>
    <w:rPr>
      <w:rFonts w:ascii="Verdana" w:hAnsi="Verdana"/>
      <w:sz w:val="18"/>
      <w:szCs w:val="20"/>
    </w:rPr>
  </w:style>
  <w:style w:type="character" w:styleId="Emphasis">
    <w:name w:val="Emphasis"/>
    <w:uiPriority w:val="20"/>
    <w:qFormat/>
    <w:rsid w:val="00871FF2"/>
    <w:rPr>
      <w:b/>
      <w:bCs/>
      <w:i w:val="0"/>
      <w:iCs w:val="0"/>
    </w:rPr>
  </w:style>
  <w:style w:type="paragraph" w:customStyle="1" w:styleId="paragraph">
    <w:name w:val="paragraph"/>
    <w:basedOn w:val="Normal"/>
    <w:rsid w:val="0078679B"/>
    <w:pPr>
      <w:spacing w:before="100" w:beforeAutospacing="1" w:after="100" w:afterAutospacing="1"/>
    </w:pPr>
    <w:rPr>
      <w:lang w:val="en-IN" w:eastAsia="en-IN"/>
    </w:rPr>
  </w:style>
  <w:style w:type="character" w:customStyle="1" w:styleId="normaltextrun">
    <w:name w:val="normaltextrun"/>
    <w:basedOn w:val="DefaultParagraphFont"/>
    <w:rsid w:val="0078679B"/>
  </w:style>
  <w:style w:type="character" w:customStyle="1" w:styleId="eop">
    <w:name w:val="eop"/>
    <w:basedOn w:val="DefaultParagraphFont"/>
    <w:rsid w:val="0078679B"/>
  </w:style>
  <w:style w:type="paragraph" w:styleId="List">
    <w:name w:val="List"/>
    <w:basedOn w:val="BodyText"/>
    <w:rsid w:val="00511634"/>
    <w:pPr>
      <w:widowControl w:val="0"/>
      <w:suppressAutoHyphens/>
    </w:pPr>
    <w:rPr>
      <w:rFonts w:eastAsia="SimSun" w:cs="Mangal"/>
      <w:kern w:val="1"/>
      <w:lang w:eastAsia="hi-IN" w:bidi="hi-IN"/>
    </w:rPr>
  </w:style>
  <w:style w:type="character" w:customStyle="1" w:styleId="ListParagraphChar">
    <w:name w:val="List Paragraph Char"/>
    <w:aliases w:val="Figure_name Char,List Paragraph1 Char,Bullet- First level Char"/>
    <w:link w:val="ListParagraph"/>
    <w:uiPriority w:val="34"/>
    <w:locked/>
    <w:rsid w:val="00916CD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5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yansys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E0227B9D16D4449969639E57FD2EF5" ma:contentTypeVersion="3" ma:contentTypeDescription="Create a new document." ma:contentTypeScope="" ma:versionID="cc15677e694d19762da5f8de778abaea">
  <xsd:schema xmlns:xsd="http://www.w3.org/2001/XMLSchema" xmlns:xs="http://www.w3.org/2001/XMLSchema" xmlns:p="http://schemas.microsoft.com/office/2006/metadata/properties" xmlns:ns2="36f959c0-6406-4cb0-ac3d-f9546b24c396" targetNamespace="http://schemas.microsoft.com/office/2006/metadata/properties" ma:root="true" ma:fieldsID="7e994200feebb8141dec495de92273fb" ns2:_="">
    <xsd:import namespace="36f959c0-6406-4cb0-ac3d-f9546b24c3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f959c0-6406-4cb0-ac3d-f9546b24c3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C3F570-654A-43FA-A30B-19ACF59494AA}">
  <ds:schemaRefs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purl.org/dc/dcmitype/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4FB89553-E2C9-4A2D-9CA4-B37ED2F364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C5B558-DF34-418F-80BA-70A41EB2D179}"/>
</file>

<file path=customXml/itemProps4.xml><?xml version="1.0" encoding="utf-8"?>
<ds:datastoreItem xmlns:ds="http://schemas.openxmlformats.org/officeDocument/2006/customXml" ds:itemID="{E35E813F-2645-483D-940B-515C394C0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1763</Words>
  <Characters>10054</Characters>
  <Application>Microsoft Office Word</Application>
  <DocSecurity>4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R</vt:lpstr>
    </vt:vector>
  </TitlesOfParts>
  <Company>Northrop Grumman Corporation</Company>
  <LinksUpToDate>false</LinksUpToDate>
  <CharactersWithSpaces>11794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R</dc:title>
  <dc:creator>GyanSys Inc</dc:creator>
  <cp:keywords>Krishna Profile</cp:keywords>
  <cp:lastModifiedBy>Aditya Prasad Sahu</cp:lastModifiedBy>
  <cp:revision>2</cp:revision>
  <cp:lastPrinted>2020-04-30T17:48:00Z</cp:lastPrinted>
  <dcterms:created xsi:type="dcterms:W3CDTF">2025-05-07T13:43:00Z</dcterms:created>
  <dcterms:modified xsi:type="dcterms:W3CDTF">2025-05-07T13:43:00Z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0x010100A2E0227B9D16D4449969639E57FD2EF5</vt:lpwstr>
  </property>
</Properties>
</file>