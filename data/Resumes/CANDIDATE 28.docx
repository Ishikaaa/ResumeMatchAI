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BCF3EC" w14:textId="0AA07024" w:rsidR="52E22DCE" w:rsidRPr="00AB211A" w:rsidRDefault="52E22DCE" w:rsidP="006A1D03">
      <w:pPr>
        <w:tabs>
          <w:tab w:val="left" w:pos="4402"/>
        </w:tabs>
        <w:ind w:firstLine="28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PROFESSIONAL SUMMARY                                      </w:t>
      </w:r>
    </w:p>
    <w:p w14:paraId="2F6B836B" w14:textId="27709F4E" w:rsidR="52E22DCE" w:rsidRPr="003D05B0" w:rsidRDefault="00CA4896" w:rsidP="003D05B0">
      <w:pPr>
        <w:pStyle w:val="ListParagraph"/>
        <w:numPr>
          <w:ilvl w:val="0"/>
          <w:numId w:val="37"/>
        </w:numPr>
        <w:spacing w:before="272"/>
        <w:ind w:right="133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518A3EEB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52E22DCE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 of total Salesforce/Force.com and Lightning experience</w:t>
      </w:r>
      <w:r w:rsidR="52E22DCE" w:rsidRPr="003D0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52E22DCE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84810B" w14:textId="28751683" w:rsidR="05B4F7C9" w:rsidRPr="003D05B0" w:rsidRDefault="05B4F7C9" w:rsidP="003D05B0">
      <w:pPr>
        <w:pStyle w:val="ListParagraph"/>
        <w:numPr>
          <w:ilvl w:val="0"/>
          <w:numId w:val="37"/>
        </w:numPr>
        <w:ind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242424"/>
          <w:sz w:val="24"/>
          <w:szCs w:val="24"/>
        </w:rPr>
        <w:t>Requirement gathering for Application design, build from business users for various System applications</w:t>
      </w:r>
    </w:p>
    <w:p w14:paraId="448709AD" w14:textId="47A398AA" w:rsidR="0C74ED5F" w:rsidRPr="003D05B0" w:rsidRDefault="0C74ED5F" w:rsidP="003D05B0">
      <w:pPr>
        <w:pStyle w:val="ListParagraph"/>
        <w:numPr>
          <w:ilvl w:val="0"/>
          <w:numId w:val="37"/>
        </w:numPr>
        <w:ind w:hanging="357"/>
        <w:jc w:val="both"/>
        <w:rPr>
          <w:rFonts w:ascii="Times New Roman" w:hAnsi="Times New Roman" w:cs="Times New Roman"/>
          <w:color w:val="242424"/>
          <w:sz w:val="24"/>
          <w:szCs w:val="24"/>
        </w:rPr>
      </w:pPr>
      <w:r w:rsidRPr="003D05B0">
        <w:rPr>
          <w:rFonts w:ascii="Times New Roman" w:hAnsi="Times New Roman" w:cs="Times New Roman"/>
          <w:color w:val="242424"/>
          <w:sz w:val="24"/>
          <w:szCs w:val="24"/>
        </w:rPr>
        <w:t>Worked on research,</w:t>
      </w:r>
      <w:r w:rsidR="00E217C8" w:rsidRPr="003D05B0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Pr="003D05B0">
        <w:rPr>
          <w:rFonts w:ascii="Times New Roman" w:hAnsi="Times New Roman" w:cs="Times New Roman"/>
          <w:color w:val="242424"/>
          <w:sz w:val="24"/>
          <w:szCs w:val="24"/>
        </w:rPr>
        <w:t>design,</w:t>
      </w:r>
      <w:r w:rsidR="00E217C8" w:rsidRPr="003D05B0">
        <w:rPr>
          <w:rFonts w:ascii="Times New Roman" w:hAnsi="Times New Roman" w:cs="Times New Roman"/>
          <w:color w:val="242424"/>
          <w:sz w:val="24"/>
          <w:szCs w:val="24"/>
        </w:rPr>
        <w:t xml:space="preserve"> development,</w:t>
      </w:r>
      <w:r w:rsidRPr="003D05B0">
        <w:rPr>
          <w:rFonts w:ascii="Times New Roman" w:hAnsi="Times New Roman" w:cs="Times New Roman"/>
          <w:color w:val="242424"/>
          <w:sz w:val="24"/>
          <w:szCs w:val="24"/>
        </w:rPr>
        <w:t xml:space="preserve"> and </w:t>
      </w:r>
      <w:r w:rsidR="1F934713" w:rsidRPr="003D05B0">
        <w:rPr>
          <w:rFonts w:ascii="Times New Roman" w:hAnsi="Times New Roman" w:cs="Times New Roman"/>
          <w:color w:val="242424"/>
          <w:sz w:val="24"/>
          <w:szCs w:val="24"/>
        </w:rPr>
        <w:t>integration</w:t>
      </w:r>
      <w:r w:rsidRPr="003D05B0">
        <w:rPr>
          <w:rFonts w:ascii="Times New Roman" w:hAnsi="Times New Roman" w:cs="Times New Roman"/>
          <w:color w:val="242424"/>
          <w:sz w:val="24"/>
          <w:szCs w:val="24"/>
        </w:rPr>
        <w:t xml:space="preserve"> of technology architecture </w:t>
      </w:r>
      <w:r w:rsidR="1C2665D4" w:rsidRPr="003D05B0">
        <w:rPr>
          <w:rFonts w:ascii="Times New Roman" w:hAnsi="Times New Roman" w:cs="Times New Roman"/>
          <w:color w:val="242424"/>
          <w:sz w:val="24"/>
          <w:szCs w:val="24"/>
        </w:rPr>
        <w:t>and plans to align with business st</w:t>
      </w:r>
      <w:r w:rsidR="1B1925F0" w:rsidRPr="003D05B0">
        <w:rPr>
          <w:rFonts w:ascii="Times New Roman" w:hAnsi="Times New Roman" w:cs="Times New Roman"/>
          <w:color w:val="242424"/>
          <w:sz w:val="24"/>
          <w:szCs w:val="24"/>
        </w:rPr>
        <w:t>ra</w:t>
      </w:r>
      <w:r w:rsidR="1C2665D4" w:rsidRPr="003D05B0">
        <w:rPr>
          <w:rFonts w:ascii="Times New Roman" w:hAnsi="Times New Roman" w:cs="Times New Roman"/>
          <w:color w:val="242424"/>
          <w:sz w:val="24"/>
          <w:szCs w:val="24"/>
        </w:rPr>
        <w:t>tegy,</w:t>
      </w:r>
      <w:r w:rsidR="5C97FDCA" w:rsidRPr="003D05B0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="1C2665D4" w:rsidRPr="003D05B0">
        <w:rPr>
          <w:rFonts w:ascii="Times New Roman" w:hAnsi="Times New Roman" w:cs="Times New Roman"/>
          <w:color w:val="242424"/>
          <w:sz w:val="24"/>
          <w:szCs w:val="24"/>
        </w:rPr>
        <w:t>goals and objective.</w:t>
      </w:r>
    </w:p>
    <w:p w14:paraId="1CE0B52D" w14:textId="28A63C7E" w:rsidR="52E22DCE" w:rsidRPr="003D05B0" w:rsidRDefault="52E22DCE" w:rsidP="003D05B0">
      <w:pPr>
        <w:pStyle w:val="ListParagraph"/>
        <w:numPr>
          <w:ilvl w:val="0"/>
          <w:numId w:val="37"/>
        </w:numPr>
        <w:spacing w:before="3"/>
        <w:ind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 on experience of automating processes using process builder, flows, trigger            </w:t>
      </w:r>
      <w:r w:rsidR="3E417521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depending upon</w:t>
      </w: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 cases.</w:t>
      </w:r>
    </w:p>
    <w:p w14:paraId="6162764C" w14:textId="372F4736" w:rsidR="785A8786" w:rsidRPr="003D05B0" w:rsidRDefault="785A8786" w:rsidP="003D05B0">
      <w:pPr>
        <w:pStyle w:val="ListParagraph"/>
        <w:numPr>
          <w:ilvl w:val="0"/>
          <w:numId w:val="37"/>
        </w:numPr>
        <w:spacing w:before="3"/>
        <w:ind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Prepare scenario based on end-to-end test scripts and tested applications</w:t>
      </w:r>
      <w:r w:rsidR="78C95030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the scenario.</w:t>
      </w:r>
    </w:p>
    <w:p w14:paraId="0E8431DF" w14:textId="258C6606" w:rsidR="405252FF" w:rsidRPr="003D05B0" w:rsidRDefault="405252FF" w:rsidP="003D05B0">
      <w:pPr>
        <w:pStyle w:val="ListParagraph"/>
        <w:numPr>
          <w:ilvl w:val="0"/>
          <w:numId w:val="37"/>
        </w:numPr>
        <w:spacing w:before="3"/>
        <w:ind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242424"/>
          <w:sz w:val="24"/>
          <w:szCs w:val="24"/>
        </w:rPr>
        <w:t>Designed different Reports and Dashboards for different clients as per the requirements.</w:t>
      </w:r>
    </w:p>
    <w:p w14:paraId="117589D3" w14:textId="70113D3B" w:rsidR="52E22DCE" w:rsidRPr="003D05B0" w:rsidRDefault="52E22DCE" w:rsidP="003D05B0">
      <w:pPr>
        <w:pStyle w:val="ListParagraph"/>
        <w:numPr>
          <w:ilvl w:val="0"/>
          <w:numId w:val="37"/>
        </w:numPr>
        <w:spacing w:before="3"/>
        <w:ind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Good knowledge in Reports and Dashboard generation requested by client.</w:t>
      </w:r>
    </w:p>
    <w:p w14:paraId="5EB3805E" w14:textId="19152D47" w:rsidR="52E22DCE" w:rsidRPr="003D05B0" w:rsidRDefault="52E22DCE" w:rsidP="003D05B0">
      <w:pPr>
        <w:pStyle w:val="ListParagraph"/>
        <w:numPr>
          <w:ilvl w:val="0"/>
          <w:numId w:val="37"/>
        </w:numPr>
        <w:spacing w:before="3"/>
        <w:ind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</w:t>
      </w:r>
      <w:r w:rsidR="1B320C40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hands-on</w:t>
      </w: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experience with custom lightning components.</w:t>
      </w:r>
    </w:p>
    <w:p w14:paraId="66F124E1" w14:textId="49CE1196" w:rsidR="52E22DCE" w:rsidRPr="003D05B0" w:rsidRDefault="52E22DCE" w:rsidP="003D05B0">
      <w:pPr>
        <w:pStyle w:val="ListParagraph"/>
        <w:numPr>
          <w:ilvl w:val="0"/>
          <w:numId w:val="37"/>
        </w:numPr>
        <w:spacing w:before="3"/>
        <w:ind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Good experience with working on Sales cloud.</w:t>
      </w:r>
    </w:p>
    <w:p w14:paraId="3F701AB7" w14:textId="6335BD21" w:rsidR="52E22DCE" w:rsidRPr="003D05B0" w:rsidRDefault="52E22DCE" w:rsidP="003D05B0">
      <w:pPr>
        <w:pStyle w:val="ListParagraph"/>
        <w:numPr>
          <w:ilvl w:val="0"/>
          <w:numId w:val="37"/>
        </w:numPr>
        <w:spacing w:before="3"/>
        <w:ind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</w:t>
      </w:r>
      <w:r w:rsidR="3C0E456F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hands-on</w:t>
      </w: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experience </w:t>
      </w:r>
      <w:r w:rsidR="6F641CC6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with using</w:t>
      </w: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loaders and data import </w:t>
      </w:r>
      <w:r w:rsidR="00C72DCE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wizards.</w:t>
      </w:r>
    </w:p>
    <w:p w14:paraId="5BBD8BA7" w14:textId="6BD9F29F" w:rsidR="52E22DCE" w:rsidRPr="003D05B0" w:rsidRDefault="52E22DCE" w:rsidP="003D05B0">
      <w:pPr>
        <w:pStyle w:val="ListParagraph"/>
        <w:numPr>
          <w:ilvl w:val="0"/>
          <w:numId w:val="37"/>
        </w:numPr>
        <w:spacing w:before="10"/>
        <w:ind w:right="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Salesforce Customization, Custom Objects, Custom Apps, Page Layouts,</w:t>
      </w:r>
    </w:p>
    <w:p w14:paraId="0FB4A3AA" w14:textId="12BEBDAD" w:rsidR="52E22DCE" w:rsidRPr="003D05B0" w:rsidRDefault="52E22DCE" w:rsidP="003D05B0">
      <w:pPr>
        <w:pStyle w:val="ListParagraph"/>
        <w:numPr>
          <w:ilvl w:val="1"/>
          <w:numId w:val="37"/>
        </w:numPr>
        <w:spacing w:before="10"/>
        <w:ind w:right="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Tabs, Validation Rules, Workflow Rules, Sharing Rules,</w:t>
      </w:r>
    </w:p>
    <w:p w14:paraId="551DB820" w14:textId="46B06148" w:rsidR="52E22DCE" w:rsidRPr="003D05B0" w:rsidRDefault="52E22DCE" w:rsidP="003D05B0">
      <w:pPr>
        <w:pStyle w:val="ListParagraph"/>
        <w:numPr>
          <w:ilvl w:val="1"/>
          <w:numId w:val="37"/>
        </w:numPr>
        <w:spacing w:before="10"/>
        <w:ind w:right="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Process Builder, Approval Process</w:t>
      </w:r>
      <w:r w:rsidR="65AC56A4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D34706" w14:textId="6DDAF838" w:rsidR="52E22DCE" w:rsidRPr="003D05B0" w:rsidRDefault="65AC56A4" w:rsidP="003D05B0">
      <w:pPr>
        <w:pStyle w:val="ListParagraph"/>
        <w:numPr>
          <w:ilvl w:val="0"/>
          <w:numId w:val="37"/>
        </w:numPr>
        <w:spacing w:before="10"/>
        <w:ind w:right="4" w:hanging="357"/>
        <w:jc w:val="both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>Good Hands-on experience in ADMIN, Apex Classes.</w:t>
      </w:r>
      <w:r w:rsidR="52E22DCE"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09FE7D0" w14:textId="4F0C8D6C" w:rsidR="52E22DCE" w:rsidRPr="003D05B0" w:rsidRDefault="52E22DCE" w:rsidP="003D05B0">
      <w:pPr>
        <w:pStyle w:val="ListParagraph"/>
        <w:numPr>
          <w:ilvl w:val="0"/>
          <w:numId w:val="37"/>
        </w:numPr>
        <w:spacing w:before="3"/>
        <w:ind w:right="80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Salesforce admin, handling Profile, OWD, permission sets, roles, and hierarchy management. </w:t>
      </w:r>
    </w:p>
    <w:p w14:paraId="4B62B435" w14:textId="063A94A9" w:rsidR="52E22DCE" w:rsidRPr="003D05B0" w:rsidRDefault="52E22DCE" w:rsidP="003D05B0">
      <w:pPr>
        <w:pStyle w:val="ListParagraph"/>
        <w:numPr>
          <w:ilvl w:val="0"/>
          <w:numId w:val="37"/>
        </w:numPr>
        <w:spacing w:before="3"/>
        <w:ind w:right="80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Security settings and code migration of independent projects. </w:t>
      </w:r>
    </w:p>
    <w:p w14:paraId="1065BAFD" w14:textId="25756477" w:rsidR="00120854" w:rsidRPr="003D05B0" w:rsidRDefault="5C17D919" w:rsidP="003D05B0">
      <w:pPr>
        <w:pStyle w:val="ListParagraph"/>
        <w:numPr>
          <w:ilvl w:val="0"/>
          <w:numId w:val="37"/>
        </w:numPr>
        <w:spacing w:before="3"/>
        <w:ind w:right="80" w:hanging="357"/>
        <w:jc w:val="both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242424"/>
          <w:sz w:val="24"/>
          <w:szCs w:val="24"/>
        </w:rPr>
        <w:t>Writing test classes and preparing test scripts and test plans.</w:t>
      </w:r>
    </w:p>
    <w:p w14:paraId="5BF5E0B3" w14:textId="4F77D89E" w:rsidR="47606071" w:rsidRPr="003D05B0" w:rsidRDefault="47606071" w:rsidP="003D05B0">
      <w:pPr>
        <w:pStyle w:val="ListParagraph"/>
        <w:numPr>
          <w:ilvl w:val="0"/>
          <w:numId w:val="37"/>
        </w:numPr>
        <w:spacing w:before="3"/>
        <w:ind w:right="80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242424"/>
          <w:sz w:val="24"/>
          <w:szCs w:val="24"/>
        </w:rPr>
        <w:t>Language: Java, HTML, Apex</w:t>
      </w:r>
    </w:p>
    <w:p w14:paraId="5034E628" w14:textId="7D48E26A" w:rsidR="47606071" w:rsidRPr="001A5B6A" w:rsidRDefault="47606071" w:rsidP="003D05B0">
      <w:pPr>
        <w:pStyle w:val="ListParagraph"/>
        <w:numPr>
          <w:ilvl w:val="0"/>
          <w:numId w:val="37"/>
        </w:numPr>
        <w:spacing w:before="3"/>
        <w:ind w:right="80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5B0">
        <w:rPr>
          <w:rFonts w:ascii="Times New Roman" w:hAnsi="Times New Roman" w:cs="Times New Roman"/>
          <w:color w:val="242424"/>
          <w:sz w:val="24"/>
          <w:szCs w:val="24"/>
        </w:rPr>
        <w:t xml:space="preserve">Tools: </w:t>
      </w:r>
      <w:r w:rsidR="00E217C8" w:rsidRPr="003D05B0">
        <w:rPr>
          <w:rFonts w:ascii="Times New Roman" w:hAnsi="Times New Roman" w:cs="Times New Roman"/>
          <w:color w:val="242424"/>
          <w:sz w:val="24"/>
          <w:szCs w:val="24"/>
        </w:rPr>
        <w:t>Salesforce</w:t>
      </w:r>
      <w:r w:rsidRPr="003D05B0">
        <w:rPr>
          <w:rFonts w:ascii="Times New Roman" w:hAnsi="Times New Roman" w:cs="Times New Roman"/>
          <w:color w:val="242424"/>
          <w:sz w:val="24"/>
          <w:szCs w:val="24"/>
        </w:rPr>
        <w:t>, ServiceNow</w:t>
      </w:r>
    </w:p>
    <w:p w14:paraId="069982A6" w14:textId="6577CCCB" w:rsidR="001A5B6A" w:rsidRPr="001A5B6A" w:rsidRDefault="001A5B6A" w:rsidP="001A5B6A">
      <w:pPr>
        <w:pStyle w:val="ListParagraph"/>
        <w:numPr>
          <w:ilvl w:val="0"/>
          <w:numId w:val="7"/>
        </w:numPr>
        <w:suppressAutoHyphens w:val="0"/>
        <w:contextualSpacing/>
        <w:rPr>
          <w:rFonts w:ascii="Times New Roman" w:hAnsi="Times New Roman" w:cs="Times New Roman"/>
          <w:iCs/>
          <w:color w:val="000000"/>
          <w:sz w:val="24"/>
          <w:szCs w:val="24"/>
          <w:lang w:eastAsia="en-US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Salesforce Certified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Platform Developer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Administrator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9604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Service Cloud Consultant</w:t>
      </w:r>
      <w: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.</w:t>
      </w:r>
    </w:p>
    <w:p w14:paraId="7022EAE0" w14:textId="77777777" w:rsidR="001A5B6A" w:rsidRPr="001A5B6A" w:rsidRDefault="001A5B6A" w:rsidP="001A5B6A">
      <w:pPr>
        <w:spacing w:before="3"/>
        <w:ind w:left="360" w:right="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150DD1" w14:textId="77777777" w:rsidR="00D01776" w:rsidRPr="00AB211A" w:rsidRDefault="00D01776" w:rsidP="00E217C8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568A4C66" w14:textId="7AB88563" w:rsidR="00E217C8" w:rsidRPr="00AB211A" w:rsidRDefault="00E217C8" w:rsidP="00F24DDF">
      <w:pPr>
        <w:ind w:firstLine="284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PROFESSIONAL EXPERIENCE</w:t>
      </w:r>
    </w:p>
    <w:p w14:paraId="6BEFF347" w14:textId="56072E69" w:rsidR="28A1C9E0" w:rsidRPr="00AB211A" w:rsidRDefault="28A1C9E0" w:rsidP="28A1C9E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345" w:type="dxa"/>
        <w:tblLayout w:type="fixed"/>
        <w:tblLook w:val="06A0" w:firstRow="1" w:lastRow="0" w:firstColumn="1" w:lastColumn="0" w:noHBand="1" w:noVBand="1"/>
      </w:tblPr>
      <w:tblGrid>
        <w:gridCol w:w="4770"/>
        <w:gridCol w:w="4425"/>
      </w:tblGrid>
      <w:tr w:rsidR="28A1C9E0" w:rsidRPr="00AB211A" w14:paraId="4D6B706E" w14:textId="77777777" w:rsidTr="5828090E">
        <w:trPr>
          <w:trHeight w:val="300"/>
        </w:trPr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32F2C9B" w14:textId="4132AD9F" w:rsidR="28A1C9E0" w:rsidRPr="00AB211A" w:rsidRDefault="28A1C9E0" w:rsidP="00002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1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  <w:t>Client</w:t>
            </w:r>
          </w:p>
        </w:tc>
        <w:tc>
          <w:tcPr>
            <w:tcW w:w="4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C0747D2" w14:textId="1B92B956" w:rsidR="28A1C9E0" w:rsidRPr="00AB211A" w:rsidRDefault="28A1C9E0" w:rsidP="00002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1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  <w:t>Duration</w:t>
            </w:r>
          </w:p>
        </w:tc>
      </w:tr>
      <w:tr w:rsidR="28A1C9E0" w:rsidRPr="00AB211A" w14:paraId="5CEF748F" w14:textId="77777777" w:rsidTr="5828090E">
        <w:trPr>
          <w:trHeight w:val="300"/>
        </w:trPr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529876F" w14:textId="509EECFA" w:rsidR="28A1C9E0" w:rsidRPr="00AB211A" w:rsidRDefault="001B60BC" w:rsidP="00002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Delta Faucet</w:t>
            </w:r>
          </w:p>
        </w:tc>
        <w:tc>
          <w:tcPr>
            <w:tcW w:w="4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3BC92FB" w14:textId="3831EBE3" w:rsidR="28A1C9E0" w:rsidRPr="00AB211A" w:rsidRDefault="001B60BC" w:rsidP="00002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Jan</w:t>
            </w:r>
            <w:r w:rsidR="00E217C8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</w:t>
            </w:r>
            <w:r w:rsidR="00F15281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202</w:t>
            </w:r>
            <w:r w:rsidR="00796040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3</w:t>
            </w:r>
            <w:r w:rsidR="005B4B3D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– Present</w:t>
            </w:r>
          </w:p>
        </w:tc>
      </w:tr>
      <w:tr w:rsidR="28A1C9E0" w:rsidRPr="00AB211A" w14:paraId="49D85CB1" w14:textId="77777777" w:rsidTr="5828090E">
        <w:trPr>
          <w:trHeight w:val="300"/>
        </w:trPr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C8CFA0F" w14:textId="543E07E2" w:rsidR="28A1C9E0" w:rsidRPr="00AB211A" w:rsidRDefault="001B60BC" w:rsidP="000024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ACCO Brands</w:t>
            </w:r>
          </w:p>
        </w:tc>
        <w:tc>
          <w:tcPr>
            <w:tcW w:w="4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60DC68E" w14:textId="53D62233" w:rsidR="28A1C9E0" w:rsidRPr="00AB211A" w:rsidRDefault="001B60BC" w:rsidP="00002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Oct</w:t>
            </w:r>
            <w:r w:rsidR="00F15281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2021 –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Sep </w:t>
            </w:r>
            <w:r w:rsidR="00F15281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2</w:t>
            </w:r>
          </w:p>
        </w:tc>
      </w:tr>
      <w:tr w:rsidR="28A1C9E0" w:rsidRPr="00AB211A" w14:paraId="1A9ED320" w14:textId="77777777" w:rsidTr="5828090E">
        <w:trPr>
          <w:trHeight w:val="345"/>
        </w:trPr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6B2653D" w14:textId="64292425" w:rsidR="28A1C9E0" w:rsidRPr="00AB211A" w:rsidRDefault="001B60BC" w:rsidP="00002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US"/>
              </w:rPr>
              <w:t>Dormakaba</w:t>
            </w:r>
          </w:p>
        </w:tc>
        <w:tc>
          <w:tcPr>
            <w:tcW w:w="4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0B72D05" w14:textId="05A67151" w:rsidR="28A1C9E0" w:rsidRPr="00AB211A" w:rsidRDefault="001B60BC" w:rsidP="00002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Dec</w:t>
            </w:r>
            <w:r w:rsidR="00F15281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0</w:t>
            </w:r>
            <w:r w:rsidR="00F15281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Aug 2021</w:t>
            </w:r>
          </w:p>
        </w:tc>
      </w:tr>
      <w:tr w:rsidR="00F15281" w:rsidRPr="00AB211A" w14:paraId="03201B82" w14:textId="77777777" w:rsidTr="5828090E">
        <w:trPr>
          <w:trHeight w:val="345"/>
        </w:trPr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3E20B7F" w14:textId="03EC9461" w:rsidR="00F15281" w:rsidRPr="00AB211A" w:rsidRDefault="00F15281" w:rsidP="00002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US"/>
              </w:rPr>
            </w:pPr>
            <w:r w:rsidRPr="00AB21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US"/>
              </w:rPr>
              <w:t>Faro</w:t>
            </w:r>
          </w:p>
        </w:tc>
        <w:tc>
          <w:tcPr>
            <w:tcW w:w="4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1DFD5F7" w14:textId="7A469523" w:rsidR="00F15281" w:rsidRPr="00AB211A" w:rsidRDefault="001B60BC" w:rsidP="00002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Feb </w:t>
            </w:r>
            <w:r w:rsidR="00F15281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20</w:t>
            </w:r>
            <w:r w:rsidR="00F15281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Oct </w:t>
            </w:r>
            <w:r w:rsidR="00F15281"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0</w:t>
            </w:r>
          </w:p>
        </w:tc>
      </w:tr>
      <w:tr w:rsidR="00F15281" w:rsidRPr="00AB211A" w14:paraId="4DDB2BE6" w14:textId="77777777" w:rsidTr="5828090E">
        <w:trPr>
          <w:trHeight w:val="345"/>
        </w:trPr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12CA587" w14:textId="7DE343B5" w:rsidR="00F15281" w:rsidRPr="00AB211A" w:rsidRDefault="00F15281" w:rsidP="00002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US"/>
              </w:rPr>
            </w:pPr>
            <w:r w:rsidRPr="00AB21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US"/>
              </w:rPr>
              <w:t>Gyansys Inetrnal</w:t>
            </w:r>
          </w:p>
        </w:tc>
        <w:tc>
          <w:tcPr>
            <w:tcW w:w="4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8D71205" w14:textId="3353584F" w:rsidR="00F15281" w:rsidRPr="00AB211A" w:rsidRDefault="00F15281" w:rsidP="00002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AB211A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Sep 2019 – Nov 2019</w:t>
            </w:r>
          </w:p>
        </w:tc>
      </w:tr>
    </w:tbl>
    <w:p w14:paraId="3462CAE5" w14:textId="517DBB83" w:rsidR="00D01776" w:rsidRDefault="00D01776" w:rsidP="001B60BC">
      <w:pPr>
        <w:widowControl w:val="0"/>
        <w:spacing w:before="1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8F6DCD" w14:textId="77777777" w:rsidR="0049503F" w:rsidRPr="00AB211A" w:rsidRDefault="0049503F" w:rsidP="001B60BC">
      <w:pPr>
        <w:widowControl w:val="0"/>
        <w:spacing w:before="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03833E" w14:textId="043B9F70" w:rsidR="001B60BC" w:rsidRPr="0000243A" w:rsidRDefault="001B60BC" w:rsidP="005B4B3D">
      <w:pPr>
        <w:widowControl w:val="0"/>
        <w:spacing w:before="10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Client: Delta </w:t>
      </w:r>
      <w:r w:rsidR="00065800"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Faucet </w:t>
      </w:r>
      <w:r w:rsidR="00065800"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65800"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65800"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65800"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65800"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65800"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65800"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14A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w:r w:rsidR="00065800" w:rsidRPr="0000243A">
        <w:rPr>
          <w:rFonts w:ascii="Times New Roman" w:hAnsi="Times New Roman" w:cs="Times New Roman"/>
          <w:b/>
          <w:bCs/>
          <w:sz w:val="24"/>
          <w:szCs w:val="24"/>
          <w:lang w:val="es-US"/>
        </w:rPr>
        <w:t>Jan 2023 – Present</w:t>
      </w:r>
      <w:r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</w:p>
    <w:p w14:paraId="7ACEB1B2" w14:textId="000B6EA6" w:rsidR="001B60BC" w:rsidRPr="0000243A" w:rsidRDefault="001B60BC" w:rsidP="005B4B3D">
      <w:pPr>
        <w:ind w:left="12" w:firstLine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Salesforce Developer </w:t>
      </w:r>
    </w:p>
    <w:p w14:paraId="6683E123" w14:textId="77777777" w:rsidR="001B60BC" w:rsidRPr="0000243A" w:rsidRDefault="001B60BC" w:rsidP="005B4B3D">
      <w:pPr>
        <w:ind w:left="12" w:firstLine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Responsibilities:  </w:t>
      </w:r>
    </w:p>
    <w:p w14:paraId="5E524F5F" w14:textId="77777777" w:rsidR="001B60BC" w:rsidRPr="0000243A" w:rsidRDefault="001B60BC" w:rsidP="005B4B3D">
      <w:pPr>
        <w:pStyle w:val="ListParagraph"/>
        <w:numPr>
          <w:ilvl w:val="0"/>
          <w:numId w:val="7"/>
        </w:numPr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>Created user Roles and Profiles and sharing settings.</w:t>
      </w:r>
    </w:p>
    <w:p w14:paraId="41BD1E9A" w14:textId="04FC49EE" w:rsidR="001B60BC" w:rsidRPr="0000243A" w:rsidRDefault="002A3FE7" w:rsidP="005B4B3D">
      <w:pPr>
        <w:pStyle w:val="ListParagraph"/>
        <w:numPr>
          <w:ilvl w:val="0"/>
          <w:numId w:val="7"/>
        </w:numPr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</w:t>
      </w:r>
      <w:r w:rsidR="005B4B3D"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>Hands-on</w:t>
      </w: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experience on Omni</w:t>
      </w:r>
      <w:r w:rsidR="00B7618B"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>Channel Routing, Live Chat</w:t>
      </w:r>
    </w:p>
    <w:p w14:paraId="67836A36" w14:textId="144F4D90" w:rsidR="002A3FE7" w:rsidRPr="0000243A" w:rsidRDefault="002A3FE7" w:rsidP="005B4B3D">
      <w:pPr>
        <w:pStyle w:val="ListParagraph"/>
        <w:numPr>
          <w:ilvl w:val="0"/>
          <w:numId w:val="7"/>
        </w:numPr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>Working experience on email-to-Case, Chat to Case, Bot Implementation in Chat</w:t>
      </w:r>
      <w:r w:rsidRPr="00002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F4BD9EF" w14:textId="46252658" w:rsidR="001B60BC" w:rsidRPr="0000243A" w:rsidRDefault="001B60BC" w:rsidP="005B4B3D">
      <w:pPr>
        <w:pStyle w:val="ListParagraph"/>
        <w:numPr>
          <w:ilvl w:val="0"/>
          <w:numId w:val="7"/>
        </w:numPr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Reports, </w:t>
      </w:r>
      <w:r w:rsidR="005B4B3D"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>Dashboards,</w:t>
      </w: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joint reports for user data for the reference Client.</w:t>
      </w:r>
    </w:p>
    <w:p w14:paraId="6AF0056E" w14:textId="73D8D81A" w:rsidR="002A3FE7" w:rsidRPr="0000243A" w:rsidRDefault="002A3FE7" w:rsidP="00D01776">
      <w:pPr>
        <w:pStyle w:val="ListParagraph"/>
        <w:numPr>
          <w:ilvl w:val="0"/>
          <w:numId w:val="7"/>
        </w:numPr>
        <w:suppressAutoHyphens w:val="0"/>
        <w:ind w:hanging="294"/>
        <w:contextualSpacing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Having knowledge in the Knowledge Article Management and Content Management System </w:t>
      </w:r>
      <w:r w:rsidR="00D01776"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>Implementation. Hands</w:t>
      </w: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Experience on Surveys, Web-forms, Chat Agent, User Management, Case Management, Lead </w:t>
      </w:r>
      <w:r w:rsidR="00B7618B"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>Management, queue</w:t>
      </w:r>
      <w:r w:rsidRPr="000024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F44D16" w14:textId="4979F316" w:rsidR="001B60BC" w:rsidRPr="00D138A1" w:rsidRDefault="002A3FE7" w:rsidP="00C44DB9">
      <w:pPr>
        <w:pStyle w:val="ListParagraph"/>
        <w:numPr>
          <w:ilvl w:val="0"/>
          <w:numId w:val="7"/>
        </w:numPr>
        <w:ind w:left="714" w:hanging="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8A1">
        <w:rPr>
          <w:rFonts w:ascii="Times New Roman" w:hAnsi="Times New Roman" w:cs="Times New Roman"/>
          <w:iCs/>
          <w:sz w:val="24"/>
          <w:szCs w:val="24"/>
        </w:rPr>
        <w:t>Development of backend Apex code for handling data from Salesforce Database</w:t>
      </w:r>
    </w:p>
    <w:p w14:paraId="163E25BA" w14:textId="729C5769" w:rsidR="001B60BC" w:rsidRPr="00D138A1" w:rsidRDefault="001B60BC" w:rsidP="00C44DB9">
      <w:pPr>
        <w:pStyle w:val="ListParagraph"/>
        <w:numPr>
          <w:ilvl w:val="0"/>
          <w:numId w:val="7"/>
        </w:numPr>
        <w:ind w:left="714" w:hanging="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Hands-on Experience on </w:t>
      </w:r>
      <w:r w:rsidR="00796040" w:rsidRPr="00D138A1">
        <w:rPr>
          <w:rFonts w:ascii="Times New Roman" w:hAnsi="Times New Roman" w:cs="Times New Roman"/>
          <w:color w:val="000000" w:themeColor="text1"/>
          <w:sz w:val="24"/>
          <w:szCs w:val="24"/>
        </w:rPr>
        <w:t>Asset</w:t>
      </w:r>
      <w:r w:rsidRPr="00D13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6040" w:rsidRPr="00D138A1">
        <w:rPr>
          <w:rFonts w:ascii="Times New Roman" w:hAnsi="Times New Roman" w:cs="Times New Roman"/>
          <w:color w:val="000000" w:themeColor="text1"/>
          <w:sz w:val="24"/>
          <w:szCs w:val="24"/>
        </w:rPr>
        <w:t>Product.</w:t>
      </w:r>
    </w:p>
    <w:p w14:paraId="72D23BEC" w14:textId="73E95813" w:rsidR="00796040" w:rsidRPr="00D138A1" w:rsidRDefault="00796040" w:rsidP="00C44DB9">
      <w:pPr>
        <w:pStyle w:val="ListParagraph"/>
        <w:numPr>
          <w:ilvl w:val="0"/>
          <w:numId w:val="7"/>
        </w:numPr>
        <w:ind w:left="714" w:hanging="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8A1">
        <w:rPr>
          <w:rFonts w:ascii="Times New Roman" w:hAnsi="Times New Roman" w:cs="Times New Roman"/>
          <w:iCs/>
          <w:sz w:val="24"/>
          <w:szCs w:val="24"/>
        </w:rPr>
        <w:t>Worked on the configuration part including Lighting Record page, Validation rule, Page layout, permission set, Approval process, Record type and profile assignment</w:t>
      </w:r>
    </w:p>
    <w:p w14:paraId="59E4BC20" w14:textId="1FA25A52" w:rsidR="00796040" w:rsidRPr="00D138A1" w:rsidRDefault="00796040" w:rsidP="00C44DB9">
      <w:pPr>
        <w:pStyle w:val="ListParagraph"/>
        <w:numPr>
          <w:ilvl w:val="0"/>
          <w:numId w:val="7"/>
        </w:numPr>
        <w:ind w:left="714" w:hanging="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8A1">
        <w:rPr>
          <w:rFonts w:ascii="Times New Roman" w:hAnsi="Times New Roman" w:cs="Times New Roman"/>
          <w:iCs/>
          <w:sz w:val="24"/>
          <w:szCs w:val="24"/>
        </w:rPr>
        <w:t>Developed Aura Components for developing user Portal.</w:t>
      </w:r>
    </w:p>
    <w:p w14:paraId="326FC0E0" w14:textId="38020895" w:rsidR="00796040" w:rsidRPr="00D138A1" w:rsidRDefault="00796040" w:rsidP="00C44DB9">
      <w:pPr>
        <w:numPr>
          <w:ilvl w:val="0"/>
          <w:numId w:val="7"/>
        </w:numPr>
        <w:tabs>
          <w:tab w:val="left" w:pos="6480"/>
          <w:tab w:val="left" w:pos="7200"/>
        </w:tabs>
        <w:autoSpaceDE w:val="0"/>
        <w:ind w:left="714" w:hanging="288"/>
        <w:jc w:val="both"/>
        <w:rPr>
          <w:rFonts w:ascii="Times New Roman" w:hAnsi="Times New Roman" w:cs="Times New Roman"/>
          <w:iCs/>
          <w:sz w:val="24"/>
          <w:szCs w:val="24"/>
          <w:lang w:eastAsia="en-US"/>
        </w:rPr>
      </w:pPr>
      <w:r w:rsidRPr="00D138A1">
        <w:rPr>
          <w:rFonts w:ascii="Times New Roman" w:hAnsi="Times New Roman" w:cs="Times New Roman"/>
          <w:iCs/>
          <w:sz w:val="24"/>
          <w:szCs w:val="24"/>
        </w:rPr>
        <w:t>Resolved Multiple support/Enhancement Tickets and aware of JIRA.</w:t>
      </w:r>
    </w:p>
    <w:p w14:paraId="52088A44" w14:textId="63AADD67" w:rsidR="000F5A33" w:rsidRPr="003821EC" w:rsidRDefault="001B60BC" w:rsidP="003821EC">
      <w:pPr>
        <w:pStyle w:val="ListParagraph"/>
        <w:numPr>
          <w:ilvl w:val="0"/>
          <w:numId w:val="7"/>
        </w:numPr>
        <w:ind w:left="714" w:hanging="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8A1">
        <w:rPr>
          <w:rFonts w:ascii="Times New Roman" w:hAnsi="Times New Roman" w:cs="Times New Roman"/>
          <w:color w:val="000000" w:themeColor="text1"/>
          <w:sz w:val="24"/>
          <w:szCs w:val="24"/>
        </w:rPr>
        <w:t>Documentation and deployment.</w:t>
      </w:r>
    </w:p>
    <w:p w14:paraId="57D6087F" w14:textId="546998EE" w:rsidR="000F5A33" w:rsidRDefault="000F5A33" w:rsidP="000F5A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CB8B3" w14:textId="77777777" w:rsidR="00CF799A" w:rsidRPr="000F5A33" w:rsidRDefault="00CF799A" w:rsidP="000F5A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30FAC9" w14:textId="63EA6F5D" w:rsidR="00D1475A" w:rsidRPr="00AB211A" w:rsidRDefault="00D1475A" w:rsidP="006901C2">
      <w:pPr>
        <w:widowControl w:val="0"/>
        <w:spacing w:before="271"/>
        <w:ind w:left="17" w:firstLine="409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en-US"/>
        </w:rPr>
      </w:pPr>
      <w:r w:rsidRPr="00AB21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Client: </w:t>
      </w:r>
      <w:r w:rsidRPr="00AB211A">
        <w:rPr>
          <w:rFonts w:ascii="Times New Roman" w:hAnsi="Times New Roman" w:cs="Times New Roman"/>
          <w:b/>
          <w:sz w:val="24"/>
          <w:szCs w:val="24"/>
        </w:rPr>
        <w:t xml:space="preserve">Acco Brands </w:t>
      </w:r>
      <w:r w:rsidR="00AB78D8">
        <w:rPr>
          <w:rFonts w:ascii="Times New Roman" w:hAnsi="Times New Roman" w:cs="Times New Roman"/>
          <w:b/>
          <w:sz w:val="24"/>
          <w:szCs w:val="24"/>
        </w:rPr>
        <w:tab/>
      </w:r>
      <w:r w:rsidR="00AB78D8">
        <w:rPr>
          <w:rFonts w:ascii="Times New Roman" w:hAnsi="Times New Roman" w:cs="Times New Roman"/>
          <w:b/>
          <w:sz w:val="24"/>
          <w:szCs w:val="24"/>
        </w:rPr>
        <w:tab/>
      </w:r>
      <w:r w:rsidR="00AB78D8">
        <w:rPr>
          <w:rFonts w:ascii="Times New Roman" w:hAnsi="Times New Roman" w:cs="Times New Roman"/>
          <w:b/>
          <w:sz w:val="24"/>
          <w:szCs w:val="24"/>
        </w:rPr>
        <w:tab/>
      </w:r>
      <w:r w:rsidR="00AB78D8">
        <w:rPr>
          <w:rFonts w:ascii="Times New Roman" w:hAnsi="Times New Roman" w:cs="Times New Roman"/>
          <w:b/>
          <w:sz w:val="24"/>
          <w:szCs w:val="24"/>
        </w:rPr>
        <w:tab/>
      </w:r>
      <w:r w:rsidR="00AB78D8">
        <w:rPr>
          <w:rFonts w:ascii="Times New Roman" w:hAnsi="Times New Roman" w:cs="Times New Roman"/>
          <w:b/>
          <w:sz w:val="24"/>
          <w:szCs w:val="24"/>
        </w:rPr>
        <w:tab/>
      </w:r>
      <w:r w:rsidR="00AB78D8">
        <w:rPr>
          <w:rFonts w:ascii="Times New Roman" w:hAnsi="Times New Roman" w:cs="Times New Roman"/>
          <w:b/>
          <w:sz w:val="24"/>
          <w:szCs w:val="24"/>
        </w:rPr>
        <w:tab/>
      </w:r>
      <w:r w:rsidR="00AB78D8">
        <w:rPr>
          <w:rFonts w:ascii="Times New Roman" w:hAnsi="Times New Roman" w:cs="Times New Roman"/>
          <w:b/>
          <w:sz w:val="24"/>
          <w:szCs w:val="24"/>
        </w:rPr>
        <w:tab/>
      </w:r>
      <w:r w:rsidR="00424F0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B78D8" w:rsidRPr="00AB78D8">
        <w:rPr>
          <w:rFonts w:ascii="Times New Roman" w:hAnsi="Times New Roman" w:cs="Times New Roman"/>
          <w:b/>
          <w:bCs/>
          <w:sz w:val="24"/>
          <w:szCs w:val="24"/>
          <w:lang w:val="es-US"/>
        </w:rPr>
        <w:t>Oct 2021 – Sep 2022</w:t>
      </w:r>
      <w:r w:rsidR="00AB211A" w:rsidRPr="00AB211A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AB21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11DE44" w14:textId="3DC24FCA" w:rsidR="00D1475A" w:rsidRPr="00AB211A" w:rsidRDefault="00D1475A" w:rsidP="006901C2">
      <w:pPr>
        <w:widowControl w:val="0"/>
        <w:ind w:left="12" w:firstLine="4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Role: </w:t>
      </w:r>
      <w:r w:rsidR="00AD18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Developer </w:t>
      </w:r>
    </w:p>
    <w:p w14:paraId="6AF82107" w14:textId="08A5028B" w:rsidR="00D1475A" w:rsidRPr="00AB211A" w:rsidRDefault="00D1475A" w:rsidP="006901C2">
      <w:pPr>
        <w:ind w:firstLine="4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211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4C180A32" w14:textId="5760462B" w:rsidR="00D1475A" w:rsidRPr="00AB211A" w:rsidRDefault="00D1475A" w:rsidP="006901C2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Managed user stories, tasks, and issues, for validity and feasibility.</w:t>
      </w:r>
    </w:p>
    <w:p w14:paraId="514BF55B" w14:textId="666F6F14" w:rsidR="00D1475A" w:rsidRDefault="00D1475A" w:rsidP="006901C2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Creation of test scripts considering all possible scenarios.</w:t>
      </w:r>
    </w:p>
    <w:p w14:paraId="5C05352B" w14:textId="5D2E2C84" w:rsidR="002A3FE7" w:rsidRPr="00796040" w:rsidRDefault="002A3FE7" w:rsidP="006901C2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040">
        <w:rPr>
          <w:rFonts w:ascii="Times New Roman" w:hAnsi="Times New Roman" w:cs="Times New Roman"/>
          <w:iCs/>
          <w:sz w:val="24"/>
          <w:szCs w:val="24"/>
        </w:rPr>
        <w:t>Worked as a salesforce developer having the responsibility of setting up salesforce Org for Data migration from Kensington global org to global sales cloud</w:t>
      </w:r>
    </w:p>
    <w:p w14:paraId="19662D61" w14:textId="77777777" w:rsidR="00796040" w:rsidRPr="00796040" w:rsidRDefault="00796040" w:rsidP="006901C2">
      <w:pPr>
        <w:numPr>
          <w:ilvl w:val="0"/>
          <w:numId w:val="7"/>
        </w:numPr>
        <w:suppressAutoHyphens w:val="0"/>
        <w:spacing w:before="3"/>
        <w:ind w:left="709" w:hanging="283"/>
        <w:jc w:val="both"/>
        <w:rPr>
          <w:rFonts w:ascii="Times New Roman" w:hAnsi="Times New Roman" w:cs="Times New Roman"/>
          <w:iCs/>
          <w:sz w:val="24"/>
          <w:szCs w:val="24"/>
          <w:lang w:eastAsia="en-US"/>
        </w:rPr>
      </w:pPr>
      <w:r w:rsidRPr="00796040">
        <w:rPr>
          <w:rFonts w:ascii="Times New Roman" w:hAnsi="Times New Roman" w:cs="Times New Roman"/>
          <w:iCs/>
          <w:sz w:val="24"/>
          <w:szCs w:val="24"/>
        </w:rPr>
        <w:t>Using Interface tools workbench, Vs code and change sate, data Loader, data import for the migration of data and meta data.</w:t>
      </w:r>
    </w:p>
    <w:p w14:paraId="221B4CD5" w14:textId="01F0D9C3" w:rsidR="00D1475A" w:rsidRPr="00796040" w:rsidRDefault="00796040" w:rsidP="006901C2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040">
        <w:rPr>
          <w:rFonts w:ascii="Times New Roman" w:hAnsi="Times New Roman" w:cs="Times New Roman"/>
          <w:iCs/>
          <w:sz w:val="24"/>
          <w:szCs w:val="24"/>
        </w:rPr>
        <w:t>Worked on the configuration part including Lighting Record page, Validation rule, Page layout, permission set, Approval process, Record type and profile assignment.</w:t>
      </w:r>
    </w:p>
    <w:p w14:paraId="0FDEAEA9" w14:textId="254C0F73" w:rsidR="00796040" w:rsidRPr="00796040" w:rsidRDefault="00796040" w:rsidP="006901C2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040">
        <w:rPr>
          <w:rFonts w:ascii="Times New Roman" w:hAnsi="Times New Roman" w:cs="Times New Roman"/>
          <w:iCs/>
          <w:sz w:val="24"/>
          <w:szCs w:val="24"/>
        </w:rPr>
        <w:t>Setup for both pre and post deployment</w:t>
      </w:r>
    </w:p>
    <w:p w14:paraId="0AA3616D" w14:textId="77777777" w:rsidR="00796040" w:rsidRPr="00796040" w:rsidRDefault="00796040" w:rsidP="006901C2">
      <w:pPr>
        <w:numPr>
          <w:ilvl w:val="0"/>
          <w:numId w:val="7"/>
        </w:numPr>
        <w:tabs>
          <w:tab w:val="left" w:pos="6480"/>
          <w:tab w:val="left" w:pos="7200"/>
        </w:tabs>
        <w:autoSpaceDE w:val="0"/>
        <w:ind w:left="709" w:hanging="283"/>
        <w:jc w:val="both"/>
        <w:rPr>
          <w:rFonts w:ascii="Times New Roman" w:hAnsi="Times New Roman" w:cs="Times New Roman"/>
          <w:iCs/>
          <w:sz w:val="24"/>
          <w:szCs w:val="24"/>
          <w:lang w:eastAsia="en-US"/>
        </w:rPr>
      </w:pPr>
      <w:r w:rsidRPr="00796040">
        <w:rPr>
          <w:rFonts w:ascii="Times New Roman" w:hAnsi="Times New Roman" w:cs="Times New Roman"/>
          <w:iCs/>
          <w:sz w:val="24"/>
          <w:szCs w:val="24"/>
        </w:rPr>
        <w:t>Resolved Multiple support/Enhancement Tickets and aware of JIRA.</w:t>
      </w:r>
    </w:p>
    <w:p w14:paraId="71F9858B" w14:textId="1A0614D0" w:rsidR="00796040" w:rsidRDefault="00796040" w:rsidP="0079604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593DA3" w14:textId="77777777" w:rsidR="00E029EF" w:rsidRPr="00AB211A" w:rsidRDefault="00E029EF" w:rsidP="0079604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A556F" w14:textId="77777777" w:rsidR="00AB211A" w:rsidRPr="00AB211A" w:rsidRDefault="00AB211A" w:rsidP="00AE5A3F">
      <w:pPr>
        <w:widowControl w:val="0"/>
        <w:spacing w:before="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F85838" w14:textId="276AF803" w:rsidR="28A1C9E0" w:rsidRPr="00AB211A" w:rsidRDefault="31C7DCF8" w:rsidP="0012666D">
      <w:pPr>
        <w:widowControl w:val="0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Client: Dormakaba</w:t>
      </w:r>
      <w:r w:rsidR="00C82671" w:rsidRPr="00C82671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="00C82671">
        <w:rPr>
          <w:rFonts w:ascii="Times New Roman" w:hAnsi="Times New Roman" w:cs="Times New Roman"/>
          <w:sz w:val="24"/>
          <w:szCs w:val="24"/>
          <w:lang w:val="es-US"/>
        </w:rPr>
        <w:tab/>
      </w:r>
      <w:r w:rsidR="00C82671">
        <w:rPr>
          <w:rFonts w:ascii="Times New Roman" w:hAnsi="Times New Roman" w:cs="Times New Roman"/>
          <w:sz w:val="24"/>
          <w:szCs w:val="24"/>
          <w:lang w:val="es-US"/>
        </w:rPr>
        <w:tab/>
      </w:r>
      <w:r w:rsidR="00C82671">
        <w:rPr>
          <w:rFonts w:ascii="Times New Roman" w:hAnsi="Times New Roman" w:cs="Times New Roman"/>
          <w:sz w:val="24"/>
          <w:szCs w:val="24"/>
          <w:lang w:val="es-US"/>
        </w:rPr>
        <w:tab/>
      </w:r>
      <w:r w:rsidR="00C82671">
        <w:rPr>
          <w:rFonts w:ascii="Times New Roman" w:hAnsi="Times New Roman" w:cs="Times New Roman"/>
          <w:sz w:val="24"/>
          <w:szCs w:val="24"/>
          <w:lang w:val="es-US"/>
        </w:rPr>
        <w:tab/>
      </w:r>
      <w:r w:rsidR="00C82671">
        <w:rPr>
          <w:rFonts w:ascii="Times New Roman" w:hAnsi="Times New Roman" w:cs="Times New Roman"/>
          <w:sz w:val="24"/>
          <w:szCs w:val="24"/>
          <w:lang w:val="es-US"/>
        </w:rPr>
        <w:tab/>
      </w:r>
      <w:r w:rsidR="00C82671">
        <w:rPr>
          <w:rFonts w:ascii="Times New Roman" w:hAnsi="Times New Roman" w:cs="Times New Roman"/>
          <w:sz w:val="24"/>
          <w:szCs w:val="24"/>
          <w:lang w:val="es-US"/>
        </w:rPr>
        <w:tab/>
      </w:r>
      <w:r w:rsidR="00C82671">
        <w:rPr>
          <w:rFonts w:ascii="Times New Roman" w:hAnsi="Times New Roman" w:cs="Times New Roman"/>
          <w:sz w:val="24"/>
          <w:szCs w:val="24"/>
          <w:lang w:val="es-US"/>
        </w:rPr>
        <w:tab/>
      </w:r>
      <w:r w:rsidR="0018387F">
        <w:rPr>
          <w:rFonts w:ascii="Times New Roman" w:hAnsi="Times New Roman" w:cs="Times New Roman"/>
          <w:sz w:val="24"/>
          <w:szCs w:val="24"/>
          <w:lang w:val="es-US"/>
        </w:rPr>
        <w:t xml:space="preserve">         </w:t>
      </w:r>
      <w:r w:rsidR="00C82671" w:rsidRPr="00C82671">
        <w:rPr>
          <w:rFonts w:ascii="Times New Roman" w:hAnsi="Times New Roman" w:cs="Times New Roman"/>
          <w:b/>
          <w:bCs/>
          <w:sz w:val="24"/>
          <w:szCs w:val="24"/>
          <w:lang w:val="es-US"/>
        </w:rPr>
        <w:t>Dec 2020- Aug 2021</w:t>
      </w:r>
      <w:r w:rsidR="00AE5A3F"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</w:t>
      </w:r>
    </w:p>
    <w:p w14:paraId="6D3A90B2" w14:textId="77777777" w:rsidR="00AE5A3F" w:rsidRPr="00AB211A" w:rsidRDefault="31C7DCF8" w:rsidP="0012666D">
      <w:pPr>
        <w:ind w:left="12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Role</w:t>
      </w:r>
      <w:r w:rsidR="00AE5A3F"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Salesforce Developer – Business Analyst</w:t>
      </w:r>
    </w:p>
    <w:p w14:paraId="45FBB742" w14:textId="5AAE5688" w:rsidR="28A1C9E0" w:rsidRPr="00AB211A" w:rsidRDefault="31C7DCF8" w:rsidP="0012666D">
      <w:pPr>
        <w:ind w:left="12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Responsibilities:  </w:t>
      </w:r>
    </w:p>
    <w:p w14:paraId="18B949B6" w14:textId="1D94F941" w:rsidR="28A1C9E0" w:rsidRPr="00766929" w:rsidRDefault="31C7DCF8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 Analysis of existing implemented functionalities. </w:t>
      </w:r>
    </w:p>
    <w:p w14:paraId="2E6BC8C1" w14:textId="617145A6" w:rsidR="28A1C9E0" w:rsidRPr="00766929" w:rsidRDefault="72C2E5EF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Analyzed the Scope of the Requirements, and managed requirements to avoid Scope Creep.</w:t>
      </w:r>
    </w:p>
    <w:p w14:paraId="78BABEE3" w14:textId="75DFD65F" w:rsidR="28A1C9E0" w:rsidRPr="00766929" w:rsidRDefault="72C2E5EF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Onboarding and offboarding of users.</w:t>
      </w:r>
    </w:p>
    <w:p w14:paraId="41A75C05" w14:textId="42AF36E2" w:rsidR="28A1C9E0" w:rsidRPr="00766929" w:rsidRDefault="31C7DCF8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Created user Roles and Profiles and sharing settings.</w:t>
      </w:r>
    </w:p>
    <w:p w14:paraId="2EA7C930" w14:textId="3CAB94F3" w:rsidR="28A1C9E0" w:rsidRPr="00766929" w:rsidRDefault="31C7DCF8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Communicated between business and technical personnel to certify mutual understanding of developments and applications.</w:t>
      </w:r>
    </w:p>
    <w:p w14:paraId="4DB02A0A" w14:textId="668B16DB" w:rsidR="28A1C9E0" w:rsidRPr="00766929" w:rsidRDefault="31C7DCF8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Interacted with various business team members to gather the requirements and documented the requirements.</w:t>
      </w:r>
    </w:p>
    <w:p w14:paraId="666ADBF2" w14:textId="76F867F1" w:rsidR="28A1C9E0" w:rsidRPr="00766929" w:rsidRDefault="31599207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Reports, </w:t>
      </w:r>
      <w:r w:rsidR="00766929"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Dashboards,</w:t>
      </w: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joint reports for user data for the reference Client.</w:t>
      </w:r>
    </w:p>
    <w:p w14:paraId="20D4C96E" w14:textId="4CEB4282" w:rsidR="28A1C9E0" w:rsidRPr="00766929" w:rsidRDefault="31C7DCF8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Experience </w:t>
      </w:r>
      <w:r w:rsidR="1C7F063E"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Workorder, </w:t>
      </w:r>
      <w:r w:rsidR="33288328"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Revisit Work Order, </w:t>
      </w:r>
      <w:r w:rsidR="1C7F063E"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Scheduling workorder to </w:t>
      </w:r>
      <w:r w:rsidR="00AB211A"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the Technician</w:t>
      </w:r>
      <w:r w:rsidR="7CBD6AE6"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, Part, Labour, Travel expense for Technician</w:t>
      </w:r>
      <w:r w:rsidR="6D0487AC"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Service Team.</w:t>
      </w:r>
    </w:p>
    <w:p w14:paraId="6C5496EF" w14:textId="4BFDAA67" w:rsidR="28A1C9E0" w:rsidRPr="00766929" w:rsidRDefault="7828486D" w:rsidP="0012666D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Good Hands-on Experience on Account, Contact, Location and Install Product.</w:t>
      </w:r>
    </w:p>
    <w:p w14:paraId="737A9D81" w14:textId="0044AA93" w:rsidR="003821EC" w:rsidRDefault="31C7DCF8" w:rsidP="00A81ADF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929">
        <w:rPr>
          <w:rFonts w:ascii="Times New Roman" w:hAnsi="Times New Roman" w:cs="Times New Roman"/>
          <w:color w:val="000000" w:themeColor="text1"/>
          <w:sz w:val="24"/>
          <w:szCs w:val="24"/>
        </w:rPr>
        <w:t>Documentation and deployment.</w:t>
      </w:r>
    </w:p>
    <w:p w14:paraId="1D27701B" w14:textId="0D0480AC" w:rsidR="00467E2B" w:rsidRDefault="00467E2B" w:rsidP="00467E2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8F731" w14:textId="77777777" w:rsidR="00467E2B" w:rsidRPr="00467E2B" w:rsidRDefault="00467E2B" w:rsidP="00467E2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24BD2C" w14:textId="77777777" w:rsidR="00A81ADF" w:rsidRPr="00A81ADF" w:rsidRDefault="00A81ADF" w:rsidP="00A81ADF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47048D" w14:textId="61DAF5F4" w:rsidR="008E201D" w:rsidRPr="00AB211A" w:rsidRDefault="008E201D" w:rsidP="000117A2">
      <w:pPr>
        <w:ind w:left="9" w:firstLine="4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Client: FARO                                                                                          </w:t>
      </w:r>
      <w:r w:rsidR="000117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Feb </w:t>
      </w: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Oct </w:t>
      </w: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</w:p>
    <w:p w14:paraId="21867FEC" w14:textId="294F4A1D" w:rsidR="008E201D" w:rsidRPr="00AB211A" w:rsidRDefault="008E201D" w:rsidP="000117A2">
      <w:pPr>
        <w:ind w:firstLine="41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AB211A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Role: Tester </w:t>
      </w:r>
    </w:p>
    <w:p w14:paraId="3FE64D63" w14:textId="77777777" w:rsidR="008E201D" w:rsidRPr="00AB211A" w:rsidRDefault="008E201D" w:rsidP="000117A2">
      <w:pPr>
        <w:ind w:firstLine="417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</w:rPr>
        <w:t xml:space="preserve">Responsibilities: </w:t>
      </w:r>
    </w:p>
    <w:p w14:paraId="0133A1D7" w14:textId="77777777" w:rsidR="008E201D" w:rsidRPr="00AB211A" w:rsidRDefault="008E201D" w:rsidP="003121A4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Org Analysis of existing implemented functionalities.</w:t>
      </w:r>
    </w:p>
    <w:p w14:paraId="34D46489" w14:textId="77777777" w:rsidR="008E201D" w:rsidRPr="00AB211A" w:rsidRDefault="008E201D" w:rsidP="003121A4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Dashboard development, report &amp; list view development, process flows and documentation.</w:t>
      </w:r>
    </w:p>
    <w:p w14:paraId="5321B4C9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Managed user stories, tasks, and issues, for validity and feasibility.</w:t>
      </w:r>
    </w:p>
    <w:p w14:paraId="4F216044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Executing test plans against all development phases</w:t>
      </w:r>
    </w:p>
    <w:p w14:paraId="4E76FFBF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Creation of test scripts considering all possible scenarios.</w:t>
      </w:r>
    </w:p>
    <w:p w14:paraId="463E2392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Used data loader to import .csv files into salesforce.</w:t>
      </w:r>
    </w:p>
    <w:p w14:paraId="58E76211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Validating assignment rules.</w:t>
      </w:r>
    </w:p>
    <w:p w14:paraId="3FAA11B3" w14:textId="4A72F69C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Ensured that various appropriate infrastructure elements, including </w:t>
      </w:r>
      <w:r w:rsidR="00DA180B"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documents,</w:t>
      </w: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kept up to date and are available.</w:t>
      </w:r>
    </w:p>
    <w:p w14:paraId="7A75CC9A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Provide timely solutions.</w:t>
      </w:r>
    </w:p>
    <w:p w14:paraId="14372237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Code testing using test class and code optimization.</w:t>
      </w:r>
    </w:p>
    <w:p w14:paraId="22284B9C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Report and manage defects to ensure that all issues are resolved according to established guidelines and expectations.</w:t>
      </w:r>
    </w:p>
    <w:p w14:paraId="7EE958EA" w14:textId="5A807014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Designed, </w:t>
      </w:r>
      <w:r w:rsidR="00DA180B"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deployed,</w:t>
      </w: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tested Custom tabs, validation rules, Approval Processes and Auto-Response Rules for automating business logic.</w:t>
      </w:r>
    </w:p>
    <w:p w14:paraId="59050084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Develop and maintain test data as necessary to support testing efforts.</w:t>
      </w:r>
    </w:p>
    <w:p w14:paraId="2FF1BD5E" w14:textId="77777777" w:rsidR="008E201D" w:rsidRPr="00AB211A" w:rsidRDefault="008E201D" w:rsidP="003821EC">
      <w:pPr>
        <w:pStyle w:val="ListParagraph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Documentation of the business process and development process for client reference.</w:t>
      </w:r>
    </w:p>
    <w:p w14:paraId="3A52A529" w14:textId="67FA8AD3" w:rsidR="32810952" w:rsidRPr="00AB211A" w:rsidRDefault="32810952" w:rsidP="001B60BC">
      <w:pPr>
        <w:ind w:left="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FA6077" w14:textId="77777777" w:rsidR="00AE5A3F" w:rsidRPr="00AB211A" w:rsidRDefault="00AE5A3F" w:rsidP="00AE5A3F">
      <w:pPr>
        <w:ind w:left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0EC2F1" w14:textId="7B571D69" w:rsidR="00AE5A3F" w:rsidRPr="00AB211A" w:rsidRDefault="00F15281" w:rsidP="00FE1395">
      <w:pPr>
        <w:ind w:left="9" w:firstLine="4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Client: </w:t>
      </w:r>
      <w:r w:rsidR="00AE5A3F"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>Gyansys</w:t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 xml:space="preserve"> </w:t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ab/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ab/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ab/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ab/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ab/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ab/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ab/>
      </w:r>
      <w:r w:rsidR="00FE13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US"/>
        </w:rPr>
        <w:tab/>
        <w:t xml:space="preserve">       </w:t>
      </w:r>
      <w:r w:rsidR="00FE1395" w:rsidRPr="00FE1395">
        <w:rPr>
          <w:rFonts w:ascii="Times New Roman" w:hAnsi="Times New Roman" w:cs="Times New Roman"/>
          <w:b/>
          <w:bCs/>
          <w:sz w:val="24"/>
          <w:szCs w:val="24"/>
          <w:lang w:val="es-US"/>
        </w:rPr>
        <w:t>Sep 2019 – Nov 2019</w:t>
      </w:r>
    </w:p>
    <w:p w14:paraId="47678658" w14:textId="77777777" w:rsidR="00AE5A3F" w:rsidRPr="00AB211A" w:rsidRDefault="00F15281" w:rsidP="00FE1395">
      <w:pPr>
        <w:ind w:left="12" w:firstLine="4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Role: Salesforce Developer</w:t>
      </w:r>
    </w:p>
    <w:p w14:paraId="5A29D502" w14:textId="3FB96BC0" w:rsidR="00F15281" w:rsidRPr="00AB211A" w:rsidRDefault="00F15281" w:rsidP="00FE1395">
      <w:pPr>
        <w:ind w:left="12" w:firstLine="4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Responsibilities:  </w:t>
      </w:r>
    </w:p>
    <w:p w14:paraId="7C3065A0" w14:textId="1EE62B9F" w:rsidR="00F15281" w:rsidRPr="00AB211A" w:rsidRDefault="00F15281" w:rsidP="00FE1395">
      <w:pPr>
        <w:pStyle w:val="ListParagraph"/>
        <w:numPr>
          <w:ilvl w:val="0"/>
          <w:numId w:val="7"/>
        </w:numPr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data model by adding new custom objects and custom </w:t>
      </w:r>
      <w:r w:rsidR="00FE1395"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fields.</w:t>
      </w:r>
    </w:p>
    <w:p w14:paraId="67B7B5BE" w14:textId="0BE7862A" w:rsidR="00F15281" w:rsidRPr="00AB211A" w:rsidRDefault="00F15281" w:rsidP="00FE1395">
      <w:pPr>
        <w:pStyle w:val="ListParagraph"/>
        <w:numPr>
          <w:ilvl w:val="0"/>
          <w:numId w:val="7"/>
        </w:numPr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process automation tools like process builder, workflow rules to automate the sales </w:t>
      </w:r>
      <w:r w:rsidR="00FE1395"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process.</w:t>
      </w:r>
    </w:p>
    <w:p w14:paraId="0DC4155D" w14:textId="77777777" w:rsidR="00F15281" w:rsidRPr="00AB211A" w:rsidRDefault="00F15281" w:rsidP="00FE1395">
      <w:pPr>
        <w:pStyle w:val="ListParagraph"/>
        <w:numPr>
          <w:ilvl w:val="0"/>
          <w:numId w:val="7"/>
        </w:numPr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new Role Hierarchy structure. </w:t>
      </w:r>
    </w:p>
    <w:p w14:paraId="3674545F" w14:textId="77777777" w:rsidR="00F15281" w:rsidRPr="00AB211A" w:rsidRDefault="00F15281" w:rsidP="00FE1395">
      <w:pPr>
        <w:pStyle w:val="ListParagraph"/>
        <w:numPr>
          <w:ilvl w:val="0"/>
          <w:numId w:val="7"/>
        </w:numPr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approval process and added new members in approver’s queue. </w:t>
      </w:r>
    </w:p>
    <w:p w14:paraId="27D59435" w14:textId="4EBCEE6D" w:rsidR="00F15281" w:rsidRPr="00AB211A" w:rsidRDefault="00F15281" w:rsidP="00FE1395">
      <w:pPr>
        <w:pStyle w:val="ListParagraph"/>
        <w:numPr>
          <w:ilvl w:val="0"/>
          <w:numId w:val="7"/>
        </w:numPr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case assignment rules and lead assignment </w:t>
      </w:r>
      <w:r w:rsidR="00FE1395"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rules.</w:t>
      </w:r>
    </w:p>
    <w:p w14:paraId="47A38AF9" w14:textId="77777777" w:rsidR="00F15281" w:rsidRPr="00AB211A" w:rsidRDefault="00F15281" w:rsidP="00FE1395">
      <w:pPr>
        <w:pStyle w:val="ListParagraph"/>
        <w:numPr>
          <w:ilvl w:val="0"/>
          <w:numId w:val="7"/>
        </w:numPr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all types of email templates. </w:t>
      </w:r>
    </w:p>
    <w:p w14:paraId="68174480" w14:textId="77777777" w:rsidR="00F15281" w:rsidRPr="00AB211A" w:rsidRDefault="00F15281" w:rsidP="00FE1395">
      <w:pPr>
        <w:pStyle w:val="ListParagraph"/>
        <w:numPr>
          <w:ilvl w:val="0"/>
          <w:numId w:val="7"/>
        </w:numPr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case assignment rules and lead assignment rules. </w:t>
      </w:r>
    </w:p>
    <w:p w14:paraId="3FAC00B9" w14:textId="433D89FA" w:rsidR="00F15281" w:rsidRDefault="00F15281" w:rsidP="00F15281">
      <w:pPr>
        <w:pStyle w:val="ListParagraph"/>
        <w:rPr>
          <w:rFonts w:ascii="Times New Roman" w:hAnsi="Times New Roman" w:cs="Times New Roman"/>
          <w:color w:val="242424"/>
          <w:sz w:val="24"/>
          <w:szCs w:val="24"/>
        </w:rPr>
      </w:pPr>
    </w:p>
    <w:p w14:paraId="2AE30434" w14:textId="77777777" w:rsidR="00FE1395" w:rsidRPr="00AB211A" w:rsidRDefault="00FE1395" w:rsidP="00F15281">
      <w:pPr>
        <w:pStyle w:val="ListParagraph"/>
        <w:rPr>
          <w:rFonts w:ascii="Times New Roman" w:hAnsi="Times New Roman" w:cs="Times New Roman"/>
          <w:color w:val="242424"/>
          <w:sz w:val="24"/>
          <w:szCs w:val="24"/>
        </w:rPr>
      </w:pPr>
    </w:p>
    <w:p w14:paraId="5EC4F7AE" w14:textId="05637D5B" w:rsidR="00E217C8" w:rsidRPr="00155148" w:rsidRDefault="52E22DCE" w:rsidP="00155148">
      <w:pPr>
        <w:ind w:firstLine="426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EDUCATION</w:t>
      </w:r>
    </w:p>
    <w:p w14:paraId="782FD44A" w14:textId="73B6F3B7" w:rsidR="00E217C8" w:rsidRPr="00A35A58" w:rsidRDefault="52E22DCE" w:rsidP="00A35A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211A">
        <w:rPr>
          <w:rFonts w:ascii="Times New Roman" w:hAnsi="Times New Roman" w:cs="Times New Roman"/>
          <w:color w:val="000000" w:themeColor="text1"/>
          <w:sz w:val="24"/>
          <w:szCs w:val="24"/>
        </w:rPr>
        <w:t>Bachelor of Computer Science and Engineering.</w:t>
      </w:r>
    </w:p>
    <w:sectPr w:rsidR="00E217C8" w:rsidRPr="00A35A58" w:rsidSect="002941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680" w:footer="68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145F4" w14:textId="77777777" w:rsidR="00A2460F" w:rsidRDefault="00A2460F">
      <w:r>
        <w:separator/>
      </w:r>
    </w:p>
  </w:endnote>
  <w:endnote w:type="continuationSeparator" w:id="0">
    <w:p w14:paraId="47AFC101" w14:textId="77777777" w:rsidR="00A2460F" w:rsidRDefault="00A2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Yu Gothic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F29C7" w14:textId="77777777" w:rsidR="0052439F" w:rsidRDefault="00524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6DB82" w14:textId="7A9ABE5D" w:rsidR="00686C83" w:rsidRDefault="0055543B" w:rsidP="0055543B">
    <w:pPr>
      <w:pStyle w:val="Footer"/>
      <w:pBdr>
        <w:top w:val="single" w:sz="4" w:space="1" w:color="auto"/>
      </w:pBdr>
      <w:ind w:right="360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14ECC" w14:textId="77777777" w:rsidR="0052439F" w:rsidRDefault="00524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B0608" w14:textId="77777777" w:rsidR="00A2460F" w:rsidRDefault="00A2460F">
      <w:r>
        <w:separator/>
      </w:r>
    </w:p>
  </w:footnote>
  <w:footnote w:type="continuationSeparator" w:id="0">
    <w:p w14:paraId="533CFC64" w14:textId="77777777" w:rsidR="00A2460F" w:rsidRDefault="00A24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55D79" w14:textId="77777777" w:rsidR="0052439F" w:rsidRDefault="00524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F646" w14:textId="006A82C5" w:rsidR="00686C83" w:rsidRDefault="00F57613" w:rsidP="00F57613">
    <w:pPr>
      <w:pStyle w:val="Header"/>
      <w:jc w:val="right"/>
      <w:rPr>
        <w:rFonts w:ascii="Garamond" w:hAnsi="Garamond"/>
        <w:b/>
        <w:bCs/>
        <w:sz w:val="36"/>
        <w:szCs w:val="36"/>
        <w:lang w:val="en-IN"/>
      </w:rPr>
    </w:pPr>
    <w:r w:rsidRPr="00F57613">
      <w:rPr>
        <w:rFonts w:ascii="Garamond" w:hAnsi="Garamond"/>
        <w:b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C0947AF" wp14:editId="7ACC0A21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2628900" cy="5143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8900" cy="514350"/>
                        <a:chOff x="0" y="0"/>
                        <a:chExt cx="2628900" cy="514350"/>
                      </a:xfrm>
                    </wpg:grpSpPr>
                    <wps:wsp>
                      <wps:cNvPr id="6" name="Rectangle 10"/>
                      <wps:cNvSpPr/>
                      <wps:spPr>
                        <a:xfrm>
                          <a:off x="0" y="257175"/>
                          <a:ext cx="26289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30BCBF" w14:textId="77777777" w:rsidR="00F57613" w:rsidRPr="00575A64" w:rsidRDefault="00F57613" w:rsidP="00F57613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</w:pPr>
                            <w:r w:rsidRPr="00575A6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phic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42925" y="0"/>
                          <a:ext cx="1352550" cy="276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0947AF" id="Group 5" o:spid="_x0000_s1026" style="position:absolute;left:0;text-align:left;margin-left:0;margin-top:-.05pt;width:207pt;height:40.5pt;z-index:251657216;mso-position-horizontal-relative:margin" coordsize="26289,514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">
              <v:rect id="Rectangle 10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<v:textbox>
                  <w:txbxContent>
                    <w:p w14:paraId="7730BCBF" w14:textId="77777777" w:rsidR="00F57613" w:rsidRPr="00575A64" w:rsidRDefault="00F57613" w:rsidP="00F57613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</w:rPr>
                      </w:pPr>
                      <w:r w:rsidRPr="00575A64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">
                <v:imagedata r:id="rId3" o:title=""/>
              </v:shape>
              <w10:wrap anchorx="margin"/>
            </v:group>
          </w:pict>
        </mc:Fallback>
      </mc:AlternateContent>
    </w:r>
    <w:r w:rsidR="0052439F" w:rsidRPr="0052439F">
      <w:rPr>
        <w:rFonts w:ascii="Garamond" w:hAnsi="Garamond"/>
        <w:b/>
        <w:bCs/>
        <w:noProof/>
        <w:sz w:val="36"/>
        <w:szCs w:val="36"/>
      </w:rPr>
      <w:t>CANDIDATE 2</w:t>
    </w:r>
    <w:r w:rsidR="0052439F">
      <w:rPr>
        <w:rFonts w:ascii="Garamond" w:hAnsi="Garamond"/>
        <w:b/>
        <w:bCs/>
        <w:noProof/>
        <w:sz w:val="36"/>
        <w:szCs w:val="36"/>
      </w:rPr>
      <w:t>8</w:t>
    </w:r>
  </w:p>
  <w:p w14:paraId="6C76A14D" w14:textId="6E64C363" w:rsidR="00F57613" w:rsidRDefault="00F57613" w:rsidP="00F57613">
    <w:pPr>
      <w:pStyle w:val="Header"/>
      <w:jc w:val="right"/>
      <w:rPr>
        <w:b/>
        <w:bCs/>
        <w:sz w:val="28"/>
        <w:szCs w:val="28"/>
        <w:lang w:val="en-IN"/>
      </w:rPr>
    </w:pPr>
    <w:r w:rsidRPr="005311AE">
      <w:rPr>
        <w:b/>
        <w:bCs/>
        <w:sz w:val="28"/>
        <w:szCs w:val="28"/>
        <w:lang w:val="en-IN"/>
      </w:rPr>
      <w:t>S</w:t>
    </w:r>
    <w:r w:rsidR="00796040">
      <w:rPr>
        <w:b/>
        <w:bCs/>
        <w:sz w:val="28"/>
        <w:szCs w:val="28"/>
        <w:lang w:val="en-IN"/>
      </w:rPr>
      <w:t>ALESFORCE DEVELOPER</w:t>
    </w:r>
  </w:p>
  <w:p w14:paraId="43B317E1" w14:textId="6A85E3A4" w:rsidR="005311AE" w:rsidRPr="005311AE" w:rsidRDefault="006A1D03" w:rsidP="006A1D03">
    <w:pPr>
      <w:pStyle w:val="Header"/>
      <w:tabs>
        <w:tab w:val="center" w:pos="4873"/>
        <w:tab w:val="right" w:pos="9746"/>
      </w:tabs>
      <w:rPr>
        <w:b/>
        <w:bCs/>
        <w:sz w:val="28"/>
        <w:szCs w:val="28"/>
        <w:lang w:val="en-IN"/>
      </w:rPr>
    </w:pPr>
    <w:r>
      <w:rPr>
        <w:b/>
        <w:bCs/>
        <w:noProof/>
        <w:sz w:val="28"/>
        <w:szCs w:val="28"/>
        <w:lang w:val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83A69D" wp14:editId="3A3C3763">
              <wp:simplePos x="0" y="0"/>
              <wp:positionH relativeFrom="margin">
                <wp:align>right</wp:align>
              </wp:positionH>
              <wp:positionV relativeFrom="paragraph">
                <wp:posOffset>97155</wp:posOffset>
              </wp:positionV>
              <wp:extent cx="5943600" cy="9525"/>
              <wp:effectExtent l="0" t="0" r="19050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0A4F74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7.65pt" to="88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0D307" w14:textId="77777777" w:rsidR="0052439F" w:rsidRDefault="0052439F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UGREgcfNYgtzP8" id="348KQ6lw"/>
    <int:WordHash hashCode="hfKuokTaviSwe7" id="JQ3i6Sf8"/>
    <int:WordHash hashCode="AB9jgArjfDVZYa" id="HHCY+OE+"/>
    <int:WordHash hashCode="b5lj5z9DwYtnf6" id="DP4iZpcN"/>
    <int:WordHash hashCode="nzOnx5ivb9arso" id="o0LTVA9n"/>
    <int:WordHash hashCode="XT80S1vSHpUAxp" id="62VYZx/+"/>
    <int:WordHash hashCode="TY816a6QVadDEy" id="EVzkLnyj"/>
    <int:WordHash hashCode="nwyjFfsKfvxz6X" id="gC1BKBZr"/>
    <int:WordHash hashCode="coY471isP6SXQH" id="Rqlou0CL"/>
    <int:WordHash hashCode="MX8edh8vqo2nga" id="nqqBJboh"/>
    <int:WordHash hashCode="VJxsqKUvNrMxIj" id="SvmpR0U6"/>
    <int:WordHash hashCode="mCqp0VFxW1Sdk+" id="vfQzO984"/>
    <int:WordHash hashCode="lL0iVBWPgHrni1" id="QfA/+2Vy"/>
  </int:Manifest>
  <int:Observations>
    <int:Content id="348KQ6lw">
      <int:Rejection type="LegacyProofing"/>
    </int:Content>
    <int:Content id="JQ3i6Sf8">
      <int:Rejection type="LegacyProofing"/>
    </int:Content>
    <int:Content id="HHCY+OE+">
      <int:Rejection type="LegacyProofing"/>
    </int:Content>
    <int:Content id="DP4iZpcN">
      <int:Rejection type="LegacyProofing"/>
    </int:Content>
    <int:Content id="o0LTVA9n">
      <int:Rejection type="LegacyProofing"/>
    </int:Content>
    <int:Content id="62VYZx/+">
      <int:Rejection type="LegacyProofing"/>
    </int:Content>
    <int:Content id="EVzkLnyj">
      <int:Rejection type="LegacyProofing"/>
    </int:Content>
    <int:Content id="gC1BKBZr">
      <int:Rejection type="LegacyProofing"/>
    </int:Content>
    <int:Content id="Rqlou0CL">
      <int:Rejection type="LegacyProofing"/>
    </int:Content>
    <int:Content id="nqqBJboh">
      <int:Rejection type="LegacyProofing"/>
    </int:Content>
    <int:Content id="SvmpR0U6">
      <int:Rejection type="LegacyProofing"/>
    </int:Content>
    <int:Content id="vfQzO984">
      <int:Rejection type="LegacyProofing"/>
    </int:Content>
    <int:Content id="QfA/+2V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08Accomplishments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D42496"/>
    <w:multiLevelType w:val="hybridMultilevel"/>
    <w:tmpl w:val="760041E6"/>
    <w:lvl w:ilvl="0" w:tplc="A6AA4B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5BEA9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2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C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EA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0B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C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83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48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464CF8"/>
    <w:multiLevelType w:val="hybridMultilevel"/>
    <w:tmpl w:val="FC249BFE"/>
    <w:lvl w:ilvl="0" w:tplc="04F8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0D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E3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A1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7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E0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E3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A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41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  <w:pPr>
        <w:ind w:left="0" w:firstLine="0"/>
      </w:pPr>
    </w:lvl>
  </w:abstractNum>
  <w:abstractNum w:abstractNumId="8" w15:restartNumberingAfterBreak="0">
    <w:nsid w:val="053A44ED"/>
    <w:multiLevelType w:val="hybridMultilevel"/>
    <w:tmpl w:val="14BA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72983"/>
    <w:multiLevelType w:val="hybridMultilevel"/>
    <w:tmpl w:val="9FC85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9369E"/>
    <w:multiLevelType w:val="hybridMultilevel"/>
    <w:tmpl w:val="23F23E86"/>
    <w:lvl w:ilvl="0" w:tplc="E56C0B86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7B6A0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41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EB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EE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9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44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2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67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F63A8"/>
    <w:multiLevelType w:val="hybridMultilevel"/>
    <w:tmpl w:val="D7940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35A16"/>
    <w:multiLevelType w:val="hybridMultilevel"/>
    <w:tmpl w:val="A6EC4C8E"/>
    <w:lvl w:ilvl="0" w:tplc="62BC2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2C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8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A9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C4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2A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21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69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E1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D7925"/>
    <w:multiLevelType w:val="hybridMultilevel"/>
    <w:tmpl w:val="83C2087E"/>
    <w:lvl w:ilvl="0" w:tplc="2352729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D2083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62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63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EB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E4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46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44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B0E11"/>
    <w:multiLevelType w:val="hybridMultilevel"/>
    <w:tmpl w:val="8A16DCAE"/>
    <w:lvl w:ilvl="0" w:tplc="BB6CC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2C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8C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C8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25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0B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4A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C6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EB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6EAE"/>
    <w:multiLevelType w:val="hybridMultilevel"/>
    <w:tmpl w:val="9CECA7A0"/>
    <w:lvl w:ilvl="0" w:tplc="8CB2F26C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2C642627"/>
    <w:multiLevelType w:val="hybridMultilevel"/>
    <w:tmpl w:val="B074D0AC"/>
    <w:lvl w:ilvl="0" w:tplc="D8FE2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21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6A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E4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E0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A1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43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20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F1487"/>
    <w:multiLevelType w:val="hybridMultilevel"/>
    <w:tmpl w:val="5F9C5DBC"/>
    <w:lvl w:ilvl="0" w:tplc="4D1EE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6E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C6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4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9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8D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A8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4F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CC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820D2"/>
    <w:multiLevelType w:val="hybridMultilevel"/>
    <w:tmpl w:val="AEB25790"/>
    <w:lvl w:ilvl="0" w:tplc="B03C7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6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AF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6E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5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C0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8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0F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4A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C6C94"/>
    <w:multiLevelType w:val="hybridMultilevel"/>
    <w:tmpl w:val="59C0AA10"/>
    <w:lvl w:ilvl="0" w:tplc="DC7400F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38C2D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E7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23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E1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07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E2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8F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0D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C59DC"/>
    <w:multiLevelType w:val="hybridMultilevel"/>
    <w:tmpl w:val="0B344168"/>
    <w:lvl w:ilvl="0" w:tplc="8CB2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22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4A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8C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E5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CC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F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8B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AD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72EBF"/>
    <w:multiLevelType w:val="hybridMultilevel"/>
    <w:tmpl w:val="0A5E2AF4"/>
    <w:lvl w:ilvl="0" w:tplc="2472AC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6824B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2E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86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83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41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03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43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0583A"/>
    <w:multiLevelType w:val="hybridMultilevel"/>
    <w:tmpl w:val="E8E8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C2B01"/>
    <w:multiLevelType w:val="hybridMultilevel"/>
    <w:tmpl w:val="E1D677DE"/>
    <w:lvl w:ilvl="0" w:tplc="EB12A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85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46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EF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29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03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48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61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2B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D53E3"/>
    <w:multiLevelType w:val="hybridMultilevel"/>
    <w:tmpl w:val="D25CC228"/>
    <w:lvl w:ilvl="0" w:tplc="11BA58E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C26F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67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6B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A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0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8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46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48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C37BE"/>
    <w:multiLevelType w:val="multilevel"/>
    <w:tmpl w:val="56F43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B4DD8"/>
    <w:multiLevelType w:val="hybridMultilevel"/>
    <w:tmpl w:val="3B0C8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389"/>
    <w:multiLevelType w:val="hybridMultilevel"/>
    <w:tmpl w:val="A9F4AB34"/>
    <w:lvl w:ilvl="0" w:tplc="49FC9D64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505F5"/>
    <w:multiLevelType w:val="hybridMultilevel"/>
    <w:tmpl w:val="61C8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9558B"/>
    <w:multiLevelType w:val="hybridMultilevel"/>
    <w:tmpl w:val="FBB4EE06"/>
    <w:lvl w:ilvl="0" w:tplc="F544B6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3C46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06D3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549F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9EB00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E9C5C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7627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62CD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C8A66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134880"/>
    <w:multiLevelType w:val="hybridMultilevel"/>
    <w:tmpl w:val="17206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37A0F"/>
    <w:multiLevelType w:val="hybridMultilevel"/>
    <w:tmpl w:val="A49E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C49E8"/>
    <w:multiLevelType w:val="hybridMultilevel"/>
    <w:tmpl w:val="31C0F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3213F"/>
    <w:multiLevelType w:val="hybridMultilevel"/>
    <w:tmpl w:val="C408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15726"/>
    <w:multiLevelType w:val="hybridMultilevel"/>
    <w:tmpl w:val="1430F276"/>
    <w:lvl w:ilvl="0" w:tplc="3BC8E6F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C540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C8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E1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08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61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C9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6E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E4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52CD5"/>
    <w:multiLevelType w:val="hybridMultilevel"/>
    <w:tmpl w:val="297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B51DC"/>
    <w:multiLevelType w:val="hybridMultilevel"/>
    <w:tmpl w:val="3C88788A"/>
    <w:lvl w:ilvl="0" w:tplc="DFA6A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F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E4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81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A1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A8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4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AB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6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269509">
    <w:abstractNumId w:val="20"/>
  </w:num>
  <w:num w:numId="2" w16cid:durableId="1011177921">
    <w:abstractNumId w:val="29"/>
  </w:num>
  <w:num w:numId="3" w16cid:durableId="1945186310">
    <w:abstractNumId w:val="23"/>
  </w:num>
  <w:num w:numId="4" w16cid:durableId="315231421">
    <w:abstractNumId w:val="16"/>
  </w:num>
  <w:num w:numId="5" w16cid:durableId="362900274">
    <w:abstractNumId w:val="36"/>
  </w:num>
  <w:num w:numId="6" w16cid:durableId="869683124">
    <w:abstractNumId w:val="17"/>
  </w:num>
  <w:num w:numId="7" w16cid:durableId="83381006">
    <w:abstractNumId w:val="6"/>
  </w:num>
  <w:num w:numId="8" w16cid:durableId="1973436189">
    <w:abstractNumId w:val="19"/>
  </w:num>
  <w:num w:numId="9" w16cid:durableId="1213735973">
    <w:abstractNumId w:val="13"/>
  </w:num>
  <w:num w:numId="10" w16cid:durableId="1874922493">
    <w:abstractNumId w:val="10"/>
  </w:num>
  <w:num w:numId="11" w16cid:durableId="1634363477">
    <w:abstractNumId w:val="34"/>
  </w:num>
  <w:num w:numId="12" w16cid:durableId="863982058">
    <w:abstractNumId w:val="24"/>
  </w:num>
  <w:num w:numId="13" w16cid:durableId="2144733139">
    <w:abstractNumId w:val="21"/>
  </w:num>
  <w:num w:numId="14" w16cid:durableId="354618122">
    <w:abstractNumId w:val="5"/>
  </w:num>
  <w:num w:numId="15" w16cid:durableId="811824754">
    <w:abstractNumId w:val="12"/>
  </w:num>
  <w:num w:numId="16" w16cid:durableId="279726086">
    <w:abstractNumId w:val="18"/>
  </w:num>
  <w:num w:numId="17" w16cid:durableId="913973966">
    <w:abstractNumId w:val="14"/>
  </w:num>
  <w:num w:numId="18" w16cid:durableId="1521820767">
    <w:abstractNumId w:val="25"/>
  </w:num>
  <w:num w:numId="19" w16cid:durableId="104813543">
    <w:abstractNumId w:val="0"/>
  </w:num>
  <w:num w:numId="20" w16cid:durableId="650330196">
    <w:abstractNumId w:val="1"/>
  </w:num>
  <w:num w:numId="21" w16cid:durableId="228273660">
    <w:abstractNumId w:val="2"/>
  </w:num>
  <w:num w:numId="22" w16cid:durableId="1432816690">
    <w:abstractNumId w:val="3"/>
  </w:num>
  <w:num w:numId="23" w16cid:durableId="648831117">
    <w:abstractNumId w:val="4"/>
  </w:num>
  <w:num w:numId="24" w16cid:durableId="809052745">
    <w:abstractNumId w:val="3"/>
  </w:num>
  <w:num w:numId="25" w16cid:durableId="1121874248">
    <w:abstractNumId w:val="30"/>
  </w:num>
  <w:num w:numId="26" w16cid:durableId="785347677">
    <w:abstractNumId w:val="9"/>
  </w:num>
  <w:num w:numId="27" w16cid:durableId="2034723364">
    <w:abstractNumId w:val="32"/>
  </w:num>
  <w:num w:numId="28" w16cid:durableId="2048949205">
    <w:abstractNumId w:val="26"/>
  </w:num>
  <w:num w:numId="29" w16cid:durableId="1036740589">
    <w:abstractNumId w:val="11"/>
  </w:num>
  <w:num w:numId="30" w16cid:durableId="2122144492">
    <w:abstractNumId w:val="8"/>
  </w:num>
  <w:num w:numId="31" w16cid:durableId="479808698">
    <w:abstractNumId w:val="35"/>
  </w:num>
  <w:num w:numId="32" w16cid:durableId="1037699609">
    <w:abstractNumId w:val="22"/>
  </w:num>
  <w:num w:numId="33" w16cid:durableId="775754700">
    <w:abstractNumId w:val="32"/>
  </w:num>
  <w:num w:numId="34" w16cid:durableId="717045536">
    <w:abstractNumId w:val="31"/>
  </w:num>
  <w:num w:numId="35" w16cid:durableId="861090165">
    <w:abstractNumId w:val="13"/>
  </w:num>
  <w:num w:numId="36" w16cid:durableId="1421946162">
    <w:abstractNumId w:val="15"/>
  </w:num>
  <w:num w:numId="37" w16cid:durableId="1521774648">
    <w:abstractNumId w:val="28"/>
  </w:num>
  <w:num w:numId="38" w16cid:durableId="1544095773">
    <w:abstractNumId w:val="33"/>
  </w:num>
  <w:num w:numId="39" w16cid:durableId="1980527153">
    <w:abstractNumId w:val="27"/>
  </w:num>
  <w:num w:numId="40" w16cid:durableId="1519612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24"/>
    <w:rsid w:val="0000243A"/>
    <w:rsid w:val="0000562A"/>
    <w:rsid w:val="00007330"/>
    <w:rsid w:val="000117A2"/>
    <w:rsid w:val="00024821"/>
    <w:rsid w:val="00064F14"/>
    <w:rsid w:val="00065800"/>
    <w:rsid w:val="000832A5"/>
    <w:rsid w:val="000867CF"/>
    <w:rsid w:val="000B005E"/>
    <w:rsid w:val="000B6968"/>
    <w:rsid w:val="000C61B4"/>
    <w:rsid w:val="000F5715"/>
    <w:rsid w:val="000F5A33"/>
    <w:rsid w:val="000F675D"/>
    <w:rsid w:val="00104227"/>
    <w:rsid w:val="00120854"/>
    <w:rsid w:val="0012666D"/>
    <w:rsid w:val="00155148"/>
    <w:rsid w:val="001560C0"/>
    <w:rsid w:val="00171CED"/>
    <w:rsid w:val="0018387F"/>
    <w:rsid w:val="001A5B6A"/>
    <w:rsid w:val="001B3AD5"/>
    <w:rsid w:val="001B60BC"/>
    <w:rsid w:val="001C2907"/>
    <w:rsid w:val="001C7E19"/>
    <w:rsid w:val="001E0145"/>
    <w:rsid w:val="001E5117"/>
    <w:rsid w:val="0023425E"/>
    <w:rsid w:val="00254552"/>
    <w:rsid w:val="002774EC"/>
    <w:rsid w:val="00280760"/>
    <w:rsid w:val="00282E7E"/>
    <w:rsid w:val="00293886"/>
    <w:rsid w:val="0029412D"/>
    <w:rsid w:val="002A1D21"/>
    <w:rsid w:val="002A3FE7"/>
    <w:rsid w:val="002A4884"/>
    <w:rsid w:val="002D0181"/>
    <w:rsid w:val="002E7365"/>
    <w:rsid w:val="003121A4"/>
    <w:rsid w:val="0031415A"/>
    <w:rsid w:val="00314A22"/>
    <w:rsid w:val="00353C35"/>
    <w:rsid w:val="00361047"/>
    <w:rsid w:val="003821EC"/>
    <w:rsid w:val="003B52CE"/>
    <w:rsid w:val="003B5FA4"/>
    <w:rsid w:val="003D05B0"/>
    <w:rsid w:val="003D3AF0"/>
    <w:rsid w:val="00424F0B"/>
    <w:rsid w:val="004305A0"/>
    <w:rsid w:val="0044073C"/>
    <w:rsid w:val="00451795"/>
    <w:rsid w:val="00467E2B"/>
    <w:rsid w:val="0047055B"/>
    <w:rsid w:val="00477EF7"/>
    <w:rsid w:val="0049503F"/>
    <w:rsid w:val="004A5A4E"/>
    <w:rsid w:val="005147C3"/>
    <w:rsid w:val="0052439F"/>
    <w:rsid w:val="005311AE"/>
    <w:rsid w:val="00533822"/>
    <w:rsid w:val="00537BE1"/>
    <w:rsid w:val="00541464"/>
    <w:rsid w:val="00545DE2"/>
    <w:rsid w:val="005526A9"/>
    <w:rsid w:val="0055543B"/>
    <w:rsid w:val="0056496A"/>
    <w:rsid w:val="00594B94"/>
    <w:rsid w:val="005B4B3D"/>
    <w:rsid w:val="005E2E94"/>
    <w:rsid w:val="00665D7F"/>
    <w:rsid w:val="006806C7"/>
    <w:rsid w:val="00686C83"/>
    <w:rsid w:val="006901C2"/>
    <w:rsid w:val="006A1D03"/>
    <w:rsid w:val="006A72AC"/>
    <w:rsid w:val="006B28A9"/>
    <w:rsid w:val="006E5BEE"/>
    <w:rsid w:val="007068A3"/>
    <w:rsid w:val="00745245"/>
    <w:rsid w:val="00746B5C"/>
    <w:rsid w:val="00753FFF"/>
    <w:rsid w:val="00766929"/>
    <w:rsid w:val="00796040"/>
    <w:rsid w:val="007B7BDF"/>
    <w:rsid w:val="007C5FDD"/>
    <w:rsid w:val="007D0226"/>
    <w:rsid w:val="007D78A8"/>
    <w:rsid w:val="007F679B"/>
    <w:rsid w:val="00800D7A"/>
    <w:rsid w:val="00846FD2"/>
    <w:rsid w:val="0086735E"/>
    <w:rsid w:val="008700A0"/>
    <w:rsid w:val="00887010"/>
    <w:rsid w:val="008C14E6"/>
    <w:rsid w:val="008E201D"/>
    <w:rsid w:val="008E4FA7"/>
    <w:rsid w:val="008F1953"/>
    <w:rsid w:val="00902B16"/>
    <w:rsid w:val="009137D5"/>
    <w:rsid w:val="00916252"/>
    <w:rsid w:val="00955A9D"/>
    <w:rsid w:val="009828C6"/>
    <w:rsid w:val="0099591D"/>
    <w:rsid w:val="009A7697"/>
    <w:rsid w:val="009F57DC"/>
    <w:rsid w:val="00A2364B"/>
    <w:rsid w:val="00A2460F"/>
    <w:rsid w:val="00A24B62"/>
    <w:rsid w:val="00A27643"/>
    <w:rsid w:val="00A35A58"/>
    <w:rsid w:val="00A723A4"/>
    <w:rsid w:val="00A81ADF"/>
    <w:rsid w:val="00AB211A"/>
    <w:rsid w:val="00AB78D8"/>
    <w:rsid w:val="00AD17FC"/>
    <w:rsid w:val="00AD1882"/>
    <w:rsid w:val="00AE5A3F"/>
    <w:rsid w:val="00B17921"/>
    <w:rsid w:val="00B7618B"/>
    <w:rsid w:val="00B77F26"/>
    <w:rsid w:val="00B9543D"/>
    <w:rsid w:val="00BD24D6"/>
    <w:rsid w:val="00BD357C"/>
    <w:rsid w:val="00BF2B05"/>
    <w:rsid w:val="00C02C26"/>
    <w:rsid w:val="00C06C64"/>
    <w:rsid w:val="00C12F6A"/>
    <w:rsid w:val="00C22A13"/>
    <w:rsid w:val="00C43ADA"/>
    <w:rsid w:val="00C44DB9"/>
    <w:rsid w:val="00C72DCE"/>
    <w:rsid w:val="00C730AB"/>
    <w:rsid w:val="00C82671"/>
    <w:rsid w:val="00C90DA2"/>
    <w:rsid w:val="00CA4896"/>
    <w:rsid w:val="00CE7340"/>
    <w:rsid w:val="00CF3373"/>
    <w:rsid w:val="00CF799A"/>
    <w:rsid w:val="00D01776"/>
    <w:rsid w:val="00D11BBC"/>
    <w:rsid w:val="00D138A1"/>
    <w:rsid w:val="00D1475A"/>
    <w:rsid w:val="00D90EB0"/>
    <w:rsid w:val="00D96342"/>
    <w:rsid w:val="00DA180B"/>
    <w:rsid w:val="00DE2D1E"/>
    <w:rsid w:val="00DE34C7"/>
    <w:rsid w:val="00DF7B09"/>
    <w:rsid w:val="00E029EF"/>
    <w:rsid w:val="00E02E0F"/>
    <w:rsid w:val="00E217C8"/>
    <w:rsid w:val="00E624D4"/>
    <w:rsid w:val="00E72E48"/>
    <w:rsid w:val="00E80C79"/>
    <w:rsid w:val="00EA3BE6"/>
    <w:rsid w:val="00EA4998"/>
    <w:rsid w:val="00EB5E60"/>
    <w:rsid w:val="00EC79C4"/>
    <w:rsid w:val="00EF2536"/>
    <w:rsid w:val="00F01C24"/>
    <w:rsid w:val="00F15281"/>
    <w:rsid w:val="00F24DDF"/>
    <w:rsid w:val="00F360BF"/>
    <w:rsid w:val="00F57613"/>
    <w:rsid w:val="00F84F2C"/>
    <w:rsid w:val="00F8603C"/>
    <w:rsid w:val="00FA3E11"/>
    <w:rsid w:val="00FC02B0"/>
    <w:rsid w:val="00FE1395"/>
    <w:rsid w:val="00FE1B29"/>
    <w:rsid w:val="020242EE"/>
    <w:rsid w:val="02207E8E"/>
    <w:rsid w:val="0252C730"/>
    <w:rsid w:val="02B24AB0"/>
    <w:rsid w:val="02C8B436"/>
    <w:rsid w:val="031CDBC9"/>
    <w:rsid w:val="03278ADB"/>
    <w:rsid w:val="03601E8A"/>
    <w:rsid w:val="03DADAB6"/>
    <w:rsid w:val="03EF3A61"/>
    <w:rsid w:val="04675375"/>
    <w:rsid w:val="04798B66"/>
    <w:rsid w:val="050A8B00"/>
    <w:rsid w:val="051E478F"/>
    <w:rsid w:val="058B05FF"/>
    <w:rsid w:val="05B4F7C9"/>
    <w:rsid w:val="05BEF2B9"/>
    <w:rsid w:val="05D31EC5"/>
    <w:rsid w:val="0697C4A0"/>
    <w:rsid w:val="06BE6AF7"/>
    <w:rsid w:val="07319727"/>
    <w:rsid w:val="0875491D"/>
    <w:rsid w:val="095B5175"/>
    <w:rsid w:val="0A23BD38"/>
    <w:rsid w:val="0B5BB2F0"/>
    <w:rsid w:val="0B7CE0E2"/>
    <w:rsid w:val="0B90897B"/>
    <w:rsid w:val="0C04D8AF"/>
    <w:rsid w:val="0C74ED5F"/>
    <w:rsid w:val="0CE59244"/>
    <w:rsid w:val="0D0E76BD"/>
    <w:rsid w:val="0D118064"/>
    <w:rsid w:val="0D56F97E"/>
    <w:rsid w:val="0DF5CF03"/>
    <w:rsid w:val="0E76F176"/>
    <w:rsid w:val="0ED3D077"/>
    <w:rsid w:val="0EDF71B8"/>
    <w:rsid w:val="0F318AED"/>
    <w:rsid w:val="0F3CA90C"/>
    <w:rsid w:val="0FC9BE18"/>
    <w:rsid w:val="0FE130CD"/>
    <w:rsid w:val="105F691A"/>
    <w:rsid w:val="1063FA9E"/>
    <w:rsid w:val="1090E138"/>
    <w:rsid w:val="109DC90F"/>
    <w:rsid w:val="10D96AD6"/>
    <w:rsid w:val="10F80651"/>
    <w:rsid w:val="115E1AE7"/>
    <w:rsid w:val="11FFCAFF"/>
    <w:rsid w:val="1212C189"/>
    <w:rsid w:val="126A73BA"/>
    <w:rsid w:val="12EBBCBD"/>
    <w:rsid w:val="12F106F1"/>
    <w:rsid w:val="130BAF50"/>
    <w:rsid w:val="1375C709"/>
    <w:rsid w:val="13A9D68A"/>
    <w:rsid w:val="13E56E5A"/>
    <w:rsid w:val="14B6FA9B"/>
    <w:rsid w:val="14F8CDB1"/>
    <w:rsid w:val="157254B6"/>
    <w:rsid w:val="1613FD60"/>
    <w:rsid w:val="163D3914"/>
    <w:rsid w:val="16959940"/>
    <w:rsid w:val="169FAD83"/>
    <w:rsid w:val="1716E999"/>
    <w:rsid w:val="177C3769"/>
    <w:rsid w:val="17C4B14B"/>
    <w:rsid w:val="17E5D8FE"/>
    <w:rsid w:val="17E86F72"/>
    <w:rsid w:val="187D47AD"/>
    <w:rsid w:val="1894759C"/>
    <w:rsid w:val="18EB78D8"/>
    <w:rsid w:val="18F34F38"/>
    <w:rsid w:val="196C1395"/>
    <w:rsid w:val="1A7CDBAD"/>
    <w:rsid w:val="1AABD386"/>
    <w:rsid w:val="1AE4EEBA"/>
    <w:rsid w:val="1AF7129B"/>
    <w:rsid w:val="1B1925F0"/>
    <w:rsid w:val="1B320C40"/>
    <w:rsid w:val="1B386E48"/>
    <w:rsid w:val="1B74E50E"/>
    <w:rsid w:val="1C24319E"/>
    <w:rsid w:val="1C2665D4"/>
    <w:rsid w:val="1C325C33"/>
    <w:rsid w:val="1C7F063E"/>
    <w:rsid w:val="1CA9AEF9"/>
    <w:rsid w:val="1CC50B6B"/>
    <w:rsid w:val="1D11EEF7"/>
    <w:rsid w:val="1DA713A3"/>
    <w:rsid w:val="1DC12F52"/>
    <w:rsid w:val="1E4DCF0C"/>
    <w:rsid w:val="1E663460"/>
    <w:rsid w:val="1EB12B0A"/>
    <w:rsid w:val="1EBAD04E"/>
    <w:rsid w:val="1ED5273C"/>
    <w:rsid w:val="1F01B808"/>
    <w:rsid w:val="1F0C2B45"/>
    <w:rsid w:val="1F518203"/>
    <w:rsid w:val="1F934713"/>
    <w:rsid w:val="1F96D055"/>
    <w:rsid w:val="1F9D77C1"/>
    <w:rsid w:val="205D4B2A"/>
    <w:rsid w:val="2063BE23"/>
    <w:rsid w:val="20927982"/>
    <w:rsid w:val="20AD1234"/>
    <w:rsid w:val="214F718C"/>
    <w:rsid w:val="21AEC1FF"/>
    <w:rsid w:val="21BFE484"/>
    <w:rsid w:val="22689ADE"/>
    <w:rsid w:val="22BE028E"/>
    <w:rsid w:val="23536747"/>
    <w:rsid w:val="241E0396"/>
    <w:rsid w:val="24940F1D"/>
    <w:rsid w:val="24E06B12"/>
    <w:rsid w:val="25722B68"/>
    <w:rsid w:val="258E5741"/>
    <w:rsid w:val="271347F5"/>
    <w:rsid w:val="271B1B47"/>
    <w:rsid w:val="272F16F7"/>
    <w:rsid w:val="27C3FA82"/>
    <w:rsid w:val="27FEEA91"/>
    <w:rsid w:val="28A1C9E0"/>
    <w:rsid w:val="29156378"/>
    <w:rsid w:val="29D445D8"/>
    <w:rsid w:val="2A659836"/>
    <w:rsid w:val="2A9EE6FF"/>
    <w:rsid w:val="2AD3A0DC"/>
    <w:rsid w:val="2B701639"/>
    <w:rsid w:val="2B888E52"/>
    <w:rsid w:val="2B9BE6EC"/>
    <w:rsid w:val="2BB3DFF9"/>
    <w:rsid w:val="2C3A60C1"/>
    <w:rsid w:val="2CEC4AED"/>
    <w:rsid w:val="2D5D0CB6"/>
    <w:rsid w:val="2DAB874D"/>
    <w:rsid w:val="2DB6F239"/>
    <w:rsid w:val="2E417730"/>
    <w:rsid w:val="2EAB2067"/>
    <w:rsid w:val="2F190D76"/>
    <w:rsid w:val="3010C2C7"/>
    <w:rsid w:val="3017252C"/>
    <w:rsid w:val="3023D724"/>
    <w:rsid w:val="3034EB0C"/>
    <w:rsid w:val="30606101"/>
    <w:rsid w:val="30D4D9BA"/>
    <w:rsid w:val="30EAE198"/>
    <w:rsid w:val="31599207"/>
    <w:rsid w:val="3180D20B"/>
    <w:rsid w:val="31C72ABB"/>
    <w:rsid w:val="31C7DCF8"/>
    <w:rsid w:val="3240BC9C"/>
    <w:rsid w:val="3245775E"/>
    <w:rsid w:val="32810952"/>
    <w:rsid w:val="3325F154"/>
    <w:rsid w:val="33288328"/>
    <w:rsid w:val="334A7528"/>
    <w:rsid w:val="3393E41B"/>
    <w:rsid w:val="34194A05"/>
    <w:rsid w:val="351684B6"/>
    <w:rsid w:val="352DBF6B"/>
    <w:rsid w:val="35BC0915"/>
    <w:rsid w:val="3614DBE5"/>
    <w:rsid w:val="3623E3CF"/>
    <w:rsid w:val="3632DA30"/>
    <w:rsid w:val="3641EC70"/>
    <w:rsid w:val="365C2521"/>
    <w:rsid w:val="3749315E"/>
    <w:rsid w:val="38884788"/>
    <w:rsid w:val="390D9B80"/>
    <w:rsid w:val="394DD70B"/>
    <w:rsid w:val="39D3AE92"/>
    <w:rsid w:val="39E398BD"/>
    <w:rsid w:val="3A63ED76"/>
    <w:rsid w:val="3AE0C9D9"/>
    <w:rsid w:val="3B03DE83"/>
    <w:rsid w:val="3B6DBDE6"/>
    <w:rsid w:val="3C0E456F"/>
    <w:rsid w:val="3C5EA7CB"/>
    <w:rsid w:val="3CAC3EB1"/>
    <w:rsid w:val="3D5036D6"/>
    <w:rsid w:val="3D80D1EC"/>
    <w:rsid w:val="3E417521"/>
    <w:rsid w:val="3FB8205B"/>
    <w:rsid w:val="3FD3F55A"/>
    <w:rsid w:val="3FFB58E1"/>
    <w:rsid w:val="4046D2E6"/>
    <w:rsid w:val="40493E72"/>
    <w:rsid w:val="405252FF"/>
    <w:rsid w:val="406C7017"/>
    <w:rsid w:val="409BC288"/>
    <w:rsid w:val="40DB34DD"/>
    <w:rsid w:val="410AD891"/>
    <w:rsid w:val="410E786D"/>
    <w:rsid w:val="41378E65"/>
    <w:rsid w:val="41C5981A"/>
    <w:rsid w:val="41DCF9C5"/>
    <w:rsid w:val="424B517F"/>
    <w:rsid w:val="4258B19C"/>
    <w:rsid w:val="4269D652"/>
    <w:rsid w:val="42925D24"/>
    <w:rsid w:val="4322ECC1"/>
    <w:rsid w:val="435CB930"/>
    <w:rsid w:val="4410B39F"/>
    <w:rsid w:val="444708C4"/>
    <w:rsid w:val="449B35A3"/>
    <w:rsid w:val="44BEBD22"/>
    <w:rsid w:val="44EB2E7C"/>
    <w:rsid w:val="454CDEDD"/>
    <w:rsid w:val="45A53619"/>
    <w:rsid w:val="45CBE040"/>
    <w:rsid w:val="4680A05A"/>
    <w:rsid w:val="46814325"/>
    <w:rsid w:val="46DEC003"/>
    <w:rsid w:val="46F29574"/>
    <w:rsid w:val="474F3B89"/>
    <w:rsid w:val="47606071"/>
    <w:rsid w:val="4801FAE6"/>
    <w:rsid w:val="484A5FFB"/>
    <w:rsid w:val="485E0010"/>
    <w:rsid w:val="489D7CCD"/>
    <w:rsid w:val="48BF533C"/>
    <w:rsid w:val="48D917D6"/>
    <w:rsid w:val="48F183CB"/>
    <w:rsid w:val="493041CF"/>
    <w:rsid w:val="4990BDEB"/>
    <w:rsid w:val="499A91F7"/>
    <w:rsid w:val="4AD698D7"/>
    <w:rsid w:val="4B2429B9"/>
    <w:rsid w:val="4B53ED84"/>
    <w:rsid w:val="4B76CD93"/>
    <w:rsid w:val="4BA7B968"/>
    <w:rsid w:val="4CF64061"/>
    <w:rsid w:val="4D52650C"/>
    <w:rsid w:val="4D5BED32"/>
    <w:rsid w:val="4DD6F225"/>
    <w:rsid w:val="4DFC77B6"/>
    <w:rsid w:val="4E23EFC9"/>
    <w:rsid w:val="4E4CC32E"/>
    <w:rsid w:val="4E7E653B"/>
    <w:rsid w:val="4EB40B45"/>
    <w:rsid w:val="4F2F2F10"/>
    <w:rsid w:val="4FE36529"/>
    <w:rsid w:val="50680D7D"/>
    <w:rsid w:val="50C4B3BA"/>
    <w:rsid w:val="50EC1741"/>
    <w:rsid w:val="5143DC8C"/>
    <w:rsid w:val="51525AE6"/>
    <w:rsid w:val="518A3EEB"/>
    <w:rsid w:val="51919AF1"/>
    <w:rsid w:val="51BAE1C8"/>
    <w:rsid w:val="51DFD998"/>
    <w:rsid w:val="51F7E84E"/>
    <w:rsid w:val="52001061"/>
    <w:rsid w:val="522B7E8B"/>
    <w:rsid w:val="5287E7A2"/>
    <w:rsid w:val="52AAE495"/>
    <w:rsid w:val="52E22DCE"/>
    <w:rsid w:val="53523EC4"/>
    <w:rsid w:val="536C6938"/>
    <w:rsid w:val="54248151"/>
    <w:rsid w:val="54F93E03"/>
    <w:rsid w:val="5513F34C"/>
    <w:rsid w:val="55BF8864"/>
    <w:rsid w:val="55D02723"/>
    <w:rsid w:val="5606DDD4"/>
    <w:rsid w:val="5699E35A"/>
    <w:rsid w:val="57A3EC19"/>
    <w:rsid w:val="5826DA1E"/>
    <w:rsid w:val="5828090E"/>
    <w:rsid w:val="585DF7BC"/>
    <w:rsid w:val="58AD6DFD"/>
    <w:rsid w:val="59231A56"/>
    <w:rsid w:val="593EC05B"/>
    <w:rsid w:val="5A52CDED"/>
    <w:rsid w:val="5A58AE53"/>
    <w:rsid w:val="5AF93952"/>
    <w:rsid w:val="5BFA5DCD"/>
    <w:rsid w:val="5BFFD925"/>
    <w:rsid w:val="5C076661"/>
    <w:rsid w:val="5C17D919"/>
    <w:rsid w:val="5C37AA2E"/>
    <w:rsid w:val="5C45C5FD"/>
    <w:rsid w:val="5C97FDCA"/>
    <w:rsid w:val="5CDDFDD4"/>
    <w:rsid w:val="5CE7E057"/>
    <w:rsid w:val="5CFB2954"/>
    <w:rsid w:val="5D1D123D"/>
    <w:rsid w:val="5D20BCE4"/>
    <w:rsid w:val="5D679216"/>
    <w:rsid w:val="5D9BA986"/>
    <w:rsid w:val="5E30DA14"/>
    <w:rsid w:val="5E4A7223"/>
    <w:rsid w:val="5ED9DF84"/>
    <w:rsid w:val="5EE11AA8"/>
    <w:rsid w:val="5F16568D"/>
    <w:rsid w:val="5F6DEDEE"/>
    <w:rsid w:val="600658BC"/>
    <w:rsid w:val="602ADC90"/>
    <w:rsid w:val="604015A7"/>
    <w:rsid w:val="60CA8DDB"/>
    <w:rsid w:val="611E9F83"/>
    <w:rsid w:val="61286FBA"/>
    <w:rsid w:val="615A8DF8"/>
    <w:rsid w:val="61A2291D"/>
    <w:rsid w:val="61F1B9F2"/>
    <w:rsid w:val="622B1E76"/>
    <w:rsid w:val="623BBB51"/>
    <w:rsid w:val="623E9152"/>
    <w:rsid w:val="6291A047"/>
    <w:rsid w:val="632A3B63"/>
    <w:rsid w:val="63D298A8"/>
    <w:rsid w:val="641681FE"/>
    <w:rsid w:val="64548280"/>
    <w:rsid w:val="64751A2E"/>
    <w:rsid w:val="64FC41AB"/>
    <w:rsid w:val="65415E19"/>
    <w:rsid w:val="65AC56A4"/>
    <w:rsid w:val="65E5483A"/>
    <w:rsid w:val="6626338F"/>
    <w:rsid w:val="663B3BB5"/>
    <w:rsid w:val="665F052C"/>
    <w:rsid w:val="6702024C"/>
    <w:rsid w:val="673CF23A"/>
    <w:rsid w:val="685CB5E4"/>
    <w:rsid w:val="68A41076"/>
    <w:rsid w:val="699F1132"/>
    <w:rsid w:val="69AE5F6E"/>
    <w:rsid w:val="69C39B3D"/>
    <w:rsid w:val="69DD39D3"/>
    <w:rsid w:val="6A0AE479"/>
    <w:rsid w:val="6A5E3DAE"/>
    <w:rsid w:val="6A739AA3"/>
    <w:rsid w:val="6AB3FD5D"/>
    <w:rsid w:val="6B3BA953"/>
    <w:rsid w:val="6B7ABA70"/>
    <w:rsid w:val="6BE91467"/>
    <w:rsid w:val="6C017AEB"/>
    <w:rsid w:val="6CF824C1"/>
    <w:rsid w:val="6D0487AC"/>
    <w:rsid w:val="6D69BAC6"/>
    <w:rsid w:val="6DD923F1"/>
    <w:rsid w:val="6E2C79FD"/>
    <w:rsid w:val="6E602A15"/>
    <w:rsid w:val="6E93F522"/>
    <w:rsid w:val="6E99E2F2"/>
    <w:rsid w:val="6EDC3B1F"/>
    <w:rsid w:val="6EFB8BC8"/>
    <w:rsid w:val="6F1CACBF"/>
    <w:rsid w:val="6F61D878"/>
    <w:rsid w:val="6F641CC6"/>
    <w:rsid w:val="6FCC132F"/>
    <w:rsid w:val="7024C6C3"/>
    <w:rsid w:val="70CFB743"/>
    <w:rsid w:val="70F3B87D"/>
    <w:rsid w:val="7136C259"/>
    <w:rsid w:val="71B1C165"/>
    <w:rsid w:val="71EA0DB4"/>
    <w:rsid w:val="7231F996"/>
    <w:rsid w:val="72807916"/>
    <w:rsid w:val="72C2E5EF"/>
    <w:rsid w:val="72E8410B"/>
    <w:rsid w:val="73AE5D95"/>
    <w:rsid w:val="73DEBEDC"/>
    <w:rsid w:val="7427666C"/>
    <w:rsid w:val="74865BF5"/>
    <w:rsid w:val="74E6D1A1"/>
    <w:rsid w:val="750FB7BB"/>
    <w:rsid w:val="7599F573"/>
    <w:rsid w:val="75EE4D1D"/>
    <w:rsid w:val="764B44D6"/>
    <w:rsid w:val="769A63EC"/>
    <w:rsid w:val="78257904"/>
    <w:rsid w:val="7828486D"/>
    <w:rsid w:val="783C01FB"/>
    <w:rsid w:val="785A8786"/>
    <w:rsid w:val="7861BCC9"/>
    <w:rsid w:val="78A0D7B7"/>
    <w:rsid w:val="78C95030"/>
    <w:rsid w:val="79022F0A"/>
    <w:rsid w:val="7975DF3A"/>
    <w:rsid w:val="7990004A"/>
    <w:rsid w:val="79BA10DF"/>
    <w:rsid w:val="79DD3AD2"/>
    <w:rsid w:val="79ED17C2"/>
    <w:rsid w:val="7B240DCF"/>
    <w:rsid w:val="7C01C918"/>
    <w:rsid w:val="7C4771DE"/>
    <w:rsid w:val="7CBD6AE6"/>
    <w:rsid w:val="7CE57491"/>
    <w:rsid w:val="7D59599C"/>
    <w:rsid w:val="7DE8E321"/>
    <w:rsid w:val="7E039DA2"/>
    <w:rsid w:val="7E0993F3"/>
    <w:rsid w:val="7E3BCF54"/>
    <w:rsid w:val="7E9F192C"/>
    <w:rsid w:val="7EE12EF6"/>
    <w:rsid w:val="7EE4A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B2E0B19"/>
  <w15:docId w15:val="{BD1EE3A6-6FEF-48BA-A362-03442374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40"/>
    <w:pPr>
      <w:suppressAutoHyphens/>
    </w:pPr>
    <w:rPr>
      <w:rFonts w:ascii="Garamond" w:hAnsi="Garamond" w:cs="Garamond"/>
      <w:sz w:val="22"/>
      <w:lang w:val="en-US" w:eastAsia="ar-SA"/>
    </w:rPr>
  </w:style>
  <w:style w:type="paragraph" w:styleId="Heading1">
    <w:name w:val="heading 1"/>
    <w:basedOn w:val="Normal"/>
    <w:next w:val="Normal"/>
    <w:qFormat/>
    <w:rsid w:val="0029412D"/>
    <w:pPr>
      <w:keepNext/>
      <w:numPr>
        <w:numId w:val="19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9412D"/>
    <w:pPr>
      <w:keepNext/>
      <w:numPr>
        <w:ilvl w:val="1"/>
        <w:numId w:val="19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9412D"/>
    <w:pPr>
      <w:keepNext/>
      <w:numPr>
        <w:ilvl w:val="2"/>
        <w:numId w:val="19"/>
      </w:numPr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9412D"/>
    <w:pPr>
      <w:keepNext/>
      <w:numPr>
        <w:ilvl w:val="3"/>
        <w:numId w:val="19"/>
      </w:numPr>
      <w:jc w:val="both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29412D"/>
    <w:pPr>
      <w:keepNext/>
      <w:numPr>
        <w:ilvl w:val="4"/>
        <w:numId w:val="19"/>
      </w:numPr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9412D"/>
  </w:style>
  <w:style w:type="character" w:customStyle="1" w:styleId="WW8Num1z1">
    <w:name w:val="WW8Num1z1"/>
    <w:rsid w:val="0029412D"/>
  </w:style>
  <w:style w:type="character" w:customStyle="1" w:styleId="WW8Num1z2">
    <w:name w:val="WW8Num1z2"/>
    <w:rsid w:val="0029412D"/>
  </w:style>
  <w:style w:type="character" w:customStyle="1" w:styleId="WW8Num1z3">
    <w:name w:val="WW8Num1z3"/>
    <w:rsid w:val="0029412D"/>
  </w:style>
  <w:style w:type="character" w:customStyle="1" w:styleId="WW8Num1z4">
    <w:name w:val="WW8Num1z4"/>
    <w:rsid w:val="0029412D"/>
  </w:style>
  <w:style w:type="character" w:customStyle="1" w:styleId="WW8Num1z5">
    <w:name w:val="WW8Num1z5"/>
    <w:rsid w:val="0029412D"/>
  </w:style>
  <w:style w:type="character" w:customStyle="1" w:styleId="WW8Num1z6">
    <w:name w:val="WW8Num1z6"/>
    <w:rsid w:val="0029412D"/>
  </w:style>
  <w:style w:type="character" w:customStyle="1" w:styleId="WW8Num1z7">
    <w:name w:val="WW8Num1z7"/>
    <w:rsid w:val="0029412D"/>
  </w:style>
  <w:style w:type="character" w:customStyle="1" w:styleId="WW8Num1z8">
    <w:name w:val="WW8Num1z8"/>
    <w:rsid w:val="0029412D"/>
  </w:style>
  <w:style w:type="character" w:customStyle="1" w:styleId="WW8Num2z0">
    <w:name w:val="WW8Num2z0"/>
    <w:rsid w:val="0029412D"/>
    <w:rPr>
      <w:rFonts w:ascii="Wingdings" w:hAnsi="Wingdings" w:cs="Wingdings"/>
    </w:rPr>
  </w:style>
  <w:style w:type="character" w:customStyle="1" w:styleId="WW8Num3z0">
    <w:name w:val="WW8Num3z0"/>
    <w:rsid w:val="0029412D"/>
    <w:rPr>
      <w:rFonts w:ascii="Symbol" w:hAnsi="Symbol" w:cs="Symbol"/>
    </w:rPr>
  </w:style>
  <w:style w:type="character" w:customStyle="1" w:styleId="WW8Num4z0">
    <w:name w:val="WW8Num4z0"/>
    <w:rsid w:val="0029412D"/>
    <w:rPr>
      <w:rFonts w:ascii="Symbol" w:hAnsi="Symbol" w:cs="Symbol"/>
      <w:sz w:val="22"/>
    </w:rPr>
  </w:style>
  <w:style w:type="character" w:customStyle="1" w:styleId="WW8Num5z0">
    <w:name w:val="WW8Num5z0"/>
    <w:rsid w:val="0029412D"/>
    <w:rPr>
      <w:rFonts w:ascii="Wingdings" w:hAnsi="Wingdings" w:cs="Wingdings"/>
      <w:sz w:val="16"/>
    </w:rPr>
  </w:style>
  <w:style w:type="character" w:customStyle="1" w:styleId="WW8Num5z1">
    <w:name w:val="WW8Num5z1"/>
    <w:rsid w:val="0029412D"/>
    <w:rPr>
      <w:rFonts w:ascii="Wingdings 2" w:hAnsi="Wingdings 2" w:cs="Wingdings 2"/>
      <w:sz w:val="14"/>
    </w:rPr>
  </w:style>
  <w:style w:type="character" w:customStyle="1" w:styleId="WW8Num5z2">
    <w:name w:val="WW8Num5z2"/>
    <w:rsid w:val="0029412D"/>
    <w:rPr>
      <w:rFonts w:ascii="StarSymbol" w:eastAsia="StarSymbol" w:hAnsi="StarSymbol" w:cs="StarSymbol"/>
      <w:sz w:val="14"/>
    </w:rPr>
  </w:style>
  <w:style w:type="character" w:customStyle="1" w:styleId="WW8Num6z0">
    <w:name w:val="WW8Num6z0"/>
    <w:rsid w:val="0029412D"/>
    <w:rPr>
      <w:rFonts w:ascii="Symbol" w:hAnsi="Symbol" w:cs="Symbol" w:hint="default"/>
      <w:sz w:val="24"/>
    </w:rPr>
  </w:style>
  <w:style w:type="character" w:customStyle="1" w:styleId="WW8Num7z0">
    <w:name w:val="WW8Num7z0"/>
    <w:rsid w:val="0029412D"/>
    <w:rPr>
      <w:rFonts w:ascii="Symbol" w:hAnsi="Symbol" w:cs="Symbol" w:hint="default"/>
      <w:sz w:val="18"/>
      <w:szCs w:val="18"/>
    </w:rPr>
  </w:style>
  <w:style w:type="character" w:customStyle="1" w:styleId="WW8Num7z1">
    <w:name w:val="WW8Num7z1"/>
    <w:rsid w:val="0029412D"/>
    <w:rPr>
      <w:rFonts w:ascii="Courier New" w:hAnsi="Courier New" w:cs="Courier New" w:hint="default"/>
    </w:rPr>
  </w:style>
  <w:style w:type="character" w:customStyle="1" w:styleId="WW8Num7z2">
    <w:name w:val="WW8Num7z2"/>
    <w:rsid w:val="0029412D"/>
    <w:rPr>
      <w:rFonts w:ascii="Wingdings" w:hAnsi="Wingdings" w:cs="Wingdings" w:hint="default"/>
    </w:rPr>
  </w:style>
  <w:style w:type="character" w:customStyle="1" w:styleId="WW8Num8z0">
    <w:name w:val="WW8Num8z0"/>
    <w:rsid w:val="0029412D"/>
    <w:rPr>
      <w:rFonts w:ascii="Wingdings" w:hAnsi="Wingdings" w:cs="Wingdings" w:hint="default"/>
    </w:rPr>
  </w:style>
  <w:style w:type="character" w:customStyle="1" w:styleId="WW8Num8z1">
    <w:name w:val="WW8Num8z1"/>
    <w:rsid w:val="0029412D"/>
    <w:rPr>
      <w:rFonts w:ascii="Courier New" w:hAnsi="Courier New" w:cs="Courier New" w:hint="default"/>
    </w:rPr>
  </w:style>
  <w:style w:type="character" w:customStyle="1" w:styleId="WW8Num8z3">
    <w:name w:val="WW8Num8z3"/>
    <w:rsid w:val="0029412D"/>
    <w:rPr>
      <w:rFonts w:ascii="Symbol" w:hAnsi="Symbol" w:cs="Symbol" w:hint="default"/>
    </w:rPr>
  </w:style>
  <w:style w:type="character" w:customStyle="1" w:styleId="WW8Num9z0">
    <w:name w:val="WW8Num9z0"/>
    <w:rsid w:val="0029412D"/>
    <w:rPr>
      <w:rFonts w:ascii="Symbol" w:hAnsi="Symbol" w:cs="Symbol" w:hint="default"/>
      <w:sz w:val="18"/>
      <w:szCs w:val="18"/>
    </w:rPr>
  </w:style>
  <w:style w:type="character" w:customStyle="1" w:styleId="WW8Num9z1">
    <w:name w:val="WW8Num9z1"/>
    <w:rsid w:val="0029412D"/>
    <w:rPr>
      <w:rFonts w:ascii="Courier New" w:hAnsi="Courier New" w:cs="Courier New" w:hint="default"/>
    </w:rPr>
  </w:style>
  <w:style w:type="character" w:customStyle="1" w:styleId="WW8Num9z2">
    <w:name w:val="WW8Num9z2"/>
    <w:rsid w:val="0029412D"/>
    <w:rPr>
      <w:rFonts w:ascii="Wingdings" w:hAnsi="Wingdings" w:cs="Wingdings" w:hint="default"/>
    </w:rPr>
  </w:style>
  <w:style w:type="character" w:customStyle="1" w:styleId="WW8Num10z0">
    <w:name w:val="WW8Num10z0"/>
    <w:rsid w:val="0029412D"/>
    <w:rPr>
      <w:rFonts w:ascii="Symbol" w:hAnsi="Symbol" w:cs="Symbol" w:hint="default"/>
      <w:sz w:val="20"/>
    </w:rPr>
  </w:style>
  <w:style w:type="character" w:customStyle="1" w:styleId="WW8Num10z1">
    <w:name w:val="WW8Num10z1"/>
    <w:rsid w:val="0029412D"/>
    <w:rPr>
      <w:rFonts w:ascii="Courier New" w:hAnsi="Courier New" w:cs="Courier New" w:hint="default"/>
      <w:sz w:val="20"/>
    </w:rPr>
  </w:style>
  <w:style w:type="character" w:customStyle="1" w:styleId="WW8Num10z2">
    <w:name w:val="WW8Num10z2"/>
    <w:rsid w:val="0029412D"/>
    <w:rPr>
      <w:rFonts w:ascii="Wingdings" w:hAnsi="Wingdings" w:cs="Wingdings" w:hint="default"/>
      <w:sz w:val="20"/>
    </w:rPr>
  </w:style>
  <w:style w:type="character" w:customStyle="1" w:styleId="WW8NumSt2z0">
    <w:name w:val="WW8NumSt2z0"/>
    <w:rsid w:val="0029412D"/>
    <w:rPr>
      <w:rFonts w:ascii="Wingdings" w:hAnsi="Wingdings" w:cs="Wingdings"/>
      <w:sz w:val="12"/>
    </w:rPr>
  </w:style>
  <w:style w:type="character" w:styleId="Hyperlink">
    <w:name w:val="Hyperlink"/>
    <w:rsid w:val="0029412D"/>
    <w:rPr>
      <w:color w:val="0000FF"/>
      <w:u w:val="single"/>
    </w:rPr>
  </w:style>
  <w:style w:type="character" w:styleId="FollowedHyperlink">
    <w:name w:val="FollowedHyperlink"/>
    <w:rsid w:val="0029412D"/>
    <w:rPr>
      <w:color w:val="800080"/>
      <w:u w:val="single"/>
    </w:rPr>
  </w:style>
  <w:style w:type="character" w:styleId="PageNumber">
    <w:name w:val="page number"/>
    <w:basedOn w:val="DefaultParagraphFont"/>
    <w:rsid w:val="0029412D"/>
  </w:style>
  <w:style w:type="character" w:customStyle="1" w:styleId="BalloonTextChar">
    <w:name w:val="Balloon Text Char"/>
    <w:rsid w:val="0029412D"/>
    <w:rPr>
      <w:rFonts w:ascii="Tahoma" w:hAnsi="Tahoma" w:cs="Tahoma"/>
      <w:sz w:val="16"/>
      <w:szCs w:val="16"/>
      <w:lang w:val="en-US"/>
    </w:rPr>
  </w:style>
  <w:style w:type="character" w:customStyle="1" w:styleId="HeaderChar">
    <w:name w:val="Header Char"/>
    <w:rsid w:val="0029412D"/>
    <w:rPr>
      <w:rFonts w:cs="Garamond"/>
    </w:rPr>
  </w:style>
  <w:style w:type="character" w:customStyle="1" w:styleId="text">
    <w:name w:val="text"/>
    <w:basedOn w:val="DefaultParagraphFont"/>
    <w:rsid w:val="0029412D"/>
  </w:style>
  <w:style w:type="character" w:customStyle="1" w:styleId="normalchar1">
    <w:name w:val="normalchar1"/>
    <w:basedOn w:val="DefaultParagraphFont"/>
    <w:rsid w:val="0029412D"/>
  </w:style>
  <w:style w:type="character" w:styleId="Strong">
    <w:name w:val="Strong"/>
    <w:qFormat/>
    <w:rsid w:val="0029412D"/>
    <w:rPr>
      <w:b/>
      <w:bCs/>
    </w:rPr>
  </w:style>
  <w:style w:type="character" w:customStyle="1" w:styleId="DocumentMapChar">
    <w:name w:val="Document Map Char"/>
    <w:rsid w:val="0029412D"/>
    <w:rPr>
      <w:rFonts w:ascii="Tahoma" w:hAnsi="Tahoma" w:cs="Tahoma"/>
      <w:sz w:val="16"/>
      <w:szCs w:val="16"/>
    </w:rPr>
  </w:style>
  <w:style w:type="character" w:customStyle="1" w:styleId="multi-line-to-fix">
    <w:name w:val="multi-line-to-fix"/>
    <w:basedOn w:val="DefaultParagraphFont"/>
    <w:rsid w:val="0029412D"/>
  </w:style>
  <w:style w:type="paragraph" w:customStyle="1" w:styleId="Heading">
    <w:name w:val="Heading"/>
    <w:basedOn w:val="Normal"/>
    <w:next w:val="BodyText"/>
    <w:rsid w:val="0029412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29412D"/>
    <w:pPr>
      <w:jc w:val="both"/>
    </w:pPr>
    <w:rPr>
      <w:rFonts w:ascii="Verdana" w:hAnsi="Verdana" w:cs="Verdana"/>
      <w:sz w:val="20"/>
    </w:rPr>
  </w:style>
  <w:style w:type="paragraph" w:styleId="List">
    <w:name w:val="List"/>
    <w:basedOn w:val="BodyText"/>
    <w:rsid w:val="0029412D"/>
    <w:rPr>
      <w:rFonts w:cs="Mangal"/>
    </w:rPr>
  </w:style>
  <w:style w:type="paragraph" w:styleId="Caption">
    <w:name w:val="caption"/>
    <w:basedOn w:val="Normal"/>
    <w:next w:val="Normal"/>
    <w:qFormat/>
    <w:rsid w:val="0029412D"/>
    <w:rPr>
      <w:rFonts w:ascii="Times New Roman" w:hAnsi="Times New Roman" w:cs="Times New Roman"/>
      <w:b/>
      <w:bCs/>
      <w:szCs w:val="24"/>
    </w:rPr>
  </w:style>
  <w:style w:type="paragraph" w:customStyle="1" w:styleId="Index">
    <w:name w:val="Index"/>
    <w:basedOn w:val="Normal"/>
    <w:rsid w:val="0029412D"/>
    <w:pPr>
      <w:suppressLineNumbers/>
    </w:pPr>
    <w:rPr>
      <w:rFonts w:cs="Mangal"/>
    </w:rPr>
  </w:style>
  <w:style w:type="paragraph" w:customStyle="1" w:styleId="Normal1">
    <w:name w:val="Normal1"/>
    <w:rsid w:val="0029412D"/>
    <w:pPr>
      <w:widowControl w:val="0"/>
      <w:suppressAutoHyphens/>
    </w:pPr>
    <w:rPr>
      <w:lang w:val="en-US" w:eastAsia="ar-SA"/>
    </w:rPr>
  </w:style>
  <w:style w:type="paragraph" w:styleId="BodyText2">
    <w:name w:val="Body Text 2"/>
    <w:basedOn w:val="Normal"/>
    <w:rsid w:val="0029412D"/>
    <w:pPr>
      <w:jc w:val="both"/>
    </w:pPr>
  </w:style>
  <w:style w:type="paragraph" w:styleId="ListBullet">
    <w:name w:val="List Bullet"/>
    <w:basedOn w:val="Normal"/>
    <w:rsid w:val="0029412D"/>
    <w:pPr>
      <w:spacing w:before="100" w:after="100"/>
    </w:pPr>
    <w:rPr>
      <w:rFonts w:ascii="Times New Roman" w:hAnsi="Times New Roman" w:cs="Times New Roman"/>
      <w:sz w:val="24"/>
    </w:rPr>
  </w:style>
  <w:style w:type="paragraph" w:customStyle="1" w:styleId="smalltext">
    <w:name w:val="smalltext"/>
    <w:basedOn w:val="Normal"/>
    <w:rsid w:val="0029412D"/>
    <w:pPr>
      <w:spacing w:before="100" w:after="100"/>
      <w:jc w:val="both"/>
    </w:pPr>
    <w:rPr>
      <w:rFonts w:ascii="Verdana" w:hAnsi="Verdana" w:cs="Verdana"/>
      <w:sz w:val="15"/>
    </w:rPr>
  </w:style>
  <w:style w:type="paragraph" w:styleId="Header">
    <w:name w:val="header"/>
    <w:basedOn w:val="Normal"/>
    <w:rsid w:val="0029412D"/>
    <w:rPr>
      <w:rFonts w:ascii="Times New Roman" w:hAnsi="Times New Roman" w:cs="Times New Roman"/>
      <w:sz w:val="20"/>
    </w:rPr>
  </w:style>
  <w:style w:type="paragraph" w:customStyle="1" w:styleId="TableText">
    <w:name w:val="Table Text"/>
    <w:basedOn w:val="Normal"/>
    <w:rsid w:val="0029412D"/>
    <w:rPr>
      <w:rFonts w:ascii="Times New Roman" w:hAnsi="Times New Roman" w:cs="Times New Roman"/>
      <w:sz w:val="24"/>
    </w:rPr>
  </w:style>
  <w:style w:type="paragraph" w:styleId="BodyTextIndent2">
    <w:name w:val="Body Text Indent 2"/>
    <w:basedOn w:val="Normal"/>
    <w:rsid w:val="0029412D"/>
    <w:pPr>
      <w:ind w:left="360"/>
      <w:jc w:val="both"/>
    </w:pPr>
    <w:rPr>
      <w:rFonts w:ascii="Comic Sans MS" w:hAnsi="Comic Sans MS" w:cs="Comic Sans MS"/>
    </w:rPr>
  </w:style>
  <w:style w:type="paragraph" w:customStyle="1" w:styleId="maintext01">
    <w:name w:val="main_text01"/>
    <w:basedOn w:val="Normal"/>
    <w:rsid w:val="0029412D"/>
    <w:pPr>
      <w:spacing w:before="100" w:after="100"/>
    </w:pPr>
    <w:rPr>
      <w:rFonts w:ascii="Arial" w:hAnsi="Arial" w:cs="Arial"/>
      <w:sz w:val="20"/>
    </w:rPr>
  </w:style>
  <w:style w:type="paragraph" w:styleId="BodyTextIndent">
    <w:name w:val="Body Text Indent"/>
    <w:basedOn w:val="Normal"/>
    <w:rsid w:val="0029412D"/>
    <w:pPr>
      <w:spacing w:after="120"/>
      <w:ind w:left="360"/>
    </w:pPr>
  </w:style>
  <w:style w:type="paragraph" w:styleId="PlainText">
    <w:name w:val="Plain Text"/>
    <w:basedOn w:val="Normal"/>
    <w:rsid w:val="0029412D"/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rsid w:val="0029412D"/>
    <w:pPr>
      <w:ind w:left="450" w:firstLine="270"/>
      <w:jc w:val="both"/>
    </w:pPr>
    <w:rPr>
      <w:rFonts w:ascii="Arial" w:hAnsi="Arial" w:cs="Arial"/>
      <w:sz w:val="20"/>
    </w:rPr>
  </w:style>
  <w:style w:type="paragraph" w:styleId="Footer">
    <w:name w:val="footer"/>
    <w:basedOn w:val="Normal"/>
    <w:rsid w:val="0029412D"/>
  </w:style>
  <w:style w:type="paragraph" w:customStyle="1" w:styleId="CharCharCharCharCharCharChar">
    <w:name w:val="Char Char Char Char Char Char Char"/>
    <w:basedOn w:val="Normal"/>
    <w:rsid w:val="0029412D"/>
    <w:pPr>
      <w:spacing w:after="160" w:line="240" w:lineRule="exact"/>
    </w:pPr>
    <w:rPr>
      <w:rFonts w:ascii="Verdana" w:hAnsi="Verdana" w:cs="Verdana"/>
      <w:sz w:val="20"/>
    </w:rPr>
  </w:style>
  <w:style w:type="paragraph" w:styleId="NormalWeb">
    <w:name w:val="Normal (Web)"/>
    <w:basedOn w:val="Normal"/>
    <w:rsid w:val="0029412D"/>
    <w:pPr>
      <w:spacing w:before="280" w:after="280"/>
    </w:pPr>
    <w:rPr>
      <w:rFonts w:ascii="Times New Roman" w:hAnsi="Times New Roman" w:cs="Times New Roman"/>
      <w:color w:val="C0C0C0"/>
      <w:sz w:val="24"/>
      <w:szCs w:val="24"/>
    </w:rPr>
  </w:style>
  <w:style w:type="paragraph" w:styleId="BalloonText">
    <w:name w:val="Balloon Text"/>
    <w:basedOn w:val="Normal"/>
    <w:rsid w:val="0029412D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 for Sub Section"/>
    <w:basedOn w:val="Normal"/>
    <w:link w:val="ListParagraphChar"/>
    <w:qFormat/>
    <w:rsid w:val="0029412D"/>
    <w:pPr>
      <w:ind w:left="720"/>
    </w:pPr>
  </w:style>
  <w:style w:type="paragraph" w:customStyle="1" w:styleId="08Accomplishments">
    <w:name w:val="08. Accomplishments"/>
    <w:basedOn w:val="Normal"/>
    <w:rsid w:val="0029412D"/>
    <w:pPr>
      <w:numPr>
        <w:numId w:val="20"/>
      </w:numPr>
      <w:spacing w:after="60"/>
      <w:jc w:val="both"/>
    </w:pPr>
    <w:rPr>
      <w:rFonts w:ascii="Times New Roman" w:hAnsi="Times New Roman" w:cs="Times New Roman"/>
      <w:sz w:val="24"/>
    </w:rPr>
  </w:style>
  <w:style w:type="paragraph" w:styleId="NoSpacing">
    <w:name w:val="No Spacing"/>
    <w:qFormat/>
    <w:rsid w:val="0029412D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customStyle="1" w:styleId="NormalBold">
    <w:name w:val="Normal + Bold"/>
    <w:basedOn w:val="Normal"/>
    <w:rsid w:val="0029412D"/>
    <w:pPr>
      <w:tabs>
        <w:tab w:val="left" w:pos="720"/>
      </w:tabs>
      <w:ind w:left="720" w:hanging="360"/>
      <w:jc w:val="both"/>
    </w:pPr>
    <w:rPr>
      <w:rFonts w:ascii="Times New Roman" w:hAnsi="Times New Roman" w:cs="Times New Roman"/>
      <w:szCs w:val="22"/>
    </w:rPr>
  </w:style>
  <w:style w:type="paragraph" w:customStyle="1" w:styleId="nomal">
    <w:name w:val="nomal"/>
    <w:basedOn w:val="Normal"/>
    <w:rsid w:val="0029412D"/>
    <w:pPr>
      <w:spacing w:before="120" w:after="120"/>
      <w:jc w:val="both"/>
    </w:pPr>
    <w:rPr>
      <w:rFonts w:ascii="Arial" w:hAnsi="Arial" w:cs="Arial"/>
      <w:bCs/>
      <w:sz w:val="20"/>
    </w:rPr>
  </w:style>
  <w:style w:type="paragraph" w:customStyle="1" w:styleId="Preformatted">
    <w:name w:val="Preformatted"/>
    <w:basedOn w:val="Normal"/>
    <w:rsid w:val="0029412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</w:rPr>
  </w:style>
  <w:style w:type="paragraph" w:customStyle="1" w:styleId="Achievement">
    <w:name w:val="Achievement"/>
    <w:basedOn w:val="BodyText"/>
    <w:rsid w:val="0029412D"/>
    <w:pPr>
      <w:numPr>
        <w:numId w:val="23"/>
      </w:numPr>
      <w:spacing w:after="60" w:line="240" w:lineRule="atLeast"/>
    </w:pPr>
    <w:rPr>
      <w:rFonts w:ascii="Garamond" w:hAnsi="Garamond" w:cs="Garamond"/>
      <w:sz w:val="22"/>
    </w:rPr>
  </w:style>
  <w:style w:type="paragraph" w:customStyle="1" w:styleId="JobTitle">
    <w:name w:val="Job Title"/>
    <w:next w:val="Normal"/>
    <w:rsid w:val="0029412D"/>
    <w:pPr>
      <w:suppressAutoHyphens/>
      <w:spacing w:after="60" w:line="220" w:lineRule="atLeast"/>
    </w:pPr>
    <w:rPr>
      <w:rFonts w:ascii="Arial Black" w:hAnsi="Arial Black" w:cs="Arial Black"/>
      <w:spacing w:val="-10"/>
      <w:lang w:val="en-US" w:eastAsia="ar-SA"/>
    </w:rPr>
  </w:style>
  <w:style w:type="paragraph" w:customStyle="1" w:styleId="SAP-TablebulletedText">
    <w:name w:val="SAP - Table bulleted Text"/>
    <w:basedOn w:val="Normal"/>
    <w:rsid w:val="0029412D"/>
    <w:pPr>
      <w:tabs>
        <w:tab w:val="left" w:pos="170"/>
      </w:tabs>
      <w:spacing w:line="260" w:lineRule="exact"/>
    </w:pPr>
    <w:rPr>
      <w:rFonts w:ascii="Arial" w:hAnsi="Arial" w:cs="Arial"/>
      <w:sz w:val="20"/>
    </w:rPr>
  </w:style>
  <w:style w:type="paragraph" w:styleId="DocumentMap">
    <w:name w:val="Document Map"/>
    <w:basedOn w:val="Normal"/>
    <w:rsid w:val="0029412D"/>
    <w:rPr>
      <w:rFonts w:ascii="Tahoma" w:hAnsi="Tahoma" w:cs="Tahoma"/>
      <w:sz w:val="16"/>
      <w:szCs w:val="16"/>
    </w:rPr>
  </w:style>
  <w:style w:type="paragraph" w:customStyle="1" w:styleId="pre-line">
    <w:name w:val="pre-line"/>
    <w:basedOn w:val="Normal"/>
    <w:rsid w:val="0029412D"/>
    <w:pPr>
      <w:spacing w:before="280" w:after="280"/>
    </w:pPr>
    <w:rPr>
      <w:rFonts w:ascii="Times New Roman" w:hAnsi="Times New Roman" w:cs="Times New Roman"/>
      <w:sz w:val="24"/>
      <w:szCs w:val="24"/>
      <w:lang w:val="en-IN"/>
    </w:rPr>
  </w:style>
  <w:style w:type="paragraph" w:customStyle="1" w:styleId="TableContents">
    <w:name w:val="Table Contents"/>
    <w:basedOn w:val="Normal"/>
    <w:rsid w:val="0029412D"/>
    <w:pPr>
      <w:suppressLineNumbers/>
    </w:pPr>
  </w:style>
  <w:style w:type="paragraph" w:customStyle="1" w:styleId="TableHeading">
    <w:name w:val="Table Heading"/>
    <w:basedOn w:val="TableContents"/>
    <w:rsid w:val="0029412D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29412D"/>
  </w:style>
  <w:style w:type="character" w:customStyle="1" w:styleId="tl8wme">
    <w:name w:val="tl8wme"/>
    <w:basedOn w:val="DefaultParagraphFont"/>
    <w:rsid w:val="00F360BF"/>
  </w:style>
  <w:style w:type="character" w:customStyle="1" w:styleId="ListParagraphChar">
    <w:name w:val="List Paragraph Char"/>
    <w:aliases w:val="Bullet for Sub Section Char"/>
    <w:link w:val="ListParagraph"/>
    <w:uiPriority w:val="99"/>
    <w:locked/>
    <w:rsid w:val="002A3FE7"/>
    <w:rPr>
      <w:rFonts w:ascii="Garamond" w:hAnsi="Garamond" w:cs="Garamond"/>
      <w:sz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9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175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1395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528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97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743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f157cfc842be4140" Type="http://schemas.microsoft.com/office/2019/09/relationships/intelligence" Target="intelligenc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37D552-BEFF-44F4-BA29-9D8BDEBF85C1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85ED8F1-0BEA-4671-869B-B79F4DC9A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35234-9830-4D7F-A57C-42BFAFE830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950</Words>
  <Characters>5416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Kamani S Babu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Kamani S Babu</dc:title>
  <dc:creator>Mayurika</dc:creator>
  <cp:lastModifiedBy>Aditya Prasad Sahu</cp:lastModifiedBy>
  <cp:revision>2</cp:revision>
  <cp:lastPrinted>2015-02-09T10:59:00Z</cp:lastPrinted>
  <dcterms:created xsi:type="dcterms:W3CDTF">2025-05-07T12:55:00Z</dcterms:created>
  <dcterms:modified xsi:type="dcterms:W3CDTF">2025-05-07T12:55:00Z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144100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