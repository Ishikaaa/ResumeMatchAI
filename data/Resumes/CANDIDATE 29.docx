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4411406C" w:rsidR="00516AFA" w:rsidRPr="00C13BDF" w:rsidRDefault="00D62C5A" w:rsidP="00EA6A36">
      <w:pPr>
        <w:tabs>
          <w:tab w:val="left" w:pos="8640"/>
        </w:tabs>
        <w:rPr>
          <w:color w:val="424242"/>
          <w:sz w:val="23"/>
          <w:szCs w:val="23"/>
          <w:shd w:val="clear" w:color="auto" w:fill="FFFFFF"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  <w:r w:rsidR="00FC24D1">
        <w:rPr>
          <w:b/>
          <w:i/>
          <w:smallCaps/>
        </w:rPr>
        <w:t xml:space="preserve"> </w:t>
      </w:r>
    </w:p>
    <w:p w14:paraId="62266467" w14:textId="77777777" w:rsidR="00A40743" w:rsidRPr="00A40743" w:rsidRDefault="00A40743" w:rsidP="00A4074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726C5E47" w14:textId="12460D2D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3+ years of total Salesforce and Lightning experience.</w:t>
      </w:r>
    </w:p>
    <w:p w14:paraId="4269C2CD" w14:textId="706EE368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3X Certified: Admin, PD1,</w:t>
      </w:r>
      <w:r w:rsidR="000F20F2" w:rsidRPr="00133578">
        <w:t xml:space="preserve"> </w:t>
      </w:r>
      <w:r w:rsidRPr="00133578">
        <w:t>Sales cloud.</w:t>
      </w:r>
    </w:p>
    <w:p w14:paraId="6DC929B8" w14:textId="77777777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Salesforce Customization, Custom Objects, Custom Apps, Page Layouts, Tabs, Validation Rules, Workflow Rules, Process Builder, Approval Process, Email Alerts.</w:t>
      </w:r>
    </w:p>
    <w:p w14:paraId="502D2954" w14:textId="77777777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Good knowledge in Apex classes, Apex triggers and test classes.</w:t>
      </w:r>
    </w:p>
    <w:p w14:paraId="5C68DCF7" w14:textId="77777777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Hands on experience of automating processes using process builder, flows, trigger depending upon the use cases.</w:t>
      </w:r>
    </w:p>
    <w:p w14:paraId="2166D91B" w14:textId="77777777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Hands on Experience with working on Sales cloud.</w:t>
      </w:r>
    </w:p>
    <w:p w14:paraId="03B9EA95" w14:textId="2C430014" w:rsidR="00751350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Expertise in working on Salesforce admin, Profile, roles, OWD and permission sets.</w:t>
      </w:r>
    </w:p>
    <w:p w14:paraId="129B8386" w14:textId="5EF3660E" w:rsidR="00C1559D" w:rsidRPr="00133578" w:rsidRDefault="00C1559D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>Knowledge of LWC.</w:t>
      </w:r>
    </w:p>
    <w:p w14:paraId="06AFE364" w14:textId="53F42EBC" w:rsidR="002B23B9" w:rsidRPr="00133578" w:rsidRDefault="00751350" w:rsidP="00133578">
      <w:pPr>
        <w:pStyle w:val="ListParagraph"/>
        <w:numPr>
          <w:ilvl w:val="0"/>
          <w:numId w:val="46"/>
        </w:numPr>
        <w:ind w:left="284" w:hanging="284"/>
        <w:jc w:val="both"/>
      </w:pPr>
      <w:r w:rsidRPr="00133578">
        <w:t xml:space="preserve">Languages: Apex, Java, </w:t>
      </w:r>
      <w:r w:rsidR="009D250F" w:rsidRPr="00133578">
        <w:t>HTML, CSS</w:t>
      </w:r>
      <w:r w:rsidRPr="00133578">
        <w:t>, JavaScript.</w:t>
      </w: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486A9157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  <w:r w:rsidR="00A40743">
        <w:rPr>
          <w:i w:val="0"/>
          <w:iCs/>
        </w:rPr>
        <w:t xml:space="preserve"> 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3085"/>
      </w:tblGrid>
      <w:tr w:rsidR="00AD5010" w:rsidRPr="00871FF2" w14:paraId="49AAA4EF" w14:textId="77777777" w:rsidTr="00E363B9">
        <w:tc>
          <w:tcPr>
            <w:tcW w:w="6265" w:type="dxa"/>
          </w:tcPr>
          <w:p w14:paraId="016570AF" w14:textId="77777777" w:rsidR="00AD5010" w:rsidRPr="00D07D77" w:rsidRDefault="00AD5010" w:rsidP="000631A0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Client</w:t>
            </w:r>
          </w:p>
        </w:tc>
        <w:tc>
          <w:tcPr>
            <w:tcW w:w="3085" w:type="dxa"/>
          </w:tcPr>
          <w:p w14:paraId="2BA08F6A" w14:textId="77777777" w:rsidR="00AD5010" w:rsidRPr="00D07D77" w:rsidRDefault="00AD5010" w:rsidP="005E5B2D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</w:pPr>
            <w:r w:rsidRPr="00D07D77">
              <w:rPr>
                <w:rFonts w:ascii="Times New Roman" w:hAnsi="Times New Roman"/>
                <w:b/>
                <w:bCs w:val="0"/>
                <w:spacing w:val="0"/>
                <w:sz w:val="22"/>
                <w:szCs w:val="22"/>
              </w:rPr>
              <w:t>Duration</w:t>
            </w:r>
          </w:p>
        </w:tc>
      </w:tr>
      <w:tr w:rsidR="0003210E" w:rsidRPr="00871FF2" w14:paraId="26A5924F" w14:textId="77777777" w:rsidTr="00E363B9">
        <w:tc>
          <w:tcPr>
            <w:tcW w:w="6265" w:type="dxa"/>
          </w:tcPr>
          <w:p w14:paraId="3286387C" w14:textId="25ECA7C6" w:rsidR="0003210E" w:rsidRPr="00133578" w:rsidRDefault="00751350" w:rsidP="00133578">
            <w:pPr>
              <w:jc w:val="center"/>
              <w:rPr>
                <w:bCs/>
              </w:rPr>
            </w:pPr>
            <w:r w:rsidRPr="00133578">
              <w:rPr>
                <w:bCs/>
              </w:rPr>
              <w:t>RXO</w:t>
            </w:r>
          </w:p>
        </w:tc>
        <w:tc>
          <w:tcPr>
            <w:tcW w:w="3085" w:type="dxa"/>
          </w:tcPr>
          <w:p w14:paraId="6231AC22" w14:textId="7AB6BD15" w:rsidR="0003210E" w:rsidRPr="00133578" w:rsidRDefault="00FC24D1" w:rsidP="00133578">
            <w:pPr>
              <w:jc w:val="center"/>
              <w:rPr>
                <w:bCs/>
              </w:rPr>
            </w:pPr>
            <w:r w:rsidRPr="00133578">
              <w:rPr>
                <w:bCs/>
              </w:rPr>
              <w:t>Jan</w:t>
            </w:r>
            <w:r w:rsidR="000F20F2" w:rsidRPr="00133578">
              <w:rPr>
                <w:bCs/>
              </w:rPr>
              <w:t xml:space="preserve"> 2024 - Dec 2024</w:t>
            </w:r>
          </w:p>
        </w:tc>
      </w:tr>
      <w:tr w:rsidR="0003210E" w:rsidRPr="00871FF2" w14:paraId="2990AC4B" w14:textId="77777777" w:rsidTr="00E363B9">
        <w:tc>
          <w:tcPr>
            <w:tcW w:w="6265" w:type="dxa"/>
          </w:tcPr>
          <w:p w14:paraId="38EAA123" w14:textId="24725B2E" w:rsidR="0003210E" w:rsidRPr="00133578" w:rsidRDefault="00751350" w:rsidP="00133578">
            <w:pPr>
              <w:jc w:val="center"/>
              <w:rPr>
                <w:bCs/>
              </w:rPr>
            </w:pPr>
            <w:r w:rsidRPr="00133578">
              <w:rPr>
                <w:bCs/>
              </w:rPr>
              <w:t>XPO</w:t>
            </w:r>
          </w:p>
        </w:tc>
        <w:tc>
          <w:tcPr>
            <w:tcW w:w="3085" w:type="dxa"/>
          </w:tcPr>
          <w:p w14:paraId="1C349DA6" w14:textId="497EA164" w:rsidR="0003210E" w:rsidRPr="00133578" w:rsidRDefault="00FC24D1" w:rsidP="00133578">
            <w:pPr>
              <w:jc w:val="center"/>
              <w:rPr>
                <w:bCs/>
              </w:rPr>
            </w:pPr>
            <w:bookmarkStart w:id="0" w:name="_Hlk185439706"/>
            <w:r w:rsidRPr="00133578">
              <w:rPr>
                <w:bCs/>
              </w:rPr>
              <w:t>Dec</w:t>
            </w:r>
            <w:r w:rsidR="000F20F2" w:rsidRPr="00133578">
              <w:rPr>
                <w:bCs/>
              </w:rPr>
              <w:t xml:space="preserve"> 202</w:t>
            </w:r>
            <w:r w:rsidRPr="00133578">
              <w:rPr>
                <w:bCs/>
              </w:rPr>
              <w:t>2</w:t>
            </w:r>
            <w:r w:rsidR="000F20F2" w:rsidRPr="00133578">
              <w:rPr>
                <w:bCs/>
              </w:rPr>
              <w:t xml:space="preserve"> - </w:t>
            </w:r>
            <w:r w:rsidRPr="00133578">
              <w:rPr>
                <w:bCs/>
              </w:rPr>
              <w:t>Dec</w:t>
            </w:r>
            <w:r w:rsidR="000F20F2" w:rsidRPr="00133578">
              <w:rPr>
                <w:bCs/>
              </w:rPr>
              <w:t xml:space="preserve"> 202</w:t>
            </w:r>
            <w:bookmarkEnd w:id="0"/>
            <w:r w:rsidRPr="00133578">
              <w:rPr>
                <w:bCs/>
              </w:rPr>
              <w:t>3</w:t>
            </w:r>
          </w:p>
        </w:tc>
      </w:tr>
      <w:tr w:rsidR="0003210E" w:rsidRPr="00871FF2" w14:paraId="6409657A" w14:textId="77777777" w:rsidTr="00E363B9">
        <w:tc>
          <w:tcPr>
            <w:tcW w:w="6265" w:type="dxa"/>
          </w:tcPr>
          <w:p w14:paraId="2E2E7B8F" w14:textId="3985CA8C" w:rsidR="0003210E" w:rsidRPr="00133578" w:rsidRDefault="00342EAF" w:rsidP="00133578">
            <w:pPr>
              <w:jc w:val="center"/>
              <w:rPr>
                <w:bCs/>
              </w:rPr>
            </w:pPr>
            <w:r w:rsidRPr="00133578">
              <w:rPr>
                <w:bCs/>
              </w:rPr>
              <w:t>Dormakaba</w:t>
            </w:r>
          </w:p>
        </w:tc>
        <w:tc>
          <w:tcPr>
            <w:tcW w:w="3085" w:type="dxa"/>
          </w:tcPr>
          <w:p w14:paraId="4846ED46" w14:textId="49832D38" w:rsidR="0003210E" w:rsidRPr="00133578" w:rsidRDefault="00FC24D1" w:rsidP="00133578">
            <w:pPr>
              <w:jc w:val="center"/>
              <w:rPr>
                <w:bCs/>
              </w:rPr>
            </w:pPr>
            <w:bookmarkStart w:id="1" w:name="_Hlk185439689"/>
            <w:r w:rsidRPr="00133578">
              <w:rPr>
                <w:bCs/>
              </w:rPr>
              <w:t>Jan</w:t>
            </w:r>
            <w:r w:rsidR="000F20F2" w:rsidRPr="00133578">
              <w:rPr>
                <w:bCs/>
              </w:rPr>
              <w:t xml:space="preserve"> 202</w:t>
            </w:r>
            <w:r w:rsidRPr="00133578">
              <w:rPr>
                <w:bCs/>
              </w:rPr>
              <w:t>1</w:t>
            </w:r>
            <w:r w:rsidR="000F20F2" w:rsidRPr="00133578">
              <w:rPr>
                <w:bCs/>
              </w:rPr>
              <w:t xml:space="preserve"> - </w:t>
            </w:r>
            <w:r w:rsidRPr="00133578">
              <w:rPr>
                <w:bCs/>
              </w:rPr>
              <w:t>Nov</w:t>
            </w:r>
            <w:r w:rsidR="000F20F2" w:rsidRPr="00133578">
              <w:rPr>
                <w:bCs/>
              </w:rPr>
              <w:t xml:space="preserve"> 202</w:t>
            </w:r>
            <w:bookmarkEnd w:id="1"/>
            <w:r w:rsidRPr="00133578">
              <w:rPr>
                <w:bCs/>
              </w:rPr>
              <w:t>2</w:t>
            </w:r>
          </w:p>
        </w:tc>
      </w:tr>
    </w:tbl>
    <w:p w14:paraId="628E6634" w14:textId="77777777" w:rsidR="000D43C0" w:rsidRPr="00871FF2" w:rsidRDefault="000D43C0" w:rsidP="00865624">
      <w:pPr>
        <w:jc w:val="both"/>
        <w:rPr>
          <w:b/>
          <w:i/>
        </w:rPr>
      </w:pPr>
    </w:p>
    <w:p w14:paraId="0C9FB518" w14:textId="6B3B4D26" w:rsidR="00DF3B94" w:rsidRDefault="004848D9" w:rsidP="00A46ECA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  <w:r w:rsidR="00C13BDF">
        <w:rPr>
          <w:b/>
          <w:i/>
        </w:rPr>
        <w:t xml:space="preserve"> </w:t>
      </w:r>
    </w:p>
    <w:p w14:paraId="11D416AD" w14:textId="77777777" w:rsidR="0091472A" w:rsidRPr="00C13BDF" w:rsidRDefault="0091472A" w:rsidP="00EA0F5D">
      <w:pPr>
        <w:ind w:left="-142"/>
        <w:jc w:val="both"/>
        <w:rPr>
          <w:b/>
          <w:iCs/>
        </w:rPr>
      </w:pPr>
    </w:p>
    <w:p w14:paraId="67CED74A" w14:textId="298CE5D4" w:rsidR="00C244ED" w:rsidRPr="00EE2BC2" w:rsidRDefault="003E6B57" w:rsidP="00E01552">
      <w:pPr>
        <w:jc w:val="both"/>
        <w:rPr>
          <w:b/>
        </w:rPr>
      </w:pPr>
      <w:r w:rsidRPr="00EE2BC2">
        <w:rPr>
          <w:b/>
          <w:bCs/>
        </w:rPr>
        <w:t>Client:</w:t>
      </w:r>
      <w:r w:rsidR="00C244ED" w:rsidRPr="00EE2BC2">
        <w:rPr>
          <w:b/>
          <w:bCs/>
        </w:rPr>
        <w:t xml:space="preserve"> </w:t>
      </w:r>
      <w:r w:rsidR="00BF1E0C">
        <w:rPr>
          <w:b/>
          <w:bCs/>
        </w:rPr>
        <w:t xml:space="preserve">RXO               </w:t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B47F52" w:rsidRPr="00EE2BC2">
        <w:rPr>
          <w:b/>
          <w:bCs/>
        </w:rPr>
        <w:tab/>
      </w:r>
      <w:r w:rsidR="005A40F5" w:rsidRPr="00EE2BC2">
        <w:rPr>
          <w:b/>
          <w:bCs/>
        </w:rPr>
        <w:tab/>
      </w:r>
      <w:r w:rsidR="005A40F5" w:rsidRPr="00EE2BC2">
        <w:rPr>
          <w:b/>
          <w:bCs/>
        </w:rPr>
        <w:tab/>
      </w:r>
      <w:r w:rsidR="007A733A" w:rsidRPr="00EE2BC2">
        <w:rPr>
          <w:b/>
          <w:bCs/>
        </w:rPr>
        <w:tab/>
      </w:r>
      <w:r w:rsidR="00133578">
        <w:rPr>
          <w:b/>
          <w:bCs/>
        </w:rPr>
        <w:t xml:space="preserve">  </w:t>
      </w:r>
      <w:r w:rsidR="00FC24D1">
        <w:rPr>
          <w:b/>
        </w:rPr>
        <w:t>Jan</w:t>
      </w:r>
      <w:r w:rsidR="00B47F52" w:rsidRPr="00EE2BC2">
        <w:rPr>
          <w:b/>
        </w:rPr>
        <w:t xml:space="preserve"> </w:t>
      </w:r>
      <w:r w:rsidR="00C1559D">
        <w:rPr>
          <w:b/>
        </w:rPr>
        <w:t>2024</w:t>
      </w:r>
      <w:r w:rsidR="00B47F52" w:rsidRPr="00EE2BC2">
        <w:rPr>
          <w:b/>
        </w:rPr>
        <w:t xml:space="preserve"> – </w:t>
      </w:r>
      <w:r w:rsidR="00C1559D">
        <w:rPr>
          <w:b/>
        </w:rPr>
        <w:t>Dec</w:t>
      </w:r>
      <w:r w:rsidR="00C244ED" w:rsidRPr="00EE2BC2">
        <w:rPr>
          <w:b/>
        </w:rPr>
        <w:t xml:space="preserve"> </w:t>
      </w:r>
      <w:r w:rsidR="00C1559D">
        <w:rPr>
          <w:b/>
        </w:rPr>
        <w:t>2024</w:t>
      </w:r>
      <w:r w:rsidR="002C362E" w:rsidRPr="00EE2BC2">
        <w:rPr>
          <w:b/>
        </w:rPr>
        <w:t xml:space="preserve"> </w:t>
      </w:r>
    </w:p>
    <w:p w14:paraId="1091D930" w14:textId="188D2F08" w:rsidR="002C362E" w:rsidRPr="00EE2BC2" w:rsidRDefault="003E6B57" w:rsidP="00E01552">
      <w:pPr>
        <w:jc w:val="both"/>
        <w:rPr>
          <w:b/>
          <w:i/>
        </w:rPr>
      </w:pPr>
      <w:r w:rsidRPr="00EE2BC2">
        <w:rPr>
          <w:b/>
        </w:rPr>
        <w:t>Role:</w:t>
      </w:r>
      <w:r w:rsidR="00B50412" w:rsidRPr="00EE2BC2">
        <w:rPr>
          <w:bCs/>
        </w:rPr>
        <w:t xml:space="preserve"> </w:t>
      </w:r>
      <w:r w:rsidR="00BF1E0C">
        <w:rPr>
          <w:b/>
        </w:rPr>
        <w:t>Sales Cloud Developer</w:t>
      </w:r>
      <w:r w:rsidR="00E6186E">
        <w:rPr>
          <w:b/>
        </w:rPr>
        <w:t xml:space="preserve"> </w:t>
      </w:r>
    </w:p>
    <w:p w14:paraId="2B3504B3" w14:textId="38B8473E" w:rsidR="004504C4" w:rsidRPr="00EE2BC2" w:rsidRDefault="00871FF2" w:rsidP="00E01552">
      <w:pPr>
        <w:jc w:val="both"/>
        <w:rPr>
          <w:b/>
          <w:i/>
        </w:rPr>
      </w:pPr>
      <w:r w:rsidRPr="00EE2BC2">
        <w:rPr>
          <w:b/>
          <w:bCs/>
        </w:rPr>
        <w:t>Responsibilities:</w:t>
      </w:r>
    </w:p>
    <w:p w14:paraId="5372BEEF" w14:textId="10AC14A7" w:rsidR="009D250F" w:rsidRPr="00133578" w:rsidRDefault="009D250F" w:rsidP="00CA6CFF">
      <w:pPr>
        <w:pStyle w:val="ListParagraph"/>
        <w:numPr>
          <w:ilvl w:val="0"/>
          <w:numId w:val="47"/>
        </w:numPr>
        <w:ind w:left="284" w:hanging="284"/>
        <w:jc w:val="both"/>
      </w:pPr>
      <w:bookmarkStart w:id="2" w:name="_Hlk185439174"/>
      <w:r w:rsidRPr="00133578">
        <w:t xml:space="preserve">Worked as a CRM developer for sales. </w:t>
      </w:r>
    </w:p>
    <w:p w14:paraId="569C9E13" w14:textId="77777777" w:rsidR="009D250F" w:rsidRPr="00133578" w:rsidRDefault="009D250F" w:rsidP="009D250F">
      <w:pPr>
        <w:pStyle w:val="ListParagraph"/>
        <w:numPr>
          <w:ilvl w:val="0"/>
          <w:numId w:val="47"/>
        </w:numPr>
        <w:ind w:left="284" w:hanging="284"/>
        <w:jc w:val="both"/>
      </w:pPr>
      <w:r w:rsidRPr="00133578">
        <w:t>Majorly worked with Triggers, Apex classes and Test classes.</w:t>
      </w:r>
    </w:p>
    <w:p w14:paraId="43EF6E05" w14:textId="6A0FD6CC" w:rsidR="009D250F" w:rsidRPr="00133578" w:rsidRDefault="00C1559D" w:rsidP="009D250F">
      <w:pPr>
        <w:pStyle w:val="ListParagraph"/>
        <w:numPr>
          <w:ilvl w:val="0"/>
          <w:numId w:val="47"/>
        </w:numPr>
        <w:ind w:left="284" w:hanging="284"/>
        <w:jc w:val="both"/>
      </w:pPr>
      <w:r w:rsidRPr="00133578">
        <w:t>Worked on LWC</w:t>
      </w:r>
      <w:r w:rsidR="009D250F" w:rsidRPr="00133578">
        <w:t>.</w:t>
      </w:r>
    </w:p>
    <w:bookmarkEnd w:id="2"/>
    <w:p w14:paraId="44148BD1" w14:textId="77777777" w:rsidR="009D250F" w:rsidRDefault="009D250F" w:rsidP="007625AA">
      <w:pPr>
        <w:jc w:val="both"/>
        <w:rPr>
          <w:b/>
          <w:bCs/>
        </w:rPr>
      </w:pPr>
    </w:p>
    <w:p w14:paraId="3606CE92" w14:textId="03FE1636" w:rsidR="00C1559D" w:rsidRPr="00983E09" w:rsidRDefault="00346984" w:rsidP="00C1559D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 w:rsidR="00BF1E0C">
        <w:rPr>
          <w:b/>
          <w:bCs/>
        </w:rPr>
        <w:t>XPO Logistic</w:t>
      </w:r>
      <w:r w:rsidR="00983E09">
        <w:rPr>
          <w:b/>
          <w:bCs/>
        </w:rPr>
        <w:t xml:space="preserve">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="00C1559D">
        <w:rPr>
          <w:b/>
          <w:bCs/>
        </w:rPr>
        <w:t xml:space="preserve">           </w:t>
      </w:r>
      <w:r w:rsidR="00133578">
        <w:rPr>
          <w:b/>
          <w:bCs/>
        </w:rPr>
        <w:t xml:space="preserve">   </w:t>
      </w:r>
      <w:r w:rsidR="00FC24D1">
        <w:rPr>
          <w:b/>
          <w:bCs/>
        </w:rPr>
        <w:t>Dec</w:t>
      </w:r>
      <w:r w:rsidR="00C1559D" w:rsidRPr="00C1559D">
        <w:rPr>
          <w:b/>
          <w:bCs/>
        </w:rPr>
        <w:t xml:space="preserve"> 202</w:t>
      </w:r>
      <w:r w:rsidR="00FC24D1">
        <w:rPr>
          <w:b/>
          <w:bCs/>
        </w:rPr>
        <w:t>2</w:t>
      </w:r>
      <w:r w:rsidR="00C1559D" w:rsidRPr="00C1559D">
        <w:rPr>
          <w:b/>
          <w:bCs/>
        </w:rPr>
        <w:t xml:space="preserve"> - </w:t>
      </w:r>
      <w:r w:rsidR="00FC24D1">
        <w:rPr>
          <w:b/>
          <w:bCs/>
        </w:rPr>
        <w:t>Dec</w:t>
      </w:r>
      <w:r w:rsidR="00C1559D" w:rsidRPr="00C1559D">
        <w:rPr>
          <w:b/>
          <w:bCs/>
        </w:rPr>
        <w:t xml:space="preserve"> 202</w:t>
      </w:r>
      <w:r w:rsidR="00FC24D1">
        <w:rPr>
          <w:b/>
          <w:bCs/>
        </w:rPr>
        <w:t>3</w:t>
      </w:r>
    </w:p>
    <w:p w14:paraId="04EBDBD7" w14:textId="3E2F87AA" w:rsidR="00346984" w:rsidRPr="00983E09" w:rsidRDefault="00346984" w:rsidP="007625AA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 w:rsidR="00BF1E0C">
        <w:rPr>
          <w:b/>
        </w:rPr>
        <w:t>Sales/Service Cloud Developer</w:t>
      </w:r>
      <w:r w:rsidR="00983E09">
        <w:rPr>
          <w:b/>
        </w:rPr>
        <w:t xml:space="preserve"> </w:t>
      </w:r>
    </w:p>
    <w:p w14:paraId="1C4B7E8D" w14:textId="77777777" w:rsidR="00976943" w:rsidRDefault="00346984" w:rsidP="007625AA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45721869" w14:textId="77777777" w:rsidR="009D250F" w:rsidRPr="00133578" w:rsidRDefault="009D250F" w:rsidP="00133578">
      <w:pPr>
        <w:pStyle w:val="ListParagraph"/>
        <w:numPr>
          <w:ilvl w:val="0"/>
          <w:numId w:val="47"/>
        </w:numPr>
        <w:ind w:left="284" w:hanging="284"/>
        <w:jc w:val="both"/>
      </w:pPr>
      <w:r w:rsidRPr="00133578">
        <w:t xml:space="preserve">Worked as a CRM developer for sales and service. </w:t>
      </w:r>
    </w:p>
    <w:p w14:paraId="451F5913" w14:textId="77777777" w:rsidR="009D250F" w:rsidRPr="00133578" w:rsidRDefault="009D250F" w:rsidP="00133578">
      <w:pPr>
        <w:pStyle w:val="ListParagraph"/>
        <w:numPr>
          <w:ilvl w:val="0"/>
          <w:numId w:val="47"/>
        </w:numPr>
        <w:ind w:left="284" w:hanging="284"/>
        <w:jc w:val="both"/>
      </w:pPr>
      <w:r w:rsidRPr="00133578">
        <w:t>Majorly worked with Triggers, Apex classes and Test classes.</w:t>
      </w:r>
    </w:p>
    <w:p w14:paraId="5EA8FB14" w14:textId="77777777" w:rsidR="009D250F" w:rsidRPr="00133578" w:rsidRDefault="009D250F" w:rsidP="00133578">
      <w:pPr>
        <w:pStyle w:val="ListParagraph"/>
        <w:numPr>
          <w:ilvl w:val="0"/>
          <w:numId w:val="47"/>
        </w:numPr>
        <w:ind w:left="284" w:hanging="284"/>
        <w:jc w:val="both"/>
      </w:pPr>
      <w:r w:rsidRPr="00133578">
        <w:t>Extensively worked on Custom Metadata/Settings.</w:t>
      </w:r>
    </w:p>
    <w:p w14:paraId="3A6AE4FD" w14:textId="77777777" w:rsidR="00133578" w:rsidRDefault="00133578" w:rsidP="009D250F">
      <w:pPr>
        <w:jc w:val="both"/>
        <w:rPr>
          <w:b/>
          <w:bCs/>
        </w:rPr>
      </w:pPr>
    </w:p>
    <w:p w14:paraId="6BB8B48C" w14:textId="5EAE2158" w:rsidR="009D250F" w:rsidRPr="00983E09" w:rsidRDefault="009D250F" w:rsidP="009D250F">
      <w:pPr>
        <w:jc w:val="both"/>
        <w:rPr>
          <w:b/>
        </w:rPr>
      </w:pPr>
      <w:r w:rsidRPr="00983E09">
        <w:rPr>
          <w:b/>
          <w:bCs/>
        </w:rPr>
        <w:t xml:space="preserve">Client: </w:t>
      </w:r>
      <w:r w:rsidR="00133578">
        <w:rPr>
          <w:b/>
          <w:bCs/>
        </w:rPr>
        <w:t>Dormakaba</w:t>
      </w:r>
      <w:r>
        <w:rPr>
          <w:b/>
          <w:bCs/>
        </w:rPr>
        <w:t xml:space="preserve"> </w:t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Pr="00983E09">
        <w:rPr>
          <w:b/>
          <w:bCs/>
        </w:rPr>
        <w:tab/>
      </w:r>
      <w:r w:rsidR="00FC24D1">
        <w:rPr>
          <w:b/>
          <w:bCs/>
        </w:rPr>
        <w:t xml:space="preserve">          </w:t>
      </w:r>
      <w:r w:rsidR="00133578">
        <w:rPr>
          <w:b/>
          <w:bCs/>
        </w:rPr>
        <w:tab/>
        <w:t xml:space="preserve"> </w:t>
      </w:r>
      <w:r w:rsidR="00133578">
        <w:rPr>
          <w:b/>
          <w:bCs/>
        </w:rPr>
        <w:tab/>
        <w:t xml:space="preserve"> </w:t>
      </w:r>
      <w:r w:rsidR="00FC24D1">
        <w:rPr>
          <w:b/>
          <w:bCs/>
        </w:rPr>
        <w:t>Jan</w:t>
      </w:r>
      <w:r w:rsidR="00C1559D" w:rsidRPr="00C1559D">
        <w:rPr>
          <w:b/>
          <w:bCs/>
        </w:rPr>
        <w:t xml:space="preserve"> 202</w:t>
      </w:r>
      <w:r w:rsidR="00FC24D1">
        <w:rPr>
          <w:b/>
          <w:bCs/>
        </w:rPr>
        <w:t>1</w:t>
      </w:r>
      <w:r w:rsidR="00C1559D" w:rsidRPr="00C1559D">
        <w:rPr>
          <w:b/>
          <w:bCs/>
        </w:rPr>
        <w:t xml:space="preserve"> </w:t>
      </w:r>
      <w:r w:rsidR="00FC24D1">
        <w:rPr>
          <w:b/>
          <w:bCs/>
        </w:rPr>
        <w:t>–</w:t>
      </w:r>
      <w:r w:rsidR="00C1559D" w:rsidRPr="00C1559D">
        <w:rPr>
          <w:b/>
          <w:bCs/>
        </w:rPr>
        <w:t xml:space="preserve"> </w:t>
      </w:r>
      <w:r w:rsidR="00FC24D1">
        <w:rPr>
          <w:b/>
          <w:bCs/>
        </w:rPr>
        <w:t>Nov</w:t>
      </w:r>
      <w:r w:rsidR="00C1559D" w:rsidRPr="00C1559D">
        <w:rPr>
          <w:b/>
          <w:bCs/>
        </w:rPr>
        <w:t xml:space="preserve"> 202</w:t>
      </w:r>
      <w:r w:rsidR="00FC24D1">
        <w:rPr>
          <w:b/>
          <w:bCs/>
        </w:rPr>
        <w:t>2</w:t>
      </w:r>
    </w:p>
    <w:p w14:paraId="27F340B8" w14:textId="64E14DA4" w:rsidR="009D250F" w:rsidRPr="00983E09" w:rsidRDefault="009D250F" w:rsidP="009D250F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>
        <w:rPr>
          <w:b/>
        </w:rPr>
        <w:t xml:space="preserve">Salesforce Developer </w:t>
      </w:r>
    </w:p>
    <w:p w14:paraId="3A068F03" w14:textId="77777777" w:rsidR="009D250F" w:rsidRDefault="009D250F" w:rsidP="009D250F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0653B37C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Referring and building clear understanding of Service now tickets for timely query solving.</w:t>
      </w:r>
    </w:p>
    <w:p w14:paraId="69B388DB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Onboarding and offboarding users.</w:t>
      </w:r>
    </w:p>
    <w:p w14:paraId="479FF228" w14:textId="7C4A798E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 xml:space="preserve">Finding the feasibility of the asked requirement and </w:t>
      </w:r>
      <w:r w:rsidR="00133578" w:rsidRPr="00133578">
        <w:t>the effects</w:t>
      </w:r>
      <w:r w:rsidRPr="00133578">
        <w:t xml:space="preserve"> it may have on all users.</w:t>
      </w:r>
    </w:p>
    <w:p w14:paraId="0F5DFF79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Through understanding and application of report types.</w:t>
      </w:r>
    </w:p>
    <w:p w14:paraId="1C1F9726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lastRenderedPageBreak/>
        <w:t>Reports, Dashboards and joint reports for user data reference for client.</w:t>
      </w:r>
    </w:p>
    <w:p w14:paraId="02EBD022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Debugging Reports and Dashboards for meeting the required data set given by the user.</w:t>
      </w:r>
    </w:p>
    <w:p w14:paraId="460E9524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Scheduling reports for user reference.</w:t>
      </w:r>
    </w:p>
    <w:p w14:paraId="66DA105A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Debugging visualforce pages and components as per client requirement.</w:t>
      </w:r>
    </w:p>
    <w:p w14:paraId="1CC2F011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Worked with Page layouts and report type access levels.</w:t>
      </w:r>
    </w:p>
    <w:p w14:paraId="5ED95489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Detailed work with field level and profile level security to provide required access without disturbing the implemented security.</w:t>
      </w:r>
    </w:p>
    <w:p w14:paraId="2BDDF834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Providing access through permission sets.</w:t>
      </w:r>
    </w:p>
    <w:p w14:paraId="35FAB0A6" w14:textId="77777777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Testing changed access levels from different profiles.</w:t>
      </w:r>
    </w:p>
    <w:p w14:paraId="2245F5D9" w14:textId="0C33B02F" w:rsidR="009D250F" w:rsidRPr="00133578" w:rsidRDefault="009D250F" w:rsidP="00133578">
      <w:pPr>
        <w:pStyle w:val="ListParagraph"/>
        <w:numPr>
          <w:ilvl w:val="0"/>
          <w:numId w:val="48"/>
        </w:numPr>
        <w:ind w:left="284" w:hanging="284"/>
        <w:jc w:val="both"/>
      </w:pPr>
      <w:r w:rsidRPr="00133578">
        <w:t>Testing reports, dashboards and scheduled reports on different test environments.</w:t>
      </w:r>
    </w:p>
    <w:p w14:paraId="1A8F04DA" w14:textId="77777777" w:rsidR="000631A0" w:rsidRPr="00C1559D" w:rsidRDefault="000631A0" w:rsidP="00C1559D">
      <w:pPr>
        <w:widowControl w:val="0"/>
        <w:suppressAutoHyphens/>
        <w:autoSpaceDE w:val="0"/>
        <w:autoSpaceDN w:val="0"/>
        <w:adjustRightInd w:val="0"/>
        <w:spacing w:after="200"/>
        <w:jc w:val="both"/>
        <w:rPr>
          <w:rFonts w:asciiTheme="minorHAnsi" w:hAnsiTheme="minorHAnsi" w:cstheme="minorHAnsi"/>
          <w:b/>
          <w:bCs/>
          <w:i/>
          <w:iCs/>
          <w:color w:val="595959" w:themeColor="text1" w:themeTint="A6"/>
          <w:sz w:val="22"/>
          <w:szCs w:val="22"/>
        </w:rPr>
      </w:pPr>
    </w:p>
    <w:p w14:paraId="720EB36F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08FE82EA" w14:textId="35CB7BFE" w:rsidR="0078679B" w:rsidRPr="00133578" w:rsidRDefault="00BF1E0C" w:rsidP="00BF1E0C">
      <w:pPr>
        <w:pStyle w:val="ListParagraph"/>
        <w:numPr>
          <w:ilvl w:val="0"/>
          <w:numId w:val="41"/>
        </w:numPr>
        <w:ind w:left="284" w:hanging="284"/>
        <w:jc w:val="both"/>
      </w:pPr>
      <w:r w:rsidRPr="00133578">
        <w:t>Bachelor of Computer Science and Engineering.</w:t>
      </w:r>
    </w:p>
    <w:sectPr w:rsidR="0078679B" w:rsidRPr="00133578" w:rsidSect="003810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432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05F83" w14:textId="77777777" w:rsidR="00EF141F" w:rsidRDefault="00EF141F" w:rsidP="00443F13">
      <w:r>
        <w:separator/>
      </w:r>
    </w:p>
  </w:endnote>
  <w:endnote w:type="continuationSeparator" w:id="0">
    <w:p w14:paraId="782EBC09" w14:textId="77777777" w:rsidR="00EF141F" w:rsidRDefault="00EF141F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34899" w14:textId="77777777" w:rsidR="0002282E" w:rsidRDefault="00022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715B5" w14:textId="77777777" w:rsidR="0002282E" w:rsidRDefault="00022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89309" w14:textId="77777777" w:rsidR="00EF141F" w:rsidRDefault="00EF141F" w:rsidP="00443F13">
      <w:r>
        <w:separator/>
      </w:r>
    </w:p>
  </w:footnote>
  <w:footnote w:type="continuationSeparator" w:id="0">
    <w:p w14:paraId="76989DAC" w14:textId="77777777" w:rsidR="00EF141F" w:rsidRDefault="00EF141F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1F212" w14:textId="77777777" w:rsidR="0002282E" w:rsidRDefault="00022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D28D7" w14:textId="7CEF58FF" w:rsidR="001F7FA8" w:rsidRPr="00A4506D" w:rsidRDefault="007F7031" w:rsidP="00133578">
    <w:pPr>
      <w:spacing w:line="200" w:lineRule="atLeast"/>
      <w:ind w:left="2160"/>
      <w:jc w:val="right"/>
      <w:rPr>
        <w:rFonts w:ascii="Segoe UI" w:hAnsi="Segoe UI" w:cs="Segoe UI"/>
        <w:color w:val="424242"/>
        <w:sz w:val="36"/>
        <w:szCs w:val="36"/>
      </w:rPr>
    </w:pPr>
    <w:r w:rsidRPr="00133578">
      <w:rPr>
        <w:rFonts w:ascii="Garamond" w:hAnsi="Garamond"/>
        <w:b/>
        <w:noProof/>
        <w:sz w:val="36"/>
        <w:szCs w:val="36"/>
        <w:lang w:val="en-IN"/>
      </w:rPr>
      <w:drawing>
        <wp:anchor distT="0" distB="0" distL="114300" distR="114300" simplePos="0" relativeHeight="251659264" behindDoc="0" locked="0" layoutInCell="1" allowOverlap="1" wp14:anchorId="746E0C6D" wp14:editId="3CDF978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149735880" name="Picture 149735880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282E" w:rsidRPr="0002282E">
      <w:rPr>
        <w:rFonts w:ascii="Garamond" w:hAnsi="Garamond"/>
        <w:b/>
        <w:bCs/>
        <w:noProof/>
        <w:sz w:val="36"/>
        <w:szCs w:val="36"/>
      </w:rPr>
      <w:t>CANDIDATE 2</w:t>
    </w:r>
    <w:r w:rsidR="0002282E">
      <w:rPr>
        <w:rFonts w:ascii="Garamond" w:hAnsi="Garamond"/>
        <w:b/>
        <w:bCs/>
        <w:noProof/>
        <w:sz w:val="36"/>
        <w:szCs w:val="36"/>
      </w:rPr>
      <w:t>9</w:t>
    </w:r>
  </w:p>
  <w:p w14:paraId="786074C7" w14:textId="109AEA9C" w:rsidR="00C60CF0" w:rsidRPr="00133578" w:rsidRDefault="00A4506D" w:rsidP="00133578">
    <w:pPr>
      <w:spacing w:line="240" w:lineRule="atLeast"/>
      <w:ind w:left="3600"/>
      <w:jc w:val="right"/>
      <w:rPr>
        <w:rFonts w:eastAsia="MS Mincho"/>
        <w:sz w:val="28"/>
        <w:szCs w:val="28"/>
        <w:lang w:eastAsia="ja-JP"/>
      </w:rPr>
    </w:pPr>
    <w:r w:rsidRPr="00133578">
      <w:rPr>
        <w:rFonts w:eastAsia="MS Mincho"/>
        <w:sz w:val="28"/>
        <w:szCs w:val="28"/>
        <w:lang w:eastAsia="ja-JP"/>
      </w:rPr>
      <w:t>Salesforce Developer</w:t>
    </w:r>
  </w:p>
  <w:p w14:paraId="6C146E3B" w14:textId="77777777" w:rsidR="00B91141" w:rsidRPr="00B91141" w:rsidRDefault="00B91141" w:rsidP="00E2546E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77777777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CE16B" w14:textId="77777777" w:rsidR="0002282E" w:rsidRDefault="00022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60943DA"/>
    <w:multiLevelType w:val="hybridMultilevel"/>
    <w:tmpl w:val="9538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D4"/>
    <w:multiLevelType w:val="hybridMultilevel"/>
    <w:tmpl w:val="D4EAB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008A2"/>
    <w:multiLevelType w:val="hybridMultilevel"/>
    <w:tmpl w:val="CF2672DA"/>
    <w:lvl w:ilvl="0" w:tplc="9524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C36BE"/>
    <w:multiLevelType w:val="hybridMultilevel"/>
    <w:tmpl w:val="3FCA8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A62A9"/>
    <w:multiLevelType w:val="hybridMultilevel"/>
    <w:tmpl w:val="116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2B72"/>
    <w:multiLevelType w:val="hybridMultilevel"/>
    <w:tmpl w:val="4F7EE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B064A"/>
    <w:multiLevelType w:val="multilevel"/>
    <w:tmpl w:val="C80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E83589"/>
    <w:multiLevelType w:val="hybridMultilevel"/>
    <w:tmpl w:val="EBEA1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A0651"/>
    <w:multiLevelType w:val="hybridMultilevel"/>
    <w:tmpl w:val="F84CF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CB21C2D"/>
    <w:multiLevelType w:val="hybridMultilevel"/>
    <w:tmpl w:val="ACE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31B78"/>
    <w:multiLevelType w:val="hybridMultilevel"/>
    <w:tmpl w:val="48BCE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162E19"/>
    <w:multiLevelType w:val="hybridMultilevel"/>
    <w:tmpl w:val="69EAC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567015"/>
    <w:multiLevelType w:val="hybridMultilevel"/>
    <w:tmpl w:val="D49AB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311EC"/>
    <w:multiLevelType w:val="hybridMultilevel"/>
    <w:tmpl w:val="9982BA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23E96"/>
    <w:multiLevelType w:val="hybridMultilevel"/>
    <w:tmpl w:val="61184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E5B89"/>
    <w:multiLevelType w:val="hybridMultilevel"/>
    <w:tmpl w:val="DD187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3A24DD"/>
    <w:multiLevelType w:val="multilevel"/>
    <w:tmpl w:val="C1E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D602CE"/>
    <w:multiLevelType w:val="hybridMultilevel"/>
    <w:tmpl w:val="87264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D1062C"/>
    <w:multiLevelType w:val="hybridMultilevel"/>
    <w:tmpl w:val="E7B48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472A10"/>
    <w:multiLevelType w:val="hybridMultilevel"/>
    <w:tmpl w:val="B1E41C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FA7174"/>
    <w:multiLevelType w:val="hybridMultilevel"/>
    <w:tmpl w:val="CECCF5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5F07AF"/>
    <w:multiLevelType w:val="hybridMultilevel"/>
    <w:tmpl w:val="DF14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A668B"/>
    <w:multiLevelType w:val="hybridMultilevel"/>
    <w:tmpl w:val="822AF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247D0"/>
    <w:multiLevelType w:val="hybridMultilevel"/>
    <w:tmpl w:val="833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94C74"/>
    <w:multiLevelType w:val="hybridMultilevel"/>
    <w:tmpl w:val="826C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2F2F3E"/>
    <w:multiLevelType w:val="hybridMultilevel"/>
    <w:tmpl w:val="144E6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E52EF"/>
    <w:multiLevelType w:val="hybridMultilevel"/>
    <w:tmpl w:val="03868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76D82"/>
    <w:multiLevelType w:val="hybridMultilevel"/>
    <w:tmpl w:val="E95C1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A35226"/>
    <w:multiLevelType w:val="hybridMultilevel"/>
    <w:tmpl w:val="74DE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14328C"/>
    <w:multiLevelType w:val="hybridMultilevel"/>
    <w:tmpl w:val="3B4657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9C05C9"/>
    <w:multiLevelType w:val="hybridMultilevel"/>
    <w:tmpl w:val="63926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601D0E85"/>
    <w:multiLevelType w:val="hybridMultilevel"/>
    <w:tmpl w:val="76CE5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3" w15:restartNumberingAfterBreak="0">
    <w:nsid w:val="6D731AAF"/>
    <w:multiLevelType w:val="hybridMultilevel"/>
    <w:tmpl w:val="4B3CB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0B51A9"/>
    <w:multiLevelType w:val="hybridMultilevel"/>
    <w:tmpl w:val="F110A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785835"/>
    <w:multiLevelType w:val="hybridMultilevel"/>
    <w:tmpl w:val="45B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13526D"/>
    <w:multiLevelType w:val="hybridMultilevel"/>
    <w:tmpl w:val="5890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BC4CFE"/>
    <w:multiLevelType w:val="hybridMultilevel"/>
    <w:tmpl w:val="DD64CF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7F65E51"/>
    <w:multiLevelType w:val="hybridMultilevel"/>
    <w:tmpl w:val="9EC461C2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9" w15:restartNumberingAfterBreak="0">
    <w:nsid w:val="78256399"/>
    <w:multiLevelType w:val="hybridMultilevel"/>
    <w:tmpl w:val="02CEDE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3362456">
    <w:abstractNumId w:val="40"/>
  </w:num>
  <w:num w:numId="2" w16cid:durableId="215437654">
    <w:abstractNumId w:val="13"/>
  </w:num>
  <w:num w:numId="3" w16cid:durableId="911737060">
    <w:abstractNumId w:val="3"/>
  </w:num>
  <w:num w:numId="4" w16cid:durableId="1480002429">
    <w:abstractNumId w:val="35"/>
  </w:num>
  <w:num w:numId="5" w16cid:durableId="1260333708">
    <w:abstractNumId w:val="42"/>
  </w:num>
  <w:num w:numId="6" w16cid:durableId="560139201">
    <w:abstractNumId w:val="34"/>
  </w:num>
  <w:num w:numId="7" w16cid:durableId="369454521">
    <w:abstractNumId w:val="47"/>
  </w:num>
  <w:num w:numId="8" w16cid:durableId="2132287045">
    <w:abstractNumId w:val="36"/>
  </w:num>
  <w:num w:numId="9" w16cid:durableId="549655762">
    <w:abstractNumId w:val="26"/>
  </w:num>
  <w:num w:numId="10" w16cid:durableId="1957635281">
    <w:abstractNumId w:val="25"/>
  </w:num>
  <w:num w:numId="11" w16cid:durableId="1430078645">
    <w:abstractNumId w:val="16"/>
  </w:num>
  <w:num w:numId="12" w16cid:durableId="749425844">
    <w:abstractNumId w:val="31"/>
  </w:num>
  <w:num w:numId="13" w16cid:durableId="1166554649">
    <w:abstractNumId w:val="12"/>
  </w:num>
  <w:num w:numId="14" w16cid:durableId="669452475">
    <w:abstractNumId w:val="27"/>
  </w:num>
  <w:num w:numId="15" w16cid:durableId="239023725">
    <w:abstractNumId w:val="4"/>
  </w:num>
  <w:num w:numId="16" w16cid:durableId="373849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7953368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3233886">
    <w:abstractNumId w:val="41"/>
  </w:num>
  <w:num w:numId="19" w16cid:durableId="1343122166">
    <w:abstractNumId w:val="7"/>
  </w:num>
  <w:num w:numId="20" w16cid:durableId="209264401">
    <w:abstractNumId w:val="44"/>
  </w:num>
  <w:num w:numId="21" w16cid:durableId="1438450254">
    <w:abstractNumId w:val="46"/>
  </w:num>
  <w:num w:numId="22" w16cid:durableId="1661276429">
    <w:abstractNumId w:val="39"/>
  </w:num>
  <w:num w:numId="23" w16cid:durableId="676732967">
    <w:abstractNumId w:val="29"/>
  </w:num>
  <w:num w:numId="24" w16cid:durableId="1302153873">
    <w:abstractNumId w:val="33"/>
  </w:num>
  <w:num w:numId="25" w16cid:durableId="620649738">
    <w:abstractNumId w:val="45"/>
  </w:num>
  <w:num w:numId="26" w16cid:durableId="1176849948">
    <w:abstractNumId w:val="23"/>
  </w:num>
  <w:num w:numId="27" w16cid:durableId="1667510421">
    <w:abstractNumId w:val="32"/>
  </w:num>
  <w:num w:numId="28" w16cid:durableId="937518647">
    <w:abstractNumId w:val="8"/>
  </w:num>
  <w:num w:numId="29" w16cid:durableId="1945962186">
    <w:abstractNumId w:val="9"/>
  </w:num>
  <w:num w:numId="30" w16cid:durableId="586154503">
    <w:abstractNumId w:val="17"/>
  </w:num>
  <w:num w:numId="31" w16cid:durableId="781655507">
    <w:abstractNumId w:val="5"/>
  </w:num>
  <w:num w:numId="32" w16cid:durableId="614099039">
    <w:abstractNumId w:val="14"/>
  </w:num>
  <w:num w:numId="33" w16cid:durableId="1802990380">
    <w:abstractNumId w:val="43"/>
  </w:num>
  <w:num w:numId="34" w16cid:durableId="1931352105">
    <w:abstractNumId w:val="6"/>
  </w:num>
  <w:num w:numId="35" w16cid:durableId="235556666">
    <w:abstractNumId w:val="15"/>
  </w:num>
  <w:num w:numId="36" w16cid:durableId="846481464">
    <w:abstractNumId w:val="19"/>
  </w:num>
  <w:num w:numId="37" w16cid:durableId="1953172781">
    <w:abstractNumId w:val="38"/>
  </w:num>
  <w:num w:numId="38" w16cid:durableId="900289534">
    <w:abstractNumId w:val="49"/>
  </w:num>
  <w:num w:numId="39" w16cid:durableId="1294213805">
    <w:abstractNumId w:val="22"/>
  </w:num>
  <w:num w:numId="40" w16cid:durableId="272129161">
    <w:abstractNumId w:val="10"/>
  </w:num>
  <w:num w:numId="41" w16cid:durableId="1996299883">
    <w:abstractNumId w:val="18"/>
  </w:num>
  <w:num w:numId="42" w16cid:durableId="861820745">
    <w:abstractNumId w:val="30"/>
  </w:num>
  <w:num w:numId="43" w16cid:durableId="93593662">
    <w:abstractNumId w:val="20"/>
  </w:num>
  <w:num w:numId="44" w16cid:durableId="1526285464">
    <w:abstractNumId w:val="24"/>
  </w:num>
  <w:num w:numId="45" w16cid:durableId="235481054">
    <w:abstractNumId w:val="21"/>
  </w:num>
  <w:num w:numId="46" w16cid:durableId="705789012">
    <w:abstractNumId w:val="48"/>
  </w:num>
  <w:num w:numId="47" w16cid:durableId="2117554388">
    <w:abstractNumId w:val="11"/>
  </w:num>
  <w:num w:numId="48" w16cid:durableId="838696617">
    <w:abstractNumId w:val="37"/>
  </w:num>
  <w:num w:numId="49" w16cid:durableId="711727393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2282E"/>
    <w:rsid w:val="00023084"/>
    <w:rsid w:val="00024AD3"/>
    <w:rsid w:val="00025060"/>
    <w:rsid w:val="000266B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20F2"/>
    <w:rsid w:val="000F349C"/>
    <w:rsid w:val="000F40C0"/>
    <w:rsid w:val="000F6D71"/>
    <w:rsid w:val="000F7CBC"/>
    <w:rsid w:val="00101342"/>
    <w:rsid w:val="00102078"/>
    <w:rsid w:val="00106A35"/>
    <w:rsid w:val="00113DBE"/>
    <w:rsid w:val="00116F13"/>
    <w:rsid w:val="0012431E"/>
    <w:rsid w:val="00133578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2082"/>
    <w:rsid w:val="003215BD"/>
    <w:rsid w:val="00322281"/>
    <w:rsid w:val="003267A3"/>
    <w:rsid w:val="00327E63"/>
    <w:rsid w:val="00332519"/>
    <w:rsid w:val="003406AF"/>
    <w:rsid w:val="00342EAF"/>
    <w:rsid w:val="00346984"/>
    <w:rsid w:val="00347824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66E4"/>
    <w:rsid w:val="003C07C3"/>
    <w:rsid w:val="003C6636"/>
    <w:rsid w:val="003D6EA5"/>
    <w:rsid w:val="003E6B57"/>
    <w:rsid w:val="003F3CC2"/>
    <w:rsid w:val="003F5F39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03E8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B0B42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350"/>
    <w:rsid w:val="00751EB1"/>
    <w:rsid w:val="00754806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7F7031"/>
    <w:rsid w:val="00804F36"/>
    <w:rsid w:val="00807EAF"/>
    <w:rsid w:val="00823864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3D3A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655A"/>
    <w:rsid w:val="009A68C6"/>
    <w:rsid w:val="009A781E"/>
    <w:rsid w:val="009B1F2D"/>
    <w:rsid w:val="009B414D"/>
    <w:rsid w:val="009B43E3"/>
    <w:rsid w:val="009D250F"/>
    <w:rsid w:val="009D6DD0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06D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A45"/>
    <w:rsid w:val="00AA61EC"/>
    <w:rsid w:val="00AA66F0"/>
    <w:rsid w:val="00AA704F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DF"/>
    <w:rsid w:val="00B66D73"/>
    <w:rsid w:val="00B70720"/>
    <w:rsid w:val="00B75EAE"/>
    <w:rsid w:val="00B86EC8"/>
    <w:rsid w:val="00B91141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D4284"/>
    <w:rsid w:val="00BD57B5"/>
    <w:rsid w:val="00BD6F38"/>
    <w:rsid w:val="00BE2006"/>
    <w:rsid w:val="00BF1E0C"/>
    <w:rsid w:val="00BF54B9"/>
    <w:rsid w:val="00BF6CAF"/>
    <w:rsid w:val="00C07D63"/>
    <w:rsid w:val="00C12B40"/>
    <w:rsid w:val="00C13BDF"/>
    <w:rsid w:val="00C1559D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70BC"/>
    <w:rsid w:val="00C60CF0"/>
    <w:rsid w:val="00C624D2"/>
    <w:rsid w:val="00C64F16"/>
    <w:rsid w:val="00C676FF"/>
    <w:rsid w:val="00C700C3"/>
    <w:rsid w:val="00C723E7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64D1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24D1"/>
    <w:rsid w:val="00FC3513"/>
    <w:rsid w:val="00FC3EEC"/>
    <w:rsid w:val="00FD1BCB"/>
    <w:rsid w:val="00FD5EB9"/>
    <w:rsid w:val="00FD6CB3"/>
    <w:rsid w:val="00FD720F"/>
    <w:rsid w:val="00FD7D71"/>
    <w:rsid w:val="00FE3126"/>
    <w:rsid w:val="00FE3207"/>
    <w:rsid w:val="00FE4641"/>
    <w:rsid w:val="00FE4D64"/>
    <w:rsid w:val="00FE7E92"/>
    <w:rsid w:val="00FF019B"/>
    <w:rsid w:val="00FF14EF"/>
    <w:rsid w:val="00FF2F8C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55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8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customStyle="1" w:styleId="ListParagraphChar">
    <w:name w:val="List Paragraph Char"/>
    <w:aliases w:val="Bullet for Sub Section Char"/>
    <w:link w:val="ListParagraph"/>
    <w:uiPriority w:val="34"/>
    <w:rsid w:val="001335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EDB72-ADCE-4071-AC05-422C69CE6A24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2EF9B14-1172-4A7C-AC23-DDA7D4D58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69B00-8F3B-4EA1-8952-C9E9E8C1097A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</cp:revision>
  <cp:lastPrinted>2020-04-30T17:48:00Z</cp:lastPrinted>
  <dcterms:created xsi:type="dcterms:W3CDTF">2025-05-07T12:55:00Z</dcterms:created>
  <dcterms:modified xsi:type="dcterms:W3CDTF">2025-05-07T12:55:00Z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21300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