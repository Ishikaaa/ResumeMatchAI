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A58C0" w14:textId="31DE8CD0" w:rsidR="003C4098" w:rsidRDefault="003C4098" w:rsidP="0047119D">
      <w:pPr>
        <w:jc w:val="both"/>
        <w:rPr>
          <w:b/>
          <w:i/>
        </w:rPr>
      </w:pPr>
      <w:r w:rsidRPr="007A1F88">
        <w:rPr>
          <w:b/>
          <w:i/>
        </w:rPr>
        <w:t>PROFESSIONAL SUMMARY</w:t>
      </w:r>
    </w:p>
    <w:p w14:paraId="15494CB4" w14:textId="77777777" w:rsidR="004F282B" w:rsidRDefault="004F282B" w:rsidP="0047119D">
      <w:pPr>
        <w:jc w:val="both"/>
        <w:rPr>
          <w:b/>
          <w:i/>
        </w:rPr>
      </w:pPr>
    </w:p>
    <w:p w14:paraId="3D7E1290" w14:textId="41AC976C" w:rsidR="009E3AA4" w:rsidRPr="004F282B" w:rsidRDefault="00307BC6" w:rsidP="004F282B">
      <w:pPr>
        <w:pStyle w:val="ListParagraph"/>
        <w:numPr>
          <w:ilvl w:val="0"/>
          <w:numId w:val="71"/>
        </w:numPr>
        <w:ind w:left="284" w:hanging="284"/>
        <w:jc w:val="both"/>
      </w:pPr>
      <w:r w:rsidRPr="004F282B">
        <w:t>I have 5</w:t>
      </w:r>
      <w:r w:rsidR="009E3AA4" w:rsidRPr="004F282B">
        <w:t xml:space="preserve"> </w:t>
      </w:r>
      <w:r w:rsidR="009C652F">
        <w:t>y</w:t>
      </w:r>
      <w:r w:rsidR="009E3AA4" w:rsidRPr="004F282B">
        <w:t>ears of experience in SAP</w:t>
      </w:r>
      <w:r w:rsidR="00F932A2">
        <w:t xml:space="preserve"> ECC &amp; S/4 HANA</w:t>
      </w:r>
      <w:r w:rsidR="009E3AA4" w:rsidRPr="004F282B">
        <w:t xml:space="preserve"> SD</w:t>
      </w:r>
      <w:r>
        <w:t>.</w:t>
      </w:r>
    </w:p>
    <w:p w14:paraId="289AE6B2" w14:textId="1B916573" w:rsidR="009E3AA4" w:rsidRPr="004F282B" w:rsidRDefault="009E3AA4" w:rsidP="004F282B">
      <w:pPr>
        <w:pStyle w:val="ListParagraph"/>
        <w:numPr>
          <w:ilvl w:val="0"/>
          <w:numId w:val="71"/>
        </w:numPr>
        <w:ind w:left="284" w:hanging="284"/>
        <w:jc w:val="both"/>
      </w:pPr>
      <w:r w:rsidRPr="004F282B">
        <w:t xml:space="preserve">Good knowledge </w:t>
      </w:r>
      <w:r w:rsidR="001D7140" w:rsidRPr="004F282B">
        <w:t>of</w:t>
      </w:r>
      <w:r w:rsidRPr="004F282B">
        <w:t xml:space="preserve"> SAP S/4 HANA SD.</w:t>
      </w:r>
    </w:p>
    <w:p w14:paraId="59910B6F" w14:textId="6577210F" w:rsidR="009E3AA4" w:rsidRPr="004F282B" w:rsidRDefault="009E3AA4" w:rsidP="004F282B">
      <w:pPr>
        <w:pStyle w:val="ListParagraph"/>
        <w:numPr>
          <w:ilvl w:val="0"/>
          <w:numId w:val="71"/>
        </w:numPr>
        <w:ind w:left="284" w:hanging="284"/>
        <w:jc w:val="both"/>
      </w:pPr>
      <w:r w:rsidRPr="004F282B">
        <w:t xml:space="preserve">Worked on 1 Implementation and </w:t>
      </w:r>
      <w:r w:rsidR="00307BC6">
        <w:t xml:space="preserve">5 </w:t>
      </w:r>
      <w:r w:rsidRPr="004F282B">
        <w:t>Support projects.</w:t>
      </w:r>
    </w:p>
    <w:p w14:paraId="2C709A2F" w14:textId="6155018A" w:rsidR="009E3AA4" w:rsidRPr="004F282B" w:rsidRDefault="00843110" w:rsidP="004F282B">
      <w:pPr>
        <w:pStyle w:val="ListParagraph"/>
        <w:numPr>
          <w:ilvl w:val="0"/>
          <w:numId w:val="71"/>
        </w:numPr>
        <w:ind w:left="284" w:hanging="284"/>
        <w:jc w:val="both"/>
      </w:pPr>
      <w:r>
        <w:t>Hands-on</w:t>
      </w:r>
      <w:r w:rsidR="009E3AA4" w:rsidRPr="004F282B">
        <w:t xml:space="preserve"> experience in integration with SAP MM, FI modules</w:t>
      </w:r>
      <w:r w:rsidR="001313D8">
        <w:t>.</w:t>
      </w:r>
      <w:r w:rsidR="009E3AA4" w:rsidRPr="004F282B">
        <w:t xml:space="preserve"> </w:t>
      </w:r>
    </w:p>
    <w:p w14:paraId="76D7D663" w14:textId="683D6AF5" w:rsidR="009E3AA4" w:rsidRDefault="001313D8" w:rsidP="004F282B">
      <w:pPr>
        <w:pStyle w:val="ListParagraph"/>
        <w:numPr>
          <w:ilvl w:val="0"/>
          <w:numId w:val="71"/>
        </w:numPr>
        <w:ind w:left="284" w:hanging="284"/>
        <w:jc w:val="both"/>
      </w:pPr>
      <w:r>
        <w:t xml:space="preserve">Worked on ticketing tools like Service Now, </w:t>
      </w:r>
      <w:r w:rsidR="009E3AA4" w:rsidRPr="004F282B">
        <w:t>JIRA</w:t>
      </w:r>
      <w:r>
        <w:t xml:space="preserve"> and </w:t>
      </w:r>
      <w:r w:rsidR="009E3AA4" w:rsidRPr="004F282B">
        <w:t>BMC Remedy.</w:t>
      </w:r>
    </w:p>
    <w:p w14:paraId="539F21BE" w14:textId="77777777" w:rsidR="001313D8" w:rsidRPr="004F282B" w:rsidRDefault="001313D8" w:rsidP="001313D8">
      <w:pPr>
        <w:pStyle w:val="ListParagraph"/>
        <w:numPr>
          <w:ilvl w:val="0"/>
          <w:numId w:val="71"/>
        </w:numPr>
        <w:ind w:left="284" w:hanging="284"/>
        <w:jc w:val="both"/>
      </w:pPr>
      <w:r w:rsidRPr="004F282B">
        <w:t>Familiar with ASAP methodology.</w:t>
      </w:r>
    </w:p>
    <w:p w14:paraId="715CEE45" w14:textId="5AD8619F" w:rsidR="008C174F" w:rsidRPr="004F282B" w:rsidRDefault="001313D8" w:rsidP="004F282B">
      <w:pPr>
        <w:pStyle w:val="ListParagraph"/>
        <w:numPr>
          <w:ilvl w:val="0"/>
          <w:numId w:val="71"/>
        </w:numPr>
        <w:ind w:left="284" w:hanging="284"/>
        <w:jc w:val="both"/>
      </w:pPr>
      <w:r>
        <w:t>Defined and assigned Enterprise</w:t>
      </w:r>
      <w:r w:rsidR="008C174F" w:rsidRPr="004F282B">
        <w:t xml:space="preserve"> Structure</w:t>
      </w:r>
      <w:r>
        <w:t>.</w:t>
      </w:r>
    </w:p>
    <w:p w14:paraId="152DCF85" w14:textId="7E86BDA5" w:rsidR="008C174F" w:rsidRPr="004F282B" w:rsidRDefault="008C174F" w:rsidP="004F282B">
      <w:pPr>
        <w:pStyle w:val="ListParagraph"/>
        <w:numPr>
          <w:ilvl w:val="0"/>
          <w:numId w:val="71"/>
        </w:numPr>
        <w:ind w:left="284" w:hanging="284"/>
        <w:jc w:val="both"/>
      </w:pPr>
      <w:r w:rsidRPr="004F282B">
        <w:t xml:space="preserve">Knowledge about Master </w:t>
      </w:r>
      <w:r w:rsidR="001D7140" w:rsidRPr="004F282B">
        <w:t>Data</w:t>
      </w:r>
      <w:r w:rsidRPr="004F282B">
        <w:t xml:space="preserve"> in Sales and Distribution.</w:t>
      </w:r>
    </w:p>
    <w:p w14:paraId="3314F1A4" w14:textId="06CDB8E2" w:rsidR="008C174F" w:rsidRPr="004F282B" w:rsidRDefault="001313D8" w:rsidP="004F282B">
      <w:pPr>
        <w:pStyle w:val="ListParagraph"/>
        <w:numPr>
          <w:ilvl w:val="0"/>
          <w:numId w:val="71"/>
        </w:numPr>
        <w:ind w:left="284" w:hanging="284"/>
        <w:jc w:val="both"/>
      </w:pPr>
      <w:r>
        <w:t>Configured</w:t>
      </w:r>
      <w:r w:rsidR="008C174F" w:rsidRPr="004F282B">
        <w:t xml:space="preserve"> </w:t>
      </w:r>
      <w:r>
        <w:t>d</w:t>
      </w:r>
      <w:r w:rsidR="008C174F" w:rsidRPr="004F282B">
        <w:t xml:space="preserve">ifferent Sales documents, Item </w:t>
      </w:r>
      <w:r>
        <w:t xml:space="preserve">category types, </w:t>
      </w:r>
      <w:r w:rsidR="008C174F" w:rsidRPr="004F282B">
        <w:t xml:space="preserve">schedule line categories, </w:t>
      </w:r>
      <w:r>
        <w:t xml:space="preserve">and </w:t>
      </w:r>
      <w:r w:rsidR="008C174F" w:rsidRPr="004F282B">
        <w:t xml:space="preserve">Billing documents. </w:t>
      </w:r>
      <w:r w:rsidR="00FD221E">
        <w:t>a</w:t>
      </w:r>
    </w:p>
    <w:p w14:paraId="6595344D" w14:textId="42CD172A" w:rsidR="008C174F" w:rsidRPr="004F282B" w:rsidRDefault="001313D8" w:rsidP="004F282B">
      <w:pPr>
        <w:pStyle w:val="ListParagraph"/>
        <w:numPr>
          <w:ilvl w:val="0"/>
          <w:numId w:val="71"/>
        </w:numPr>
        <w:ind w:left="284" w:hanging="284"/>
        <w:jc w:val="both"/>
      </w:pPr>
      <w:r>
        <w:t>Well-versed</w:t>
      </w:r>
      <w:r w:rsidR="008C174F" w:rsidRPr="004F282B">
        <w:t xml:space="preserve"> with Order to Cash (OTC) Process, Third Party Sales, IPO Process, Consignment</w:t>
      </w:r>
      <w:r w:rsidR="001D7140" w:rsidRPr="004F282B">
        <w:t xml:space="preserve"> </w:t>
      </w:r>
      <w:r w:rsidR="008C174F" w:rsidRPr="004F282B">
        <w:t xml:space="preserve">Sales, </w:t>
      </w:r>
      <w:r w:rsidR="001D7140" w:rsidRPr="004F282B">
        <w:t>Stock Transfer</w:t>
      </w:r>
      <w:r w:rsidR="008C174F" w:rsidRPr="004F282B">
        <w:t xml:space="preserve"> Orders (STO), Return Process, Credit Memo, Debit Memo, SDF.</w:t>
      </w:r>
    </w:p>
    <w:p w14:paraId="42FAAFAD" w14:textId="313570EA" w:rsidR="008C174F" w:rsidRPr="004F282B" w:rsidRDefault="008C174F" w:rsidP="004F282B">
      <w:pPr>
        <w:pStyle w:val="ListParagraph"/>
        <w:numPr>
          <w:ilvl w:val="0"/>
          <w:numId w:val="71"/>
        </w:numPr>
        <w:ind w:left="284" w:hanging="284"/>
        <w:jc w:val="both"/>
      </w:pPr>
      <w:r w:rsidRPr="004F282B">
        <w:t xml:space="preserve">Basic Functions: Pricing- </w:t>
      </w:r>
      <w:r w:rsidR="001D7140" w:rsidRPr="004F282B">
        <w:t>(Header</w:t>
      </w:r>
      <w:r w:rsidRPr="004F282B">
        <w:t xml:space="preserve"> conditions, Item conditions, Condition Technique, Group condition, Condition supplement, Condition Update, Condition exclusion, Revenue Account determination, Availability Check (ATP), Credit Management, Output Determination, Free</w:t>
      </w:r>
      <w:r w:rsidR="001D7140" w:rsidRPr="004F282B">
        <w:t xml:space="preserve"> </w:t>
      </w:r>
      <w:r w:rsidRPr="004F282B">
        <w:t>Goods, Material Determination</w:t>
      </w:r>
      <w:r w:rsidR="007D091E">
        <w:t xml:space="preserve">, Bill of Material (BOM) and </w:t>
      </w:r>
      <w:r w:rsidRPr="004F282B">
        <w:t>Copy controls.</w:t>
      </w:r>
    </w:p>
    <w:p w14:paraId="2632636E" w14:textId="2B95672C" w:rsidR="008C174F" w:rsidRPr="004F282B" w:rsidRDefault="008C174F" w:rsidP="004F282B">
      <w:pPr>
        <w:pStyle w:val="ListParagraph"/>
        <w:numPr>
          <w:ilvl w:val="0"/>
          <w:numId w:val="71"/>
        </w:numPr>
        <w:ind w:left="284" w:hanging="284"/>
        <w:jc w:val="both"/>
      </w:pPr>
      <w:r w:rsidRPr="004F282B">
        <w:t>Extensively involved in Unit, Functional &amp; Integration testing, Go-Live and Support.</w:t>
      </w:r>
    </w:p>
    <w:p w14:paraId="4B76E7D6" w14:textId="4767D838" w:rsidR="009E3AA4" w:rsidRPr="004F282B" w:rsidRDefault="008C174F" w:rsidP="004F282B">
      <w:pPr>
        <w:pStyle w:val="ListParagraph"/>
        <w:numPr>
          <w:ilvl w:val="0"/>
          <w:numId w:val="71"/>
        </w:numPr>
        <w:ind w:left="284" w:hanging="284"/>
        <w:jc w:val="both"/>
      </w:pPr>
      <w:r w:rsidRPr="004F282B">
        <w:t>Overseeing the smooth implementation and testing of the application and extend post go-live</w:t>
      </w:r>
      <w:r w:rsidR="001D7140" w:rsidRPr="004F282B">
        <w:t xml:space="preserve"> </w:t>
      </w:r>
      <w:r w:rsidRPr="004F282B">
        <w:t>&amp; application maintenance support to the client.</w:t>
      </w:r>
    </w:p>
    <w:p w14:paraId="6F797DA0" w14:textId="50B0158C" w:rsidR="008851E4" w:rsidRPr="008851E4" w:rsidRDefault="008851E4" w:rsidP="009E3AA4">
      <w:pPr>
        <w:spacing w:before="100" w:beforeAutospacing="1" w:after="100" w:afterAutospacing="1"/>
        <w:jc w:val="both"/>
        <w:rPr>
          <w:b/>
          <w:i/>
        </w:rPr>
      </w:pPr>
      <w:r w:rsidRPr="008851E4">
        <w:rPr>
          <w:b/>
          <w:i/>
        </w:rPr>
        <w:t xml:space="preserve">WORK HISTORY  </w:t>
      </w:r>
    </w:p>
    <w:tbl>
      <w:tblPr>
        <w:tblStyle w:val="TableGrid"/>
        <w:tblW w:w="9141" w:type="dxa"/>
        <w:tblInd w:w="210" w:type="dxa"/>
        <w:tblLook w:val="04A0" w:firstRow="1" w:lastRow="0" w:firstColumn="1" w:lastColumn="0" w:noHBand="0" w:noVBand="1"/>
      </w:tblPr>
      <w:tblGrid>
        <w:gridCol w:w="4888"/>
        <w:gridCol w:w="4253"/>
      </w:tblGrid>
      <w:tr w:rsidR="00104EAB" w:rsidRPr="00DC4B4E" w14:paraId="58FDE9FF" w14:textId="77777777" w:rsidTr="00CF3603">
        <w:tc>
          <w:tcPr>
            <w:tcW w:w="4888" w:type="dxa"/>
          </w:tcPr>
          <w:p w14:paraId="43DFC902" w14:textId="4DBD48F4" w:rsidR="00104EAB" w:rsidRPr="004F282B" w:rsidRDefault="00104EAB" w:rsidP="00CF3603">
            <w:pPr>
              <w:jc w:val="center"/>
              <w:rPr>
                <w:b/>
                <w:bCs/>
              </w:rPr>
            </w:pPr>
            <w:r w:rsidRPr="004F282B">
              <w:rPr>
                <w:b/>
                <w:bCs/>
              </w:rPr>
              <w:t>Client</w:t>
            </w:r>
          </w:p>
        </w:tc>
        <w:tc>
          <w:tcPr>
            <w:tcW w:w="4253" w:type="dxa"/>
          </w:tcPr>
          <w:p w14:paraId="7B2F19CE" w14:textId="24A3A5DF" w:rsidR="00104EAB" w:rsidRPr="004F282B" w:rsidRDefault="00104EAB" w:rsidP="00CF3603">
            <w:pPr>
              <w:jc w:val="center"/>
              <w:rPr>
                <w:b/>
                <w:bCs/>
              </w:rPr>
            </w:pPr>
            <w:r w:rsidRPr="004F282B">
              <w:rPr>
                <w:b/>
                <w:bCs/>
              </w:rPr>
              <w:t>Duration</w:t>
            </w:r>
          </w:p>
        </w:tc>
      </w:tr>
      <w:tr w:rsidR="0071054B" w:rsidRPr="00DC4B4E" w14:paraId="665929AE" w14:textId="77777777" w:rsidTr="00CF3603">
        <w:tc>
          <w:tcPr>
            <w:tcW w:w="4888" w:type="dxa"/>
          </w:tcPr>
          <w:p w14:paraId="31FCC66E" w14:textId="6CC5245E" w:rsidR="0071054B" w:rsidRPr="00207BFF" w:rsidRDefault="0071054B" w:rsidP="00CF3603">
            <w:pPr>
              <w:jc w:val="center"/>
            </w:pPr>
            <w:r>
              <w:t>Ascensus specialties</w:t>
            </w:r>
          </w:p>
        </w:tc>
        <w:tc>
          <w:tcPr>
            <w:tcW w:w="4253" w:type="dxa"/>
          </w:tcPr>
          <w:p w14:paraId="49553EDB" w14:textId="036F1490" w:rsidR="0071054B" w:rsidRPr="00F1712B" w:rsidRDefault="0071054B" w:rsidP="00CF3603">
            <w:pPr>
              <w:jc w:val="center"/>
            </w:pPr>
            <w:r>
              <w:t>Dec</w:t>
            </w:r>
            <w:r w:rsidR="003A46DB">
              <w:t xml:space="preserve"> </w:t>
            </w:r>
            <w:r>
              <w:t>2024 - Present</w:t>
            </w:r>
          </w:p>
        </w:tc>
      </w:tr>
      <w:tr w:rsidR="00F1712B" w:rsidRPr="00DC4B4E" w14:paraId="13B57790" w14:textId="77777777" w:rsidTr="00CF3603">
        <w:tc>
          <w:tcPr>
            <w:tcW w:w="4888" w:type="dxa"/>
          </w:tcPr>
          <w:p w14:paraId="4E89A85D" w14:textId="206C800B" w:rsidR="00F1712B" w:rsidRPr="00207BFF" w:rsidRDefault="00F1712B" w:rsidP="00CF3603">
            <w:pPr>
              <w:jc w:val="center"/>
            </w:pPr>
            <w:proofErr w:type="spellStart"/>
            <w:r w:rsidRPr="00207BFF">
              <w:t>Dormakaba</w:t>
            </w:r>
            <w:proofErr w:type="spellEnd"/>
          </w:p>
        </w:tc>
        <w:tc>
          <w:tcPr>
            <w:tcW w:w="4253" w:type="dxa"/>
          </w:tcPr>
          <w:p w14:paraId="120CE4E2" w14:textId="7ABFDF5A" w:rsidR="00F1712B" w:rsidRPr="004F282B" w:rsidRDefault="00F1712B" w:rsidP="00CF3603">
            <w:pPr>
              <w:jc w:val="center"/>
              <w:rPr>
                <w:b/>
                <w:bCs/>
              </w:rPr>
            </w:pPr>
            <w:r w:rsidRPr="00F1712B">
              <w:t>Ap</w:t>
            </w:r>
            <w:r w:rsidR="00CF3603">
              <w:t>r</w:t>
            </w:r>
            <w:r w:rsidRPr="00F1712B">
              <w:t xml:space="preserve"> 2024</w:t>
            </w:r>
            <w:r w:rsidR="00CF3603">
              <w:t xml:space="preserve"> – Present</w:t>
            </w:r>
          </w:p>
        </w:tc>
      </w:tr>
      <w:tr w:rsidR="00104EAB" w:rsidRPr="00DC4B4E" w14:paraId="4A5D3E84" w14:textId="77777777" w:rsidTr="00CF3603">
        <w:trPr>
          <w:trHeight w:val="50"/>
        </w:trPr>
        <w:tc>
          <w:tcPr>
            <w:tcW w:w="4888" w:type="dxa"/>
          </w:tcPr>
          <w:p w14:paraId="2006C6B6" w14:textId="041DDA05" w:rsidR="00104EAB" w:rsidRPr="004F282B" w:rsidRDefault="00F1712B" w:rsidP="00CF3603">
            <w:pPr>
              <w:jc w:val="center"/>
            </w:pPr>
            <w:bookmarkStart w:id="0" w:name="_Hlk165375788"/>
            <w:r w:rsidRPr="00207BFF">
              <w:t>Schneider Electric</w:t>
            </w:r>
          </w:p>
        </w:tc>
        <w:tc>
          <w:tcPr>
            <w:tcW w:w="4253" w:type="dxa"/>
          </w:tcPr>
          <w:p w14:paraId="3F01FD3F" w14:textId="3DBA8DB3" w:rsidR="00F1712B" w:rsidRPr="004F282B" w:rsidRDefault="00D84AD3" w:rsidP="00CF3603">
            <w:pPr>
              <w:jc w:val="center"/>
            </w:pPr>
            <w:r w:rsidRPr="004F282B">
              <w:t>May 2021</w:t>
            </w:r>
            <w:r w:rsidR="004F282B" w:rsidRPr="004F282B">
              <w:t xml:space="preserve"> –</w:t>
            </w:r>
            <w:r w:rsidRPr="004F282B">
              <w:t xml:space="preserve"> Aug</w:t>
            </w:r>
            <w:r w:rsidR="004F282B" w:rsidRPr="004F282B">
              <w:t xml:space="preserve"> </w:t>
            </w:r>
            <w:r w:rsidRPr="004F282B">
              <w:t>2023</w:t>
            </w:r>
          </w:p>
        </w:tc>
      </w:tr>
      <w:bookmarkEnd w:id="0"/>
      <w:tr w:rsidR="007B667B" w:rsidRPr="00DC4B4E" w14:paraId="165C8495" w14:textId="77777777" w:rsidTr="00CF3603">
        <w:tc>
          <w:tcPr>
            <w:tcW w:w="4888" w:type="dxa"/>
          </w:tcPr>
          <w:p w14:paraId="121075B8" w14:textId="5C546D40" w:rsidR="007B667B" w:rsidRPr="004F282B" w:rsidRDefault="00F1712B" w:rsidP="00CF3603">
            <w:pPr>
              <w:jc w:val="center"/>
            </w:pPr>
            <w:r w:rsidRPr="00207BFF">
              <w:t>SHELL (ROYAL DUTCH SHELL)</w:t>
            </w:r>
          </w:p>
        </w:tc>
        <w:tc>
          <w:tcPr>
            <w:tcW w:w="4253" w:type="dxa"/>
          </w:tcPr>
          <w:p w14:paraId="1C80DAF4" w14:textId="211AAFB4" w:rsidR="007B667B" w:rsidRPr="004F282B" w:rsidRDefault="00D84AD3" w:rsidP="00CF3603">
            <w:pPr>
              <w:jc w:val="center"/>
            </w:pPr>
            <w:r w:rsidRPr="004F282B">
              <w:t xml:space="preserve">Dec 2020 </w:t>
            </w:r>
            <w:r w:rsidR="004F282B" w:rsidRPr="004F282B">
              <w:t>–</w:t>
            </w:r>
            <w:r w:rsidRPr="004F282B">
              <w:t xml:space="preserve"> Apr</w:t>
            </w:r>
            <w:r w:rsidR="004F282B" w:rsidRPr="004F282B">
              <w:t xml:space="preserve"> </w:t>
            </w:r>
            <w:r w:rsidRPr="004F282B">
              <w:t>2021</w:t>
            </w:r>
          </w:p>
        </w:tc>
      </w:tr>
      <w:tr w:rsidR="00104EAB" w:rsidRPr="00DC4B4E" w14:paraId="4FA3AB81" w14:textId="77777777" w:rsidTr="00CF3603">
        <w:tc>
          <w:tcPr>
            <w:tcW w:w="4888" w:type="dxa"/>
          </w:tcPr>
          <w:p w14:paraId="7634259E" w14:textId="55E56A02" w:rsidR="00104EAB" w:rsidRPr="004F282B" w:rsidRDefault="00F1712B" w:rsidP="00CF3603">
            <w:pPr>
              <w:jc w:val="center"/>
            </w:pPr>
            <w:r w:rsidRPr="00207BFF">
              <w:t>ALF Engineering Pvt Ltd</w:t>
            </w:r>
          </w:p>
        </w:tc>
        <w:tc>
          <w:tcPr>
            <w:tcW w:w="4253" w:type="dxa"/>
          </w:tcPr>
          <w:p w14:paraId="49940C2B" w14:textId="1010D2D5" w:rsidR="00104EAB" w:rsidRPr="004F282B" w:rsidRDefault="00D84AD3" w:rsidP="00CF3603">
            <w:pPr>
              <w:jc w:val="center"/>
            </w:pPr>
            <w:r w:rsidRPr="004F282B">
              <w:t>Feb 2020 – Dec 2020</w:t>
            </w:r>
          </w:p>
        </w:tc>
      </w:tr>
      <w:tr w:rsidR="00D84AD3" w:rsidRPr="00F1712B" w14:paraId="54A8753B" w14:textId="77777777" w:rsidTr="00CF3603">
        <w:tc>
          <w:tcPr>
            <w:tcW w:w="4888" w:type="dxa"/>
          </w:tcPr>
          <w:p w14:paraId="578AED69" w14:textId="16B9C9D3" w:rsidR="00D84AD3" w:rsidRPr="00207BFF" w:rsidRDefault="00F1712B" w:rsidP="00CF3603">
            <w:pPr>
              <w:jc w:val="center"/>
            </w:pPr>
            <w:r w:rsidRPr="00207BFF">
              <w:t>Electro pneumatics and Hydraulics PVT.LTD</w:t>
            </w:r>
          </w:p>
        </w:tc>
        <w:tc>
          <w:tcPr>
            <w:tcW w:w="4253" w:type="dxa"/>
          </w:tcPr>
          <w:p w14:paraId="07C2BBBA" w14:textId="45434994" w:rsidR="00D84AD3" w:rsidRPr="00F1712B" w:rsidRDefault="00D84AD3" w:rsidP="00CF3603">
            <w:pPr>
              <w:jc w:val="center"/>
              <w:rPr>
                <w:b/>
                <w:iCs/>
              </w:rPr>
            </w:pPr>
            <w:r w:rsidRPr="00F1712B">
              <w:t>May 2019 – Jan 2020</w:t>
            </w:r>
          </w:p>
        </w:tc>
      </w:tr>
    </w:tbl>
    <w:p w14:paraId="4A28E9CF" w14:textId="696AF92D" w:rsidR="009B6F2A" w:rsidRPr="00F1712B" w:rsidRDefault="009B6F2A" w:rsidP="0047119D">
      <w:pPr>
        <w:jc w:val="both"/>
        <w:rPr>
          <w:b/>
          <w:iCs/>
        </w:rPr>
      </w:pPr>
    </w:p>
    <w:p w14:paraId="47E61E32" w14:textId="57F01EE8" w:rsidR="009B6F2A" w:rsidRDefault="004F5B9B" w:rsidP="0047119D">
      <w:pPr>
        <w:jc w:val="both"/>
        <w:rPr>
          <w:b/>
          <w:i/>
        </w:rPr>
      </w:pPr>
      <w:r w:rsidRPr="00531693">
        <w:rPr>
          <w:b/>
          <w:i/>
        </w:rPr>
        <w:t>PROFESSIONAL EXPERIENCE</w:t>
      </w:r>
    </w:p>
    <w:p w14:paraId="7464F400" w14:textId="77777777" w:rsidR="0071054B" w:rsidRDefault="0071054B" w:rsidP="0047119D">
      <w:pPr>
        <w:jc w:val="both"/>
        <w:rPr>
          <w:b/>
          <w:i/>
        </w:rPr>
      </w:pPr>
    </w:p>
    <w:p w14:paraId="222F6A02" w14:textId="77777777" w:rsidR="0071054B" w:rsidRDefault="0071054B" w:rsidP="0071054B">
      <w:pPr>
        <w:jc w:val="both"/>
        <w:rPr>
          <w:b/>
          <w:iCs/>
        </w:rPr>
      </w:pPr>
      <w:r w:rsidRPr="00F1712B">
        <w:rPr>
          <w:b/>
          <w:iCs/>
        </w:rPr>
        <w:t xml:space="preserve">Client: </w:t>
      </w:r>
      <w:r>
        <w:t>Ascensus specialties</w:t>
      </w:r>
      <w:r>
        <w:rPr>
          <w:b/>
          <w:iCs/>
        </w:rPr>
        <w:t xml:space="preserve">          </w:t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bCs/>
        </w:rPr>
        <w:t xml:space="preserve">Dec </w:t>
      </w:r>
      <w:r w:rsidRPr="00CF3603">
        <w:rPr>
          <w:b/>
          <w:bCs/>
        </w:rPr>
        <w:t xml:space="preserve">2024 – </w:t>
      </w:r>
      <w:r>
        <w:rPr>
          <w:b/>
          <w:bCs/>
        </w:rPr>
        <w:t>Present</w:t>
      </w:r>
    </w:p>
    <w:p w14:paraId="1002A1C0" w14:textId="65243C9B" w:rsidR="0071054B" w:rsidRDefault="0071054B" w:rsidP="0071054B">
      <w:pPr>
        <w:jc w:val="both"/>
        <w:rPr>
          <w:b/>
          <w:iCs/>
        </w:rPr>
      </w:pPr>
      <w:r>
        <w:rPr>
          <w:b/>
          <w:iCs/>
        </w:rPr>
        <w:t xml:space="preserve">Role: </w:t>
      </w:r>
      <w:r w:rsidR="00F932A2">
        <w:rPr>
          <w:b/>
          <w:iCs/>
        </w:rPr>
        <w:t xml:space="preserve">S/4 HANA </w:t>
      </w:r>
      <w:r>
        <w:rPr>
          <w:b/>
          <w:iCs/>
        </w:rPr>
        <w:t xml:space="preserve">Consultant </w:t>
      </w:r>
    </w:p>
    <w:p w14:paraId="5004001E" w14:textId="77777777" w:rsidR="0071054B" w:rsidRDefault="0071054B" w:rsidP="0071054B">
      <w:pPr>
        <w:jc w:val="both"/>
        <w:rPr>
          <w:b/>
          <w:iCs/>
        </w:rPr>
      </w:pPr>
      <w:r w:rsidRPr="00F801EC">
        <w:rPr>
          <w:b/>
          <w:iCs/>
        </w:rPr>
        <w:t>Responsibilities:</w:t>
      </w:r>
    </w:p>
    <w:p w14:paraId="44854FAC" w14:textId="77777777" w:rsidR="0071054B" w:rsidRDefault="0071054B" w:rsidP="0071054B">
      <w:pPr>
        <w:jc w:val="both"/>
        <w:rPr>
          <w:b/>
          <w:iCs/>
        </w:rPr>
      </w:pPr>
    </w:p>
    <w:p w14:paraId="494E4BFB" w14:textId="67A66BA7" w:rsidR="0071054B" w:rsidRDefault="0071054B" w:rsidP="0071054B">
      <w:pPr>
        <w:pStyle w:val="ListParagraph"/>
        <w:numPr>
          <w:ilvl w:val="0"/>
          <w:numId w:val="72"/>
        </w:numPr>
        <w:ind w:left="284" w:hanging="284"/>
        <w:jc w:val="both"/>
      </w:pPr>
      <w:r w:rsidRPr="004F282B">
        <w:t xml:space="preserve">Handling day-to-day issues(tickets) of different </w:t>
      </w:r>
      <w:r>
        <w:t xml:space="preserve">sales and business processes that obstruct the </w:t>
      </w:r>
      <w:r w:rsidRPr="004F282B">
        <w:t xml:space="preserve">client’s business in all aspects of SAP </w:t>
      </w:r>
      <w:r w:rsidR="00307BC6">
        <w:t xml:space="preserve">S/4 </w:t>
      </w:r>
      <w:r w:rsidRPr="004F282B">
        <w:t>SD functionality (O2C Process).</w:t>
      </w:r>
    </w:p>
    <w:p w14:paraId="60824D09" w14:textId="77777777" w:rsidR="0071054B" w:rsidRDefault="0071054B" w:rsidP="0071054B">
      <w:pPr>
        <w:pStyle w:val="ListParagraph"/>
        <w:numPr>
          <w:ilvl w:val="0"/>
          <w:numId w:val="72"/>
        </w:numPr>
        <w:ind w:left="284" w:hanging="284"/>
        <w:jc w:val="both"/>
      </w:pPr>
      <w:r w:rsidRPr="00CF3603">
        <w:t xml:space="preserve">Using the </w:t>
      </w:r>
      <w:r>
        <w:t>JIRA</w:t>
      </w:r>
      <w:r w:rsidRPr="00CF3603">
        <w:t xml:space="preserve"> Ticketing tool to monitor client requests</w:t>
      </w:r>
      <w:r>
        <w:t>.</w:t>
      </w:r>
    </w:p>
    <w:p w14:paraId="634DB3D8" w14:textId="77777777" w:rsidR="001D078B" w:rsidRDefault="001D078B" w:rsidP="0071054B">
      <w:pPr>
        <w:pStyle w:val="ListParagraph"/>
        <w:numPr>
          <w:ilvl w:val="0"/>
          <w:numId w:val="72"/>
        </w:numPr>
        <w:ind w:left="284" w:hanging="284"/>
        <w:jc w:val="both"/>
      </w:pPr>
      <w:r w:rsidRPr="001D078B">
        <w:t>Configuring Stock Transport Orders (STO) for inter-plant processes.</w:t>
      </w:r>
    </w:p>
    <w:p w14:paraId="631DD61A" w14:textId="29169B39" w:rsidR="00F932A2" w:rsidRDefault="00F932A2" w:rsidP="0071054B">
      <w:pPr>
        <w:pStyle w:val="ListParagraph"/>
        <w:numPr>
          <w:ilvl w:val="0"/>
          <w:numId w:val="72"/>
        </w:numPr>
        <w:ind w:left="284" w:hanging="284"/>
        <w:jc w:val="both"/>
      </w:pPr>
      <w:r w:rsidRPr="00F932A2">
        <w:t>Working on Z-reports based on business requirements.</w:t>
      </w:r>
    </w:p>
    <w:p w14:paraId="4BED8F9D" w14:textId="1F783F37" w:rsidR="0071054B" w:rsidRDefault="0071054B" w:rsidP="0071054B">
      <w:pPr>
        <w:pStyle w:val="ListParagraph"/>
        <w:numPr>
          <w:ilvl w:val="0"/>
          <w:numId w:val="72"/>
        </w:numPr>
        <w:ind w:left="284" w:hanging="284"/>
        <w:jc w:val="both"/>
      </w:pPr>
      <w:r>
        <w:t>working</w:t>
      </w:r>
      <w:r w:rsidRPr="004F282B">
        <w:t xml:space="preserve"> in </w:t>
      </w:r>
      <w:r>
        <w:t xml:space="preserve">the </w:t>
      </w:r>
      <w:r w:rsidRPr="004F282B">
        <w:t xml:space="preserve">Testing process, thus Moving the TR from Dev to Testing to </w:t>
      </w:r>
      <w:r>
        <w:t xml:space="preserve">the </w:t>
      </w:r>
      <w:r w:rsidRPr="004F282B">
        <w:t>Production server.</w:t>
      </w:r>
    </w:p>
    <w:p w14:paraId="46184DCD" w14:textId="02A9E825" w:rsidR="0071054B" w:rsidRDefault="0071054B" w:rsidP="0071054B">
      <w:pPr>
        <w:pStyle w:val="ListParagraph"/>
        <w:numPr>
          <w:ilvl w:val="0"/>
          <w:numId w:val="72"/>
        </w:numPr>
        <w:ind w:left="284" w:hanging="284"/>
        <w:jc w:val="both"/>
      </w:pPr>
      <w:r>
        <w:t>Working on</w:t>
      </w:r>
      <w:r w:rsidR="00DE47FD">
        <w:t xml:space="preserve"> the</w:t>
      </w:r>
      <w:r>
        <w:t xml:space="preserve"> Invoice Layout changes</w:t>
      </w:r>
      <w:r w:rsidR="00490DCB">
        <w:t>.</w:t>
      </w:r>
    </w:p>
    <w:p w14:paraId="11EA8A7B" w14:textId="1E045FE3" w:rsidR="00490DCB" w:rsidRDefault="00DB2776" w:rsidP="0071054B">
      <w:pPr>
        <w:pStyle w:val="ListParagraph"/>
        <w:numPr>
          <w:ilvl w:val="0"/>
          <w:numId w:val="72"/>
        </w:numPr>
        <w:ind w:left="284" w:hanging="284"/>
        <w:jc w:val="both"/>
      </w:pPr>
      <w:r>
        <w:t>Working</w:t>
      </w:r>
      <w:r w:rsidR="00490DCB">
        <w:t xml:space="preserve"> </w:t>
      </w:r>
      <w:r>
        <w:t>on</w:t>
      </w:r>
      <w:r w:rsidR="00490DCB">
        <w:t xml:space="preserve"> </w:t>
      </w:r>
      <w:r w:rsidR="00F932A2">
        <w:t>Logistics</w:t>
      </w:r>
      <w:r w:rsidR="00490DCB">
        <w:t xml:space="preserve"> </w:t>
      </w:r>
      <w:r>
        <w:t xml:space="preserve">execution </w:t>
      </w:r>
      <w:r w:rsidR="00490DCB">
        <w:t>issues.</w:t>
      </w:r>
    </w:p>
    <w:p w14:paraId="09EA3503" w14:textId="4CFA5B26" w:rsidR="00F932A2" w:rsidRDefault="00F932A2" w:rsidP="00F932A2">
      <w:pPr>
        <w:pStyle w:val="ListParagraph"/>
        <w:numPr>
          <w:ilvl w:val="0"/>
          <w:numId w:val="72"/>
        </w:numPr>
        <w:ind w:left="284" w:hanging="284"/>
        <w:jc w:val="both"/>
      </w:pPr>
      <w:r w:rsidRPr="004F282B">
        <w:t>Monitor</w:t>
      </w:r>
      <w:r>
        <w:t>ing</w:t>
      </w:r>
      <w:r w:rsidRPr="004F282B">
        <w:t xml:space="preserve"> the </w:t>
      </w:r>
      <w:r>
        <w:t xml:space="preserve">IDOCs and </w:t>
      </w:r>
      <w:r w:rsidR="00226FDD">
        <w:t>analyzing</w:t>
      </w:r>
      <w:r w:rsidRPr="004F282B">
        <w:t xml:space="preserve"> the </w:t>
      </w:r>
      <w:r>
        <w:t>issues</w:t>
      </w:r>
      <w:r w:rsidRPr="004F282B">
        <w:t xml:space="preserve"> related to IDOC failure</w:t>
      </w:r>
      <w:r>
        <w:t>s.</w:t>
      </w:r>
    </w:p>
    <w:p w14:paraId="70BE0D7C" w14:textId="77777777" w:rsidR="0071054B" w:rsidRDefault="0071054B" w:rsidP="0071054B">
      <w:pPr>
        <w:pStyle w:val="ListParagraph"/>
        <w:ind w:left="284"/>
        <w:jc w:val="both"/>
      </w:pPr>
    </w:p>
    <w:p w14:paraId="72120797" w14:textId="77777777" w:rsidR="0071054B" w:rsidRPr="004F282B" w:rsidRDefault="0071054B" w:rsidP="0071054B">
      <w:pPr>
        <w:pStyle w:val="ListParagraph"/>
        <w:ind w:left="284"/>
        <w:jc w:val="both"/>
      </w:pPr>
    </w:p>
    <w:p w14:paraId="4A4708F5" w14:textId="77777777" w:rsidR="0071054B" w:rsidRDefault="0071054B" w:rsidP="0047119D">
      <w:pPr>
        <w:jc w:val="both"/>
        <w:rPr>
          <w:b/>
          <w:i/>
        </w:rPr>
      </w:pPr>
    </w:p>
    <w:p w14:paraId="4C2B1069" w14:textId="77777777" w:rsidR="0071054B" w:rsidRDefault="0071054B" w:rsidP="0047119D">
      <w:pPr>
        <w:jc w:val="both"/>
        <w:rPr>
          <w:b/>
          <w:i/>
        </w:rPr>
      </w:pPr>
    </w:p>
    <w:p w14:paraId="3A948EC1" w14:textId="77777777" w:rsidR="0071054B" w:rsidRDefault="0071054B" w:rsidP="0047119D">
      <w:pPr>
        <w:jc w:val="both"/>
        <w:rPr>
          <w:b/>
          <w:i/>
        </w:rPr>
      </w:pPr>
    </w:p>
    <w:p w14:paraId="738AE5F3" w14:textId="30BB2555" w:rsidR="00F1712B" w:rsidRDefault="00F1712B" w:rsidP="0047119D">
      <w:pPr>
        <w:jc w:val="both"/>
        <w:rPr>
          <w:b/>
          <w:iCs/>
        </w:rPr>
      </w:pPr>
      <w:r w:rsidRPr="00F1712B">
        <w:rPr>
          <w:b/>
          <w:iCs/>
        </w:rPr>
        <w:t xml:space="preserve">Client: </w:t>
      </w:r>
      <w:proofErr w:type="spellStart"/>
      <w:r w:rsidRPr="00F1712B">
        <w:rPr>
          <w:b/>
          <w:iCs/>
        </w:rPr>
        <w:t>Dormakaba</w:t>
      </w:r>
      <w:proofErr w:type="spellEnd"/>
      <w:r w:rsidR="00B3085D">
        <w:rPr>
          <w:b/>
          <w:iCs/>
        </w:rPr>
        <w:t xml:space="preserve">           </w:t>
      </w:r>
      <w:r w:rsidR="00CF3603">
        <w:rPr>
          <w:b/>
          <w:iCs/>
        </w:rPr>
        <w:tab/>
      </w:r>
      <w:r w:rsidR="00CF3603">
        <w:rPr>
          <w:b/>
          <w:iCs/>
        </w:rPr>
        <w:tab/>
      </w:r>
      <w:r w:rsidR="00CF3603">
        <w:rPr>
          <w:b/>
          <w:iCs/>
        </w:rPr>
        <w:tab/>
      </w:r>
      <w:r w:rsidR="00CF3603">
        <w:rPr>
          <w:b/>
          <w:iCs/>
        </w:rPr>
        <w:tab/>
      </w:r>
      <w:r w:rsidR="00CF3603">
        <w:rPr>
          <w:b/>
          <w:iCs/>
        </w:rPr>
        <w:tab/>
      </w:r>
      <w:r w:rsidR="00CF3603">
        <w:rPr>
          <w:b/>
          <w:iCs/>
        </w:rPr>
        <w:tab/>
      </w:r>
      <w:r w:rsidR="00CF3603">
        <w:rPr>
          <w:b/>
          <w:iCs/>
        </w:rPr>
        <w:tab/>
      </w:r>
      <w:r w:rsidR="00CF3603" w:rsidRPr="00CF3603">
        <w:rPr>
          <w:b/>
          <w:bCs/>
        </w:rPr>
        <w:t xml:space="preserve">Apr 2024 – </w:t>
      </w:r>
      <w:r w:rsidR="0071054B">
        <w:rPr>
          <w:b/>
          <w:bCs/>
        </w:rPr>
        <w:t>Dec 2024</w:t>
      </w:r>
    </w:p>
    <w:p w14:paraId="6A94093B" w14:textId="6BE23A5F" w:rsidR="00F1712B" w:rsidRDefault="00F1712B" w:rsidP="0047119D">
      <w:pPr>
        <w:jc w:val="both"/>
        <w:rPr>
          <w:b/>
          <w:iCs/>
        </w:rPr>
      </w:pPr>
      <w:r>
        <w:rPr>
          <w:b/>
          <w:iCs/>
        </w:rPr>
        <w:t xml:space="preserve">Role: Consultant </w:t>
      </w:r>
    </w:p>
    <w:p w14:paraId="0E22E2E6" w14:textId="704F38AF" w:rsidR="00F1712B" w:rsidRDefault="00F1712B" w:rsidP="0047119D">
      <w:pPr>
        <w:jc w:val="both"/>
        <w:rPr>
          <w:b/>
          <w:iCs/>
        </w:rPr>
      </w:pPr>
      <w:r w:rsidRPr="00F801EC">
        <w:rPr>
          <w:b/>
          <w:iCs/>
        </w:rPr>
        <w:t>Responsibilities:</w:t>
      </w:r>
    </w:p>
    <w:p w14:paraId="4A886C24" w14:textId="77777777" w:rsidR="0071054B" w:rsidRDefault="0071054B" w:rsidP="0047119D">
      <w:pPr>
        <w:jc w:val="both"/>
        <w:rPr>
          <w:b/>
          <w:iCs/>
        </w:rPr>
      </w:pPr>
    </w:p>
    <w:p w14:paraId="663499FF" w14:textId="620B699F" w:rsidR="00F1712B" w:rsidRPr="00CF3603" w:rsidRDefault="00F1712B" w:rsidP="00CF3603">
      <w:pPr>
        <w:pStyle w:val="ListParagraph"/>
        <w:numPr>
          <w:ilvl w:val="0"/>
          <w:numId w:val="76"/>
        </w:numPr>
        <w:ind w:left="284" w:hanging="284"/>
        <w:jc w:val="both"/>
      </w:pPr>
      <w:r w:rsidRPr="00CF3603">
        <w:t>Handl</w:t>
      </w:r>
      <w:r w:rsidR="00F84CEB">
        <w:t xml:space="preserve">ed </w:t>
      </w:r>
      <w:r w:rsidRPr="00CF3603">
        <w:t xml:space="preserve">day-to-day issues(tickets) of different Sales processes and business </w:t>
      </w:r>
      <w:r w:rsidR="006B19A9" w:rsidRPr="00CF3603">
        <w:t>Processes</w:t>
      </w:r>
      <w:r w:rsidRPr="00CF3603">
        <w:t xml:space="preserve"> </w:t>
      </w:r>
      <w:r w:rsidR="006B19A9" w:rsidRPr="00CF3603">
        <w:t>that</w:t>
      </w:r>
      <w:r w:rsidRPr="00CF3603">
        <w:t xml:space="preserve"> obstruct client’s business in all aspects of SAP SD functionality</w:t>
      </w:r>
    </w:p>
    <w:p w14:paraId="3585B864" w14:textId="4DA1EDF7" w:rsidR="00F1712B" w:rsidRPr="00CF3603" w:rsidRDefault="00F1712B" w:rsidP="00CF3603">
      <w:pPr>
        <w:pStyle w:val="ListParagraph"/>
        <w:numPr>
          <w:ilvl w:val="0"/>
          <w:numId w:val="76"/>
        </w:numPr>
        <w:ind w:left="284" w:hanging="284"/>
        <w:jc w:val="both"/>
      </w:pPr>
      <w:r w:rsidRPr="00CF3603">
        <w:t>Monitor</w:t>
      </w:r>
      <w:r w:rsidR="00CC2839">
        <w:t>ed</w:t>
      </w:r>
      <w:r w:rsidRPr="00CF3603">
        <w:t xml:space="preserve"> the </w:t>
      </w:r>
      <w:r w:rsidR="006B19A9" w:rsidRPr="00CF3603">
        <w:t>IDOCs</w:t>
      </w:r>
      <w:r w:rsidRPr="00CF3603">
        <w:t xml:space="preserve"> </w:t>
      </w:r>
      <w:r w:rsidR="006B19A9" w:rsidRPr="00CF3603">
        <w:t xml:space="preserve">and </w:t>
      </w:r>
      <w:r w:rsidR="00EC6459">
        <w:t>analyzed</w:t>
      </w:r>
      <w:r w:rsidRPr="00CF3603">
        <w:t xml:space="preserve"> the </w:t>
      </w:r>
      <w:r w:rsidR="006B19A9" w:rsidRPr="00CF3603">
        <w:t>issues</w:t>
      </w:r>
      <w:r w:rsidRPr="00CF3603">
        <w:t xml:space="preserve"> related to IDOC failure.</w:t>
      </w:r>
    </w:p>
    <w:p w14:paraId="183F5711" w14:textId="750FB8DF" w:rsidR="00F1712B" w:rsidRPr="00CF3603" w:rsidRDefault="00F1712B" w:rsidP="00CF3603">
      <w:pPr>
        <w:pStyle w:val="ListParagraph"/>
        <w:numPr>
          <w:ilvl w:val="0"/>
          <w:numId w:val="76"/>
        </w:numPr>
        <w:ind w:left="284" w:hanging="284"/>
        <w:jc w:val="both"/>
      </w:pPr>
      <w:r w:rsidRPr="00CF3603">
        <w:t>Work</w:t>
      </w:r>
      <w:r w:rsidR="00CC2839">
        <w:t>ed</w:t>
      </w:r>
      <w:r w:rsidRPr="00CF3603">
        <w:t xml:space="preserve"> on change requests.</w:t>
      </w:r>
    </w:p>
    <w:p w14:paraId="0519E6B6" w14:textId="06874244" w:rsidR="006B19A9" w:rsidRPr="00CF3603" w:rsidRDefault="006B19A9" w:rsidP="00CF3603">
      <w:pPr>
        <w:pStyle w:val="ListParagraph"/>
        <w:numPr>
          <w:ilvl w:val="0"/>
          <w:numId w:val="76"/>
        </w:numPr>
        <w:ind w:left="284" w:hanging="284"/>
        <w:jc w:val="both"/>
      </w:pPr>
      <w:r w:rsidRPr="00CF3603">
        <w:t>Mainly support</w:t>
      </w:r>
      <w:r w:rsidR="0071054B">
        <w:t>ed</w:t>
      </w:r>
      <w:r w:rsidRPr="00CF3603">
        <w:t xml:space="preserve"> master data mass uploads. </w:t>
      </w:r>
    </w:p>
    <w:p w14:paraId="13BC7F1C" w14:textId="7E41217E" w:rsidR="0071054B" w:rsidRDefault="00F1712B" w:rsidP="0071054B">
      <w:pPr>
        <w:pStyle w:val="ListParagraph"/>
        <w:numPr>
          <w:ilvl w:val="0"/>
          <w:numId w:val="76"/>
        </w:numPr>
        <w:ind w:left="284" w:hanging="284"/>
        <w:jc w:val="both"/>
      </w:pPr>
      <w:r w:rsidRPr="00CF3603">
        <w:t>Us</w:t>
      </w:r>
      <w:r w:rsidR="00F40A3C">
        <w:t>ed</w:t>
      </w:r>
      <w:r w:rsidRPr="00CF3603">
        <w:t xml:space="preserve"> </w:t>
      </w:r>
      <w:r w:rsidR="006B19A9" w:rsidRPr="00CF3603">
        <w:t xml:space="preserve">the </w:t>
      </w:r>
      <w:r w:rsidRPr="00CF3603">
        <w:t xml:space="preserve">Service Now Ticketing tool to monitor </w:t>
      </w:r>
      <w:r w:rsidR="006B19A9" w:rsidRPr="00CF3603">
        <w:t>client</w:t>
      </w:r>
      <w:r w:rsidRPr="00CF3603">
        <w:t xml:space="preserve"> requests for incidents</w:t>
      </w:r>
      <w:r w:rsidR="00B3085D" w:rsidRPr="00CF3603">
        <w:t xml:space="preserve">, service </w:t>
      </w:r>
      <w:r w:rsidR="006B19A9" w:rsidRPr="00CF3603">
        <w:t>requests,</w:t>
      </w:r>
      <w:r w:rsidR="00B3085D" w:rsidRPr="00CF3603">
        <w:t xml:space="preserve"> and </w:t>
      </w:r>
      <w:r w:rsidRPr="00CF3603">
        <w:t xml:space="preserve">change </w:t>
      </w:r>
      <w:r w:rsidR="00B3085D" w:rsidRPr="00CF3603">
        <w:t>requests</w:t>
      </w:r>
      <w:r w:rsidR="0071054B">
        <w:t>.</w:t>
      </w:r>
    </w:p>
    <w:p w14:paraId="1522504A" w14:textId="77777777" w:rsidR="0071054B" w:rsidRDefault="0071054B" w:rsidP="0071054B">
      <w:pPr>
        <w:pStyle w:val="ListParagraph"/>
        <w:numPr>
          <w:ilvl w:val="0"/>
          <w:numId w:val="76"/>
        </w:numPr>
        <w:ind w:left="284" w:hanging="284"/>
        <w:jc w:val="both"/>
      </w:pPr>
      <w:r>
        <w:t>Worked on Enhancements (Invoice Layout changes).</w:t>
      </w:r>
    </w:p>
    <w:p w14:paraId="495F69B6" w14:textId="77777777" w:rsidR="00545B53" w:rsidRDefault="0071054B" w:rsidP="00545B53">
      <w:pPr>
        <w:pStyle w:val="ListParagraph"/>
        <w:numPr>
          <w:ilvl w:val="0"/>
          <w:numId w:val="72"/>
        </w:numPr>
        <w:ind w:left="284" w:hanging="284"/>
        <w:jc w:val="both"/>
      </w:pPr>
      <w:r w:rsidRPr="004F282B">
        <w:t xml:space="preserve">Involved in </w:t>
      </w:r>
      <w:r>
        <w:t xml:space="preserve">the </w:t>
      </w:r>
      <w:r w:rsidRPr="004F282B">
        <w:t>Testing process, thus Moving the TR from Dev to Testing to Production server.</w:t>
      </w:r>
    </w:p>
    <w:p w14:paraId="59B0E360" w14:textId="1E5F4ED1" w:rsidR="00545B53" w:rsidRDefault="00545B53" w:rsidP="00545B53">
      <w:pPr>
        <w:pStyle w:val="ListParagraph"/>
        <w:numPr>
          <w:ilvl w:val="0"/>
          <w:numId w:val="72"/>
        </w:numPr>
        <w:ind w:left="284" w:hanging="284"/>
        <w:jc w:val="both"/>
      </w:pPr>
      <w:r w:rsidRPr="003F6E05">
        <w:t>Monitored and assigned tickets in the ticketing tool (ServiceNow) to the team and attended weekly on-call sessions.</w:t>
      </w:r>
    </w:p>
    <w:p w14:paraId="2336E9C0" w14:textId="720FB13D" w:rsidR="0071054B" w:rsidRDefault="0071054B" w:rsidP="00545B53">
      <w:pPr>
        <w:pStyle w:val="ListParagraph"/>
        <w:ind w:left="284"/>
        <w:jc w:val="both"/>
      </w:pPr>
    </w:p>
    <w:p w14:paraId="33803913" w14:textId="77777777" w:rsidR="0071054B" w:rsidRPr="00CF3603" w:rsidRDefault="0071054B" w:rsidP="0071054B">
      <w:pPr>
        <w:jc w:val="both"/>
      </w:pPr>
    </w:p>
    <w:p w14:paraId="3383139D" w14:textId="77777777" w:rsidR="007B329E" w:rsidRPr="00DC4B4E" w:rsidRDefault="007B329E" w:rsidP="0047119D">
      <w:pPr>
        <w:jc w:val="both"/>
        <w:rPr>
          <w:bCs/>
          <w:iCs/>
          <w:sz w:val="22"/>
          <w:szCs w:val="22"/>
        </w:rPr>
      </w:pPr>
    </w:p>
    <w:p w14:paraId="63227403" w14:textId="187D9CBA" w:rsidR="00960BCD" w:rsidRPr="00F801EC" w:rsidRDefault="00297AA0" w:rsidP="0047119D">
      <w:pPr>
        <w:jc w:val="both"/>
        <w:rPr>
          <w:b/>
          <w:iCs/>
        </w:rPr>
      </w:pPr>
      <w:bookmarkStart w:id="1" w:name="_Hlk165376100"/>
      <w:r>
        <w:rPr>
          <w:b/>
          <w:iCs/>
        </w:rPr>
        <w:t xml:space="preserve">Client: </w:t>
      </w:r>
      <w:r w:rsidRPr="00297AA0">
        <w:rPr>
          <w:b/>
          <w:iCs/>
        </w:rPr>
        <w:t>Schneider Electric</w:t>
      </w:r>
      <w:r w:rsidR="007B329E" w:rsidRPr="00F801EC">
        <w:rPr>
          <w:b/>
          <w:iCs/>
        </w:rPr>
        <w:tab/>
      </w:r>
      <w:r w:rsidR="007B329E" w:rsidRPr="00F801EC">
        <w:rPr>
          <w:b/>
          <w:iCs/>
        </w:rPr>
        <w:tab/>
      </w:r>
      <w:r w:rsidR="007B329E" w:rsidRPr="00F801EC">
        <w:rPr>
          <w:b/>
          <w:iCs/>
        </w:rPr>
        <w:tab/>
      </w:r>
      <w:r w:rsidR="007B329E" w:rsidRPr="00F801EC">
        <w:rPr>
          <w:b/>
          <w:iCs/>
        </w:rPr>
        <w:tab/>
      </w:r>
      <w:r w:rsidR="007B329E" w:rsidRPr="00F801EC">
        <w:rPr>
          <w:b/>
          <w:iCs/>
        </w:rPr>
        <w:tab/>
      </w:r>
      <w:r w:rsidR="00104EAB" w:rsidRPr="00F801EC">
        <w:rPr>
          <w:b/>
          <w:iCs/>
        </w:rPr>
        <w:t xml:space="preserve">   </w:t>
      </w:r>
      <w:r w:rsidR="00DC4B4E" w:rsidRPr="00F801EC">
        <w:rPr>
          <w:b/>
          <w:iCs/>
        </w:rPr>
        <w:t xml:space="preserve">    </w:t>
      </w:r>
      <w:r w:rsidR="0001798A" w:rsidRPr="00F801EC">
        <w:rPr>
          <w:b/>
          <w:iCs/>
        </w:rPr>
        <w:tab/>
      </w:r>
      <w:r w:rsidR="004F282B">
        <w:rPr>
          <w:b/>
          <w:iCs/>
        </w:rPr>
        <w:t xml:space="preserve">     </w:t>
      </w:r>
      <w:r w:rsidR="00475A1B" w:rsidRPr="00475A1B">
        <w:rPr>
          <w:b/>
          <w:iCs/>
        </w:rPr>
        <w:t>May 2021</w:t>
      </w:r>
      <w:r w:rsidR="004F282B">
        <w:rPr>
          <w:b/>
          <w:iCs/>
        </w:rPr>
        <w:t xml:space="preserve"> –</w:t>
      </w:r>
      <w:r w:rsidR="00475A1B" w:rsidRPr="00475A1B">
        <w:rPr>
          <w:b/>
          <w:iCs/>
        </w:rPr>
        <w:t xml:space="preserve"> Aug</w:t>
      </w:r>
      <w:r w:rsidR="004F282B">
        <w:rPr>
          <w:b/>
          <w:iCs/>
        </w:rPr>
        <w:t xml:space="preserve"> </w:t>
      </w:r>
      <w:r w:rsidR="00475A1B" w:rsidRPr="00475A1B">
        <w:rPr>
          <w:b/>
          <w:iCs/>
        </w:rPr>
        <w:t>2023</w:t>
      </w:r>
    </w:p>
    <w:p w14:paraId="77D04D8A" w14:textId="518E7CB0" w:rsidR="00104EAB" w:rsidRPr="00F801EC" w:rsidRDefault="00104EAB" w:rsidP="0047119D">
      <w:pPr>
        <w:jc w:val="both"/>
        <w:rPr>
          <w:b/>
          <w:iCs/>
        </w:rPr>
      </w:pPr>
      <w:r w:rsidRPr="00F801EC">
        <w:rPr>
          <w:b/>
          <w:iCs/>
        </w:rPr>
        <w:t xml:space="preserve">Role: </w:t>
      </w:r>
      <w:r w:rsidR="00F932A2">
        <w:rPr>
          <w:b/>
          <w:iCs/>
        </w:rPr>
        <w:t xml:space="preserve">S/4 HANA Consultant </w:t>
      </w:r>
    </w:p>
    <w:p w14:paraId="56652129" w14:textId="74A17E8C" w:rsidR="004731F8" w:rsidRDefault="00104EAB" w:rsidP="002F4A41">
      <w:pPr>
        <w:jc w:val="both"/>
        <w:rPr>
          <w:b/>
          <w:iCs/>
        </w:rPr>
      </w:pPr>
      <w:r w:rsidRPr="00F801EC">
        <w:rPr>
          <w:b/>
          <w:iCs/>
        </w:rPr>
        <w:t>Responsibilities:</w:t>
      </w:r>
    </w:p>
    <w:p w14:paraId="1DEA253D" w14:textId="77777777" w:rsidR="00A75E38" w:rsidRPr="00F801EC" w:rsidRDefault="00A75E38" w:rsidP="002F4A41">
      <w:pPr>
        <w:jc w:val="both"/>
        <w:rPr>
          <w:b/>
          <w:iCs/>
        </w:rPr>
      </w:pPr>
    </w:p>
    <w:bookmarkEnd w:id="1"/>
    <w:p w14:paraId="77A744F5" w14:textId="385D85F6" w:rsidR="003F6E05" w:rsidRDefault="003F6E05" w:rsidP="004F282B">
      <w:pPr>
        <w:pStyle w:val="ListParagraph"/>
        <w:numPr>
          <w:ilvl w:val="0"/>
          <w:numId w:val="72"/>
        </w:numPr>
        <w:ind w:left="284" w:hanging="284"/>
        <w:jc w:val="both"/>
      </w:pPr>
      <w:r w:rsidRPr="003F6E05">
        <w:t>Handled day-to-day issues(tickets) related to various sales and business processes that obstructed the client's business in all aspects of SAP</w:t>
      </w:r>
      <w:r w:rsidR="00F932A2">
        <w:t xml:space="preserve"> S/4</w:t>
      </w:r>
      <w:r w:rsidRPr="003F6E05">
        <w:t xml:space="preserve"> SD functionality (O2C process).</w:t>
      </w:r>
    </w:p>
    <w:p w14:paraId="3D0AA71D" w14:textId="77777777" w:rsidR="003F6E05" w:rsidRDefault="003F6E05" w:rsidP="004F282B">
      <w:pPr>
        <w:pStyle w:val="ListParagraph"/>
        <w:numPr>
          <w:ilvl w:val="0"/>
          <w:numId w:val="72"/>
        </w:numPr>
        <w:ind w:left="284" w:hanging="284"/>
        <w:jc w:val="both"/>
      </w:pPr>
      <w:r w:rsidRPr="003F6E05">
        <w:t>Monitored and assigned tickets in the ticketing tool (ServiceNow) to the team and attended weekly on-call sessions.</w:t>
      </w:r>
    </w:p>
    <w:p w14:paraId="69243B81" w14:textId="45DCA74A" w:rsidR="007D091E" w:rsidRPr="004F282B" w:rsidRDefault="00097A52" w:rsidP="004F282B">
      <w:pPr>
        <w:pStyle w:val="ListParagraph"/>
        <w:numPr>
          <w:ilvl w:val="0"/>
          <w:numId w:val="72"/>
        </w:numPr>
        <w:ind w:left="284" w:hanging="284"/>
        <w:jc w:val="both"/>
      </w:pPr>
      <w:r>
        <w:t>Knowledge</w:t>
      </w:r>
      <w:r w:rsidR="007D091E">
        <w:t xml:space="preserve"> </w:t>
      </w:r>
      <w:r>
        <w:t>of SAP</w:t>
      </w:r>
      <w:r w:rsidR="007D091E">
        <w:t xml:space="preserve"> </w:t>
      </w:r>
      <w:r>
        <w:t xml:space="preserve">Fiori </w:t>
      </w:r>
      <w:r w:rsidR="00467C2C">
        <w:t xml:space="preserve">transactional </w:t>
      </w:r>
      <w:r>
        <w:t>apps like my quotation, sales order creation and customer billing doc.</w:t>
      </w:r>
    </w:p>
    <w:p w14:paraId="57994892" w14:textId="6A399A05" w:rsidR="00E34679" w:rsidRPr="004F282B" w:rsidRDefault="005B0677" w:rsidP="004F282B">
      <w:pPr>
        <w:pStyle w:val="ListParagraph"/>
        <w:numPr>
          <w:ilvl w:val="0"/>
          <w:numId w:val="72"/>
        </w:numPr>
        <w:ind w:left="284" w:hanging="284"/>
        <w:jc w:val="both"/>
      </w:pPr>
      <w:r w:rsidRPr="004F282B">
        <w:t xml:space="preserve">Involved in </w:t>
      </w:r>
      <w:r w:rsidR="007D091E">
        <w:t xml:space="preserve">the </w:t>
      </w:r>
      <w:r w:rsidRPr="004F282B">
        <w:t>Testing process, thus Moving the TR from Dev to Testing to Production server.</w:t>
      </w:r>
    </w:p>
    <w:p w14:paraId="07AC746E" w14:textId="0B023F04" w:rsidR="005B0677" w:rsidRPr="004F282B" w:rsidRDefault="005B0677" w:rsidP="004F282B">
      <w:pPr>
        <w:pStyle w:val="ListParagraph"/>
        <w:numPr>
          <w:ilvl w:val="0"/>
          <w:numId w:val="72"/>
        </w:numPr>
        <w:ind w:left="284" w:hanging="284"/>
        <w:jc w:val="both"/>
      </w:pPr>
      <w:r w:rsidRPr="004F282B">
        <w:t>Monitor</w:t>
      </w:r>
      <w:r w:rsidR="003F6E05">
        <w:t>ed</w:t>
      </w:r>
      <w:r w:rsidRPr="004F282B">
        <w:t xml:space="preserve"> the </w:t>
      </w:r>
      <w:r w:rsidR="003F6E05">
        <w:t>IDOCs</w:t>
      </w:r>
      <w:r w:rsidR="007D091E">
        <w:t xml:space="preserve"> and </w:t>
      </w:r>
      <w:r w:rsidR="003F6E05">
        <w:t>analyzed</w:t>
      </w:r>
      <w:r w:rsidRPr="004F282B">
        <w:t xml:space="preserve"> the </w:t>
      </w:r>
      <w:r w:rsidR="007D091E">
        <w:t>issues</w:t>
      </w:r>
      <w:r w:rsidRPr="004F282B">
        <w:t xml:space="preserve"> related to IDOC failure.</w:t>
      </w:r>
    </w:p>
    <w:p w14:paraId="7DFB4B91" w14:textId="5DF03BA8" w:rsidR="005B0677" w:rsidRPr="004F282B" w:rsidRDefault="005B0677" w:rsidP="004F282B">
      <w:pPr>
        <w:pStyle w:val="ListParagraph"/>
        <w:numPr>
          <w:ilvl w:val="0"/>
          <w:numId w:val="72"/>
        </w:numPr>
        <w:ind w:left="284" w:hanging="284"/>
        <w:jc w:val="both"/>
      </w:pPr>
      <w:r w:rsidRPr="004F282B">
        <w:t xml:space="preserve">Proficient in various configurations like Pricing, Credit </w:t>
      </w:r>
      <w:r w:rsidR="007D091E">
        <w:t>Management</w:t>
      </w:r>
      <w:r w:rsidRPr="004F282B">
        <w:t xml:space="preserve">, </w:t>
      </w:r>
      <w:r w:rsidR="007D091E">
        <w:t xml:space="preserve">and </w:t>
      </w:r>
      <w:r w:rsidRPr="004F282B">
        <w:t>Availability check.</w:t>
      </w:r>
    </w:p>
    <w:p w14:paraId="0E8CE81C" w14:textId="4B64F322" w:rsidR="003F6E05" w:rsidRDefault="003F6E05" w:rsidP="004F282B">
      <w:pPr>
        <w:pStyle w:val="ListParagraph"/>
        <w:numPr>
          <w:ilvl w:val="0"/>
          <w:numId w:val="72"/>
        </w:numPr>
        <w:ind w:left="284" w:hanging="284"/>
        <w:jc w:val="both"/>
      </w:pPr>
      <w:r w:rsidRPr="003F6E05">
        <w:t xml:space="preserve">Resolved user-specific requirements and </w:t>
      </w:r>
      <w:r>
        <w:t>prepared</w:t>
      </w:r>
      <w:r w:rsidRPr="003F6E05">
        <w:t xml:space="preserve"> functional specifications as per the business requirements.</w:t>
      </w:r>
    </w:p>
    <w:p w14:paraId="40FD5E03" w14:textId="78A5DFF0" w:rsidR="00BE7360" w:rsidRPr="004F282B" w:rsidRDefault="00BE7360" w:rsidP="004F282B">
      <w:pPr>
        <w:pStyle w:val="ListParagraph"/>
        <w:numPr>
          <w:ilvl w:val="0"/>
          <w:numId w:val="72"/>
        </w:numPr>
        <w:ind w:left="284" w:hanging="284"/>
        <w:jc w:val="both"/>
      </w:pPr>
      <w:r w:rsidRPr="004F282B">
        <w:t>Worked on CPQ project (it’s a third-party tool for creating quotations)</w:t>
      </w:r>
    </w:p>
    <w:p w14:paraId="530C7E9E" w14:textId="5BEDF238" w:rsidR="00BE7360" w:rsidRPr="004F282B" w:rsidRDefault="00BE7360" w:rsidP="004F282B">
      <w:pPr>
        <w:pStyle w:val="ListParagraph"/>
        <w:numPr>
          <w:ilvl w:val="0"/>
          <w:numId w:val="72"/>
        </w:numPr>
        <w:ind w:left="284" w:hanging="284"/>
        <w:jc w:val="both"/>
      </w:pPr>
      <w:r w:rsidRPr="004F282B">
        <w:t xml:space="preserve">Worked on data </w:t>
      </w:r>
      <w:r w:rsidR="00582D6A">
        <w:t>transfer from SAP to non-SAP</w:t>
      </w:r>
      <w:r w:rsidRPr="004F282B">
        <w:t xml:space="preserve"> system and configuration of API in SAP.</w:t>
      </w:r>
    </w:p>
    <w:p w14:paraId="216251F6" w14:textId="697996B4" w:rsidR="00BE7360" w:rsidRPr="004F282B" w:rsidRDefault="00BE7360" w:rsidP="004F282B">
      <w:pPr>
        <w:pStyle w:val="ListParagraph"/>
        <w:numPr>
          <w:ilvl w:val="0"/>
          <w:numId w:val="72"/>
        </w:numPr>
        <w:ind w:left="284" w:hanging="284"/>
        <w:jc w:val="both"/>
      </w:pPr>
      <w:r w:rsidRPr="004F282B">
        <w:t xml:space="preserve">Created Z-Tables for </w:t>
      </w:r>
      <w:r w:rsidR="007D091E">
        <w:t xml:space="preserve">the </w:t>
      </w:r>
      <w:r w:rsidRPr="004F282B">
        <w:t>price, Mapping SAP to CPQ.</w:t>
      </w:r>
    </w:p>
    <w:p w14:paraId="53EF06AF" w14:textId="76E25147" w:rsidR="00BE7360" w:rsidRPr="004F282B" w:rsidRDefault="00BE7360" w:rsidP="004F282B">
      <w:pPr>
        <w:pStyle w:val="ListParagraph"/>
        <w:numPr>
          <w:ilvl w:val="0"/>
          <w:numId w:val="72"/>
        </w:numPr>
        <w:ind w:left="284" w:hanging="284"/>
        <w:jc w:val="both"/>
      </w:pPr>
      <w:r w:rsidRPr="004F282B">
        <w:t>Tak</w:t>
      </w:r>
      <w:r w:rsidR="003F6E05">
        <w:t>en</w:t>
      </w:r>
      <w:r w:rsidRPr="004F282B">
        <w:t xml:space="preserve"> the decisions for </w:t>
      </w:r>
      <w:r w:rsidR="007D091E">
        <w:t>price-related</w:t>
      </w:r>
      <w:r w:rsidRPr="004F282B">
        <w:t xml:space="preserve"> issues.</w:t>
      </w:r>
    </w:p>
    <w:p w14:paraId="28C760F3" w14:textId="2F0043C4" w:rsidR="00BE7360" w:rsidRPr="004F282B" w:rsidRDefault="003F6E05" w:rsidP="004F282B">
      <w:pPr>
        <w:pStyle w:val="ListParagraph"/>
        <w:numPr>
          <w:ilvl w:val="0"/>
          <w:numId w:val="72"/>
        </w:numPr>
        <w:ind w:left="284" w:hanging="284"/>
        <w:jc w:val="both"/>
      </w:pPr>
      <w:r>
        <w:t>Worked</w:t>
      </w:r>
      <w:r w:rsidR="00BE7360" w:rsidRPr="004F282B">
        <w:t xml:space="preserve"> </w:t>
      </w:r>
      <w:r>
        <w:t>on</w:t>
      </w:r>
      <w:r w:rsidR="00BE7360" w:rsidRPr="004F282B">
        <w:t xml:space="preserve"> master data upload</w:t>
      </w:r>
      <w:r w:rsidR="0071054B">
        <w:t>s</w:t>
      </w:r>
      <w:r w:rsidR="00BE7360" w:rsidRPr="004F282B">
        <w:t xml:space="preserve"> from SAP to CPQ.</w:t>
      </w:r>
      <w:r w:rsidR="00BE7360" w:rsidRPr="004F282B">
        <w:cr/>
      </w:r>
    </w:p>
    <w:p w14:paraId="1139E8FB" w14:textId="64907723" w:rsidR="002F1432" w:rsidRPr="002F1432" w:rsidRDefault="002F1432" w:rsidP="002F1432">
      <w:pPr>
        <w:rPr>
          <w:b/>
          <w:bCs/>
        </w:rPr>
      </w:pPr>
      <w:r w:rsidRPr="002F1432">
        <w:rPr>
          <w:b/>
          <w:bCs/>
        </w:rPr>
        <w:t xml:space="preserve">Client: </w:t>
      </w:r>
      <w:r w:rsidR="00A73933" w:rsidRPr="00A73933">
        <w:rPr>
          <w:b/>
          <w:bCs/>
        </w:rPr>
        <w:t>SHELL (ROYAL DUTCH SHELL)</w:t>
      </w:r>
      <w:r w:rsidRPr="002F1432">
        <w:rPr>
          <w:b/>
          <w:bCs/>
        </w:rPr>
        <w:tab/>
      </w:r>
      <w:r w:rsidRPr="002F1432">
        <w:rPr>
          <w:b/>
          <w:bCs/>
        </w:rPr>
        <w:tab/>
      </w:r>
      <w:r w:rsidRPr="002F1432">
        <w:rPr>
          <w:b/>
          <w:bCs/>
        </w:rPr>
        <w:tab/>
      </w:r>
      <w:r w:rsidR="004F282B">
        <w:rPr>
          <w:b/>
          <w:bCs/>
        </w:rPr>
        <w:tab/>
      </w:r>
      <w:r w:rsidR="00A73933" w:rsidRPr="00A73933">
        <w:rPr>
          <w:b/>
          <w:bCs/>
        </w:rPr>
        <w:t xml:space="preserve">Dec 2020 </w:t>
      </w:r>
      <w:r w:rsidR="004F282B">
        <w:rPr>
          <w:b/>
          <w:bCs/>
        </w:rPr>
        <w:t>–</w:t>
      </w:r>
      <w:r w:rsidR="00A73933" w:rsidRPr="00A73933">
        <w:rPr>
          <w:b/>
          <w:bCs/>
        </w:rPr>
        <w:t xml:space="preserve"> Apr</w:t>
      </w:r>
      <w:r w:rsidR="004F282B">
        <w:rPr>
          <w:b/>
          <w:bCs/>
        </w:rPr>
        <w:t xml:space="preserve"> </w:t>
      </w:r>
      <w:r w:rsidR="00A73933" w:rsidRPr="00A73933">
        <w:rPr>
          <w:b/>
          <w:bCs/>
        </w:rPr>
        <w:t>2021</w:t>
      </w:r>
    </w:p>
    <w:p w14:paraId="75AB9F53" w14:textId="015EA900" w:rsidR="002F1432" w:rsidRPr="002F1432" w:rsidRDefault="002F1432" w:rsidP="002F1432">
      <w:pPr>
        <w:rPr>
          <w:b/>
          <w:bCs/>
        </w:rPr>
      </w:pPr>
      <w:r w:rsidRPr="002F1432">
        <w:rPr>
          <w:b/>
          <w:bCs/>
        </w:rPr>
        <w:t xml:space="preserve">Role: </w:t>
      </w:r>
      <w:r w:rsidR="00A85925" w:rsidRPr="00A85925">
        <w:rPr>
          <w:b/>
          <w:bCs/>
        </w:rPr>
        <w:t>Application Development Analyst</w:t>
      </w:r>
    </w:p>
    <w:p w14:paraId="2CF33C7D" w14:textId="6DCF8384" w:rsidR="00F95C3B" w:rsidRDefault="002F1432" w:rsidP="002F1432">
      <w:pPr>
        <w:rPr>
          <w:b/>
          <w:bCs/>
        </w:rPr>
      </w:pPr>
      <w:r w:rsidRPr="002F1432">
        <w:rPr>
          <w:b/>
          <w:bCs/>
        </w:rPr>
        <w:t>Responsibilities:</w:t>
      </w:r>
    </w:p>
    <w:p w14:paraId="2A2A9D15" w14:textId="77777777" w:rsidR="00B03A7B" w:rsidRPr="002F1432" w:rsidRDefault="00B03A7B" w:rsidP="002F1432">
      <w:pPr>
        <w:rPr>
          <w:b/>
          <w:bCs/>
        </w:rPr>
      </w:pPr>
    </w:p>
    <w:p w14:paraId="7B57A540" w14:textId="350678FB" w:rsidR="00F4005F" w:rsidRDefault="00F4005F" w:rsidP="004F282B">
      <w:pPr>
        <w:pStyle w:val="ListParagraph"/>
        <w:numPr>
          <w:ilvl w:val="0"/>
          <w:numId w:val="69"/>
        </w:numPr>
        <w:ind w:left="425" w:hanging="357"/>
        <w:jc w:val="both"/>
      </w:pPr>
      <w:r>
        <w:lastRenderedPageBreak/>
        <w:t>Handled Errors related to Data Transfer from Interfaces (Non-SAP) to SAP.</w:t>
      </w:r>
    </w:p>
    <w:p w14:paraId="372131C5" w14:textId="77777777" w:rsidR="00B03A7B" w:rsidRDefault="00F4005F" w:rsidP="00B03A7B">
      <w:pPr>
        <w:pStyle w:val="ListParagraph"/>
        <w:numPr>
          <w:ilvl w:val="0"/>
          <w:numId w:val="69"/>
        </w:numPr>
        <w:ind w:left="425" w:hanging="357"/>
        <w:jc w:val="both"/>
      </w:pPr>
      <w:r>
        <w:t xml:space="preserve">Worked on sales </w:t>
      </w:r>
      <w:r w:rsidR="00B03A7B">
        <w:t>documents</w:t>
      </w:r>
      <w:r>
        <w:t xml:space="preserve"> and </w:t>
      </w:r>
      <w:r w:rsidR="00B03A7B">
        <w:t>invoice-related</w:t>
      </w:r>
      <w:r>
        <w:t xml:space="preserve"> issues.</w:t>
      </w:r>
    </w:p>
    <w:p w14:paraId="2F66E957" w14:textId="269EDA15" w:rsidR="00B03A7B" w:rsidRPr="004F282B" w:rsidRDefault="00B03A7B" w:rsidP="00B03A7B">
      <w:pPr>
        <w:pStyle w:val="ListParagraph"/>
        <w:numPr>
          <w:ilvl w:val="0"/>
          <w:numId w:val="69"/>
        </w:numPr>
        <w:ind w:left="425" w:hanging="357"/>
        <w:jc w:val="both"/>
      </w:pPr>
      <w:r w:rsidRPr="004F282B">
        <w:t>Monitor</w:t>
      </w:r>
      <w:r>
        <w:t>ed</w:t>
      </w:r>
      <w:r w:rsidRPr="004F282B">
        <w:t xml:space="preserve"> the </w:t>
      </w:r>
      <w:r>
        <w:t>IDOCs and analyzed</w:t>
      </w:r>
      <w:r w:rsidRPr="004F282B">
        <w:t xml:space="preserve"> the </w:t>
      </w:r>
      <w:r>
        <w:t>issues</w:t>
      </w:r>
      <w:r w:rsidRPr="004F282B">
        <w:t xml:space="preserve"> related to IDOC failure.</w:t>
      </w:r>
    </w:p>
    <w:p w14:paraId="40DD811A" w14:textId="77777777" w:rsidR="00B03A7B" w:rsidRDefault="00F4005F" w:rsidP="00B03A7B">
      <w:pPr>
        <w:pStyle w:val="ListParagraph"/>
        <w:numPr>
          <w:ilvl w:val="0"/>
          <w:numId w:val="69"/>
        </w:numPr>
        <w:ind w:left="425" w:hanging="357"/>
        <w:jc w:val="both"/>
      </w:pPr>
      <w:r>
        <w:t>Worked on Enhancements (Invoice Layout changes).</w:t>
      </w:r>
    </w:p>
    <w:p w14:paraId="4200D72B" w14:textId="77777777" w:rsidR="00B03A7B" w:rsidRDefault="00F4005F" w:rsidP="00B03A7B">
      <w:pPr>
        <w:pStyle w:val="ListParagraph"/>
        <w:numPr>
          <w:ilvl w:val="0"/>
          <w:numId w:val="69"/>
        </w:numPr>
        <w:ind w:left="425" w:hanging="357"/>
        <w:jc w:val="both"/>
      </w:pPr>
      <w:r>
        <w:t>Monitor</w:t>
      </w:r>
      <w:r w:rsidR="00B03A7B">
        <w:t>ed</w:t>
      </w:r>
      <w:r>
        <w:t xml:space="preserve"> the tickets and </w:t>
      </w:r>
      <w:r w:rsidR="00B03A7B">
        <w:t>assigned</w:t>
      </w:r>
      <w:r>
        <w:t xml:space="preserve"> the tickets to team members.</w:t>
      </w:r>
    </w:p>
    <w:p w14:paraId="7C00B0EE" w14:textId="77777777" w:rsidR="00B03A7B" w:rsidRDefault="00B03A7B" w:rsidP="00B03A7B">
      <w:pPr>
        <w:pStyle w:val="ListParagraph"/>
        <w:numPr>
          <w:ilvl w:val="0"/>
          <w:numId w:val="69"/>
        </w:numPr>
        <w:ind w:left="425" w:hanging="357"/>
        <w:jc w:val="both"/>
      </w:pPr>
      <w:r w:rsidRPr="004F282B">
        <w:t xml:space="preserve">Involved in </w:t>
      </w:r>
      <w:r>
        <w:t xml:space="preserve">the </w:t>
      </w:r>
      <w:r w:rsidRPr="004F282B">
        <w:t>Testing process, thus Moving the TR from Dev to Testing to Production server.</w:t>
      </w:r>
    </w:p>
    <w:p w14:paraId="0918AE20" w14:textId="77777777" w:rsidR="00A1772A" w:rsidRDefault="00B03A7B" w:rsidP="00A1772A">
      <w:pPr>
        <w:pStyle w:val="ListParagraph"/>
        <w:numPr>
          <w:ilvl w:val="0"/>
          <w:numId w:val="69"/>
        </w:numPr>
        <w:ind w:left="425" w:hanging="357"/>
        <w:jc w:val="both"/>
      </w:pPr>
      <w:r w:rsidRPr="004F282B">
        <w:t>Tak</w:t>
      </w:r>
      <w:r>
        <w:t>en</w:t>
      </w:r>
      <w:r w:rsidRPr="004F282B">
        <w:t xml:space="preserve"> the decisions </w:t>
      </w:r>
      <w:r>
        <w:t>on</w:t>
      </w:r>
      <w:r w:rsidRPr="004F282B">
        <w:t xml:space="preserve"> </w:t>
      </w:r>
      <w:r>
        <w:t>price-related</w:t>
      </w:r>
      <w:r w:rsidRPr="004F282B">
        <w:t xml:space="preserve"> issues.</w:t>
      </w:r>
    </w:p>
    <w:p w14:paraId="0A0EADAC" w14:textId="598CC970" w:rsidR="00A1772A" w:rsidRDefault="00A1772A" w:rsidP="00A1772A">
      <w:pPr>
        <w:pStyle w:val="ListParagraph"/>
        <w:numPr>
          <w:ilvl w:val="0"/>
          <w:numId w:val="69"/>
        </w:numPr>
        <w:ind w:left="425" w:hanging="357"/>
        <w:jc w:val="both"/>
      </w:pPr>
      <w:r w:rsidRPr="003F6E05">
        <w:t xml:space="preserve">Resolved user-specific requirements and </w:t>
      </w:r>
      <w:r>
        <w:t>prepared</w:t>
      </w:r>
      <w:r w:rsidRPr="003F6E05">
        <w:t xml:space="preserve"> functional specifications as per the business requirements.</w:t>
      </w:r>
    </w:p>
    <w:p w14:paraId="1121EAE2" w14:textId="77777777" w:rsidR="00B03A7B" w:rsidRPr="004F282B" w:rsidRDefault="00B03A7B" w:rsidP="00B03A7B">
      <w:pPr>
        <w:jc w:val="both"/>
      </w:pPr>
    </w:p>
    <w:p w14:paraId="776D899F" w14:textId="77777777" w:rsidR="00061997" w:rsidRDefault="00061997" w:rsidP="00061997"/>
    <w:p w14:paraId="2A0DC071" w14:textId="315CC7D7" w:rsidR="00061997" w:rsidRPr="002F1432" w:rsidRDefault="00061997" w:rsidP="00061997">
      <w:pPr>
        <w:rPr>
          <w:b/>
          <w:bCs/>
        </w:rPr>
      </w:pPr>
      <w:r w:rsidRPr="002F1432">
        <w:rPr>
          <w:b/>
          <w:bCs/>
        </w:rPr>
        <w:t xml:space="preserve">Client: </w:t>
      </w:r>
      <w:r w:rsidR="00226F57" w:rsidRPr="00226F57">
        <w:rPr>
          <w:b/>
          <w:bCs/>
        </w:rPr>
        <w:t>ALF Engineering Pvt Ltd</w:t>
      </w:r>
      <w:r w:rsidR="00226F57">
        <w:rPr>
          <w:b/>
          <w:bCs/>
        </w:rPr>
        <w:tab/>
      </w:r>
      <w:r w:rsidR="00226F57">
        <w:rPr>
          <w:b/>
          <w:bCs/>
        </w:rPr>
        <w:tab/>
      </w:r>
      <w:r w:rsidRPr="002F1432">
        <w:rPr>
          <w:b/>
          <w:bCs/>
        </w:rPr>
        <w:tab/>
      </w:r>
      <w:r w:rsidRPr="002F1432">
        <w:rPr>
          <w:b/>
          <w:bCs/>
        </w:rPr>
        <w:tab/>
      </w:r>
      <w:r w:rsidRPr="002F1432">
        <w:rPr>
          <w:b/>
          <w:bCs/>
        </w:rPr>
        <w:tab/>
      </w:r>
      <w:r w:rsidR="004F282B">
        <w:rPr>
          <w:b/>
          <w:bCs/>
        </w:rPr>
        <w:tab/>
      </w:r>
      <w:r w:rsidR="00BD1740" w:rsidRPr="00BD1740">
        <w:rPr>
          <w:b/>
          <w:bCs/>
        </w:rPr>
        <w:t xml:space="preserve">Feb 2020 </w:t>
      </w:r>
      <w:r w:rsidR="004F282B">
        <w:rPr>
          <w:b/>
          <w:bCs/>
        </w:rPr>
        <w:t>–</w:t>
      </w:r>
      <w:r w:rsidR="00BD1740" w:rsidRPr="00BD1740">
        <w:rPr>
          <w:b/>
          <w:bCs/>
        </w:rPr>
        <w:t xml:space="preserve"> </w:t>
      </w:r>
      <w:r w:rsidR="00BD1740">
        <w:rPr>
          <w:b/>
          <w:bCs/>
        </w:rPr>
        <w:t>Dec</w:t>
      </w:r>
      <w:r w:rsidR="004F282B">
        <w:rPr>
          <w:b/>
          <w:bCs/>
        </w:rPr>
        <w:t xml:space="preserve"> </w:t>
      </w:r>
      <w:r w:rsidR="00BD1740" w:rsidRPr="00BD1740">
        <w:rPr>
          <w:b/>
          <w:bCs/>
        </w:rPr>
        <w:t>202</w:t>
      </w:r>
      <w:r w:rsidR="00BD1740">
        <w:rPr>
          <w:b/>
          <w:bCs/>
        </w:rPr>
        <w:t>0</w:t>
      </w:r>
    </w:p>
    <w:p w14:paraId="6C9C7ACD" w14:textId="5140F9B6" w:rsidR="00061997" w:rsidRPr="002F1432" w:rsidRDefault="00061997" w:rsidP="00061997">
      <w:pPr>
        <w:rPr>
          <w:b/>
          <w:bCs/>
        </w:rPr>
      </w:pPr>
      <w:r w:rsidRPr="002F1432">
        <w:rPr>
          <w:b/>
          <w:bCs/>
        </w:rPr>
        <w:t xml:space="preserve">Role: </w:t>
      </w:r>
      <w:r w:rsidR="00250D9A" w:rsidRPr="00250D9A">
        <w:rPr>
          <w:b/>
          <w:bCs/>
        </w:rPr>
        <w:t>Senior Analyst</w:t>
      </w:r>
    </w:p>
    <w:p w14:paraId="115C2D2D" w14:textId="5E67281E" w:rsidR="00F95C3B" w:rsidRDefault="00061997" w:rsidP="00061997">
      <w:pPr>
        <w:rPr>
          <w:b/>
          <w:bCs/>
        </w:rPr>
      </w:pPr>
      <w:r w:rsidRPr="002F1432">
        <w:rPr>
          <w:b/>
          <w:bCs/>
        </w:rPr>
        <w:t>Responsibilities:</w:t>
      </w:r>
    </w:p>
    <w:p w14:paraId="0132B748" w14:textId="77777777" w:rsidR="00B03A7B" w:rsidRPr="002F1432" w:rsidRDefault="00B03A7B" w:rsidP="00061997">
      <w:pPr>
        <w:rPr>
          <w:b/>
          <w:bCs/>
        </w:rPr>
      </w:pPr>
    </w:p>
    <w:p w14:paraId="14D34571" w14:textId="77777777" w:rsidR="00230AFA" w:rsidRPr="004F282B" w:rsidRDefault="00230AFA" w:rsidP="004F282B">
      <w:pPr>
        <w:pStyle w:val="ListParagraph"/>
        <w:numPr>
          <w:ilvl w:val="0"/>
          <w:numId w:val="73"/>
        </w:numPr>
        <w:ind w:left="284" w:hanging="284"/>
        <w:jc w:val="both"/>
      </w:pPr>
      <w:r w:rsidRPr="004F282B">
        <w:t>SAP SD Module implementation AS-IS, TO-BE documentation.</w:t>
      </w:r>
    </w:p>
    <w:p w14:paraId="081BBAEA" w14:textId="520DB908" w:rsidR="00230AFA" w:rsidRPr="004F282B" w:rsidRDefault="00230AFA" w:rsidP="004F282B">
      <w:pPr>
        <w:pStyle w:val="ListParagraph"/>
        <w:numPr>
          <w:ilvl w:val="0"/>
          <w:numId w:val="73"/>
        </w:numPr>
        <w:ind w:left="284" w:hanging="284"/>
        <w:jc w:val="both"/>
      </w:pPr>
      <w:r w:rsidRPr="004F282B">
        <w:t>In Realization worked on Baseline Configuration and Final Configuration.</w:t>
      </w:r>
    </w:p>
    <w:p w14:paraId="2D626366" w14:textId="1FB45C0A" w:rsidR="00230AFA" w:rsidRPr="004F282B" w:rsidRDefault="00230AFA" w:rsidP="004F282B">
      <w:pPr>
        <w:pStyle w:val="ListParagraph"/>
        <w:numPr>
          <w:ilvl w:val="0"/>
          <w:numId w:val="73"/>
        </w:numPr>
        <w:ind w:left="284" w:hanging="284"/>
        <w:jc w:val="both"/>
      </w:pPr>
      <w:r w:rsidRPr="004F282B">
        <w:t xml:space="preserve">Configured Enterprise structure, including sales organization, Distribution channel, Divisions, Sales </w:t>
      </w:r>
      <w:r w:rsidR="004F282B" w:rsidRPr="004F282B">
        <w:t>offices,</w:t>
      </w:r>
      <w:r w:rsidRPr="004F282B">
        <w:t xml:space="preserve"> and shipping point.</w:t>
      </w:r>
    </w:p>
    <w:p w14:paraId="41F43D02" w14:textId="20AB33F1" w:rsidR="00230AFA" w:rsidRPr="004F282B" w:rsidRDefault="00230AFA" w:rsidP="004F282B">
      <w:pPr>
        <w:pStyle w:val="ListParagraph"/>
        <w:numPr>
          <w:ilvl w:val="0"/>
          <w:numId w:val="73"/>
        </w:numPr>
        <w:ind w:left="284" w:hanging="284"/>
        <w:jc w:val="both"/>
      </w:pPr>
      <w:r w:rsidRPr="004F282B">
        <w:t>Customiz</w:t>
      </w:r>
      <w:r w:rsidR="00123514">
        <w:t>ed</w:t>
      </w:r>
      <w:r w:rsidRPr="004F282B">
        <w:t xml:space="preserve"> and creat</w:t>
      </w:r>
      <w:r w:rsidR="00123514">
        <w:t xml:space="preserve">ed </w:t>
      </w:r>
      <w:r w:rsidRPr="004F282B">
        <w:t>various sales document types, Item categories and Billing Documents.</w:t>
      </w:r>
    </w:p>
    <w:p w14:paraId="51D5518D" w14:textId="5C9B106D" w:rsidR="00230AFA" w:rsidRPr="004F282B" w:rsidRDefault="00230AFA" w:rsidP="004F282B">
      <w:pPr>
        <w:pStyle w:val="ListParagraph"/>
        <w:numPr>
          <w:ilvl w:val="0"/>
          <w:numId w:val="73"/>
        </w:numPr>
        <w:ind w:left="284" w:hanging="284"/>
        <w:jc w:val="both"/>
      </w:pPr>
      <w:r w:rsidRPr="004F282B">
        <w:t xml:space="preserve">Configured </w:t>
      </w:r>
      <w:r w:rsidR="007D091E">
        <w:t xml:space="preserve">Domestic </w:t>
      </w:r>
      <w:r w:rsidRPr="004F282B">
        <w:t>pricing procedure</w:t>
      </w:r>
      <w:r w:rsidR="00467C2C">
        <w:t>s</w:t>
      </w:r>
      <w:r w:rsidRPr="004F282B">
        <w:t xml:space="preserve"> as per client’s business </w:t>
      </w:r>
      <w:r w:rsidR="004F282B" w:rsidRPr="004F282B">
        <w:t>requirement.</w:t>
      </w:r>
    </w:p>
    <w:p w14:paraId="7FA66BE1" w14:textId="57886268" w:rsidR="00230AFA" w:rsidRPr="004F282B" w:rsidRDefault="00230AFA" w:rsidP="004F282B">
      <w:pPr>
        <w:pStyle w:val="ListParagraph"/>
        <w:numPr>
          <w:ilvl w:val="0"/>
          <w:numId w:val="73"/>
        </w:numPr>
        <w:ind w:left="284" w:hanging="284"/>
        <w:jc w:val="both"/>
      </w:pPr>
      <w:r w:rsidRPr="004F282B">
        <w:t>Worked on Pricing- Header conditions, Condition supplement and condition update.</w:t>
      </w:r>
    </w:p>
    <w:p w14:paraId="5B70F7E3" w14:textId="77777777" w:rsidR="00123514" w:rsidRDefault="00230AFA" w:rsidP="00123514">
      <w:pPr>
        <w:pStyle w:val="ListParagraph"/>
        <w:numPr>
          <w:ilvl w:val="0"/>
          <w:numId w:val="73"/>
        </w:numPr>
        <w:ind w:left="284" w:hanging="284"/>
        <w:jc w:val="both"/>
      </w:pPr>
      <w:r w:rsidRPr="004F282B">
        <w:t xml:space="preserve">Configured consignment </w:t>
      </w:r>
      <w:r w:rsidR="007D091E">
        <w:t>Processes</w:t>
      </w:r>
      <w:r w:rsidRPr="004F282B">
        <w:t xml:space="preserve"> like consignment fill-up, Issue, Return, and Pickup.</w:t>
      </w:r>
    </w:p>
    <w:p w14:paraId="5FB2B198" w14:textId="77777777" w:rsidR="00123514" w:rsidRDefault="00123514" w:rsidP="00123514">
      <w:pPr>
        <w:pStyle w:val="ListParagraph"/>
        <w:numPr>
          <w:ilvl w:val="0"/>
          <w:numId w:val="73"/>
        </w:numPr>
        <w:ind w:left="284" w:hanging="284"/>
        <w:jc w:val="both"/>
      </w:pPr>
      <w:r w:rsidRPr="004F282B">
        <w:t xml:space="preserve">Involved in </w:t>
      </w:r>
      <w:r>
        <w:t xml:space="preserve">the </w:t>
      </w:r>
      <w:r w:rsidRPr="004F282B">
        <w:t>Testing process, thus Moving the TR from Dev to Testing to Production server.</w:t>
      </w:r>
    </w:p>
    <w:p w14:paraId="75C71824" w14:textId="34A5F3CD" w:rsidR="00123514" w:rsidRPr="004F282B" w:rsidRDefault="00123514" w:rsidP="00123514">
      <w:pPr>
        <w:pStyle w:val="ListParagraph"/>
        <w:numPr>
          <w:ilvl w:val="0"/>
          <w:numId w:val="73"/>
        </w:numPr>
        <w:ind w:left="284" w:hanging="284"/>
        <w:jc w:val="both"/>
      </w:pPr>
      <w:r w:rsidRPr="004F282B">
        <w:t>Monitor</w:t>
      </w:r>
      <w:r>
        <w:t>ed</w:t>
      </w:r>
      <w:r w:rsidRPr="004F282B">
        <w:t xml:space="preserve"> the </w:t>
      </w:r>
      <w:r>
        <w:t>IDOCs and analyzed</w:t>
      </w:r>
      <w:r w:rsidRPr="004F282B">
        <w:t xml:space="preserve"> the </w:t>
      </w:r>
      <w:r>
        <w:t>issues</w:t>
      </w:r>
      <w:r w:rsidRPr="004F282B">
        <w:t xml:space="preserve"> related to IDOC failure.</w:t>
      </w:r>
    </w:p>
    <w:p w14:paraId="737DDA71" w14:textId="77777777" w:rsidR="00B03A7B" w:rsidRDefault="00230AFA" w:rsidP="009A0902">
      <w:pPr>
        <w:pStyle w:val="ListParagraph"/>
        <w:numPr>
          <w:ilvl w:val="0"/>
          <w:numId w:val="73"/>
        </w:numPr>
        <w:ind w:left="284" w:hanging="284"/>
        <w:jc w:val="both"/>
      </w:pPr>
      <w:r w:rsidRPr="004F282B">
        <w:t>Configured Third Party Process &amp;STO Process.</w:t>
      </w:r>
    </w:p>
    <w:p w14:paraId="568A9729" w14:textId="6F64594A" w:rsidR="002F1432" w:rsidRDefault="00B03A7B" w:rsidP="009A0902">
      <w:pPr>
        <w:pStyle w:val="ListParagraph"/>
        <w:numPr>
          <w:ilvl w:val="0"/>
          <w:numId w:val="73"/>
        </w:numPr>
        <w:ind w:left="284" w:hanging="284"/>
        <w:jc w:val="both"/>
      </w:pPr>
      <w:r w:rsidRPr="00B03A7B">
        <w:t xml:space="preserve">Involved in end-user </w:t>
      </w:r>
      <w:r>
        <w:t>training</w:t>
      </w:r>
      <w:r w:rsidRPr="00B03A7B">
        <w:t xml:space="preserve"> on SAP functionalities and navigation.</w:t>
      </w:r>
    </w:p>
    <w:p w14:paraId="50FE5B26" w14:textId="77777777" w:rsidR="00B03A7B" w:rsidRDefault="00B03A7B" w:rsidP="009A0902"/>
    <w:p w14:paraId="3D7E2384" w14:textId="2CAC114A" w:rsidR="00230AFA" w:rsidRPr="002F1432" w:rsidRDefault="00230AFA" w:rsidP="00230AFA">
      <w:pPr>
        <w:rPr>
          <w:b/>
          <w:bCs/>
        </w:rPr>
      </w:pPr>
      <w:r w:rsidRPr="002F1432">
        <w:rPr>
          <w:b/>
          <w:bCs/>
        </w:rPr>
        <w:t xml:space="preserve">Client: </w:t>
      </w:r>
      <w:r w:rsidR="00AD3AD7" w:rsidRPr="000000E8">
        <w:rPr>
          <w:b/>
          <w:bCs/>
        </w:rPr>
        <w:t>Electro pneumatics</w:t>
      </w:r>
      <w:r w:rsidR="000000E8" w:rsidRPr="000000E8">
        <w:rPr>
          <w:b/>
          <w:bCs/>
        </w:rPr>
        <w:t xml:space="preserve"> and Hydraulics PVT.LTD</w:t>
      </w:r>
      <w:r w:rsidRPr="002F1432">
        <w:rPr>
          <w:b/>
          <w:bCs/>
        </w:rPr>
        <w:tab/>
      </w:r>
      <w:r w:rsidRPr="002F1432">
        <w:rPr>
          <w:b/>
          <w:bCs/>
        </w:rPr>
        <w:tab/>
      </w:r>
      <w:r w:rsidR="003E15DB">
        <w:rPr>
          <w:b/>
          <w:bCs/>
        </w:rPr>
        <w:tab/>
      </w:r>
      <w:r w:rsidR="00EF0D2D" w:rsidRPr="00EF0D2D">
        <w:rPr>
          <w:b/>
          <w:bCs/>
        </w:rPr>
        <w:t xml:space="preserve">May 2019 </w:t>
      </w:r>
      <w:r w:rsidR="004F282B">
        <w:rPr>
          <w:b/>
          <w:bCs/>
        </w:rPr>
        <w:t>–</w:t>
      </w:r>
      <w:r w:rsidR="00EF0D2D" w:rsidRPr="00EF0D2D">
        <w:rPr>
          <w:b/>
          <w:bCs/>
        </w:rPr>
        <w:t xml:space="preserve"> Jan</w:t>
      </w:r>
      <w:r w:rsidR="004F282B">
        <w:rPr>
          <w:b/>
          <w:bCs/>
        </w:rPr>
        <w:t xml:space="preserve"> </w:t>
      </w:r>
      <w:r w:rsidR="00EF0D2D" w:rsidRPr="00EF0D2D">
        <w:rPr>
          <w:b/>
          <w:bCs/>
        </w:rPr>
        <w:t>2020</w:t>
      </w:r>
    </w:p>
    <w:p w14:paraId="2B256622" w14:textId="457815BE" w:rsidR="00230AFA" w:rsidRPr="002F1432" w:rsidRDefault="00230AFA" w:rsidP="00230AFA">
      <w:pPr>
        <w:rPr>
          <w:b/>
          <w:bCs/>
        </w:rPr>
      </w:pPr>
      <w:r w:rsidRPr="002F1432">
        <w:rPr>
          <w:b/>
          <w:bCs/>
        </w:rPr>
        <w:t xml:space="preserve">Role: </w:t>
      </w:r>
      <w:r w:rsidR="00EF0D2D" w:rsidRPr="00EF0D2D">
        <w:rPr>
          <w:b/>
          <w:bCs/>
        </w:rPr>
        <w:t>Analyst</w:t>
      </w:r>
    </w:p>
    <w:p w14:paraId="3BD2ABFA" w14:textId="5DB1707D" w:rsidR="00AB6AED" w:rsidRDefault="00230AFA" w:rsidP="00230AFA">
      <w:pPr>
        <w:rPr>
          <w:b/>
          <w:bCs/>
        </w:rPr>
      </w:pPr>
      <w:r w:rsidRPr="002F1432">
        <w:rPr>
          <w:b/>
          <w:bCs/>
        </w:rPr>
        <w:t>Responsibilities:</w:t>
      </w:r>
    </w:p>
    <w:p w14:paraId="5B89C09E" w14:textId="77777777" w:rsidR="00B03A7B" w:rsidRPr="002F1432" w:rsidRDefault="00B03A7B" w:rsidP="00230AFA">
      <w:pPr>
        <w:rPr>
          <w:b/>
          <w:bCs/>
        </w:rPr>
      </w:pPr>
    </w:p>
    <w:p w14:paraId="332A73C0" w14:textId="77777777" w:rsidR="00260DD8" w:rsidRDefault="00260DD8" w:rsidP="004F282B">
      <w:pPr>
        <w:pStyle w:val="ListParagraph"/>
        <w:numPr>
          <w:ilvl w:val="0"/>
          <w:numId w:val="74"/>
        </w:numPr>
        <w:ind w:left="284" w:hanging="284"/>
        <w:jc w:val="both"/>
      </w:pPr>
      <w:r w:rsidRPr="00260DD8">
        <w:t>Handled daily routine tickets raised by end users that obstructed their BAU (Business as Usual) process.</w:t>
      </w:r>
    </w:p>
    <w:p w14:paraId="306B1691" w14:textId="6EBBBC0F" w:rsidR="00CF7C13" w:rsidRPr="004F282B" w:rsidRDefault="00CF7C13" w:rsidP="004F282B">
      <w:pPr>
        <w:pStyle w:val="ListParagraph"/>
        <w:numPr>
          <w:ilvl w:val="0"/>
          <w:numId w:val="74"/>
        </w:numPr>
        <w:ind w:left="284" w:hanging="284"/>
        <w:jc w:val="both"/>
      </w:pPr>
      <w:r w:rsidRPr="004F282B">
        <w:t xml:space="preserve">Used </w:t>
      </w:r>
      <w:r w:rsidR="00260DD8">
        <w:t xml:space="preserve">the </w:t>
      </w:r>
      <w:r w:rsidRPr="004F282B">
        <w:t xml:space="preserve">Remedy Ticketing tool to monitor </w:t>
      </w:r>
      <w:r w:rsidR="00260DD8" w:rsidRPr="004F282B">
        <w:t>client</w:t>
      </w:r>
      <w:r w:rsidRPr="004F282B">
        <w:t xml:space="preserve"> requests for incidents and change orders.</w:t>
      </w:r>
    </w:p>
    <w:p w14:paraId="1EC7D1E8" w14:textId="0DFFEDD1" w:rsidR="00260DD8" w:rsidRPr="004F282B" w:rsidRDefault="00CF7C13" w:rsidP="00260DD8">
      <w:pPr>
        <w:pStyle w:val="ListParagraph"/>
        <w:numPr>
          <w:ilvl w:val="0"/>
          <w:numId w:val="74"/>
        </w:numPr>
        <w:ind w:left="284" w:hanging="284"/>
        <w:jc w:val="both"/>
      </w:pPr>
      <w:r w:rsidRPr="004F282B">
        <w:t>Solv</w:t>
      </w:r>
      <w:r w:rsidR="00260DD8">
        <w:t>ed</w:t>
      </w:r>
      <w:r w:rsidRPr="004F282B">
        <w:t xml:space="preserve"> issues in Order to Cash </w:t>
      </w:r>
      <w:r w:rsidR="00260DD8">
        <w:t xml:space="preserve">and </w:t>
      </w:r>
      <w:r w:rsidRPr="004F282B">
        <w:t xml:space="preserve">proactively </w:t>
      </w:r>
      <w:r w:rsidR="00260DD8">
        <w:t>discussed</w:t>
      </w:r>
      <w:r w:rsidRPr="004F282B">
        <w:t xml:space="preserve"> critical issues with seniors for timely resolution as per</w:t>
      </w:r>
      <w:r w:rsidR="00260DD8">
        <w:t xml:space="preserve"> the</w:t>
      </w:r>
      <w:r w:rsidRPr="004F282B">
        <w:t xml:space="preserve"> SLA.</w:t>
      </w:r>
    </w:p>
    <w:p w14:paraId="14ADBB72" w14:textId="0CC32235" w:rsidR="00CF7C13" w:rsidRPr="004F282B" w:rsidRDefault="00260DD8" w:rsidP="004F282B">
      <w:pPr>
        <w:pStyle w:val="ListParagraph"/>
        <w:numPr>
          <w:ilvl w:val="0"/>
          <w:numId w:val="74"/>
        </w:numPr>
        <w:ind w:left="284" w:hanging="284"/>
        <w:jc w:val="both"/>
      </w:pPr>
      <w:r w:rsidRPr="004F282B">
        <w:t>Identifi</w:t>
      </w:r>
      <w:r>
        <w:t>ed</w:t>
      </w:r>
      <w:r w:rsidR="00CF7C13" w:rsidRPr="004F282B">
        <w:t xml:space="preserve"> critical issues and </w:t>
      </w:r>
      <w:r>
        <w:t>maintained</w:t>
      </w:r>
      <w:r w:rsidR="00CF7C13" w:rsidRPr="004F282B">
        <w:t xml:space="preserve"> documents on root cause analysis.</w:t>
      </w:r>
    </w:p>
    <w:p w14:paraId="5F616854" w14:textId="77777777" w:rsidR="00260DD8" w:rsidRDefault="00CF7C13" w:rsidP="00260DD8">
      <w:pPr>
        <w:pStyle w:val="ListParagraph"/>
        <w:numPr>
          <w:ilvl w:val="0"/>
          <w:numId w:val="72"/>
        </w:numPr>
        <w:ind w:left="284" w:hanging="284"/>
        <w:jc w:val="both"/>
      </w:pPr>
      <w:r w:rsidRPr="004F282B">
        <w:t>Interact</w:t>
      </w:r>
      <w:r w:rsidR="00260DD8">
        <w:t>ed</w:t>
      </w:r>
      <w:r w:rsidRPr="004F282B">
        <w:t xml:space="preserve"> with the end user (if required) through phones/</w:t>
      </w:r>
      <w:r w:rsidR="00260DD8">
        <w:t>emails</w:t>
      </w:r>
      <w:r w:rsidRPr="004F282B">
        <w:t xml:space="preserve"> </w:t>
      </w:r>
      <w:r w:rsidR="00260DD8">
        <w:t>to resolve</w:t>
      </w:r>
      <w:r w:rsidRPr="004F282B">
        <w:t xml:space="preserve"> the tickets based on severity levels.</w:t>
      </w:r>
      <w:r w:rsidR="00260DD8" w:rsidRPr="00260DD8">
        <w:t xml:space="preserve"> </w:t>
      </w:r>
    </w:p>
    <w:p w14:paraId="13F9B3A0" w14:textId="62F9626B" w:rsidR="00260DD8" w:rsidRDefault="00260DD8" w:rsidP="00260DD8">
      <w:pPr>
        <w:pStyle w:val="ListParagraph"/>
        <w:numPr>
          <w:ilvl w:val="0"/>
          <w:numId w:val="72"/>
        </w:numPr>
        <w:ind w:left="284" w:hanging="284"/>
        <w:jc w:val="both"/>
      </w:pPr>
      <w:r w:rsidRPr="004F282B">
        <w:t xml:space="preserve">Involved in </w:t>
      </w:r>
      <w:r>
        <w:t xml:space="preserve">the </w:t>
      </w:r>
      <w:r w:rsidRPr="004F282B">
        <w:t>Testing process, thus Moving the TR from Dev to Testing to Production server.</w:t>
      </w:r>
    </w:p>
    <w:p w14:paraId="3239E425" w14:textId="4F659BC3" w:rsidR="00260DD8" w:rsidRPr="004F282B" w:rsidRDefault="00260DD8" w:rsidP="00260DD8">
      <w:pPr>
        <w:pStyle w:val="ListParagraph"/>
        <w:numPr>
          <w:ilvl w:val="0"/>
          <w:numId w:val="74"/>
        </w:numPr>
        <w:ind w:left="284" w:hanging="284"/>
        <w:jc w:val="both"/>
      </w:pPr>
      <w:r w:rsidRPr="004F282B">
        <w:t>Monitor</w:t>
      </w:r>
      <w:r>
        <w:t>ed</w:t>
      </w:r>
      <w:r w:rsidRPr="004F282B">
        <w:t xml:space="preserve"> the </w:t>
      </w:r>
      <w:r>
        <w:t>IDOCs and analyzed</w:t>
      </w:r>
      <w:r w:rsidRPr="004F282B">
        <w:t xml:space="preserve"> the </w:t>
      </w:r>
      <w:r>
        <w:t>issues</w:t>
      </w:r>
      <w:r w:rsidRPr="004F282B">
        <w:t xml:space="preserve"> related to IDOC failure.</w:t>
      </w:r>
    </w:p>
    <w:p w14:paraId="0717F77D" w14:textId="0D72354D" w:rsidR="00230AFA" w:rsidRPr="004F282B" w:rsidRDefault="00CF7C13" w:rsidP="004F282B">
      <w:pPr>
        <w:pStyle w:val="ListParagraph"/>
        <w:numPr>
          <w:ilvl w:val="0"/>
          <w:numId w:val="74"/>
        </w:numPr>
        <w:ind w:left="284" w:hanging="284"/>
        <w:jc w:val="both"/>
      </w:pPr>
      <w:r w:rsidRPr="004F282B">
        <w:t xml:space="preserve">Handled L3 and L4 </w:t>
      </w:r>
      <w:r w:rsidR="004731F8" w:rsidRPr="004F282B">
        <w:t>tickets.</w:t>
      </w:r>
    </w:p>
    <w:p w14:paraId="164D5961" w14:textId="77777777" w:rsidR="005B0677" w:rsidRPr="00B35331" w:rsidRDefault="005B0677" w:rsidP="005B0677">
      <w:pPr>
        <w:rPr>
          <w:b/>
          <w:i/>
          <w:sz w:val="22"/>
          <w:szCs w:val="22"/>
        </w:rPr>
      </w:pPr>
    </w:p>
    <w:p w14:paraId="6F094270" w14:textId="3047F833" w:rsidR="00C346A0" w:rsidRDefault="00C346A0" w:rsidP="0047119D">
      <w:pPr>
        <w:rPr>
          <w:b/>
          <w:i/>
        </w:rPr>
      </w:pPr>
      <w:r w:rsidRPr="008B0048">
        <w:rPr>
          <w:b/>
          <w:i/>
        </w:rPr>
        <w:t>EDUCATIONAL BACKGROUND</w:t>
      </w:r>
    </w:p>
    <w:p w14:paraId="2EEBD976" w14:textId="77777777" w:rsidR="003666AD" w:rsidRPr="008B0048" w:rsidRDefault="003666AD" w:rsidP="0047119D">
      <w:pPr>
        <w:rPr>
          <w:b/>
          <w:i/>
        </w:rPr>
      </w:pPr>
    </w:p>
    <w:p w14:paraId="5D7106CD" w14:textId="0AD8B3D4" w:rsidR="003B1B29" w:rsidRPr="003B1B29" w:rsidRDefault="003B1B29" w:rsidP="004F282B">
      <w:pPr>
        <w:pStyle w:val="ListParagraph"/>
        <w:numPr>
          <w:ilvl w:val="0"/>
          <w:numId w:val="68"/>
        </w:numPr>
        <w:ind w:left="284" w:hanging="284"/>
        <w:jc w:val="both"/>
        <w:rPr>
          <w:iCs/>
        </w:rPr>
      </w:pPr>
      <w:r w:rsidRPr="003B1B29">
        <w:rPr>
          <w:iCs/>
        </w:rPr>
        <w:t>Graduation – B.com from SK University</w:t>
      </w:r>
    </w:p>
    <w:p w14:paraId="6E75689C" w14:textId="7FBBCFFA" w:rsidR="00A54318" w:rsidRPr="003B1B29" w:rsidRDefault="003B1B29" w:rsidP="004F282B">
      <w:pPr>
        <w:pStyle w:val="ListParagraph"/>
        <w:numPr>
          <w:ilvl w:val="0"/>
          <w:numId w:val="68"/>
        </w:numPr>
        <w:ind w:left="284" w:hanging="284"/>
        <w:jc w:val="both"/>
        <w:rPr>
          <w:b/>
          <w:bCs/>
          <w:iCs/>
        </w:rPr>
      </w:pPr>
      <w:r w:rsidRPr="003B1B29">
        <w:rPr>
          <w:iCs/>
        </w:rPr>
        <w:t>Post-Graduation -- MBA from SK University, Anantapur</w:t>
      </w:r>
      <w:r w:rsidR="004F282B">
        <w:rPr>
          <w:iCs/>
        </w:rPr>
        <w:t>.</w:t>
      </w:r>
    </w:p>
    <w:sectPr w:rsidR="00A54318" w:rsidRPr="003B1B29" w:rsidSect="00753E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30" w:right="1440" w:bottom="180" w:left="1440" w:header="14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856FF" w14:textId="77777777" w:rsidR="00877002" w:rsidRDefault="00877002" w:rsidP="00443F13">
      <w:r>
        <w:separator/>
      </w:r>
    </w:p>
  </w:endnote>
  <w:endnote w:type="continuationSeparator" w:id="0">
    <w:p w14:paraId="6556BB84" w14:textId="77777777" w:rsidR="00877002" w:rsidRDefault="00877002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1979B" w14:textId="77777777" w:rsidR="00976703" w:rsidRDefault="009767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7434D" w14:textId="77777777" w:rsidR="00CF3603" w:rsidRPr="00B91141" w:rsidRDefault="00CF3603" w:rsidP="00CF3603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12ED6EC6" w14:textId="5DBD28A8" w:rsidR="00F46B11" w:rsidRPr="00CF3603" w:rsidRDefault="00CF3603" w:rsidP="00CF3603">
    <w:pPr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>
      <w:rPr>
        <w:rFonts w:ascii="Century Schoolbook" w:hAnsi="Century Schoolbook"/>
        <w:b/>
        <w:bCs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>
      <w:rPr>
        <w:rFonts w:ascii="Century Schoolbook" w:hAnsi="Century Schoolbook"/>
        <w:b/>
        <w:bCs/>
        <w:color w:val="17365D"/>
        <w:sz w:val="18"/>
        <w:szCs w:val="18"/>
      </w:rPr>
      <w:t>2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6A3BA" w14:textId="77777777" w:rsidR="00976703" w:rsidRDefault="0097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F8CC6" w14:textId="77777777" w:rsidR="00877002" w:rsidRDefault="00877002" w:rsidP="00443F13">
      <w:r>
        <w:separator/>
      </w:r>
    </w:p>
  </w:footnote>
  <w:footnote w:type="continuationSeparator" w:id="0">
    <w:p w14:paraId="4BF10D83" w14:textId="77777777" w:rsidR="00877002" w:rsidRDefault="00877002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56926" w14:textId="77777777" w:rsidR="00976703" w:rsidRDefault="009767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73AAA" w14:textId="59071BFC" w:rsidR="00104EAB" w:rsidRPr="00CB5D62" w:rsidRDefault="004F282B" w:rsidP="00FB2BE7">
    <w:pPr>
      <w:ind w:left="5760"/>
      <w:rPr>
        <w:rFonts w:ascii="Garamond" w:hAnsi="Garamond"/>
        <w:b/>
        <w:bCs/>
        <w:sz w:val="36"/>
        <w:szCs w:val="36"/>
      </w:rPr>
    </w:pPr>
    <w:r>
      <w:rPr>
        <w:rFonts w:ascii="Garamond" w:hAnsi="Garamond"/>
        <w:b/>
        <w:bCs/>
        <w:noProof/>
        <w:sz w:val="36"/>
        <w:szCs w:val="36"/>
      </w:rPr>
      <w:drawing>
        <wp:anchor distT="0" distB="0" distL="114300" distR="114300" simplePos="0" relativeHeight="251664384" behindDoc="0" locked="0" layoutInCell="1" allowOverlap="1" wp14:anchorId="6BC57FD0" wp14:editId="727021EE">
          <wp:simplePos x="0" y="0"/>
          <wp:positionH relativeFrom="column">
            <wp:posOffset>107950</wp:posOffset>
          </wp:positionH>
          <wp:positionV relativeFrom="paragraph">
            <wp:posOffset>6350</wp:posOffset>
          </wp:positionV>
          <wp:extent cx="2190750" cy="482600"/>
          <wp:effectExtent l="0" t="0" r="0" b="0"/>
          <wp:wrapNone/>
          <wp:docPr id="1330771312" name="Graphic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2BE7">
      <w:rPr>
        <w:rFonts w:ascii="Garamond" w:hAnsi="Garamond"/>
        <w:b/>
        <w:bCs/>
        <w:noProof/>
        <w:sz w:val="36"/>
        <w:szCs w:val="36"/>
      </w:rPr>
      <w:t xml:space="preserve">    </w:t>
    </w:r>
    <w:r w:rsidR="00976703" w:rsidRPr="00976703">
      <w:rPr>
        <w:rFonts w:ascii="Garamond" w:hAnsi="Garamond"/>
        <w:b/>
        <w:bCs/>
        <w:noProof/>
        <w:sz w:val="36"/>
        <w:szCs w:val="36"/>
      </w:rPr>
      <w:t xml:space="preserve">CANDIDATE </w:t>
    </w:r>
    <w:r w:rsidR="00976703">
      <w:rPr>
        <w:rFonts w:ascii="Garamond" w:hAnsi="Garamond"/>
        <w:b/>
        <w:bCs/>
        <w:noProof/>
        <w:sz w:val="36"/>
        <w:szCs w:val="36"/>
      </w:rPr>
      <w:t>30</w:t>
    </w:r>
  </w:p>
  <w:p w14:paraId="4EDB1D26" w14:textId="52D29F58" w:rsidR="00B5219E" w:rsidRPr="004F282B" w:rsidRDefault="00B2565F" w:rsidP="00753E17">
    <w:pPr>
      <w:ind w:left="6480" w:firstLine="720"/>
      <w:rPr>
        <w:rFonts w:eastAsia="MS Mincho"/>
        <w:sz w:val="28"/>
        <w:szCs w:val="28"/>
        <w:lang w:eastAsia="ja-JP"/>
      </w:rPr>
    </w:pPr>
    <w:r w:rsidRPr="004F282B">
      <w:rPr>
        <w:rFonts w:eastAsia="MS Mincho"/>
        <w:sz w:val="28"/>
        <w:szCs w:val="28"/>
        <w:lang w:eastAsia="ja-JP"/>
      </w:rPr>
      <w:t>SD Consultant</w:t>
    </w:r>
  </w:p>
  <w:p w14:paraId="6A28B44D" w14:textId="40B4F616" w:rsidR="00F46B11" w:rsidRPr="00CF3603" w:rsidRDefault="004F282B" w:rsidP="00CF3603">
    <w:pPr>
      <w:rPr>
        <w:rFonts w:eastAsia="MS Mincho"/>
      </w:rPr>
    </w:pPr>
    <w:r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94D1B" w14:textId="77777777" w:rsidR="00976703" w:rsidRDefault="009767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9AAE95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900" w:hanging="360"/>
      </w:pPr>
      <w:rPr>
        <w:rFonts w:ascii="Symbol" w:hAnsi="Symbol" w:cs="Symbol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</w:rPr>
    </w:lvl>
  </w:abstractNum>
  <w:abstractNum w:abstractNumId="7" w15:restartNumberingAfterBreak="0">
    <w:nsid w:val="00000007"/>
    <w:multiLevelType w:val="singleLevel"/>
    <w:tmpl w:val="00000007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B"/>
    <w:multiLevelType w:val="singleLevel"/>
    <w:tmpl w:val="0000000B"/>
    <w:name w:val="WW8Num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pacing w:val="-6"/>
      </w:rPr>
    </w:lvl>
  </w:abstractNum>
  <w:abstractNum w:abstractNumId="10" w15:restartNumberingAfterBreak="0">
    <w:nsid w:val="0000000C"/>
    <w:multiLevelType w:val="singleLevel"/>
    <w:tmpl w:val="0000000C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1" w15:restartNumberingAfterBreak="0">
    <w:nsid w:val="0000000D"/>
    <w:multiLevelType w:val="singleLevel"/>
    <w:tmpl w:val="0000000D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4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5" w15:restartNumberingAfterBreak="0">
    <w:nsid w:val="002D715E"/>
    <w:multiLevelType w:val="hybridMultilevel"/>
    <w:tmpl w:val="2C181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6460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9A3F5B"/>
    <w:multiLevelType w:val="hybridMultilevel"/>
    <w:tmpl w:val="9D263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18F6DCC"/>
    <w:multiLevelType w:val="multilevel"/>
    <w:tmpl w:val="1722BED0"/>
    <w:name w:val="WW8Num10"/>
    <w:styleLink w:val="ImportedStyle4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8" w15:restartNumberingAfterBreak="0">
    <w:nsid w:val="03562E19"/>
    <w:multiLevelType w:val="multilevel"/>
    <w:tmpl w:val="799A8E48"/>
    <w:name w:val="WW8Num12"/>
    <w:styleLink w:val="ImportedStyle13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9" w15:restartNumberingAfterBreak="0">
    <w:nsid w:val="04166E59"/>
    <w:multiLevelType w:val="hybridMultilevel"/>
    <w:tmpl w:val="86A83F0A"/>
    <w:name w:val="WW8Num13"/>
    <w:lvl w:ilvl="0" w:tplc="CFBE3754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23BC6318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12187BF8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5688F2AA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17F45A42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2E12C978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8C3C8570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BCCC659C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9BB4BE20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0A1D1A47"/>
    <w:multiLevelType w:val="hybridMultilevel"/>
    <w:tmpl w:val="06EE5090"/>
    <w:lvl w:ilvl="0" w:tplc="031471EE">
      <w:start w:val="1"/>
      <w:numFmt w:val="bullet"/>
      <w:pStyle w:val="Wyvil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BAD1289"/>
    <w:multiLevelType w:val="multilevel"/>
    <w:tmpl w:val="7526AC54"/>
    <w:styleLink w:val="List5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2" w15:restartNumberingAfterBreak="0">
    <w:nsid w:val="0D9F3273"/>
    <w:multiLevelType w:val="multilevel"/>
    <w:tmpl w:val="52E0CCF8"/>
    <w:styleLink w:val="ImportedStyle4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3" w15:restartNumberingAfterBreak="0">
    <w:nsid w:val="0DA23B80"/>
    <w:multiLevelType w:val="multilevel"/>
    <w:tmpl w:val="A702782E"/>
    <w:styleLink w:val="List2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4" w15:restartNumberingAfterBreak="0">
    <w:nsid w:val="0EE81A2E"/>
    <w:multiLevelType w:val="multilevel"/>
    <w:tmpl w:val="16FC027E"/>
    <w:styleLink w:val="ImportedStyle1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5" w15:restartNumberingAfterBreak="0">
    <w:nsid w:val="0EF5120B"/>
    <w:multiLevelType w:val="multilevel"/>
    <w:tmpl w:val="AAC25B12"/>
    <w:styleLink w:val="ImportedStyle2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6" w15:restartNumberingAfterBreak="0">
    <w:nsid w:val="0FED2C06"/>
    <w:multiLevelType w:val="hybridMultilevel"/>
    <w:tmpl w:val="201AEDD4"/>
    <w:lvl w:ilvl="0" w:tplc="FFFFFFFF">
      <w:start w:val="1"/>
      <w:numFmt w:val="bullet"/>
      <w:pStyle w:val="BulletList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10B94DF6"/>
    <w:multiLevelType w:val="multilevel"/>
    <w:tmpl w:val="2C901178"/>
    <w:styleLink w:val="List41"/>
    <w:lvl w:ilvl="0">
      <w:numFmt w:val="bullet"/>
      <w:lvlText w:val="➢"/>
      <w:lvlJc w:val="left"/>
      <w:rPr>
        <w:rFonts w:ascii="Century" w:eastAsia="Century" w:hAnsi="Century" w:cs="Century"/>
        <w:position w:val="0"/>
      </w:rPr>
    </w:lvl>
    <w:lvl w:ilvl="1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2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3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4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5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6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7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8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</w:abstractNum>
  <w:abstractNum w:abstractNumId="28" w15:restartNumberingAfterBreak="0">
    <w:nsid w:val="14617570"/>
    <w:multiLevelType w:val="multilevel"/>
    <w:tmpl w:val="36E69E34"/>
    <w:styleLink w:val="ImportedStyle5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9" w15:restartNumberingAfterBreak="0">
    <w:nsid w:val="167001B8"/>
    <w:multiLevelType w:val="multilevel"/>
    <w:tmpl w:val="2750A0E6"/>
    <w:styleLink w:val="List11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30" w15:restartNumberingAfterBreak="0">
    <w:nsid w:val="177D4AEE"/>
    <w:multiLevelType w:val="hybridMultilevel"/>
    <w:tmpl w:val="CA723470"/>
    <w:name w:val="WW8Num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17F96F8E"/>
    <w:multiLevelType w:val="hybridMultilevel"/>
    <w:tmpl w:val="E88278D0"/>
    <w:lvl w:ilvl="0" w:tplc="D98A432A">
      <w:start w:val="1"/>
      <w:numFmt w:val="bullet"/>
      <w:pStyle w:val="Head1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87A3A05"/>
    <w:multiLevelType w:val="multilevel"/>
    <w:tmpl w:val="20D61630"/>
    <w:styleLink w:val="ImportedStyle44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3" w15:restartNumberingAfterBreak="0">
    <w:nsid w:val="1A7A7D66"/>
    <w:multiLevelType w:val="multilevel"/>
    <w:tmpl w:val="12547448"/>
    <w:styleLink w:val="List10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4" w15:restartNumberingAfterBreak="0">
    <w:nsid w:val="1B2218AF"/>
    <w:multiLevelType w:val="multilevel"/>
    <w:tmpl w:val="2CAE5674"/>
    <w:styleLink w:val="ImportedStyle15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5" w15:restartNumberingAfterBreak="0">
    <w:nsid w:val="1BE675A5"/>
    <w:multiLevelType w:val="hybridMultilevel"/>
    <w:tmpl w:val="77A6A24A"/>
    <w:lvl w:ilvl="0" w:tplc="9D52EEE0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C96A6F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B664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FFEEB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7C273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307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D5435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A4454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4EAC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1C760FEA"/>
    <w:multiLevelType w:val="hybridMultilevel"/>
    <w:tmpl w:val="C5F252B6"/>
    <w:lvl w:ilvl="0" w:tplc="A4C24824">
      <w:start w:val="1"/>
      <w:numFmt w:val="bullet"/>
      <w:pStyle w:val="SAP-TablebulletedTex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465C87"/>
    <w:multiLevelType w:val="hybridMultilevel"/>
    <w:tmpl w:val="35242572"/>
    <w:lvl w:ilvl="0" w:tplc="02D06082">
      <w:start w:val="1"/>
      <w:numFmt w:val="bullet"/>
      <w:pStyle w:val="HCLAXON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25E29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2AA0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1AF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C64F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983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4BC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EEB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72454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59E64F7"/>
    <w:multiLevelType w:val="hybridMultilevel"/>
    <w:tmpl w:val="37AE6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6EC5A07"/>
    <w:multiLevelType w:val="hybridMultilevel"/>
    <w:tmpl w:val="3CB07BBA"/>
    <w:lvl w:ilvl="0" w:tplc="572E0A76">
      <w:start w:val="1"/>
      <w:numFmt w:val="bullet"/>
      <w:pStyle w:val="s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5EA4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C6E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6042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83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E40B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AB5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E9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F4D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79E0FB1"/>
    <w:multiLevelType w:val="multilevel"/>
    <w:tmpl w:val="4C9C6B14"/>
    <w:styleLink w:val="ImportedStyle4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</w:abstractNum>
  <w:abstractNum w:abstractNumId="41" w15:restartNumberingAfterBreak="0">
    <w:nsid w:val="2BA0594A"/>
    <w:multiLevelType w:val="multilevel"/>
    <w:tmpl w:val="586A40E4"/>
    <w:styleLink w:val="ImportedStyle2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2" w15:restartNumberingAfterBreak="0">
    <w:nsid w:val="2D60656B"/>
    <w:multiLevelType w:val="multilevel"/>
    <w:tmpl w:val="EF6A49FA"/>
    <w:styleLink w:val="List8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3" w15:restartNumberingAfterBreak="0">
    <w:nsid w:val="34BF4FFD"/>
    <w:multiLevelType w:val="hybridMultilevel"/>
    <w:tmpl w:val="A2F4E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C808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9165A4"/>
    <w:multiLevelType w:val="multilevel"/>
    <w:tmpl w:val="2AB83852"/>
    <w:styleLink w:val="ImportedStyle4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5" w15:restartNumberingAfterBreak="0">
    <w:nsid w:val="38EA2728"/>
    <w:multiLevelType w:val="hybridMultilevel"/>
    <w:tmpl w:val="D7E636E6"/>
    <w:lvl w:ilvl="0" w:tplc="FFFFFFFF">
      <w:start w:val="1"/>
      <w:numFmt w:val="bullet"/>
      <w:pStyle w:val="Normalaril1o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7CEA7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CA2B6D"/>
    <w:multiLevelType w:val="multilevel"/>
    <w:tmpl w:val="4394D342"/>
    <w:styleLink w:val="List16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47" w15:restartNumberingAfterBreak="0">
    <w:nsid w:val="3A3834E3"/>
    <w:multiLevelType w:val="hybridMultilevel"/>
    <w:tmpl w:val="66C28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AB56B6E"/>
    <w:multiLevelType w:val="multilevel"/>
    <w:tmpl w:val="632C088A"/>
    <w:styleLink w:val="List7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9" w15:restartNumberingAfterBreak="0">
    <w:nsid w:val="3C23444E"/>
    <w:multiLevelType w:val="hybridMultilevel"/>
    <w:tmpl w:val="45D2E39A"/>
    <w:lvl w:ilvl="0" w:tplc="083C5AFC">
      <w:start w:val="1"/>
      <w:numFmt w:val="bullet"/>
      <w:pStyle w:val="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DD41F85"/>
    <w:multiLevelType w:val="hybridMultilevel"/>
    <w:tmpl w:val="AF06F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E2A0A94"/>
    <w:multiLevelType w:val="multilevel"/>
    <w:tmpl w:val="FEC43C26"/>
    <w:styleLink w:val="List9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2" w15:restartNumberingAfterBreak="0">
    <w:nsid w:val="3E4C2E57"/>
    <w:multiLevelType w:val="multilevel"/>
    <w:tmpl w:val="E454F1F0"/>
    <w:styleLink w:val="ImportedStyle33"/>
    <w:lvl w:ilvl="0">
      <w:numFmt w:val="bullet"/>
      <w:lvlText w:val="➢"/>
      <w:lvlJc w:val="left"/>
      <w:pPr>
        <w:tabs>
          <w:tab w:val="num" w:pos="332"/>
        </w:tabs>
        <w:ind w:left="332" w:hanging="332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53" w15:restartNumberingAfterBreak="0">
    <w:nsid w:val="400C4941"/>
    <w:multiLevelType w:val="multilevel"/>
    <w:tmpl w:val="EEDC24EA"/>
    <w:styleLink w:val="ImportedStyle4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4" w15:restartNumberingAfterBreak="0">
    <w:nsid w:val="40C8097F"/>
    <w:multiLevelType w:val="multilevel"/>
    <w:tmpl w:val="F4227702"/>
    <w:styleLink w:val="ImportedStyle19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5" w15:restartNumberingAfterBreak="0">
    <w:nsid w:val="46A86277"/>
    <w:multiLevelType w:val="multilevel"/>
    <w:tmpl w:val="5AC49F82"/>
    <w:styleLink w:val="ImportedStyle1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6" w15:restartNumberingAfterBreak="0">
    <w:nsid w:val="48A349F5"/>
    <w:multiLevelType w:val="multilevel"/>
    <w:tmpl w:val="DB26FB7E"/>
    <w:styleLink w:val="ImportedStyle12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7" w15:restartNumberingAfterBreak="0">
    <w:nsid w:val="498B2292"/>
    <w:multiLevelType w:val="hybridMultilevel"/>
    <w:tmpl w:val="EAFE9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9A45AF2"/>
    <w:multiLevelType w:val="hybridMultilevel"/>
    <w:tmpl w:val="7B4E0688"/>
    <w:lvl w:ilvl="0" w:tplc="04090005">
      <w:start w:val="1"/>
      <w:numFmt w:val="bullet"/>
      <w:pStyle w:val="VasantTimesBulletSty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pStyle w:val="VasantArialBulletSty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4A1B3342"/>
    <w:multiLevelType w:val="multilevel"/>
    <w:tmpl w:val="71F2D328"/>
    <w:styleLink w:val="ImportedStyle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0" w15:restartNumberingAfterBreak="0">
    <w:nsid w:val="4AE03CC1"/>
    <w:multiLevelType w:val="multilevel"/>
    <w:tmpl w:val="FA8A4910"/>
    <w:styleLink w:val="ImportedStyle1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61" w15:restartNumberingAfterBreak="0">
    <w:nsid w:val="513C2FC9"/>
    <w:multiLevelType w:val="multilevel"/>
    <w:tmpl w:val="BA18C904"/>
    <w:styleLink w:val="ImportedStyle4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2" w15:restartNumberingAfterBreak="0">
    <w:nsid w:val="51ED3DF8"/>
    <w:multiLevelType w:val="multilevel"/>
    <w:tmpl w:val="032283BC"/>
    <w:styleLink w:val="ImportedStyle1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3" w15:restartNumberingAfterBreak="0">
    <w:nsid w:val="53D2550D"/>
    <w:multiLevelType w:val="multilevel"/>
    <w:tmpl w:val="49A467A0"/>
    <w:styleLink w:val="List0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4" w15:restartNumberingAfterBreak="0">
    <w:nsid w:val="54AF06B9"/>
    <w:multiLevelType w:val="multilevel"/>
    <w:tmpl w:val="32D0E018"/>
    <w:styleLink w:val="ImportedStyle11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5" w15:restartNumberingAfterBreak="0">
    <w:nsid w:val="566A7726"/>
    <w:multiLevelType w:val="singleLevel"/>
    <w:tmpl w:val="708C44A8"/>
    <w:lvl w:ilvl="0">
      <w:start w:val="1"/>
      <w:numFmt w:val="bullet"/>
      <w:pStyle w:val="ResBulletChar"/>
      <w:lvlText w:val=""/>
      <w:legacy w:legacy="1" w:legacySpace="0" w:legacyIndent="360"/>
      <w:lvlJc w:val="left"/>
      <w:pPr>
        <w:ind w:left="1660" w:hanging="360"/>
      </w:pPr>
      <w:rPr>
        <w:rFonts w:ascii="Symbol" w:hAnsi="Symbol" w:hint="default"/>
      </w:rPr>
    </w:lvl>
  </w:abstractNum>
  <w:abstractNum w:abstractNumId="66" w15:restartNumberingAfterBreak="0">
    <w:nsid w:val="567F1036"/>
    <w:multiLevelType w:val="hybridMultilevel"/>
    <w:tmpl w:val="66E85F10"/>
    <w:lvl w:ilvl="0" w:tplc="67965022">
      <w:start w:val="1"/>
      <w:numFmt w:val="bullet"/>
      <w:pStyle w:val="ResumeBulletsCoreComp"/>
      <w:lvlText w:val=""/>
      <w:lvlJc w:val="left"/>
      <w:pPr>
        <w:ind w:left="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67" w15:restartNumberingAfterBreak="0">
    <w:nsid w:val="56FD7C14"/>
    <w:multiLevelType w:val="hybridMultilevel"/>
    <w:tmpl w:val="9B3CC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E20BAA"/>
    <w:multiLevelType w:val="multilevel"/>
    <w:tmpl w:val="35F66D94"/>
    <w:styleLink w:val="ImportedStyle49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9" w15:restartNumberingAfterBreak="0">
    <w:nsid w:val="5DB7040A"/>
    <w:multiLevelType w:val="multilevel"/>
    <w:tmpl w:val="0409001D"/>
    <w:styleLink w:val="1ai"/>
    <w:lvl w:ilvl="0">
      <w:start w:val="1"/>
      <w:numFmt w:val="decimal"/>
      <w:pStyle w:val="Achievemen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0" w15:restartNumberingAfterBreak="0">
    <w:nsid w:val="5EA47773"/>
    <w:multiLevelType w:val="multilevel"/>
    <w:tmpl w:val="814CCBCA"/>
    <w:styleLink w:val="List15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71" w15:restartNumberingAfterBreak="0">
    <w:nsid w:val="61BC2542"/>
    <w:multiLevelType w:val="multilevel"/>
    <w:tmpl w:val="1C868958"/>
    <w:styleLink w:val="ImportedStyle3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72" w15:restartNumberingAfterBreak="0">
    <w:nsid w:val="61CD414E"/>
    <w:multiLevelType w:val="multilevel"/>
    <w:tmpl w:val="3078D9BC"/>
    <w:styleLink w:val="ImportedStyle3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3" w15:restartNumberingAfterBreak="0">
    <w:nsid w:val="649F722E"/>
    <w:multiLevelType w:val="multilevel"/>
    <w:tmpl w:val="23FAAE9C"/>
    <w:styleLink w:val="ImportedStyle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4" w15:restartNumberingAfterBreak="0">
    <w:nsid w:val="66A76C18"/>
    <w:multiLevelType w:val="multilevel"/>
    <w:tmpl w:val="48BCE1AE"/>
    <w:styleLink w:val="ImportedStyle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5" w15:restartNumberingAfterBreak="0">
    <w:nsid w:val="6B4208CB"/>
    <w:multiLevelType w:val="multilevel"/>
    <w:tmpl w:val="0882B250"/>
    <w:styleLink w:val="List13"/>
    <w:lvl w:ilvl="0">
      <w:numFmt w:val="bullet"/>
      <w:lvlText w:val="➢"/>
      <w:lvlJc w:val="left"/>
      <w:pPr>
        <w:tabs>
          <w:tab w:val="num" w:pos="230"/>
        </w:tabs>
        <w:ind w:left="230" w:hanging="23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76" w15:restartNumberingAfterBreak="0">
    <w:nsid w:val="6BA0225B"/>
    <w:multiLevelType w:val="multilevel"/>
    <w:tmpl w:val="8ADA750E"/>
    <w:styleLink w:val="ImportedStyle5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7" w15:restartNumberingAfterBreak="0">
    <w:nsid w:val="6BF56693"/>
    <w:multiLevelType w:val="multilevel"/>
    <w:tmpl w:val="B4D4A15A"/>
    <w:styleLink w:val="ImportedStyle2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8" w15:restartNumberingAfterBreak="0">
    <w:nsid w:val="6D42474E"/>
    <w:multiLevelType w:val="multilevel"/>
    <w:tmpl w:val="70A6F592"/>
    <w:styleLink w:val="List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9" w15:restartNumberingAfterBreak="0">
    <w:nsid w:val="6DB20E16"/>
    <w:multiLevelType w:val="multilevel"/>
    <w:tmpl w:val="169E00FC"/>
    <w:styleLink w:val="List6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0" w15:restartNumberingAfterBreak="0">
    <w:nsid w:val="6E602FB0"/>
    <w:multiLevelType w:val="multilevel"/>
    <w:tmpl w:val="7666CC7E"/>
    <w:styleLink w:val="ImportedStyle43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1" w15:restartNumberingAfterBreak="0">
    <w:nsid w:val="6EE21CD9"/>
    <w:multiLevelType w:val="multilevel"/>
    <w:tmpl w:val="AE5218A4"/>
    <w:styleLink w:val="List31"/>
    <w:lvl w:ilvl="0">
      <w:numFmt w:val="bullet"/>
      <w:lvlText w:val="➢"/>
      <w:lvlJc w:val="left"/>
      <w:rPr>
        <w:rFonts w:ascii="Century" w:eastAsia="Century" w:hAnsi="Century" w:cs="Century"/>
        <w:position w:val="0"/>
      </w:rPr>
    </w:lvl>
    <w:lvl w:ilvl="1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2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3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4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5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6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7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8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</w:abstractNum>
  <w:abstractNum w:abstractNumId="82" w15:restartNumberingAfterBreak="0">
    <w:nsid w:val="71982DBF"/>
    <w:multiLevelType w:val="multilevel"/>
    <w:tmpl w:val="7C564B6A"/>
    <w:styleLink w:val="ImportedStyle2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83" w15:restartNumberingAfterBreak="0">
    <w:nsid w:val="75C66C07"/>
    <w:multiLevelType w:val="hybridMultilevel"/>
    <w:tmpl w:val="2ED4E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061C1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672479C"/>
    <w:multiLevelType w:val="multilevel"/>
    <w:tmpl w:val="F370B792"/>
    <w:styleLink w:val="ImportedStyle14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5" w15:restartNumberingAfterBreak="0">
    <w:nsid w:val="772C170C"/>
    <w:multiLevelType w:val="multilevel"/>
    <w:tmpl w:val="9FEE05A4"/>
    <w:styleLink w:val="List12"/>
    <w:lvl w:ilvl="0">
      <w:numFmt w:val="bullet"/>
      <w:lvlText w:val="➢"/>
      <w:lvlJc w:val="left"/>
      <w:pPr>
        <w:tabs>
          <w:tab w:val="num" w:pos="230"/>
        </w:tabs>
        <w:ind w:left="230" w:hanging="23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86" w15:restartNumberingAfterBreak="0">
    <w:nsid w:val="77E8480E"/>
    <w:multiLevelType w:val="hybridMultilevel"/>
    <w:tmpl w:val="B0A428A8"/>
    <w:lvl w:ilvl="0" w:tplc="5B0646F4">
      <w:start w:val="1"/>
      <w:numFmt w:val="bullet"/>
      <w:pStyle w:val="NormalLatinBookAntiqu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77FB226C"/>
    <w:multiLevelType w:val="hybridMultilevel"/>
    <w:tmpl w:val="6032F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9626969"/>
    <w:multiLevelType w:val="multilevel"/>
    <w:tmpl w:val="7F4E47D8"/>
    <w:styleLink w:val="ImportedStyle45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9" w15:restartNumberingAfterBreak="0">
    <w:nsid w:val="7BAA0E6D"/>
    <w:multiLevelType w:val="multilevel"/>
    <w:tmpl w:val="20C8FBC8"/>
    <w:styleLink w:val="List14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90" w15:restartNumberingAfterBreak="0">
    <w:nsid w:val="7C7E31A5"/>
    <w:multiLevelType w:val="multilevel"/>
    <w:tmpl w:val="924E561E"/>
    <w:styleLink w:val="ImportedStyle4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num w:numId="1" w16cid:durableId="582493421">
    <w:abstractNumId w:val="69"/>
  </w:num>
  <w:num w:numId="2" w16cid:durableId="78909683">
    <w:abstractNumId w:val="35"/>
  </w:num>
  <w:num w:numId="3" w16cid:durableId="1423061857">
    <w:abstractNumId w:val="19"/>
  </w:num>
  <w:num w:numId="4" w16cid:durableId="1849711638">
    <w:abstractNumId w:val="39"/>
  </w:num>
  <w:num w:numId="5" w16cid:durableId="2047751488">
    <w:abstractNumId w:val="62"/>
  </w:num>
  <w:num w:numId="6" w16cid:durableId="871844205">
    <w:abstractNumId w:val="74"/>
  </w:num>
  <w:num w:numId="7" w16cid:durableId="869613243">
    <w:abstractNumId w:val="72"/>
  </w:num>
  <w:num w:numId="8" w16cid:durableId="122386331">
    <w:abstractNumId w:val="53"/>
  </w:num>
  <w:num w:numId="9" w16cid:durableId="332804449">
    <w:abstractNumId w:val="28"/>
  </w:num>
  <w:num w:numId="10" w16cid:durableId="2118983183">
    <w:abstractNumId w:val="73"/>
  </w:num>
  <w:num w:numId="11" w16cid:durableId="1532379066">
    <w:abstractNumId w:val="59"/>
  </w:num>
  <w:num w:numId="12" w16cid:durableId="1830635234">
    <w:abstractNumId w:val="63"/>
  </w:num>
  <w:num w:numId="13" w16cid:durableId="1529370063">
    <w:abstractNumId w:val="78"/>
  </w:num>
  <w:num w:numId="14" w16cid:durableId="872769061">
    <w:abstractNumId w:val="23"/>
  </w:num>
  <w:num w:numId="15" w16cid:durableId="97917019">
    <w:abstractNumId w:val="24"/>
  </w:num>
  <w:num w:numId="16" w16cid:durableId="1790004503">
    <w:abstractNumId w:val="60"/>
  </w:num>
  <w:num w:numId="17" w16cid:durableId="529952318">
    <w:abstractNumId w:val="55"/>
  </w:num>
  <w:num w:numId="18" w16cid:durableId="1140614565">
    <w:abstractNumId w:val="54"/>
  </w:num>
  <w:num w:numId="19" w16cid:durableId="1193108649">
    <w:abstractNumId w:val="77"/>
  </w:num>
  <w:num w:numId="20" w16cid:durableId="851799507">
    <w:abstractNumId w:val="82"/>
  </w:num>
  <w:num w:numId="21" w16cid:durableId="1497459892">
    <w:abstractNumId w:val="41"/>
  </w:num>
  <w:num w:numId="22" w16cid:durableId="975643647">
    <w:abstractNumId w:val="21"/>
  </w:num>
  <w:num w:numId="23" w16cid:durableId="15155633">
    <w:abstractNumId w:val="79"/>
  </w:num>
  <w:num w:numId="24" w16cid:durableId="424229035">
    <w:abstractNumId w:val="48"/>
  </w:num>
  <w:num w:numId="25" w16cid:durableId="1520201350">
    <w:abstractNumId w:val="42"/>
  </w:num>
  <w:num w:numId="26" w16cid:durableId="1445803630">
    <w:abstractNumId w:val="25"/>
  </w:num>
  <w:num w:numId="27" w16cid:durableId="377435188">
    <w:abstractNumId w:val="51"/>
  </w:num>
  <w:num w:numId="28" w16cid:durableId="1860192735">
    <w:abstractNumId w:val="33"/>
  </w:num>
  <w:num w:numId="29" w16cid:durableId="1229076918">
    <w:abstractNumId w:val="71"/>
  </w:num>
  <w:num w:numId="30" w16cid:durableId="640966508">
    <w:abstractNumId w:val="29"/>
  </w:num>
  <w:num w:numId="31" w16cid:durableId="1488597461">
    <w:abstractNumId w:val="52"/>
  </w:num>
  <w:num w:numId="32" w16cid:durableId="1137798106">
    <w:abstractNumId w:val="85"/>
  </w:num>
  <w:num w:numId="33" w16cid:durableId="1856534288">
    <w:abstractNumId w:val="75"/>
  </w:num>
  <w:num w:numId="34" w16cid:durableId="452795791">
    <w:abstractNumId w:val="89"/>
  </w:num>
  <w:num w:numId="35" w16cid:durableId="191382563">
    <w:abstractNumId w:val="70"/>
  </w:num>
  <w:num w:numId="36" w16cid:durableId="455105500">
    <w:abstractNumId w:val="46"/>
  </w:num>
  <w:num w:numId="37" w16cid:durableId="1978484435">
    <w:abstractNumId w:val="61"/>
  </w:num>
  <w:num w:numId="38" w16cid:durableId="1365709852">
    <w:abstractNumId w:val="44"/>
  </w:num>
  <w:num w:numId="39" w16cid:durableId="817723447">
    <w:abstractNumId w:val="90"/>
  </w:num>
  <w:num w:numId="40" w16cid:durableId="1544366742">
    <w:abstractNumId w:val="80"/>
  </w:num>
  <w:num w:numId="41" w16cid:durableId="1052536398">
    <w:abstractNumId w:val="32"/>
  </w:num>
  <w:num w:numId="42" w16cid:durableId="532230429">
    <w:abstractNumId w:val="88"/>
  </w:num>
  <w:num w:numId="43" w16cid:durableId="2042633412">
    <w:abstractNumId w:val="22"/>
  </w:num>
  <w:num w:numId="44" w16cid:durableId="966005956">
    <w:abstractNumId w:val="17"/>
  </w:num>
  <w:num w:numId="45" w16cid:durableId="1687561507">
    <w:abstractNumId w:val="40"/>
  </w:num>
  <w:num w:numId="46" w16cid:durableId="661733776">
    <w:abstractNumId w:val="68"/>
  </w:num>
  <w:num w:numId="47" w16cid:durableId="2105178691">
    <w:abstractNumId w:val="76"/>
  </w:num>
  <w:num w:numId="48" w16cid:durableId="1281063475">
    <w:abstractNumId w:val="81"/>
  </w:num>
  <w:num w:numId="49" w16cid:durableId="1192188276">
    <w:abstractNumId w:val="27"/>
  </w:num>
  <w:num w:numId="50" w16cid:durableId="1212501405">
    <w:abstractNumId w:val="84"/>
  </w:num>
  <w:num w:numId="51" w16cid:durableId="1291789064">
    <w:abstractNumId w:val="34"/>
  </w:num>
  <w:num w:numId="52" w16cid:durableId="635183074">
    <w:abstractNumId w:val="64"/>
  </w:num>
  <w:num w:numId="53" w16cid:durableId="1892881878">
    <w:abstractNumId w:val="56"/>
  </w:num>
  <w:num w:numId="54" w16cid:durableId="143130845">
    <w:abstractNumId w:val="18"/>
  </w:num>
  <w:num w:numId="55" w16cid:durableId="6713179">
    <w:abstractNumId w:val="65"/>
  </w:num>
  <w:num w:numId="56" w16cid:durableId="1286542487">
    <w:abstractNumId w:val="37"/>
  </w:num>
  <w:num w:numId="57" w16cid:durableId="898397981">
    <w:abstractNumId w:val="0"/>
  </w:num>
  <w:num w:numId="58" w16cid:durableId="1844970295">
    <w:abstractNumId w:val="31"/>
  </w:num>
  <w:num w:numId="59" w16cid:durableId="1583098256">
    <w:abstractNumId w:val="66"/>
  </w:num>
  <w:num w:numId="60" w16cid:durableId="1622687279">
    <w:abstractNumId w:val="36"/>
  </w:num>
  <w:num w:numId="61" w16cid:durableId="2138572178">
    <w:abstractNumId w:val="45"/>
  </w:num>
  <w:num w:numId="62" w16cid:durableId="2141535510">
    <w:abstractNumId w:val="58"/>
  </w:num>
  <w:num w:numId="63" w16cid:durableId="1144925722">
    <w:abstractNumId w:val="49"/>
  </w:num>
  <w:num w:numId="64" w16cid:durableId="1566259841">
    <w:abstractNumId w:val="20"/>
  </w:num>
  <w:num w:numId="65" w16cid:durableId="233052808">
    <w:abstractNumId w:val="26"/>
  </w:num>
  <w:num w:numId="66" w16cid:durableId="1751149046">
    <w:abstractNumId w:val="86"/>
  </w:num>
  <w:num w:numId="67" w16cid:durableId="1181309869">
    <w:abstractNumId w:val="43"/>
  </w:num>
  <w:num w:numId="68" w16cid:durableId="811362709">
    <w:abstractNumId w:val="50"/>
  </w:num>
  <w:num w:numId="69" w16cid:durableId="758873369">
    <w:abstractNumId w:val="15"/>
  </w:num>
  <w:num w:numId="70" w16cid:durableId="1294098521">
    <w:abstractNumId w:val="83"/>
  </w:num>
  <w:num w:numId="71" w16cid:durableId="2113238493">
    <w:abstractNumId w:val="87"/>
  </w:num>
  <w:num w:numId="72" w16cid:durableId="119304835">
    <w:abstractNumId w:val="67"/>
  </w:num>
  <w:num w:numId="73" w16cid:durableId="1222398210">
    <w:abstractNumId w:val="16"/>
  </w:num>
  <w:num w:numId="74" w16cid:durableId="1171414603">
    <w:abstractNumId w:val="47"/>
  </w:num>
  <w:num w:numId="75" w16cid:durableId="866142734">
    <w:abstractNumId w:val="57"/>
  </w:num>
  <w:num w:numId="76" w16cid:durableId="743987763">
    <w:abstractNumId w:val="38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050"/>
    <w:rsid w:val="000000E8"/>
    <w:rsid w:val="00000F98"/>
    <w:rsid w:val="00001B01"/>
    <w:rsid w:val="00001E10"/>
    <w:rsid w:val="00002182"/>
    <w:rsid w:val="000022ED"/>
    <w:rsid w:val="00002D46"/>
    <w:rsid w:val="00002DD5"/>
    <w:rsid w:val="00003426"/>
    <w:rsid w:val="00003A4C"/>
    <w:rsid w:val="00003ABF"/>
    <w:rsid w:val="00004251"/>
    <w:rsid w:val="00005099"/>
    <w:rsid w:val="00006079"/>
    <w:rsid w:val="00006BBE"/>
    <w:rsid w:val="00006E72"/>
    <w:rsid w:val="000077E6"/>
    <w:rsid w:val="00007ED6"/>
    <w:rsid w:val="000102F8"/>
    <w:rsid w:val="000108DE"/>
    <w:rsid w:val="00010DD5"/>
    <w:rsid w:val="00010F7F"/>
    <w:rsid w:val="00011330"/>
    <w:rsid w:val="000116AF"/>
    <w:rsid w:val="00011C8C"/>
    <w:rsid w:val="00012396"/>
    <w:rsid w:val="0001309A"/>
    <w:rsid w:val="00013771"/>
    <w:rsid w:val="00014B87"/>
    <w:rsid w:val="0001566B"/>
    <w:rsid w:val="00016158"/>
    <w:rsid w:val="0001673F"/>
    <w:rsid w:val="00016A76"/>
    <w:rsid w:val="000172E1"/>
    <w:rsid w:val="0001738B"/>
    <w:rsid w:val="0001798A"/>
    <w:rsid w:val="0002018D"/>
    <w:rsid w:val="000203D3"/>
    <w:rsid w:val="0002085D"/>
    <w:rsid w:val="0002294D"/>
    <w:rsid w:val="00022C1A"/>
    <w:rsid w:val="00023084"/>
    <w:rsid w:val="00023173"/>
    <w:rsid w:val="00023D6E"/>
    <w:rsid w:val="0002474D"/>
    <w:rsid w:val="000248D4"/>
    <w:rsid w:val="00025060"/>
    <w:rsid w:val="000266B6"/>
    <w:rsid w:val="00027F9A"/>
    <w:rsid w:val="00027FCC"/>
    <w:rsid w:val="0003053C"/>
    <w:rsid w:val="0003099D"/>
    <w:rsid w:val="00030C08"/>
    <w:rsid w:val="00030D21"/>
    <w:rsid w:val="00031D0E"/>
    <w:rsid w:val="0003268B"/>
    <w:rsid w:val="00032F3F"/>
    <w:rsid w:val="00034B39"/>
    <w:rsid w:val="00035049"/>
    <w:rsid w:val="000358E4"/>
    <w:rsid w:val="00035B19"/>
    <w:rsid w:val="00036E9A"/>
    <w:rsid w:val="000377A3"/>
    <w:rsid w:val="00040979"/>
    <w:rsid w:val="000409C6"/>
    <w:rsid w:val="00040C92"/>
    <w:rsid w:val="00040D83"/>
    <w:rsid w:val="00040EBC"/>
    <w:rsid w:val="00042291"/>
    <w:rsid w:val="0004260B"/>
    <w:rsid w:val="00042736"/>
    <w:rsid w:val="00042A43"/>
    <w:rsid w:val="00042DF2"/>
    <w:rsid w:val="00044452"/>
    <w:rsid w:val="0004524C"/>
    <w:rsid w:val="00045455"/>
    <w:rsid w:val="00046318"/>
    <w:rsid w:val="00046619"/>
    <w:rsid w:val="00047076"/>
    <w:rsid w:val="000477CC"/>
    <w:rsid w:val="00047EA5"/>
    <w:rsid w:val="00050DCB"/>
    <w:rsid w:val="0005233B"/>
    <w:rsid w:val="00052430"/>
    <w:rsid w:val="000524CF"/>
    <w:rsid w:val="00053E3F"/>
    <w:rsid w:val="00053F9C"/>
    <w:rsid w:val="00054D5B"/>
    <w:rsid w:val="000557C2"/>
    <w:rsid w:val="00055A17"/>
    <w:rsid w:val="00055A4B"/>
    <w:rsid w:val="00055CCB"/>
    <w:rsid w:val="00055D8F"/>
    <w:rsid w:val="00055EE8"/>
    <w:rsid w:val="000574C3"/>
    <w:rsid w:val="000575C8"/>
    <w:rsid w:val="00057884"/>
    <w:rsid w:val="00057B2F"/>
    <w:rsid w:val="00057DA6"/>
    <w:rsid w:val="00060411"/>
    <w:rsid w:val="00060B8B"/>
    <w:rsid w:val="000611E4"/>
    <w:rsid w:val="00061997"/>
    <w:rsid w:val="00061A28"/>
    <w:rsid w:val="0006417B"/>
    <w:rsid w:val="000644F1"/>
    <w:rsid w:val="0006558E"/>
    <w:rsid w:val="0006601C"/>
    <w:rsid w:val="00067959"/>
    <w:rsid w:val="00067A0E"/>
    <w:rsid w:val="00067A5E"/>
    <w:rsid w:val="000701BD"/>
    <w:rsid w:val="00070584"/>
    <w:rsid w:val="000706EE"/>
    <w:rsid w:val="000707C2"/>
    <w:rsid w:val="00071365"/>
    <w:rsid w:val="000713A2"/>
    <w:rsid w:val="000713C0"/>
    <w:rsid w:val="000714FA"/>
    <w:rsid w:val="00071FF5"/>
    <w:rsid w:val="000722F2"/>
    <w:rsid w:val="0007286F"/>
    <w:rsid w:val="00072A8A"/>
    <w:rsid w:val="00072C1E"/>
    <w:rsid w:val="00072F02"/>
    <w:rsid w:val="00072F36"/>
    <w:rsid w:val="000734B8"/>
    <w:rsid w:val="000738A0"/>
    <w:rsid w:val="00073997"/>
    <w:rsid w:val="00073C6D"/>
    <w:rsid w:val="0007401C"/>
    <w:rsid w:val="00074068"/>
    <w:rsid w:val="00075E41"/>
    <w:rsid w:val="00075EC1"/>
    <w:rsid w:val="00075F2C"/>
    <w:rsid w:val="00076195"/>
    <w:rsid w:val="00077C26"/>
    <w:rsid w:val="00080AE2"/>
    <w:rsid w:val="00080D19"/>
    <w:rsid w:val="000810BA"/>
    <w:rsid w:val="00081FC0"/>
    <w:rsid w:val="0008201A"/>
    <w:rsid w:val="00082D46"/>
    <w:rsid w:val="000847C2"/>
    <w:rsid w:val="00084CBB"/>
    <w:rsid w:val="0008625F"/>
    <w:rsid w:val="00086473"/>
    <w:rsid w:val="00086EBC"/>
    <w:rsid w:val="000877BE"/>
    <w:rsid w:val="000878BF"/>
    <w:rsid w:val="00087E70"/>
    <w:rsid w:val="00087F43"/>
    <w:rsid w:val="00090C4F"/>
    <w:rsid w:val="000912EA"/>
    <w:rsid w:val="0009180A"/>
    <w:rsid w:val="000921BC"/>
    <w:rsid w:val="000927F0"/>
    <w:rsid w:val="00093115"/>
    <w:rsid w:val="0009378F"/>
    <w:rsid w:val="00093CAE"/>
    <w:rsid w:val="000941FA"/>
    <w:rsid w:val="000944D1"/>
    <w:rsid w:val="00094CF9"/>
    <w:rsid w:val="00095A71"/>
    <w:rsid w:val="0009628A"/>
    <w:rsid w:val="00096B2D"/>
    <w:rsid w:val="00096D30"/>
    <w:rsid w:val="000972C3"/>
    <w:rsid w:val="00097A52"/>
    <w:rsid w:val="000A1D15"/>
    <w:rsid w:val="000A2295"/>
    <w:rsid w:val="000A22C9"/>
    <w:rsid w:val="000A3416"/>
    <w:rsid w:val="000A3E0F"/>
    <w:rsid w:val="000A3E64"/>
    <w:rsid w:val="000A45E1"/>
    <w:rsid w:val="000A4F77"/>
    <w:rsid w:val="000A5408"/>
    <w:rsid w:val="000A5C26"/>
    <w:rsid w:val="000A61E4"/>
    <w:rsid w:val="000A6631"/>
    <w:rsid w:val="000A6F15"/>
    <w:rsid w:val="000A7200"/>
    <w:rsid w:val="000A73B5"/>
    <w:rsid w:val="000A7464"/>
    <w:rsid w:val="000A76C3"/>
    <w:rsid w:val="000A7904"/>
    <w:rsid w:val="000A7ACD"/>
    <w:rsid w:val="000B0BC6"/>
    <w:rsid w:val="000B11F4"/>
    <w:rsid w:val="000B16C0"/>
    <w:rsid w:val="000B2A1F"/>
    <w:rsid w:val="000B3586"/>
    <w:rsid w:val="000B4783"/>
    <w:rsid w:val="000B48B6"/>
    <w:rsid w:val="000B5060"/>
    <w:rsid w:val="000B5405"/>
    <w:rsid w:val="000B54D9"/>
    <w:rsid w:val="000B5684"/>
    <w:rsid w:val="000B58AC"/>
    <w:rsid w:val="000B5961"/>
    <w:rsid w:val="000B65CB"/>
    <w:rsid w:val="000B66F6"/>
    <w:rsid w:val="000B75E5"/>
    <w:rsid w:val="000C0D38"/>
    <w:rsid w:val="000C1A1E"/>
    <w:rsid w:val="000C270F"/>
    <w:rsid w:val="000C274B"/>
    <w:rsid w:val="000C29FF"/>
    <w:rsid w:val="000C2D17"/>
    <w:rsid w:val="000C3611"/>
    <w:rsid w:val="000C4058"/>
    <w:rsid w:val="000C407D"/>
    <w:rsid w:val="000C4DFA"/>
    <w:rsid w:val="000C4FEB"/>
    <w:rsid w:val="000C54DD"/>
    <w:rsid w:val="000C5C35"/>
    <w:rsid w:val="000C5CE7"/>
    <w:rsid w:val="000C5F41"/>
    <w:rsid w:val="000C6517"/>
    <w:rsid w:val="000C6958"/>
    <w:rsid w:val="000C6AB5"/>
    <w:rsid w:val="000C6BE8"/>
    <w:rsid w:val="000C7447"/>
    <w:rsid w:val="000C7D5F"/>
    <w:rsid w:val="000D0689"/>
    <w:rsid w:val="000D0D85"/>
    <w:rsid w:val="000D1AA7"/>
    <w:rsid w:val="000D1B73"/>
    <w:rsid w:val="000D235F"/>
    <w:rsid w:val="000D2A3E"/>
    <w:rsid w:val="000D3410"/>
    <w:rsid w:val="000D3665"/>
    <w:rsid w:val="000D38AF"/>
    <w:rsid w:val="000D3900"/>
    <w:rsid w:val="000D47DC"/>
    <w:rsid w:val="000D5886"/>
    <w:rsid w:val="000D61F9"/>
    <w:rsid w:val="000D673E"/>
    <w:rsid w:val="000D6DCB"/>
    <w:rsid w:val="000D6E5D"/>
    <w:rsid w:val="000D74F3"/>
    <w:rsid w:val="000E0183"/>
    <w:rsid w:val="000E02C7"/>
    <w:rsid w:val="000E04E2"/>
    <w:rsid w:val="000E0DC8"/>
    <w:rsid w:val="000E1ADB"/>
    <w:rsid w:val="000E28F8"/>
    <w:rsid w:val="000E2A9A"/>
    <w:rsid w:val="000E3582"/>
    <w:rsid w:val="000E3AAB"/>
    <w:rsid w:val="000E42B1"/>
    <w:rsid w:val="000E46EA"/>
    <w:rsid w:val="000E531B"/>
    <w:rsid w:val="000E72A5"/>
    <w:rsid w:val="000E76A3"/>
    <w:rsid w:val="000E7AF5"/>
    <w:rsid w:val="000F0A61"/>
    <w:rsid w:val="000F0AF7"/>
    <w:rsid w:val="000F1231"/>
    <w:rsid w:val="000F2C2C"/>
    <w:rsid w:val="000F324E"/>
    <w:rsid w:val="000F3443"/>
    <w:rsid w:val="000F349C"/>
    <w:rsid w:val="000F4097"/>
    <w:rsid w:val="000F40C0"/>
    <w:rsid w:val="000F4B2F"/>
    <w:rsid w:val="000F4D4D"/>
    <w:rsid w:val="000F5047"/>
    <w:rsid w:val="000F6571"/>
    <w:rsid w:val="000F65AD"/>
    <w:rsid w:val="000F6D71"/>
    <w:rsid w:val="000F7383"/>
    <w:rsid w:val="000F791B"/>
    <w:rsid w:val="000F7E9C"/>
    <w:rsid w:val="00100028"/>
    <w:rsid w:val="00100452"/>
    <w:rsid w:val="00101342"/>
    <w:rsid w:val="001019BD"/>
    <w:rsid w:val="00102078"/>
    <w:rsid w:val="0010320E"/>
    <w:rsid w:val="001032E0"/>
    <w:rsid w:val="0010354F"/>
    <w:rsid w:val="001037C1"/>
    <w:rsid w:val="001038AF"/>
    <w:rsid w:val="00103CE7"/>
    <w:rsid w:val="001043D1"/>
    <w:rsid w:val="00104770"/>
    <w:rsid w:val="00104EAB"/>
    <w:rsid w:val="00106762"/>
    <w:rsid w:val="00106E41"/>
    <w:rsid w:val="0010715F"/>
    <w:rsid w:val="00107848"/>
    <w:rsid w:val="00107972"/>
    <w:rsid w:val="00110B5D"/>
    <w:rsid w:val="00110EE6"/>
    <w:rsid w:val="00111A73"/>
    <w:rsid w:val="00111CFC"/>
    <w:rsid w:val="00112A43"/>
    <w:rsid w:val="00113758"/>
    <w:rsid w:val="001139EF"/>
    <w:rsid w:val="00113DBE"/>
    <w:rsid w:val="00113DDE"/>
    <w:rsid w:val="00113E1E"/>
    <w:rsid w:val="001155BB"/>
    <w:rsid w:val="00116687"/>
    <w:rsid w:val="00116F13"/>
    <w:rsid w:val="0011713F"/>
    <w:rsid w:val="00117B22"/>
    <w:rsid w:val="00117BC5"/>
    <w:rsid w:val="00122064"/>
    <w:rsid w:val="001227E6"/>
    <w:rsid w:val="00122CF0"/>
    <w:rsid w:val="00122DB1"/>
    <w:rsid w:val="0012329B"/>
    <w:rsid w:val="00123514"/>
    <w:rsid w:val="00123B8F"/>
    <w:rsid w:val="00123BE9"/>
    <w:rsid w:val="001241ED"/>
    <w:rsid w:val="0012431E"/>
    <w:rsid w:val="00124468"/>
    <w:rsid w:val="001249E4"/>
    <w:rsid w:val="00125652"/>
    <w:rsid w:val="001258D2"/>
    <w:rsid w:val="00125BA4"/>
    <w:rsid w:val="001265BB"/>
    <w:rsid w:val="00126A4E"/>
    <w:rsid w:val="00126CAE"/>
    <w:rsid w:val="00126DB3"/>
    <w:rsid w:val="00126FE0"/>
    <w:rsid w:val="00127039"/>
    <w:rsid w:val="001305E9"/>
    <w:rsid w:val="001313D8"/>
    <w:rsid w:val="001314DF"/>
    <w:rsid w:val="00131FE8"/>
    <w:rsid w:val="001320EC"/>
    <w:rsid w:val="00132F47"/>
    <w:rsid w:val="00133918"/>
    <w:rsid w:val="00133D88"/>
    <w:rsid w:val="00134C98"/>
    <w:rsid w:val="00135914"/>
    <w:rsid w:val="00135E21"/>
    <w:rsid w:val="00135FE1"/>
    <w:rsid w:val="00136BAC"/>
    <w:rsid w:val="00136D0B"/>
    <w:rsid w:val="00136E10"/>
    <w:rsid w:val="00137060"/>
    <w:rsid w:val="00137842"/>
    <w:rsid w:val="00137930"/>
    <w:rsid w:val="00140085"/>
    <w:rsid w:val="00141032"/>
    <w:rsid w:val="00141F85"/>
    <w:rsid w:val="001434FE"/>
    <w:rsid w:val="00143841"/>
    <w:rsid w:val="00143FF1"/>
    <w:rsid w:val="00144366"/>
    <w:rsid w:val="001443DB"/>
    <w:rsid w:val="00145742"/>
    <w:rsid w:val="00146E29"/>
    <w:rsid w:val="00147755"/>
    <w:rsid w:val="00147904"/>
    <w:rsid w:val="00150630"/>
    <w:rsid w:val="00150870"/>
    <w:rsid w:val="00150A0C"/>
    <w:rsid w:val="0015132D"/>
    <w:rsid w:val="00151497"/>
    <w:rsid w:val="00152471"/>
    <w:rsid w:val="00153581"/>
    <w:rsid w:val="0015407F"/>
    <w:rsid w:val="00154143"/>
    <w:rsid w:val="0016044D"/>
    <w:rsid w:val="0016045B"/>
    <w:rsid w:val="00160B8E"/>
    <w:rsid w:val="00162455"/>
    <w:rsid w:val="001642F7"/>
    <w:rsid w:val="00164570"/>
    <w:rsid w:val="001646C9"/>
    <w:rsid w:val="00164DD3"/>
    <w:rsid w:val="001658B1"/>
    <w:rsid w:val="00166B66"/>
    <w:rsid w:val="00166B7B"/>
    <w:rsid w:val="00167761"/>
    <w:rsid w:val="00170150"/>
    <w:rsid w:val="0017048B"/>
    <w:rsid w:val="0017100E"/>
    <w:rsid w:val="001714F4"/>
    <w:rsid w:val="0017152E"/>
    <w:rsid w:val="00171737"/>
    <w:rsid w:val="001718C3"/>
    <w:rsid w:val="00171F14"/>
    <w:rsid w:val="00172097"/>
    <w:rsid w:val="00172D62"/>
    <w:rsid w:val="0017300A"/>
    <w:rsid w:val="00173954"/>
    <w:rsid w:val="00174FE2"/>
    <w:rsid w:val="001750A6"/>
    <w:rsid w:val="001755F6"/>
    <w:rsid w:val="00175803"/>
    <w:rsid w:val="001768FD"/>
    <w:rsid w:val="00176BD1"/>
    <w:rsid w:val="001778CA"/>
    <w:rsid w:val="001779F5"/>
    <w:rsid w:val="00177AC6"/>
    <w:rsid w:val="00177B7C"/>
    <w:rsid w:val="00177E49"/>
    <w:rsid w:val="001809B8"/>
    <w:rsid w:val="00180B8B"/>
    <w:rsid w:val="001816E4"/>
    <w:rsid w:val="001819A5"/>
    <w:rsid w:val="00181F5A"/>
    <w:rsid w:val="00182532"/>
    <w:rsid w:val="00182978"/>
    <w:rsid w:val="00182B18"/>
    <w:rsid w:val="00182DB8"/>
    <w:rsid w:val="001838FC"/>
    <w:rsid w:val="00183BCC"/>
    <w:rsid w:val="001845D3"/>
    <w:rsid w:val="001847DE"/>
    <w:rsid w:val="00185879"/>
    <w:rsid w:val="001858C7"/>
    <w:rsid w:val="00185916"/>
    <w:rsid w:val="00185B78"/>
    <w:rsid w:val="00185F8A"/>
    <w:rsid w:val="001868BB"/>
    <w:rsid w:val="001869AB"/>
    <w:rsid w:val="001877FC"/>
    <w:rsid w:val="00187B3F"/>
    <w:rsid w:val="0019003B"/>
    <w:rsid w:val="00190DD1"/>
    <w:rsid w:val="00191EC8"/>
    <w:rsid w:val="0019261B"/>
    <w:rsid w:val="00192DAA"/>
    <w:rsid w:val="00192F68"/>
    <w:rsid w:val="00192FCB"/>
    <w:rsid w:val="00193526"/>
    <w:rsid w:val="00193CA9"/>
    <w:rsid w:val="00193FC8"/>
    <w:rsid w:val="00194A0C"/>
    <w:rsid w:val="00197024"/>
    <w:rsid w:val="00197C6B"/>
    <w:rsid w:val="001A049C"/>
    <w:rsid w:val="001A0507"/>
    <w:rsid w:val="001A1258"/>
    <w:rsid w:val="001A22D0"/>
    <w:rsid w:val="001A23B7"/>
    <w:rsid w:val="001A23E2"/>
    <w:rsid w:val="001A377C"/>
    <w:rsid w:val="001A48FF"/>
    <w:rsid w:val="001A5160"/>
    <w:rsid w:val="001A56BF"/>
    <w:rsid w:val="001A57D8"/>
    <w:rsid w:val="001A5BAB"/>
    <w:rsid w:val="001A643A"/>
    <w:rsid w:val="001A6942"/>
    <w:rsid w:val="001A6B15"/>
    <w:rsid w:val="001A7559"/>
    <w:rsid w:val="001A7797"/>
    <w:rsid w:val="001A7FEE"/>
    <w:rsid w:val="001B0B05"/>
    <w:rsid w:val="001B14C0"/>
    <w:rsid w:val="001B1A7D"/>
    <w:rsid w:val="001B1AFF"/>
    <w:rsid w:val="001B1F17"/>
    <w:rsid w:val="001B1F59"/>
    <w:rsid w:val="001B25EB"/>
    <w:rsid w:val="001B262A"/>
    <w:rsid w:val="001B2A18"/>
    <w:rsid w:val="001B3D9C"/>
    <w:rsid w:val="001B3DB6"/>
    <w:rsid w:val="001B5020"/>
    <w:rsid w:val="001B52BC"/>
    <w:rsid w:val="001B6DB1"/>
    <w:rsid w:val="001B6F0B"/>
    <w:rsid w:val="001B7825"/>
    <w:rsid w:val="001B7AA5"/>
    <w:rsid w:val="001C008B"/>
    <w:rsid w:val="001C0402"/>
    <w:rsid w:val="001C046D"/>
    <w:rsid w:val="001C0486"/>
    <w:rsid w:val="001C093E"/>
    <w:rsid w:val="001C098B"/>
    <w:rsid w:val="001C1289"/>
    <w:rsid w:val="001C12EB"/>
    <w:rsid w:val="001C25DC"/>
    <w:rsid w:val="001C2938"/>
    <w:rsid w:val="001C2AD6"/>
    <w:rsid w:val="001C2E5A"/>
    <w:rsid w:val="001C33E8"/>
    <w:rsid w:val="001C3815"/>
    <w:rsid w:val="001C4061"/>
    <w:rsid w:val="001C4736"/>
    <w:rsid w:val="001C5128"/>
    <w:rsid w:val="001C5738"/>
    <w:rsid w:val="001C5A74"/>
    <w:rsid w:val="001C5E8D"/>
    <w:rsid w:val="001C75CE"/>
    <w:rsid w:val="001C77FC"/>
    <w:rsid w:val="001C78BF"/>
    <w:rsid w:val="001C7969"/>
    <w:rsid w:val="001C7B47"/>
    <w:rsid w:val="001C7E93"/>
    <w:rsid w:val="001C7FC7"/>
    <w:rsid w:val="001D0523"/>
    <w:rsid w:val="001D078B"/>
    <w:rsid w:val="001D0C0A"/>
    <w:rsid w:val="001D1714"/>
    <w:rsid w:val="001D200C"/>
    <w:rsid w:val="001D30FC"/>
    <w:rsid w:val="001D3690"/>
    <w:rsid w:val="001D3E38"/>
    <w:rsid w:val="001D415B"/>
    <w:rsid w:val="001D48AF"/>
    <w:rsid w:val="001D4C74"/>
    <w:rsid w:val="001D4D0F"/>
    <w:rsid w:val="001D4F0F"/>
    <w:rsid w:val="001D514C"/>
    <w:rsid w:val="001D6655"/>
    <w:rsid w:val="001D69A5"/>
    <w:rsid w:val="001D7140"/>
    <w:rsid w:val="001D7789"/>
    <w:rsid w:val="001E06FE"/>
    <w:rsid w:val="001E081D"/>
    <w:rsid w:val="001E0DC6"/>
    <w:rsid w:val="001E1744"/>
    <w:rsid w:val="001E1B7D"/>
    <w:rsid w:val="001E288F"/>
    <w:rsid w:val="001E2D3F"/>
    <w:rsid w:val="001E2DE5"/>
    <w:rsid w:val="001E329F"/>
    <w:rsid w:val="001E3B26"/>
    <w:rsid w:val="001E4D27"/>
    <w:rsid w:val="001E5641"/>
    <w:rsid w:val="001E641E"/>
    <w:rsid w:val="001E6ED0"/>
    <w:rsid w:val="001E6F71"/>
    <w:rsid w:val="001F033A"/>
    <w:rsid w:val="001F037A"/>
    <w:rsid w:val="001F06D7"/>
    <w:rsid w:val="001F06E8"/>
    <w:rsid w:val="001F08E2"/>
    <w:rsid w:val="001F133C"/>
    <w:rsid w:val="001F2580"/>
    <w:rsid w:val="001F2D9C"/>
    <w:rsid w:val="001F3871"/>
    <w:rsid w:val="001F4105"/>
    <w:rsid w:val="001F44F4"/>
    <w:rsid w:val="001F4AD2"/>
    <w:rsid w:val="001F56B7"/>
    <w:rsid w:val="001F5755"/>
    <w:rsid w:val="001F67A9"/>
    <w:rsid w:val="001F6E8D"/>
    <w:rsid w:val="001F6F17"/>
    <w:rsid w:val="001F7195"/>
    <w:rsid w:val="001F748C"/>
    <w:rsid w:val="002002E7"/>
    <w:rsid w:val="002014A8"/>
    <w:rsid w:val="002016B6"/>
    <w:rsid w:val="00201848"/>
    <w:rsid w:val="0020273E"/>
    <w:rsid w:val="00202C5B"/>
    <w:rsid w:val="00202DD2"/>
    <w:rsid w:val="00202EB1"/>
    <w:rsid w:val="0020422C"/>
    <w:rsid w:val="00204412"/>
    <w:rsid w:val="002047D9"/>
    <w:rsid w:val="00204D22"/>
    <w:rsid w:val="00204F81"/>
    <w:rsid w:val="0020509A"/>
    <w:rsid w:val="002058B5"/>
    <w:rsid w:val="002060E1"/>
    <w:rsid w:val="0020689F"/>
    <w:rsid w:val="00206C0E"/>
    <w:rsid w:val="00206D08"/>
    <w:rsid w:val="00206E5A"/>
    <w:rsid w:val="00206F14"/>
    <w:rsid w:val="002073BD"/>
    <w:rsid w:val="00207BFF"/>
    <w:rsid w:val="00207F5C"/>
    <w:rsid w:val="002100A5"/>
    <w:rsid w:val="00210215"/>
    <w:rsid w:val="00210F60"/>
    <w:rsid w:val="002110A6"/>
    <w:rsid w:val="0021225E"/>
    <w:rsid w:val="0021394F"/>
    <w:rsid w:val="00214322"/>
    <w:rsid w:val="002147D9"/>
    <w:rsid w:val="0021532B"/>
    <w:rsid w:val="00215872"/>
    <w:rsid w:val="00216B2A"/>
    <w:rsid w:val="00216E98"/>
    <w:rsid w:val="0021746B"/>
    <w:rsid w:val="0022055F"/>
    <w:rsid w:val="00220C68"/>
    <w:rsid w:val="002215B7"/>
    <w:rsid w:val="002219CD"/>
    <w:rsid w:val="00221D73"/>
    <w:rsid w:val="00221DE6"/>
    <w:rsid w:val="002221F3"/>
    <w:rsid w:val="002228EB"/>
    <w:rsid w:val="0022306A"/>
    <w:rsid w:val="00223B81"/>
    <w:rsid w:val="00223EA0"/>
    <w:rsid w:val="00224317"/>
    <w:rsid w:val="0022459D"/>
    <w:rsid w:val="002251A2"/>
    <w:rsid w:val="00226097"/>
    <w:rsid w:val="002260D2"/>
    <w:rsid w:val="00226484"/>
    <w:rsid w:val="002267F5"/>
    <w:rsid w:val="00226F57"/>
    <w:rsid w:val="00226FDD"/>
    <w:rsid w:val="00227FD4"/>
    <w:rsid w:val="00230575"/>
    <w:rsid w:val="002305B4"/>
    <w:rsid w:val="002308FC"/>
    <w:rsid w:val="00230AFA"/>
    <w:rsid w:val="00230CFE"/>
    <w:rsid w:val="002317CC"/>
    <w:rsid w:val="00232C03"/>
    <w:rsid w:val="00232DCA"/>
    <w:rsid w:val="002331BB"/>
    <w:rsid w:val="002331D6"/>
    <w:rsid w:val="00235366"/>
    <w:rsid w:val="0023550C"/>
    <w:rsid w:val="0023591F"/>
    <w:rsid w:val="00235999"/>
    <w:rsid w:val="00236024"/>
    <w:rsid w:val="0023650B"/>
    <w:rsid w:val="002372D0"/>
    <w:rsid w:val="0023752A"/>
    <w:rsid w:val="0024037F"/>
    <w:rsid w:val="0024061E"/>
    <w:rsid w:val="00242406"/>
    <w:rsid w:val="0024283C"/>
    <w:rsid w:val="00242CCA"/>
    <w:rsid w:val="00243324"/>
    <w:rsid w:val="0024363E"/>
    <w:rsid w:val="0024409D"/>
    <w:rsid w:val="0024423B"/>
    <w:rsid w:val="00244507"/>
    <w:rsid w:val="002445B8"/>
    <w:rsid w:val="00244EDB"/>
    <w:rsid w:val="002450A4"/>
    <w:rsid w:val="002462A4"/>
    <w:rsid w:val="00246D88"/>
    <w:rsid w:val="00250942"/>
    <w:rsid w:val="00250D9A"/>
    <w:rsid w:val="00251280"/>
    <w:rsid w:val="00251B8C"/>
    <w:rsid w:val="002523EC"/>
    <w:rsid w:val="002529D2"/>
    <w:rsid w:val="00253883"/>
    <w:rsid w:val="00253BF1"/>
    <w:rsid w:val="00253EBD"/>
    <w:rsid w:val="00253EE2"/>
    <w:rsid w:val="0025406D"/>
    <w:rsid w:val="00254A96"/>
    <w:rsid w:val="0025537C"/>
    <w:rsid w:val="00255473"/>
    <w:rsid w:val="00256187"/>
    <w:rsid w:val="00256247"/>
    <w:rsid w:val="00256DB3"/>
    <w:rsid w:val="00257396"/>
    <w:rsid w:val="00257565"/>
    <w:rsid w:val="00257614"/>
    <w:rsid w:val="0026073F"/>
    <w:rsid w:val="0026089D"/>
    <w:rsid w:val="002608EC"/>
    <w:rsid w:val="00260DD8"/>
    <w:rsid w:val="00260E6D"/>
    <w:rsid w:val="0026123B"/>
    <w:rsid w:val="002616F0"/>
    <w:rsid w:val="002618BA"/>
    <w:rsid w:val="002618E4"/>
    <w:rsid w:val="00261BD4"/>
    <w:rsid w:val="00262987"/>
    <w:rsid w:val="00262F1C"/>
    <w:rsid w:val="00262F80"/>
    <w:rsid w:val="00263365"/>
    <w:rsid w:val="00263742"/>
    <w:rsid w:val="00263F33"/>
    <w:rsid w:val="00264298"/>
    <w:rsid w:val="00264E7E"/>
    <w:rsid w:val="00265518"/>
    <w:rsid w:val="00265BDC"/>
    <w:rsid w:val="00267339"/>
    <w:rsid w:val="0027067C"/>
    <w:rsid w:val="00271C39"/>
    <w:rsid w:val="00272659"/>
    <w:rsid w:val="0027296F"/>
    <w:rsid w:val="00272E96"/>
    <w:rsid w:val="00273292"/>
    <w:rsid w:val="00273D56"/>
    <w:rsid w:val="00274AAD"/>
    <w:rsid w:val="00274B62"/>
    <w:rsid w:val="00275750"/>
    <w:rsid w:val="00275875"/>
    <w:rsid w:val="002767DA"/>
    <w:rsid w:val="00276C22"/>
    <w:rsid w:val="002776FA"/>
    <w:rsid w:val="00277890"/>
    <w:rsid w:val="00277B92"/>
    <w:rsid w:val="002800D3"/>
    <w:rsid w:val="00280513"/>
    <w:rsid w:val="00280E34"/>
    <w:rsid w:val="00281748"/>
    <w:rsid w:val="00281B89"/>
    <w:rsid w:val="00281C45"/>
    <w:rsid w:val="00281D32"/>
    <w:rsid w:val="00281F42"/>
    <w:rsid w:val="002832AD"/>
    <w:rsid w:val="0028401C"/>
    <w:rsid w:val="002847AC"/>
    <w:rsid w:val="00284847"/>
    <w:rsid w:val="0028526D"/>
    <w:rsid w:val="00285568"/>
    <w:rsid w:val="00286439"/>
    <w:rsid w:val="002867B1"/>
    <w:rsid w:val="00286945"/>
    <w:rsid w:val="0029061D"/>
    <w:rsid w:val="002906CF"/>
    <w:rsid w:val="0029136C"/>
    <w:rsid w:val="002927D8"/>
    <w:rsid w:val="00293C78"/>
    <w:rsid w:val="00294080"/>
    <w:rsid w:val="0029471C"/>
    <w:rsid w:val="00294772"/>
    <w:rsid w:val="00294F78"/>
    <w:rsid w:val="00295292"/>
    <w:rsid w:val="00295563"/>
    <w:rsid w:val="002956EA"/>
    <w:rsid w:val="00297354"/>
    <w:rsid w:val="002976D6"/>
    <w:rsid w:val="00297A52"/>
    <w:rsid w:val="00297AA0"/>
    <w:rsid w:val="00297AD4"/>
    <w:rsid w:val="002A0181"/>
    <w:rsid w:val="002A071D"/>
    <w:rsid w:val="002A1344"/>
    <w:rsid w:val="002A164F"/>
    <w:rsid w:val="002A21B9"/>
    <w:rsid w:val="002A23F0"/>
    <w:rsid w:val="002A2A65"/>
    <w:rsid w:val="002A305A"/>
    <w:rsid w:val="002A3803"/>
    <w:rsid w:val="002A43FC"/>
    <w:rsid w:val="002A49DA"/>
    <w:rsid w:val="002A57C4"/>
    <w:rsid w:val="002A5A02"/>
    <w:rsid w:val="002A5FE8"/>
    <w:rsid w:val="002A6D9B"/>
    <w:rsid w:val="002A70AC"/>
    <w:rsid w:val="002A7485"/>
    <w:rsid w:val="002A7B31"/>
    <w:rsid w:val="002B0220"/>
    <w:rsid w:val="002B0379"/>
    <w:rsid w:val="002B0B33"/>
    <w:rsid w:val="002B0CD0"/>
    <w:rsid w:val="002B1A41"/>
    <w:rsid w:val="002B239F"/>
    <w:rsid w:val="002B2E58"/>
    <w:rsid w:val="002B2FE1"/>
    <w:rsid w:val="002B35F3"/>
    <w:rsid w:val="002B36ED"/>
    <w:rsid w:val="002B3930"/>
    <w:rsid w:val="002B3B5C"/>
    <w:rsid w:val="002B4BE8"/>
    <w:rsid w:val="002B4DFC"/>
    <w:rsid w:val="002B501F"/>
    <w:rsid w:val="002B5286"/>
    <w:rsid w:val="002B57E4"/>
    <w:rsid w:val="002B588F"/>
    <w:rsid w:val="002B5C7C"/>
    <w:rsid w:val="002B5D38"/>
    <w:rsid w:val="002B646D"/>
    <w:rsid w:val="002B6877"/>
    <w:rsid w:val="002B73FE"/>
    <w:rsid w:val="002C045F"/>
    <w:rsid w:val="002C0AFA"/>
    <w:rsid w:val="002C1895"/>
    <w:rsid w:val="002C1B27"/>
    <w:rsid w:val="002C21A2"/>
    <w:rsid w:val="002C21A4"/>
    <w:rsid w:val="002C2565"/>
    <w:rsid w:val="002C25E2"/>
    <w:rsid w:val="002C3402"/>
    <w:rsid w:val="002C356B"/>
    <w:rsid w:val="002C39D8"/>
    <w:rsid w:val="002C3A71"/>
    <w:rsid w:val="002C3B59"/>
    <w:rsid w:val="002C4ADE"/>
    <w:rsid w:val="002C5100"/>
    <w:rsid w:val="002C528F"/>
    <w:rsid w:val="002C533F"/>
    <w:rsid w:val="002C5DB5"/>
    <w:rsid w:val="002C5FCE"/>
    <w:rsid w:val="002C6EB2"/>
    <w:rsid w:val="002C78AB"/>
    <w:rsid w:val="002D032F"/>
    <w:rsid w:val="002D07E9"/>
    <w:rsid w:val="002D14F7"/>
    <w:rsid w:val="002D2396"/>
    <w:rsid w:val="002D26E9"/>
    <w:rsid w:val="002D34DC"/>
    <w:rsid w:val="002D3B52"/>
    <w:rsid w:val="002D3EFD"/>
    <w:rsid w:val="002D61E8"/>
    <w:rsid w:val="002D6EC7"/>
    <w:rsid w:val="002D7201"/>
    <w:rsid w:val="002D74F5"/>
    <w:rsid w:val="002D7656"/>
    <w:rsid w:val="002D76CB"/>
    <w:rsid w:val="002E0823"/>
    <w:rsid w:val="002E167B"/>
    <w:rsid w:val="002E2142"/>
    <w:rsid w:val="002E265D"/>
    <w:rsid w:val="002E3392"/>
    <w:rsid w:val="002E3AEF"/>
    <w:rsid w:val="002E3C4C"/>
    <w:rsid w:val="002E3FA7"/>
    <w:rsid w:val="002E410D"/>
    <w:rsid w:val="002E44AC"/>
    <w:rsid w:val="002E4624"/>
    <w:rsid w:val="002E46E3"/>
    <w:rsid w:val="002E4B30"/>
    <w:rsid w:val="002E57D9"/>
    <w:rsid w:val="002E6247"/>
    <w:rsid w:val="002E74DB"/>
    <w:rsid w:val="002E7785"/>
    <w:rsid w:val="002F03C5"/>
    <w:rsid w:val="002F06A9"/>
    <w:rsid w:val="002F0974"/>
    <w:rsid w:val="002F1128"/>
    <w:rsid w:val="002F12EB"/>
    <w:rsid w:val="002F1432"/>
    <w:rsid w:val="002F19D5"/>
    <w:rsid w:val="002F1C57"/>
    <w:rsid w:val="002F1D67"/>
    <w:rsid w:val="002F1F0A"/>
    <w:rsid w:val="002F2D52"/>
    <w:rsid w:val="002F38D4"/>
    <w:rsid w:val="002F3969"/>
    <w:rsid w:val="002F3B43"/>
    <w:rsid w:val="002F48EB"/>
    <w:rsid w:val="002F4A41"/>
    <w:rsid w:val="002F528F"/>
    <w:rsid w:val="002F5B4F"/>
    <w:rsid w:val="002F61EF"/>
    <w:rsid w:val="002F6A8D"/>
    <w:rsid w:val="002F7F71"/>
    <w:rsid w:val="00300BFA"/>
    <w:rsid w:val="00300ECA"/>
    <w:rsid w:val="00301245"/>
    <w:rsid w:val="00301308"/>
    <w:rsid w:val="003015CB"/>
    <w:rsid w:val="0030160E"/>
    <w:rsid w:val="00301824"/>
    <w:rsid w:val="00301BFD"/>
    <w:rsid w:val="00302885"/>
    <w:rsid w:val="00302D15"/>
    <w:rsid w:val="00303402"/>
    <w:rsid w:val="00303734"/>
    <w:rsid w:val="00305927"/>
    <w:rsid w:val="0030636D"/>
    <w:rsid w:val="0030662E"/>
    <w:rsid w:val="00306ABF"/>
    <w:rsid w:val="00306E72"/>
    <w:rsid w:val="00306E86"/>
    <w:rsid w:val="003078C4"/>
    <w:rsid w:val="00307BC6"/>
    <w:rsid w:val="0031021F"/>
    <w:rsid w:val="003108F4"/>
    <w:rsid w:val="003119E3"/>
    <w:rsid w:val="00311F55"/>
    <w:rsid w:val="00311F5C"/>
    <w:rsid w:val="00312082"/>
    <w:rsid w:val="0031225C"/>
    <w:rsid w:val="00312D7E"/>
    <w:rsid w:val="00312DEF"/>
    <w:rsid w:val="003130EE"/>
    <w:rsid w:val="0031414E"/>
    <w:rsid w:val="0031424B"/>
    <w:rsid w:val="0031478C"/>
    <w:rsid w:val="00314A08"/>
    <w:rsid w:val="00314A66"/>
    <w:rsid w:val="00314D8C"/>
    <w:rsid w:val="00314F99"/>
    <w:rsid w:val="003150AF"/>
    <w:rsid w:val="00315203"/>
    <w:rsid w:val="003153F1"/>
    <w:rsid w:val="00315D5F"/>
    <w:rsid w:val="003175DA"/>
    <w:rsid w:val="0032045B"/>
    <w:rsid w:val="003208C9"/>
    <w:rsid w:val="00320CED"/>
    <w:rsid w:val="00322281"/>
    <w:rsid w:val="00322FBA"/>
    <w:rsid w:val="003231DC"/>
    <w:rsid w:val="00323F67"/>
    <w:rsid w:val="00324A73"/>
    <w:rsid w:val="00324AF8"/>
    <w:rsid w:val="00324B06"/>
    <w:rsid w:val="00324E52"/>
    <w:rsid w:val="00325B88"/>
    <w:rsid w:val="0032706E"/>
    <w:rsid w:val="0032750A"/>
    <w:rsid w:val="003305F2"/>
    <w:rsid w:val="003308CD"/>
    <w:rsid w:val="003317D1"/>
    <w:rsid w:val="00331CB5"/>
    <w:rsid w:val="00332499"/>
    <w:rsid w:val="00332519"/>
    <w:rsid w:val="00332A6D"/>
    <w:rsid w:val="00333167"/>
    <w:rsid w:val="00333178"/>
    <w:rsid w:val="003335FA"/>
    <w:rsid w:val="00334A24"/>
    <w:rsid w:val="00335417"/>
    <w:rsid w:val="003356B2"/>
    <w:rsid w:val="00336301"/>
    <w:rsid w:val="003366A5"/>
    <w:rsid w:val="00336734"/>
    <w:rsid w:val="00336D14"/>
    <w:rsid w:val="003370D6"/>
    <w:rsid w:val="00341E22"/>
    <w:rsid w:val="00342468"/>
    <w:rsid w:val="0034293D"/>
    <w:rsid w:val="00343FCC"/>
    <w:rsid w:val="00344820"/>
    <w:rsid w:val="00344F07"/>
    <w:rsid w:val="003450D4"/>
    <w:rsid w:val="00346384"/>
    <w:rsid w:val="00346841"/>
    <w:rsid w:val="0034757D"/>
    <w:rsid w:val="00347659"/>
    <w:rsid w:val="0035006A"/>
    <w:rsid w:val="00350DBA"/>
    <w:rsid w:val="0035210B"/>
    <w:rsid w:val="00352391"/>
    <w:rsid w:val="00352FC2"/>
    <w:rsid w:val="00353781"/>
    <w:rsid w:val="00353951"/>
    <w:rsid w:val="003541CA"/>
    <w:rsid w:val="00354F8C"/>
    <w:rsid w:val="003551F8"/>
    <w:rsid w:val="00356489"/>
    <w:rsid w:val="0035663F"/>
    <w:rsid w:val="003577CF"/>
    <w:rsid w:val="00357EAD"/>
    <w:rsid w:val="0036014E"/>
    <w:rsid w:val="003601AD"/>
    <w:rsid w:val="00360AB7"/>
    <w:rsid w:val="00361273"/>
    <w:rsid w:val="00361B9F"/>
    <w:rsid w:val="00362500"/>
    <w:rsid w:val="00362C90"/>
    <w:rsid w:val="003631B0"/>
    <w:rsid w:val="00363598"/>
    <w:rsid w:val="00363CD2"/>
    <w:rsid w:val="0036420B"/>
    <w:rsid w:val="00364471"/>
    <w:rsid w:val="00364D9A"/>
    <w:rsid w:val="00365F4B"/>
    <w:rsid w:val="0036632A"/>
    <w:rsid w:val="003666AD"/>
    <w:rsid w:val="0036679F"/>
    <w:rsid w:val="003672EF"/>
    <w:rsid w:val="0036750A"/>
    <w:rsid w:val="00367E1C"/>
    <w:rsid w:val="00370202"/>
    <w:rsid w:val="003708AD"/>
    <w:rsid w:val="00371584"/>
    <w:rsid w:val="00371F30"/>
    <w:rsid w:val="00371F9C"/>
    <w:rsid w:val="00372661"/>
    <w:rsid w:val="00372DA5"/>
    <w:rsid w:val="003730C8"/>
    <w:rsid w:val="00373934"/>
    <w:rsid w:val="00373D2D"/>
    <w:rsid w:val="003749F0"/>
    <w:rsid w:val="00374F60"/>
    <w:rsid w:val="003751BE"/>
    <w:rsid w:val="003752ED"/>
    <w:rsid w:val="00375C47"/>
    <w:rsid w:val="00376380"/>
    <w:rsid w:val="00376A91"/>
    <w:rsid w:val="00377830"/>
    <w:rsid w:val="00377899"/>
    <w:rsid w:val="00377B88"/>
    <w:rsid w:val="003812F7"/>
    <w:rsid w:val="003817A4"/>
    <w:rsid w:val="00381965"/>
    <w:rsid w:val="00382F2F"/>
    <w:rsid w:val="003850A8"/>
    <w:rsid w:val="003854A0"/>
    <w:rsid w:val="003857DA"/>
    <w:rsid w:val="00385D0A"/>
    <w:rsid w:val="00386779"/>
    <w:rsid w:val="00386D16"/>
    <w:rsid w:val="003900FE"/>
    <w:rsid w:val="003901B7"/>
    <w:rsid w:val="00390522"/>
    <w:rsid w:val="00390ECF"/>
    <w:rsid w:val="00390F4A"/>
    <w:rsid w:val="003920A6"/>
    <w:rsid w:val="00392342"/>
    <w:rsid w:val="003927BF"/>
    <w:rsid w:val="00392A55"/>
    <w:rsid w:val="00392D98"/>
    <w:rsid w:val="0039308E"/>
    <w:rsid w:val="00393114"/>
    <w:rsid w:val="003931B7"/>
    <w:rsid w:val="003936BA"/>
    <w:rsid w:val="00393B41"/>
    <w:rsid w:val="0039415B"/>
    <w:rsid w:val="00394347"/>
    <w:rsid w:val="00394882"/>
    <w:rsid w:val="00394CD2"/>
    <w:rsid w:val="00395948"/>
    <w:rsid w:val="00396176"/>
    <w:rsid w:val="00396746"/>
    <w:rsid w:val="00396C44"/>
    <w:rsid w:val="00397782"/>
    <w:rsid w:val="003A02A5"/>
    <w:rsid w:val="003A0BED"/>
    <w:rsid w:val="003A0E42"/>
    <w:rsid w:val="003A0F73"/>
    <w:rsid w:val="003A119A"/>
    <w:rsid w:val="003A1BE0"/>
    <w:rsid w:val="003A2BC3"/>
    <w:rsid w:val="003A3458"/>
    <w:rsid w:val="003A3C1A"/>
    <w:rsid w:val="003A441C"/>
    <w:rsid w:val="003A46DB"/>
    <w:rsid w:val="003A4733"/>
    <w:rsid w:val="003A5469"/>
    <w:rsid w:val="003A5B65"/>
    <w:rsid w:val="003A63C8"/>
    <w:rsid w:val="003A65CA"/>
    <w:rsid w:val="003A66E4"/>
    <w:rsid w:val="003A74A2"/>
    <w:rsid w:val="003A7772"/>
    <w:rsid w:val="003A7A13"/>
    <w:rsid w:val="003A7B05"/>
    <w:rsid w:val="003B010B"/>
    <w:rsid w:val="003B0D94"/>
    <w:rsid w:val="003B0DEA"/>
    <w:rsid w:val="003B1B29"/>
    <w:rsid w:val="003B2934"/>
    <w:rsid w:val="003B2E9E"/>
    <w:rsid w:val="003B2F1F"/>
    <w:rsid w:val="003B2FDC"/>
    <w:rsid w:val="003B30C8"/>
    <w:rsid w:val="003B3D1B"/>
    <w:rsid w:val="003B4807"/>
    <w:rsid w:val="003B4AB4"/>
    <w:rsid w:val="003B4B10"/>
    <w:rsid w:val="003B4E40"/>
    <w:rsid w:val="003B53FE"/>
    <w:rsid w:val="003B5B86"/>
    <w:rsid w:val="003B6A33"/>
    <w:rsid w:val="003B6F69"/>
    <w:rsid w:val="003C0158"/>
    <w:rsid w:val="003C02F6"/>
    <w:rsid w:val="003C03FD"/>
    <w:rsid w:val="003C04FF"/>
    <w:rsid w:val="003C07C3"/>
    <w:rsid w:val="003C086C"/>
    <w:rsid w:val="003C0AD3"/>
    <w:rsid w:val="003C14B1"/>
    <w:rsid w:val="003C2628"/>
    <w:rsid w:val="003C2674"/>
    <w:rsid w:val="003C37D5"/>
    <w:rsid w:val="003C3C94"/>
    <w:rsid w:val="003C4098"/>
    <w:rsid w:val="003C4C51"/>
    <w:rsid w:val="003C4FDF"/>
    <w:rsid w:val="003C5067"/>
    <w:rsid w:val="003C508E"/>
    <w:rsid w:val="003C5B8F"/>
    <w:rsid w:val="003C6CE9"/>
    <w:rsid w:val="003C76AF"/>
    <w:rsid w:val="003C7DA9"/>
    <w:rsid w:val="003D0068"/>
    <w:rsid w:val="003D02D5"/>
    <w:rsid w:val="003D054F"/>
    <w:rsid w:val="003D065B"/>
    <w:rsid w:val="003D0A69"/>
    <w:rsid w:val="003D0BC9"/>
    <w:rsid w:val="003D1AEF"/>
    <w:rsid w:val="003D1D91"/>
    <w:rsid w:val="003D332D"/>
    <w:rsid w:val="003D5952"/>
    <w:rsid w:val="003D5A4D"/>
    <w:rsid w:val="003D5BB7"/>
    <w:rsid w:val="003D5CB0"/>
    <w:rsid w:val="003D5E16"/>
    <w:rsid w:val="003D5EF4"/>
    <w:rsid w:val="003D662E"/>
    <w:rsid w:val="003D6E34"/>
    <w:rsid w:val="003D7591"/>
    <w:rsid w:val="003D7A12"/>
    <w:rsid w:val="003E0046"/>
    <w:rsid w:val="003E029C"/>
    <w:rsid w:val="003E139A"/>
    <w:rsid w:val="003E15DB"/>
    <w:rsid w:val="003E34D3"/>
    <w:rsid w:val="003E36B1"/>
    <w:rsid w:val="003E4CF2"/>
    <w:rsid w:val="003E6CAD"/>
    <w:rsid w:val="003E731F"/>
    <w:rsid w:val="003E7C53"/>
    <w:rsid w:val="003F0BDD"/>
    <w:rsid w:val="003F0DC0"/>
    <w:rsid w:val="003F1811"/>
    <w:rsid w:val="003F225D"/>
    <w:rsid w:val="003F2C22"/>
    <w:rsid w:val="003F3F6A"/>
    <w:rsid w:val="003F3FA1"/>
    <w:rsid w:val="003F423B"/>
    <w:rsid w:val="003F464C"/>
    <w:rsid w:val="003F4838"/>
    <w:rsid w:val="003F4F61"/>
    <w:rsid w:val="003F5032"/>
    <w:rsid w:val="003F5609"/>
    <w:rsid w:val="003F5F39"/>
    <w:rsid w:val="003F6E05"/>
    <w:rsid w:val="003F7226"/>
    <w:rsid w:val="003F796D"/>
    <w:rsid w:val="004005F1"/>
    <w:rsid w:val="00401474"/>
    <w:rsid w:val="00401F57"/>
    <w:rsid w:val="00401F8D"/>
    <w:rsid w:val="00402087"/>
    <w:rsid w:val="00403A28"/>
    <w:rsid w:val="00403A34"/>
    <w:rsid w:val="00403B23"/>
    <w:rsid w:val="00403B3E"/>
    <w:rsid w:val="00404501"/>
    <w:rsid w:val="004046BE"/>
    <w:rsid w:val="004047BE"/>
    <w:rsid w:val="00404AE6"/>
    <w:rsid w:val="00404BAF"/>
    <w:rsid w:val="0040634B"/>
    <w:rsid w:val="0041020B"/>
    <w:rsid w:val="00410A12"/>
    <w:rsid w:val="004115E4"/>
    <w:rsid w:val="00412BF1"/>
    <w:rsid w:val="00412D08"/>
    <w:rsid w:val="00413036"/>
    <w:rsid w:val="004130D9"/>
    <w:rsid w:val="004133A1"/>
    <w:rsid w:val="00415BEA"/>
    <w:rsid w:val="004166B5"/>
    <w:rsid w:val="00417644"/>
    <w:rsid w:val="00417CDA"/>
    <w:rsid w:val="00420896"/>
    <w:rsid w:val="00420FF2"/>
    <w:rsid w:val="0042224E"/>
    <w:rsid w:val="00423E46"/>
    <w:rsid w:val="00425ECD"/>
    <w:rsid w:val="004260B9"/>
    <w:rsid w:val="004263BC"/>
    <w:rsid w:val="00426A17"/>
    <w:rsid w:val="004270CE"/>
    <w:rsid w:val="0042757F"/>
    <w:rsid w:val="00427808"/>
    <w:rsid w:val="00427B61"/>
    <w:rsid w:val="00427D0C"/>
    <w:rsid w:val="00427D68"/>
    <w:rsid w:val="00430621"/>
    <w:rsid w:val="00430C03"/>
    <w:rsid w:val="00431BA2"/>
    <w:rsid w:val="00431EFB"/>
    <w:rsid w:val="00432786"/>
    <w:rsid w:val="0043347C"/>
    <w:rsid w:val="00433633"/>
    <w:rsid w:val="00434BF9"/>
    <w:rsid w:val="00436857"/>
    <w:rsid w:val="00436C23"/>
    <w:rsid w:val="00436E15"/>
    <w:rsid w:val="00437445"/>
    <w:rsid w:val="00437D66"/>
    <w:rsid w:val="00440829"/>
    <w:rsid w:val="00442558"/>
    <w:rsid w:val="004426D0"/>
    <w:rsid w:val="004428AE"/>
    <w:rsid w:val="00443874"/>
    <w:rsid w:val="004438D1"/>
    <w:rsid w:val="00443ABC"/>
    <w:rsid w:val="00443B95"/>
    <w:rsid w:val="00443D3B"/>
    <w:rsid w:val="00443F13"/>
    <w:rsid w:val="00444329"/>
    <w:rsid w:val="0044465F"/>
    <w:rsid w:val="00444771"/>
    <w:rsid w:val="004452DD"/>
    <w:rsid w:val="00445851"/>
    <w:rsid w:val="00445F87"/>
    <w:rsid w:val="004463E8"/>
    <w:rsid w:val="00446DD2"/>
    <w:rsid w:val="004470EF"/>
    <w:rsid w:val="00447973"/>
    <w:rsid w:val="00447EF2"/>
    <w:rsid w:val="004503AA"/>
    <w:rsid w:val="00450EAC"/>
    <w:rsid w:val="00451F3B"/>
    <w:rsid w:val="00452FE1"/>
    <w:rsid w:val="0045334D"/>
    <w:rsid w:val="004540DB"/>
    <w:rsid w:val="00455933"/>
    <w:rsid w:val="0045593F"/>
    <w:rsid w:val="00455CA3"/>
    <w:rsid w:val="00455D4F"/>
    <w:rsid w:val="004566BB"/>
    <w:rsid w:val="0045687A"/>
    <w:rsid w:val="0045702F"/>
    <w:rsid w:val="00457891"/>
    <w:rsid w:val="00457AB8"/>
    <w:rsid w:val="00460887"/>
    <w:rsid w:val="00460CBB"/>
    <w:rsid w:val="00460D9B"/>
    <w:rsid w:val="00460EA3"/>
    <w:rsid w:val="00461488"/>
    <w:rsid w:val="004628C3"/>
    <w:rsid w:val="0046377E"/>
    <w:rsid w:val="00463F38"/>
    <w:rsid w:val="00464266"/>
    <w:rsid w:val="004645CD"/>
    <w:rsid w:val="0046568F"/>
    <w:rsid w:val="00466278"/>
    <w:rsid w:val="00467874"/>
    <w:rsid w:val="0046795D"/>
    <w:rsid w:val="00467C2C"/>
    <w:rsid w:val="0047031E"/>
    <w:rsid w:val="004704B5"/>
    <w:rsid w:val="004708CC"/>
    <w:rsid w:val="00470D20"/>
    <w:rsid w:val="0047119D"/>
    <w:rsid w:val="00471285"/>
    <w:rsid w:val="00471CAD"/>
    <w:rsid w:val="00471E3A"/>
    <w:rsid w:val="00471FCB"/>
    <w:rsid w:val="00472096"/>
    <w:rsid w:val="00472754"/>
    <w:rsid w:val="00472810"/>
    <w:rsid w:val="00472D89"/>
    <w:rsid w:val="004731F8"/>
    <w:rsid w:val="004733F3"/>
    <w:rsid w:val="0047395D"/>
    <w:rsid w:val="00473D53"/>
    <w:rsid w:val="00473EB9"/>
    <w:rsid w:val="00474788"/>
    <w:rsid w:val="004749FD"/>
    <w:rsid w:val="00474CA4"/>
    <w:rsid w:val="00475535"/>
    <w:rsid w:val="00475A1B"/>
    <w:rsid w:val="0047605E"/>
    <w:rsid w:val="00476825"/>
    <w:rsid w:val="00477351"/>
    <w:rsid w:val="00477B15"/>
    <w:rsid w:val="0048069D"/>
    <w:rsid w:val="00480C7D"/>
    <w:rsid w:val="00481186"/>
    <w:rsid w:val="00482020"/>
    <w:rsid w:val="00482448"/>
    <w:rsid w:val="00482A35"/>
    <w:rsid w:val="00482DCB"/>
    <w:rsid w:val="00485CAF"/>
    <w:rsid w:val="00485FA5"/>
    <w:rsid w:val="004862D2"/>
    <w:rsid w:val="00486941"/>
    <w:rsid w:val="00486B6A"/>
    <w:rsid w:val="004879CB"/>
    <w:rsid w:val="00490240"/>
    <w:rsid w:val="00490DCB"/>
    <w:rsid w:val="00492DC5"/>
    <w:rsid w:val="00492E29"/>
    <w:rsid w:val="004935FD"/>
    <w:rsid w:val="00493BDD"/>
    <w:rsid w:val="00495750"/>
    <w:rsid w:val="00495C4C"/>
    <w:rsid w:val="00496943"/>
    <w:rsid w:val="00496C0B"/>
    <w:rsid w:val="004A09A9"/>
    <w:rsid w:val="004A0FB9"/>
    <w:rsid w:val="004A134A"/>
    <w:rsid w:val="004A1539"/>
    <w:rsid w:val="004A1E94"/>
    <w:rsid w:val="004A21A8"/>
    <w:rsid w:val="004A2997"/>
    <w:rsid w:val="004A41B0"/>
    <w:rsid w:val="004A51DD"/>
    <w:rsid w:val="004A57B8"/>
    <w:rsid w:val="004A5CBE"/>
    <w:rsid w:val="004A6EF4"/>
    <w:rsid w:val="004A7E97"/>
    <w:rsid w:val="004B01DE"/>
    <w:rsid w:val="004B04A6"/>
    <w:rsid w:val="004B0710"/>
    <w:rsid w:val="004B107B"/>
    <w:rsid w:val="004B152E"/>
    <w:rsid w:val="004B1A6F"/>
    <w:rsid w:val="004B1ADE"/>
    <w:rsid w:val="004B3019"/>
    <w:rsid w:val="004B3371"/>
    <w:rsid w:val="004B39F7"/>
    <w:rsid w:val="004B4C4F"/>
    <w:rsid w:val="004B4E9E"/>
    <w:rsid w:val="004B539E"/>
    <w:rsid w:val="004B53C0"/>
    <w:rsid w:val="004B53C3"/>
    <w:rsid w:val="004B612F"/>
    <w:rsid w:val="004B6402"/>
    <w:rsid w:val="004B6607"/>
    <w:rsid w:val="004B6EC0"/>
    <w:rsid w:val="004B726E"/>
    <w:rsid w:val="004B77EB"/>
    <w:rsid w:val="004B77FD"/>
    <w:rsid w:val="004C00A3"/>
    <w:rsid w:val="004C00BA"/>
    <w:rsid w:val="004C01C0"/>
    <w:rsid w:val="004C12EF"/>
    <w:rsid w:val="004C18EF"/>
    <w:rsid w:val="004C1AA6"/>
    <w:rsid w:val="004C2744"/>
    <w:rsid w:val="004C275D"/>
    <w:rsid w:val="004C2E15"/>
    <w:rsid w:val="004C3B7C"/>
    <w:rsid w:val="004C4010"/>
    <w:rsid w:val="004C433E"/>
    <w:rsid w:val="004C4527"/>
    <w:rsid w:val="004C5338"/>
    <w:rsid w:val="004C5507"/>
    <w:rsid w:val="004C55E1"/>
    <w:rsid w:val="004C5B89"/>
    <w:rsid w:val="004C6AE2"/>
    <w:rsid w:val="004C7D27"/>
    <w:rsid w:val="004D0255"/>
    <w:rsid w:val="004D0608"/>
    <w:rsid w:val="004D0C8B"/>
    <w:rsid w:val="004D0E05"/>
    <w:rsid w:val="004D124B"/>
    <w:rsid w:val="004D1578"/>
    <w:rsid w:val="004D1611"/>
    <w:rsid w:val="004D16CE"/>
    <w:rsid w:val="004D3334"/>
    <w:rsid w:val="004D359A"/>
    <w:rsid w:val="004D35A1"/>
    <w:rsid w:val="004D37A1"/>
    <w:rsid w:val="004D3EAD"/>
    <w:rsid w:val="004D4B32"/>
    <w:rsid w:val="004D61EC"/>
    <w:rsid w:val="004D6D4B"/>
    <w:rsid w:val="004D7227"/>
    <w:rsid w:val="004D7B69"/>
    <w:rsid w:val="004D7CD4"/>
    <w:rsid w:val="004D7E61"/>
    <w:rsid w:val="004E0153"/>
    <w:rsid w:val="004E13D3"/>
    <w:rsid w:val="004E1989"/>
    <w:rsid w:val="004E21F8"/>
    <w:rsid w:val="004E2361"/>
    <w:rsid w:val="004E2AB3"/>
    <w:rsid w:val="004E320D"/>
    <w:rsid w:val="004E3BF9"/>
    <w:rsid w:val="004E423E"/>
    <w:rsid w:val="004E567E"/>
    <w:rsid w:val="004E575E"/>
    <w:rsid w:val="004E594A"/>
    <w:rsid w:val="004E5AB0"/>
    <w:rsid w:val="004E710A"/>
    <w:rsid w:val="004E7215"/>
    <w:rsid w:val="004E7EA2"/>
    <w:rsid w:val="004F01F0"/>
    <w:rsid w:val="004F04D5"/>
    <w:rsid w:val="004F080D"/>
    <w:rsid w:val="004F19F4"/>
    <w:rsid w:val="004F19FD"/>
    <w:rsid w:val="004F2048"/>
    <w:rsid w:val="004F282B"/>
    <w:rsid w:val="004F2FDA"/>
    <w:rsid w:val="004F3AA4"/>
    <w:rsid w:val="004F3DB1"/>
    <w:rsid w:val="004F3DF1"/>
    <w:rsid w:val="004F3F0B"/>
    <w:rsid w:val="004F4E2B"/>
    <w:rsid w:val="004F58DB"/>
    <w:rsid w:val="004F5B9B"/>
    <w:rsid w:val="004F6051"/>
    <w:rsid w:val="004F63DB"/>
    <w:rsid w:val="004F6B90"/>
    <w:rsid w:val="00500638"/>
    <w:rsid w:val="005017DC"/>
    <w:rsid w:val="00501F3F"/>
    <w:rsid w:val="00502702"/>
    <w:rsid w:val="00502CC7"/>
    <w:rsid w:val="005038F0"/>
    <w:rsid w:val="0050465E"/>
    <w:rsid w:val="00504D26"/>
    <w:rsid w:val="00507325"/>
    <w:rsid w:val="0050741B"/>
    <w:rsid w:val="00507ED1"/>
    <w:rsid w:val="005106ED"/>
    <w:rsid w:val="0051104D"/>
    <w:rsid w:val="00511108"/>
    <w:rsid w:val="00511F41"/>
    <w:rsid w:val="00511F81"/>
    <w:rsid w:val="005131A2"/>
    <w:rsid w:val="00513264"/>
    <w:rsid w:val="00513DC8"/>
    <w:rsid w:val="00514670"/>
    <w:rsid w:val="0051595A"/>
    <w:rsid w:val="00516013"/>
    <w:rsid w:val="00516454"/>
    <w:rsid w:val="00516AC4"/>
    <w:rsid w:val="00516AFA"/>
    <w:rsid w:val="00516B2F"/>
    <w:rsid w:val="00517089"/>
    <w:rsid w:val="005175C1"/>
    <w:rsid w:val="0051760F"/>
    <w:rsid w:val="00517D56"/>
    <w:rsid w:val="00517E2E"/>
    <w:rsid w:val="0052023F"/>
    <w:rsid w:val="00520379"/>
    <w:rsid w:val="005205D5"/>
    <w:rsid w:val="0052084E"/>
    <w:rsid w:val="005213D8"/>
    <w:rsid w:val="00521626"/>
    <w:rsid w:val="00521CD4"/>
    <w:rsid w:val="0052219C"/>
    <w:rsid w:val="005221F4"/>
    <w:rsid w:val="00523963"/>
    <w:rsid w:val="00524649"/>
    <w:rsid w:val="00524792"/>
    <w:rsid w:val="005252BF"/>
    <w:rsid w:val="005256C2"/>
    <w:rsid w:val="00525AFB"/>
    <w:rsid w:val="00526380"/>
    <w:rsid w:val="00526784"/>
    <w:rsid w:val="00526CC5"/>
    <w:rsid w:val="00530054"/>
    <w:rsid w:val="00530235"/>
    <w:rsid w:val="00530D1E"/>
    <w:rsid w:val="00531693"/>
    <w:rsid w:val="00531A65"/>
    <w:rsid w:val="00531F67"/>
    <w:rsid w:val="00532093"/>
    <w:rsid w:val="00532230"/>
    <w:rsid w:val="00532EA5"/>
    <w:rsid w:val="00532FA3"/>
    <w:rsid w:val="005339DD"/>
    <w:rsid w:val="00535679"/>
    <w:rsid w:val="0053580A"/>
    <w:rsid w:val="00535F24"/>
    <w:rsid w:val="00536AB1"/>
    <w:rsid w:val="00536BD2"/>
    <w:rsid w:val="00536EB1"/>
    <w:rsid w:val="00537A49"/>
    <w:rsid w:val="00537FCC"/>
    <w:rsid w:val="005406FD"/>
    <w:rsid w:val="0054103E"/>
    <w:rsid w:val="005417B6"/>
    <w:rsid w:val="00541D13"/>
    <w:rsid w:val="00542A80"/>
    <w:rsid w:val="0054339F"/>
    <w:rsid w:val="005434A8"/>
    <w:rsid w:val="00544121"/>
    <w:rsid w:val="00544311"/>
    <w:rsid w:val="00544C8E"/>
    <w:rsid w:val="005450B9"/>
    <w:rsid w:val="0054568E"/>
    <w:rsid w:val="00545B53"/>
    <w:rsid w:val="00546BD0"/>
    <w:rsid w:val="00546F9C"/>
    <w:rsid w:val="0054797C"/>
    <w:rsid w:val="005500BE"/>
    <w:rsid w:val="005500E2"/>
    <w:rsid w:val="00550EA0"/>
    <w:rsid w:val="00550F51"/>
    <w:rsid w:val="00551F3B"/>
    <w:rsid w:val="00552155"/>
    <w:rsid w:val="00552C02"/>
    <w:rsid w:val="00552E91"/>
    <w:rsid w:val="0055367D"/>
    <w:rsid w:val="0055380A"/>
    <w:rsid w:val="00555CF1"/>
    <w:rsid w:val="00556A68"/>
    <w:rsid w:val="00556B81"/>
    <w:rsid w:val="00556C3F"/>
    <w:rsid w:val="00556CA9"/>
    <w:rsid w:val="00557E91"/>
    <w:rsid w:val="00560547"/>
    <w:rsid w:val="005607A5"/>
    <w:rsid w:val="00560871"/>
    <w:rsid w:val="005614BF"/>
    <w:rsid w:val="005617B9"/>
    <w:rsid w:val="00561DE6"/>
    <w:rsid w:val="00562405"/>
    <w:rsid w:val="005626C3"/>
    <w:rsid w:val="005645BF"/>
    <w:rsid w:val="0056500B"/>
    <w:rsid w:val="005652C7"/>
    <w:rsid w:val="00565416"/>
    <w:rsid w:val="0056588C"/>
    <w:rsid w:val="00566444"/>
    <w:rsid w:val="005666B5"/>
    <w:rsid w:val="005671C4"/>
    <w:rsid w:val="00567315"/>
    <w:rsid w:val="00567FBC"/>
    <w:rsid w:val="00570472"/>
    <w:rsid w:val="00571F62"/>
    <w:rsid w:val="0057223C"/>
    <w:rsid w:val="005724D9"/>
    <w:rsid w:val="005725ED"/>
    <w:rsid w:val="00572AE1"/>
    <w:rsid w:val="00572F0A"/>
    <w:rsid w:val="005730AE"/>
    <w:rsid w:val="0057354C"/>
    <w:rsid w:val="00573933"/>
    <w:rsid w:val="00574066"/>
    <w:rsid w:val="005744CE"/>
    <w:rsid w:val="00574A21"/>
    <w:rsid w:val="00580498"/>
    <w:rsid w:val="00580945"/>
    <w:rsid w:val="00580E3D"/>
    <w:rsid w:val="005810C7"/>
    <w:rsid w:val="00581A79"/>
    <w:rsid w:val="00581B45"/>
    <w:rsid w:val="00582490"/>
    <w:rsid w:val="005824B8"/>
    <w:rsid w:val="00582A8A"/>
    <w:rsid w:val="00582D04"/>
    <w:rsid w:val="00582D6A"/>
    <w:rsid w:val="005837CC"/>
    <w:rsid w:val="0058389E"/>
    <w:rsid w:val="00584F4F"/>
    <w:rsid w:val="00584FFE"/>
    <w:rsid w:val="0058541E"/>
    <w:rsid w:val="005857E8"/>
    <w:rsid w:val="0058597D"/>
    <w:rsid w:val="00585B19"/>
    <w:rsid w:val="00586035"/>
    <w:rsid w:val="005875E5"/>
    <w:rsid w:val="005902C1"/>
    <w:rsid w:val="00590704"/>
    <w:rsid w:val="0059102F"/>
    <w:rsid w:val="005919D0"/>
    <w:rsid w:val="00591FAE"/>
    <w:rsid w:val="005920E3"/>
    <w:rsid w:val="0059300F"/>
    <w:rsid w:val="005930EC"/>
    <w:rsid w:val="005932D2"/>
    <w:rsid w:val="00593DD4"/>
    <w:rsid w:val="00594616"/>
    <w:rsid w:val="00594B1A"/>
    <w:rsid w:val="00594C09"/>
    <w:rsid w:val="00595424"/>
    <w:rsid w:val="00595E74"/>
    <w:rsid w:val="005965D6"/>
    <w:rsid w:val="00596F9E"/>
    <w:rsid w:val="005A1C48"/>
    <w:rsid w:val="005A21BD"/>
    <w:rsid w:val="005A26D8"/>
    <w:rsid w:val="005A2A1C"/>
    <w:rsid w:val="005A36B6"/>
    <w:rsid w:val="005A3B43"/>
    <w:rsid w:val="005A4FD0"/>
    <w:rsid w:val="005A544A"/>
    <w:rsid w:val="005A6354"/>
    <w:rsid w:val="005A6A06"/>
    <w:rsid w:val="005A7B2C"/>
    <w:rsid w:val="005A7DA3"/>
    <w:rsid w:val="005B0677"/>
    <w:rsid w:val="005B10F7"/>
    <w:rsid w:val="005B1536"/>
    <w:rsid w:val="005B17B0"/>
    <w:rsid w:val="005B302E"/>
    <w:rsid w:val="005B3BB8"/>
    <w:rsid w:val="005B43FC"/>
    <w:rsid w:val="005B4574"/>
    <w:rsid w:val="005B47CD"/>
    <w:rsid w:val="005B626C"/>
    <w:rsid w:val="005B63C9"/>
    <w:rsid w:val="005B6477"/>
    <w:rsid w:val="005B6780"/>
    <w:rsid w:val="005B75AB"/>
    <w:rsid w:val="005B7DBC"/>
    <w:rsid w:val="005C0B43"/>
    <w:rsid w:val="005C0C9F"/>
    <w:rsid w:val="005C0DB3"/>
    <w:rsid w:val="005C0FB0"/>
    <w:rsid w:val="005C10D4"/>
    <w:rsid w:val="005C13B8"/>
    <w:rsid w:val="005C18E2"/>
    <w:rsid w:val="005C1AB1"/>
    <w:rsid w:val="005C2795"/>
    <w:rsid w:val="005C331B"/>
    <w:rsid w:val="005C343F"/>
    <w:rsid w:val="005C3E82"/>
    <w:rsid w:val="005C42B9"/>
    <w:rsid w:val="005C431F"/>
    <w:rsid w:val="005C4AD9"/>
    <w:rsid w:val="005C4C90"/>
    <w:rsid w:val="005C527A"/>
    <w:rsid w:val="005C52BA"/>
    <w:rsid w:val="005C55E7"/>
    <w:rsid w:val="005C5A21"/>
    <w:rsid w:val="005C5B91"/>
    <w:rsid w:val="005C646A"/>
    <w:rsid w:val="005C7ED0"/>
    <w:rsid w:val="005C7EE5"/>
    <w:rsid w:val="005D0687"/>
    <w:rsid w:val="005D092E"/>
    <w:rsid w:val="005D14A9"/>
    <w:rsid w:val="005D176D"/>
    <w:rsid w:val="005D2718"/>
    <w:rsid w:val="005D3B1A"/>
    <w:rsid w:val="005D453E"/>
    <w:rsid w:val="005D4E5E"/>
    <w:rsid w:val="005D4F49"/>
    <w:rsid w:val="005D583C"/>
    <w:rsid w:val="005D60C2"/>
    <w:rsid w:val="005D60C9"/>
    <w:rsid w:val="005D611D"/>
    <w:rsid w:val="005D62DE"/>
    <w:rsid w:val="005D64BD"/>
    <w:rsid w:val="005D6C8B"/>
    <w:rsid w:val="005D6EB3"/>
    <w:rsid w:val="005D6F72"/>
    <w:rsid w:val="005D7856"/>
    <w:rsid w:val="005D7D94"/>
    <w:rsid w:val="005E135B"/>
    <w:rsid w:val="005E1465"/>
    <w:rsid w:val="005E22A5"/>
    <w:rsid w:val="005E32CC"/>
    <w:rsid w:val="005E349E"/>
    <w:rsid w:val="005E380D"/>
    <w:rsid w:val="005E3E09"/>
    <w:rsid w:val="005E4AB3"/>
    <w:rsid w:val="005E511B"/>
    <w:rsid w:val="005E5292"/>
    <w:rsid w:val="005E52E3"/>
    <w:rsid w:val="005E6816"/>
    <w:rsid w:val="005E6C44"/>
    <w:rsid w:val="005E7393"/>
    <w:rsid w:val="005E75D5"/>
    <w:rsid w:val="005E7D28"/>
    <w:rsid w:val="005E7D40"/>
    <w:rsid w:val="005F0824"/>
    <w:rsid w:val="005F0AF8"/>
    <w:rsid w:val="005F122F"/>
    <w:rsid w:val="005F19AD"/>
    <w:rsid w:val="005F26F3"/>
    <w:rsid w:val="005F288F"/>
    <w:rsid w:val="005F3406"/>
    <w:rsid w:val="005F38FA"/>
    <w:rsid w:val="005F4B74"/>
    <w:rsid w:val="005F547B"/>
    <w:rsid w:val="005F54C1"/>
    <w:rsid w:val="005F56C0"/>
    <w:rsid w:val="005F5CFB"/>
    <w:rsid w:val="005F5FCA"/>
    <w:rsid w:val="005F6A24"/>
    <w:rsid w:val="005F70A8"/>
    <w:rsid w:val="005F7683"/>
    <w:rsid w:val="005F7762"/>
    <w:rsid w:val="005F7835"/>
    <w:rsid w:val="005F7F18"/>
    <w:rsid w:val="0060020C"/>
    <w:rsid w:val="006007F5"/>
    <w:rsid w:val="0060093B"/>
    <w:rsid w:val="00600ACF"/>
    <w:rsid w:val="00601452"/>
    <w:rsid w:val="006016BB"/>
    <w:rsid w:val="0060203D"/>
    <w:rsid w:val="006026B4"/>
    <w:rsid w:val="0060271E"/>
    <w:rsid w:val="006027B5"/>
    <w:rsid w:val="006029B4"/>
    <w:rsid w:val="00602AC1"/>
    <w:rsid w:val="006058D9"/>
    <w:rsid w:val="006065BB"/>
    <w:rsid w:val="00610254"/>
    <w:rsid w:val="0061065F"/>
    <w:rsid w:val="006108C1"/>
    <w:rsid w:val="00611618"/>
    <w:rsid w:val="00611CE1"/>
    <w:rsid w:val="00612149"/>
    <w:rsid w:val="00612719"/>
    <w:rsid w:val="00612C92"/>
    <w:rsid w:val="00612F27"/>
    <w:rsid w:val="006130DE"/>
    <w:rsid w:val="006132A8"/>
    <w:rsid w:val="0061331A"/>
    <w:rsid w:val="006135EB"/>
    <w:rsid w:val="006139A4"/>
    <w:rsid w:val="00613A5A"/>
    <w:rsid w:val="00613E71"/>
    <w:rsid w:val="0061451A"/>
    <w:rsid w:val="0061453D"/>
    <w:rsid w:val="0061462D"/>
    <w:rsid w:val="00614798"/>
    <w:rsid w:val="006148B1"/>
    <w:rsid w:val="006152CF"/>
    <w:rsid w:val="00615A1B"/>
    <w:rsid w:val="00616349"/>
    <w:rsid w:val="00622153"/>
    <w:rsid w:val="00622222"/>
    <w:rsid w:val="00622878"/>
    <w:rsid w:val="006232CD"/>
    <w:rsid w:val="00623567"/>
    <w:rsid w:val="00623E86"/>
    <w:rsid w:val="0062474E"/>
    <w:rsid w:val="00625111"/>
    <w:rsid w:val="00625181"/>
    <w:rsid w:val="00625601"/>
    <w:rsid w:val="00626088"/>
    <w:rsid w:val="006261F6"/>
    <w:rsid w:val="00626992"/>
    <w:rsid w:val="00627D63"/>
    <w:rsid w:val="00627E70"/>
    <w:rsid w:val="00631BE9"/>
    <w:rsid w:val="00631DAA"/>
    <w:rsid w:val="00632287"/>
    <w:rsid w:val="00632BD6"/>
    <w:rsid w:val="006344A1"/>
    <w:rsid w:val="00634BCC"/>
    <w:rsid w:val="006352F6"/>
    <w:rsid w:val="0063542E"/>
    <w:rsid w:val="00635C0B"/>
    <w:rsid w:val="00635D75"/>
    <w:rsid w:val="0063642E"/>
    <w:rsid w:val="00636525"/>
    <w:rsid w:val="00636847"/>
    <w:rsid w:val="006369C4"/>
    <w:rsid w:val="00636BAB"/>
    <w:rsid w:val="00636D8C"/>
    <w:rsid w:val="00637154"/>
    <w:rsid w:val="00640C59"/>
    <w:rsid w:val="00641BEF"/>
    <w:rsid w:val="0064223A"/>
    <w:rsid w:val="00642DFB"/>
    <w:rsid w:val="00642E24"/>
    <w:rsid w:val="0064332E"/>
    <w:rsid w:val="006439E1"/>
    <w:rsid w:val="00643A1E"/>
    <w:rsid w:val="00643DD3"/>
    <w:rsid w:val="00644C09"/>
    <w:rsid w:val="00644CF1"/>
    <w:rsid w:val="00645D50"/>
    <w:rsid w:val="00645D53"/>
    <w:rsid w:val="00645EF5"/>
    <w:rsid w:val="006461F5"/>
    <w:rsid w:val="00646F7C"/>
    <w:rsid w:val="0064708E"/>
    <w:rsid w:val="006476A0"/>
    <w:rsid w:val="00647EB2"/>
    <w:rsid w:val="006508A2"/>
    <w:rsid w:val="00650DBF"/>
    <w:rsid w:val="00650F92"/>
    <w:rsid w:val="0065170B"/>
    <w:rsid w:val="00651852"/>
    <w:rsid w:val="00652A06"/>
    <w:rsid w:val="00652F05"/>
    <w:rsid w:val="00653472"/>
    <w:rsid w:val="00653921"/>
    <w:rsid w:val="00653AC6"/>
    <w:rsid w:val="00653D40"/>
    <w:rsid w:val="00654678"/>
    <w:rsid w:val="0065471F"/>
    <w:rsid w:val="0065512F"/>
    <w:rsid w:val="00655288"/>
    <w:rsid w:val="00655855"/>
    <w:rsid w:val="00655F24"/>
    <w:rsid w:val="00656920"/>
    <w:rsid w:val="00657847"/>
    <w:rsid w:val="00657962"/>
    <w:rsid w:val="00657AD0"/>
    <w:rsid w:val="00660A8B"/>
    <w:rsid w:val="00660E63"/>
    <w:rsid w:val="00661BAC"/>
    <w:rsid w:val="00661E8D"/>
    <w:rsid w:val="00662619"/>
    <w:rsid w:val="0066321F"/>
    <w:rsid w:val="006634E3"/>
    <w:rsid w:val="00663819"/>
    <w:rsid w:val="006638B7"/>
    <w:rsid w:val="006668E3"/>
    <w:rsid w:val="00666E63"/>
    <w:rsid w:val="006672DD"/>
    <w:rsid w:val="00667899"/>
    <w:rsid w:val="00667A44"/>
    <w:rsid w:val="00667B04"/>
    <w:rsid w:val="00667FBB"/>
    <w:rsid w:val="0067026C"/>
    <w:rsid w:val="00670F67"/>
    <w:rsid w:val="006712D9"/>
    <w:rsid w:val="0067177E"/>
    <w:rsid w:val="00671801"/>
    <w:rsid w:val="00671BE1"/>
    <w:rsid w:val="00672965"/>
    <w:rsid w:val="00672EAB"/>
    <w:rsid w:val="00673C28"/>
    <w:rsid w:val="006769B4"/>
    <w:rsid w:val="00677998"/>
    <w:rsid w:val="00677C09"/>
    <w:rsid w:val="00677C21"/>
    <w:rsid w:val="0068043A"/>
    <w:rsid w:val="00680803"/>
    <w:rsid w:val="00680FB1"/>
    <w:rsid w:val="006814C8"/>
    <w:rsid w:val="00681A93"/>
    <w:rsid w:val="00682229"/>
    <w:rsid w:val="0068237F"/>
    <w:rsid w:val="00682BE4"/>
    <w:rsid w:val="00682C9F"/>
    <w:rsid w:val="006838BD"/>
    <w:rsid w:val="0068393C"/>
    <w:rsid w:val="00683C50"/>
    <w:rsid w:val="006846AC"/>
    <w:rsid w:val="0068491A"/>
    <w:rsid w:val="00684964"/>
    <w:rsid w:val="0068576B"/>
    <w:rsid w:val="00685AF8"/>
    <w:rsid w:val="00685B17"/>
    <w:rsid w:val="00686A48"/>
    <w:rsid w:val="006871B9"/>
    <w:rsid w:val="006871FE"/>
    <w:rsid w:val="00687F54"/>
    <w:rsid w:val="00690EEC"/>
    <w:rsid w:val="0069127F"/>
    <w:rsid w:val="00691AD2"/>
    <w:rsid w:val="00693BF5"/>
    <w:rsid w:val="00694F49"/>
    <w:rsid w:val="0069505C"/>
    <w:rsid w:val="00695E06"/>
    <w:rsid w:val="006967AB"/>
    <w:rsid w:val="00697249"/>
    <w:rsid w:val="006976E3"/>
    <w:rsid w:val="00697DF0"/>
    <w:rsid w:val="006A0870"/>
    <w:rsid w:val="006A3257"/>
    <w:rsid w:val="006A50AA"/>
    <w:rsid w:val="006A6BBD"/>
    <w:rsid w:val="006A6ED7"/>
    <w:rsid w:val="006A7326"/>
    <w:rsid w:val="006A733F"/>
    <w:rsid w:val="006A7F5A"/>
    <w:rsid w:val="006B116B"/>
    <w:rsid w:val="006B127D"/>
    <w:rsid w:val="006B14B4"/>
    <w:rsid w:val="006B14D5"/>
    <w:rsid w:val="006B19A9"/>
    <w:rsid w:val="006B1E18"/>
    <w:rsid w:val="006B1E64"/>
    <w:rsid w:val="006B1FB6"/>
    <w:rsid w:val="006B2A4F"/>
    <w:rsid w:val="006B2CA9"/>
    <w:rsid w:val="006B2D00"/>
    <w:rsid w:val="006B2FF6"/>
    <w:rsid w:val="006B360C"/>
    <w:rsid w:val="006B418F"/>
    <w:rsid w:val="006B4AD3"/>
    <w:rsid w:val="006B4AE6"/>
    <w:rsid w:val="006B4ED2"/>
    <w:rsid w:val="006B7357"/>
    <w:rsid w:val="006B7445"/>
    <w:rsid w:val="006B76B5"/>
    <w:rsid w:val="006C0206"/>
    <w:rsid w:val="006C04F4"/>
    <w:rsid w:val="006C0775"/>
    <w:rsid w:val="006C0CF0"/>
    <w:rsid w:val="006C0F93"/>
    <w:rsid w:val="006C11FC"/>
    <w:rsid w:val="006C1BDE"/>
    <w:rsid w:val="006C2124"/>
    <w:rsid w:val="006C2688"/>
    <w:rsid w:val="006C2BAF"/>
    <w:rsid w:val="006C2BF0"/>
    <w:rsid w:val="006C2FB5"/>
    <w:rsid w:val="006C31C8"/>
    <w:rsid w:val="006C472F"/>
    <w:rsid w:val="006C4D81"/>
    <w:rsid w:val="006C5EA5"/>
    <w:rsid w:val="006C7603"/>
    <w:rsid w:val="006C7961"/>
    <w:rsid w:val="006C7DA9"/>
    <w:rsid w:val="006D0134"/>
    <w:rsid w:val="006D051C"/>
    <w:rsid w:val="006D0561"/>
    <w:rsid w:val="006D0B3B"/>
    <w:rsid w:val="006D12A3"/>
    <w:rsid w:val="006D28C8"/>
    <w:rsid w:val="006D2D97"/>
    <w:rsid w:val="006D2FFE"/>
    <w:rsid w:val="006D392D"/>
    <w:rsid w:val="006D447B"/>
    <w:rsid w:val="006D4AA1"/>
    <w:rsid w:val="006D675C"/>
    <w:rsid w:val="006D6DE6"/>
    <w:rsid w:val="006D75AD"/>
    <w:rsid w:val="006D787B"/>
    <w:rsid w:val="006D7A6F"/>
    <w:rsid w:val="006E053C"/>
    <w:rsid w:val="006E0D55"/>
    <w:rsid w:val="006E0DD2"/>
    <w:rsid w:val="006E10ED"/>
    <w:rsid w:val="006E13F7"/>
    <w:rsid w:val="006E15CD"/>
    <w:rsid w:val="006E2D2B"/>
    <w:rsid w:val="006E3047"/>
    <w:rsid w:val="006E3231"/>
    <w:rsid w:val="006E4ADA"/>
    <w:rsid w:val="006E5AF9"/>
    <w:rsid w:val="006E5CD1"/>
    <w:rsid w:val="006E6ACB"/>
    <w:rsid w:val="006E6C70"/>
    <w:rsid w:val="006E7139"/>
    <w:rsid w:val="006F05D8"/>
    <w:rsid w:val="006F0C96"/>
    <w:rsid w:val="006F0EF2"/>
    <w:rsid w:val="006F189B"/>
    <w:rsid w:val="006F2268"/>
    <w:rsid w:val="006F243F"/>
    <w:rsid w:val="006F31D2"/>
    <w:rsid w:val="006F34D9"/>
    <w:rsid w:val="006F4827"/>
    <w:rsid w:val="006F6430"/>
    <w:rsid w:val="006F6FCE"/>
    <w:rsid w:val="006F7536"/>
    <w:rsid w:val="006F7B18"/>
    <w:rsid w:val="006F7C7F"/>
    <w:rsid w:val="00700C3B"/>
    <w:rsid w:val="00701150"/>
    <w:rsid w:val="007018C7"/>
    <w:rsid w:val="00701B04"/>
    <w:rsid w:val="00701C48"/>
    <w:rsid w:val="00702EF3"/>
    <w:rsid w:val="007039C5"/>
    <w:rsid w:val="0070436C"/>
    <w:rsid w:val="0070505C"/>
    <w:rsid w:val="00705378"/>
    <w:rsid w:val="007056D3"/>
    <w:rsid w:val="007059CC"/>
    <w:rsid w:val="00705E87"/>
    <w:rsid w:val="0070628C"/>
    <w:rsid w:val="00706563"/>
    <w:rsid w:val="0070685C"/>
    <w:rsid w:val="00706886"/>
    <w:rsid w:val="00706ADF"/>
    <w:rsid w:val="007070FB"/>
    <w:rsid w:val="0070714C"/>
    <w:rsid w:val="00707252"/>
    <w:rsid w:val="007075A9"/>
    <w:rsid w:val="007075E6"/>
    <w:rsid w:val="00707B86"/>
    <w:rsid w:val="00707DF0"/>
    <w:rsid w:val="0071054B"/>
    <w:rsid w:val="00710624"/>
    <w:rsid w:val="00711061"/>
    <w:rsid w:val="00711BB6"/>
    <w:rsid w:val="00711F9B"/>
    <w:rsid w:val="00712613"/>
    <w:rsid w:val="007126F7"/>
    <w:rsid w:val="00713717"/>
    <w:rsid w:val="00713AB2"/>
    <w:rsid w:val="00714EE2"/>
    <w:rsid w:val="0071500C"/>
    <w:rsid w:val="0071628D"/>
    <w:rsid w:val="00716417"/>
    <w:rsid w:val="00716592"/>
    <w:rsid w:val="00716A3B"/>
    <w:rsid w:val="007171F6"/>
    <w:rsid w:val="00717FCA"/>
    <w:rsid w:val="007203CF"/>
    <w:rsid w:val="00720B55"/>
    <w:rsid w:val="0072170B"/>
    <w:rsid w:val="00721EF4"/>
    <w:rsid w:val="00722980"/>
    <w:rsid w:val="00723280"/>
    <w:rsid w:val="007233AF"/>
    <w:rsid w:val="00723EE9"/>
    <w:rsid w:val="00723FE2"/>
    <w:rsid w:val="007247D4"/>
    <w:rsid w:val="00724D14"/>
    <w:rsid w:val="007251CE"/>
    <w:rsid w:val="0072564B"/>
    <w:rsid w:val="00725A03"/>
    <w:rsid w:val="007264FA"/>
    <w:rsid w:val="0072659D"/>
    <w:rsid w:val="0072731C"/>
    <w:rsid w:val="007275AF"/>
    <w:rsid w:val="00727C96"/>
    <w:rsid w:val="007301A5"/>
    <w:rsid w:val="00730A16"/>
    <w:rsid w:val="00731F50"/>
    <w:rsid w:val="007320F6"/>
    <w:rsid w:val="00732197"/>
    <w:rsid w:val="007322C9"/>
    <w:rsid w:val="00732458"/>
    <w:rsid w:val="007329A2"/>
    <w:rsid w:val="00733789"/>
    <w:rsid w:val="00734473"/>
    <w:rsid w:val="00734F5E"/>
    <w:rsid w:val="0073502D"/>
    <w:rsid w:val="0073518B"/>
    <w:rsid w:val="00735292"/>
    <w:rsid w:val="00735876"/>
    <w:rsid w:val="00736075"/>
    <w:rsid w:val="007363E0"/>
    <w:rsid w:val="007371B6"/>
    <w:rsid w:val="0073730E"/>
    <w:rsid w:val="007376CA"/>
    <w:rsid w:val="00737FE0"/>
    <w:rsid w:val="0074003C"/>
    <w:rsid w:val="007415B8"/>
    <w:rsid w:val="007416E6"/>
    <w:rsid w:val="0074172D"/>
    <w:rsid w:val="007417B9"/>
    <w:rsid w:val="00743225"/>
    <w:rsid w:val="007448BE"/>
    <w:rsid w:val="00744B31"/>
    <w:rsid w:val="00744E16"/>
    <w:rsid w:val="00745931"/>
    <w:rsid w:val="00745EB7"/>
    <w:rsid w:val="0074628E"/>
    <w:rsid w:val="007462FD"/>
    <w:rsid w:val="0074657D"/>
    <w:rsid w:val="00746BD3"/>
    <w:rsid w:val="00747933"/>
    <w:rsid w:val="007479BE"/>
    <w:rsid w:val="00747FD6"/>
    <w:rsid w:val="0075073D"/>
    <w:rsid w:val="00750B66"/>
    <w:rsid w:val="007510F2"/>
    <w:rsid w:val="00751EB1"/>
    <w:rsid w:val="0075286D"/>
    <w:rsid w:val="00753E17"/>
    <w:rsid w:val="0075486E"/>
    <w:rsid w:val="007555C4"/>
    <w:rsid w:val="00756443"/>
    <w:rsid w:val="00756BAD"/>
    <w:rsid w:val="0075753F"/>
    <w:rsid w:val="00757C09"/>
    <w:rsid w:val="00757F0B"/>
    <w:rsid w:val="00757FCC"/>
    <w:rsid w:val="007600D8"/>
    <w:rsid w:val="00760C97"/>
    <w:rsid w:val="00761781"/>
    <w:rsid w:val="00761AE8"/>
    <w:rsid w:val="007623F4"/>
    <w:rsid w:val="00762A9E"/>
    <w:rsid w:val="007630C2"/>
    <w:rsid w:val="0076394E"/>
    <w:rsid w:val="00763DB8"/>
    <w:rsid w:val="00764503"/>
    <w:rsid w:val="0076465F"/>
    <w:rsid w:val="0076467F"/>
    <w:rsid w:val="00764DCD"/>
    <w:rsid w:val="00765851"/>
    <w:rsid w:val="00766B43"/>
    <w:rsid w:val="007670ED"/>
    <w:rsid w:val="007705BF"/>
    <w:rsid w:val="007712DF"/>
    <w:rsid w:val="00771B9C"/>
    <w:rsid w:val="00772970"/>
    <w:rsid w:val="00773847"/>
    <w:rsid w:val="007744C4"/>
    <w:rsid w:val="0077467C"/>
    <w:rsid w:val="0077568E"/>
    <w:rsid w:val="007769B8"/>
    <w:rsid w:val="00777E13"/>
    <w:rsid w:val="00777E91"/>
    <w:rsid w:val="0078016B"/>
    <w:rsid w:val="00780415"/>
    <w:rsid w:val="007807CF"/>
    <w:rsid w:val="00780931"/>
    <w:rsid w:val="0078153C"/>
    <w:rsid w:val="00781B3F"/>
    <w:rsid w:val="00781DE2"/>
    <w:rsid w:val="00782C32"/>
    <w:rsid w:val="0078361B"/>
    <w:rsid w:val="00783DAD"/>
    <w:rsid w:val="0078468A"/>
    <w:rsid w:val="00784710"/>
    <w:rsid w:val="007862C4"/>
    <w:rsid w:val="00786999"/>
    <w:rsid w:val="007874D8"/>
    <w:rsid w:val="0078784A"/>
    <w:rsid w:val="00790816"/>
    <w:rsid w:val="00791AAB"/>
    <w:rsid w:val="00791E3A"/>
    <w:rsid w:val="00791F8E"/>
    <w:rsid w:val="00792524"/>
    <w:rsid w:val="007932E9"/>
    <w:rsid w:val="00793D43"/>
    <w:rsid w:val="00794965"/>
    <w:rsid w:val="007952C9"/>
    <w:rsid w:val="00795340"/>
    <w:rsid w:val="00795670"/>
    <w:rsid w:val="00795D4D"/>
    <w:rsid w:val="00796044"/>
    <w:rsid w:val="007970CB"/>
    <w:rsid w:val="00797264"/>
    <w:rsid w:val="0079745F"/>
    <w:rsid w:val="0079787D"/>
    <w:rsid w:val="00797A4C"/>
    <w:rsid w:val="007A0764"/>
    <w:rsid w:val="007A0932"/>
    <w:rsid w:val="007A0B1C"/>
    <w:rsid w:val="007A0F44"/>
    <w:rsid w:val="007A16FA"/>
    <w:rsid w:val="007A1AEB"/>
    <w:rsid w:val="007A1F88"/>
    <w:rsid w:val="007A2153"/>
    <w:rsid w:val="007A2E1F"/>
    <w:rsid w:val="007A42C1"/>
    <w:rsid w:val="007A4555"/>
    <w:rsid w:val="007A46D3"/>
    <w:rsid w:val="007A477A"/>
    <w:rsid w:val="007A479E"/>
    <w:rsid w:val="007A4DF9"/>
    <w:rsid w:val="007A4F68"/>
    <w:rsid w:val="007A515C"/>
    <w:rsid w:val="007A5C93"/>
    <w:rsid w:val="007A5E53"/>
    <w:rsid w:val="007A64AC"/>
    <w:rsid w:val="007A6842"/>
    <w:rsid w:val="007A7101"/>
    <w:rsid w:val="007A72CB"/>
    <w:rsid w:val="007B09BE"/>
    <w:rsid w:val="007B0E17"/>
    <w:rsid w:val="007B1167"/>
    <w:rsid w:val="007B11A7"/>
    <w:rsid w:val="007B1697"/>
    <w:rsid w:val="007B2EBB"/>
    <w:rsid w:val="007B329E"/>
    <w:rsid w:val="007B46B4"/>
    <w:rsid w:val="007B46CD"/>
    <w:rsid w:val="007B47AD"/>
    <w:rsid w:val="007B5CBA"/>
    <w:rsid w:val="007B65AD"/>
    <w:rsid w:val="007B667B"/>
    <w:rsid w:val="007B6BCB"/>
    <w:rsid w:val="007B7976"/>
    <w:rsid w:val="007C03EC"/>
    <w:rsid w:val="007C25F3"/>
    <w:rsid w:val="007C3054"/>
    <w:rsid w:val="007C31C3"/>
    <w:rsid w:val="007C3402"/>
    <w:rsid w:val="007C419E"/>
    <w:rsid w:val="007C44A2"/>
    <w:rsid w:val="007C4A5B"/>
    <w:rsid w:val="007C533D"/>
    <w:rsid w:val="007C53F2"/>
    <w:rsid w:val="007C6BA0"/>
    <w:rsid w:val="007C720C"/>
    <w:rsid w:val="007D04DD"/>
    <w:rsid w:val="007D091E"/>
    <w:rsid w:val="007D14C0"/>
    <w:rsid w:val="007D14D0"/>
    <w:rsid w:val="007D2002"/>
    <w:rsid w:val="007D28D1"/>
    <w:rsid w:val="007D298D"/>
    <w:rsid w:val="007D2C2E"/>
    <w:rsid w:val="007D3073"/>
    <w:rsid w:val="007D3850"/>
    <w:rsid w:val="007D3CF8"/>
    <w:rsid w:val="007D3D70"/>
    <w:rsid w:val="007D49FA"/>
    <w:rsid w:val="007D4BEA"/>
    <w:rsid w:val="007D4E9D"/>
    <w:rsid w:val="007D5E64"/>
    <w:rsid w:val="007D614F"/>
    <w:rsid w:val="007D6C2B"/>
    <w:rsid w:val="007D7471"/>
    <w:rsid w:val="007D7651"/>
    <w:rsid w:val="007D7A3A"/>
    <w:rsid w:val="007E01CF"/>
    <w:rsid w:val="007E0AF9"/>
    <w:rsid w:val="007E0CD1"/>
    <w:rsid w:val="007E1764"/>
    <w:rsid w:val="007E1B20"/>
    <w:rsid w:val="007E1E3B"/>
    <w:rsid w:val="007E1F4D"/>
    <w:rsid w:val="007E21A6"/>
    <w:rsid w:val="007E2BB1"/>
    <w:rsid w:val="007E2F25"/>
    <w:rsid w:val="007E3C67"/>
    <w:rsid w:val="007E40FF"/>
    <w:rsid w:val="007E4F87"/>
    <w:rsid w:val="007E58E3"/>
    <w:rsid w:val="007E5963"/>
    <w:rsid w:val="007E658C"/>
    <w:rsid w:val="007E6C73"/>
    <w:rsid w:val="007E6DA5"/>
    <w:rsid w:val="007E7C7E"/>
    <w:rsid w:val="007F0E73"/>
    <w:rsid w:val="007F161E"/>
    <w:rsid w:val="007F1A85"/>
    <w:rsid w:val="007F23E4"/>
    <w:rsid w:val="007F23E6"/>
    <w:rsid w:val="007F251E"/>
    <w:rsid w:val="007F2915"/>
    <w:rsid w:val="007F294D"/>
    <w:rsid w:val="007F2FCD"/>
    <w:rsid w:val="007F4A12"/>
    <w:rsid w:val="007F56BF"/>
    <w:rsid w:val="007F58B8"/>
    <w:rsid w:val="007F5BCB"/>
    <w:rsid w:val="007F5FF9"/>
    <w:rsid w:val="007F6D00"/>
    <w:rsid w:val="007F6FE0"/>
    <w:rsid w:val="007F7A6B"/>
    <w:rsid w:val="008003AB"/>
    <w:rsid w:val="00801191"/>
    <w:rsid w:val="008029D3"/>
    <w:rsid w:val="00802D6C"/>
    <w:rsid w:val="00803AE5"/>
    <w:rsid w:val="00803B91"/>
    <w:rsid w:val="008047D0"/>
    <w:rsid w:val="00804D14"/>
    <w:rsid w:val="00804F36"/>
    <w:rsid w:val="00806445"/>
    <w:rsid w:val="00806CA1"/>
    <w:rsid w:val="00807A49"/>
    <w:rsid w:val="00810273"/>
    <w:rsid w:val="008115FA"/>
    <w:rsid w:val="0081259B"/>
    <w:rsid w:val="00812696"/>
    <w:rsid w:val="008139D5"/>
    <w:rsid w:val="00813E41"/>
    <w:rsid w:val="00813E9E"/>
    <w:rsid w:val="00814263"/>
    <w:rsid w:val="00814873"/>
    <w:rsid w:val="008149CE"/>
    <w:rsid w:val="00814D8C"/>
    <w:rsid w:val="0081529D"/>
    <w:rsid w:val="0081547A"/>
    <w:rsid w:val="008156A9"/>
    <w:rsid w:val="008158A8"/>
    <w:rsid w:val="0081665E"/>
    <w:rsid w:val="00816671"/>
    <w:rsid w:val="00816782"/>
    <w:rsid w:val="0081687D"/>
    <w:rsid w:val="00816BF6"/>
    <w:rsid w:val="00816D19"/>
    <w:rsid w:val="0081703C"/>
    <w:rsid w:val="00817838"/>
    <w:rsid w:val="00817853"/>
    <w:rsid w:val="00821252"/>
    <w:rsid w:val="008212A2"/>
    <w:rsid w:val="00821382"/>
    <w:rsid w:val="00823864"/>
    <w:rsid w:val="00824403"/>
    <w:rsid w:val="008244F0"/>
    <w:rsid w:val="008248F1"/>
    <w:rsid w:val="008249D4"/>
    <w:rsid w:val="00825733"/>
    <w:rsid w:val="0082628D"/>
    <w:rsid w:val="0082678B"/>
    <w:rsid w:val="008267AB"/>
    <w:rsid w:val="008267CF"/>
    <w:rsid w:val="008268DC"/>
    <w:rsid w:val="0082692B"/>
    <w:rsid w:val="00826ABA"/>
    <w:rsid w:val="00826DE4"/>
    <w:rsid w:val="00826FD9"/>
    <w:rsid w:val="00827288"/>
    <w:rsid w:val="00827585"/>
    <w:rsid w:val="008276AF"/>
    <w:rsid w:val="00827827"/>
    <w:rsid w:val="008278E4"/>
    <w:rsid w:val="00827E8A"/>
    <w:rsid w:val="008309CF"/>
    <w:rsid w:val="00831036"/>
    <w:rsid w:val="0083210E"/>
    <w:rsid w:val="00832219"/>
    <w:rsid w:val="00832766"/>
    <w:rsid w:val="008339CE"/>
    <w:rsid w:val="00833E5F"/>
    <w:rsid w:val="008342BA"/>
    <w:rsid w:val="00834468"/>
    <w:rsid w:val="00834B1D"/>
    <w:rsid w:val="00834D98"/>
    <w:rsid w:val="00835926"/>
    <w:rsid w:val="00835C10"/>
    <w:rsid w:val="00835E8D"/>
    <w:rsid w:val="0083614A"/>
    <w:rsid w:val="008365E3"/>
    <w:rsid w:val="00836A92"/>
    <w:rsid w:val="00837A4B"/>
    <w:rsid w:val="00837C9F"/>
    <w:rsid w:val="00840511"/>
    <w:rsid w:val="008419B9"/>
    <w:rsid w:val="0084221D"/>
    <w:rsid w:val="00843110"/>
    <w:rsid w:val="0084353B"/>
    <w:rsid w:val="00843CCB"/>
    <w:rsid w:val="00843F35"/>
    <w:rsid w:val="00843F39"/>
    <w:rsid w:val="00844930"/>
    <w:rsid w:val="00846084"/>
    <w:rsid w:val="008509B8"/>
    <w:rsid w:val="0085130E"/>
    <w:rsid w:val="00851CAA"/>
    <w:rsid w:val="008521B7"/>
    <w:rsid w:val="008527CC"/>
    <w:rsid w:val="00853359"/>
    <w:rsid w:val="008545E2"/>
    <w:rsid w:val="008552A7"/>
    <w:rsid w:val="00855B03"/>
    <w:rsid w:val="00855BF9"/>
    <w:rsid w:val="0085635F"/>
    <w:rsid w:val="00856496"/>
    <w:rsid w:val="00856854"/>
    <w:rsid w:val="0086058C"/>
    <w:rsid w:val="008605A5"/>
    <w:rsid w:val="00860B00"/>
    <w:rsid w:val="00861000"/>
    <w:rsid w:val="008616AB"/>
    <w:rsid w:val="00862A2B"/>
    <w:rsid w:val="00862AEB"/>
    <w:rsid w:val="00863769"/>
    <w:rsid w:val="00863F23"/>
    <w:rsid w:val="0086407A"/>
    <w:rsid w:val="008655FA"/>
    <w:rsid w:val="00866E2E"/>
    <w:rsid w:val="00867143"/>
    <w:rsid w:val="0086771F"/>
    <w:rsid w:val="00867B21"/>
    <w:rsid w:val="00867DD4"/>
    <w:rsid w:val="008701ED"/>
    <w:rsid w:val="008714C7"/>
    <w:rsid w:val="00871E80"/>
    <w:rsid w:val="00871F51"/>
    <w:rsid w:val="00872778"/>
    <w:rsid w:val="0087285E"/>
    <w:rsid w:val="00872B8E"/>
    <w:rsid w:val="0087343E"/>
    <w:rsid w:val="008748CF"/>
    <w:rsid w:val="00875FD1"/>
    <w:rsid w:val="0087685B"/>
    <w:rsid w:val="00877002"/>
    <w:rsid w:val="00880E25"/>
    <w:rsid w:val="00881BB5"/>
    <w:rsid w:val="00882101"/>
    <w:rsid w:val="00882154"/>
    <w:rsid w:val="0088216F"/>
    <w:rsid w:val="00883293"/>
    <w:rsid w:val="0088368D"/>
    <w:rsid w:val="00884416"/>
    <w:rsid w:val="00884787"/>
    <w:rsid w:val="00884F97"/>
    <w:rsid w:val="008851E4"/>
    <w:rsid w:val="008857C9"/>
    <w:rsid w:val="008859DD"/>
    <w:rsid w:val="00885C9B"/>
    <w:rsid w:val="00885F27"/>
    <w:rsid w:val="008872F0"/>
    <w:rsid w:val="0088753E"/>
    <w:rsid w:val="00891265"/>
    <w:rsid w:val="00891C16"/>
    <w:rsid w:val="00891F14"/>
    <w:rsid w:val="00893944"/>
    <w:rsid w:val="008939D5"/>
    <w:rsid w:val="00893B15"/>
    <w:rsid w:val="00894631"/>
    <w:rsid w:val="00895429"/>
    <w:rsid w:val="00895BCD"/>
    <w:rsid w:val="0089621B"/>
    <w:rsid w:val="00897912"/>
    <w:rsid w:val="008A07EF"/>
    <w:rsid w:val="008A0B20"/>
    <w:rsid w:val="008A186B"/>
    <w:rsid w:val="008A1F51"/>
    <w:rsid w:val="008A3BAF"/>
    <w:rsid w:val="008A402C"/>
    <w:rsid w:val="008A4BAC"/>
    <w:rsid w:val="008A4D2E"/>
    <w:rsid w:val="008A4D92"/>
    <w:rsid w:val="008A593E"/>
    <w:rsid w:val="008A6B27"/>
    <w:rsid w:val="008A6F8E"/>
    <w:rsid w:val="008A7043"/>
    <w:rsid w:val="008A73EC"/>
    <w:rsid w:val="008A760B"/>
    <w:rsid w:val="008A793D"/>
    <w:rsid w:val="008A7A26"/>
    <w:rsid w:val="008B0048"/>
    <w:rsid w:val="008B0792"/>
    <w:rsid w:val="008B0C41"/>
    <w:rsid w:val="008B0FB3"/>
    <w:rsid w:val="008B1AA6"/>
    <w:rsid w:val="008B20FA"/>
    <w:rsid w:val="008B2910"/>
    <w:rsid w:val="008B29C2"/>
    <w:rsid w:val="008B3106"/>
    <w:rsid w:val="008B32AB"/>
    <w:rsid w:val="008B3B07"/>
    <w:rsid w:val="008B46A5"/>
    <w:rsid w:val="008B46BB"/>
    <w:rsid w:val="008B5073"/>
    <w:rsid w:val="008B570F"/>
    <w:rsid w:val="008B5886"/>
    <w:rsid w:val="008B6539"/>
    <w:rsid w:val="008B6CF2"/>
    <w:rsid w:val="008B70AA"/>
    <w:rsid w:val="008B7356"/>
    <w:rsid w:val="008B75DF"/>
    <w:rsid w:val="008C1288"/>
    <w:rsid w:val="008C128B"/>
    <w:rsid w:val="008C166D"/>
    <w:rsid w:val="008C174F"/>
    <w:rsid w:val="008C1DB0"/>
    <w:rsid w:val="008C1F72"/>
    <w:rsid w:val="008C23DA"/>
    <w:rsid w:val="008C29FF"/>
    <w:rsid w:val="008C2F82"/>
    <w:rsid w:val="008C3226"/>
    <w:rsid w:val="008C367A"/>
    <w:rsid w:val="008C426F"/>
    <w:rsid w:val="008C4E6B"/>
    <w:rsid w:val="008C5836"/>
    <w:rsid w:val="008C593E"/>
    <w:rsid w:val="008C630B"/>
    <w:rsid w:val="008C6FC8"/>
    <w:rsid w:val="008C7291"/>
    <w:rsid w:val="008C7953"/>
    <w:rsid w:val="008C7C22"/>
    <w:rsid w:val="008C7F23"/>
    <w:rsid w:val="008D082E"/>
    <w:rsid w:val="008D0DB2"/>
    <w:rsid w:val="008D0E75"/>
    <w:rsid w:val="008D2C66"/>
    <w:rsid w:val="008D2CA1"/>
    <w:rsid w:val="008D314C"/>
    <w:rsid w:val="008D323F"/>
    <w:rsid w:val="008D3933"/>
    <w:rsid w:val="008D3FCD"/>
    <w:rsid w:val="008D406D"/>
    <w:rsid w:val="008D4BE5"/>
    <w:rsid w:val="008D4EEE"/>
    <w:rsid w:val="008D5221"/>
    <w:rsid w:val="008D5A95"/>
    <w:rsid w:val="008D5BEB"/>
    <w:rsid w:val="008D627A"/>
    <w:rsid w:val="008D6BA6"/>
    <w:rsid w:val="008D6C81"/>
    <w:rsid w:val="008D6D03"/>
    <w:rsid w:val="008D7513"/>
    <w:rsid w:val="008D7A0F"/>
    <w:rsid w:val="008E01ED"/>
    <w:rsid w:val="008E049D"/>
    <w:rsid w:val="008E09B2"/>
    <w:rsid w:val="008E0F5A"/>
    <w:rsid w:val="008E1152"/>
    <w:rsid w:val="008E1551"/>
    <w:rsid w:val="008E15A1"/>
    <w:rsid w:val="008E18B9"/>
    <w:rsid w:val="008E1919"/>
    <w:rsid w:val="008E2FC8"/>
    <w:rsid w:val="008E3440"/>
    <w:rsid w:val="008E3BA3"/>
    <w:rsid w:val="008E41CE"/>
    <w:rsid w:val="008E4AF7"/>
    <w:rsid w:val="008E4EB1"/>
    <w:rsid w:val="008E5400"/>
    <w:rsid w:val="008E5720"/>
    <w:rsid w:val="008E5DB4"/>
    <w:rsid w:val="008E635C"/>
    <w:rsid w:val="008E64CF"/>
    <w:rsid w:val="008E6E9F"/>
    <w:rsid w:val="008E7866"/>
    <w:rsid w:val="008E78FF"/>
    <w:rsid w:val="008E79E4"/>
    <w:rsid w:val="008E7E3A"/>
    <w:rsid w:val="008E7FDB"/>
    <w:rsid w:val="008F0385"/>
    <w:rsid w:val="008F07A3"/>
    <w:rsid w:val="008F1705"/>
    <w:rsid w:val="008F1713"/>
    <w:rsid w:val="008F289E"/>
    <w:rsid w:val="008F2B6A"/>
    <w:rsid w:val="008F2EED"/>
    <w:rsid w:val="008F3439"/>
    <w:rsid w:val="008F46BD"/>
    <w:rsid w:val="008F560E"/>
    <w:rsid w:val="008F5E17"/>
    <w:rsid w:val="008F629D"/>
    <w:rsid w:val="008F6843"/>
    <w:rsid w:val="008F69D2"/>
    <w:rsid w:val="008F714B"/>
    <w:rsid w:val="008F74E1"/>
    <w:rsid w:val="008F7604"/>
    <w:rsid w:val="008F77D5"/>
    <w:rsid w:val="008F7D04"/>
    <w:rsid w:val="008F7D28"/>
    <w:rsid w:val="00900948"/>
    <w:rsid w:val="009012A1"/>
    <w:rsid w:val="00901672"/>
    <w:rsid w:val="00901696"/>
    <w:rsid w:val="009023CE"/>
    <w:rsid w:val="009023EA"/>
    <w:rsid w:val="0090241D"/>
    <w:rsid w:val="0090299C"/>
    <w:rsid w:val="00902F44"/>
    <w:rsid w:val="009030CF"/>
    <w:rsid w:val="009031A6"/>
    <w:rsid w:val="00903301"/>
    <w:rsid w:val="00903BCB"/>
    <w:rsid w:val="00903EC8"/>
    <w:rsid w:val="009045DB"/>
    <w:rsid w:val="009048AE"/>
    <w:rsid w:val="00904FEC"/>
    <w:rsid w:val="00905459"/>
    <w:rsid w:val="00906BBF"/>
    <w:rsid w:val="00906CA5"/>
    <w:rsid w:val="00907478"/>
    <w:rsid w:val="0090757F"/>
    <w:rsid w:val="009077F4"/>
    <w:rsid w:val="00910285"/>
    <w:rsid w:val="00910C8D"/>
    <w:rsid w:val="00910F99"/>
    <w:rsid w:val="00910FDC"/>
    <w:rsid w:val="00911811"/>
    <w:rsid w:val="009118A1"/>
    <w:rsid w:val="00912CAF"/>
    <w:rsid w:val="00912FD2"/>
    <w:rsid w:val="00912FD8"/>
    <w:rsid w:val="00913064"/>
    <w:rsid w:val="00913959"/>
    <w:rsid w:val="00913CD1"/>
    <w:rsid w:val="0091420D"/>
    <w:rsid w:val="00914907"/>
    <w:rsid w:val="00914952"/>
    <w:rsid w:val="009159AB"/>
    <w:rsid w:val="009163A4"/>
    <w:rsid w:val="00916414"/>
    <w:rsid w:val="009164B4"/>
    <w:rsid w:val="0091678C"/>
    <w:rsid w:val="00916B40"/>
    <w:rsid w:val="00916EF8"/>
    <w:rsid w:val="009174B8"/>
    <w:rsid w:val="0092038A"/>
    <w:rsid w:val="00920E6F"/>
    <w:rsid w:val="00921402"/>
    <w:rsid w:val="00921471"/>
    <w:rsid w:val="009217A6"/>
    <w:rsid w:val="00922299"/>
    <w:rsid w:val="009226B8"/>
    <w:rsid w:val="00922906"/>
    <w:rsid w:val="00922E94"/>
    <w:rsid w:val="00923576"/>
    <w:rsid w:val="00923A13"/>
    <w:rsid w:val="00923BFE"/>
    <w:rsid w:val="00924EFA"/>
    <w:rsid w:val="0092542F"/>
    <w:rsid w:val="00925C9E"/>
    <w:rsid w:val="00926D29"/>
    <w:rsid w:val="00927938"/>
    <w:rsid w:val="00927A1A"/>
    <w:rsid w:val="0093008E"/>
    <w:rsid w:val="00930286"/>
    <w:rsid w:val="009302A2"/>
    <w:rsid w:val="00930C55"/>
    <w:rsid w:val="00931719"/>
    <w:rsid w:val="0093197C"/>
    <w:rsid w:val="00932A1B"/>
    <w:rsid w:val="00933A2D"/>
    <w:rsid w:val="00933F61"/>
    <w:rsid w:val="009343D3"/>
    <w:rsid w:val="00934525"/>
    <w:rsid w:val="00934642"/>
    <w:rsid w:val="009349F6"/>
    <w:rsid w:val="00935977"/>
    <w:rsid w:val="00937131"/>
    <w:rsid w:val="00937625"/>
    <w:rsid w:val="0093766F"/>
    <w:rsid w:val="00937692"/>
    <w:rsid w:val="00940032"/>
    <w:rsid w:val="009415E8"/>
    <w:rsid w:val="00942423"/>
    <w:rsid w:val="00942B8A"/>
    <w:rsid w:val="00943070"/>
    <w:rsid w:val="00943777"/>
    <w:rsid w:val="00943B48"/>
    <w:rsid w:val="00945AC2"/>
    <w:rsid w:val="009466AA"/>
    <w:rsid w:val="00946C41"/>
    <w:rsid w:val="00946E0F"/>
    <w:rsid w:val="0094784C"/>
    <w:rsid w:val="009500F5"/>
    <w:rsid w:val="00950AB9"/>
    <w:rsid w:val="00950B4D"/>
    <w:rsid w:val="00951D4A"/>
    <w:rsid w:val="00952DFF"/>
    <w:rsid w:val="00952F89"/>
    <w:rsid w:val="009530C2"/>
    <w:rsid w:val="009535A6"/>
    <w:rsid w:val="009538D5"/>
    <w:rsid w:val="009539D7"/>
    <w:rsid w:val="00953A6D"/>
    <w:rsid w:val="00954619"/>
    <w:rsid w:val="0095489C"/>
    <w:rsid w:val="00954C44"/>
    <w:rsid w:val="00954E6F"/>
    <w:rsid w:val="00955128"/>
    <w:rsid w:val="0095520B"/>
    <w:rsid w:val="00955613"/>
    <w:rsid w:val="00955F95"/>
    <w:rsid w:val="00956B37"/>
    <w:rsid w:val="0095727A"/>
    <w:rsid w:val="00957613"/>
    <w:rsid w:val="009578E1"/>
    <w:rsid w:val="00960089"/>
    <w:rsid w:val="00960617"/>
    <w:rsid w:val="009606AB"/>
    <w:rsid w:val="00960AE9"/>
    <w:rsid w:val="00960BCD"/>
    <w:rsid w:val="0096177A"/>
    <w:rsid w:val="00961AF8"/>
    <w:rsid w:val="00961CBD"/>
    <w:rsid w:val="00962320"/>
    <w:rsid w:val="009629F6"/>
    <w:rsid w:val="009630CF"/>
    <w:rsid w:val="0096499C"/>
    <w:rsid w:val="00964AF0"/>
    <w:rsid w:val="009651BF"/>
    <w:rsid w:val="00965764"/>
    <w:rsid w:val="009657A2"/>
    <w:rsid w:val="00966BF2"/>
    <w:rsid w:val="00967C5E"/>
    <w:rsid w:val="00970850"/>
    <w:rsid w:val="00970A8E"/>
    <w:rsid w:val="00970B96"/>
    <w:rsid w:val="0097117E"/>
    <w:rsid w:val="009718E4"/>
    <w:rsid w:val="00971C3C"/>
    <w:rsid w:val="00971D9F"/>
    <w:rsid w:val="00972140"/>
    <w:rsid w:val="009724E0"/>
    <w:rsid w:val="00972DA2"/>
    <w:rsid w:val="00973B71"/>
    <w:rsid w:val="009744B1"/>
    <w:rsid w:val="00974D12"/>
    <w:rsid w:val="00975763"/>
    <w:rsid w:val="00975842"/>
    <w:rsid w:val="009765A8"/>
    <w:rsid w:val="009765C6"/>
    <w:rsid w:val="00976703"/>
    <w:rsid w:val="009808CD"/>
    <w:rsid w:val="00980F38"/>
    <w:rsid w:val="00981853"/>
    <w:rsid w:val="00981A57"/>
    <w:rsid w:val="00981A6D"/>
    <w:rsid w:val="00981F75"/>
    <w:rsid w:val="00982146"/>
    <w:rsid w:val="00982738"/>
    <w:rsid w:val="00983826"/>
    <w:rsid w:val="00983F8A"/>
    <w:rsid w:val="009842C6"/>
    <w:rsid w:val="00984825"/>
    <w:rsid w:val="00984D6D"/>
    <w:rsid w:val="009851DA"/>
    <w:rsid w:val="009852E2"/>
    <w:rsid w:val="00985814"/>
    <w:rsid w:val="00986E93"/>
    <w:rsid w:val="00987093"/>
    <w:rsid w:val="00987A10"/>
    <w:rsid w:val="00987B00"/>
    <w:rsid w:val="0099018B"/>
    <w:rsid w:val="009903DD"/>
    <w:rsid w:val="00991A93"/>
    <w:rsid w:val="00991E04"/>
    <w:rsid w:val="00992226"/>
    <w:rsid w:val="009924A0"/>
    <w:rsid w:val="009929C5"/>
    <w:rsid w:val="00995748"/>
    <w:rsid w:val="0099688A"/>
    <w:rsid w:val="009978FD"/>
    <w:rsid w:val="00997A10"/>
    <w:rsid w:val="00997B89"/>
    <w:rsid w:val="00997C58"/>
    <w:rsid w:val="00997D3E"/>
    <w:rsid w:val="009A0160"/>
    <w:rsid w:val="009A0902"/>
    <w:rsid w:val="009A0B92"/>
    <w:rsid w:val="009A0DA6"/>
    <w:rsid w:val="009A1798"/>
    <w:rsid w:val="009A17FC"/>
    <w:rsid w:val="009A19C9"/>
    <w:rsid w:val="009A20D6"/>
    <w:rsid w:val="009A26EF"/>
    <w:rsid w:val="009A2C0D"/>
    <w:rsid w:val="009A33AC"/>
    <w:rsid w:val="009A3B95"/>
    <w:rsid w:val="009A4A37"/>
    <w:rsid w:val="009A4ABD"/>
    <w:rsid w:val="009A4C5E"/>
    <w:rsid w:val="009A5133"/>
    <w:rsid w:val="009A5679"/>
    <w:rsid w:val="009A63B7"/>
    <w:rsid w:val="009A6586"/>
    <w:rsid w:val="009A6713"/>
    <w:rsid w:val="009A7195"/>
    <w:rsid w:val="009A781E"/>
    <w:rsid w:val="009B0077"/>
    <w:rsid w:val="009B0167"/>
    <w:rsid w:val="009B05DA"/>
    <w:rsid w:val="009B1121"/>
    <w:rsid w:val="009B13E1"/>
    <w:rsid w:val="009B225C"/>
    <w:rsid w:val="009B2D93"/>
    <w:rsid w:val="009B306A"/>
    <w:rsid w:val="009B31FA"/>
    <w:rsid w:val="009B348A"/>
    <w:rsid w:val="009B3770"/>
    <w:rsid w:val="009B4175"/>
    <w:rsid w:val="009B43E3"/>
    <w:rsid w:val="009B5082"/>
    <w:rsid w:val="009B5092"/>
    <w:rsid w:val="009B50BE"/>
    <w:rsid w:val="009B50E5"/>
    <w:rsid w:val="009B5879"/>
    <w:rsid w:val="009B5960"/>
    <w:rsid w:val="009B6388"/>
    <w:rsid w:val="009B6F2A"/>
    <w:rsid w:val="009B7D4B"/>
    <w:rsid w:val="009C01DD"/>
    <w:rsid w:val="009C0CF0"/>
    <w:rsid w:val="009C0EF6"/>
    <w:rsid w:val="009C1A3F"/>
    <w:rsid w:val="009C209C"/>
    <w:rsid w:val="009C353E"/>
    <w:rsid w:val="009C3C91"/>
    <w:rsid w:val="009C50BB"/>
    <w:rsid w:val="009C5112"/>
    <w:rsid w:val="009C51FB"/>
    <w:rsid w:val="009C53EF"/>
    <w:rsid w:val="009C5637"/>
    <w:rsid w:val="009C5A4E"/>
    <w:rsid w:val="009C641A"/>
    <w:rsid w:val="009C652F"/>
    <w:rsid w:val="009C746C"/>
    <w:rsid w:val="009C7B6A"/>
    <w:rsid w:val="009C7DA6"/>
    <w:rsid w:val="009D01C9"/>
    <w:rsid w:val="009D074F"/>
    <w:rsid w:val="009D0969"/>
    <w:rsid w:val="009D1670"/>
    <w:rsid w:val="009D1939"/>
    <w:rsid w:val="009D1E88"/>
    <w:rsid w:val="009D2303"/>
    <w:rsid w:val="009D2A4E"/>
    <w:rsid w:val="009D2AFC"/>
    <w:rsid w:val="009D2C1F"/>
    <w:rsid w:val="009D41B8"/>
    <w:rsid w:val="009D47DB"/>
    <w:rsid w:val="009D48B6"/>
    <w:rsid w:val="009D4FDB"/>
    <w:rsid w:val="009D560D"/>
    <w:rsid w:val="009D5B65"/>
    <w:rsid w:val="009D6305"/>
    <w:rsid w:val="009D69F1"/>
    <w:rsid w:val="009D6DD0"/>
    <w:rsid w:val="009D6FA9"/>
    <w:rsid w:val="009E0561"/>
    <w:rsid w:val="009E08B4"/>
    <w:rsid w:val="009E0AC9"/>
    <w:rsid w:val="009E0C7D"/>
    <w:rsid w:val="009E0C8C"/>
    <w:rsid w:val="009E2349"/>
    <w:rsid w:val="009E24D7"/>
    <w:rsid w:val="009E350D"/>
    <w:rsid w:val="009E36F6"/>
    <w:rsid w:val="009E3880"/>
    <w:rsid w:val="009E3899"/>
    <w:rsid w:val="009E39E1"/>
    <w:rsid w:val="009E3AA4"/>
    <w:rsid w:val="009E430A"/>
    <w:rsid w:val="009E5307"/>
    <w:rsid w:val="009E54A2"/>
    <w:rsid w:val="009E565D"/>
    <w:rsid w:val="009E62B4"/>
    <w:rsid w:val="009E6652"/>
    <w:rsid w:val="009E699A"/>
    <w:rsid w:val="009E7111"/>
    <w:rsid w:val="009E74F3"/>
    <w:rsid w:val="009E7777"/>
    <w:rsid w:val="009E7E5B"/>
    <w:rsid w:val="009E7F22"/>
    <w:rsid w:val="009F02A5"/>
    <w:rsid w:val="009F0A85"/>
    <w:rsid w:val="009F0DCE"/>
    <w:rsid w:val="009F10FB"/>
    <w:rsid w:val="009F1B70"/>
    <w:rsid w:val="009F2EEF"/>
    <w:rsid w:val="009F38C2"/>
    <w:rsid w:val="009F47E6"/>
    <w:rsid w:val="009F5859"/>
    <w:rsid w:val="009F5F3C"/>
    <w:rsid w:val="009F6016"/>
    <w:rsid w:val="009F74E2"/>
    <w:rsid w:val="00A00E57"/>
    <w:rsid w:val="00A00F60"/>
    <w:rsid w:val="00A015B9"/>
    <w:rsid w:val="00A01A90"/>
    <w:rsid w:val="00A01CE7"/>
    <w:rsid w:val="00A021F5"/>
    <w:rsid w:val="00A02BBF"/>
    <w:rsid w:val="00A033D6"/>
    <w:rsid w:val="00A038D4"/>
    <w:rsid w:val="00A04C07"/>
    <w:rsid w:val="00A05484"/>
    <w:rsid w:val="00A06652"/>
    <w:rsid w:val="00A1016B"/>
    <w:rsid w:val="00A1034B"/>
    <w:rsid w:val="00A10542"/>
    <w:rsid w:val="00A11E10"/>
    <w:rsid w:val="00A11F3E"/>
    <w:rsid w:val="00A11F58"/>
    <w:rsid w:val="00A1211A"/>
    <w:rsid w:val="00A12299"/>
    <w:rsid w:val="00A1238F"/>
    <w:rsid w:val="00A12461"/>
    <w:rsid w:val="00A1394D"/>
    <w:rsid w:val="00A13BFA"/>
    <w:rsid w:val="00A14CB2"/>
    <w:rsid w:val="00A15143"/>
    <w:rsid w:val="00A15FA3"/>
    <w:rsid w:val="00A160DB"/>
    <w:rsid w:val="00A167C0"/>
    <w:rsid w:val="00A169BA"/>
    <w:rsid w:val="00A17051"/>
    <w:rsid w:val="00A1772A"/>
    <w:rsid w:val="00A203DC"/>
    <w:rsid w:val="00A2051A"/>
    <w:rsid w:val="00A20912"/>
    <w:rsid w:val="00A20EF5"/>
    <w:rsid w:val="00A218A8"/>
    <w:rsid w:val="00A21A79"/>
    <w:rsid w:val="00A22268"/>
    <w:rsid w:val="00A229E8"/>
    <w:rsid w:val="00A23C6F"/>
    <w:rsid w:val="00A23FF8"/>
    <w:rsid w:val="00A24057"/>
    <w:rsid w:val="00A24B48"/>
    <w:rsid w:val="00A24F42"/>
    <w:rsid w:val="00A25E3A"/>
    <w:rsid w:val="00A25FBB"/>
    <w:rsid w:val="00A266CB"/>
    <w:rsid w:val="00A2711B"/>
    <w:rsid w:val="00A273AA"/>
    <w:rsid w:val="00A2766E"/>
    <w:rsid w:val="00A278E0"/>
    <w:rsid w:val="00A27DEA"/>
    <w:rsid w:val="00A301FD"/>
    <w:rsid w:val="00A3046D"/>
    <w:rsid w:val="00A304C5"/>
    <w:rsid w:val="00A30D67"/>
    <w:rsid w:val="00A31FBB"/>
    <w:rsid w:val="00A327D7"/>
    <w:rsid w:val="00A32973"/>
    <w:rsid w:val="00A32FD4"/>
    <w:rsid w:val="00A3357D"/>
    <w:rsid w:val="00A3402B"/>
    <w:rsid w:val="00A34552"/>
    <w:rsid w:val="00A34597"/>
    <w:rsid w:val="00A3468F"/>
    <w:rsid w:val="00A35D36"/>
    <w:rsid w:val="00A36025"/>
    <w:rsid w:val="00A361E7"/>
    <w:rsid w:val="00A3626B"/>
    <w:rsid w:val="00A363FC"/>
    <w:rsid w:val="00A365A6"/>
    <w:rsid w:val="00A36D31"/>
    <w:rsid w:val="00A373F2"/>
    <w:rsid w:val="00A3755A"/>
    <w:rsid w:val="00A3777E"/>
    <w:rsid w:val="00A37E14"/>
    <w:rsid w:val="00A41201"/>
    <w:rsid w:val="00A418F1"/>
    <w:rsid w:val="00A42069"/>
    <w:rsid w:val="00A42C22"/>
    <w:rsid w:val="00A43790"/>
    <w:rsid w:val="00A43795"/>
    <w:rsid w:val="00A447C7"/>
    <w:rsid w:val="00A44830"/>
    <w:rsid w:val="00A45170"/>
    <w:rsid w:val="00A452C7"/>
    <w:rsid w:val="00A4579E"/>
    <w:rsid w:val="00A4584C"/>
    <w:rsid w:val="00A4617F"/>
    <w:rsid w:val="00A4648F"/>
    <w:rsid w:val="00A47FD9"/>
    <w:rsid w:val="00A50015"/>
    <w:rsid w:val="00A50436"/>
    <w:rsid w:val="00A51275"/>
    <w:rsid w:val="00A51AE0"/>
    <w:rsid w:val="00A51BD5"/>
    <w:rsid w:val="00A51EA1"/>
    <w:rsid w:val="00A520F3"/>
    <w:rsid w:val="00A5262D"/>
    <w:rsid w:val="00A52C77"/>
    <w:rsid w:val="00A53555"/>
    <w:rsid w:val="00A537BE"/>
    <w:rsid w:val="00A53FED"/>
    <w:rsid w:val="00A5403D"/>
    <w:rsid w:val="00A540C4"/>
    <w:rsid w:val="00A54318"/>
    <w:rsid w:val="00A5515D"/>
    <w:rsid w:val="00A554D9"/>
    <w:rsid w:val="00A55E7F"/>
    <w:rsid w:val="00A55F52"/>
    <w:rsid w:val="00A56942"/>
    <w:rsid w:val="00A56CE6"/>
    <w:rsid w:val="00A56E3E"/>
    <w:rsid w:val="00A6004C"/>
    <w:rsid w:val="00A6040C"/>
    <w:rsid w:val="00A6047F"/>
    <w:rsid w:val="00A60615"/>
    <w:rsid w:val="00A607E4"/>
    <w:rsid w:val="00A60ABB"/>
    <w:rsid w:val="00A61AD6"/>
    <w:rsid w:val="00A61B48"/>
    <w:rsid w:val="00A61D02"/>
    <w:rsid w:val="00A61E5F"/>
    <w:rsid w:val="00A6222A"/>
    <w:rsid w:val="00A6289F"/>
    <w:rsid w:val="00A62B17"/>
    <w:rsid w:val="00A63137"/>
    <w:rsid w:val="00A642D3"/>
    <w:rsid w:val="00A645B0"/>
    <w:rsid w:val="00A67564"/>
    <w:rsid w:val="00A6761D"/>
    <w:rsid w:val="00A67B84"/>
    <w:rsid w:val="00A67BEC"/>
    <w:rsid w:val="00A67D44"/>
    <w:rsid w:val="00A67F81"/>
    <w:rsid w:val="00A7085E"/>
    <w:rsid w:val="00A708C5"/>
    <w:rsid w:val="00A713FA"/>
    <w:rsid w:val="00A71917"/>
    <w:rsid w:val="00A71DC5"/>
    <w:rsid w:val="00A729DF"/>
    <w:rsid w:val="00A72A91"/>
    <w:rsid w:val="00A73894"/>
    <w:rsid w:val="00A73933"/>
    <w:rsid w:val="00A73CA5"/>
    <w:rsid w:val="00A7427C"/>
    <w:rsid w:val="00A744C1"/>
    <w:rsid w:val="00A7486D"/>
    <w:rsid w:val="00A74C1C"/>
    <w:rsid w:val="00A758EA"/>
    <w:rsid w:val="00A758F2"/>
    <w:rsid w:val="00A75CB0"/>
    <w:rsid w:val="00A75E38"/>
    <w:rsid w:val="00A75E78"/>
    <w:rsid w:val="00A76040"/>
    <w:rsid w:val="00A762B3"/>
    <w:rsid w:val="00A76CC1"/>
    <w:rsid w:val="00A77374"/>
    <w:rsid w:val="00A776F7"/>
    <w:rsid w:val="00A77B55"/>
    <w:rsid w:val="00A77D65"/>
    <w:rsid w:val="00A80BFF"/>
    <w:rsid w:val="00A81722"/>
    <w:rsid w:val="00A81EB6"/>
    <w:rsid w:val="00A83978"/>
    <w:rsid w:val="00A84092"/>
    <w:rsid w:val="00A84C6B"/>
    <w:rsid w:val="00A852F0"/>
    <w:rsid w:val="00A85925"/>
    <w:rsid w:val="00A85FE8"/>
    <w:rsid w:val="00A86B27"/>
    <w:rsid w:val="00A87E06"/>
    <w:rsid w:val="00A87E8B"/>
    <w:rsid w:val="00A901F1"/>
    <w:rsid w:val="00A90367"/>
    <w:rsid w:val="00A90953"/>
    <w:rsid w:val="00A90D25"/>
    <w:rsid w:val="00A90EB4"/>
    <w:rsid w:val="00A914A2"/>
    <w:rsid w:val="00A915B0"/>
    <w:rsid w:val="00A91A6E"/>
    <w:rsid w:val="00A91F01"/>
    <w:rsid w:val="00A9374E"/>
    <w:rsid w:val="00A9429A"/>
    <w:rsid w:val="00A9497E"/>
    <w:rsid w:val="00A95D30"/>
    <w:rsid w:val="00A96720"/>
    <w:rsid w:val="00AA0226"/>
    <w:rsid w:val="00AA0674"/>
    <w:rsid w:val="00AA1708"/>
    <w:rsid w:val="00AA1C9E"/>
    <w:rsid w:val="00AA2484"/>
    <w:rsid w:val="00AA2957"/>
    <w:rsid w:val="00AA2DE0"/>
    <w:rsid w:val="00AA2F01"/>
    <w:rsid w:val="00AA4250"/>
    <w:rsid w:val="00AA44FE"/>
    <w:rsid w:val="00AA4ECB"/>
    <w:rsid w:val="00AA508D"/>
    <w:rsid w:val="00AA5C26"/>
    <w:rsid w:val="00AA5CE9"/>
    <w:rsid w:val="00AA6051"/>
    <w:rsid w:val="00AA6586"/>
    <w:rsid w:val="00AA66F0"/>
    <w:rsid w:val="00AA714D"/>
    <w:rsid w:val="00AA7977"/>
    <w:rsid w:val="00AA7BAE"/>
    <w:rsid w:val="00AA7ED8"/>
    <w:rsid w:val="00AB055C"/>
    <w:rsid w:val="00AB08F8"/>
    <w:rsid w:val="00AB1190"/>
    <w:rsid w:val="00AB12BB"/>
    <w:rsid w:val="00AB14DB"/>
    <w:rsid w:val="00AB220B"/>
    <w:rsid w:val="00AB2558"/>
    <w:rsid w:val="00AB274E"/>
    <w:rsid w:val="00AB2AE5"/>
    <w:rsid w:val="00AB3784"/>
    <w:rsid w:val="00AB38CE"/>
    <w:rsid w:val="00AB39DD"/>
    <w:rsid w:val="00AB3E24"/>
    <w:rsid w:val="00AB3F26"/>
    <w:rsid w:val="00AB3F70"/>
    <w:rsid w:val="00AB425F"/>
    <w:rsid w:val="00AB47EB"/>
    <w:rsid w:val="00AB4E92"/>
    <w:rsid w:val="00AB5C43"/>
    <w:rsid w:val="00AB5C4D"/>
    <w:rsid w:val="00AB6A4C"/>
    <w:rsid w:val="00AB6AED"/>
    <w:rsid w:val="00AB70F6"/>
    <w:rsid w:val="00AC0461"/>
    <w:rsid w:val="00AC1076"/>
    <w:rsid w:val="00AC1655"/>
    <w:rsid w:val="00AC1C4F"/>
    <w:rsid w:val="00AC1C7A"/>
    <w:rsid w:val="00AC30C0"/>
    <w:rsid w:val="00AC32BD"/>
    <w:rsid w:val="00AC429C"/>
    <w:rsid w:val="00AC52B1"/>
    <w:rsid w:val="00AC57B7"/>
    <w:rsid w:val="00AC5838"/>
    <w:rsid w:val="00AC58EB"/>
    <w:rsid w:val="00AC67E3"/>
    <w:rsid w:val="00AC6B95"/>
    <w:rsid w:val="00AD0FF6"/>
    <w:rsid w:val="00AD1801"/>
    <w:rsid w:val="00AD1DF5"/>
    <w:rsid w:val="00AD1F65"/>
    <w:rsid w:val="00AD224C"/>
    <w:rsid w:val="00AD27DC"/>
    <w:rsid w:val="00AD35DF"/>
    <w:rsid w:val="00AD37A9"/>
    <w:rsid w:val="00AD3AD7"/>
    <w:rsid w:val="00AD3DB5"/>
    <w:rsid w:val="00AD4A85"/>
    <w:rsid w:val="00AD4BC3"/>
    <w:rsid w:val="00AD5D7D"/>
    <w:rsid w:val="00AD692A"/>
    <w:rsid w:val="00AD6A01"/>
    <w:rsid w:val="00AD6EB9"/>
    <w:rsid w:val="00AD74AF"/>
    <w:rsid w:val="00AE0DD4"/>
    <w:rsid w:val="00AE192D"/>
    <w:rsid w:val="00AE1E3D"/>
    <w:rsid w:val="00AE20BB"/>
    <w:rsid w:val="00AE20F1"/>
    <w:rsid w:val="00AE3D79"/>
    <w:rsid w:val="00AE4381"/>
    <w:rsid w:val="00AE45B1"/>
    <w:rsid w:val="00AE4DB6"/>
    <w:rsid w:val="00AE6E32"/>
    <w:rsid w:val="00AE7D57"/>
    <w:rsid w:val="00AE7F78"/>
    <w:rsid w:val="00AF01BE"/>
    <w:rsid w:val="00AF0579"/>
    <w:rsid w:val="00AF062C"/>
    <w:rsid w:val="00AF0730"/>
    <w:rsid w:val="00AF09CF"/>
    <w:rsid w:val="00AF09E2"/>
    <w:rsid w:val="00AF1E95"/>
    <w:rsid w:val="00AF22E1"/>
    <w:rsid w:val="00AF3082"/>
    <w:rsid w:val="00AF357C"/>
    <w:rsid w:val="00AF3B51"/>
    <w:rsid w:val="00AF427A"/>
    <w:rsid w:val="00AF4C25"/>
    <w:rsid w:val="00AF6A15"/>
    <w:rsid w:val="00AF7060"/>
    <w:rsid w:val="00AF71D8"/>
    <w:rsid w:val="00AF7261"/>
    <w:rsid w:val="00AF73D9"/>
    <w:rsid w:val="00B011DD"/>
    <w:rsid w:val="00B0377C"/>
    <w:rsid w:val="00B03A7B"/>
    <w:rsid w:val="00B03E60"/>
    <w:rsid w:val="00B042CC"/>
    <w:rsid w:val="00B04D80"/>
    <w:rsid w:val="00B0545B"/>
    <w:rsid w:val="00B055CB"/>
    <w:rsid w:val="00B05E9E"/>
    <w:rsid w:val="00B05F6A"/>
    <w:rsid w:val="00B06081"/>
    <w:rsid w:val="00B06364"/>
    <w:rsid w:val="00B06AE0"/>
    <w:rsid w:val="00B06B99"/>
    <w:rsid w:val="00B06FBB"/>
    <w:rsid w:val="00B07247"/>
    <w:rsid w:val="00B07A2D"/>
    <w:rsid w:val="00B100FC"/>
    <w:rsid w:val="00B10424"/>
    <w:rsid w:val="00B10941"/>
    <w:rsid w:val="00B10DB2"/>
    <w:rsid w:val="00B11436"/>
    <w:rsid w:val="00B1185B"/>
    <w:rsid w:val="00B12529"/>
    <w:rsid w:val="00B13755"/>
    <w:rsid w:val="00B13768"/>
    <w:rsid w:val="00B137EA"/>
    <w:rsid w:val="00B14DE7"/>
    <w:rsid w:val="00B15409"/>
    <w:rsid w:val="00B15E0E"/>
    <w:rsid w:val="00B1622A"/>
    <w:rsid w:val="00B162D7"/>
    <w:rsid w:val="00B16306"/>
    <w:rsid w:val="00B168AE"/>
    <w:rsid w:val="00B16B9C"/>
    <w:rsid w:val="00B17847"/>
    <w:rsid w:val="00B20B7F"/>
    <w:rsid w:val="00B20C3D"/>
    <w:rsid w:val="00B221F7"/>
    <w:rsid w:val="00B239B8"/>
    <w:rsid w:val="00B25079"/>
    <w:rsid w:val="00B2519F"/>
    <w:rsid w:val="00B25510"/>
    <w:rsid w:val="00B255CE"/>
    <w:rsid w:val="00B2565F"/>
    <w:rsid w:val="00B26F5E"/>
    <w:rsid w:val="00B27531"/>
    <w:rsid w:val="00B3085D"/>
    <w:rsid w:val="00B30EAC"/>
    <w:rsid w:val="00B30F5A"/>
    <w:rsid w:val="00B312A4"/>
    <w:rsid w:val="00B32001"/>
    <w:rsid w:val="00B321EB"/>
    <w:rsid w:val="00B326EF"/>
    <w:rsid w:val="00B332BC"/>
    <w:rsid w:val="00B335C7"/>
    <w:rsid w:val="00B33EAD"/>
    <w:rsid w:val="00B33FB1"/>
    <w:rsid w:val="00B33FD5"/>
    <w:rsid w:val="00B34125"/>
    <w:rsid w:val="00B35144"/>
    <w:rsid w:val="00B35331"/>
    <w:rsid w:val="00B35B24"/>
    <w:rsid w:val="00B36614"/>
    <w:rsid w:val="00B3734E"/>
    <w:rsid w:val="00B37D25"/>
    <w:rsid w:val="00B40AC4"/>
    <w:rsid w:val="00B4190C"/>
    <w:rsid w:val="00B42106"/>
    <w:rsid w:val="00B423EE"/>
    <w:rsid w:val="00B42C5A"/>
    <w:rsid w:val="00B437CE"/>
    <w:rsid w:val="00B447AE"/>
    <w:rsid w:val="00B4534F"/>
    <w:rsid w:val="00B45473"/>
    <w:rsid w:val="00B47120"/>
    <w:rsid w:val="00B47215"/>
    <w:rsid w:val="00B475BB"/>
    <w:rsid w:val="00B50507"/>
    <w:rsid w:val="00B50602"/>
    <w:rsid w:val="00B50616"/>
    <w:rsid w:val="00B5074F"/>
    <w:rsid w:val="00B5083A"/>
    <w:rsid w:val="00B510BC"/>
    <w:rsid w:val="00B513A3"/>
    <w:rsid w:val="00B5219E"/>
    <w:rsid w:val="00B52954"/>
    <w:rsid w:val="00B53F97"/>
    <w:rsid w:val="00B5419C"/>
    <w:rsid w:val="00B5470E"/>
    <w:rsid w:val="00B547E5"/>
    <w:rsid w:val="00B55AB6"/>
    <w:rsid w:val="00B55E7A"/>
    <w:rsid w:val="00B561F8"/>
    <w:rsid w:val="00B56EA0"/>
    <w:rsid w:val="00B57473"/>
    <w:rsid w:val="00B60455"/>
    <w:rsid w:val="00B60A08"/>
    <w:rsid w:val="00B60B76"/>
    <w:rsid w:val="00B61BC1"/>
    <w:rsid w:val="00B62067"/>
    <w:rsid w:val="00B62514"/>
    <w:rsid w:val="00B626A6"/>
    <w:rsid w:val="00B62C3F"/>
    <w:rsid w:val="00B62F2A"/>
    <w:rsid w:val="00B64BA9"/>
    <w:rsid w:val="00B64D33"/>
    <w:rsid w:val="00B65A64"/>
    <w:rsid w:val="00B65EBC"/>
    <w:rsid w:val="00B665DF"/>
    <w:rsid w:val="00B66DDB"/>
    <w:rsid w:val="00B67555"/>
    <w:rsid w:val="00B67A39"/>
    <w:rsid w:val="00B70783"/>
    <w:rsid w:val="00B70B5E"/>
    <w:rsid w:val="00B70D0F"/>
    <w:rsid w:val="00B720F2"/>
    <w:rsid w:val="00B723EB"/>
    <w:rsid w:val="00B72CFA"/>
    <w:rsid w:val="00B72EAF"/>
    <w:rsid w:val="00B73059"/>
    <w:rsid w:val="00B73C29"/>
    <w:rsid w:val="00B74993"/>
    <w:rsid w:val="00B75EAE"/>
    <w:rsid w:val="00B77010"/>
    <w:rsid w:val="00B8260D"/>
    <w:rsid w:val="00B83AE0"/>
    <w:rsid w:val="00B83CD8"/>
    <w:rsid w:val="00B84051"/>
    <w:rsid w:val="00B84C0B"/>
    <w:rsid w:val="00B85358"/>
    <w:rsid w:val="00B85AA7"/>
    <w:rsid w:val="00B85DC9"/>
    <w:rsid w:val="00B86C09"/>
    <w:rsid w:val="00B87EA1"/>
    <w:rsid w:val="00B90450"/>
    <w:rsid w:val="00B9088C"/>
    <w:rsid w:val="00B91141"/>
    <w:rsid w:val="00B921E3"/>
    <w:rsid w:val="00B92235"/>
    <w:rsid w:val="00B938F1"/>
    <w:rsid w:val="00B9394E"/>
    <w:rsid w:val="00B939A1"/>
    <w:rsid w:val="00B942CB"/>
    <w:rsid w:val="00B94355"/>
    <w:rsid w:val="00B94378"/>
    <w:rsid w:val="00B9443B"/>
    <w:rsid w:val="00B948D8"/>
    <w:rsid w:val="00B9630E"/>
    <w:rsid w:val="00B96F14"/>
    <w:rsid w:val="00B9777B"/>
    <w:rsid w:val="00BA072D"/>
    <w:rsid w:val="00BA072F"/>
    <w:rsid w:val="00BA0E78"/>
    <w:rsid w:val="00BA1377"/>
    <w:rsid w:val="00BA14D9"/>
    <w:rsid w:val="00BA15EA"/>
    <w:rsid w:val="00BA2903"/>
    <w:rsid w:val="00BA36CB"/>
    <w:rsid w:val="00BA4E22"/>
    <w:rsid w:val="00BA51D2"/>
    <w:rsid w:val="00BA5324"/>
    <w:rsid w:val="00BA54A4"/>
    <w:rsid w:val="00BA5B0C"/>
    <w:rsid w:val="00BA5C00"/>
    <w:rsid w:val="00BA6DFD"/>
    <w:rsid w:val="00BA7039"/>
    <w:rsid w:val="00BA75AD"/>
    <w:rsid w:val="00BA75B0"/>
    <w:rsid w:val="00BA774C"/>
    <w:rsid w:val="00BA7BE6"/>
    <w:rsid w:val="00BB0012"/>
    <w:rsid w:val="00BB077A"/>
    <w:rsid w:val="00BB0836"/>
    <w:rsid w:val="00BB0CAC"/>
    <w:rsid w:val="00BB1DF5"/>
    <w:rsid w:val="00BB299D"/>
    <w:rsid w:val="00BB2F29"/>
    <w:rsid w:val="00BB3030"/>
    <w:rsid w:val="00BB30C4"/>
    <w:rsid w:val="00BB3A9E"/>
    <w:rsid w:val="00BB3F29"/>
    <w:rsid w:val="00BB42E5"/>
    <w:rsid w:val="00BB4838"/>
    <w:rsid w:val="00BB4E36"/>
    <w:rsid w:val="00BB5F09"/>
    <w:rsid w:val="00BB5FF3"/>
    <w:rsid w:val="00BB6232"/>
    <w:rsid w:val="00BB660B"/>
    <w:rsid w:val="00BB6FFB"/>
    <w:rsid w:val="00BB7013"/>
    <w:rsid w:val="00BC1134"/>
    <w:rsid w:val="00BC1AFD"/>
    <w:rsid w:val="00BC22FE"/>
    <w:rsid w:val="00BC25FE"/>
    <w:rsid w:val="00BC282F"/>
    <w:rsid w:val="00BC302E"/>
    <w:rsid w:val="00BC3447"/>
    <w:rsid w:val="00BC3709"/>
    <w:rsid w:val="00BC39E8"/>
    <w:rsid w:val="00BC4313"/>
    <w:rsid w:val="00BC46EA"/>
    <w:rsid w:val="00BC4D8B"/>
    <w:rsid w:val="00BC508E"/>
    <w:rsid w:val="00BC50B8"/>
    <w:rsid w:val="00BC5354"/>
    <w:rsid w:val="00BC60D7"/>
    <w:rsid w:val="00BC6AF7"/>
    <w:rsid w:val="00BC6C61"/>
    <w:rsid w:val="00BC6C83"/>
    <w:rsid w:val="00BC7723"/>
    <w:rsid w:val="00BC78F2"/>
    <w:rsid w:val="00BC7FA1"/>
    <w:rsid w:val="00BD1447"/>
    <w:rsid w:val="00BD1740"/>
    <w:rsid w:val="00BD23EE"/>
    <w:rsid w:val="00BD27DA"/>
    <w:rsid w:val="00BD2A63"/>
    <w:rsid w:val="00BD2D76"/>
    <w:rsid w:val="00BD3A07"/>
    <w:rsid w:val="00BD4284"/>
    <w:rsid w:val="00BD54B8"/>
    <w:rsid w:val="00BD5F52"/>
    <w:rsid w:val="00BD5FAA"/>
    <w:rsid w:val="00BD6182"/>
    <w:rsid w:val="00BD6622"/>
    <w:rsid w:val="00BD7544"/>
    <w:rsid w:val="00BD7A89"/>
    <w:rsid w:val="00BE06A7"/>
    <w:rsid w:val="00BE0FA7"/>
    <w:rsid w:val="00BE15A3"/>
    <w:rsid w:val="00BE2006"/>
    <w:rsid w:val="00BE25D3"/>
    <w:rsid w:val="00BE2D3A"/>
    <w:rsid w:val="00BE3216"/>
    <w:rsid w:val="00BE3988"/>
    <w:rsid w:val="00BE3FAC"/>
    <w:rsid w:val="00BE43DE"/>
    <w:rsid w:val="00BE44CC"/>
    <w:rsid w:val="00BE7360"/>
    <w:rsid w:val="00BE7361"/>
    <w:rsid w:val="00BE73AE"/>
    <w:rsid w:val="00BE7BAD"/>
    <w:rsid w:val="00BF07D3"/>
    <w:rsid w:val="00BF1251"/>
    <w:rsid w:val="00BF12BA"/>
    <w:rsid w:val="00BF1DA3"/>
    <w:rsid w:val="00BF20C9"/>
    <w:rsid w:val="00BF2BF2"/>
    <w:rsid w:val="00BF2E05"/>
    <w:rsid w:val="00BF3758"/>
    <w:rsid w:val="00BF39CC"/>
    <w:rsid w:val="00BF4466"/>
    <w:rsid w:val="00BF4B24"/>
    <w:rsid w:val="00BF5192"/>
    <w:rsid w:val="00BF6080"/>
    <w:rsid w:val="00BF61A2"/>
    <w:rsid w:val="00BF6279"/>
    <w:rsid w:val="00BF63FD"/>
    <w:rsid w:val="00BF67A0"/>
    <w:rsid w:val="00BF70BB"/>
    <w:rsid w:val="00C00660"/>
    <w:rsid w:val="00C0178D"/>
    <w:rsid w:val="00C019AC"/>
    <w:rsid w:val="00C01A47"/>
    <w:rsid w:val="00C02B8B"/>
    <w:rsid w:val="00C03117"/>
    <w:rsid w:val="00C039C6"/>
    <w:rsid w:val="00C03CBC"/>
    <w:rsid w:val="00C04272"/>
    <w:rsid w:val="00C04F90"/>
    <w:rsid w:val="00C05338"/>
    <w:rsid w:val="00C05AAA"/>
    <w:rsid w:val="00C060A7"/>
    <w:rsid w:val="00C06BBA"/>
    <w:rsid w:val="00C07752"/>
    <w:rsid w:val="00C07D63"/>
    <w:rsid w:val="00C10027"/>
    <w:rsid w:val="00C1049B"/>
    <w:rsid w:val="00C10B66"/>
    <w:rsid w:val="00C111AD"/>
    <w:rsid w:val="00C11623"/>
    <w:rsid w:val="00C11CB6"/>
    <w:rsid w:val="00C12ADD"/>
    <w:rsid w:val="00C12F79"/>
    <w:rsid w:val="00C133A7"/>
    <w:rsid w:val="00C13A97"/>
    <w:rsid w:val="00C13B19"/>
    <w:rsid w:val="00C14074"/>
    <w:rsid w:val="00C14B0E"/>
    <w:rsid w:val="00C14E7D"/>
    <w:rsid w:val="00C15259"/>
    <w:rsid w:val="00C1558B"/>
    <w:rsid w:val="00C15725"/>
    <w:rsid w:val="00C1589E"/>
    <w:rsid w:val="00C15B5E"/>
    <w:rsid w:val="00C16298"/>
    <w:rsid w:val="00C16A69"/>
    <w:rsid w:val="00C16B1E"/>
    <w:rsid w:val="00C172C0"/>
    <w:rsid w:val="00C1783B"/>
    <w:rsid w:val="00C22197"/>
    <w:rsid w:val="00C22975"/>
    <w:rsid w:val="00C22E9D"/>
    <w:rsid w:val="00C23832"/>
    <w:rsid w:val="00C23B55"/>
    <w:rsid w:val="00C249B8"/>
    <w:rsid w:val="00C24A68"/>
    <w:rsid w:val="00C24F5C"/>
    <w:rsid w:val="00C25565"/>
    <w:rsid w:val="00C25B93"/>
    <w:rsid w:val="00C25D36"/>
    <w:rsid w:val="00C25EB0"/>
    <w:rsid w:val="00C2611B"/>
    <w:rsid w:val="00C27142"/>
    <w:rsid w:val="00C2722B"/>
    <w:rsid w:val="00C27A3A"/>
    <w:rsid w:val="00C27C38"/>
    <w:rsid w:val="00C30A36"/>
    <w:rsid w:val="00C31567"/>
    <w:rsid w:val="00C31663"/>
    <w:rsid w:val="00C3186E"/>
    <w:rsid w:val="00C32695"/>
    <w:rsid w:val="00C32A34"/>
    <w:rsid w:val="00C32B54"/>
    <w:rsid w:val="00C333F4"/>
    <w:rsid w:val="00C33613"/>
    <w:rsid w:val="00C33AFA"/>
    <w:rsid w:val="00C346A0"/>
    <w:rsid w:val="00C3488F"/>
    <w:rsid w:val="00C34DA1"/>
    <w:rsid w:val="00C34E69"/>
    <w:rsid w:val="00C35315"/>
    <w:rsid w:val="00C3645A"/>
    <w:rsid w:val="00C36742"/>
    <w:rsid w:val="00C368A7"/>
    <w:rsid w:val="00C3712E"/>
    <w:rsid w:val="00C37318"/>
    <w:rsid w:val="00C37658"/>
    <w:rsid w:val="00C3766F"/>
    <w:rsid w:val="00C37EC2"/>
    <w:rsid w:val="00C4031F"/>
    <w:rsid w:val="00C40C18"/>
    <w:rsid w:val="00C40CCD"/>
    <w:rsid w:val="00C40CF8"/>
    <w:rsid w:val="00C4127F"/>
    <w:rsid w:val="00C41710"/>
    <w:rsid w:val="00C41954"/>
    <w:rsid w:val="00C41968"/>
    <w:rsid w:val="00C42843"/>
    <w:rsid w:val="00C43636"/>
    <w:rsid w:val="00C43729"/>
    <w:rsid w:val="00C446A0"/>
    <w:rsid w:val="00C44AC8"/>
    <w:rsid w:val="00C44C7E"/>
    <w:rsid w:val="00C44D2D"/>
    <w:rsid w:val="00C44DC5"/>
    <w:rsid w:val="00C457FC"/>
    <w:rsid w:val="00C4581F"/>
    <w:rsid w:val="00C46230"/>
    <w:rsid w:val="00C46F5C"/>
    <w:rsid w:val="00C47408"/>
    <w:rsid w:val="00C479B4"/>
    <w:rsid w:val="00C47A13"/>
    <w:rsid w:val="00C502F3"/>
    <w:rsid w:val="00C50D15"/>
    <w:rsid w:val="00C50DF5"/>
    <w:rsid w:val="00C51A45"/>
    <w:rsid w:val="00C52441"/>
    <w:rsid w:val="00C527A0"/>
    <w:rsid w:val="00C529A7"/>
    <w:rsid w:val="00C52E92"/>
    <w:rsid w:val="00C54413"/>
    <w:rsid w:val="00C54F8C"/>
    <w:rsid w:val="00C55DDB"/>
    <w:rsid w:val="00C55FB8"/>
    <w:rsid w:val="00C570BC"/>
    <w:rsid w:val="00C5755E"/>
    <w:rsid w:val="00C57924"/>
    <w:rsid w:val="00C606FC"/>
    <w:rsid w:val="00C60E87"/>
    <w:rsid w:val="00C6110B"/>
    <w:rsid w:val="00C616BC"/>
    <w:rsid w:val="00C6174A"/>
    <w:rsid w:val="00C61CA2"/>
    <w:rsid w:val="00C624D2"/>
    <w:rsid w:val="00C62879"/>
    <w:rsid w:val="00C62F6B"/>
    <w:rsid w:val="00C63406"/>
    <w:rsid w:val="00C63BF3"/>
    <w:rsid w:val="00C64571"/>
    <w:rsid w:val="00C65C01"/>
    <w:rsid w:val="00C66E3C"/>
    <w:rsid w:val="00C676FF"/>
    <w:rsid w:val="00C6787E"/>
    <w:rsid w:val="00C67ACB"/>
    <w:rsid w:val="00C67C06"/>
    <w:rsid w:val="00C67C31"/>
    <w:rsid w:val="00C67F33"/>
    <w:rsid w:val="00C7147A"/>
    <w:rsid w:val="00C72662"/>
    <w:rsid w:val="00C73C93"/>
    <w:rsid w:val="00C73CA5"/>
    <w:rsid w:val="00C744CB"/>
    <w:rsid w:val="00C74860"/>
    <w:rsid w:val="00C74E59"/>
    <w:rsid w:val="00C7647F"/>
    <w:rsid w:val="00C76780"/>
    <w:rsid w:val="00C76C21"/>
    <w:rsid w:val="00C772EC"/>
    <w:rsid w:val="00C77481"/>
    <w:rsid w:val="00C77CA5"/>
    <w:rsid w:val="00C80450"/>
    <w:rsid w:val="00C80B3E"/>
    <w:rsid w:val="00C80CFB"/>
    <w:rsid w:val="00C81F50"/>
    <w:rsid w:val="00C82033"/>
    <w:rsid w:val="00C828DC"/>
    <w:rsid w:val="00C82F8F"/>
    <w:rsid w:val="00C835F3"/>
    <w:rsid w:val="00C83699"/>
    <w:rsid w:val="00C8404D"/>
    <w:rsid w:val="00C846CB"/>
    <w:rsid w:val="00C855FF"/>
    <w:rsid w:val="00C873D4"/>
    <w:rsid w:val="00C8755F"/>
    <w:rsid w:val="00C875A5"/>
    <w:rsid w:val="00C87FA3"/>
    <w:rsid w:val="00C9015B"/>
    <w:rsid w:val="00C90C28"/>
    <w:rsid w:val="00C91527"/>
    <w:rsid w:val="00C9229C"/>
    <w:rsid w:val="00C92A29"/>
    <w:rsid w:val="00C93560"/>
    <w:rsid w:val="00C9409F"/>
    <w:rsid w:val="00C9488F"/>
    <w:rsid w:val="00C94AAD"/>
    <w:rsid w:val="00C94FF0"/>
    <w:rsid w:val="00C973E0"/>
    <w:rsid w:val="00C979DC"/>
    <w:rsid w:val="00C97D19"/>
    <w:rsid w:val="00CA280D"/>
    <w:rsid w:val="00CA2C18"/>
    <w:rsid w:val="00CA35CF"/>
    <w:rsid w:val="00CA3828"/>
    <w:rsid w:val="00CA38D1"/>
    <w:rsid w:val="00CA3F11"/>
    <w:rsid w:val="00CA5D06"/>
    <w:rsid w:val="00CA6338"/>
    <w:rsid w:val="00CA64DD"/>
    <w:rsid w:val="00CA68B0"/>
    <w:rsid w:val="00CA6E40"/>
    <w:rsid w:val="00CA704F"/>
    <w:rsid w:val="00CA7E81"/>
    <w:rsid w:val="00CA7FDD"/>
    <w:rsid w:val="00CB02B5"/>
    <w:rsid w:val="00CB0C45"/>
    <w:rsid w:val="00CB1087"/>
    <w:rsid w:val="00CB11D8"/>
    <w:rsid w:val="00CB1C60"/>
    <w:rsid w:val="00CB1F0D"/>
    <w:rsid w:val="00CB21E6"/>
    <w:rsid w:val="00CB22B5"/>
    <w:rsid w:val="00CB351E"/>
    <w:rsid w:val="00CB357B"/>
    <w:rsid w:val="00CB371D"/>
    <w:rsid w:val="00CB42DB"/>
    <w:rsid w:val="00CB498B"/>
    <w:rsid w:val="00CB4C2F"/>
    <w:rsid w:val="00CB4E7A"/>
    <w:rsid w:val="00CB4F19"/>
    <w:rsid w:val="00CB5610"/>
    <w:rsid w:val="00CB5C8E"/>
    <w:rsid w:val="00CB5D62"/>
    <w:rsid w:val="00CB5F46"/>
    <w:rsid w:val="00CB6202"/>
    <w:rsid w:val="00CB681B"/>
    <w:rsid w:val="00CB7DA8"/>
    <w:rsid w:val="00CB7EC1"/>
    <w:rsid w:val="00CC01F0"/>
    <w:rsid w:val="00CC03F9"/>
    <w:rsid w:val="00CC06AA"/>
    <w:rsid w:val="00CC0A8C"/>
    <w:rsid w:val="00CC16AB"/>
    <w:rsid w:val="00CC1FBA"/>
    <w:rsid w:val="00CC2061"/>
    <w:rsid w:val="00CC237F"/>
    <w:rsid w:val="00CC2839"/>
    <w:rsid w:val="00CC2B01"/>
    <w:rsid w:val="00CC2D11"/>
    <w:rsid w:val="00CC48C1"/>
    <w:rsid w:val="00CC4CCD"/>
    <w:rsid w:val="00CC5088"/>
    <w:rsid w:val="00CC5266"/>
    <w:rsid w:val="00CC5A20"/>
    <w:rsid w:val="00CC5C1C"/>
    <w:rsid w:val="00CC64D4"/>
    <w:rsid w:val="00CC65D2"/>
    <w:rsid w:val="00CC76E1"/>
    <w:rsid w:val="00CC77EC"/>
    <w:rsid w:val="00CC799B"/>
    <w:rsid w:val="00CC7FC9"/>
    <w:rsid w:val="00CD1CCA"/>
    <w:rsid w:val="00CD2897"/>
    <w:rsid w:val="00CD2989"/>
    <w:rsid w:val="00CD3934"/>
    <w:rsid w:val="00CD3D23"/>
    <w:rsid w:val="00CD3EBF"/>
    <w:rsid w:val="00CD4BD6"/>
    <w:rsid w:val="00CD5208"/>
    <w:rsid w:val="00CD6E14"/>
    <w:rsid w:val="00CD7E51"/>
    <w:rsid w:val="00CD7F22"/>
    <w:rsid w:val="00CE0D11"/>
    <w:rsid w:val="00CE0E51"/>
    <w:rsid w:val="00CE1DEB"/>
    <w:rsid w:val="00CE2F7D"/>
    <w:rsid w:val="00CE2F97"/>
    <w:rsid w:val="00CE3B49"/>
    <w:rsid w:val="00CE3C80"/>
    <w:rsid w:val="00CE4638"/>
    <w:rsid w:val="00CE4F72"/>
    <w:rsid w:val="00CE5004"/>
    <w:rsid w:val="00CE5477"/>
    <w:rsid w:val="00CE6D98"/>
    <w:rsid w:val="00CE6F4A"/>
    <w:rsid w:val="00CE6F5B"/>
    <w:rsid w:val="00CE78B8"/>
    <w:rsid w:val="00CE7B9E"/>
    <w:rsid w:val="00CF2A23"/>
    <w:rsid w:val="00CF2BF0"/>
    <w:rsid w:val="00CF2E12"/>
    <w:rsid w:val="00CF3306"/>
    <w:rsid w:val="00CF3603"/>
    <w:rsid w:val="00CF3CCC"/>
    <w:rsid w:val="00CF4795"/>
    <w:rsid w:val="00CF54CF"/>
    <w:rsid w:val="00CF5756"/>
    <w:rsid w:val="00CF7C13"/>
    <w:rsid w:val="00D000D4"/>
    <w:rsid w:val="00D00125"/>
    <w:rsid w:val="00D01562"/>
    <w:rsid w:val="00D01E07"/>
    <w:rsid w:val="00D0202F"/>
    <w:rsid w:val="00D024DC"/>
    <w:rsid w:val="00D02668"/>
    <w:rsid w:val="00D0278A"/>
    <w:rsid w:val="00D032A6"/>
    <w:rsid w:val="00D03621"/>
    <w:rsid w:val="00D04140"/>
    <w:rsid w:val="00D044DD"/>
    <w:rsid w:val="00D04B53"/>
    <w:rsid w:val="00D04E51"/>
    <w:rsid w:val="00D05545"/>
    <w:rsid w:val="00D05CD9"/>
    <w:rsid w:val="00D06302"/>
    <w:rsid w:val="00D06351"/>
    <w:rsid w:val="00D067F1"/>
    <w:rsid w:val="00D07798"/>
    <w:rsid w:val="00D07B06"/>
    <w:rsid w:val="00D1072E"/>
    <w:rsid w:val="00D10BF6"/>
    <w:rsid w:val="00D115EE"/>
    <w:rsid w:val="00D11A6E"/>
    <w:rsid w:val="00D124D0"/>
    <w:rsid w:val="00D12A49"/>
    <w:rsid w:val="00D1386A"/>
    <w:rsid w:val="00D138A6"/>
    <w:rsid w:val="00D13B67"/>
    <w:rsid w:val="00D13E47"/>
    <w:rsid w:val="00D1472C"/>
    <w:rsid w:val="00D14A42"/>
    <w:rsid w:val="00D14E16"/>
    <w:rsid w:val="00D14FE1"/>
    <w:rsid w:val="00D15B93"/>
    <w:rsid w:val="00D15C40"/>
    <w:rsid w:val="00D15DE6"/>
    <w:rsid w:val="00D16423"/>
    <w:rsid w:val="00D16A2D"/>
    <w:rsid w:val="00D16AA3"/>
    <w:rsid w:val="00D16CF1"/>
    <w:rsid w:val="00D16DD0"/>
    <w:rsid w:val="00D16F9A"/>
    <w:rsid w:val="00D17132"/>
    <w:rsid w:val="00D17C88"/>
    <w:rsid w:val="00D17DA7"/>
    <w:rsid w:val="00D20018"/>
    <w:rsid w:val="00D2063E"/>
    <w:rsid w:val="00D20A10"/>
    <w:rsid w:val="00D20A43"/>
    <w:rsid w:val="00D22868"/>
    <w:rsid w:val="00D22B6E"/>
    <w:rsid w:val="00D24267"/>
    <w:rsid w:val="00D24493"/>
    <w:rsid w:val="00D252D8"/>
    <w:rsid w:val="00D25BEE"/>
    <w:rsid w:val="00D25C9A"/>
    <w:rsid w:val="00D25CC2"/>
    <w:rsid w:val="00D26426"/>
    <w:rsid w:val="00D26A5A"/>
    <w:rsid w:val="00D26C76"/>
    <w:rsid w:val="00D26FEA"/>
    <w:rsid w:val="00D27480"/>
    <w:rsid w:val="00D27552"/>
    <w:rsid w:val="00D275D0"/>
    <w:rsid w:val="00D2792A"/>
    <w:rsid w:val="00D27EFA"/>
    <w:rsid w:val="00D30237"/>
    <w:rsid w:val="00D30A06"/>
    <w:rsid w:val="00D31170"/>
    <w:rsid w:val="00D31C6C"/>
    <w:rsid w:val="00D31D1F"/>
    <w:rsid w:val="00D3293A"/>
    <w:rsid w:val="00D33094"/>
    <w:rsid w:val="00D348FC"/>
    <w:rsid w:val="00D357EA"/>
    <w:rsid w:val="00D35901"/>
    <w:rsid w:val="00D3614C"/>
    <w:rsid w:val="00D37FB5"/>
    <w:rsid w:val="00D4070E"/>
    <w:rsid w:val="00D4155D"/>
    <w:rsid w:val="00D420D3"/>
    <w:rsid w:val="00D42372"/>
    <w:rsid w:val="00D42453"/>
    <w:rsid w:val="00D42961"/>
    <w:rsid w:val="00D42F08"/>
    <w:rsid w:val="00D43241"/>
    <w:rsid w:val="00D43330"/>
    <w:rsid w:val="00D4435E"/>
    <w:rsid w:val="00D447D2"/>
    <w:rsid w:val="00D44A41"/>
    <w:rsid w:val="00D44D65"/>
    <w:rsid w:val="00D455E1"/>
    <w:rsid w:val="00D4574D"/>
    <w:rsid w:val="00D45F52"/>
    <w:rsid w:val="00D46293"/>
    <w:rsid w:val="00D46913"/>
    <w:rsid w:val="00D46E85"/>
    <w:rsid w:val="00D46FC2"/>
    <w:rsid w:val="00D47468"/>
    <w:rsid w:val="00D47604"/>
    <w:rsid w:val="00D50C6E"/>
    <w:rsid w:val="00D50F90"/>
    <w:rsid w:val="00D51523"/>
    <w:rsid w:val="00D522C2"/>
    <w:rsid w:val="00D522E6"/>
    <w:rsid w:val="00D530A6"/>
    <w:rsid w:val="00D54303"/>
    <w:rsid w:val="00D54631"/>
    <w:rsid w:val="00D5464F"/>
    <w:rsid w:val="00D55407"/>
    <w:rsid w:val="00D55CE7"/>
    <w:rsid w:val="00D56180"/>
    <w:rsid w:val="00D56B39"/>
    <w:rsid w:val="00D57852"/>
    <w:rsid w:val="00D57AE9"/>
    <w:rsid w:val="00D57C16"/>
    <w:rsid w:val="00D60950"/>
    <w:rsid w:val="00D60DA6"/>
    <w:rsid w:val="00D61359"/>
    <w:rsid w:val="00D61E1F"/>
    <w:rsid w:val="00D623F2"/>
    <w:rsid w:val="00D62AF7"/>
    <w:rsid w:val="00D62C5A"/>
    <w:rsid w:val="00D6365F"/>
    <w:rsid w:val="00D651A3"/>
    <w:rsid w:val="00D655C7"/>
    <w:rsid w:val="00D656D5"/>
    <w:rsid w:val="00D6577C"/>
    <w:rsid w:val="00D6584A"/>
    <w:rsid w:val="00D65EE6"/>
    <w:rsid w:val="00D661D0"/>
    <w:rsid w:val="00D6713E"/>
    <w:rsid w:val="00D67163"/>
    <w:rsid w:val="00D67847"/>
    <w:rsid w:val="00D67B3B"/>
    <w:rsid w:val="00D67DB3"/>
    <w:rsid w:val="00D71385"/>
    <w:rsid w:val="00D71A42"/>
    <w:rsid w:val="00D71AA2"/>
    <w:rsid w:val="00D71C60"/>
    <w:rsid w:val="00D72031"/>
    <w:rsid w:val="00D721A2"/>
    <w:rsid w:val="00D72354"/>
    <w:rsid w:val="00D724EC"/>
    <w:rsid w:val="00D72EF4"/>
    <w:rsid w:val="00D72F85"/>
    <w:rsid w:val="00D7359A"/>
    <w:rsid w:val="00D737B5"/>
    <w:rsid w:val="00D73CCE"/>
    <w:rsid w:val="00D73DF2"/>
    <w:rsid w:val="00D74A7E"/>
    <w:rsid w:val="00D752E2"/>
    <w:rsid w:val="00D752F6"/>
    <w:rsid w:val="00D76E51"/>
    <w:rsid w:val="00D772F4"/>
    <w:rsid w:val="00D7786B"/>
    <w:rsid w:val="00D815E2"/>
    <w:rsid w:val="00D81D31"/>
    <w:rsid w:val="00D81E9D"/>
    <w:rsid w:val="00D8252B"/>
    <w:rsid w:val="00D82851"/>
    <w:rsid w:val="00D82909"/>
    <w:rsid w:val="00D82EC0"/>
    <w:rsid w:val="00D832AA"/>
    <w:rsid w:val="00D8357D"/>
    <w:rsid w:val="00D83D8D"/>
    <w:rsid w:val="00D84AD3"/>
    <w:rsid w:val="00D84E1E"/>
    <w:rsid w:val="00D85219"/>
    <w:rsid w:val="00D85711"/>
    <w:rsid w:val="00D85802"/>
    <w:rsid w:val="00D86E3B"/>
    <w:rsid w:val="00D874F2"/>
    <w:rsid w:val="00D90181"/>
    <w:rsid w:val="00D90710"/>
    <w:rsid w:val="00D907A7"/>
    <w:rsid w:val="00D917DD"/>
    <w:rsid w:val="00D919C9"/>
    <w:rsid w:val="00D9207F"/>
    <w:rsid w:val="00D93825"/>
    <w:rsid w:val="00D93845"/>
    <w:rsid w:val="00D938DA"/>
    <w:rsid w:val="00D93FEC"/>
    <w:rsid w:val="00D94055"/>
    <w:rsid w:val="00D9414A"/>
    <w:rsid w:val="00D9420A"/>
    <w:rsid w:val="00D94F05"/>
    <w:rsid w:val="00D956A2"/>
    <w:rsid w:val="00D957DA"/>
    <w:rsid w:val="00D95C89"/>
    <w:rsid w:val="00D9604C"/>
    <w:rsid w:val="00D960EB"/>
    <w:rsid w:val="00D96C57"/>
    <w:rsid w:val="00D972FB"/>
    <w:rsid w:val="00D9730E"/>
    <w:rsid w:val="00DA176C"/>
    <w:rsid w:val="00DA258A"/>
    <w:rsid w:val="00DA26DC"/>
    <w:rsid w:val="00DA29D6"/>
    <w:rsid w:val="00DA2C58"/>
    <w:rsid w:val="00DA37DC"/>
    <w:rsid w:val="00DA5399"/>
    <w:rsid w:val="00DA53BF"/>
    <w:rsid w:val="00DA54B9"/>
    <w:rsid w:val="00DA6610"/>
    <w:rsid w:val="00DA6900"/>
    <w:rsid w:val="00DA6FD7"/>
    <w:rsid w:val="00DA7186"/>
    <w:rsid w:val="00DB0BEC"/>
    <w:rsid w:val="00DB0EB5"/>
    <w:rsid w:val="00DB11AE"/>
    <w:rsid w:val="00DB1337"/>
    <w:rsid w:val="00DB2776"/>
    <w:rsid w:val="00DB2DCA"/>
    <w:rsid w:val="00DB2FE8"/>
    <w:rsid w:val="00DB3EE6"/>
    <w:rsid w:val="00DB4A54"/>
    <w:rsid w:val="00DB4A6C"/>
    <w:rsid w:val="00DB4B87"/>
    <w:rsid w:val="00DB5196"/>
    <w:rsid w:val="00DB5209"/>
    <w:rsid w:val="00DB7B0D"/>
    <w:rsid w:val="00DC0288"/>
    <w:rsid w:val="00DC1F3C"/>
    <w:rsid w:val="00DC28A6"/>
    <w:rsid w:val="00DC2F29"/>
    <w:rsid w:val="00DC3ECC"/>
    <w:rsid w:val="00DC3F34"/>
    <w:rsid w:val="00DC4B4E"/>
    <w:rsid w:val="00DC5E5F"/>
    <w:rsid w:val="00DC678E"/>
    <w:rsid w:val="00DC743E"/>
    <w:rsid w:val="00DC7AE0"/>
    <w:rsid w:val="00DD0754"/>
    <w:rsid w:val="00DD09B0"/>
    <w:rsid w:val="00DD18DD"/>
    <w:rsid w:val="00DD1BA4"/>
    <w:rsid w:val="00DD338D"/>
    <w:rsid w:val="00DD3725"/>
    <w:rsid w:val="00DD43CD"/>
    <w:rsid w:val="00DD43D5"/>
    <w:rsid w:val="00DD44A8"/>
    <w:rsid w:val="00DD4E2A"/>
    <w:rsid w:val="00DD4EA8"/>
    <w:rsid w:val="00DD4ED9"/>
    <w:rsid w:val="00DD4F39"/>
    <w:rsid w:val="00DD5277"/>
    <w:rsid w:val="00DD6457"/>
    <w:rsid w:val="00DD6472"/>
    <w:rsid w:val="00DD6601"/>
    <w:rsid w:val="00DD673A"/>
    <w:rsid w:val="00DD674C"/>
    <w:rsid w:val="00DD6AD5"/>
    <w:rsid w:val="00DD6D24"/>
    <w:rsid w:val="00DD7D11"/>
    <w:rsid w:val="00DD7E3E"/>
    <w:rsid w:val="00DE0362"/>
    <w:rsid w:val="00DE065F"/>
    <w:rsid w:val="00DE1A5D"/>
    <w:rsid w:val="00DE1ADD"/>
    <w:rsid w:val="00DE2164"/>
    <w:rsid w:val="00DE2430"/>
    <w:rsid w:val="00DE2F57"/>
    <w:rsid w:val="00DE3776"/>
    <w:rsid w:val="00DE44C2"/>
    <w:rsid w:val="00DE47FD"/>
    <w:rsid w:val="00DE4E3B"/>
    <w:rsid w:val="00DE4F82"/>
    <w:rsid w:val="00DE548B"/>
    <w:rsid w:val="00DE54A3"/>
    <w:rsid w:val="00DE6B37"/>
    <w:rsid w:val="00DE6B4C"/>
    <w:rsid w:val="00DE772A"/>
    <w:rsid w:val="00DF0C39"/>
    <w:rsid w:val="00DF15DF"/>
    <w:rsid w:val="00DF1854"/>
    <w:rsid w:val="00DF1C73"/>
    <w:rsid w:val="00DF2018"/>
    <w:rsid w:val="00DF22E9"/>
    <w:rsid w:val="00DF3815"/>
    <w:rsid w:val="00DF383D"/>
    <w:rsid w:val="00DF3FC0"/>
    <w:rsid w:val="00DF4D3B"/>
    <w:rsid w:val="00DF4FC5"/>
    <w:rsid w:val="00DF6757"/>
    <w:rsid w:val="00DF67BA"/>
    <w:rsid w:val="00DF7A33"/>
    <w:rsid w:val="00E00615"/>
    <w:rsid w:val="00E00B01"/>
    <w:rsid w:val="00E00FD6"/>
    <w:rsid w:val="00E01773"/>
    <w:rsid w:val="00E01B3E"/>
    <w:rsid w:val="00E01E5C"/>
    <w:rsid w:val="00E01EC8"/>
    <w:rsid w:val="00E02BC7"/>
    <w:rsid w:val="00E02C0F"/>
    <w:rsid w:val="00E03F7E"/>
    <w:rsid w:val="00E0413A"/>
    <w:rsid w:val="00E04340"/>
    <w:rsid w:val="00E04723"/>
    <w:rsid w:val="00E04B05"/>
    <w:rsid w:val="00E05AFC"/>
    <w:rsid w:val="00E05D0F"/>
    <w:rsid w:val="00E05E8D"/>
    <w:rsid w:val="00E05F80"/>
    <w:rsid w:val="00E06F2B"/>
    <w:rsid w:val="00E072B6"/>
    <w:rsid w:val="00E07713"/>
    <w:rsid w:val="00E10FFD"/>
    <w:rsid w:val="00E11B83"/>
    <w:rsid w:val="00E11E0E"/>
    <w:rsid w:val="00E12300"/>
    <w:rsid w:val="00E12BFF"/>
    <w:rsid w:val="00E13145"/>
    <w:rsid w:val="00E13ED5"/>
    <w:rsid w:val="00E14322"/>
    <w:rsid w:val="00E14E0C"/>
    <w:rsid w:val="00E15005"/>
    <w:rsid w:val="00E1597C"/>
    <w:rsid w:val="00E15FB0"/>
    <w:rsid w:val="00E16168"/>
    <w:rsid w:val="00E161A3"/>
    <w:rsid w:val="00E16300"/>
    <w:rsid w:val="00E17394"/>
    <w:rsid w:val="00E17C3F"/>
    <w:rsid w:val="00E17ED1"/>
    <w:rsid w:val="00E203DD"/>
    <w:rsid w:val="00E206FD"/>
    <w:rsid w:val="00E20A44"/>
    <w:rsid w:val="00E20E65"/>
    <w:rsid w:val="00E216F3"/>
    <w:rsid w:val="00E21E81"/>
    <w:rsid w:val="00E22900"/>
    <w:rsid w:val="00E22B32"/>
    <w:rsid w:val="00E23876"/>
    <w:rsid w:val="00E23D51"/>
    <w:rsid w:val="00E23EB1"/>
    <w:rsid w:val="00E24629"/>
    <w:rsid w:val="00E24E8A"/>
    <w:rsid w:val="00E24F68"/>
    <w:rsid w:val="00E255D8"/>
    <w:rsid w:val="00E259A1"/>
    <w:rsid w:val="00E259E4"/>
    <w:rsid w:val="00E25A7D"/>
    <w:rsid w:val="00E25D8C"/>
    <w:rsid w:val="00E265C6"/>
    <w:rsid w:val="00E26D83"/>
    <w:rsid w:val="00E27009"/>
    <w:rsid w:val="00E30B00"/>
    <w:rsid w:val="00E30EEC"/>
    <w:rsid w:val="00E31B31"/>
    <w:rsid w:val="00E32B37"/>
    <w:rsid w:val="00E33299"/>
    <w:rsid w:val="00E34679"/>
    <w:rsid w:val="00E346BF"/>
    <w:rsid w:val="00E353BA"/>
    <w:rsid w:val="00E35930"/>
    <w:rsid w:val="00E3663F"/>
    <w:rsid w:val="00E36C45"/>
    <w:rsid w:val="00E3734E"/>
    <w:rsid w:val="00E37660"/>
    <w:rsid w:val="00E379B3"/>
    <w:rsid w:val="00E37EB2"/>
    <w:rsid w:val="00E402D7"/>
    <w:rsid w:val="00E4070F"/>
    <w:rsid w:val="00E408F1"/>
    <w:rsid w:val="00E40FC2"/>
    <w:rsid w:val="00E410A1"/>
    <w:rsid w:val="00E41954"/>
    <w:rsid w:val="00E427A0"/>
    <w:rsid w:val="00E4291A"/>
    <w:rsid w:val="00E42993"/>
    <w:rsid w:val="00E42BAC"/>
    <w:rsid w:val="00E434B9"/>
    <w:rsid w:val="00E43FC9"/>
    <w:rsid w:val="00E459A9"/>
    <w:rsid w:val="00E46B18"/>
    <w:rsid w:val="00E47725"/>
    <w:rsid w:val="00E50016"/>
    <w:rsid w:val="00E5059E"/>
    <w:rsid w:val="00E516DA"/>
    <w:rsid w:val="00E5190D"/>
    <w:rsid w:val="00E51B7B"/>
    <w:rsid w:val="00E52C05"/>
    <w:rsid w:val="00E539D2"/>
    <w:rsid w:val="00E53CFF"/>
    <w:rsid w:val="00E54973"/>
    <w:rsid w:val="00E54C79"/>
    <w:rsid w:val="00E550F7"/>
    <w:rsid w:val="00E5513C"/>
    <w:rsid w:val="00E552E2"/>
    <w:rsid w:val="00E553EF"/>
    <w:rsid w:val="00E55CE6"/>
    <w:rsid w:val="00E56FBF"/>
    <w:rsid w:val="00E600E7"/>
    <w:rsid w:val="00E60130"/>
    <w:rsid w:val="00E60C44"/>
    <w:rsid w:val="00E616A3"/>
    <w:rsid w:val="00E61C9E"/>
    <w:rsid w:val="00E62CF0"/>
    <w:rsid w:val="00E62D5E"/>
    <w:rsid w:val="00E62D9C"/>
    <w:rsid w:val="00E62FF3"/>
    <w:rsid w:val="00E636AE"/>
    <w:rsid w:val="00E6430F"/>
    <w:rsid w:val="00E646A3"/>
    <w:rsid w:val="00E64EDA"/>
    <w:rsid w:val="00E64F65"/>
    <w:rsid w:val="00E65A54"/>
    <w:rsid w:val="00E6601C"/>
    <w:rsid w:val="00E6654B"/>
    <w:rsid w:val="00E70033"/>
    <w:rsid w:val="00E7053E"/>
    <w:rsid w:val="00E71523"/>
    <w:rsid w:val="00E738B3"/>
    <w:rsid w:val="00E74C2F"/>
    <w:rsid w:val="00E756FB"/>
    <w:rsid w:val="00E75DB7"/>
    <w:rsid w:val="00E76031"/>
    <w:rsid w:val="00E76C55"/>
    <w:rsid w:val="00E77330"/>
    <w:rsid w:val="00E773BF"/>
    <w:rsid w:val="00E773F6"/>
    <w:rsid w:val="00E775FA"/>
    <w:rsid w:val="00E77901"/>
    <w:rsid w:val="00E77EBC"/>
    <w:rsid w:val="00E81522"/>
    <w:rsid w:val="00E8177C"/>
    <w:rsid w:val="00E81E32"/>
    <w:rsid w:val="00E826FD"/>
    <w:rsid w:val="00E82A16"/>
    <w:rsid w:val="00E82EB1"/>
    <w:rsid w:val="00E82EDE"/>
    <w:rsid w:val="00E8451A"/>
    <w:rsid w:val="00E85A13"/>
    <w:rsid w:val="00E85C4B"/>
    <w:rsid w:val="00E869DD"/>
    <w:rsid w:val="00E87BDD"/>
    <w:rsid w:val="00E905B5"/>
    <w:rsid w:val="00E90733"/>
    <w:rsid w:val="00E90C6A"/>
    <w:rsid w:val="00E91137"/>
    <w:rsid w:val="00E917D9"/>
    <w:rsid w:val="00E91B39"/>
    <w:rsid w:val="00E91B67"/>
    <w:rsid w:val="00E91C03"/>
    <w:rsid w:val="00E91DD6"/>
    <w:rsid w:val="00E91F42"/>
    <w:rsid w:val="00E9233B"/>
    <w:rsid w:val="00E924A2"/>
    <w:rsid w:val="00E9250B"/>
    <w:rsid w:val="00E92DAE"/>
    <w:rsid w:val="00E93730"/>
    <w:rsid w:val="00E93AB2"/>
    <w:rsid w:val="00E94000"/>
    <w:rsid w:val="00E9402B"/>
    <w:rsid w:val="00E94135"/>
    <w:rsid w:val="00E94290"/>
    <w:rsid w:val="00E945D1"/>
    <w:rsid w:val="00E94DA4"/>
    <w:rsid w:val="00E95272"/>
    <w:rsid w:val="00E9543D"/>
    <w:rsid w:val="00E959C7"/>
    <w:rsid w:val="00E95DF3"/>
    <w:rsid w:val="00E95F96"/>
    <w:rsid w:val="00E96197"/>
    <w:rsid w:val="00E96672"/>
    <w:rsid w:val="00E96AA8"/>
    <w:rsid w:val="00E96E61"/>
    <w:rsid w:val="00EA0CC4"/>
    <w:rsid w:val="00EA0D78"/>
    <w:rsid w:val="00EA1145"/>
    <w:rsid w:val="00EA116B"/>
    <w:rsid w:val="00EA1A95"/>
    <w:rsid w:val="00EA1C40"/>
    <w:rsid w:val="00EA2302"/>
    <w:rsid w:val="00EA37A1"/>
    <w:rsid w:val="00EA3D95"/>
    <w:rsid w:val="00EA5214"/>
    <w:rsid w:val="00EA5727"/>
    <w:rsid w:val="00EA6783"/>
    <w:rsid w:val="00EA7886"/>
    <w:rsid w:val="00EB0070"/>
    <w:rsid w:val="00EB120C"/>
    <w:rsid w:val="00EB1B84"/>
    <w:rsid w:val="00EB225A"/>
    <w:rsid w:val="00EB2433"/>
    <w:rsid w:val="00EB24AE"/>
    <w:rsid w:val="00EB3096"/>
    <w:rsid w:val="00EB3A85"/>
    <w:rsid w:val="00EB477C"/>
    <w:rsid w:val="00EB4B1E"/>
    <w:rsid w:val="00EB4E2A"/>
    <w:rsid w:val="00EB5173"/>
    <w:rsid w:val="00EB5247"/>
    <w:rsid w:val="00EB532E"/>
    <w:rsid w:val="00EB5800"/>
    <w:rsid w:val="00EB6765"/>
    <w:rsid w:val="00EB72E1"/>
    <w:rsid w:val="00EB7A48"/>
    <w:rsid w:val="00EB7BE4"/>
    <w:rsid w:val="00EC0F32"/>
    <w:rsid w:val="00EC1134"/>
    <w:rsid w:val="00EC1EB1"/>
    <w:rsid w:val="00EC2588"/>
    <w:rsid w:val="00EC2940"/>
    <w:rsid w:val="00EC4091"/>
    <w:rsid w:val="00EC4160"/>
    <w:rsid w:val="00EC426F"/>
    <w:rsid w:val="00EC4273"/>
    <w:rsid w:val="00EC5543"/>
    <w:rsid w:val="00EC6459"/>
    <w:rsid w:val="00EC6637"/>
    <w:rsid w:val="00EC6C4E"/>
    <w:rsid w:val="00EC74A4"/>
    <w:rsid w:val="00EC797E"/>
    <w:rsid w:val="00EC7D31"/>
    <w:rsid w:val="00ED0430"/>
    <w:rsid w:val="00ED177F"/>
    <w:rsid w:val="00ED1940"/>
    <w:rsid w:val="00ED1C6B"/>
    <w:rsid w:val="00ED2594"/>
    <w:rsid w:val="00ED2B7B"/>
    <w:rsid w:val="00ED3263"/>
    <w:rsid w:val="00ED3437"/>
    <w:rsid w:val="00ED497A"/>
    <w:rsid w:val="00ED4DD3"/>
    <w:rsid w:val="00ED53D9"/>
    <w:rsid w:val="00ED7308"/>
    <w:rsid w:val="00ED797F"/>
    <w:rsid w:val="00EE074F"/>
    <w:rsid w:val="00EE0BA2"/>
    <w:rsid w:val="00EE0FA9"/>
    <w:rsid w:val="00EE127E"/>
    <w:rsid w:val="00EE13A6"/>
    <w:rsid w:val="00EE1522"/>
    <w:rsid w:val="00EE1549"/>
    <w:rsid w:val="00EE1B02"/>
    <w:rsid w:val="00EE256B"/>
    <w:rsid w:val="00EE3226"/>
    <w:rsid w:val="00EE38EC"/>
    <w:rsid w:val="00EE4886"/>
    <w:rsid w:val="00EE48A9"/>
    <w:rsid w:val="00EE48C1"/>
    <w:rsid w:val="00EE534C"/>
    <w:rsid w:val="00EE596B"/>
    <w:rsid w:val="00EE5E35"/>
    <w:rsid w:val="00EE642A"/>
    <w:rsid w:val="00EE6E50"/>
    <w:rsid w:val="00EE6F4A"/>
    <w:rsid w:val="00EE7AFC"/>
    <w:rsid w:val="00EF039D"/>
    <w:rsid w:val="00EF0D2D"/>
    <w:rsid w:val="00EF0E9F"/>
    <w:rsid w:val="00EF12C2"/>
    <w:rsid w:val="00EF23B5"/>
    <w:rsid w:val="00EF2460"/>
    <w:rsid w:val="00EF28EB"/>
    <w:rsid w:val="00EF2C3F"/>
    <w:rsid w:val="00EF2C95"/>
    <w:rsid w:val="00EF2F0C"/>
    <w:rsid w:val="00EF350A"/>
    <w:rsid w:val="00EF3624"/>
    <w:rsid w:val="00EF366F"/>
    <w:rsid w:val="00EF3872"/>
    <w:rsid w:val="00EF42BF"/>
    <w:rsid w:val="00EF432D"/>
    <w:rsid w:val="00EF445A"/>
    <w:rsid w:val="00EF481C"/>
    <w:rsid w:val="00EF49A1"/>
    <w:rsid w:val="00EF4A1B"/>
    <w:rsid w:val="00EF6EDD"/>
    <w:rsid w:val="00EF7290"/>
    <w:rsid w:val="00EF7946"/>
    <w:rsid w:val="00EF7DFB"/>
    <w:rsid w:val="00EF7F47"/>
    <w:rsid w:val="00F00024"/>
    <w:rsid w:val="00F008DE"/>
    <w:rsid w:val="00F00D4E"/>
    <w:rsid w:val="00F01475"/>
    <w:rsid w:val="00F0154D"/>
    <w:rsid w:val="00F01BD9"/>
    <w:rsid w:val="00F02104"/>
    <w:rsid w:val="00F02436"/>
    <w:rsid w:val="00F03B37"/>
    <w:rsid w:val="00F03E21"/>
    <w:rsid w:val="00F0424E"/>
    <w:rsid w:val="00F04293"/>
    <w:rsid w:val="00F042AF"/>
    <w:rsid w:val="00F04648"/>
    <w:rsid w:val="00F047E8"/>
    <w:rsid w:val="00F04948"/>
    <w:rsid w:val="00F052F8"/>
    <w:rsid w:val="00F05A9A"/>
    <w:rsid w:val="00F05B4A"/>
    <w:rsid w:val="00F06467"/>
    <w:rsid w:val="00F06961"/>
    <w:rsid w:val="00F075BE"/>
    <w:rsid w:val="00F10030"/>
    <w:rsid w:val="00F1038D"/>
    <w:rsid w:val="00F10852"/>
    <w:rsid w:val="00F108DD"/>
    <w:rsid w:val="00F126E0"/>
    <w:rsid w:val="00F12980"/>
    <w:rsid w:val="00F132FB"/>
    <w:rsid w:val="00F136A1"/>
    <w:rsid w:val="00F13D59"/>
    <w:rsid w:val="00F13DD3"/>
    <w:rsid w:val="00F13FD2"/>
    <w:rsid w:val="00F1439D"/>
    <w:rsid w:val="00F14CEE"/>
    <w:rsid w:val="00F150A3"/>
    <w:rsid w:val="00F15172"/>
    <w:rsid w:val="00F15D05"/>
    <w:rsid w:val="00F16298"/>
    <w:rsid w:val="00F168F2"/>
    <w:rsid w:val="00F170F5"/>
    <w:rsid w:val="00F170FB"/>
    <w:rsid w:val="00F1712B"/>
    <w:rsid w:val="00F17A00"/>
    <w:rsid w:val="00F20818"/>
    <w:rsid w:val="00F20A89"/>
    <w:rsid w:val="00F20ECB"/>
    <w:rsid w:val="00F212A2"/>
    <w:rsid w:val="00F213E5"/>
    <w:rsid w:val="00F21760"/>
    <w:rsid w:val="00F21C22"/>
    <w:rsid w:val="00F21D0E"/>
    <w:rsid w:val="00F223B8"/>
    <w:rsid w:val="00F23D20"/>
    <w:rsid w:val="00F248FC"/>
    <w:rsid w:val="00F25539"/>
    <w:rsid w:val="00F26106"/>
    <w:rsid w:val="00F2661B"/>
    <w:rsid w:val="00F266A4"/>
    <w:rsid w:val="00F26A24"/>
    <w:rsid w:val="00F27B28"/>
    <w:rsid w:val="00F27BDA"/>
    <w:rsid w:val="00F3011E"/>
    <w:rsid w:val="00F301E7"/>
    <w:rsid w:val="00F303A8"/>
    <w:rsid w:val="00F3083A"/>
    <w:rsid w:val="00F31D9E"/>
    <w:rsid w:val="00F32A3E"/>
    <w:rsid w:val="00F32A4B"/>
    <w:rsid w:val="00F32A98"/>
    <w:rsid w:val="00F32FB7"/>
    <w:rsid w:val="00F33A48"/>
    <w:rsid w:val="00F34A0A"/>
    <w:rsid w:val="00F36DC2"/>
    <w:rsid w:val="00F4005F"/>
    <w:rsid w:val="00F40191"/>
    <w:rsid w:val="00F404BD"/>
    <w:rsid w:val="00F4055C"/>
    <w:rsid w:val="00F407DD"/>
    <w:rsid w:val="00F40A3C"/>
    <w:rsid w:val="00F432E3"/>
    <w:rsid w:val="00F43377"/>
    <w:rsid w:val="00F434C1"/>
    <w:rsid w:val="00F43517"/>
    <w:rsid w:val="00F43B14"/>
    <w:rsid w:val="00F4437D"/>
    <w:rsid w:val="00F44603"/>
    <w:rsid w:val="00F44D8E"/>
    <w:rsid w:val="00F44EA1"/>
    <w:rsid w:val="00F4532B"/>
    <w:rsid w:val="00F45794"/>
    <w:rsid w:val="00F45AEC"/>
    <w:rsid w:val="00F46B11"/>
    <w:rsid w:val="00F47583"/>
    <w:rsid w:val="00F47619"/>
    <w:rsid w:val="00F501C5"/>
    <w:rsid w:val="00F50C5B"/>
    <w:rsid w:val="00F52113"/>
    <w:rsid w:val="00F52868"/>
    <w:rsid w:val="00F52D6D"/>
    <w:rsid w:val="00F53C43"/>
    <w:rsid w:val="00F53DB7"/>
    <w:rsid w:val="00F541ED"/>
    <w:rsid w:val="00F54900"/>
    <w:rsid w:val="00F5538E"/>
    <w:rsid w:val="00F554DF"/>
    <w:rsid w:val="00F55813"/>
    <w:rsid w:val="00F56BAB"/>
    <w:rsid w:val="00F61221"/>
    <w:rsid w:val="00F61445"/>
    <w:rsid w:val="00F61BE3"/>
    <w:rsid w:val="00F61D14"/>
    <w:rsid w:val="00F61D5B"/>
    <w:rsid w:val="00F62510"/>
    <w:rsid w:val="00F6261B"/>
    <w:rsid w:val="00F6322D"/>
    <w:rsid w:val="00F634BA"/>
    <w:rsid w:val="00F6489B"/>
    <w:rsid w:val="00F6493E"/>
    <w:rsid w:val="00F6648E"/>
    <w:rsid w:val="00F66E02"/>
    <w:rsid w:val="00F67750"/>
    <w:rsid w:val="00F70063"/>
    <w:rsid w:val="00F70A85"/>
    <w:rsid w:val="00F7214E"/>
    <w:rsid w:val="00F7246A"/>
    <w:rsid w:val="00F72D23"/>
    <w:rsid w:val="00F72FD3"/>
    <w:rsid w:val="00F73632"/>
    <w:rsid w:val="00F739D6"/>
    <w:rsid w:val="00F73BDE"/>
    <w:rsid w:val="00F743B7"/>
    <w:rsid w:val="00F746C3"/>
    <w:rsid w:val="00F75AFA"/>
    <w:rsid w:val="00F75C36"/>
    <w:rsid w:val="00F7739E"/>
    <w:rsid w:val="00F77EF9"/>
    <w:rsid w:val="00F801EC"/>
    <w:rsid w:val="00F8121A"/>
    <w:rsid w:val="00F81C67"/>
    <w:rsid w:val="00F81C88"/>
    <w:rsid w:val="00F822ED"/>
    <w:rsid w:val="00F82E1D"/>
    <w:rsid w:val="00F830C1"/>
    <w:rsid w:val="00F83A9E"/>
    <w:rsid w:val="00F84016"/>
    <w:rsid w:val="00F8421F"/>
    <w:rsid w:val="00F84CEB"/>
    <w:rsid w:val="00F86288"/>
    <w:rsid w:val="00F8733C"/>
    <w:rsid w:val="00F877AB"/>
    <w:rsid w:val="00F87A88"/>
    <w:rsid w:val="00F9032D"/>
    <w:rsid w:val="00F90EB1"/>
    <w:rsid w:val="00F91B18"/>
    <w:rsid w:val="00F91D61"/>
    <w:rsid w:val="00F932A2"/>
    <w:rsid w:val="00F94311"/>
    <w:rsid w:val="00F94385"/>
    <w:rsid w:val="00F94CFD"/>
    <w:rsid w:val="00F955C6"/>
    <w:rsid w:val="00F95C3B"/>
    <w:rsid w:val="00F95E3D"/>
    <w:rsid w:val="00F96905"/>
    <w:rsid w:val="00F972D7"/>
    <w:rsid w:val="00F97E0D"/>
    <w:rsid w:val="00FA0227"/>
    <w:rsid w:val="00FA079C"/>
    <w:rsid w:val="00FA1111"/>
    <w:rsid w:val="00FA1722"/>
    <w:rsid w:val="00FA1C49"/>
    <w:rsid w:val="00FA26B7"/>
    <w:rsid w:val="00FA34C6"/>
    <w:rsid w:val="00FA3C05"/>
    <w:rsid w:val="00FA3EF3"/>
    <w:rsid w:val="00FA4D0B"/>
    <w:rsid w:val="00FA64ED"/>
    <w:rsid w:val="00FA75BD"/>
    <w:rsid w:val="00FB00C0"/>
    <w:rsid w:val="00FB037B"/>
    <w:rsid w:val="00FB040D"/>
    <w:rsid w:val="00FB0690"/>
    <w:rsid w:val="00FB0936"/>
    <w:rsid w:val="00FB0980"/>
    <w:rsid w:val="00FB0A83"/>
    <w:rsid w:val="00FB0CAC"/>
    <w:rsid w:val="00FB1043"/>
    <w:rsid w:val="00FB139A"/>
    <w:rsid w:val="00FB1FDA"/>
    <w:rsid w:val="00FB278E"/>
    <w:rsid w:val="00FB2BE7"/>
    <w:rsid w:val="00FB3101"/>
    <w:rsid w:val="00FB3915"/>
    <w:rsid w:val="00FB3B03"/>
    <w:rsid w:val="00FB3B46"/>
    <w:rsid w:val="00FB5659"/>
    <w:rsid w:val="00FB568B"/>
    <w:rsid w:val="00FB5C22"/>
    <w:rsid w:val="00FB61D7"/>
    <w:rsid w:val="00FB6905"/>
    <w:rsid w:val="00FB6CB1"/>
    <w:rsid w:val="00FB6DFD"/>
    <w:rsid w:val="00FB7044"/>
    <w:rsid w:val="00FB747D"/>
    <w:rsid w:val="00FB74C0"/>
    <w:rsid w:val="00FC0D07"/>
    <w:rsid w:val="00FC0FAC"/>
    <w:rsid w:val="00FC11ED"/>
    <w:rsid w:val="00FC1440"/>
    <w:rsid w:val="00FC147B"/>
    <w:rsid w:val="00FC1F48"/>
    <w:rsid w:val="00FC32EC"/>
    <w:rsid w:val="00FC3513"/>
    <w:rsid w:val="00FC3EEC"/>
    <w:rsid w:val="00FC46E8"/>
    <w:rsid w:val="00FC498F"/>
    <w:rsid w:val="00FC4A73"/>
    <w:rsid w:val="00FC4B12"/>
    <w:rsid w:val="00FC5904"/>
    <w:rsid w:val="00FC645A"/>
    <w:rsid w:val="00FC6824"/>
    <w:rsid w:val="00FC6C41"/>
    <w:rsid w:val="00FC77DB"/>
    <w:rsid w:val="00FC7ADB"/>
    <w:rsid w:val="00FC7E12"/>
    <w:rsid w:val="00FD05FD"/>
    <w:rsid w:val="00FD0969"/>
    <w:rsid w:val="00FD0BF2"/>
    <w:rsid w:val="00FD0D9F"/>
    <w:rsid w:val="00FD17D9"/>
    <w:rsid w:val="00FD1BCB"/>
    <w:rsid w:val="00FD221E"/>
    <w:rsid w:val="00FD245F"/>
    <w:rsid w:val="00FD2DEE"/>
    <w:rsid w:val="00FD30AD"/>
    <w:rsid w:val="00FD3864"/>
    <w:rsid w:val="00FD3CEF"/>
    <w:rsid w:val="00FD3E9D"/>
    <w:rsid w:val="00FD3FF1"/>
    <w:rsid w:val="00FD4457"/>
    <w:rsid w:val="00FD4E85"/>
    <w:rsid w:val="00FD5143"/>
    <w:rsid w:val="00FD59B6"/>
    <w:rsid w:val="00FD5EB9"/>
    <w:rsid w:val="00FD724D"/>
    <w:rsid w:val="00FD7D71"/>
    <w:rsid w:val="00FE03C7"/>
    <w:rsid w:val="00FE08B5"/>
    <w:rsid w:val="00FE14BE"/>
    <w:rsid w:val="00FE2A53"/>
    <w:rsid w:val="00FE2D2B"/>
    <w:rsid w:val="00FE2E57"/>
    <w:rsid w:val="00FE3443"/>
    <w:rsid w:val="00FE3640"/>
    <w:rsid w:val="00FE36E9"/>
    <w:rsid w:val="00FE3B59"/>
    <w:rsid w:val="00FE4338"/>
    <w:rsid w:val="00FE4641"/>
    <w:rsid w:val="00FE4926"/>
    <w:rsid w:val="00FE609B"/>
    <w:rsid w:val="00FE6A9E"/>
    <w:rsid w:val="00FE6F12"/>
    <w:rsid w:val="00FE73A6"/>
    <w:rsid w:val="00FE7670"/>
    <w:rsid w:val="00FE787F"/>
    <w:rsid w:val="00FF019B"/>
    <w:rsid w:val="00FF0AA1"/>
    <w:rsid w:val="00FF0AF1"/>
    <w:rsid w:val="00FF0EDF"/>
    <w:rsid w:val="00FF14EF"/>
    <w:rsid w:val="00FF1574"/>
    <w:rsid w:val="00FF22F9"/>
    <w:rsid w:val="00FF3963"/>
    <w:rsid w:val="00FF3C98"/>
    <w:rsid w:val="00FF3FC5"/>
    <w:rsid w:val="00FF404C"/>
    <w:rsid w:val="00FF4222"/>
    <w:rsid w:val="00FF46D1"/>
    <w:rsid w:val="00FF491D"/>
    <w:rsid w:val="00FF50CF"/>
    <w:rsid w:val="00FF5268"/>
    <w:rsid w:val="00FF5A82"/>
    <w:rsid w:val="00FF5D9E"/>
    <w:rsid w:val="00FF6578"/>
    <w:rsid w:val="00FF6C9A"/>
    <w:rsid w:val="00FF6D0C"/>
    <w:rsid w:val="00FF6ED3"/>
    <w:rsid w:val="00FF724B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68F5E7"/>
  <w15:docId w15:val="{7162DA29-BD41-458A-9800-87776C75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54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AE45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5B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71C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45B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3FF1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E30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E304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aliases w:val="h,Header - HPS Document,even,Section 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 Char,Header - HPS Document Char,even Char,Section 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uiPriority w:val="99"/>
    <w:rsid w:val="00443F13"/>
    <w:rPr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aliases w:val="Bullet for Sub Section"/>
    <w:basedOn w:val="Normal"/>
    <w:link w:val="ListParagraphChar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aliases w:val="HTML Preformatted Char Char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aliases w:val="HTML Preformatted Char Char Char"/>
    <w:basedOn w:val="DefaultParagraphFont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1439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B96F14"/>
  </w:style>
  <w:style w:type="paragraph" w:styleId="NormalWeb">
    <w:name w:val="Normal (Web)"/>
    <w:basedOn w:val="Normal"/>
    <w:uiPriority w:val="99"/>
    <w:rsid w:val="00923BFE"/>
    <w:pPr>
      <w:spacing w:after="120"/>
    </w:pPr>
  </w:style>
  <w:style w:type="paragraph" w:customStyle="1" w:styleId="Normal1">
    <w:name w:val="Normal1"/>
    <w:basedOn w:val="Normal"/>
    <w:rsid w:val="00923BFE"/>
    <w:pPr>
      <w:spacing w:after="120"/>
    </w:pPr>
  </w:style>
  <w:style w:type="character" w:customStyle="1" w:styleId="normalchar">
    <w:name w:val="normal__char"/>
    <w:basedOn w:val="DefaultParagraphFont"/>
    <w:rsid w:val="00923BFE"/>
  </w:style>
  <w:style w:type="character" w:customStyle="1" w:styleId="Heading3Char">
    <w:name w:val="Heading 3 Char"/>
    <w:basedOn w:val="DefaultParagraphFont"/>
    <w:link w:val="Heading3"/>
    <w:semiHidden/>
    <w:rsid w:val="00AE45B1"/>
    <w:rPr>
      <w:rFonts w:ascii="Cambria" w:eastAsia="Times New Roman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AE45B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E45B1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AE45B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E45B1"/>
    <w:rPr>
      <w:sz w:val="24"/>
      <w:szCs w:val="24"/>
    </w:rPr>
  </w:style>
  <w:style w:type="paragraph" w:styleId="BlockText">
    <w:name w:val="Block Text"/>
    <w:basedOn w:val="Normal"/>
    <w:rsid w:val="00AE45B1"/>
    <w:pPr>
      <w:widowControl w:val="0"/>
      <w:tabs>
        <w:tab w:val="left" w:pos="720"/>
        <w:tab w:val="left" w:pos="108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8550"/>
        <w:tab w:val="left" w:pos="8640"/>
        <w:tab w:val="left" w:pos="9000"/>
        <w:tab w:val="left" w:pos="9360"/>
      </w:tabs>
      <w:suppressAutoHyphens/>
      <w:ind w:left="720" w:right="-270"/>
    </w:pPr>
    <w:rPr>
      <w:rFonts w:ascii="Arial" w:hAnsi="Arial" w:cs="Arial"/>
      <w:iCs/>
      <w:snapToGrid w:val="0"/>
      <w:kern w:val="2"/>
      <w:sz w:val="20"/>
      <w:szCs w:val="16"/>
    </w:rPr>
  </w:style>
  <w:style w:type="paragraph" w:customStyle="1" w:styleId="Achievement">
    <w:name w:val="Achievement"/>
    <w:basedOn w:val="BodyText"/>
    <w:rsid w:val="00AE45B1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A-unbulletedBody">
    <w:name w:val="A-unbulleted Body"/>
    <w:rsid w:val="00AE45B1"/>
    <w:pPr>
      <w:ind w:left="2160"/>
    </w:pPr>
    <w:rPr>
      <w:noProof/>
    </w:rPr>
  </w:style>
  <w:style w:type="character" w:customStyle="1" w:styleId="Heading2Char">
    <w:name w:val="Heading 2 Char"/>
    <w:basedOn w:val="DefaultParagraphFont"/>
    <w:link w:val="Heading2"/>
    <w:rsid w:val="00AE45B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HeadingBase">
    <w:name w:val="Heading Base"/>
    <w:basedOn w:val="BodyText"/>
    <w:next w:val="BodyText"/>
    <w:rsid w:val="00AE45B1"/>
    <w:pPr>
      <w:keepNext/>
      <w:keepLines/>
      <w:spacing w:after="0" w:line="180" w:lineRule="atLeast"/>
      <w:ind w:left="835"/>
    </w:pPr>
    <w:rPr>
      <w:rFonts w:ascii="Arial Black" w:hAnsi="Arial Black"/>
      <w:spacing w:val="-10"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AE45B1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-overview">
    <w:name w:val="A-overview"/>
    <w:basedOn w:val="Heading1"/>
    <w:rsid w:val="00AE45B1"/>
    <w:pPr>
      <w:tabs>
        <w:tab w:val="clear" w:pos="1728"/>
        <w:tab w:val="clear" w:pos="2807"/>
        <w:tab w:val="clear" w:pos="5326"/>
        <w:tab w:val="clear" w:pos="10008"/>
      </w:tabs>
    </w:pPr>
    <w:rPr>
      <w:rFonts w:ascii="Times New Roman" w:hAnsi="Times New Roman"/>
      <w:bCs w:val="0"/>
      <w:sz w:val="24"/>
      <w:szCs w:val="20"/>
      <w:u w:val="none"/>
    </w:rPr>
  </w:style>
  <w:style w:type="paragraph" w:customStyle="1" w:styleId="WyvilHeader">
    <w:name w:val="WyvilHeader"/>
    <w:basedOn w:val="Normal"/>
    <w:rsid w:val="00D31D1F"/>
    <w:pPr>
      <w:ind w:left="360"/>
    </w:pPr>
    <w:rPr>
      <w:rFonts w:ascii="Garamond" w:hAnsi="Garamond"/>
      <w:b/>
      <w:sz w:val="22"/>
      <w:szCs w:val="20"/>
    </w:rPr>
  </w:style>
  <w:style w:type="paragraph" w:customStyle="1" w:styleId="ul0">
    <w:name w:val="ul:0"/>
    <w:basedOn w:val="Normal"/>
    <w:rsid w:val="005339DD"/>
    <w:pPr>
      <w:widowControl w:val="0"/>
      <w:tabs>
        <w:tab w:val="left" w:pos="720"/>
      </w:tabs>
    </w:pPr>
    <w:rPr>
      <w:snapToGrid w:val="0"/>
      <w:sz w:val="20"/>
      <w:szCs w:val="20"/>
    </w:rPr>
  </w:style>
  <w:style w:type="paragraph" w:styleId="BodyTextIndent">
    <w:name w:val="Body Text Indent"/>
    <w:basedOn w:val="Normal"/>
    <w:link w:val="BodyTextIndentChar"/>
    <w:rsid w:val="007417B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417B9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FD3FF1"/>
    <w:rPr>
      <w:rFonts w:ascii="Calibri" w:eastAsia="Times New Roman" w:hAnsi="Calibri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FD3F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D3FF1"/>
    <w:rPr>
      <w:sz w:val="16"/>
      <w:szCs w:val="16"/>
    </w:rPr>
  </w:style>
  <w:style w:type="character" w:styleId="Strong">
    <w:name w:val="Strong"/>
    <w:uiPriority w:val="22"/>
    <w:qFormat/>
    <w:rsid w:val="007744C4"/>
    <w:rPr>
      <w:b/>
      <w:bCs/>
    </w:rPr>
  </w:style>
  <w:style w:type="character" w:customStyle="1" w:styleId="StyleEmphasisCambria11ptBoldNotItalicIndigo">
    <w:name w:val="Style Emphasis + Cambria 11 pt Bold Not Italic Indigo"/>
    <w:rsid w:val="007744C4"/>
    <w:rPr>
      <w:rFonts w:ascii="Cambria" w:hAnsi="Cambria"/>
      <w:b/>
      <w:bCs/>
      <w:i/>
      <w:iCs/>
      <w:color w:val="auto"/>
      <w:kern w:val="36"/>
      <w:sz w:val="16"/>
    </w:rPr>
  </w:style>
  <w:style w:type="character" w:customStyle="1" w:styleId="Heading4Char">
    <w:name w:val="Heading 4 Char"/>
    <w:basedOn w:val="DefaultParagraphFont"/>
    <w:link w:val="Heading4"/>
    <w:rsid w:val="00271C39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ogCVMainBullet">
    <w:name w:val="Cog CV Main Bullet"/>
    <w:basedOn w:val="Normal"/>
    <w:autoRedefine/>
    <w:rsid w:val="00834B1D"/>
    <w:pPr>
      <w:spacing w:before="40" w:after="40" w:line="260" w:lineRule="atLeast"/>
      <w:jc w:val="both"/>
    </w:pPr>
    <w:rPr>
      <w:rFonts w:ascii="Arial" w:hAnsi="Arial" w:cs="Arial"/>
      <w:bCs/>
      <w:noProof/>
      <w:snapToGrid w:val="0"/>
      <w:color w:val="000000"/>
    </w:rPr>
  </w:style>
  <w:style w:type="paragraph" w:customStyle="1" w:styleId="RMBodyText">
    <w:name w:val="RM Body Text"/>
    <w:basedOn w:val="Normal"/>
    <w:rsid w:val="00006079"/>
    <w:pPr>
      <w:widowControl w:val="0"/>
      <w:numPr>
        <w:numId w:val="3"/>
      </w:numPr>
      <w:autoSpaceDE w:val="0"/>
      <w:autoSpaceDN w:val="0"/>
      <w:adjustRightInd w:val="0"/>
      <w:spacing w:after="56"/>
    </w:pPr>
    <w:rPr>
      <w:sz w:val="22"/>
      <w:szCs w:val="22"/>
    </w:rPr>
  </w:style>
  <w:style w:type="paragraph" w:customStyle="1" w:styleId="BodyText-front">
    <w:name w:val="BodyText-front"/>
    <w:basedOn w:val="Normal"/>
    <w:rsid w:val="00595424"/>
    <w:pPr>
      <w:tabs>
        <w:tab w:val="left" w:pos="-2700"/>
      </w:tabs>
      <w:spacing w:after="180" w:line="300" w:lineRule="exact"/>
      <w:ind w:left="720" w:right="101" w:hanging="360"/>
      <w:jc w:val="both"/>
    </w:pPr>
    <w:rPr>
      <w:sz w:val="20"/>
      <w:szCs w:val="20"/>
    </w:rPr>
  </w:style>
  <w:style w:type="paragraph" w:customStyle="1" w:styleId="sd">
    <w:name w:val="sd"/>
    <w:basedOn w:val="Normal"/>
    <w:link w:val="sdChar"/>
    <w:autoRedefine/>
    <w:rsid w:val="00595424"/>
    <w:pPr>
      <w:numPr>
        <w:numId w:val="4"/>
      </w:numPr>
      <w:ind w:right="101"/>
      <w:jc w:val="both"/>
    </w:pPr>
    <w:rPr>
      <w:sz w:val="20"/>
      <w:szCs w:val="20"/>
    </w:rPr>
  </w:style>
  <w:style w:type="character" w:customStyle="1" w:styleId="sdChar">
    <w:name w:val="sd Char"/>
    <w:link w:val="sd"/>
    <w:rsid w:val="00595424"/>
  </w:style>
  <w:style w:type="character" w:customStyle="1" w:styleId="blackres1">
    <w:name w:val="blackres1"/>
    <w:rsid w:val="00D724EC"/>
    <w:rPr>
      <w:rFonts w:ascii="Arial" w:hAnsi="Arial" w:cs="Arial" w:hint="default"/>
      <w:color w:val="000000"/>
      <w:sz w:val="20"/>
      <w:szCs w:val="20"/>
    </w:rPr>
  </w:style>
  <w:style w:type="paragraph" w:customStyle="1" w:styleId="SSi">
    <w:name w:val="SSi"/>
    <w:basedOn w:val="Normal"/>
    <w:link w:val="SSiChar"/>
    <w:autoRedefine/>
    <w:rsid w:val="00D724EC"/>
    <w:rPr>
      <w:bCs/>
      <w:sz w:val="22"/>
      <w:szCs w:val="22"/>
    </w:rPr>
  </w:style>
  <w:style w:type="character" w:customStyle="1" w:styleId="SSiChar">
    <w:name w:val="SSi Char"/>
    <w:link w:val="SSi"/>
    <w:rsid w:val="00D724EC"/>
    <w:rPr>
      <w:bCs/>
      <w:sz w:val="22"/>
      <w:szCs w:val="22"/>
    </w:rPr>
  </w:style>
  <w:style w:type="character" w:customStyle="1" w:styleId="apple-style-span">
    <w:name w:val="apple-style-span"/>
    <w:basedOn w:val="DefaultParagraphFont"/>
    <w:rsid w:val="00F6489B"/>
  </w:style>
  <w:style w:type="character" w:styleId="HTMLTypewriter">
    <w:name w:val="HTML Typewriter"/>
    <w:rsid w:val="00F6489B"/>
    <w:rPr>
      <w:sz w:val="20"/>
      <w:szCs w:val="20"/>
    </w:rPr>
  </w:style>
  <w:style w:type="paragraph" w:styleId="NoSpacing">
    <w:name w:val="No Spacing"/>
    <w:uiPriority w:val="1"/>
    <w:qFormat/>
    <w:rsid w:val="00F6489B"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ColorfulList-Accent11">
    <w:name w:val="Colorful List - Accent 11"/>
    <w:basedOn w:val="Normal"/>
    <w:qFormat/>
    <w:rsid w:val="00054D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western">
    <w:name w:val="western"/>
    <w:basedOn w:val="Normal"/>
    <w:rsid w:val="00054D5B"/>
  </w:style>
  <w:style w:type="paragraph" w:customStyle="1" w:styleId="WW-BodyTextIndent3">
    <w:name w:val="WW-Body Text Indent 3"/>
    <w:basedOn w:val="Normal"/>
    <w:rsid w:val="00511F81"/>
    <w:pPr>
      <w:suppressAutoHyphens/>
      <w:autoSpaceDE w:val="0"/>
      <w:ind w:firstLine="720"/>
    </w:pPr>
    <w:rPr>
      <w:rFonts w:ascii="Arial" w:hAnsi="Arial"/>
      <w:sz w:val="20"/>
      <w:szCs w:val="20"/>
    </w:rPr>
  </w:style>
  <w:style w:type="paragraph" w:customStyle="1" w:styleId="BodyA">
    <w:name w:val="Body A"/>
    <w:rsid w:val="00667B0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numbering" w:customStyle="1" w:styleId="ImportedStyle1">
    <w:name w:val="Imported Style 1"/>
    <w:rsid w:val="00667B04"/>
    <w:pPr>
      <w:numPr>
        <w:numId w:val="5"/>
      </w:numPr>
    </w:pPr>
  </w:style>
  <w:style w:type="numbering" w:customStyle="1" w:styleId="ImportedStyle2">
    <w:name w:val="Imported Style 2"/>
    <w:rsid w:val="00667B04"/>
    <w:pPr>
      <w:numPr>
        <w:numId w:val="6"/>
      </w:numPr>
    </w:pPr>
  </w:style>
  <w:style w:type="numbering" w:customStyle="1" w:styleId="ImportedStyle3">
    <w:name w:val="Imported Style 3"/>
    <w:rsid w:val="00667B04"/>
    <w:pPr>
      <w:numPr>
        <w:numId w:val="7"/>
      </w:numPr>
    </w:pPr>
  </w:style>
  <w:style w:type="numbering" w:customStyle="1" w:styleId="ImportedStyle4">
    <w:name w:val="Imported Style 4"/>
    <w:rsid w:val="00667B04"/>
    <w:pPr>
      <w:numPr>
        <w:numId w:val="8"/>
      </w:numPr>
    </w:pPr>
  </w:style>
  <w:style w:type="numbering" w:customStyle="1" w:styleId="ImportedStyle5">
    <w:name w:val="Imported Style 5"/>
    <w:rsid w:val="00667B04"/>
    <w:pPr>
      <w:numPr>
        <w:numId w:val="9"/>
      </w:numPr>
    </w:pPr>
  </w:style>
  <w:style w:type="numbering" w:customStyle="1" w:styleId="ImportedStyle6">
    <w:name w:val="Imported Style 6"/>
    <w:rsid w:val="00667B04"/>
    <w:pPr>
      <w:numPr>
        <w:numId w:val="10"/>
      </w:numPr>
    </w:pPr>
  </w:style>
  <w:style w:type="numbering" w:customStyle="1" w:styleId="ImportedStyle7">
    <w:name w:val="Imported Style 7"/>
    <w:rsid w:val="00667B04"/>
    <w:pPr>
      <w:numPr>
        <w:numId w:val="11"/>
      </w:numPr>
    </w:pPr>
  </w:style>
  <w:style w:type="numbering" w:customStyle="1" w:styleId="List0">
    <w:name w:val="List 0"/>
    <w:basedOn w:val="NoList"/>
    <w:rsid w:val="00667B04"/>
    <w:pPr>
      <w:numPr>
        <w:numId w:val="12"/>
      </w:numPr>
    </w:pPr>
  </w:style>
  <w:style w:type="numbering" w:customStyle="1" w:styleId="List1">
    <w:name w:val="List 1"/>
    <w:basedOn w:val="NoList"/>
    <w:rsid w:val="00667B04"/>
    <w:pPr>
      <w:numPr>
        <w:numId w:val="13"/>
      </w:numPr>
    </w:pPr>
  </w:style>
  <w:style w:type="numbering" w:customStyle="1" w:styleId="List21">
    <w:name w:val="List 21"/>
    <w:basedOn w:val="NoList"/>
    <w:rsid w:val="00667B04"/>
    <w:pPr>
      <w:numPr>
        <w:numId w:val="14"/>
      </w:numPr>
    </w:pPr>
  </w:style>
  <w:style w:type="numbering" w:customStyle="1" w:styleId="ImportedStyle16">
    <w:name w:val="Imported Style 16"/>
    <w:rsid w:val="00667B04"/>
    <w:pPr>
      <w:numPr>
        <w:numId w:val="15"/>
      </w:numPr>
    </w:pPr>
  </w:style>
  <w:style w:type="numbering" w:customStyle="1" w:styleId="ImportedStyle17">
    <w:name w:val="Imported Style 17"/>
    <w:rsid w:val="00667B04"/>
    <w:pPr>
      <w:numPr>
        <w:numId w:val="16"/>
      </w:numPr>
    </w:pPr>
  </w:style>
  <w:style w:type="numbering" w:customStyle="1" w:styleId="ImportedStyle18">
    <w:name w:val="Imported Style 18"/>
    <w:rsid w:val="00667B04"/>
    <w:pPr>
      <w:numPr>
        <w:numId w:val="17"/>
      </w:numPr>
    </w:pPr>
  </w:style>
  <w:style w:type="numbering" w:customStyle="1" w:styleId="ImportedStyle19">
    <w:name w:val="Imported Style 19"/>
    <w:rsid w:val="00667B04"/>
    <w:pPr>
      <w:numPr>
        <w:numId w:val="18"/>
      </w:numPr>
    </w:pPr>
  </w:style>
  <w:style w:type="numbering" w:customStyle="1" w:styleId="ImportedStyle20">
    <w:name w:val="Imported Style 20"/>
    <w:rsid w:val="00667B04"/>
    <w:pPr>
      <w:numPr>
        <w:numId w:val="19"/>
      </w:numPr>
    </w:pPr>
  </w:style>
  <w:style w:type="numbering" w:customStyle="1" w:styleId="ImportedStyle21">
    <w:name w:val="Imported Style 21"/>
    <w:rsid w:val="00667B04"/>
    <w:pPr>
      <w:numPr>
        <w:numId w:val="20"/>
      </w:numPr>
    </w:pPr>
  </w:style>
  <w:style w:type="numbering" w:customStyle="1" w:styleId="ImportedStyle22">
    <w:name w:val="Imported Style 22"/>
    <w:rsid w:val="00667B04"/>
    <w:pPr>
      <w:numPr>
        <w:numId w:val="21"/>
      </w:numPr>
    </w:pPr>
  </w:style>
  <w:style w:type="numbering" w:customStyle="1" w:styleId="List51">
    <w:name w:val="List 51"/>
    <w:basedOn w:val="NoList"/>
    <w:rsid w:val="00667B04"/>
    <w:pPr>
      <w:numPr>
        <w:numId w:val="22"/>
      </w:numPr>
    </w:pPr>
  </w:style>
  <w:style w:type="numbering" w:customStyle="1" w:styleId="List6">
    <w:name w:val="List 6"/>
    <w:basedOn w:val="NoList"/>
    <w:rsid w:val="00667B04"/>
    <w:pPr>
      <w:numPr>
        <w:numId w:val="23"/>
      </w:numPr>
    </w:pPr>
  </w:style>
  <w:style w:type="numbering" w:customStyle="1" w:styleId="List7">
    <w:name w:val="List 7"/>
    <w:basedOn w:val="NoList"/>
    <w:rsid w:val="00667B04"/>
    <w:pPr>
      <w:numPr>
        <w:numId w:val="24"/>
      </w:numPr>
    </w:pPr>
  </w:style>
  <w:style w:type="numbering" w:customStyle="1" w:styleId="List8">
    <w:name w:val="List 8"/>
    <w:basedOn w:val="NoList"/>
    <w:rsid w:val="00667B04"/>
    <w:pPr>
      <w:numPr>
        <w:numId w:val="25"/>
      </w:numPr>
    </w:pPr>
  </w:style>
  <w:style w:type="numbering" w:customStyle="1" w:styleId="ImportedStyle28">
    <w:name w:val="Imported Style 28"/>
    <w:rsid w:val="00667B04"/>
    <w:pPr>
      <w:numPr>
        <w:numId w:val="26"/>
      </w:numPr>
    </w:pPr>
  </w:style>
  <w:style w:type="numbering" w:customStyle="1" w:styleId="List9">
    <w:name w:val="List 9"/>
    <w:basedOn w:val="NoList"/>
    <w:rsid w:val="00667B04"/>
    <w:pPr>
      <w:numPr>
        <w:numId w:val="27"/>
      </w:numPr>
    </w:pPr>
  </w:style>
  <w:style w:type="numbering" w:customStyle="1" w:styleId="List10">
    <w:name w:val="List 10"/>
    <w:basedOn w:val="NoList"/>
    <w:rsid w:val="00667B04"/>
    <w:pPr>
      <w:numPr>
        <w:numId w:val="28"/>
      </w:numPr>
    </w:pPr>
  </w:style>
  <w:style w:type="paragraph" w:customStyle="1" w:styleId="BodyB">
    <w:name w:val="Body B"/>
    <w:rsid w:val="00667B0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  <w:lang w:val="es-ES_tradnl"/>
    </w:rPr>
  </w:style>
  <w:style w:type="numbering" w:customStyle="1" w:styleId="ImportedStyle31">
    <w:name w:val="Imported Style 31"/>
    <w:rsid w:val="00667B04"/>
    <w:pPr>
      <w:numPr>
        <w:numId w:val="29"/>
      </w:numPr>
    </w:pPr>
  </w:style>
  <w:style w:type="numbering" w:customStyle="1" w:styleId="List11">
    <w:name w:val="List 11"/>
    <w:basedOn w:val="NoList"/>
    <w:rsid w:val="00667B04"/>
    <w:pPr>
      <w:numPr>
        <w:numId w:val="30"/>
      </w:numPr>
    </w:pPr>
  </w:style>
  <w:style w:type="numbering" w:customStyle="1" w:styleId="ImportedStyle33">
    <w:name w:val="Imported Style 33"/>
    <w:rsid w:val="00667B04"/>
    <w:pPr>
      <w:numPr>
        <w:numId w:val="31"/>
      </w:numPr>
    </w:pPr>
  </w:style>
  <w:style w:type="numbering" w:customStyle="1" w:styleId="List12">
    <w:name w:val="List 12"/>
    <w:basedOn w:val="NoList"/>
    <w:rsid w:val="00667B04"/>
    <w:pPr>
      <w:numPr>
        <w:numId w:val="32"/>
      </w:numPr>
    </w:pPr>
  </w:style>
  <w:style w:type="numbering" w:customStyle="1" w:styleId="List13">
    <w:name w:val="List 13"/>
    <w:basedOn w:val="NoList"/>
    <w:rsid w:val="00667B04"/>
    <w:pPr>
      <w:numPr>
        <w:numId w:val="33"/>
      </w:numPr>
    </w:pPr>
  </w:style>
  <w:style w:type="numbering" w:customStyle="1" w:styleId="List14">
    <w:name w:val="List 14"/>
    <w:basedOn w:val="NoList"/>
    <w:rsid w:val="00667B04"/>
    <w:pPr>
      <w:numPr>
        <w:numId w:val="34"/>
      </w:numPr>
    </w:pPr>
  </w:style>
  <w:style w:type="numbering" w:customStyle="1" w:styleId="List15">
    <w:name w:val="List 15"/>
    <w:basedOn w:val="NoList"/>
    <w:rsid w:val="00667B04"/>
    <w:pPr>
      <w:numPr>
        <w:numId w:val="35"/>
      </w:numPr>
    </w:pPr>
  </w:style>
  <w:style w:type="numbering" w:customStyle="1" w:styleId="List16">
    <w:name w:val="List 16"/>
    <w:basedOn w:val="NoList"/>
    <w:rsid w:val="00667B04"/>
    <w:pPr>
      <w:numPr>
        <w:numId w:val="36"/>
      </w:numPr>
    </w:pPr>
  </w:style>
  <w:style w:type="numbering" w:customStyle="1" w:styleId="ImportedStyle40">
    <w:name w:val="Imported Style 40"/>
    <w:rsid w:val="00667B04"/>
    <w:pPr>
      <w:numPr>
        <w:numId w:val="37"/>
      </w:numPr>
    </w:pPr>
  </w:style>
  <w:style w:type="numbering" w:customStyle="1" w:styleId="ImportedStyle41">
    <w:name w:val="Imported Style 41"/>
    <w:rsid w:val="00667B04"/>
    <w:pPr>
      <w:numPr>
        <w:numId w:val="38"/>
      </w:numPr>
    </w:pPr>
  </w:style>
  <w:style w:type="numbering" w:customStyle="1" w:styleId="ImportedStyle42">
    <w:name w:val="Imported Style 42"/>
    <w:rsid w:val="00667B04"/>
    <w:pPr>
      <w:numPr>
        <w:numId w:val="39"/>
      </w:numPr>
    </w:pPr>
  </w:style>
  <w:style w:type="numbering" w:customStyle="1" w:styleId="ImportedStyle43">
    <w:name w:val="Imported Style 43"/>
    <w:rsid w:val="00667B04"/>
    <w:pPr>
      <w:numPr>
        <w:numId w:val="40"/>
      </w:numPr>
    </w:pPr>
  </w:style>
  <w:style w:type="numbering" w:customStyle="1" w:styleId="ImportedStyle44">
    <w:name w:val="Imported Style 44"/>
    <w:rsid w:val="00667B04"/>
    <w:pPr>
      <w:numPr>
        <w:numId w:val="41"/>
      </w:numPr>
    </w:pPr>
  </w:style>
  <w:style w:type="numbering" w:customStyle="1" w:styleId="ImportedStyle45">
    <w:name w:val="Imported Style 45"/>
    <w:rsid w:val="00667B04"/>
    <w:pPr>
      <w:numPr>
        <w:numId w:val="42"/>
      </w:numPr>
    </w:pPr>
  </w:style>
  <w:style w:type="numbering" w:customStyle="1" w:styleId="ImportedStyle46">
    <w:name w:val="Imported Style 46"/>
    <w:rsid w:val="00667B04"/>
    <w:pPr>
      <w:numPr>
        <w:numId w:val="43"/>
      </w:numPr>
    </w:pPr>
  </w:style>
  <w:style w:type="numbering" w:customStyle="1" w:styleId="ImportedStyle47">
    <w:name w:val="Imported Style 47"/>
    <w:rsid w:val="00667B04"/>
    <w:pPr>
      <w:numPr>
        <w:numId w:val="44"/>
      </w:numPr>
    </w:pPr>
  </w:style>
  <w:style w:type="numbering" w:customStyle="1" w:styleId="ImportedStyle48">
    <w:name w:val="Imported Style 48"/>
    <w:rsid w:val="00667B04"/>
    <w:pPr>
      <w:numPr>
        <w:numId w:val="45"/>
      </w:numPr>
    </w:pPr>
  </w:style>
  <w:style w:type="numbering" w:customStyle="1" w:styleId="ImportedStyle49">
    <w:name w:val="Imported Style 49"/>
    <w:rsid w:val="00667B04"/>
    <w:pPr>
      <w:numPr>
        <w:numId w:val="46"/>
      </w:numPr>
    </w:pPr>
  </w:style>
  <w:style w:type="numbering" w:customStyle="1" w:styleId="ImportedStyle50">
    <w:name w:val="Imported Style 50"/>
    <w:rsid w:val="00667B04"/>
    <w:pPr>
      <w:numPr>
        <w:numId w:val="47"/>
      </w:numPr>
    </w:pPr>
  </w:style>
  <w:style w:type="paragraph" w:customStyle="1" w:styleId="Body">
    <w:name w:val="Body"/>
    <w:rsid w:val="0059102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</w:rPr>
  </w:style>
  <w:style w:type="numbering" w:customStyle="1" w:styleId="List31">
    <w:name w:val="List 31"/>
    <w:basedOn w:val="NoList"/>
    <w:rsid w:val="0059102F"/>
    <w:pPr>
      <w:numPr>
        <w:numId w:val="48"/>
      </w:numPr>
    </w:pPr>
  </w:style>
  <w:style w:type="numbering" w:customStyle="1" w:styleId="List41">
    <w:name w:val="List 41"/>
    <w:basedOn w:val="NoList"/>
    <w:rsid w:val="0059102F"/>
    <w:pPr>
      <w:numPr>
        <w:numId w:val="49"/>
      </w:numPr>
    </w:pPr>
  </w:style>
  <w:style w:type="numbering" w:customStyle="1" w:styleId="ImportedStyle14">
    <w:name w:val="Imported Style 14"/>
    <w:rsid w:val="0059102F"/>
    <w:pPr>
      <w:numPr>
        <w:numId w:val="50"/>
      </w:numPr>
    </w:pPr>
  </w:style>
  <w:style w:type="numbering" w:customStyle="1" w:styleId="ImportedStyle15">
    <w:name w:val="Imported Style 15"/>
    <w:rsid w:val="0059102F"/>
    <w:pPr>
      <w:numPr>
        <w:numId w:val="51"/>
      </w:numPr>
    </w:pPr>
  </w:style>
  <w:style w:type="numbering" w:customStyle="1" w:styleId="ImportedStyle11">
    <w:name w:val="Imported Style 11"/>
    <w:rsid w:val="00D772F4"/>
    <w:pPr>
      <w:numPr>
        <w:numId w:val="52"/>
      </w:numPr>
    </w:pPr>
  </w:style>
  <w:style w:type="numbering" w:customStyle="1" w:styleId="ImportedStyle12">
    <w:name w:val="Imported Style 12"/>
    <w:rsid w:val="00D772F4"/>
    <w:pPr>
      <w:numPr>
        <w:numId w:val="53"/>
      </w:numPr>
    </w:pPr>
  </w:style>
  <w:style w:type="numbering" w:customStyle="1" w:styleId="ImportedStyle13">
    <w:name w:val="Imported Style 13"/>
    <w:rsid w:val="00D772F4"/>
    <w:pPr>
      <w:numPr>
        <w:numId w:val="54"/>
      </w:numPr>
    </w:pPr>
  </w:style>
  <w:style w:type="character" w:customStyle="1" w:styleId="cbstyle">
    <w:name w:val="cb_style"/>
    <w:basedOn w:val="DefaultParagraphFont"/>
    <w:rsid w:val="00412BF1"/>
  </w:style>
  <w:style w:type="paragraph" w:customStyle="1" w:styleId="ResBulletChar">
    <w:name w:val="ResBullet Char"/>
    <w:basedOn w:val="Normal"/>
    <w:link w:val="ResBulletCharChar"/>
    <w:rsid w:val="00412BF1"/>
    <w:pPr>
      <w:numPr>
        <w:numId w:val="55"/>
      </w:numPr>
    </w:pPr>
    <w:rPr>
      <w:rFonts w:ascii="Arial" w:hAnsi="Arial"/>
      <w:sz w:val="20"/>
      <w:szCs w:val="20"/>
    </w:rPr>
  </w:style>
  <w:style w:type="character" w:customStyle="1" w:styleId="ResBulletCharChar">
    <w:name w:val="ResBullet Char Char"/>
    <w:link w:val="ResBulletChar"/>
    <w:rsid w:val="00412BF1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semiHidden/>
    <w:rsid w:val="006E3047"/>
    <w:rPr>
      <w:rFonts w:asciiTheme="majorHAnsi" w:eastAsiaTheme="majorEastAsia" w:hAnsiTheme="majorHAnsi" w:cstheme="majorBidi"/>
      <w:color w:val="404040" w:themeColor="text1" w:themeTint="BF"/>
    </w:rPr>
  </w:style>
  <w:style w:type="paragraph" w:styleId="EnvelopeReturn">
    <w:name w:val="envelope return"/>
    <w:basedOn w:val="Normal"/>
    <w:rsid w:val="006E3047"/>
    <w:rPr>
      <w:rFonts w:ascii="Arial" w:hAnsi="Arial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6E30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ody0">
    <w:name w:val="body"/>
    <w:basedOn w:val="DefaultParagraphFont"/>
    <w:rsid w:val="00DE4E3B"/>
  </w:style>
  <w:style w:type="paragraph" w:customStyle="1" w:styleId="HCLAXONBullet">
    <w:name w:val="HCLAXON Bullet"/>
    <w:basedOn w:val="Normal"/>
    <w:qFormat/>
    <w:rsid w:val="00DE4E3B"/>
    <w:pPr>
      <w:numPr>
        <w:numId w:val="56"/>
      </w:numPr>
      <w:spacing w:before="40" w:after="20"/>
      <w:jc w:val="both"/>
    </w:pPr>
    <w:rPr>
      <w:rFonts w:ascii="Arial" w:hAnsi="Arial"/>
      <w:i/>
      <w:iCs/>
      <w:sz w:val="20"/>
      <w:lang w:val="en-GB"/>
    </w:rPr>
  </w:style>
  <w:style w:type="paragraph" w:customStyle="1" w:styleId="worktitle">
    <w:name w:val="work_title"/>
    <w:basedOn w:val="Normal"/>
    <w:rsid w:val="00636D8C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636D8C"/>
    <w:pPr>
      <w:spacing w:before="100" w:beforeAutospacing="1" w:after="100" w:afterAutospacing="1"/>
    </w:pPr>
  </w:style>
  <w:style w:type="paragraph" w:customStyle="1" w:styleId="Dates">
    <w:name w:val="Dates"/>
    <w:rsid w:val="00050DCB"/>
    <w:pPr>
      <w:pBdr>
        <w:top w:val="nil"/>
        <w:left w:val="nil"/>
        <w:bottom w:val="nil"/>
        <w:right w:val="nil"/>
        <w:between w:val="nil"/>
        <w:bar w:val="nil"/>
      </w:pBdr>
      <w:spacing w:before="20"/>
      <w:jc w:val="right"/>
    </w:pPr>
    <w:rPr>
      <w:rFonts w:ascii="Garamond" w:eastAsia="Arial Unicode MS" w:hAnsi="Arial Unicode MS" w:cs="Arial Unicode MS"/>
      <w:i/>
      <w:iCs/>
      <w:color w:val="000000"/>
      <w:u w:color="000000"/>
      <w:bdr w:val="nil"/>
    </w:rPr>
  </w:style>
  <w:style w:type="paragraph" w:styleId="ListBullet2">
    <w:name w:val="List Bullet 2"/>
    <w:basedOn w:val="Normal"/>
    <w:uiPriority w:val="99"/>
    <w:unhideWhenUsed/>
    <w:rsid w:val="00937131"/>
    <w:pPr>
      <w:numPr>
        <w:numId w:val="57"/>
      </w:numPr>
      <w:contextualSpacing/>
    </w:pPr>
    <w:rPr>
      <w:sz w:val="20"/>
      <w:szCs w:val="20"/>
    </w:rPr>
  </w:style>
  <w:style w:type="character" w:customStyle="1" w:styleId="major">
    <w:name w:val="major"/>
    <w:basedOn w:val="DefaultParagraphFont"/>
    <w:rsid w:val="00DA54B9"/>
  </w:style>
  <w:style w:type="character" w:customStyle="1" w:styleId="education-date">
    <w:name w:val="education-date"/>
    <w:basedOn w:val="DefaultParagraphFont"/>
    <w:rsid w:val="00DA54B9"/>
  </w:style>
  <w:style w:type="character" w:customStyle="1" w:styleId="degree">
    <w:name w:val="degree"/>
    <w:basedOn w:val="DefaultParagraphFont"/>
    <w:rsid w:val="00DA54B9"/>
  </w:style>
  <w:style w:type="paragraph" w:customStyle="1" w:styleId="Default">
    <w:name w:val="Default"/>
    <w:rsid w:val="00314D8C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Head1Bullet">
    <w:name w:val="Head1Bullet"/>
    <w:rsid w:val="00E434B9"/>
    <w:pPr>
      <w:numPr>
        <w:numId w:val="58"/>
      </w:numPr>
    </w:pPr>
    <w:rPr>
      <w:rFonts w:ascii="Verdana" w:eastAsia="SimSun" w:hAnsi="Verdana"/>
      <w:sz w:val="18"/>
    </w:rPr>
  </w:style>
  <w:style w:type="paragraph" w:customStyle="1" w:styleId="ResSectionHeader">
    <w:name w:val="Res Section Header"/>
    <w:rsid w:val="006814C8"/>
    <w:pPr>
      <w:keepNext/>
      <w:keepLines/>
      <w:spacing w:before="60" w:after="60"/>
    </w:pPr>
    <w:rPr>
      <w:rFonts w:ascii="Verdana" w:hAnsi="Verdana"/>
      <w:b/>
    </w:rPr>
  </w:style>
  <w:style w:type="paragraph" w:customStyle="1" w:styleId="std">
    <w:name w:val="std"/>
    <w:basedOn w:val="Normal"/>
    <w:rsid w:val="005E135B"/>
  </w:style>
  <w:style w:type="paragraph" w:customStyle="1" w:styleId="ResumeBulletsCoreComp">
    <w:name w:val="Resume Bullets Core Comp"/>
    <w:basedOn w:val="Normal"/>
    <w:qFormat/>
    <w:rsid w:val="004628C3"/>
    <w:pPr>
      <w:numPr>
        <w:numId w:val="59"/>
      </w:numPr>
    </w:pPr>
    <w:rPr>
      <w:rFonts w:ascii="Arial" w:eastAsia="Arial" w:hAnsi="Arial"/>
      <w:sz w:val="22"/>
      <w:szCs w:val="22"/>
    </w:rPr>
  </w:style>
  <w:style w:type="paragraph" w:customStyle="1" w:styleId="SAP-TablebulletedText">
    <w:name w:val="SAP - Table bulleted Text"/>
    <w:basedOn w:val="Normal"/>
    <w:autoRedefine/>
    <w:rsid w:val="000E3AAB"/>
    <w:pPr>
      <w:numPr>
        <w:numId w:val="60"/>
      </w:numPr>
      <w:spacing w:line="260" w:lineRule="exact"/>
    </w:pPr>
    <w:rPr>
      <w:rFonts w:ascii="Arial" w:hAnsi="Arial"/>
      <w:b/>
      <w:noProof/>
      <w:sz w:val="20"/>
      <w:szCs w:val="20"/>
    </w:rPr>
  </w:style>
  <w:style w:type="paragraph" w:customStyle="1" w:styleId="MediumGrid1-Accent21">
    <w:name w:val="Medium Grid 1 - Accent 21"/>
    <w:basedOn w:val="Normal"/>
    <w:qFormat/>
    <w:rsid w:val="00A713FA"/>
    <w:pPr>
      <w:spacing w:after="200" w:line="276" w:lineRule="auto"/>
      <w:ind w:left="720"/>
      <w:contextualSpacing/>
      <w:jc w:val="both"/>
    </w:pPr>
    <w:rPr>
      <w:rFonts w:ascii="Cambria" w:hAnsi="Cambria"/>
      <w:sz w:val="20"/>
      <w:szCs w:val="20"/>
      <w:lang w:bidi="en-US"/>
    </w:rPr>
  </w:style>
  <w:style w:type="character" w:customStyle="1" w:styleId="fontstyle01">
    <w:name w:val="fontstyle01"/>
    <w:basedOn w:val="DefaultParagraphFont"/>
    <w:rsid w:val="0094307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43070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4307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istParagraphChar">
    <w:name w:val="List Paragraph Char"/>
    <w:aliases w:val="Bullet for Sub Section Char"/>
    <w:link w:val="ListParagraph"/>
    <w:uiPriority w:val="34"/>
    <w:rsid w:val="009C5637"/>
    <w:rPr>
      <w:sz w:val="24"/>
      <w:szCs w:val="24"/>
    </w:rPr>
  </w:style>
  <w:style w:type="character" w:customStyle="1" w:styleId="NoneA">
    <w:name w:val="None A"/>
    <w:rsid w:val="00F00D4E"/>
    <w:rPr>
      <w:lang w:val="en-US"/>
    </w:rPr>
  </w:style>
  <w:style w:type="character" w:styleId="PageNumber">
    <w:name w:val="page number"/>
    <w:basedOn w:val="NoneA"/>
    <w:rsid w:val="00F00D4E"/>
    <w:rPr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F94CF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94CFD"/>
    <w:rPr>
      <w:sz w:val="16"/>
      <w:szCs w:val="16"/>
    </w:rPr>
  </w:style>
  <w:style w:type="character" w:customStyle="1" w:styleId="blackclass1">
    <w:name w:val="blackclass1"/>
    <w:rsid w:val="006C2688"/>
    <w:rPr>
      <w:color w:val="000000"/>
    </w:rPr>
  </w:style>
  <w:style w:type="character" w:customStyle="1" w:styleId="phraseanchor">
    <w:name w:val="phrase_anchor"/>
    <w:basedOn w:val="DefaultParagraphFont"/>
    <w:rsid w:val="006C2688"/>
  </w:style>
  <w:style w:type="character" w:customStyle="1" w:styleId="ph">
    <w:name w:val="ph"/>
    <w:basedOn w:val="DefaultParagraphFont"/>
    <w:rsid w:val="00F36DC2"/>
  </w:style>
  <w:style w:type="character" w:customStyle="1" w:styleId="WW8Num3z6">
    <w:name w:val="WW8Num3z6"/>
    <w:rsid w:val="00835E8D"/>
  </w:style>
  <w:style w:type="paragraph" w:customStyle="1" w:styleId="ResumeBullet2">
    <w:name w:val="Resume Bullet 2"/>
    <w:rsid w:val="009C01DD"/>
    <w:pPr>
      <w:suppressAutoHyphens/>
      <w:ind w:left="360" w:hanging="360"/>
    </w:pPr>
  </w:style>
  <w:style w:type="paragraph" w:customStyle="1" w:styleId="Normalaril1opt">
    <w:name w:val="Normal+aril 1opt"/>
    <w:basedOn w:val="Normal"/>
    <w:rsid w:val="00E41954"/>
    <w:pPr>
      <w:numPr>
        <w:numId w:val="61"/>
      </w:numPr>
      <w:spacing w:before="100" w:after="100"/>
      <w:jc w:val="both"/>
    </w:pPr>
    <w:rPr>
      <w:rFonts w:ascii="Arial" w:hAnsi="Arial" w:cs="Arial"/>
    </w:rPr>
  </w:style>
  <w:style w:type="paragraph" w:customStyle="1" w:styleId="desc">
    <w:name w:val="desc"/>
    <w:basedOn w:val="Normal"/>
    <w:rsid w:val="00E41954"/>
    <w:pPr>
      <w:spacing w:before="100" w:beforeAutospacing="1" w:after="100" w:afterAutospacing="1"/>
    </w:pPr>
  </w:style>
  <w:style w:type="paragraph" w:customStyle="1" w:styleId="VasantArialBulletStyle">
    <w:name w:val="VasantArialBulletStyle"/>
    <w:basedOn w:val="Normal"/>
    <w:rsid w:val="00A25E3A"/>
    <w:pPr>
      <w:numPr>
        <w:ilvl w:val="1"/>
        <w:numId w:val="62"/>
      </w:numPr>
    </w:pPr>
    <w:rPr>
      <w:rFonts w:ascii="Arial" w:hAnsi="Arial"/>
      <w:sz w:val="22"/>
    </w:rPr>
  </w:style>
  <w:style w:type="paragraph" w:customStyle="1" w:styleId="VasantTimesBulletStyle">
    <w:name w:val="VasantTimesBulletStyle"/>
    <w:basedOn w:val="Normal"/>
    <w:rsid w:val="00A25E3A"/>
    <w:pPr>
      <w:numPr>
        <w:numId w:val="62"/>
      </w:numPr>
    </w:pPr>
    <w:rPr>
      <w:sz w:val="22"/>
      <w:szCs w:val="20"/>
    </w:rPr>
  </w:style>
  <w:style w:type="paragraph" w:customStyle="1" w:styleId="TableText">
    <w:name w:val="Table Text"/>
    <w:aliases w:val="tt"/>
    <w:rsid w:val="00C8404D"/>
    <w:pPr>
      <w:tabs>
        <w:tab w:val="right" w:leader="dot" w:pos="7920"/>
      </w:tabs>
      <w:adjustRightInd w:val="0"/>
      <w:snapToGrid w:val="0"/>
      <w:spacing w:before="60" w:after="60"/>
      <w:ind w:left="16"/>
    </w:pPr>
    <w:rPr>
      <w:rFonts w:ascii="Arial" w:eastAsia="Arial Unicode MS" w:hAnsi="Arial" w:cs="Times"/>
      <w:color w:val="000000"/>
      <w:sz w:val="22"/>
      <w:szCs w:val="22"/>
    </w:rPr>
  </w:style>
  <w:style w:type="paragraph" w:customStyle="1" w:styleId="KeyProjects">
    <w:name w:val="Key Projects"/>
    <w:basedOn w:val="PlainText"/>
    <w:qFormat/>
    <w:rsid w:val="0059300F"/>
    <w:pPr>
      <w:spacing w:before="60" w:after="20"/>
      <w:ind w:left="187" w:right="-58"/>
    </w:pPr>
    <w:rPr>
      <w:rFonts w:ascii="Book Antiqua" w:eastAsia="MS Mincho" w:hAnsi="Book Antiqua" w:cs="Tahoma"/>
      <w:b/>
      <w:i/>
    </w:rPr>
  </w:style>
  <w:style w:type="paragraph" w:customStyle="1" w:styleId="BulletPoints">
    <w:name w:val="Bullet Points"/>
    <w:basedOn w:val="PlainText"/>
    <w:qFormat/>
    <w:rsid w:val="00D94055"/>
    <w:pPr>
      <w:numPr>
        <w:numId w:val="63"/>
      </w:numPr>
      <w:spacing w:after="60"/>
    </w:pPr>
    <w:rPr>
      <w:rFonts w:ascii="Book Antiqua" w:eastAsia="MS Mincho" w:hAnsi="Book Antiqua" w:cs="Tahoma"/>
    </w:rPr>
  </w:style>
  <w:style w:type="paragraph" w:customStyle="1" w:styleId="WyvilList">
    <w:name w:val="WyvilList"/>
    <w:basedOn w:val="Normal"/>
    <w:link w:val="WyvilListChar"/>
    <w:autoRedefine/>
    <w:rsid w:val="00B07A2D"/>
    <w:pPr>
      <w:numPr>
        <w:numId w:val="64"/>
      </w:numPr>
      <w:tabs>
        <w:tab w:val="left" w:pos="720"/>
      </w:tabs>
      <w:spacing w:line="276" w:lineRule="auto"/>
      <w:ind w:right="360"/>
      <w:jc w:val="both"/>
    </w:pPr>
    <w:rPr>
      <w:bCs/>
      <w:color w:val="000000"/>
      <w:sz w:val="22"/>
      <w:szCs w:val="22"/>
    </w:rPr>
  </w:style>
  <w:style w:type="paragraph" w:customStyle="1" w:styleId="BulletList1">
    <w:name w:val="Bullet_List1"/>
    <w:basedOn w:val="Normal"/>
    <w:autoRedefine/>
    <w:rsid w:val="00B07A2D"/>
    <w:pPr>
      <w:numPr>
        <w:numId w:val="65"/>
      </w:numPr>
      <w:tabs>
        <w:tab w:val="clear" w:pos="1080"/>
        <w:tab w:val="num" w:pos="720"/>
      </w:tabs>
      <w:spacing w:before="60" w:after="60"/>
      <w:ind w:left="720"/>
    </w:pPr>
    <w:rPr>
      <w:rFonts w:ascii="Arial Narrow" w:hAnsi="Arial Narrow"/>
      <w:color w:val="000000"/>
      <w:sz w:val="22"/>
    </w:rPr>
  </w:style>
  <w:style w:type="character" w:styleId="Emphasis">
    <w:name w:val="Emphasis"/>
    <w:qFormat/>
    <w:rsid w:val="00B07A2D"/>
    <w:rPr>
      <w:i/>
      <w:iCs/>
    </w:rPr>
  </w:style>
  <w:style w:type="character" w:customStyle="1" w:styleId="WyvilListChar">
    <w:name w:val="WyvilList Char"/>
    <w:link w:val="WyvilList"/>
    <w:locked/>
    <w:rsid w:val="00B07A2D"/>
    <w:rPr>
      <w:bCs/>
      <w:color w:val="000000"/>
      <w:sz w:val="22"/>
      <w:szCs w:val="22"/>
    </w:rPr>
  </w:style>
  <w:style w:type="paragraph" w:customStyle="1" w:styleId="cogCVsmallheadingunderline">
    <w:name w:val="cog CV small heading underline"/>
    <w:basedOn w:val="Normal"/>
    <w:autoRedefine/>
    <w:rsid w:val="002B0379"/>
    <w:pPr>
      <w:spacing w:before="60" w:after="60"/>
      <w:jc w:val="both"/>
    </w:pPr>
    <w:rPr>
      <w:rFonts w:ascii="Arial" w:hAnsi="Arial" w:cs="Arial"/>
      <w:b/>
      <w:bCs/>
      <w:noProof/>
      <w:snapToGrid w:val="0"/>
      <w:sz w:val="20"/>
      <w:szCs w:val="20"/>
      <w:u w:val="single"/>
      <w:lang w:val="en-GB"/>
    </w:rPr>
  </w:style>
  <w:style w:type="paragraph" w:customStyle="1" w:styleId="Rel-Head">
    <w:name w:val="Rel-Head"/>
    <w:basedOn w:val="Normal"/>
    <w:rsid w:val="00040EBC"/>
    <w:pPr>
      <w:ind w:left="720"/>
    </w:pPr>
    <w:rPr>
      <w:rFonts w:ascii="Arial" w:hAnsi="Arial" w:cs="Arial"/>
      <w:sz w:val="20"/>
      <w:szCs w:val="20"/>
      <w:u w:val="single"/>
    </w:rPr>
  </w:style>
  <w:style w:type="paragraph" w:customStyle="1" w:styleId="NormalLatinBookAntiqua">
    <w:name w:val="Normal + (Latin) Book Antiqua"/>
    <w:aliases w:val="(Complex) Tahoma,10 pt,(Latin) Bold,Justifi... ..."/>
    <w:basedOn w:val="Normal"/>
    <w:rsid w:val="00040EBC"/>
    <w:pPr>
      <w:numPr>
        <w:numId w:val="66"/>
      </w:numPr>
    </w:pPr>
    <w:rPr>
      <w:rFonts w:ascii="Book Antiqua" w:hAnsi="Book Antiqua" w:cs="Tahoma"/>
      <w:sz w:val="20"/>
      <w:szCs w:val="22"/>
    </w:rPr>
  </w:style>
  <w:style w:type="paragraph" w:customStyle="1" w:styleId="WW-HTMLPreformatted">
    <w:name w:val="WW-HTML Preformatted"/>
    <w:basedOn w:val="Normal"/>
    <w:rsid w:val="00103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tabletext0">
    <w:name w:val="tabletext"/>
    <w:basedOn w:val="Normal"/>
    <w:rsid w:val="001038AF"/>
    <w:pPr>
      <w:overflowPunct w:val="0"/>
      <w:autoSpaceDE w:val="0"/>
    </w:pPr>
    <w:rPr>
      <w:rFonts w:ascii="Arial" w:hAnsi="Arial" w:cs="Arial"/>
      <w:sz w:val="20"/>
      <w:szCs w:val="20"/>
      <w:lang w:val="en-GB" w:eastAsia="ar-SA"/>
    </w:rPr>
  </w:style>
  <w:style w:type="paragraph" w:customStyle="1" w:styleId="Heady">
    <w:name w:val="Heady"/>
    <w:basedOn w:val="Normal"/>
    <w:rsid w:val="00B85AA7"/>
    <w:pPr>
      <w:tabs>
        <w:tab w:val="left" w:pos="360"/>
      </w:tabs>
      <w:jc w:val="both"/>
    </w:pPr>
    <w:rPr>
      <w:sz w:val="22"/>
      <w:szCs w:val="22"/>
    </w:rPr>
  </w:style>
  <w:style w:type="paragraph" w:customStyle="1" w:styleId="NormalVerdana">
    <w:name w:val="Normal + Verdana"/>
    <w:basedOn w:val="Normal"/>
    <w:rsid w:val="00ED7308"/>
    <w:pPr>
      <w:widowControl w:val="0"/>
      <w:tabs>
        <w:tab w:val="left" w:pos="8640"/>
      </w:tabs>
      <w:suppressAutoHyphens/>
      <w:spacing w:after="30"/>
      <w:ind w:left="720" w:hanging="360"/>
      <w:jc w:val="both"/>
    </w:pPr>
    <w:rPr>
      <w:rFonts w:ascii="Verdana" w:hAnsi="Verdana"/>
      <w:color w:val="000000"/>
      <w:spacing w:val="2"/>
      <w:sz w:val="18"/>
      <w:szCs w:val="18"/>
      <w:lang w:eastAsia="ar-SA"/>
    </w:rPr>
  </w:style>
  <w:style w:type="character" w:customStyle="1" w:styleId="ui-provider">
    <w:name w:val="ui-provider"/>
    <w:basedOn w:val="DefaultParagraphFont"/>
    <w:rsid w:val="00252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781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30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42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43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6798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410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827453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19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43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3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165025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6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5B31F-C0A6-4ACB-845A-936D0CCDF5A0}"/>
</file>

<file path=customXml/itemProps2.xml><?xml version="1.0" encoding="utf-8"?>
<ds:datastoreItem xmlns:ds="http://schemas.openxmlformats.org/officeDocument/2006/customXml" ds:itemID="{2F544A27-9950-4BE5-B5F4-3414ED9870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9B0A-08C1-492E-8510-E170ED37E9D0}">
  <ds:schemaRefs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119C23B-7F53-41DD-905A-B250CBB8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1017</Words>
  <Characters>5803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</dc:creator>
  <cp:lastModifiedBy>Aditya Prasad Sahu</cp:lastModifiedBy>
  <cp:revision>2</cp:revision>
  <cp:lastPrinted>2016-06-02T16:20:00Z</cp:lastPrinted>
  <dcterms:created xsi:type="dcterms:W3CDTF">2025-05-07T12:56:00Z</dcterms:created>
  <dcterms:modified xsi:type="dcterms:W3CDTF">2025-05-07T12:56:00Z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ff3dced0b50c8690462150c91432b9f739715dfde0a22d2928448ef71363f7a7</vt:lpwstr>
  </property>
  <property fmtid="{D5CDD505-2E9C-101B-9397-08002B2CF9AE}" pid="3" name="ContentTypeId">
    <vt:lpwstr>0x010100A2E0227B9D16D4449969639E57FD2EF5</vt:lpwstr>
  </property>
  <property fmtid="{D5CDD505-2E9C-101B-9397-08002B2CF9AE}" pid="4" name="Order">
    <vt:r8>13200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