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58C0" w14:textId="445F48AB" w:rsidR="003C4098" w:rsidRPr="00B20B7F" w:rsidRDefault="003C4098" w:rsidP="004A15BA">
      <w:pPr>
        <w:jc w:val="both"/>
        <w:rPr>
          <w:b/>
          <w:i/>
        </w:rPr>
      </w:pPr>
      <w:r w:rsidRPr="00B20B7F">
        <w:rPr>
          <w:b/>
          <w:i/>
        </w:rPr>
        <w:t>PROFESSIONAL SUMMARY</w:t>
      </w:r>
    </w:p>
    <w:p w14:paraId="5D9BC033" w14:textId="77777777" w:rsidR="001F08E2" w:rsidRPr="00B20B7F" w:rsidRDefault="001F08E2" w:rsidP="004A15BA">
      <w:pPr>
        <w:jc w:val="both"/>
        <w:rPr>
          <w:b/>
          <w:i/>
        </w:rPr>
      </w:pPr>
    </w:p>
    <w:p w14:paraId="30F2EBA0" w14:textId="74C35324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Certified SAP SF</w:t>
      </w:r>
      <w:r>
        <w:t>SF</w:t>
      </w:r>
      <w:r w:rsidRPr="002F26E9">
        <w:t xml:space="preserve"> professional with 14 years of experience handling Compensation Management, Employee Central, Recruitment Management, Recruitment Marketing, Variable Pay and onboarding 2.0 and 6 years of experience in HR overall 14 Years of experience.</w:t>
      </w:r>
    </w:p>
    <w:p w14:paraId="5DD793AE" w14:textId="6D97A624" w:rsid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Subject Matter Expert in Compensation, Recruitment and Employee Central CORE modules and not limited to.</w:t>
      </w:r>
    </w:p>
    <w:p w14:paraId="71D370DE" w14:textId="7C5DB583" w:rsidR="002F26E9" w:rsidRPr="002F26E9" w:rsidRDefault="00CC296D" w:rsidP="00A10814">
      <w:pPr>
        <w:pStyle w:val="ListParagraph"/>
        <w:numPr>
          <w:ilvl w:val="0"/>
          <w:numId w:val="67"/>
        </w:numPr>
        <w:ind w:left="284" w:hanging="284"/>
        <w:jc w:val="both"/>
      </w:pPr>
      <w:r>
        <w:t>Well experienced in Implementation and Support</w:t>
      </w:r>
      <w:r w:rsidR="002F26E9" w:rsidRPr="002F26E9">
        <w:t xml:space="preserve"> SuccessFactors modules like Employee Central, Recruitment, PMGM, Onboarding, Security, Integrations and Reporting.</w:t>
      </w:r>
    </w:p>
    <w:p w14:paraId="579DD860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Gathering requirements from stake holders and attending scrum meetings.</w:t>
      </w:r>
    </w:p>
    <w:p w14:paraId="5D82D216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Providing solutions using custom metadata framework objects in SuccessFactors platforms.</w:t>
      </w:r>
    </w:p>
    <w:p w14:paraId="7EC26F74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Creating business rules, managing business configuration and XML data models in different modules of SuccessFactors.</w:t>
      </w:r>
    </w:p>
    <w:p w14:paraId="043AB0B4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Enhancing user experience for employees, managers, and business stake holders.</w:t>
      </w:r>
    </w:p>
    <w:p w14:paraId="6402DD9A" w14:textId="6235C8A5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Good understanding of business processes like hiring, retiring, rehiring, pay changes, promotions, leave of absences, terminations, payroll, benefits, and integrations.</w:t>
      </w:r>
    </w:p>
    <w:p w14:paraId="2E181E5F" w14:textId="34797A42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Extensively worked on END-TO-END implementations on </w:t>
      </w:r>
      <w:r>
        <w:t xml:space="preserve">Employee Central </w:t>
      </w:r>
      <w:r w:rsidRPr="002F26E9">
        <w:t>Compensation Management, Recruitment, Employee Central CORE, Variable Pay.</w:t>
      </w:r>
    </w:p>
    <w:p w14:paraId="6E51E0C6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Extensive capability of handling any talent module in SAP SF </w:t>
      </w:r>
    </w:p>
    <w:p w14:paraId="562909F5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Intense Core Competency of handling difficult clients easily. </w:t>
      </w:r>
    </w:p>
    <w:p w14:paraId="7F6FE9EC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Excellent Communication, Team Handling, Interpersonal and Client Handling skills.</w:t>
      </w:r>
    </w:p>
    <w:p w14:paraId="036DEE7C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Capable of handling RFP’s (Request for Proposal), Proposal writing, SCOPE development skills. </w:t>
      </w:r>
    </w:p>
    <w:p w14:paraId="2B62C651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>Experience in handling International and Domestic clients.</w:t>
      </w:r>
    </w:p>
    <w:p w14:paraId="075EDEE8" w14:textId="0A4965BE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Having expertise experience in HR all process. Was a part of </w:t>
      </w:r>
      <w:r w:rsidR="00A10814" w:rsidRPr="002F26E9">
        <w:t>the core</w:t>
      </w:r>
      <w:r w:rsidRPr="002F26E9">
        <w:t xml:space="preserve"> team in CORE HR. </w:t>
      </w:r>
    </w:p>
    <w:p w14:paraId="5D9A16B6" w14:textId="77777777" w:rsidR="002F26E9" w:rsidRP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Always leave a mark of an asset in all organizations. </w:t>
      </w:r>
    </w:p>
    <w:p w14:paraId="7B66394D" w14:textId="6273E3BF" w:rsidR="002F26E9" w:rsidRDefault="002F26E9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2F26E9">
        <w:t xml:space="preserve">Expert in documentation, process execution and </w:t>
      </w:r>
      <w:r w:rsidR="00A10814" w:rsidRPr="002F26E9">
        <w:t>transparency</w:t>
      </w:r>
      <w:r w:rsidRPr="002F26E9">
        <w:t xml:space="preserve"> in handling the client communications.</w:t>
      </w:r>
    </w:p>
    <w:p w14:paraId="278AF033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Was a part of Presales discovery call and GAP analysis.</w:t>
      </w:r>
    </w:p>
    <w:p w14:paraId="182DA959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 xml:space="preserve">Involved in finalizing the SCOPE project wise and writing the proposal. </w:t>
      </w:r>
    </w:p>
    <w:p w14:paraId="2AC6867D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Involved in Kick-Off meeting and worked with the respective stack holders for requirements gathering and feasibility discussions.</w:t>
      </w:r>
    </w:p>
    <w:p w14:paraId="1D222402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Conduct workshops and capture the requirements in workbooks.</w:t>
      </w:r>
    </w:p>
    <w:p w14:paraId="41CC15DA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Get the sign off eventually @ Workshops, Iterations and UAT milestones.</w:t>
      </w:r>
    </w:p>
    <w:p w14:paraId="4D6F1DB8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Prepare future state process, Config documents</w:t>
      </w:r>
    </w:p>
    <w:p w14:paraId="3AD3E74C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Get the system environments ready timely (Development, Test and Production systems)</w:t>
      </w:r>
    </w:p>
    <w:p w14:paraId="6E5D2513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Do the data migration</w:t>
      </w:r>
    </w:p>
    <w:p w14:paraId="06643B46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Prepare the usual and admin manuals</w:t>
      </w:r>
    </w:p>
    <w:p w14:paraId="4E429929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Train the trainer both admin and user process</w:t>
      </w:r>
    </w:p>
    <w:p w14:paraId="6BFAA497" w14:textId="77777777" w:rsidR="00BF72A6" w:rsidRPr="00BF72A6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Do the production cut over activities for go live</w:t>
      </w:r>
    </w:p>
    <w:p w14:paraId="0DB65942" w14:textId="354E46BC" w:rsidR="00BF72A6" w:rsidRPr="002F26E9" w:rsidRDefault="00BF72A6" w:rsidP="00A10814">
      <w:pPr>
        <w:pStyle w:val="ListParagraph"/>
        <w:numPr>
          <w:ilvl w:val="0"/>
          <w:numId w:val="67"/>
        </w:numPr>
        <w:ind w:left="284" w:hanging="284"/>
        <w:jc w:val="both"/>
      </w:pPr>
      <w:r w:rsidRPr="00BF72A6">
        <w:t>Provide post go live support</w:t>
      </w:r>
    </w:p>
    <w:p w14:paraId="4DAF3A48" w14:textId="77777777" w:rsidR="00CE1DEB" w:rsidRPr="00B20B7F" w:rsidRDefault="00CE1DEB" w:rsidP="004A15BA">
      <w:pPr>
        <w:widowControl w:val="0"/>
        <w:autoSpaceDE w:val="0"/>
        <w:autoSpaceDN w:val="0"/>
        <w:adjustRightInd w:val="0"/>
        <w:ind w:left="360"/>
        <w:jc w:val="both"/>
        <w:rPr>
          <w:kern w:val="2"/>
        </w:rPr>
      </w:pPr>
    </w:p>
    <w:p w14:paraId="6EE5FB55" w14:textId="77777777" w:rsidR="00BF72A6" w:rsidRDefault="00BF72A6" w:rsidP="004A15BA">
      <w:pPr>
        <w:jc w:val="both"/>
        <w:rPr>
          <w:b/>
          <w:i/>
        </w:rPr>
      </w:pPr>
    </w:p>
    <w:p w14:paraId="65AC66B8" w14:textId="77777777" w:rsidR="00BF72A6" w:rsidRDefault="00BF72A6" w:rsidP="004A15BA">
      <w:pPr>
        <w:jc w:val="both"/>
        <w:rPr>
          <w:b/>
          <w:i/>
        </w:rPr>
      </w:pPr>
    </w:p>
    <w:p w14:paraId="30966595" w14:textId="77777777" w:rsidR="00BF72A6" w:rsidRDefault="00BF72A6" w:rsidP="004A15BA">
      <w:pPr>
        <w:jc w:val="both"/>
        <w:rPr>
          <w:b/>
          <w:i/>
        </w:rPr>
      </w:pPr>
    </w:p>
    <w:p w14:paraId="3E60CBEF" w14:textId="21ED8866" w:rsidR="008E1919" w:rsidRDefault="00AC5C36" w:rsidP="004A15BA">
      <w:pPr>
        <w:jc w:val="both"/>
        <w:rPr>
          <w:b/>
          <w:i/>
        </w:rPr>
      </w:pPr>
      <w:r>
        <w:rPr>
          <w:b/>
          <w:i/>
        </w:rPr>
        <w:t>WORK HISTORY</w:t>
      </w:r>
    </w:p>
    <w:p w14:paraId="6F86E640" w14:textId="77777777" w:rsidR="00AC5C36" w:rsidRPr="00B20B7F" w:rsidRDefault="00AC5C36" w:rsidP="004A15BA">
      <w:pPr>
        <w:jc w:val="both"/>
        <w:rPr>
          <w:b/>
          <w:i/>
        </w:rPr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570"/>
        <w:gridCol w:w="4644"/>
      </w:tblGrid>
      <w:tr w:rsidR="00BF72A6" w:rsidRPr="00B20B7F" w14:paraId="395D603D" w14:textId="77777777" w:rsidTr="00630FD2">
        <w:tc>
          <w:tcPr>
            <w:tcW w:w="4570" w:type="dxa"/>
          </w:tcPr>
          <w:p w14:paraId="59E8EB16" w14:textId="77777777" w:rsidR="00BF72A6" w:rsidRPr="00B20B7F" w:rsidRDefault="00BF72A6" w:rsidP="00630FD2">
            <w:pPr>
              <w:jc w:val="center"/>
              <w:rPr>
                <w:b/>
              </w:rPr>
            </w:pPr>
            <w:bookmarkStart w:id="0" w:name="_Hlk193486821"/>
            <w:r w:rsidRPr="00B20B7F">
              <w:rPr>
                <w:b/>
              </w:rPr>
              <w:t>Client</w:t>
            </w:r>
          </w:p>
        </w:tc>
        <w:tc>
          <w:tcPr>
            <w:tcW w:w="4644" w:type="dxa"/>
          </w:tcPr>
          <w:p w14:paraId="578F8E92" w14:textId="77777777" w:rsidR="00BF72A6" w:rsidRPr="00B20B7F" w:rsidRDefault="00BF72A6" w:rsidP="00630FD2">
            <w:pPr>
              <w:jc w:val="center"/>
              <w:rPr>
                <w:b/>
              </w:rPr>
            </w:pPr>
            <w:r w:rsidRPr="00B20B7F">
              <w:rPr>
                <w:b/>
              </w:rPr>
              <w:t>Duration</w:t>
            </w:r>
          </w:p>
        </w:tc>
      </w:tr>
      <w:tr w:rsidR="00BF72A6" w:rsidRPr="00B20B7F" w14:paraId="35BED190" w14:textId="77777777" w:rsidTr="00630FD2">
        <w:trPr>
          <w:trHeight w:val="50"/>
        </w:trPr>
        <w:tc>
          <w:tcPr>
            <w:tcW w:w="4570" w:type="dxa"/>
          </w:tcPr>
          <w:p w14:paraId="4E41DEE6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Foxconn</w:t>
            </w:r>
          </w:p>
        </w:tc>
        <w:tc>
          <w:tcPr>
            <w:tcW w:w="4644" w:type="dxa"/>
          </w:tcPr>
          <w:p w14:paraId="5010F61F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Apr 2024 – Till Date</w:t>
            </w:r>
          </w:p>
        </w:tc>
      </w:tr>
      <w:tr w:rsidR="00BF72A6" w:rsidRPr="00B20B7F" w14:paraId="78299DF4" w14:textId="77777777" w:rsidTr="00630FD2">
        <w:trPr>
          <w:trHeight w:val="50"/>
        </w:trPr>
        <w:tc>
          <w:tcPr>
            <w:tcW w:w="4570" w:type="dxa"/>
          </w:tcPr>
          <w:p w14:paraId="747A5408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Sanghi Industries</w:t>
            </w:r>
          </w:p>
        </w:tc>
        <w:tc>
          <w:tcPr>
            <w:tcW w:w="4644" w:type="dxa"/>
          </w:tcPr>
          <w:p w14:paraId="13F6A521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Oct 2023 – Jun 2024</w:t>
            </w:r>
          </w:p>
        </w:tc>
      </w:tr>
      <w:tr w:rsidR="00BF72A6" w:rsidRPr="00B20B7F" w14:paraId="0E743805" w14:textId="77777777" w:rsidTr="00630FD2">
        <w:trPr>
          <w:trHeight w:val="112"/>
        </w:trPr>
        <w:tc>
          <w:tcPr>
            <w:tcW w:w="4570" w:type="dxa"/>
          </w:tcPr>
          <w:p w14:paraId="6F9D97F8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Sacc Group</w:t>
            </w:r>
          </w:p>
        </w:tc>
        <w:tc>
          <w:tcPr>
            <w:tcW w:w="4644" w:type="dxa"/>
          </w:tcPr>
          <w:p w14:paraId="0BDBE887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Feb 2023 – Oct 2023</w:t>
            </w:r>
          </w:p>
        </w:tc>
      </w:tr>
      <w:tr w:rsidR="00BF72A6" w:rsidRPr="00B20B7F" w14:paraId="569F7841" w14:textId="77777777" w:rsidTr="00630FD2">
        <w:trPr>
          <w:trHeight w:val="112"/>
        </w:trPr>
        <w:tc>
          <w:tcPr>
            <w:tcW w:w="4570" w:type="dxa"/>
          </w:tcPr>
          <w:p w14:paraId="1B95DB67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Foxconn</w:t>
            </w:r>
          </w:p>
        </w:tc>
        <w:tc>
          <w:tcPr>
            <w:tcW w:w="4644" w:type="dxa"/>
          </w:tcPr>
          <w:p w14:paraId="5F0ED21C" w14:textId="77777777" w:rsidR="00BF72A6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Mar 2022 – Feb 2023</w:t>
            </w:r>
          </w:p>
        </w:tc>
      </w:tr>
      <w:tr w:rsidR="00BF72A6" w:rsidRPr="00B20B7F" w14:paraId="6E306E52" w14:textId="77777777" w:rsidTr="00630FD2">
        <w:tc>
          <w:tcPr>
            <w:tcW w:w="4570" w:type="dxa"/>
          </w:tcPr>
          <w:p w14:paraId="3ED527A9" w14:textId="77777777" w:rsidR="00BF72A6" w:rsidRPr="00B20B7F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Kiewit</w:t>
            </w:r>
          </w:p>
        </w:tc>
        <w:tc>
          <w:tcPr>
            <w:tcW w:w="4644" w:type="dxa"/>
          </w:tcPr>
          <w:p w14:paraId="125F5444" w14:textId="77777777" w:rsidR="00BF72A6" w:rsidRPr="00B20B7F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Jan 2021 – Dec 2024</w:t>
            </w:r>
          </w:p>
        </w:tc>
      </w:tr>
      <w:tr w:rsidR="00BF72A6" w:rsidRPr="00B20B7F" w14:paraId="62DEE520" w14:textId="77777777" w:rsidTr="00630FD2">
        <w:tc>
          <w:tcPr>
            <w:tcW w:w="4570" w:type="dxa"/>
          </w:tcPr>
          <w:p w14:paraId="530533C7" w14:textId="77777777" w:rsidR="00BF72A6" w:rsidRPr="00B20B7F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Mears</w:t>
            </w:r>
          </w:p>
        </w:tc>
        <w:tc>
          <w:tcPr>
            <w:tcW w:w="4644" w:type="dxa"/>
          </w:tcPr>
          <w:p w14:paraId="09A03A07" w14:textId="77777777" w:rsidR="00BF72A6" w:rsidRPr="00B20B7F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Mar 2020 – Feb 2021</w:t>
            </w:r>
          </w:p>
        </w:tc>
      </w:tr>
      <w:tr w:rsidR="00BF72A6" w:rsidRPr="00B20B7F" w14:paraId="77BE2166" w14:textId="77777777" w:rsidTr="00630FD2">
        <w:tc>
          <w:tcPr>
            <w:tcW w:w="4570" w:type="dxa"/>
          </w:tcPr>
          <w:p w14:paraId="1C08DA83" w14:textId="77777777" w:rsidR="00BF72A6" w:rsidRPr="00BF72A6" w:rsidRDefault="00BF72A6" w:rsidP="00630FD2">
            <w:pPr>
              <w:jc w:val="center"/>
              <w:rPr>
                <w:bCs/>
              </w:rPr>
            </w:pPr>
            <w:r w:rsidRPr="00BF72A6">
              <w:rPr>
                <w:bCs/>
              </w:rPr>
              <w:t>ChargeBee</w:t>
            </w:r>
          </w:p>
        </w:tc>
        <w:tc>
          <w:tcPr>
            <w:tcW w:w="4644" w:type="dxa"/>
          </w:tcPr>
          <w:p w14:paraId="1AB39DEC" w14:textId="7ADF702C" w:rsidR="00BF72A6" w:rsidRPr="00B20B7F" w:rsidRDefault="00BF72A6" w:rsidP="00630FD2">
            <w:pPr>
              <w:jc w:val="center"/>
              <w:rPr>
                <w:bCs/>
              </w:rPr>
            </w:pPr>
            <w:r>
              <w:rPr>
                <w:bCs/>
              </w:rPr>
              <w:t>May 2018 – Feb 2020</w:t>
            </w:r>
          </w:p>
        </w:tc>
      </w:tr>
      <w:bookmarkEnd w:id="0"/>
    </w:tbl>
    <w:p w14:paraId="3716E3EC" w14:textId="104F3AF9" w:rsidR="009A20D6" w:rsidRDefault="009A20D6" w:rsidP="004A15BA">
      <w:pPr>
        <w:jc w:val="both"/>
        <w:rPr>
          <w:b/>
          <w:i/>
        </w:rPr>
      </w:pPr>
    </w:p>
    <w:p w14:paraId="28C0BEA0" w14:textId="77777777" w:rsidR="00995A10" w:rsidRDefault="00995A10" w:rsidP="004A15BA">
      <w:pPr>
        <w:jc w:val="both"/>
        <w:rPr>
          <w:b/>
          <w:i/>
        </w:rPr>
      </w:pPr>
    </w:p>
    <w:p w14:paraId="4BDCACB6" w14:textId="7CE7393C" w:rsidR="00AC5C36" w:rsidRDefault="00AC5C36" w:rsidP="004A15BA">
      <w:pPr>
        <w:jc w:val="both"/>
        <w:rPr>
          <w:b/>
          <w:i/>
        </w:rPr>
      </w:pPr>
      <w:r w:rsidRPr="00B20B7F">
        <w:rPr>
          <w:b/>
          <w:i/>
        </w:rPr>
        <w:t>PROFESSIONAL EXPERIENCE</w:t>
      </w:r>
    </w:p>
    <w:p w14:paraId="12170B46" w14:textId="77777777" w:rsidR="00BF72A6" w:rsidRDefault="00BF72A6" w:rsidP="00136E09">
      <w:pPr>
        <w:jc w:val="both"/>
        <w:rPr>
          <w:b/>
          <w:i/>
        </w:rPr>
      </w:pPr>
    </w:p>
    <w:p w14:paraId="11D7EEF8" w14:textId="463DB8A1" w:rsidR="00136E09" w:rsidRPr="00BF72A6" w:rsidRDefault="00136E09" w:rsidP="00136E09">
      <w:pPr>
        <w:jc w:val="both"/>
        <w:rPr>
          <w:b/>
        </w:rPr>
      </w:pPr>
      <w:r w:rsidRPr="00B20B7F">
        <w:rPr>
          <w:b/>
        </w:rPr>
        <w:t>Client:</w:t>
      </w:r>
      <w:r>
        <w:rPr>
          <w:b/>
        </w:rPr>
        <w:t xml:space="preserve"> Foxconn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 </w:t>
      </w:r>
      <w:r>
        <w:rPr>
          <w:b/>
        </w:rPr>
        <w:t xml:space="preserve">          </w:t>
      </w:r>
      <w:r w:rsidRPr="00B20B7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BF72A6">
        <w:rPr>
          <w:b/>
        </w:rPr>
        <w:t xml:space="preserve"> </w:t>
      </w:r>
      <w:r w:rsidR="00BF72A6" w:rsidRPr="00BF72A6">
        <w:rPr>
          <w:b/>
        </w:rPr>
        <w:t>Apr 2024 – Till Date</w:t>
      </w:r>
    </w:p>
    <w:p w14:paraId="23F76973" w14:textId="1D5F4A99" w:rsidR="00136E09" w:rsidRPr="00BF72A6" w:rsidRDefault="00136E09" w:rsidP="00136E09">
      <w:pPr>
        <w:jc w:val="both"/>
        <w:rPr>
          <w:b/>
        </w:rPr>
      </w:pPr>
      <w:r w:rsidRPr="00BF72A6">
        <w:rPr>
          <w:b/>
        </w:rPr>
        <w:t>Role: SAP SFSF Employee Central</w:t>
      </w:r>
    </w:p>
    <w:p w14:paraId="10009D37" w14:textId="403DC8A7" w:rsidR="00995A10" w:rsidRPr="00A10814" w:rsidRDefault="00136E09" w:rsidP="00995A10">
      <w:pPr>
        <w:jc w:val="both"/>
        <w:rPr>
          <w:b/>
        </w:rPr>
      </w:pPr>
      <w:r w:rsidRPr="00BF72A6">
        <w:rPr>
          <w:b/>
        </w:rPr>
        <w:t xml:space="preserve">Responsibilities of </w:t>
      </w:r>
      <w:r w:rsidR="00995A10" w:rsidRPr="00BF72A6">
        <w:rPr>
          <w:b/>
        </w:rPr>
        <w:t>Employee Central:</w:t>
      </w:r>
    </w:p>
    <w:p w14:paraId="029BF01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and Supporting Employee Central module configuration as per the business requirements.</w:t>
      </w:r>
    </w:p>
    <w:p w14:paraId="33577E06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Problem solving and finding solutions to any issue related to EC or any other module and working with business in collectively testing implementation of SF modules.</w:t>
      </w:r>
    </w:p>
    <w:p w14:paraId="3E8A7ED4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the workflows, writing business rules, creating new custom fields, creating new metadata framework objects in Employee Central.</w:t>
      </w:r>
    </w:p>
    <w:p w14:paraId="623062E8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Creating table, canvas and story reports. </w:t>
      </w:r>
    </w:p>
    <w:p w14:paraId="754F3A97" w14:textId="0EF3BE4D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Lead SuccessFactors releases and </w:t>
      </w:r>
      <w:r w:rsidR="00A10814" w:rsidRPr="00BF72A6">
        <w:t>performs</w:t>
      </w:r>
      <w:r w:rsidRPr="00BF72A6">
        <w:t xml:space="preserve"> impact analysis on system.</w:t>
      </w:r>
    </w:p>
    <w:p w14:paraId="7B87AAAA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Pay scale level report using integration center in SF.</w:t>
      </w:r>
    </w:p>
    <w:p w14:paraId="1EAB26A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EC Benefits and Time OFF.</w:t>
      </w:r>
    </w:p>
    <w:p w14:paraId="26F7C2D8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Running post refresh SF activities like metadata refresh, EC to SAP HCM connectivity etc.</w:t>
      </w:r>
    </w:p>
    <w:p w14:paraId="09FAA5F3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Short term incentive calculator for eligible workgroups in EC, where employee can ESS to find their STI award for financial year.</w:t>
      </w:r>
    </w:p>
    <w:p w14:paraId="6FBD07B5" w14:textId="5F0BD50D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</w:t>
      </w:r>
      <w:r w:rsidR="00A10814" w:rsidRPr="00BF72A6">
        <w:t>cut-over</w:t>
      </w:r>
      <w:r w:rsidRPr="00BF72A6">
        <w:t xml:space="preserve"> activities for data load in employee central and preparing </w:t>
      </w:r>
      <w:r w:rsidR="00A10814" w:rsidRPr="00BF72A6">
        <w:t>a system</w:t>
      </w:r>
      <w:r w:rsidRPr="00BF72A6">
        <w:t xml:space="preserve"> for go live.</w:t>
      </w:r>
    </w:p>
    <w:p w14:paraId="41DD9FF1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6E4DBDA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SOX reports for Head count, terminations and vacant positions and coordinating with Protiviti and KPMG for audit purposes of SOX reports.</w:t>
      </w:r>
    </w:p>
    <w:p w14:paraId="3772DA4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Developed reports for UFT tool which are used before starting end to end test cycles for employee central SuccessFactors.</w:t>
      </w:r>
    </w:p>
    <w:p w14:paraId="4C2DECBA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Starting and Stopping replications from EC to SAP HCM during pay runs and running replications using data replication monitor when payroll control record is in released for corrections.</w:t>
      </w:r>
    </w:p>
    <w:p w14:paraId="18DF8838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Good understanding of jobs scheduled in EC for HR sync, position to employee sync, grade step progression, tariff, and seniority rules in EC.</w:t>
      </w:r>
    </w:p>
    <w:p w14:paraId="52798E5B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Creating functional design specification (FDS) document which outlines the requirements of the interface, process, mapping document, vendor details and approvals.</w:t>
      </w:r>
    </w:p>
    <w:p w14:paraId="1C5713E0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delimiting direct deposit by deleting bank details from payment info portlet and updated CHECK as main bank account.</w:t>
      </w:r>
    </w:p>
    <w:p w14:paraId="53A2318B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lastRenderedPageBreak/>
        <w:t>Build MDF to capture vacant positions in SuccessFactors EC and report using ORD in financial reports.</w:t>
      </w:r>
    </w:p>
    <w:p w14:paraId="1053920B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in integration between SF EC and SAP Payroll for following standard integrations and solved issues which are encountered during replication.</w:t>
      </w:r>
    </w:p>
    <w:p w14:paraId="71165CBA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Designed and Supported EC to SAP payroll HEC top of stack interface to compare data is synced between SF EC and SAP HCM</w:t>
      </w:r>
    </w:p>
    <w:p w14:paraId="01F03646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Ran replications for cutover activities for project spring wave1, wave2 and wave3 go live and supported EC to SAP Payroll HEC replication throughout project spring.</w:t>
      </w:r>
    </w:p>
    <w:p w14:paraId="775EC1B7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Uploading data into SuccessFactors system using different import tools in SF.</w:t>
      </w:r>
    </w:p>
    <w:p w14:paraId="093A82B8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Updating existing functional design specification documents with new enhancements according to the change requests.</w:t>
      </w:r>
    </w:p>
    <w:p w14:paraId="24B5935A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functional unit testing (FUT) for assigned interface in development environment. </w:t>
      </w:r>
    </w:p>
    <w:p w14:paraId="64E2BA9C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Triggering the interface through Dell Boomi middleware and running the interface.</w:t>
      </w:r>
    </w:p>
    <w:p w14:paraId="691DE77C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Performing end to end (E2E) testing by performing all the validations on output file.</w:t>
      </w:r>
    </w:p>
    <w:p w14:paraId="3B4660B4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Act as a point of contact for downstream/ upstream vendors.</w:t>
      </w:r>
    </w:p>
    <w:p w14:paraId="15F8BF5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Writing test scripts, raising defects in HPQC system, uploading test results and defects to HPQC system.</w:t>
      </w:r>
    </w:p>
    <w:p w14:paraId="02D25B29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Raising change requests (CR’s) in case there is any change required to the existing interface.</w:t>
      </w:r>
    </w:p>
    <w:p w14:paraId="5AFFD77C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Downloading the output files from SFTP and validating the output file according to tests scripts.</w:t>
      </w:r>
    </w:p>
    <w:p w14:paraId="23FA949B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Attending daily change requests meetings to provide updates on change requests and report the impact of other change requests on our interfaces.</w:t>
      </w:r>
    </w:p>
    <w:p w14:paraId="5F23BFA5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Updating interface support matrix in share folder with latest updates done on interface documents.</w:t>
      </w:r>
    </w:p>
    <w:p w14:paraId="797C05C3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Creating mapping documents to map source fields to target fields and maintain transformations for fields.</w:t>
      </w:r>
    </w:p>
    <w:p w14:paraId="25F60E77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bookmarkStart w:id="1" w:name="OLE_LINK6"/>
      <w:r w:rsidRPr="00BF72A6">
        <w:t>Creating performance and goals templates, created routing maps, launching forms, supporting go live issues with PM GM cycles. Updating goal libraries and KPI’s, adding new forms in roles-based permissions, creating template for calibration and succession org charts.</w:t>
      </w:r>
    </w:p>
    <w:p w14:paraId="6B95B22F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Migrate ratings from performance to compensation forms. Help business to solve issues related to performance cycles</w:t>
      </w:r>
      <w:bookmarkEnd w:id="1"/>
      <w:r w:rsidRPr="00BF72A6">
        <w:t>.</w:t>
      </w:r>
    </w:p>
    <w:p w14:paraId="68E1B5CD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ad hoc reports and ORD reports for testing and analyzing data in EC system.</w:t>
      </w:r>
    </w:p>
    <w:p w14:paraId="360855B6" w14:textId="77777777" w:rsidR="00995A10" w:rsidRPr="00BF72A6" w:rsidRDefault="00995A10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closely with security team for RBP permissions to provide access to different workgroups and technical API users.</w:t>
      </w:r>
    </w:p>
    <w:p w14:paraId="1FCF4586" w14:textId="77777777" w:rsidR="008C47F0" w:rsidRPr="00373E6A" w:rsidRDefault="008C47F0" w:rsidP="008C47F0">
      <w:pPr>
        <w:jc w:val="both"/>
        <w:rPr>
          <w:b/>
          <w:i/>
        </w:rPr>
      </w:pPr>
    </w:p>
    <w:p w14:paraId="3D7ACCE7" w14:textId="48E0DDF1" w:rsidR="00373E6A" w:rsidRPr="00BF72A6" w:rsidRDefault="00373E6A" w:rsidP="00373E6A">
      <w:pPr>
        <w:jc w:val="both"/>
        <w:rPr>
          <w:b/>
        </w:rPr>
      </w:pPr>
      <w:r w:rsidRPr="00373E6A">
        <w:rPr>
          <w:b/>
        </w:rPr>
        <w:t>Client: Foxconn</w:t>
      </w:r>
      <w:r w:rsidRPr="00373E6A">
        <w:rPr>
          <w:b/>
        </w:rPr>
        <w:tab/>
      </w:r>
      <w:r w:rsidRPr="00373E6A">
        <w:rPr>
          <w:b/>
        </w:rPr>
        <w:tab/>
      </w:r>
      <w:r w:rsidRPr="00373E6A">
        <w:rPr>
          <w:b/>
        </w:rPr>
        <w:tab/>
        <w:t xml:space="preserve">                                    </w:t>
      </w:r>
      <w:r w:rsidRPr="00373E6A">
        <w:rPr>
          <w:b/>
        </w:rPr>
        <w:tab/>
      </w:r>
      <w:r w:rsidRPr="00373E6A">
        <w:rPr>
          <w:b/>
        </w:rPr>
        <w:tab/>
        <w:t xml:space="preserve"> </w:t>
      </w:r>
      <w:r w:rsidR="00BF72A6" w:rsidRPr="00BF72A6">
        <w:rPr>
          <w:b/>
        </w:rPr>
        <w:t>Oct 2023 – Jun 2024</w:t>
      </w:r>
    </w:p>
    <w:p w14:paraId="3CE49ED6" w14:textId="1240467A" w:rsidR="00373E6A" w:rsidRPr="00BF72A6" w:rsidRDefault="00373E6A" w:rsidP="00373E6A">
      <w:pPr>
        <w:jc w:val="both"/>
        <w:rPr>
          <w:b/>
        </w:rPr>
      </w:pPr>
      <w:r w:rsidRPr="00BF72A6">
        <w:rPr>
          <w:b/>
        </w:rPr>
        <w:t>Role: SAP SFSF Recruitment Management</w:t>
      </w:r>
    </w:p>
    <w:p w14:paraId="25405650" w14:textId="69FD94AE" w:rsidR="00373E6A" w:rsidRPr="00A10814" w:rsidRDefault="00373E6A" w:rsidP="00A10814">
      <w:pPr>
        <w:jc w:val="both"/>
        <w:rPr>
          <w:b/>
        </w:rPr>
      </w:pPr>
      <w:r w:rsidRPr="00BF72A6">
        <w:rPr>
          <w:b/>
        </w:rPr>
        <w:t>Responsibilities of RCM</w:t>
      </w:r>
    </w:p>
    <w:p w14:paraId="1940DDC4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Configuring and managing RCM and RMK from SAP SuccessFactors.</w:t>
      </w:r>
    </w:p>
    <w:p w14:paraId="688859C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Created integration between position management and job requisition.</w:t>
      </w:r>
    </w:p>
    <w:p w14:paraId="51EA171D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Added new fields for RCM to ONB integration.</w:t>
      </w:r>
    </w:p>
    <w:p w14:paraId="1C85A73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Changing offer letters, notifications, and recruitment settings.</w:t>
      </w:r>
    </w:p>
    <w:p w14:paraId="4E6D20E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Added fields to requisition templates, job applications, candidate profiles, offer letters.</w:t>
      </w:r>
    </w:p>
    <w:p w14:paraId="4B95218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Adding new statuses to the talent pipeline.</w:t>
      </w:r>
    </w:p>
    <w:p w14:paraId="3334146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Solving issues related to job requisitions route maps.</w:t>
      </w:r>
    </w:p>
    <w:p w14:paraId="70009860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Reassigning job requisitions and offer letters.</w:t>
      </w:r>
    </w:p>
    <w:p w14:paraId="61E2819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Providing permissions to different fields in different stages of talent pipeline.</w:t>
      </w:r>
    </w:p>
    <w:p w14:paraId="4992CBFC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lastRenderedPageBreak/>
        <w:t>Creating business rules for position to requisition mapping.</w:t>
      </w:r>
    </w:p>
    <w:p w14:paraId="1FA850A0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Adding new fields on career websites.</w:t>
      </w:r>
    </w:p>
    <w:p w14:paraId="1729C7F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Merged the candidate profile.</w:t>
      </w:r>
    </w:p>
    <w:p w14:paraId="38E83CC5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Changed the CDT candidate profile template and JDRM requisition template.</w:t>
      </w:r>
    </w:p>
    <w:p w14:paraId="407031B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Provided administration to recruitment by creating recruitment groups.</w:t>
      </w:r>
    </w:p>
    <w:p w14:paraId="2B2F7B9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Set the password policy and reset candidate passwords.</w:t>
      </w:r>
    </w:p>
    <w:p w14:paraId="57A52858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Added new locations to RMK positing location picklist.</w:t>
      </w:r>
    </w:p>
    <w:p w14:paraId="7609A5A9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Enabled new agencies to login to portal.</w:t>
      </w:r>
    </w:p>
    <w:p w14:paraId="6B254199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Mostly maintaining RCM and RMK.</w:t>
      </w:r>
    </w:p>
    <w:p w14:paraId="0F527881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Adding and removing videos from career websites.</w:t>
      </w:r>
    </w:p>
    <w:p w14:paraId="69E5B25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Adding new cookies and privacy statements to career websites.</w:t>
      </w:r>
    </w:p>
    <w:p w14:paraId="2BF6DC3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Updating new questions on job applications for diversity, disability, and veteran status.</w:t>
      </w:r>
    </w:p>
    <w:p w14:paraId="386BF1F1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Remove dates from job applications like education details and certifications.</w:t>
      </w:r>
    </w:p>
    <w:p w14:paraId="202D85F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Integrate RCM with third party background check vendor integration using Integration Center.</w:t>
      </w:r>
    </w:p>
    <w:p w14:paraId="0D791F4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Introduced two steps signing process in Docusign for offer letters.</w:t>
      </w:r>
    </w:p>
    <w:p w14:paraId="7AB2031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Loading ratings into compensation worksheet.</w:t>
      </w:r>
    </w:p>
    <w:p w14:paraId="1A2D85D0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Launching comp cycle with PMGM.</w:t>
      </w:r>
    </w:p>
    <w:p w14:paraId="0876FC13" w14:textId="77777777" w:rsidR="00373E6A" w:rsidRPr="00136E09" w:rsidRDefault="00373E6A" w:rsidP="00373E6A">
      <w:pPr>
        <w:jc w:val="both"/>
        <w:rPr>
          <w:b/>
          <w:bCs/>
          <w:color w:val="111111"/>
        </w:rPr>
      </w:pPr>
    </w:p>
    <w:p w14:paraId="45D41709" w14:textId="7C35C482" w:rsidR="003C7824" w:rsidRPr="00BF72A6" w:rsidRDefault="003C7824" w:rsidP="003C7824">
      <w:pPr>
        <w:jc w:val="both"/>
        <w:rPr>
          <w:b/>
        </w:rPr>
      </w:pPr>
      <w:r w:rsidRPr="00373E6A">
        <w:rPr>
          <w:b/>
        </w:rPr>
        <w:t xml:space="preserve">Client: </w:t>
      </w:r>
      <w:r>
        <w:rPr>
          <w:b/>
        </w:rPr>
        <w:t>Sanghi Industries</w:t>
      </w:r>
      <w:r w:rsidRPr="00373E6A">
        <w:rPr>
          <w:b/>
        </w:rPr>
        <w:tab/>
      </w:r>
      <w:r w:rsidRPr="00373E6A">
        <w:rPr>
          <w:b/>
        </w:rPr>
        <w:tab/>
        <w:t xml:space="preserve">                                    </w:t>
      </w:r>
      <w:r w:rsidRPr="00373E6A">
        <w:rPr>
          <w:b/>
        </w:rPr>
        <w:tab/>
      </w:r>
      <w:r w:rsidRPr="00373E6A">
        <w:rPr>
          <w:b/>
        </w:rPr>
        <w:tab/>
        <w:t xml:space="preserve"> </w:t>
      </w:r>
      <w:r w:rsidR="00BF72A6" w:rsidRPr="00BF72A6">
        <w:rPr>
          <w:b/>
        </w:rPr>
        <w:t>Oct 2023 – Jun 2024</w:t>
      </w:r>
    </w:p>
    <w:p w14:paraId="748489E9" w14:textId="029BAA19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Employee Central</w:t>
      </w:r>
    </w:p>
    <w:p w14:paraId="5CF9C036" w14:textId="4250E6EC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EC</w:t>
      </w:r>
    </w:p>
    <w:p w14:paraId="15377F9B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and Supporting Employee Central module configuration as per the business requirements.</w:t>
      </w:r>
    </w:p>
    <w:p w14:paraId="0D2726D1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Problem solving and finding solutions to any issue related to EC or any other module and working with business in collectively testing implementation of SF modules.</w:t>
      </w:r>
    </w:p>
    <w:p w14:paraId="3208E90A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the workflows, writing business rules, creating new custom fields, creating new metadata framework objects in Employee Central.</w:t>
      </w:r>
    </w:p>
    <w:p w14:paraId="1AE0EAC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Creating table, canvas and story reports. </w:t>
      </w:r>
    </w:p>
    <w:p w14:paraId="419A83B1" w14:textId="29E19582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Lead SuccessFactors releases and </w:t>
      </w:r>
      <w:r w:rsidR="00A10814" w:rsidRPr="00BF72A6">
        <w:t>performs</w:t>
      </w:r>
      <w:r w:rsidRPr="00BF72A6">
        <w:t xml:space="preserve"> impact analysis on system.</w:t>
      </w:r>
    </w:p>
    <w:p w14:paraId="5FBB032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Pay scale level report using integration center in SF.</w:t>
      </w:r>
    </w:p>
    <w:p w14:paraId="2473DD0F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EC Benefits and Time OFF.</w:t>
      </w:r>
    </w:p>
    <w:p w14:paraId="0BF45AA6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Running post refresh SF activities like metadata refresh, EC to SAP HCM connectivity etc.</w:t>
      </w:r>
    </w:p>
    <w:p w14:paraId="38464FBF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Short term incentive calculator for eligible workgroups in EC, where employee can ESS to find their STI award for financial year.</w:t>
      </w:r>
    </w:p>
    <w:p w14:paraId="7C6E2A20" w14:textId="6DA2AD73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</w:t>
      </w:r>
      <w:r w:rsidR="00A10814" w:rsidRPr="00BF72A6">
        <w:t>cut-over</w:t>
      </w:r>
      <w:r w:rsidRPr="00BF72A6">
        <w:t xml:space="preserve"> activities for data load in employee central and preparing </w:t>
      </w:r>
      <w:r w:rsidR="00A10814" w:rsidRPr="00BF72A6">
        <w:t>a system</w:t>
      </w:r>
      <w:r w:rsidRPr="00BF72A6">
        <w:t xml:space="preserve"> for go live.</w:t>
      </w:r>
    </w:p>
    <w:p w14:paraId="2953025D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708E839F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SOX reports for Head count, terminations and vacant positions and coordinating with Protiviti and KPMG for audit purposes of SOX reports.</w:t>
      </w:r>
    </w:p>
    <w:p w14:paraId="265C62CC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Developed reports for UFT tool which are used before starting end to end test cycles for employee central SuccessFactors.</w:t>
      </w:r>
    </w:p>
    <w:p w14:paraId="414705A6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Starting and Stopping replications from EC to SAP HCM during pay runs and running replications using data replication monitor when payroll control record is in released for corrections.</w:t>
      </w:r>
    </w:p>
    <w:p w14:paraId="5CB08D77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Good understanding of jobs scheduled in EC for HR sync, position to employee sync, grade step progression, tariff, and seniority rules in EC.</w:t>
      </w:r>
    </w:p>
    <w:p w14:paraId="7C2FF81A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lastRenderedPageBreak/>
        <w:t>Creating functional design specification (FDS) document which outlines the requirements of the interface, process, mapping document, vendor details and approvals.</w:t>
      </w:r>
    </w:p>
    <w:p w14:paraId="574DF08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delimiting direct deposit by deleting bank details from payment info portlet and updated CHECK as main bank account.</w:t>
      </w:r>
    </w:p>
    <w:p w14:paraId="6411919B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Build MDF to capture vacant positions in SuccessFactors EC and report using ORD in financial reports.</w:t>
      </w:r>
    </w:p>
    <w:p w14:paraId="110BDF5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in integration between SF EC and SAP Payroll for following standard integrations and solved issues which are encountered during replication.</w:t>
      </w:r>
    </w:p>
    <w:p w14:paraId="0F840C5D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Designed and Supported EC to SAP payroll HEC top of stack interface to compare data is synced between SF EC and SAP HCM</w:t>
      </w:r>
    </w:p>
    <w:p w14:paraId="57DAF3A5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Ran replications for cutover activities for project spring wave1, wave2 and wave3 go live and supported EC to SAP Payroll HEC replication throughout project spring.</w:t>
      </w:r>
    </w:p>
    <w:p w14:paraId="05C1F31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Uploading data into SuccessFactors system using different import tools in SF.</w:t>
      </w:r>
    </w:p>
    <w:p w14:paraId="64321688" w14:textId="77777777" w:rsidR="003C7824" w:rsidRDefault="003C7824" w:rsidP="00995A10">
      <w:pPr>
        <w:jc w:val="both"/>
        <w:rPr>
          <w:b/>
          <w:i/>
        </w:rPr>
      </w:pPr>
    </w:p>
    <w:p w14:paraId="5825F198" w14:textId="31A6A67F" w:rsidR="003C7824" w:rsidRPr="00BF72A6" w:rsidRDefault="003C7824" w:rsidP="003C7824">
      <w:pPr>
        <w:jc w:val="both"/>
        <w:rPr>
          <w:b/>
        </w:rPr>
      </w:pPr>
      <w:r w:rsidRPr="00373E6A">
        <w:rPr>
          <w:b/>
        </w:rPr>
        <w:t xml:space="preserve">Client: </w:t>
      </w:r>
      <w:r>
        <w:rPr>
          <w:b/>
        </w:rPr>
        <w:t>SACC Group</w:t>
      </w:r>
      <w:r w:rsidRPr="00373E6A">
        <w:rPr>
          <w:b/>
        </w:rPr>
        <w:tab/>
      </w:r>
      <w:r w:rsidRPr="00373E6A">
        <w:rPr>
          <w:b/>
        </w:rPr>
        <w:tab/>
        <w:t xml:space="preserve">                                    </w:t>
      </w:r>
      <w:r w:rsidRPr="00373E6A">
        <w:rPr>
          <w:b/>
        </w:rPr>
        <w:tab/>
      </w:r>
      <w:r w:rsidRPr="00373E6A">
        <w:rPr>
          <w:b/>
        </w:rPr>
        <w:tab/>
        <w:t xml:space="preserve"> </w:t>
      </w:r>
      <w:r w:rsidR="00BF72A6" w:rsidRPr="00BF72A6">
        <w:rPr>
          <w:b/>
        </w:rPr>
        <w:t>Feb 2023 – Oct 2023</w:t>
      </w:r>
    </w:p>
    <w:p w14:paraId="42B24403" w14:textId="77777777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Employee Central</w:t>
      </w:r>
    </w:p>
    <w:p w14:paraId="1E83FB9E" w14:textId="268C9165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EC</w:t>
      </w:r>
    </w:p>
    <w:p w14:paraId="4858A54E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and Supporting Employee Central module configuration as per the business requirements.</w:t>
      </w:r>
    </w:p>
    <w:p w14:paraId="0BCA711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Problem solving and finding solutions to any issue related to EC or any other module and working with business in collectively testing implementation of SF modules.</w:t>
      </w:r>
    </w:p>
    <w:p w14:paraId="7060307A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the workflows, writing business rules, creating new custom fields, creating new metadata framework objects in Employee Central.</w:t>
      </w:r>
    </w:p>
    <w:p w14:paraId="3530A4F8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Creating table, canvas and story reports. </w:t>
      </w:r>
    </w:p>
    <w:p w14:paraId="26358042" w14:textId="7F3FAA92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Lead SuccessFactors releases and </w:t>
      </w:r>
      <w:r w:rsidR="00A10814" w:rsidRPr="00BF72A6">
        <w:t>performs</w:t>
      </w:r>
      <w:r w:rsidRPr="00BF72A6">
        <w:t xml:space="preserve"> impact analysis on system.</w:t>
      </w:r>
    </w:p>
    <w:p w14:paraId="6D86265C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Pay scale level report using integration center in SF.</w:t>
      </w:r>
    </w:p>
    <w:p w14:paraId="4E7A9513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EC Benefits and Time OFF.</w:t>
      </w:r>
    </w:p>
    <w:p w14:paraId="4FB5EB45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Running post refresh SF activities like metadata refresh, EC to SAP HCM connectivity etc.</w:t>
      </w:r>
    </w:p>
    <w:p w14:paraId="110F8917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Short term incentive calculator for eligible workgroups in EC, where employee can ESS to find their STI award for financial year.</w:t>
      </w:r>
    </w:p>
    <w:p w14:paraId="1C0AF4B9" w14:textId="327F9D13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</w:t>
      </w:r>
      <w:r w:rsidR="00A10814" w:rsidRPr="00BF72A6">
        <w:t>cut-over</w:t>
      </w:r>
      <w:r w:rsidRPr="00BF72A6">
        <w:t xml:space="preserve"> activities for data load in employee central and preparing </w:t>
      </w:r>
      <w:r w:rsidR="00A10814" w:rsidRPr="00BF72A6">
        <w:t>a system</w:t>
      </w:r>
      <w:r w:rsidRPr="00BF72A6">
        <w:t xml:space="preserve"> for go live.</w:t>
      </w:r>
    </w:p>
    <w:p w14:paraId="6B5B2DFA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23FFC8AF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SOX reports for Head count, terminations and vacant positions and coordinating with Protiviti and KPMG for audit purposes of SOX reports.</w:t>
      </w:r>
    </w:p>
    <w:p w14:paraId="26C2949A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Developed reports for UFT tool which are used before starting end to end test cycles for employee central SuccessFactors.</w:t>
      </w:r>
    </w:p>
    <w:p w14:paraId="11CBA62C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Starting and Stopping replications from EC to SAP HCM during pay runs and running replications using data replication monitor when payroll control record is in released for corrections.</w:t>
      </w:r>
    </w:p>
    <w:p w14:paraId="4CB2B1BD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Good understanding of jobs scheduled in EC for HR sync, position to employee sync, grade step progression, tariff, and seniority rules in EC.</w:t>
      </w:r>
    </w:p>
    <w:p w14:paraId="7E596BA2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Creating functional design specification (FDS) document which outlines the requirements of the interface, process, mapping document, vendor details and approvals.</w:t>
      </w:r>
    </w:p>
    <w:p w14:paraId="47832D1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delimiting direct deposit by deleting bank details from payment info portlet and updated CHECK as main bank account.</w:t>
      </w:r>
    </w:p>
    <w:p w14:paraId="0E65ECAE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lastRenderedPageBreak/>
        <w:t>Build MDF to capture vacant positions in SuccessFactors EC and report using ORD in financial reports.</w:t>
      </w:r>
    </w:p>
    <w:p w14:paraId="77358575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in integration between SF EC and SAP Payroll for following standard integrations and solved issues which are encountered during replication.</w:t>
      </w:r>
    </w:p>
    <w:p w14:paraId="5B4DC6D3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Designed and Supported EC to SAP payroll HEC top of stack interface to compare data is synced between SF EC and SAP HCM</w:t>
      </w:r>
    </w:p>
    <w:p w14:paraId="51D16717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Ran replications for cutover activities for project spring wave1, wave2 and wave3 go live and supported EC to SAP Payroll HEC replication throughout project spring.</w:t>
      </w:r>
    </w:p>
    <w:p w14:paraId="696CC06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Uploading data into SuccessFactors system using different import tools in SF.</w:t>
      </w:r>
    </w:p>
    <w:p w14:paraId="0C1E5AEF" w14:textId="77777777" w:rsidR="003C7824" w:rsidRDefault="003C7824" w:rsidP="003C7824">
      <w:pPr>
        <w:jc w:val="both"/>
        <w:rPr>
          <w:b/>
          <w:i/>
        </w:rPr>
      </w:pPr>
    </w:p>
    <w:p w14:paraId="57F9C493" w14:textId="0C9D58F4" w:rsidR="003C7824" w:rsidRPr="00BF72A6" w:rsidRDefault="003C7824" w:rsidP="003C7824">
      <w:pPr>
        <w:jc w:val="both"/>
        <w:rPr>
          <w:b/>
        </w:rPr>
      </w:pPr>
      <w:r w:rsidRPr="00373E6A">
        <w:rPr>
          <w:b/>
        </w:rPr>
        <w:t>Client: Foxconne</w:t>
      </w:r>
      <w:r w:rsidRPr="00373E6A">
        <w:rPr>
          <w:b/>
        </w:rPr>
        <w:tab/>
      </w:r>
      <w:r w:rsidRPr="00373E6A">
        <w:rPr>
          <w:b/>
        </w:rPr>
        <w:tab/>
      </w:r>
      <w:r w:rsidRPr="00373E6A">
        <w:rPr>
          <w:b/>
        </w:rPr>
        <w:tab/>
        <w:t xml:space="preserve">                                    </w:t>
      </w:r>
      <w:r w:rsidRPr="00373E6A">
        <w:rPr>
          <w:b/>
        </w:rPr>
        <w:tab/>
      </w:r>
      <w:r w:rsidRPr="00373E6A">
        <w:rPr>
          <w:b/>
        </w:rPr>
        <w:tab/>
        <w:t xml:space="preserve"> </w:t>
      </w:r>
      <w:r w:rsidR="00BF72A6" w:rsidRPr="00BF72A6">
        <w:rPr>
          <w:b/>
        </w:rPr>
        <w:t>Mar 2022 – Feb 2023</w:t>
      </w:r>
    </w:p>
    <w:p w14:paraId="23F7183E" w14:textId="77777777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Recruitment Management</w:t>
      </w:r>
    </w:p>
    <w:p w14:paraId="47C58C2E" w14:textId="0C944276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RCM</w:t>
      </w:r>
    </w:p>
    <w:p w14:paraId="009F9DED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Configuring and managing RCM and RMK from SAP SuccessFactors.</w:t>
      </w:r>
    </w:p>
    <w:p w14:paraId="067A3F14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Created integration between position management and job requisition.</w:t>
      </w:r>
    </w:p>
    <w:p w14:paraId="1AD29BA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Added new fields for RCM to ONB integration.</w:t>
      </w:r>
    </w:p>
    <w:p w14:paraId="1CAA8CF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Changing offer letters, notifications, and recruitment settings.</w:t>
      </w:r>
    </w:p>
    <w:p w14:paraId="55EF208F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Added fields to requisition templates, job applications, candidate profiles, offer letters.</w:t>
      </w:r>
    </w:p>
    <w:p w14:paraId="51C0E5F4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Adding new statuses to the talent pipeline.</w:t>
      </w:r>
    </w:p>
    <w:p w14:paraId="7042954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Solving issues related to job requisitions route maps.</w:t>
      </w:r>
    </w:p>
    <w:p w14:paraId="4564FA1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Reassigning job requisitions and offer letters.</w:t>
      </w:r>
    </w:p>
    <w:p w14:paraId="4DDB1A99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Providing permissions to different fields in different stages of talent pipeline.</w:t>
      </w:r>
    </w:p>
    <w:p w14:paraId="29A4B604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Updating existing functional design specification documents with new enhancements according to the change requests.</w:t>
      </w:r>
    </w:p>
    <w:p w14:paraId="2EE782FB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Performing functional unit testing (FUT) for assigned interface in development environment. </w:t>
      </w:r>
    </w:p>
    <w:p w14:paraId="0298B4A0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Triggering the interface through Dell Boomi middleware and running the interface.</w:t>
      </w:r>
    </w:p>
    <w:p w14:paraId="3755FEA5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Performing end to end (E2E) testing by performing all the validations on output file.</w:t>
      </w:r>
    </w:p>
    <w:p w14:paraId="7916D356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Act as a point of contact for downstream/ upstream vendors.</w:t>
      </w:r>
    </w:p>
    <w:p w14:paraId="7BB6817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Writing test scripts, raising defects in HPQC system, uploading test results and defects to HPQC system.</w:t>
      </w:r>
    </w:p>
    <w:p w14:paraId="239118AF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Raising change requests (CR’s) in case there is any change required to the existing interface.</w:t>
      </w:r>
    </w:p>
    <w:p w14:paraId="106CA77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Downloading the output files from SFTP and validating the output file according to tests scripts.</w:t>
      </w:r>
    </w:p>
    <w:p w14:paraId="3360B14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Attending daily change requests meetings to provide updates on change requests and report the impact of other change requests on our interfaces.</w:t>
      </w:r>
    </w:p>
    <w:p w14:paraId="67866384" w14:textId="77777777" w:rsidR="003C7824" w:rsidRPr="003C7824" w:rsidRDefault="003C7824" w:rsidP="003C7824">
      <w:pPr>
        <w:pStyle w:val="ListParagraph"/>
        <w:suppressAutoHyphens/>
        <w:autoSpaceDN w:val="0"/>
        <w:ind w:left="862"/>
        <w:jc w:val="both"/>
        <w:rPr>
          <w:rFonts w:ascii="Verdana" w:hAnsi="Verdana"/>
          <w:bCs/>
        </w:rPr>
      </w:pPr>
    </w:p>
    <w:p w14:paraId="1ACE139A" w14:textId="12BDB121" w:rsidR="003C7824" w:rsidRPr="00BF72A6" w:rsidRDefault="003C7824" w:rsidP="003C7824">
      <w:pPr>
        <w:jc w:val="both"/>
        <w:rPr>
          <w:b/>
        </w:rPr>
      </w:pPr>
      <w:r w:rsidRPr="00373E6A">
        <w:rPr>
          <w:b/>
        </w:rPr>
        <w:t xml:space="preserve">Client: </w:t>
      </w:r>
      <w:r w:rsidRPr="003C7824">
        <w:rPr>
          <w:b/>
        </w:rPr>
        <w:t>Kiewit</w:t>
      </w:r>
      <w:r w:rsidRPr="00373E6A">
        <w:rPr>
          <w:b/>
        </w:rPr>
        <w:tab/>
      </w:r>
      <w:r w:rsidRPr="00373E6A">
        <w:rPr>
          <w:b/>
        </w:rPr>
        <w:tab/>
      </w:r>
      <w:r w:rsidRPr="00373E6A">
        <w:rPr>
          <w:b/>
        </w:rPr>
        <w:tab/>
        <w:t xml:space="preserve">                                    </w:t>
      </w:r>
      <w:r w:rsidRPr="00373E6A">
        <w:rPr>
          <w:b/>
        </w:rPr>
        <w:tab/>
      </w:r>
      <w:r w:rsidRPr="00BF72A6">
        <w:rPr>
          <w:b/>
        </w:rPr>
        <w:tab/>
        <w:t xml:space="preserve"> </w:t>
      </w:r>
      <w:r w:rsidR="00BF72A6" w:rsidRPr="00BF72A6">
        <w:rPr>
          <w:b/>
        </w:rPr>
        <w:t>Jan 2021 – Dec 2024</w:t>
      </w:r>
    </w:p>
    <w:p w14:paraId="562EAE28" w14:textId="1B14AA86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Employee Central</w:t>
      </w:r>
    </w:p>
    <w:p w14:paraId="5A2E455B" w14:textId="1C942687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EC</w:t>
      </w:r>
    </w:p>
    <w:p w14:paraId="7F945F3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Providing solutions to support tickets arose in remedy software related to Employee Central and Performance &amp; Goals Management module in SuccessFactors.</w:t>
      </w:r>
    </w:p>
    <w:p w14:paraId="7A14F5F9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Attending HR Transformation, PRODUCTION CUTOVER Status updates, SuccessFactors knowledge transfer, SAP Defects and Handover meetings </w:t>
      </w:r>
    </w:p>
    <w:p w14:paraId="112D588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Restructuring role-based permissions RBP’s, creating new permission groups and permission roles</w:t>
      </w:r>
    </w:p>
    <w:p w14:paraId="13AB063F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Analyzing new software releases and educating HR about new Opt-In updates </w:t>
      </w:r>
    </w:p>
    <w:p w14:paraId="231B5D61" w14:textId="43A98685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lastRenderedPageBreak/>
        <w:t xml:space="preserve">Initial load of employee’s data templates for new acquisitions and creating new number sequences, foundational data to accommodate employees from </w:t>
      </w:r>
      <w:r w:rsidR="00A10814" w:rsidRPr="00BF72A6">
        <w:t>the acquired</w:t>
      </w:r>
      <w:r w:rsidRPr="00BF72A6">
        <w:t xml:space="preserve"> company. </w:t>
      </w:r>
    </w:p>
    <w:p w14:paraId="6BDA187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Configuring business rules for new enhancements required in Employee Central module.</w:t>
      </w:r>
    </w:p>
    <w:p w14:paraId="28E8AED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Changing workflows, creating dynamic roles and dynamic groups for workflows</w:t>
      </w:r>
    </w:p>
    <w:p w14:paraId="01878D3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and changing Alert messages and Email notifications in Admin center</w:t>
      </w:r>
    </w:p>
    <w:p w14:paraId="4841A2D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Solving tickets related to Position Management, Time Off and Benefits</w:t>
      </w:r>
    </w:p>
    <w:p w14:paraId="1911EC5A" w14:textId="72788B35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Helping </w:t>
      </w:r>
      <w:r w:rsidR="00A10814" w:rsidRPr="00BF72A6">
        <w:t>the global</w:t>
      </w:r>
      <w:r w:rsidRPr="00BF72A6">
        <w:t xml:space="preserve"> HR team in creating regular employees and contingent workers</w:t>
      </w:r>
    </w:p>
    <w:p w14:paraId="5FA5057F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Writing business rules and applying SAP solutions to solve system defects related to system. </w:t>
      </w:r>
    </w:p>
    <w:p w14:paraId="58D0B9F1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Providing support to users in creating internal &amp; external positions and job requisitions</w:t>
      </w:r>
    </w:p>
    <w:p w14:paraId="5A7A4677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Solving issues in position to job requisition mapping from position org chart </w:t>
      </w:r>
    </w:p>
    <w:p w14:paraId="1FEE1CFF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Enabling fields and making changes to portlets in Employee Central module using manage business configuration in Admin center.</w:t>
      </w:r>
    </w:p>
    <w:p w14:paraId="0CDB2D58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tickets in Launchpad support website related to application errors and coordinating with SAP to close defects.</w:t>
      </w:r>
    </w:p>
    <w:p w14:paraId="4F67401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47138CC0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Solving issues with Ad Hoc reports, ORD and worked as reports administrator. </w:t>
      </w:r>
    </w:p>
    <w:p w14:paraId="540B7106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Moving performance forms to back and forth in route maps and changing routing scales</w:t>
      </w:r>
    </w:p>
    <w:p w14:paraId="55FBD3C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user manuals for commonly reported issues and circulating to team</w:t>
      </w:r>
    </w:p>
    <w:p w14:paraId="38F7BED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Supporting interfaces to flow data downstream to ED, AD and other application systems.</w:t>
      </w:r>
    </w:p>
    <w:p w14:paraId="136170F6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reports using online report designer ORD for EC.</w:t>
      </w:r>
    </w:p>
    <w:p w14:paraId="1C3756F3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Changing data model XML’s for HRIS mapping and propagation of fields in EC</w:t>
      </w:r>
    </w:p>
    <w:p w14:paraId="120F69F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Importing and Exporting data files related to Metadata Framework (MDF) objects. </w:t>
      </w:r>
    </w:p>
    <w:p w14:paraId="7461F436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Solving issues related to Job classification, Job families, Job roles and position management.</w:t>
      </w:r>
    </w:p>
    <w:p w14:paraId="6CE2ABA2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Changing leave of absence workflows related to Time Off</w:t>
      </w:r>
    </w:p>
    <w:p w14:paraId="4EDF54F8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 xml:space="preserve">Added custom fields to spot bonus portlet. </w:t>
      </w:r>
    </w:p>
    <w:p w14:paraId="68CB9651" w14:textId="1EB90D3A" w:rsidR="003C7824" w:rsidRPr="00BF72A6" w:rsidRDefault="00A1081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Auto-populating</w:t>
      </w:r>
      <w:r w:rsidR="003C7824" w:rsidRPr="00BF72A6">
        <w:t xml:space="preserve"> fields in employment information portlet for benefits service date, service award date, FLSA status etc.</w:t>
      </w:r>
    </w:p>
    <w:p w14:paraId="655294A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Configuring notifications to remind managers regarding their reports contract end dates.</w:t>
      </w:r>
    </w:p>
    <w:p w14:paraId="2C1E2589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Downloading and uploading XML’s for SDM, CDM, CSF’s, Workflow rule and HRIS propagation and making changes according to business requirement</w:t>
      </w:r>
    </w:p>
    <w:p w14:paraId="1B92C234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HRIS sync jobs and Email notification alerts jobs in provisioning</w:t>
      </w:r>
    </w:p>
    <w:p w14:paraId="6830F8AA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Configuring position management, creating business rules for validating employee class and workflows for new position types</w:t>
      </w:r>
    </w:p>
    <w:p w14:paraId="39C07F4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business rules for Job info to position sync and position to Job info sync</w:t>
      </w:r>
    </w:p>
    <w:p w14:paraId="28E09C3E" w14:textId="77777777" w:rsidR="003C7824" w:rsidRPr="00BF72A6" w:rsidRDefault="003C7824" w:rsidP="00A10814">
      <w:pPr>
        <w:pStyle w:val="ListParagraph"/>
        <w:numPr>
          <w:ilvl w:val="0"/>
          <w:numId w:val="70"/>
        </w:numPr>
        <w:ind w:left="284" w:hanging="284"/>
        <w:jc w:val="both"/>
      </w:pPr>
      <w:r w:rsidRPr="00BF72A6">
        <w:t>Creating Mass changes for transactions involving job information portlet</w:t>
      </w:r>
    </w:p>
    <w:p w14:paraId="55A394E8" w14:textId="77777777" w:rsidR="003C7824" w:rsidRDefault="003C7824" w:rsidP="00995A10">
      <w:pPr>
        <w:jc w:val="both"/>
        <w:rPr>
          <w:b/>
          <w:i/>
        </w:rPr>
      </w:pPr>
    </w:p>
    <w:p w14:paraId="6B96B311" w14:textId="1D31650F" w:rsidR="003C7824" w:rsidRPr="00BF72A6" w:rsidRDefault="003C7824" w:rsidP="003C7824">
      <w:pPr>
        <w:jc w:val="both"/>
        <w:rPr>
          <w:b/>
        </w:rPr>
      </w:pPr>
      <w:r w:rsidRPr="00B20B7F">
        <w:rPr>
          <w:b/>
        </w:rPr>
        <w:t>Client:</w:t>
      </w:r>
      <w:r>
        <w:rPr>
          <w:b/>
        </w:rPr>
        <w:t xml:space="preserve"> Mears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 </w:t>
      </w:r>
      <w:r>
        <w:rPr>
          <w:b/>
        </w:rPr>
        <w:t xml:space="preserve">          </w:t>
      </w:r>
      <w:r w:rsidRPr="00B20B7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BF72A6">
        <w:rPr>
          <w:b/>
        </w:rPr>
        <w:t xml:space="preserve"> </w:t>
      </w:r>
      <w:r w:rsidR="00BF72A6">
        <w:rPr>
          <w:b/>
        </w:rPr>
        <w:tab/>
        <w:t xml:space="preserve"> </w:t>
      </w:r>
      <w:r w:rsidR="00BF72A6" w:rsidRPr="00BF72A6">
        <w:rPr>
          <w:b/>
        </w:rPr>
        <w:t>Mar 2020 – Feb 2021</w:t>
      </w:r>
    </w:p>
    <w:p w14:paraId="0D2D904F" w14:textId="17607C8C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Employee Central</w:t>
      </w:r>
    </w:p>
    <w:p w14:paraId="06A91E54" w14:textId="3B3C7C47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Employee Central:</w:t>
      </w:r>
    </w:p>
    <w:p w14:paraId="20FD3D08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and Supporting Employee Central module configuration as per the business requirements.</w:t>
      </w:r>
    </w:p>
    <w:p w14:paraId="2E1B1E72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Problem solving and finding solutions to any issue related to EC or any other module and working with business in collectively testing implementation of SF modules.</w:t>
      </w:r>
    </w:p>
    <w:p w14:paraId="616BBA47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Configuring the workflows, writing business rules, creating new custom fields, creating new metadata framework objects in Employee Central.</w:t>
      </w:r>
    </w:p>
    <w:p w14:paraId="7CD61ED7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Creating table, canvas and story reports. </w:t>
      </w:r>
    </w:p>
    <w:p w14:paraId="3D6A1145" w14:textId="001C3439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lastRenderedPageBreak/>
        <w:t xml:space="preserve">Lead SuccessFactors releases and </w:t>
      </w:r>
      <w:r w:rsidR="00A10814" w:rsidRPr="00BF72A6">
        <w:t>performs</w:t>
      </w:r>
      <w:r w:rsidRPr="00BF72A6">
        <w:t xml:space="preserve"> impact analysis on system.</w:t>
      </w:r>
    </w:p>
    <w:p w14:paraId="292564F3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Pay scale level report using integration center in SF.</w:t>
      </w:r>
    </w:p>
    <w:p w14:paraId="1A9E92CD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EC Benefits and Time OFF.</w:t>
      </w:r>
    </w:p>
    <w:p w14:paraId="507271C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Running post refresh SF activities like metadata refresh, EC to SAP HCM connectivity etc.</w:t>
      </w:r>
    </w:p>
    <w:p w14:paraId="5182C431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Short term incentive calculator for eligible workgroups in EC, where employee can ESS to find their STI award for financial year.</w:t>
      </w:r>
    </w:p>
    <w:p w14:paraId="20AD65CB" w14:textId="415EFC7C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</w:t>
      </w:r>
      <w:r w:rsidR="00A10814" w:rsidRPr="00BF72A6">
        <w:t>cut-over</w:t>
      </w:r>
      <w:r w:rsidRPr="00BF72A6">
        <w:t xml:space="preserve"> activities for data load in employee central and preparing </w:t>
      </w:r>
      <w:r w:rsidR="00A10814" w:rsidRPr="00BF72A6">
        <w:t>a system</w:t>
      </w:r>
      <w:r w:rsidRPr="00BF72A6">
        <w:t xml:space="preserve"> for go live.</w:t>
      </w:r>
    </w:p>
    <w:p w14:paraId="3726D5FE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67EC426B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Created SOX reports for Head count, terminations and vacant positions and coordinating with Protiviti and KPMG for audit purposes of SOX reports.</w:t>
      </w:r>
    </w:p>
    <w:p w14:paraId="6DBCF835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Developed reports for UFT tool which are used before starting end to end test cycles for employee central SuccessFactors.</w:t>
      </w:r>
    </w:p>
    <w:p w14:paraId="058AF455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Starting and Stopping replications from EC to SAP HCM during pay runs and running replications using data replication monitor when payroll control record is in released for corrections.</w:t>
      </w:r>
    </w:p>
    <w:p w14:paraId="3ECC03B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Good understanding of jobs scheduled in EC for HR sync, position to employee sync, grade step progression, tariff, and seniority rules in EC.</w:t>
      </w:r>
    </w:p>
    <w:p w14:paraId="33B79571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Creating functional design specification (FDS) document which outlines the requirements of the interface, process, mapping document, vendor details and approvals.</w:t>
      </w:r>
    </w:p>
    <w:p w14:paraId="24ECE399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on delimiting direct deposit by deleting bank details from payment info portlet and updated CHECK as main bank account.</w:t>
      </w:r>
    </w:p>
    <w:p w14:paraId="2EE42C5D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Build MDF to capture vacant positions in SuccessFactors EC and report using ORD in financial reports.</w:t>
      </w:r>
    </w:p>
    <w:p w14:paraId="0286C614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Worked in integration between SF EC and SAP Payroll for following standard integrations and solved issues which are encountered during replication.</w:t>
      </w:r>
    </w:p>
    <w:p w14:paraId="07699C06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Designed and Supported EC to SAP payroll HEC top of stack interface to compare data is synced between SF EC and SAP HCM</w:t>
      </w:r>
    </w:p>
    <w:p w14:paraId="799352D8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Ran replications for cutover activities for project spring wave1, wave2 and wave3 go live and supported EC to SAP Payroll HEC replication throughout project spring.</w:t>
      </w:r>
    </w:p>
    <w:p w14:paraId="23DE0FF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Uploading data into SuccessFactors system using different import tools in SF.</w:t>
      </w:r>
    </w:p>
    <w:p w14:paraId="19162EE6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Updating existing functional design specification documents with new enhancements according to the change requests.</w:t>
      </w:r>
    </w:p>
    <w:p w14:paraId="0311F6B0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 xml:space="preserve">Performing functional unit testing (FUT) for assigned interface in development environment. </w:t>
      </w:r>
    </w:p>
    <w:p w14:paraId="63317C33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Triggering the interface through Dell Boomi middleware and running the interface.</w:t>
      </w:r>
    </w:p>
    <w:p w14:paraId="7C76AE8E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Performing end to end (E2E) testing by performing all the validations on output file.</w:t>
      </w:r>
    </w:p>
    <w:p w14:paraId="7013825B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Act as a point of contact for downstream/ upstream vendors.</w:t>
      </w:r>
    </w:p>
    <w:p w14:paraId="377CD82B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Writing test scripts, raising defects in HPQC system, uploading test results and defects to HPQC system.</w:t>
      </w:r>
    </w:p>
    <w:p w14:paraId="4B7DADE1" w14:textId="77777777" w:rsidR="003C7824" w:rsidRPr="00BF72A6" w:rsidRDefault="003C7824" w:rsidP="00A10814">
      <w:pPr>
        <w:pStyle w:val="ListParagraph"/>
        <w:numPr>
          <w:ilvl w:val="0"/>
          <w:numId w:val="68"/>
        </w:numPr>
        <w:ind w:left="284" w:hanging="284"/>
        <w:jc w:val="both"/>
      </w:pPr>
      <w:r w:rsidRPr="00BF72A6">
        <w:t>Raising change requests (CR’s) in case there is any change required to the existing interface.</w:t>
      </w:r>
    </w:p>
    <w:p w14:paraId="2303310E" w14:textId="77777777" w:rsidR="003C7824" w:rsidRDefault="003C7824" w:rsidP="00995A10">
      <w:pPr>
        <w:jc w:val="both"/>
        <w:rPr>
          <w:b/>
          <w:i/>
        </w:rPr>
      </w:pPr>
    </w:p>
    <w:p w14:paraId="7CC5AA2F" w14:textId="0AFEA0A2" w:rsidR="003C7824" w:rsidRPr="00BF72A6" w:rsidRDefault="003C7824" w:rsidP="003C7824">
      <w:pPr>
        <w:jc w:val="both"/>
        <w:rPr>
          <w:b/>
        </w:rPr>
      </w:pPr>
      <w:r w:rsidRPr="00B20B7F">
        <w:rPr>
          <w:b/>
        </w:rPr>
        <w:t>Client:</w:t>
      </w:r>
      <w:r>
        <w:rPr>
          <w:b/>
        </w:rPr>
        <w:t xml:space="preserve"> </w:t>
      </w:r>
      <w:r w:rsidR="00135591">
        <w:rPr>
          <w:b/>
        </w:rPr>
        <w:t>ChargeBee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 </w:t>
      </w:r>
      <w:r>
        <w:rPr>
          <w:b/>
        </w:rPr>
        <w:t xml:space="preserve">          </w:t>
      </w:r>
      <w:r w:rsidRPr="00B20B7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BF72A6">
        <w:rPr>
          <w:b/>
        </w:rPr>
        <w:t xml:space="preserve"> </w:t>
      </w:r>
      <w:r w:rsidR="00BF72A6">
        <w:rPr>
          <w:b/>
        </w:rPr>
        <w:t xml:space="preserve"> </w:t>
      </w:r>
      <w:r w:rsidR="00BF72A6" w:rsidRPr="00BF72A6">
        <w:rPr>
          <w:b/>
        </w:rPr>
        <w:t>Jan 2019 – Feb 2020</w:t>
      </w:r>
    </w:p>
    <w:p w14:paraId="67320C95" w14:textId="7B3D0CD5" w:rsidR="003C7824" w:rsidRPr="00BF72A6" w:rsidRDefault="003C7824" w:rsidP="003C7824">
      <w:pPr>
        <w:jc w:val="both"/>
        <w:rPr>
          <w:b/>
        </w:rPr>
      </w:pPr>
      <w:r w:rsidRPr="00BF72A6">
        <w:rPr>
          <w:b/>
        </w:rPr>
        <w:t>Role: SAP SFSF Employee Central</w:t>
      </w:r>
      <w:r w:rsidR="00135591" w:rsidRPr="00BF72A6">
        <w:rPr>
          <w:b/>
        </w:rPr>
        <w:t>,Onb 2.0,RCM</w:t>
      </w:r>
    </w:p>
    <w:p w14:paraId="56D7EB52" w14:textId="347B3A21" w:rsidR="003C7824" w:rsidRPr="00BF72A6" w:rsidRDefault="003C7824" w:rsidP="00BF72A6">
      <w:pPr>
        <w:jc w:val="both"/>
        <w:rPr>
          <w:b/>
        </w:rPr>
      </w:pPr>
      <w:r w:rsidRPr="00BF72A6">
        <w:rPr>
          <w:b/>
        </w:rPr>
        <w:t>Responsibilities of Employee Central:</w:t>
      </w:r>
    </w:p>
    <w:p w14:paraId="3206BEF4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Providing solutions to support tickets arose in remedy software related to Employee Central and Performance &amp; Goals Management module in SuccessFactors.</w:t>
      </w:r>
    </w:p>
    <w:p w14:paraId="47D87460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lastRenderedPageBreak/>
        <w:t xml:space="preserve">Attending HR Transformation, PRODUCTION CUTOVER Status updates, SuccessFactors knowledge transfer, SAP Defects and Handover meetings </w:t>
      </w:r>
    </w:p>
    <w:p w14:paraId="55F569A1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Restructuring role-based permissions RBP’s, creating new permission groups and permission roles</w:t>
      </w:r>
    </w:p>
    <w:p w14:paraId="42E22EC3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Analyzing new software releases and educating HR about new Opt-In updates </w:t>
      </w:r>
    </w:p>
    <w:p w14:paraId="7A28D08B" w14:textId="6ED2681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Initial load of employee’s data templates for new acquisitions and creating new number sequences, foundational data to accommodate employees from </w:t>
      </w:r>
      <w:r w:rsidR="00A10814" w:rsidRPr="00BF72A6">
        <w:t>the acquired</w:t>
      </w:r>
      <w:r w:rsidRPr="00BF72A6">
        <w:t xml:space="preserve"> company. </w:t>
      </w:r>
    </w:p>
    <w:p w14:paraId="0AD55F4F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Configuring business rules for new enhancements required in Employee Central module.</w:t>
      </w:r>
    </w:p>
    <w:p w14:paraId="36B60216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Changing workflows, creating dynamic roles and dynamic groups for workflows</w:t>
      </w:r>
    </w:p>
    <w:p w14:paraId="7F7ADC28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and changing Alert messages and Email notifications in Admin center</w:t>
      </w:r>
    </w:p>
    <w:p w14:paraId="275CE664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Solving tickets related to Position Management, Time Off and Benefits</w:t>
      </w:r>
    </w:p>
    <w:p w14:paraId="31FF478C" w14:textId="122745B9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Helping </w:t>
      </w:r>
      <w:r w:rsidR="00A10814" w:rsidRPr="00BF72A6">
        <w:t>the global</w:t>
      </w:r>
      <w:r w:rsidRPr="00BF72A6">
        <w:t xml:space="preserve"> HR team in creating regular employees and contingent workers</w:t>
      </w:r>
    </w:p>
    <w:p w14:paraId="296888B2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Writing business rules and applying SAP solutions to solve system defects related to system. </w:t>
      </w:r>
    </w:p>
    <w:p w14:paraId="2A50EF67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Providing support to users in creating internal &amp; external positions and job requisitions</w:t>
      </w:r>
    </w:p>
    <w:p w14:paraId="7DFD1AFB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Solving issues in position to job requisition mapping from position org chart </w:t>
      </w:r>
    </w:p>
    <w:p w14:paraId="720103D8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Enabling fields and making changes to portlets in Employee Central module using manage business configuration in Admin center.</w:t>
      </w:r>
    </w:p>
    <w:p w14:paraId="2BFD6EA1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tickets in Launchpad support website related to application errors and coordinating with SAP to close defects.</w:t>
      </w:r>
    </w:p>
    <w:p w14:paraId="1ACFD40D" w14:textId="77777777" w:rsidR="003C7824" w:rsidRDefault="003C7824" w:rsidP="00995A10">
      <w:pPr>
        <w:jc w:val="both"/>
        <w:rPr>
          <w:b/>
          <w:i/>
        </w:rPr>
      </w:pPr>
    </w:p>
    <w:p w14:paraId="1D0A6829" w14:textId="1597DBF3" w:rsidR="003C7824" w:rsidRPr="00BF72A6" w:rsidRDefault="00BF72A6" w:rsidP="003C7824">
      <w:pPr>
        <w:jc w:val="both"/>
        <w:rPr>
          <w:b/>
          <w:i/>
        </w:rPr>
      </w:pPr>
      <w:r w:rsidRPr="00BF72A6">
        <w:rPr>
          <w:b/>
          <w:i/>
        </w:rPr>
        <w:t>ONBOARDING</w:t>
      </w:r>
    </w:p>
    <w:p w14:paraId="334AA17F" w14:textId="77777777" w:rsidR="003C7824" w:rsidRDefault="003C7824" w:rsidP="003C7824">
      <w:pPr>
        <w:suppressAutoHyphens/>
        <w:ind w:left="502"/>
        <w:jc w:val="both"/>
        <w:rPr>
          <w:rFonts w:ascii="Verdana" w:hAnsi="Verdana"/>
          <w:bCs/>
        </w:rPr>
      </w:pPr>
    </w:p>
    <w:p w14:paraId="51224C3E" w14:textId="0B98B66F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Configuring and managing onboarding </w:t>
      </w:r>
      <w:r w:rsidR="00A10814" w:rsidRPr="00BF72A6">
        <w:t>a new</w:t>
      </w:r>
      <w:r w:rsidRPr="00BF72A6">
        <w:t xml:space="preserve"> solution from SAP SuccessFactors.</w:t>
      </w:r>
    </w:p>
    <w:p w14:paraId="2BD3CED3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Enhanced the existing functionality by including new fields in integration between Onboarding and EC using recruit to hire data mapping.</w:t>
      </w:r>
    </w:p>
    <w:p w14:paraId="77B2487E" w14:textId="4742E5A5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Provided support to </w:t>
      </w:r>
      <w:r w:rsidR="00A10814" w:rsidRPr="00BF72A6">
        <w:t>the Onboarding</w:t>
      </w:r>
      <w:r w:rsidRPr="00BF72A6">
        <w:t xml:space="preserve"> module and solved the tickets associated with it.</w:t>
      </w:r>
    </w:p>
    <w:p w14:paraId="0D9413CB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Created new reports in onboarding module. </w:t>
      </w:r>
    </w:p>
    <w:p w14:paraId="04C81CB4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Solve issues related to I-9, Email services, review new hire data, provide personal data in new onboarding solution.</w:t>
      </w:r>
    </w:p>
    <w:p w14:paraId="0C01E396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Restarting the onboarding process and nudge employees and candidates to complete onboarding activities.</w:t>
      </w:r>
    </w:p>
    <w:p w14:paraId="3F849BD4" w14:textId="50EF1542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Enable cross boarding for employees moving from other countries to </w:t>
      </w:r>
      <w:r w:rsidR="00A10814" w:rsidRPr="00BF72A6">
        <w:t>the USA</w:t>
      </w:r>
      <w:r w:rsidRPr="00BF72A6">
        <w:t>.</w:t>
      </w:r>
    </w:p>
    <w:p w14:paraId="5D5ADF8B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Created and uploaded custom forms specific to client and attached to panels.</w:t>
      </w:r>
    </w:p>
    <w:p w14:paraId="023EB4F0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Provided onboarding administration by including users both in EC and ONB admin.</w:t>
      </w:r>
    </w:p>
    <w:p w14:paraId="3AAFFBB5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Changed the Notifications templates according to new requirement.</w:t>
      </w:r>
    </w:p>
    <w:p w14:paraId="0C582228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Write business rules to make SSN mandatory in onboarding process for candidate and make optional for onboarding responsible group.</w:t>
      </w:r>
    </w:p>
    <w:p w14:paraId="2C230304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Include new onboarding admins in onboarding responsible group.</w:t>
      </w:r>
    </w:p>
    <w:p w14:paraId="563789EB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Handling integration from RCM to ONB to EC.</w:t>
      </w:r>
    </w:p>
    <w:p w14:paraId="2BB2D191" w14:textId="77777777" w:rsidR="003C7824" w:rsidRDefault="003C7824" w:rsidP="003C7824">
      <w:pPr>
        <w:suppressAutoHyphens/>
        <w:ind w:left="502"/>
        <w:jc w:val="both"/>
        <w:rPr>
          <w:rFonts w:ascii="Verdana" w:hAnsi="Verdana"/>
          <w:bCs/>
        </w:rPr>
      </w:pPr>
    </w:p>
    <w:p w14:paraId="061E6F50" w14:textId="0780B36E" w:rsidR="003C7824" w:rsidRPr="00BF72A6" w:rsidRDefault="00BF72A6" w:rsidP="00BF72A6">
      <w:pPr>
        <w:jc w:val="both"/>
        <w:rPr>
          <w:b/>
          <w:i/>
        </w:rPr>
      </w:pPr>
      <w:r w:rsidRPr="00BF72A6">
        <w:rPr>
          <w:b/>
          <w:i/>
        </w:rPr>
        <w:t>RECRUITMENT AND RECRUITMENT MARKETING</w:t>
      </w:r>
    </w:p>
    <w:p w14:paraId="58A0F60D" w14:textId="77777777" w:rsidR="003C7824" w:rsidRDefault="003C7824" w:rsidP="003C7824">
      <w:pPr>
        <w:suppressAutoHyphens/>
        <w:ind w:left="502"/>
        <w:jc w:val="both"/>
        <w:rPr>
          <w:rFonts w:ascii="Verdana" w:hAnsi="Verdana"/>
          <w:bCs/>
        </w:rPr>
      </w:pPr>
    </w:p>
    <w:p w14:paraId="320C2E16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Configuring and managing RCM and RMK from SAP SuccessFactors.</w:t>
      </w:r>
    </w:p>
    <w:p w14:paraId="1850C1E9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Created integration between position management and job requisition.</w:t>
      </w:r>
    </w:p>
    <w:p w14:paraId="6D2BB8CC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Added new fields for RCM to ONB integration.</w:t>
      </w:r>
    </w:p>
    <w:p w14:paraId="415D49F1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Changing offer letters, notifications, and recruitment settings.</w:t>
      </w:r>
    </w:p>
    <w:p w14:paraId="32EA88AE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lastRenderedPageBreak/>
        <w:t>Added fields to requisition templates, job applications, candidate profiles, offer letters.</w:t>
      </w:r>
    </w:p>
    <w:p w14:paraId="6A8A44CA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Adding new statuses to the talent pipeline.</w:t>
      </w:r>
    </w:p>
    <w:p w14:paraId="557DE175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Solving issues related to job requisitions route maps.</w:t>
      </w:r>
    </w:p>
    <w:p w14:paraId="593F2ACE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Reassigning job requisitions and offer letters.</w:t>
      </w:r>
    </w:p>
    <w:p w14:paraId="675A10DA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Providing permissions to different fields in different stages of talent pipeline.</w:t>
      </w:r>
    </w:p>
    <w:p w14:paraId="05456A3E" w14:textId="77777777" w:rsidR="003C7824" w:rsidRPr="00BF72A6" w:rsidRDefault="003C7824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business rules for position to requisition mapping.</w:t>
      </w:r>
    </w:p>
    <w:p w14:paraId="2C06D447" w14:textId="77777777" w:rsidR="003C7824" w:rsidRDefault="003C7824" w:rsidP="00995A10">
      <w:pPr>
        <w:jc w:val="both"/>
        <w:rPr>
          <w:b/>
          <w:i/>
        </w:rPr>
      </w:pPr>
    </w:p>
    <w:p w14:paraId="424D087B" w14:textId="625BB1FA" w:rsidR="00135591" w:rsidRPr="00BF72A6" w:rsidRDefault="00135591" w:rsidP="00135591">
      <w:pPr>
        <w:jc w:val="both"/>
        <w:rPr>
          <w:b/>
        </w:rPr>
      </w:pPr>
      <w:r w:rsidRPr="00B20B7F">
        <w:rPr>
          <w:b/>
        </w:rPr>
        <w:t>Client:</w:t>
      </w:r>
      <w:r>
        <w:rPr>
          <w:b/>
        </w:rPr>
        <w:t xml:space="preserve"> ChargeBee</w:t>
      </w:r>
      <w:r w:rsidRPr="00B20B7F">
        <w:rPr>
          <w:b/>
        </w:rPr>
        <w:tab/>
      </w:r>
      <w:r w:rsidRPr="00B20B7F">
        <w:rPr>
          <w:b/>
        </w:rPr>
        <w:tab/>
      </w:r>
      <w:r w:rsidRPr="00B20B7F">
        <w:rPr>
          <w:b/>
        </w:rPr>
        <w:tab/>
        <w:t xml:space="preserve">                         </w:t>
      </w:r>
      <w:r>
        <w:rPr>
          <w:b/>
        </w:rPr>
        <w:t xml:space="preserve">          </w:t>
      </w:r>
      <w:r w:rsidRPr="00B20B7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BF72A6">
        <w:rPr>
          <w:b/>
        </w:rPr>
        <w:t xml:space="preserve"> May 2018 - Jan 2019</w:t>
      </w:r>
    </w:p>
    <w:p w14:paraId="204B1EEB" w14:textId="77777777" w:rsidR="00135591" w:rsidRPr="00BF72A6" w:rsidRDefault="00135591" w:rsidP="00135591">
      <w:pPr>
        <w:jc w:val="both"/>
        <w:rPr>
          <w:b/>
        </w:rPr>
      </w:pPr>
      <w:r w:rsidRPr="00BF72A6">
        <w:rPr>
          <w:b/>
        </w:rPr>
        <w:t>Role: SAP SFSF Employee Central,Onb 2.0,RCM</w:t>
      </w:r>
    </w:p>
    <w:p w14:paraId="24D248FC" w14:textId="405A7DCB" w:rsidR="00135591" w:rsidRPr="00A10814" w:rsidRDefault="00135591" w:rsidP="00A10814">
      <w:pPr>
        <w:jc w:val="both"/>
        <w:rPr>
          <w:b/>
        </w:rPr>
      </w:pPr>
      <w:r w:rsidRPr="00BF72A6">
        <w:rPr>
          <w:b/>
        </w:rPr>
        <w:t>Responsibilities of Employee Central:</w:t>
      </w:r>
    </w:p>
    <w:p w14:paraId="4D1AA47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Configuring and Supporting Employee Central module configuration as per the business requirements.</w:t>
      </w:r>
    </w:p>
    <w:p w14:paraId="12240123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Problem solving and finding solutions to any issue related to EC or any other module and working with business in collectively testing implementation of SF modules.</w:t>
      </w:r>
    </w:p>
    <w:p w14:paraId="0A4C4D0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Configuring the workflows, writing business rules, creating new custom fields, creating new metadata framework objects in Employee Central.</w:t>
      </w:r>
    </w:p>
    <w:p w14:paraId="2C338039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Creating table, canvas and story reports. </w:t>
      </w:r>
    </w:p>
    <w:p w14:paraId="4ECAE884" w14:textId="32DD7BB9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Lead SuccessFactors releases and </w:t>
      </w:r>
      <w:r w:rsidR="00A10814" w:rsidRPr="00BF72A6">
        <w:t>performs</w:t>
      </w:r>
      <w:r w:rsidRPr="00BF72A6">
        <w:t xml:space="preserve"> impact analysis on system.</w:t>
      </w:r>
    </w:p>
    <w:p w14:paraId="5946F9AD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Created Pay scale level report using integration center in SF.</w:t>
      </w:r>
    </w:p>
    <w:p w14:paraId="12E54701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Worked on EC Benefits and Time OFF.</w:t>
      </w:r>
    </w:p>
    <w:p w14:paraId="00E1AD16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Running post refresh SF activities like metadata refresh, EC to SAP HCM connectivity etc.</w:t>
      </w:r>
    </w:p>
    <w:p w14:paraId="6CB9CF8D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Worked on Short term incentive calculator for eligible workgroups in EC, where employee can ESS to find their STI award for financial year.</w:t>
      </w:r>
    </w:p>
    <w:p w14:paraId="2F5C34A8" w14:textId="16E40FC5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Performing </w:t>
      </w:r>
      <w:r w:rsidR="00A10814" w:rsidRPr="00BF72A6">
        <w:t>cut-over</w:t>
      </w:r>
      <w:r w:rsidRPr="00BF72A6">
        <w:t xml:space="preserve"> activities for data load in employee central and preparing </w:t>
      </w:r>
      <w:r w:rsidR="00A10814" w:rsidRPr="00BF72A6">
        <w:t>a system</w:t>
      </w:r>
      <w:r w:rsidRPr="00BF72A6">
        <w:t xml:space="preserve"> for go live.</w:t>
      </w:r>
    </w:p>
    <w:p w14:paraId="7F5CEDB7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Data migration from legacy HR system to SuccessFactors Employee Central.</w:t>
      </w:r>
    </w:p>
    <w:p w14:paraId="2B1879C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Created SOX reports for Head count, terminations and vacant positions and coordinating with Protiviti and KPMG for audit purposes of SOX reports.</w:t>
      </w:r>
    </w:p>
    <w:p w14:paraId="650450CF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Developed reports for UFT tool which are used before starting end to end test cycles for employee central SuccessFactors.</w:t>
      </w:r>
    </w:p>
    <w:p w14:paraId="719CF1A8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Starting and Stopping replications from EC to SAP HCM during pay runs and running replications using data replication monitor when payroll control record is in released for corrections.</w:t>
      </w:r>
    </w:p>
    <w:p w14:paraId="2CEFBFC8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Good understanding of jobs scheduled in EC for HR sync, position to employee sync, grade step progression, tariff, and seniority rules in EC.</w:t>
      </w:r>
    </w:p>
    <w:p w14:paraId="049D17FA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functional design specification (FDS) document which outlines the requirements of the interface, process, mapping document, vendor details and approvals.</w:t>
      </w:r>
    </w:p>
    <w:p w14:paraId="19AD8DC4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Worked on delimiting direct deposit by deleting bank details from payment info portlet and updated CHECK as main bank account.</w:t>
      </w:r>
    </w:p>
    <w:p w14:paraId="322457AB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Build MDF to capture vacant positions in SuccessFactors EC and report using ORD in financial reports.</w:t>
      </w:r>
    </w:p>
    <w:p w14:paraId="37440F31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Worked in integration between SF EC and SAP Payroll for following standard integrations and solved issues which are encountered during replication.</w:t>
      </w:r>
    </w:p>
    <w:p w14:paraId="49079CFF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Designed and Supported EC to SAP payroll HEC top of stack interface to compare data is synced between SF EC and SAP HCM</w:t>
      </w:r>
    </w:p>
    <w:p w14:paraId="441EC671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lastRenderedPageBreak/>
        <w:t>Ran replications for cutover activities for project spring wave1, wave2 and wave3 go live and supported EC to SAP Payroll HEC replication throughout project spring.</w:t>
      </w:r>
    </w:p>
    <w:p w14:paraId="6BAFB4CA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Uploading data into SuccessFactors system using different import tools in SF.</w:t>
      </w:r>
    </w:p>
    <w:p w14:paraId="4EB79E1F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Updating existing functional design specification documents with new enhancements according to the change requests.</w:t>
      </w:r>
    </w:p>
    <w:p w14:paraId="7539E519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 xml:space="preserve">Performing functional unit testing (FUT) for assigned interface in development environment. </w:t>
      </w:r>
    </w:p>
    <w:p w14:paraId="4916E81E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Triggering the interface through Dell Boomi middleware and running the interface.</w:t>
      </w:r>
    </w:p>
    <w:p w14:paraId="0ED3A071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Performing end to end (E2E) testing by performing all the validations on output file.</w:t>
      </w:r>
    </w:p>
    <w:p w14:paraId="67BEC4D9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Act as a point of contact for downstream/ upstream vendors.</w:t>
      </w:r>
    </w:p>
    <w:p w14:paraId="1C92A2B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Writing test scripts, raising defects in HPQC system, uploading test results and defects to HPQC system.</w:t>
      </w:r>
    </w:p>
    <w:p w14:paraId="4078C67B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Raising change requests (CR’s) in case there is any change required to the existing interface.</w:t>
      </w:r>
    </w:p>
    <w:p w14:paraId="7463368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Downloading the output files from SFTP and validating the output file according to tests scripts.</w:t>
      </w:r>
    </w:p>
    <w:p w14:paraId="1D2F845B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Attending daily change requests meetings to provide updates on change requests and report the impact of other change requests on our interfaces.</w:t>
      </w:r>
    </w:p>
    <w:p w14:paraId="42F54A3C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Updating interface support matrix in share folder with latest updates done on interface documents.</w:t>
      </w:r>
    </w:p>
    <w:p w14:paraId="572DBBF5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mapping documents to map source fields to target fields and maintain transformations for fields.</w:t>
      </w:r>
    </w:p>
    <w:p w14:paraId="10908FE1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Creating performance and goals templates, created routing maps, launching forms, supporting go live issues with PM GM cycles. Updating goal libraries and KPI’s, adding new forms in roles-based permissions, creating template for calibration and succession org charts.</w:t>
      </w:r>
    </w:p>
    <w:p w14:paraId="14EC7778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Migrate ratings from performance to compensation forms. Help business to solve issues related to performance cycles.</w:t>
      </w:r>
    </w:p>
    <w:p w14:paraId="4EAFEA12" w14:textId="77777777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Created ad hoc reports and ORD reports for testing and analyzing data in EC system.</w:t>
      </w:r>
    </w:p>
    <w:p w14:paraId="5E6E6B63" w14:textId="4DB38636" w:rsidR="00135591" w:rsidRPr="00BF72A6" w:rsidRDefault="00135591" w:rsidP="00A10814">
      <w:pPr>
        <w:pStyle w:val="ListParagraph"/>
        <w:numPr>
          <w:ilvl w:val="0"/>
          <w:numId w:val="71"/>
        </w:numPr>
        <w:ind w:left="284" w:hanging="284"/>
        <w:jc w:val="both"/>
      </w:pPr>
      <w:r w:rsidRPr="00BF72A6">
        <w:t>Worked closely with security team for RBP permissions to provide access to different workgroups and technical API users</w:t>
      </w:r>
    </w:p>
    <w:p w14:paraId="2AA1A51D" w14:textId="77777777" w:rsidR="00135591" w:rsidRDefault="00135591" w:rsidP="00135591">
      <w:pPr>
        <w:jc w:val="both"/>
        <w:rPr>
          <w:rFonts w:ascii="Verdana" w:hAnsi="Verdana"/>
          <w:bCs/>
        </w:rPr>
      </w:pPr>
    </w:p>
    <w:p w14:paraId="702C7D7A" w14:textId="75CCF9DA" w:rsidR="00995A10" w:rsidRPr="00995A10" w:rsidRDefault="00995A10" w:rsidP="00995A10">
      <w:pPr>
        <w:jc w:val="both"/>
        <w:rPr>
          <w:b/>
          <w:i/>
        </w:rPr>
      </w:pPr>
      <w:r w:rsidRPr="00995A10">
        <w:rPr>
          <w:b/>
          <w:i/>
        </w:rPr>
        <w:t>EXPERIENCE SUMMARY</w:t>
      </w:r>
    </w:p>
    <w:p w14:paraId="3258064A" w14:textId="77777777" w:rsidR="00995A10" w:rsidRDefault="00995A10" w:rsidP="004A15BA">
      <w:pPr>
        <w:jc w:val="both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3"/>
        <w:gridCol w:w="5547"/>
      </w:tblGrid>
      <w:tr w:rsidR="00995A10" w:rsidRPr="005A3C4A" w14:paraId="5266866E" w14:textId="77777777" w:rsidTr="00B668DB">
        <w:tc>
          <w:tcPr>
            <w:tcW w:w="3888" w:type="dxa"/>
          </w:tcPr>
          <w:p w14:paraId="23DC7339" w14:textId="77777777" w:rsidR="00995A10" w:rsidRPr="005A3C4A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  <w:u w:val="single"/>
              </w:rPr>
            </w:pPr>
            <w:r w:rsidRPr="005A3C4A">
              <w:rPr>
                <w:rFonts w:asciiTheme="minorHAnsi" w:hAnsiTheme="minorHAnsi"/>
                <w:spacing w:val="-2"/>
                <w:sz w:val="20"/>
              </w:rPr>
              <w:t>Industry Experience:</w:t>
            </w:r>
            <w:r w:rsidRPr="005A3C4A">
              <w:rPr>
                <w:rFonts w:asciiTheme="minorHAnsi" w:hAnsiTheme="minorHAnsi"/>
                <w:spacing w:val="-2"/>
                <w:sz w:val="20"/>
              </w:rPr>
              <w:tab/>
            </w:r>
          </w:p>
        </w:tc>
        <w:tc>
          <w:tcPr>
            <w:tcW w:w="5688" w:type="dxa"/>
          </w:tcPr>
          <w:p w14:paraId="5B3D1BF6" w14:textId="77777777" w:rsidR="00995A10" w:rsidRPr="00D75325" w:rsidRDefault="00995A10" w:rsidP="00B668DB">
            <w:pPr>
              <w:autoSpaceDE w:val="0"/>
              <w:autoSpaceDN w:val="0"/>
              <w:adjustRightInd w:val="0"/>
              <w:rPr>
                <w:rFonts w:asciiTheme="minorHAnsi" w:hAnsiTheme="minorHAnsi" w:cs="Century Gothic"/>
                <w:color w:val="000000"/>
                <w:sz w:val="20"/>
              </w:rPr>
            </w:pPr>
            <w:r w:rsidRPr="00D75325">
              <w:rPr>
                <w:rFonts w:asciiTheme="minorHAnsi" w:hAnsiTheme="minorHAnsi" w:cs="Century Gothic"/>
                <w:color w:val="000000"/>
                <w:sz w:val="20"/>
              </w:rPr>
              <w:t>Worked on Educational, Oil and Refinery, Sales, Automobile, Manufacturing, Government Firm, Textile Industry, IT services, Telecommunications, and services etc.,</w:t>
            </w:r>
          </w:p>
        </w:tc>
      </w:tr>
      <w:tr w:rsidR="00995A10" w:rsidRPr="005A3C4A" w14:paraId="2E9B333F" w14:textId="77777777" w:rsidTr="00B668DB">
        <w:tc>
          <w:tcPr>
            <w:tcW w:w="3888" w:type="dxa"/>
          </w:tcPr>
          <w:p w14:paraId="4240108A" w14:textId="77777777" w:rsidR="00995A10" w:rsidRPr="005A3C4A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  <w:u w:val="single"/>
              </w:rPr>
            </w:pPr>
            <w:smartTag w:uri="urn:schemas-microsoft-com:office:smarttags" w:element="stockticker">
              <w:r w:rsidRPr="005A3C4A">
                <w:rPr>
                  <w:rFonts w:asciiTheme="minorHAnsi" w:hAnsiTheme="minorHAnsi"/>
                  <w:spacing w:val="-2"/>
                  <w:sz w:val="20"/>
                </w:rPr>
                <w:t>SAP</w:t>
              </w:r>
            </w:smartTag>
            <w:r w:rsidRPr="005A3C4A">
              <w:rPr>
                <w:rFonts w:asciiTheme="minorHAnsi" w:hAnsiTheme="minorHAnsi"/>
                <w:spacing w:val="-2"/>
                <w:sz w:val="20"/>
              </w:rPr>
              <w:t xml:space="preserve"> Solutions Experience:</w:t>
            </w:r>
          </w:p>
        </w:tc>
        <w:tc>
          <w:tcPr>
            <w:tcW w:w="5688" w:type="dxa"/>
          </w:tcPr>
          <w:p w14:paraId="2EC74B29" w14:textId="77777777" w:rsidR="00995A10" w:rsidRPr="00D75325" w:rsidRDefault="00995A10" w:rsidP="00B668DB">
            <w:pPr>
              <w:autoSpaceDE w:val="0"/>
              <w:autoSpaceDN w:val="0"/>
              <w:adjustRightInd w:val="0"/>
              <w:rPr>
                <w:rFonts w:asciiTheme="minorHAnsi" w:hAnsiTheme="minorHAnsi" w:cs="Century Gothic"/>
                <w:color w:val="000000"/>
                <w:sz w:val="20"/>
              </w:rPr>
            </w:pPr>
            <w:r w:rsidRPr="00D75325">
              <w:rPr>
                <w:rFonts w:asciiTheme="minorHAnsi" w:hAnsiTheme="minorHAnsi" w:cs="Century Gothic"/>
                <w:color w:val="000000"/>
                <w:sz w:val="20"/>
              </w:rPr>
              <w:t>All areas of Human Resource, Success Factors Recruitment Management, On-boarding, Compensation, Variable Pay and Employee Central implementation, Documentation and Training delivery etc.</w:t>
            </w:r>
          </w:p>
        </w:tc>
      </w:tr>
      <w:tr w:rsidR="00995A10" w:rsidRPr="005A3C4A" w14:paraId="6BA873E2" w14:textId="77777777" w:rsidTr="00B668DB">
        <w:tc>
          <w:tcPr>
            <w:tcW w:w="3888" w:type="dxa"/>
          </w:tcPr>
          <w:p w14:paraId="1309B914" w14:textId="77777777" w:rsidR="00995A10" w:rsidRPr="005A3C4A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  <w:u w:val="single"/>
              </w:rPr>
            </w:pPr>
            <w:smartTag w:uri="urn:schemas-microsoft-com:office:smarttags" w:element="stockticker">
              <w:r w:rsidRPr="005A3C4A">
                <w:rPr>
                  <w:rFonts w:asciiTheme="minorHAnsi" w:hAnsiTheme="minorHAnsi"/>
                  <w:spacing w:val="-2"/>
                  <w:sz w:val="20"/>
                </w:rPr>
                <w:t>SAP</w:t>
              </w:r>
            </w:smartTag>
            <w:r w:rsidRPr="005A3C4A">
              <w:rPr>
                <w:rFonts w:asciiTheme="minorHAnsi" w:hAnsiTheme="minorHAnsi"/>
                <w:spacing w:val="-2"/>
                <w:sz w:val="20"/>
              </w:rPr>
              <w:t xml:space="preserve"> Area Experience:</w:t>
            </w:r>
          </w:p>
        </w:tc>
        <w:tc>
          <w:tcPr>
            <w:tcW w:w="5688" w:type="dxa"/>
          </w:tcPr>
          <w:p w14:paraId="770DE8CA" w14:textId="77777777" w:rsidR="00995A10" w:rsidRPr="00D75325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</w:rPr>
            </w:pPr>
            <w:r w:rsidRPr="00D75325">
              <w:rPr>
                <w:rFonts w:asciiTheme="minorHAnsi" w:hAnsiTheme="minorHAnsi" w:cs="Century Gothic"/>
                <w:color w:val="000000"/>
                <w:sz w:val="20"/>
              </w:rPr>
              <w:t>SAP Success Factors along with Human Resource, Knowledge of HCM functionality</w:t>
            </w:r>
          </w:p>
        </w:tc>
      </w:tr>
      <w:tr w:rsidR="00995A10" w:rsidRPr="005A3C4A" w14:paraId="706D1A7B" w14:textId="77777777" w:rsidTr="00B668DB">
        <w:tc>
          <w:tcPr>
            <w:tcW w:w="3888" w:type="dxa"/>
          </w:tcPr>
          <w:p w14:paraId="38729186" w14:textId="77777777" w:rsidR="00995A10" w:rsidRPr="005A3C4A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  <w:u w:val="single"/>
              </w:rPr>
            </w:pPr>
            <w:r w:rsidRPr="005A3C4A">
              <w:rPr>
                <w:rFonts w:asciiTheme="minorHAnsi" w:hAnsiTheme="minorHAnsi"/>
                <w:spacing w:val="-2"/>
                <w:sz w:val="20"/>
              </w:rPr>
              <w:t>Full Cycle Implementations:</w:t>
            </w:r>
          </w:p>
        </w:tc>
        <w:tc>
          <w:tcPr>
            <w:tcW w:w="5688" w:type="dxa"/>
          </w:tcPr>
          <w:p w14:paraId="1E45953A" w14:textId="77777777" w:rsidR="00995A10" w:rsidRPr="00D75325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</w:rPr>
            </w:pPr>
            <w:r w:rsidRPr="00D75325">
              <w:rPr>
                <w:rFonts w:asciiTheme="minorHAnsi" w:hAnsiTheme="minorHAnsi" w:cs="Century Gothic"/>
                <w:color w:val="000000"/>
                <w:sz w:val="20"/>
              </w:rPr>
              <w:t>Newgen, AGRE, Sanghi Cement, STT Global, Aditya Auto, GIFT, Redington Pvt Ltd.,</w:t>
            </w:r>
          </w:p>
          <w:p w14:paraId="6E7A99D9" w14:textId="77777777" w:rsidR="00995A10" w:rsidRPr="00D75325" w:rsidRDefault="00995A10" w:rsidP="00B668D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Century Gothic"/>
                <w:color w:val="000000"/>
                <w:sz w:val="20"/>
              </w:rPr>
            </w:pPr>
            <w:r w:rsidRPr="00D75325">
              <w:rPr>
                <w:rFonts w:asciiTheme="minorHAnsi" w:hAnsiTheme="minorHAnsi" w:cs="Century Gothic"/>
                <w:color w:val="000000"/>
                <w:sz w:val="20"/>
              </w:rPr>
              <w:t>International Projects: FOXCONNE – UK, Taylors University Malaysia, Calian - Canada</w:t>
            </w:r>
          </w:p>
        </w:tc>
      </w:tr>
    </w:tbl>
    <w:p w14:paraId="7ED7476F" w14:textId="77777777" w:rsidR="00995A10" w:rsidRDefault="00995A10" w:rsidP="004A15BA">
      <w:pPr>
        <w:jc w:val="both"/>
        <w:rPr>
          <w:b/>
          <w:i/>
        </w:rPr>
      </w:pPr>
    </w:p>
    <w:p w14:paraId="15D0E812" w14:textId="4CF21552" w:rsidR="00394CD2" w:rsidRPr="00B20B7F" w:rsidRDefault="00394CD2" w:rsidP="004A15BA">
      <w:pPr>
        <w:jc w:val="both"/>
        <w:rPr>
          <w:b/>
          <w:i/>
        </w:rPr>
      </w:pPr>
      <w:r w:rsidRPr="00B20B7F">
        <w:rPr>
          <w:b/>
          <w:i/>
        </w:rPr>
        <w:t>EDUCATIONAL BACKGROUND</w:t>
      </w:r>
    </w:p>
    <w:p w14:paraId="0A63B1B1" w14:textId="77777777" w:rsidR="00394CD2" w:rsidRPr="00B20B7F" w:rsidRDefault="00394CD2" w:rsidP="004A15BA">
      <w:pPr>
        <w:jc w:val="both"/>
        <w:rPr>
          <w:b/>
          <w:i/>
        </w:rPr>
      </w:pPr>
    </w:p>
    <w:p w14:paraId="5B13FE38" w14:textId="23847A67" w:rsidR="00F5183E" w:rsidRPr="00BF72A6" w:rsidRDefault="000E70E1" w:rsidP="00A10814">
      <w:pPr>
        <w:pStyle w:val="ListParagraph"/>
        <w:numPr>
          <w:ilvl w:val="0"/>
          <w:numId w:val="69"/>
        </w:numPr>
        <w:ind w:left="284" w:hanging="284"/>
        <w:jc w:val="both"/>
      </w:pPr>
      <w:r>
        <w:t>Post Graduate Diploma in Management (Human Resource), B-Tech (ECE)</w:t>
      </w:r>
    </w:p>
    <w:sectPr w:rsidR="00F5183E" w:rsidRPr="00BF72A6" w:rsidSect="00D469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07" w:right="1440" w:bottom="180" w:left="1440" w:header="142" w:footer="6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A4E78" w14:textId="77777777" w:rsidR="00FB3AEC" w:rsidRDefault="00FB3AEC" w:rsidP="00443F13">
      <w:r>
        <w:separator/>
      </w:r>
    </w:p>
  </w:endnote>
  <w:endnote w:type="continuationSeparator" w:id="0">
    <w:p w14:paraId="5D6F43BC" w14:textId="77777777" w:rsidR="00FB3AEC" w:rsidRDefault="00FB3AEC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88D06" w14:textId="77777777" w:rsidR="00426B67" w:rsidRDefault="00426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FD37" w14:textId="77777777" w:rsidR="006C17C6" w:rsidRPr="00B91141" w:rsidRDefault="006C17C6" w:rsidP="006C17C6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12ED6EC6" w14:textId="2C172CBB" w:rsidR="00F46B11" w:rsidRPr="006C17C6" w:rsidRDefault="006C17C6" w:rsidP="006C17C6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>
      <w:rPr>
        <w:rFonts w:ascii="Century Schoolbook" w:hAnsi="Century Schoolbook"/>
        <w:b/>
        <w:bCs/>
        <w:color w:val="17365D"/>
        <w:sz w:val="18"/>
        <w:szCs w:val="18"/>
      </w:rPr>
      <w:t>2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272ED" w14:textId="77777777" w:rsidR="00426B67" w:rsidRDefault="0042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BC042" w14:textId="77777777" w:rsidR="00FB3AEC" w:rsidRDefault="00FB3AEC" w:rsidP="00443F13">
      <w:r>
        <w:separator/>
      </w:r>
    </w:p>
  </w:footnote>
  <w:footnote w:type="continuationSeparator" w:id="0">
    <w:p w14:paraId="5AFA7BEE" w14:textId="77777777" w:rsidR="00FB3AEC" w:rsidRDefault="00FB3AEC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0D4A1" w14:textId="77777777" w:rsidR="00426B67" w:rsidRDefault="00426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A0610" w14:textId="1A711462" w:rsidR="001A5BAB" w:rsidRPr="00556A68" w:rsidRDefault="001C0419" w:rsidP="00F46B11">
    <w:pPr>
      <w:spacing w:line="200" w:lineRule="atLeast"/>
      <w:ind w:left="2160"/>
      <w:jc w:val="right"/>
      <w:rPr>
        <w:rFonts w:asciiTheme="minorHAnsi" w:hAnsiTheme="minorHAnsi" w:cstheme="minorHAnsi"/>
        <w:b/>
        <w:bCs/>
        <w:caps/>
        <w:spacing w:val="80"/>
        <w:sz w:val="28"/>
        <w:szCs w:val="22"/>
      </w:rPr>
    </w:pPr>
    <w:r>
      <w:rPr>
        <w:noProof/>
      </w:rPr>
      <w:drawing>
        <wp:anchor distT="0" distB="0" distL="114300" distR="114300" simplePos="0" relativeHeight="251704320" behindDoc="0" locked="0" layoutInCell="1" allowOverlap="1" wp14:anchorId="66D4A307" wp14:editId="1C68F648">
          <wp:simplePos x="0" y="0"/>
          <wp:positionH relativeFrom="margin">
            <wp:posOffset>6350</wp:posOffset>
          </wp:positionH>
          <wp:positionV relativeFrom="paragraph">
            <wp:posOffset>6350</wp:posOffset>
          </wp:positionV>
          <wp:extent cx="2159000" cy="469900"/>
          <wp:effectExtent l="0" t="0" r="0" b="6350"/>
          <wp:wrapNone/>
          <wp:docPr id="1687013223" name="Graphic 13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32345" name="Graphic 13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469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BAB">
      <w:t xml:space="preserve">              </w:t>
    </w:r>
    <w:r w:rsidR="009F10FB">
      <w:t xml:space="preserve">      </w:t>
    </w:r>
    <w:r w:rsidR="00F46B11">
      <w:t xml:space="preserve">     </w:t>
    </w:r>
    <w:r w:rsidR="00426B67" w:rsidRPr="00426B67">
      <w:rPr>
        <w:rFonts w:ascii="Garamond" w:hAnsi="Garamond"/>
        <w:b/>
        <w:bCs/>
        <w:sz w:val="36"/>
        <w:szCs w:val="36"/>
      </w:rPr>
      <w:t>CANDIDATE 3</w:t>
    </w:r>
    <w:r w:rsidR="00426B67">
      <w:rPr>
        <w:rFonts w:ascii="Garamond" w:hAnsi="Garamond"/>
        <w:b/>
        <w:bCs/>
        <w:sz w:val="36"/>
        <w:szCs w:val="36"/>
      </w:rPr>
      <w:t>2</w:t>
    </w:r>
  </w:p>
  <w:p w14:paraId="4D9BF651" w14:textId="4D1ECF48" w:rsidR="001A5BAB" w:rsidRPr="001C0419" w:rsidRDefault="002F26E9" w:rsidP="00F46B11">
    <w:pPr>
      <w:spacing w:line="240" w:lineRule="atLeast"/>
      <w:ind w:left="3600"/>
      <w:jc w:val="right"/>
      <w:rPr>
        <w:rFonts w:eastAsia="MS Mincho"/>
        <w:sz w:val="28"/>
        <w:szCs w:val="28"/>
        <w:lang w:eastAsia="ja-JP"/>
      </w:rPr>
    </w:pPr>
    <w:r>
      <w:rPr>
        <w:rFonts w:eastAsia="MS Mincho"/>
        <w:sz w:val="28"/>
        <w:szCs w:val="28"/>
        <w:lang w:eastAsia="ja-JP"/>
      </w:rPr>
      <w:t>Senior SAP SFSF Consultant</w:t>
    </w:r>
  </w:p>
  <w:p w14:paraId="6A28B44D" w14:textId="2443BDB2" w:rsidR="00F46B11" w:rsidRDefault="001C0419" w:rsidP="001C0419">
    <w:pPr>
      <w:rPr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BA512" w14:textId="77777777" w:rsidR="00426B67" w:rsidRDefault="0042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AAE95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9" w15:restartNumberingAfterBreak="0">
    <w:nsid w:val="0000000A"/>
    <w:multiLevelType w:val="singleLevel"/>
    <w:tmpl w:val="0000000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B"/>
    <w:multiLevelType w:val="singleLevel"/>
    <w:tmpl w:val="0000000B"/>
    <w:name w:val="WW8Num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6"/>
      </w:rPr>
    </w:lvl>
  </w:abstractNum>
  <w:abstractNum w:abstractNumId="11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D"/>
    <w:multiLevelType w:val="singleLevel"/>
    <w:tmpl w:val="0000000D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  <w:lang w:val="en-US"/>
      </w:rPr>
    </w:lvl>
  </w:abstractNum>
  <w:abstractNum w:abstractNumId="16" w15:restartNumberingAfterBreak="0">
    <w:nsid w:val="018F6DCC"/>
    <w:multiLevelType w:val="multilevel"/>
    <w:tmpl w:val="1722BED0"/>
    <w:name w:val="WW8Num10"/>
    <w:styleLink w:val="ImportedStyle4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7" w15:restartNumberingAfterBreak="0">
    <w:nsid w:val="03562E19"/>
    <w:multiLevelType w:val="multilevel"/>
    <w:tmpl w:val="799A8E48"/>
    <w:name w:val="WW8Num12"/>
    <w:styleLink w:val="ImportedStyle13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18" w15:restartNumberingAfterBreak="0">
    <w:nsid w:val="04166E59"/>
    <w:multiLevelType w:val="hybridMultilevel"/>
    <w:tmpl w:val="86A83F0A"/>
    <w:name w:val="WW8Num13"/>
    <w:lvl w:ilvl="0" w:tplc="CFBE3754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23BC6318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12187BF8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5688F2AA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17F45A42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E12C978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8C3C8570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BCCC659C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9BB4BE20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A1D1A47"/>
    <w:multiLevelType w:val="hybridMultilevel"/>
    <w:tmpl w:val="06EE5090"/>
    <w:lvl w:ilvl="0" w:tplc="031471EE">
      <w:start w:val="1"/>
      <w:numFmt w:val="bullet"/>
      <w:pStyle w:val="Wyvil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AD1289"/>
    <w:multiLevelType w:val="multilevel"/>
    <w:tmpl w:val="7526AC54"/>
    <w:styleLink w:val="List5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1" w15:restartNumberingAfterBreak="0">
    <w:nsid w:val="0D9F3273"/>
    <w:multiLevelType w:val="multilevel"/>
    <w:tmpl w:val="52E0CCF8"/>
    <w:styleLink w:val="ImportedStyle4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2" w15:restartNumberingAfterBreak="0">
    <w:nsid w:val="0DA23B80"/>
    <w:multiLevelType w:val="multilevel"/>
    <w:tmpl w:val="A702782E"/>
    <w:styleLink w:val="List2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3" w15:restartNumberingAfterBreak="0">
    <w:nsid w:val="0EE81A2E"/>
    <w:multiLevelType w:val="multilevel"/>
    <w:tmpl w:val="16FC027E"/>
    <w:styleLink w:val="ImportedStyle1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4" w15:restartNumberingAfterBreak="0">
    <w:nsid w:val="0EF5120B"/>
    <w:multiLevelType w:val="multilevel"/>
    <w:tmpl w:val="AAC25B12"/>
    <w:styleLink w:val="ImportedStyle2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5" w15:restartNumberingAfterBreak="0">
    <w:nsid w:val="0FED2C06"/>
    <w:multiLevelType w:val="hybridMultilevel"/>
    <w:tmpl w:val="201AEDD4"/>
    <w:lvl w:ilvl="0" w:tplc="FFFFFFFF">
      <w:start w:val="1"/>
      <w:numFmt w:val="bullet"/>
      <w:pStyle w:val="BulletList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0B94DF6"/>
    <w:multiLevelType w:val="multilevel"/>
    <w:tmpl w:val="2C901178"/>
    <w:styleLink w:val="List4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27" w15:restartNumberingAfterBreak="0">
    <w:nsid w:val="14617570"/>
    <w:multiLevelType w:val="multilevel"/>
    <w:tmpl w:val="36E69E34"/>
    <w:styleLink w:val="ImportedStyle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28" w15:restartNumberingAfterBreak="0">
    <w:nsid w:val="167001B8"/>
    <w:multiLevelType w:val="multilevel"/>
    <w:tmpl w:val="2750A0E6"/>
    <w:styleLink w:val="List11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29" w15:restartNumberingAfterBreak="0">
    <w:nsid w:val="16B147BF"/>
    <w:multiLevelType w:val="hybridMultilevel"/>
    <w:tmpl w:val="D7705F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177D4AEE"/>
    <w:multiLevelType w:val="hybridMultilevel"/>
    <w:tmpl w:val="CA723470"/>
    <w:name w:val="WW8Num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A3A05"/>
    <w:multiLevelType w:val="multilevel"/>
    <w:tmpl w:val="20D61630"/>
    <w:styleLink w:val="ImportedStyle4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3" w15:restartNumberingAfterBreak="0">
    <w:nsid w:val="1A7A7D66"/>
    <w:multiLevelType w:val="multilevel"/>
    <w:tmpl w:val="12547448"/>
    <w:styleLink w:val="List1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4" w15:restartNumberingAfterBreak="0">
    <w:nsid w:val="1B2218AF"/>
    <w:multiLevelType w:val="multilevel"/>
    <w:tmpl w:val="2CAE5674"/>
    <w:styleLink w:val="ImportedStyle15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35" w15:restartNumberingAfterBreak="0">
    <w:nsid w:val="1BE675A5"/>
    <w:multiLevelType w:val="hybridMultilevel"/>
    <w:tmpl w:val="77A6A24A"/>
    <w:lvl w:ilvl="0" w:tplc="9D52EEE0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C96A6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66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FFEE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7C273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307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D543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A445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4EA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1C760FEA"/>
    <w:multiLevelType w:val="hybridMultilevel"/>
    <w:tmpl w:val="C5F252B6"/>
    <w:lvl w:ilvl="0" w:tplc="A4C24824">
      <w:start w:val="1"/>
      <w:numFmt w:val="bullet"/>
      <w:pStyle w:val="SAP-Tablebulleted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465C87"/>
    <w:multiLevelType w:val="hybridMultilevel"/>
    <w:tmpl w:val="35242572"/>
    <w:lvl w:ilvl="0" w:tplc="02D06082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EC5A07"/>
    <w:multiLevelType w:val="hybridMultilevel"/>
    <w:tmpl w:val="3CB07BBA"/>
    <w:lvl w:ilvl="0" w:tplc="572E0A76">
      <w:start w:val="1"/>
      <w:numFmt w:val="bullet"/>
      <w:pStyle w:val="s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C6E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3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E40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AB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E9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4D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9E0FB1"/>
    <w:multiLevelType w:val="multilevel"/>
    <w:tmpl w:val="4C9C6B14"/>
    <w:styleLink w:val="ImportedStyle4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111111"/>
        <w:position w:val="0"/>
        <w:sz w:val="24"/>
        <w:szCs w:val="24"/>
        <w:u w:color="111111"/>
        <w:shd w:val="clear" w:color="auto" w:fill="FFFFFF"/>
        <w:lang w:val="en-US"/>
      </w:rPr>
    </w:lvl>
  </w:abstractNum>
  <w:abstractNum w:abstractNumId="40" w15:restartNumberingAfterBreak="0">
    <w:nsid w:val="2BA0594A"/>
    <w:multiLevelType w:val="multilevel"/>
    <w:tmpl w:val="586A40E4"/>
    <w:styleLink w:val="ImportedStyle2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1" w15:restartNumberingAfterBreak="0">
    <w:nsid w:val="2D60656B"/>
    <w:multiLevelType w:val="multilevel"/>
    <w:tmpl w:val="EF6A49FA"/>
    <w:styleLink w:val="List8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2" w15:restartNumberingAfterBreak="0">
    <w:nsid w:val="379165A4"/>
    <w:multiLevelType w:val="multilevel"/>
    <w:tmpl w:val="2AB83852"/>
    <w:styleLink w:val="ImportedStyle4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3" w15:restartNumberingAfterBreak="0">
    <w:nsid w:val="38EA2728"/>
    <w:multiLevelType w:val="hybridMultilevel"/>
    <w:tmpl w:val="D7E636E6"/>
    <w:lvl w:ilvl="0" w:tplc="FFFFFFFF">
      <w:start w:val="1"/>
      <w:numFmt w:val="bullet"/>
      <w:pStyle w:val="Normalaril1o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E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4F3CDC"/>
    <w:multiLevelType w:val="hybridMultilevel"/>
    <w:tmpl w:val="1454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B6D"/>
    <w:multiLevelType w:val="multilevel"/>
    <w:tmpl w:val="4394D342"/>
    <w:styleLink w:val="List16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46" w15:restartNumberingAfterBreak="0">
    <w:nsid w:val="3AB56B6E"/>
    <w:multiLevelType w:val="multilevel"/>
    <w:tmpl w:val="632C088A"/>
    <w:styleLink w:val="List7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7" w15:restartNumberingAfterBreak="0">
    <w:nsid w:val="3C23444E"/>
    <w:multiLevelType w:val="hybridMultilevel"/>
    <w:tmpl w:val="45D2E39A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2A0A94"/>
    <w:multiLevelType w:val="multilevel"/>
    <w:tmpl w:val="FEC43C26"/>
    <w:styleLink w:val="List9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49" w15:restartNumberingAfterBreak="0">
    <w:nsid w:val="3E4C2E57"/>
    <w:multiLevelType w:val="multilevel"/>
    <w:tmpl w:val="E454F1F0"/>
    <w:styleLink w:val="ImportedStyle33"/>
    <w:lvl w:ilvl="0">
      <w:numFmt w:val="bullet"/>
      <w:lvlText w:val="➢"/>
      <w:lvlJc w:val="left"/>
      <w:pPr>
        <w:tabs>
          <w:tab w:val="num" w:pos="332"/>
        </w:tabs>
        <w:ind w:left="332" w:hanging="332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0" w15:restartNumberingAfterBreak="0">
    <w:nsid w:val="400C4941"/>
    <w:multiLevelType w:val="multilevel"/>
    <w:tmpl w:val="EEDC24EA"/>
    <w:styleLink w:val="ImportedStyle4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1" w15:restartNumberingAfterBreak="0">
    <w:nsid w:val="40C8097F"/>
    <w:multiLevelType w:val="multilevel"/>
    <w:tmpl w:val="F4227702"/>
    <w:styleLink w:val="ImportedStyle1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2" w15:restartNumberingAfterBreak="0">
    <w:nsid w:val="46A86277"/>
    <w:multiLevelType w:val="multilevel"/>
    <w:tmpl w:val="5AC49F82"/>
    <w:styleLink w:val="ImportedStyle18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3" w15:restartNumberingAfterBreak="0">
    <w:nsid w:val="48A349F5"/>
    <w:multiLevelType w:val="multilevel"/>
    <w:tmpl w:val="DB26FB7E"/>
    <w:styleLink w:val="ImportedStyle12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4" w15:restartNumberingAfterBreak="0">
    <w:nsid w:val="49A45AF2"/>
    <w:multiLevelType w:val="hybridMultilevel"/>
    <w:tmpl w:val="7B4E0688"/>
    <w:lvl w:ilvl="0" w:tplc="04090005">
      <w:start w:val="1"/>
      <w:numFmt w:val="bullet"/>
      <w:pStyle w:val="VasantTimesBullet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VasantArialBulletSty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9D357FC"/>
    <w:multiLevelType w:val="hybridMultilevel"/>
    <w:tmpl w:val="DAC0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1B3342"/>
    <w:multiLevelType w:val="multilevel"/>
    <w:tmpl w:val="71F2D328"/>
    <w:styleLink w:val="ImportedStyle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57" w15:restartNumberingAfterBreak="0">
    <w:nsid w:val="4AE03CC1"/>
    <w:multiLevelType w:val="multilevel"/>
    <w:tmpl w:val="FA8A4910"/>
    <w:styleLink w:val="ImportedStyle17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58" w15:restartNumberingAfterBreak="0">
    <w:nsid w:val="4DE504CA"/>
    <w:multiLevelType w:val="hybridMultilevel"/>
    <w:tmpl w:val="6040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3C2FC9"/>
    <w:multiLevelType w:val="multilevel"/>
    <w:tmpl w:val="BA18C904"/>
    <w:styleLink w:val="ImportedStyle4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0" w15:restartNumberingAfterBreak="0">
    <w:nsid w:val="51ED3DF8"/>
    <w:multiLevelType w:val="multilevel"/>
    <w:tmpl w:val="032283BC"/>
    <w:styleLink w:val="ImportedStyle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1" w15:restartNumberingAfterBreak="0">
    <w:nsid w:val="53D2550D"/>
    <w:multiLevelType w:val="multilevel"/>
    <w:tmpl w:val="49A467A0"/>
    <w:styleLink w:val="List0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2" w15:restartNumberingAfterBreak="0">
    <w:nsid w:val="54AF06B9"/>
    <w:multiLevelType w:val="multilevel"/>
    <w:tmpl w:val="32D0E018"/>
    <w:styleLink w:val="ImportedStyle11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3" w15:restartNumberingAfterBreak="0">
    <w:nsid w:val="566A7726"/>
    <w:multiLevelType w:val="singleLevel"/>
    <w:tmpl w:val="708C44A8"/>
    <w:lvl w:ilvl="0">
      <w:start w:val="1"/>
      <w:numFmt w:val="bullet"/>
      <w:pStyle w:val="ResBulletChar"/>
      <w:lvlText w:val=""/>
      <w:legacy w:legacy="1" w:legacySpace="0" w:legacyIndent="360"/>
      <w:lvlJc w:val="left"/>
      <w:pPr>
        <w:ind w:left="1660" w:hanging="360"/>
      </w:pPr>
      <w:rPr>
        <w:rFonts w:ascii="Symbol" w:hAnsi="Symbol" w:hint="default"/>
      </w:rPr>
    </w:lvl>
  </w:abstractNum>
  <w:abstractNum w:abstractNumId="64" w15:restartNumberingAfterBreak="0">
    <w:nsid w:val="567F1036"/>
    <w:multiLevelType w:val="hybridMultilevel"/>
    <w:tmpl w:val="66E85F10"/>
    <w:lvl w:ilvl="0" w:tplc="67965022">
      <w:start w:val="1"/>
      <w:numFmt w:val="bullet"/>
      <w:pStyle w:val="ResumeBulletsCoreComp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65" w15:restartNumberingAfterBreak="0">
    <w:nsid w:val="5CE20BAA"/>
    <w:multiLevelType w:val="multilevel"/>
    <w:tmpl w:val="35F66D94"/>
    <w:styleLink w:val="ImportedStyle49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66" w15:restartNumberingAfterBreak="0">
    <w:nsid w:val="5DB7040A"/>
    <w:multiLevelType w:val="multilevel"/>
    <w:tmpl w:val="0409001D"/>
    <w:styleLink w:val="1ai"/>
    <w:lvl w:ilvl="0">
      <w:start w:val="1"/>
      <w:numFmt w:val="decimal"/>
      <w:pStyle w:val="Achievemen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7" w15:restartNumberingAfterBreak="0">
    <w:nsid w:val="5EA47773"/>
    <w:multiLevelType w:val="multilevel"/>
    <w:tmpl w:val="814CCBCA"/>
    <w:styleLink w:val="List15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8" w15:restartNumberingAfterBreak="0">
    <w:nsid w:val="61BC2542"/>
    <w:multiLevelType w:val="multilevel"/>
    <w:tmpl w:val="1C868958"/>
    <w:styleLink w:val="ImportedStyle3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69" w15:restartNumberingAfterBreak="0">
    <w:nsid w:val="61CD414E"/>
    <w:multiLevelType w:val="multilevel"/>
    <w:tmpl w:val="3078D9BC"/>
    <w:styleLink w:val="ImportedStyle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0" w15:restartNumberingAfterBreak="0">
    <w:nsid w:val="649F722E"/>
    <w:multiLevelType w:val="multilevel"/>
    <w:tmpl w:val="23FAAE9C"/>
    <w:styleLink w:val="ImportedStyle6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1" w15:restartNumberingAfterBreak="0">
    <w:nsid w:val="66A76C18"/>
    <w:multiLevelType w:val="multilevel"/>
    <w:tmpl w:val="48BCE1AE"/>
    <w:styleLink w:val="ImportedStyle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2" w15:restartNumberingAfterBreak="0">
    <w:nsid w:val="6B4208CB"/>
    <w:multiLevelType w:val="multilevel"/>
    <w:tmpl w:val="0882B250"/>
    <w:styleLink w:val="List13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73" w15:restartNumberingAfterBreak="0">
    <w:nsid w:val="6BA0225B"/>
    <w:multiLevelType w:val="multilevel"/>
    <w:tmpl w:val="8ADA750E"/>
    <w:styleLink w:val="ImportedStyle5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4" w15:restartNumberingAfterBreak="0">
    <w:nsid w:val="6BF56693"/>
    <w:multiLevelType w:val="multilevel"/>
    <w:tmpl w:val="B4D4A15A"/>
    <w:styleLink w:val="ImportedStyle20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5" w15:restartNumberingAfterBreak="0">
    <w:nsid w:val="6D42474E"/>
    <w:multiLevelType w:val="multilevel"/>
    <w:tmpl w:val="70A6F592"/>
    <w:styleLink w:val="List1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6" w15:restartNumberingAfterBreak="0">
    <w:nsid w:val="6DB20E16"/>
    <w:multiLevelType w:val="multilevel"/>
    <w:tmpl w:val="169E00FC"/>
    <w:styleLink w:val="List6"/>
    <w:lvl w:ilvl="0">
      <w:numFmt w:val="bullet"/>
      <w:lvlText w:val="➢"/>
      <w:lvlJc w:val="left"/>
      <w:pPr>
        <w:tabs>
          <w:tab w:val="num" w:pos="331"/>
        </w:tabs>
        <w:ind w:left="331" w:hanging="331"/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7" w15:restartNumberingAfterBreak="0">
    <w:nsid w:val="6E602FB0"/>
    <w:multiLevelType w:val="multilevel"/>
    <w:tmpl w:val="7666CC7E"/>
    <w:styleLink w:val="ImportedStyle43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78" w15:restartNumberingAfterBreak="0">
    <w:nsid w:val="6EE21CD9"/>
    <w:multiLevelType w:val="multilevel"/>
    <w:tmpl w:val="AE5218A4"/>
    <w:styleLink w:val="List31"/>
    <w:lvl w:ilvl="0">
      <w:numFmt w:val="bullet"/>
      <w:lvlText w:val="➢"/>
      <w:lvlJc w:val="left"/>
      <w:rPr>
        <w:rFonts w:ascii="Century" w:eastAsia="Century" w:hAnsi="Century" w:cs="Century"/>
        <w:position w:val="0"/>
      </w:rPr>
    </w:lvl>
    <w:lvl w:ilvl="1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2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3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4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5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  <w:lvl w:ilvl="6">
      <w:start w:val="1"/>
      <w:numFmt w:val="bullet"/>
      <w:lvlText w:val="•"/>
      <w:lvlJc w:val="left"/>
      <w:rPr>
        <w:rFonts w:ascii="Century" w:eastAsia="Century" w:hAnsi="Century" w:cs="Century"/>
        <w:position w:val="0"/>
      </w:rPr>
    </w:lvl>
    <w:lvl w:ilvl="7">
      <w:start w:val="1"/>
      <w:numFmt w:val="bullet"/>
      <w:lvlText w:val="o"/>
      <w:lvlJc w:val="left"/>
      <w:rPr>
        <w:rFonts w:ascii="Century" w:eastAsia="Century" w:hAnsi="Century" w:cs="Century"/>
        <w:position w:val="0"/>
      </w:rPr>
    </w:lvl>
    <w:lvl w:ilvl="8">
      <w:start w:val="1"/>
      <w:numFmt w:val="bullet"/>
      <w:lvlText w:val="▪"/>
      <w:lvlJc w:val="left"/>
      <w:rPr>
        <w:rFonts w:ascii="Century" w:eastAsia="Century" w:hAnsi="Century" w:cs="Century"/>
        <w:position w:val="0"/>
      </w:rPr>
    </w:lvl>
  </w:abstractNum>
  <w:abstractNum w:abstractNumId="79" w15:restartNumberingAfterBreak="0">
    <w:nsid w:val="71982DBF"/>
    <w:multiLevelType w:val="multilevel"/>
    <w:tmpl w:val="7C564B6A"/>
    <w:styleLink w:val="ImportedStyle21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0" w15:restartNumberingAfterBreak="0">
    <w:nsid w:val="7672479C"/>
    <w:multiLevelType w:val="multilevel"/>
    <w:tmpl w:val="F370B792"/>
    <w:styleLink w:val="ImportedStyle14"/>
    <w:lvl w:ilvl="0">
      <w:numFmt w:val="bullet"/>
      <w:lvlText w:val="➢"/>
      <w:lvlJc w:val="left"/>
      <w:pPr>
        <w:tabs>
          <w:tab w:val="num" w:pos="393"/>
        </w:tabs>
        <w:ind w:left="393" w:hanging="393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1" w15:restartNumberingAfterBreak="0">
    <w:nsid w:val="772C170C"/>
    <w:multiLevelType w:val="multilevel"/>
    <w:tmpl w:val="9FEE05A4"/>
    <w:styleLink w:val="List12"/>
    <w:lvl w:ilvl="0">
      <w:numFmt w:val="bullet"/>
      <w:lvlText w:val="➢"/>
      <w:lvlJc w:val="left"/>
      <w:pPr>
        <w:tabs>
          <w:tab w:val="num" w:pos="230"/>
        </w:tabs>
        <w:ind w:left="230" w:hanging="230"/>
      </w:pPr>
      <w:rPr>
        <w:rFonts w:ascii="Times Roman" w:eastAsia="Times Roman" w:hAnsi="Times Roman" w:cs="Times Roman"/>
        <w:color w:val="000000"/>
        <w:position w:val="0"/>
        <w:sz w:val="20"/>
        <w:szCs w:val="20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2" w15:restartNumberingAfterBreak="0">
    <w:nsid w:val="77E8480E"/>
    <w:multiLevelType w:val="hybridMultilevel"/>
    <w:tmpl w:val="B0A428A8"/>
    <w:lvl w:ilvl="0" w:tplc="5B0646F4">
      <w:start w:val="1"/>
      <w:numFmt w:val="bullet"/>
      <w:pStyle w:val="NormalLatinBookAntiqu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9626969"/>
    <w:multiLevelType w:val="multilevel"/>
    <w:tmpl w:val="7F4E47D8"/>
    <w:styleLink w:val="ImportedStyle45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4" w15:restartNumberingAfterBreak="0">
    <w:nsid w:val="7BAA0E6D"/>
    <w:multiLevelType w:val="multilevel"/>
    <w:tmpl w:val="20C8FBC8"/>
    <w:styleLink w:val="List14"/>
    <w:lvl w:ilvl="0">
      <w:numFmt w:val="bullet"/>
      <w:lvlText w:val="➢"/>
      <w:lvlJc w:val="left"/>
      <w:pPr>
        <w:tabs>
          <w:tab w:val="num" w:pos="279"/>
        </w:tabs>
        <w:ind w:left="279" w:hanging="279"/>
      </w:pPr>
      <w:rPr>
        <w:rFonts w:ascii="Times Roman" w:eastAsia="Times Roman" w:hAnsi="Times Roman" w:cs="Times Roman"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entury" w:eastAsia="Century" w:hAnsi="Century" w:cs="Century"/>
        <w:color w:val="000000"/>
        <w:position w:val="0"/>
        <w:sz w:val="24"/>
        <w:szCs w:val="24"/>
        <w:lang w:val="en-US"/>
      </w:rPr>
    </w:lvl>
  </w:abstractNum>
  <w:abstractNum w:abstractNumId="85" w15:restartNumberingAfterBreak="0">
    <w:nsid w:val="7C7E31A5"/>
    <w:multiLevelType w:val="multilevel"/>
    <w:tmpl w:val="924E561E"/>
    <w:styleLink w:val="ImportedStyle42"/>
    <w:lvl w:ilvl="0"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entury" w:eastAsia="Century" w:hAnsi="Century" w:cs="Century"/>
        <w:position w:val="0"/>
        <w:sz w:val="24"/>
        <w:szCs w:val="24"/>
        <w:lang w:val="en-US"/>
      </w:rPr>
    </w:lvl>
  </w:abstractNum>
  <w:abstractNum w:abstractNumId="86" w15:restartNumberingAfterBreak="0">
    <w:nsid w:val="7DC83456"/>
    <w:multiLevelType w:val="hybridMultilevel"/>
    <w:tmpl w:val="3F3AF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22403">
    <w:abstractNumId w:val="66"/>
  </w:num>
  <w:num w:numId="2" w16cid:durableId="814219371">
    <w:abstractNumId w:val="35"/>
  </w:num>
  <w:num w:numId="3" w16cid:durableId="1099717876">
    <w:abstractNumId w:val="18"/>
  </w:num>
  <w:num w:numId="4" w16cid:durableId="1683624321">
    <w:abstractNumId w:val="38"/>
  </w:num>
  <w:num w:numId="5" w16cid:durableId="384449793">
    <w:abstractNumId w:val="60"/>
  </w:num>
  <w:num w:numId="6" w16cid:durableId="1723091024">
    <w:abstractNumId w:val="71"/>
  </w:num>
  <w:num w:numId="7" w16cid:durableId="891119476">
    <w:abstractNumId w:val="69"/>
  </w:num>
  <w:num w:numId="8" w16cid:durableId="776173465">
    <w:abstractNumId w:val="50"/>
  </w:num>
  <w:num w:numId="9" w16cid:durableId="928972850">
    <w:abstractNumId w:val="27"/>
  </w:num>
  <w:num w:numId="10" w16cid:durableId="1973830397">
    <w:abstractNumId w:val="70"/>
  </w:num>
  <w:num w:numId="11" w16cid:durableId="1168128993">
    <w:abstractNumId w:val="56"/>
  </w:num>
  <w:num w:numId="12" w16cid:durableId="192117219">
    <w:abstractNumId w:val="61"/>
  </w:num>
  <w:num w:numId="13" w16cid:durableId="1315337591">
    <w:abstractNumId w:val="75"/>
  </w:num>
  <w:num w:numId="14" w16cid:durableId="557206537">
    <w:abstractNumId w:val="22"/>
  </w:num>
  <w:num w:numId="15" w16cid:durableId="1685201665">
    <w:abstractNumId w:val="23"/>
  </w:num>
  <w:num w:numId="16" w16cid:durableId="1808235811">
    <w:abstractNumId w:val="57"/>
  </w:num>
  <w:num w:numId="17" w16cid:durableId="798576043">
    <w:abstractNumId w:val="52"/>
  </w:num>
  <w:num w:numId="18" w16cid:durableId="1530802762">
    <w:abstractNumId w:val="51"/>
  </w:num>
  <w:num w:numId="19" w16cid:durableId="731391634">
    <w:abstractNumId w:val="74"/>
  </w:num>
  <w:num w:numId="20" w16cid:durableId="1099371055">
    <w:abstractNumId w:val="79"/>
  </w:num>
  <w:num w:numId="21" w16cid:durableId="1187526318">
    <w:abstractNumId w:val="40"/>
  </w:num>
  <w:num w:numId="22" w16cid:durableId="1553033411">
    <w:abstractNumId w:val="20"/>
  </w:num>
  <w:num w:numId="23" w16cid:durableId="1676223815">
    <w:abstractNumId w:val="76"/>
  </w:num>
  <w:num w:numId="24" w16cid:durableId="221142618">
    <w:abstractNumId w:val="46"/>
  </w:num>
  <w:num w:numId="25" w16cid:durableId="1037003702">
    <w:abstractNumId w:val="41"/>
  </w:num>
  <w:num w:numId="26" w16cid:durableId="2105220894">
    <w:abstractNumId w:val="24"/>
  </w:num>
  <w:num w:numId="27" w16cid:durableId="1285161245">
    <w:abstractNumId w:val="48"/>
  </w:num>
  <w:num w:numId="28" w16cid:durableId="332757538">
    <w:abstractNumId w:val="33"/>
  </w:num>
  <w:num w:numId="29" w16cid:durableId="587276169">
    <w:abstractNumId w:val="68"/>
  </w:num>
  <w:num w:numId="30" w16cid:durableId="962733918">
    <w:abstractNumId w:val="28"/>
  </w:num>
  <w:num w:numId="31" w16cid:durableId="49425968">
    <w:abstractNumId w:val="49"/>
  </w:num>
  <w:num w:numId="32" w16cid:durableId="2118212380">
    <w:abstractNumId w:val="81"/>
  </w:num>
  <w:num w:numId="33" w16cid:durableId="648873501">
    <w:abstractNumId w:val="72"/>
  </w:num>
  <w:num w:numId="34" w16cid:durableId="305866370">
    <w:abstractNumId w:val="84"/>
  </w:num>
  <w:num w:numId="35" w16cid:durableId="124930098">
    <w:abstractNumId w:val="67"/>
  </w:num>
  <w:num w:numId="36" w16cid:durableId="1885480065">
    <w:abstractNumId w:val="45"/>
  </w:num>
  <w:num w:numId="37" w16cid:durableId="1250457770">
    <w:abstractNumId w:val="59"/>
  </w:num>
  <w:num w:numId="38" w16cid:durableId="413206769">
    <w:abstractNumId w:val="42"/>
  </w:num>
  <w:num w:numId="39" w16cid:durableId="2123188124">
    <w:abstractNumId w:val="85"/>
  </w:num>
  <w:num w:numId="40" w16cid:durableId="1452089196">
    <w:abstractNumId w:val="77"/>
  </w:num>
  <w:num w:numId="41" w16cid:durableId="535121238">
    <w:abstractNumId w:val="32"/>
  </w:num>
  <w:num w:numId="42" w16cid:durableId="197788652">
    <w:abstractNumId w:val="83"/>
  </w:num>
  <w:num w:numId="43" w16cid:durableId="1393385579">
    <w:abstractNumId w:val="21"/>
  </w:num>
  <w:num w:numId="44" w16cid:durableId="484204868">
    <w:abstractNumId w:val="16"/>
  </w:num>
  <w:num w:numId="45" w16cid:durableId="19622425">
    <w:abstractNumId w:val="39"/>
  </w:num>
  <w:num w:numId="46" w16cid:durableId="463693179">
    <w:abstractNumId w:val="65"/>
  </w:num>
  <w:num w:numId="47" w16cid:durableId="1201092179">
    <w:abstractNumId w:val="73"/>
  </w:num>
  <w:num w:numId="48" w16cid:durableId="811023296">
    <w:abstractNumId w:val="78"/>
  </w:num>
  <w:num w:numId="49" w16cid:durableId="262760523">
    <w:abstractNumId w:val="26"/>
  </w:num>
  <w:num w:numId="50" w16cid:durableId="2108385756">
    <w:abstractNumId w:val="80"/>
  </w:num>
  <w:num w:numId="51" w16cid:durableId="1364591636">
    <w:abstractNumId w:val="34"/>
  </w:num>
  <w:num w:numId="52" w16cid:durableId="657227665">
    <w:abstractNumId w:val="62"/>
  </w:num>
  <w:num w:numId="53" w16cid:durableId="1046757965">
    <w:abstractNumId w:val="53"/>
  </w:num>
  <w:num w:numId="54" w16cid:durableId="1998150541">
    <w:abstractNumId w:val="17"/>
  </w:num>
  <w:num w:numId="55" w16cid:durableId="1554535623">
    <w:abstractNumId w:val="63"/>
  </w:num>
  <w:num w:numId="56" w16cid:durableId="1838955091">
    <w:abstractNumId w:val="37"/>
  </w:num>
  <w:num w:numId="57" w16cid:durableId="123238736">
    <w:abstractNumId w:val="0"/>
  </w:num>
  <w:num w:numId="58" w16cid:durableId="233785017">
    <w:abstractNumId w:val="31"/>
  </w:num>
  <w:num w:numId="59" w16cid:durableId="596250137">
    <w:abstractNumId w:val="64"/>
  </w:num>
  <w:num w:numId="60" w16cid:durableId="1505045296">
    <w:abstractNumId w:val="36"/>
  </w:num>
  <w:num w:numId="61" w16cid:durableId="483668554">
    <w:abstractNumId w:val="43"/>
  </w:num>
  <w:num w:numId="62" w16cid:durableId="383875306">
    <w:abstractNumId w:val="54"/>
  </w:num>
  <w:num w:numId="63" w16cid:durableId="159736816">
    <w:abstractNumId w:val="47"/>
  </w:num>
  <w:num w:numId="64" w16cid:durableId="2119445023">
    <w:abstractNumId w:val="19"/>
  </w:num>
  <w:num w:numId="65" w16cid:durableId="1763602564">
    <w:abstractNumId w:val="25"/>
  </w:num>
  <w:num w:numId="66" w16cid:durableId="925117677">
    <w:abstractNumId w:val="82"/>
  </w:num>
  <w:num w:numId="67" w16cid:durableId="1710299192">
    <w:abstractNumId w:val="58"/>
  </w:num>
  <w:num w:numId="68" w16cid:durableId="656302541">
    <w:abstractNumId w:val="44"/>
  </w:num>
  <w:num w:numId="69" w16cid:durableId="1376345689">
    <w:abstractNumId w:val="86"/>
  </w:num>
  <w:num w:numId="70" w16cid:durableId="1113943874">
    <w:abstractNumId w:val="29"/>
  </w:num>
  <w:num w:numId="71" w16cid:durableId="85334523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050"/>
    <w:rsid w:val="00000F98"/>
    <w:rsid w:val="00001B01"/>
    <w:rsid w:val="00001E10"/>
    <w:rsid w:val="00002182"/>
    <w:rsid w:val="000022ED"/>
    <w:rsid w:val="00002D46"/>
    <w:rsid w:val="00002DD5"/>
    <w:rsid w:val="00003426"/>
    <w:rsid w:val="00003A4C"/>
    <w:rsid w:val="00003ABF"/>
    <w:rsid w:val="00005099"/>
    <w:rsid w:val="00006079"/>
    <w:rsid w:val="00006BBE"/>
    <w:rsid w:val="00006E72"/>
    <w:rsid w:val="000077E6"/>
    <w:rsid w:val="00007ED6"/>
    <w:rsid w:val="000102F8"/>
    <w:rsid w:val="000108DE"/>
    <w:rsid w:val="00010F7F"/>
    <w:rsid w:val="00011330"/>
    <w:rsid w:val="000116AF"/>
    <w:rsid w:val="00011C8C"/>
    <w:rsid w:val="00012396"/>
    <w:rsid w:val="0001309A"/>
    <w:rsid w:val="00013771"/>
    <w:rsid w:val="00014B87"/>
    <w:rsid w:val="0001566B"/>
    <w:rsid w:val="00016158"/>
    <w:rsid w:val="0001673F"/>
    <w:rsid w:val="00016A76"/>
    <w:rsid w:val="00016BFC"/>
    <w:rsid w:val="000172E1"/>
    <w:rsid w:val="0001738B"/>
    <w:rsid w:val="0002018D"/>
    <w:rsid w:val="000203D3"/>
    <w:rsid w:val="0002085D"/>
    <w:rsid w:val="0002294D"/>
    <w:rsid w:val="00022C1A"/>
    <w:rsid w:val="00023084"/>
    <w:rsid w:val="00023173"/>
    <w:rsid w:val="00023D6E"/>
    <w:rsid w:val="000248D4"/>
    <w:rsid w:val="00025060"/>
    <w:rsid w:val="00025700"/>
    <w:rsid w:val="000266B6"/>
    <w:rsid w:val="00027F9A"/>
    <w:rsid w:val="00027FCC"/>
    <w:rsid w:val="0003053C"/>
    <w:rsid w:val="0003099D"/>
    <w:rsid w:val="00030D21"/>
    <w:rsid w:val="00031D0E"/>
    <w:rsid w:val="0003268B"/>
    <w:rsid w:val="00032F3F"/>
    <w:rsid w:val="00035049"/>
    <w:rsid w:val="000358E4"/>
    <w:rsid w:val="00035B19"/>
    <w:rsid w:val="00036E9A"/>
    <w:rsid w:val="000377A3"/>
    <w:rsid w:val="00040979"/>
    <w:rsid w:val="000409C6"/>
    <w:rsid w:val="00040C92"/>
    <w:rsid w:val="00040D83"/>
    <w:rsid w:val="00040EBC"/>
    <w:rsid w:val="00042291"/>
    <w:rsid w:val="0004260B"/>
    <w:rsid w:val="00042736"/>
    <w:rsid w:val="00042A43"/>
    <w:rsid w:val="00042DF2"/>
    <w:rsid w:val="0004524C"/>
    <w:rsid w:val="00045455"/>
    <w:rsid w:val="00046318"/>
    <w:rsid w:val="00046619"/>
    <w:rsid w:val="000477CC"/>
    <w:rsid w:val="00047EA5"/>
    <w:rsid w:val="00050DCB"/>
    <w:rsid w:val="0005233B"/>
    <w:rsid w:val="00052430"/>
    <w:rsid w:val="000524CF"/>
    <w:rsid w:val="00053BD7"/>
    <w:rsid w:val="00053E3F"/>
    <w:rsid w:val="00053F9C"/>
    <w:rsid w:val="00054D5B"/>
    <w:rsid w:val="000557C2"/>
    <w:rsid w:val="00055A4B"/>
    <w:rsid w:val="00055CCB"/>
    <w:rsid w:val="00055D8F"/>
    <w:rsid w:val="00055EE8"/>
    <w:rsid w:val="000574C3"/>
    <w:rsid w:val="000575C8"/>
    <w:rsid w:val="00057884"/>
    <w:rsid w:val="00057B2F"/>
    <w:rsid w:val="00057DA6"/>
    <w:rsid w:val="00060411"/>
    <w:rsid w:val="00060B8B"/>
    <w:rsid w:val="000611E4"/>
    <w:rsid w:val="00061A28"/>
    <w:rsid w:val="0006417B"/>
    <w:rsid w:val="000644F1"/>
    <w:rsid w:val="0006558E"/>
    <w:rsid w:val="0006601C"/>
    <w:rsid w:val="00067959"/>
    <w:rsid w:val="00067A0E"/>
    <w:rsid w:val="00067A5E"/>
    <w:rsid w:val="000701BD"/>
    <w:rsid w:val="000706EE"/>
    <w:rsid w:val="000707C2"/>
    <w:rsid w:val="00071365"/>
    <w:rsid w:val="000713A2"/>
    <w:rsid w:val="000713C0"/>
    <w:rsid w:val="000714FA"/>
    <w:rsid w:val="00071FF5"/>
    <w:rsid w:val="000722F2"/>
    <w:rsid w:val="0007286F"/>
    <w:rsid w:val="00072A8A"/>
    <w:rsid w:val="00072C1E"/>
    <w:rsid w:val="00072F02"/>
    <w:rsid w:val="00072F36"/>
    <w:rsid w:val="000734B8"/>
    <w:rsid w:val="000738A0"/>
    <w:rsid w:val="00073997"/>
    <w:rsid w:val="00073C6D"/>
    <w:rsid w:val="0007401C"/>
    <w:rsid w:val="00074068"/>
    <w:rsid w:val="00075E41"/>
    <w:rsid w:val="00075EC1"/>
    <w:rsid w:val="00075F2C"/>
    <w:rsid w:val="00076195"/>
    <w:rsid w:val="00077C26"/>
    <w:rsid w:val="00077D5E"/>
    <w:rsid w:val="00080AE2"/>
    <w:rsid w:val="00080D19"/>
    <w:rsid w:val="000810BA"/>
    <w:rsid w:val="00081FC0"/>
    <w:rsid w:val="0008201A"/>
    <w:rsid w:val="00082D46"/>
    <w:rsid w:val="000847C2"/>
    <w:rsid w:val="00084CBB"/>
    <w:rsid w:val="00086473"/>
    <w:rsid w:val="00086EBC"/>
    <w:rsid w:val="000877BE"/>
    <w:rsid w:val="00087E70"/>
    <w:rsid w:val="00087F43"/>
    <w:rsid w:val="00090C4F"/>
    <w:rsid w:val="000912EA"/>
    <w:rsid w:val="0009180A"/>
    <w:rsid w:val="000921BC"/>
    <w:rsid w:val="000927F0"/>
    <w:rsid w:val="00093115"/>
    <w:rsid w:val="0009378F"/>
    <w:rsid w:val="00093CAE"/>
    <w:rsid w:val="000941FA"/>
    <w:rsid w:val="000944D1"/>
    <w:rsid w:val="00094CF9"/>
    <w:rsid w:val="00095A71"/>
    <w:rsid w:val="0009628A"/>
    <w:rsid w:val="00096B2D"/>
    <w:rsid w:val="00096D30"/>
    <w:rsid w:val="000972C3"/>
    <w:rsid w:val="000A2295"/>
    <w:rsid w:val="000A22C9"/>
    <w:rsid w:val="000A3416"/>
    <w:rsid w:val="000A3E0F"/>
    <w:rsid w:val="000A3E64"/>
    <w:rsid w:val="000A45E1"/>
    <w:rsid w:val="000A4F77"/>
    <w:rsid w:val="000A5408"/>
    <w:rsid w:val="000A5C26"/>
    <w:rsid w:val="000A61E4"/>
    <w:rsid w:val="000A6631"/>
    <w:rsid w:val="000A6F15"/>
    <w:rsid w:val="000A7200"/>
    <w:rsid w:val="000A73B5"/>
    <w:rsid w:val="000A7464"/>
    <w:rsid w:val="000A76C3"/>
    <w:rsid w:val="000A7904"/>
    <w:rsid w:val="000A7ACD"/>
    <w:rsid w:val="000A7EC0"/>
    <w:rsid w:val="000B04DF"/>
    <w:rsid w:val="000B0BC6"/>
    <w:rsid w:val="000B11F4"/>
    <w:rsid w:val="000B16C0"/>
    <w:rsid w:val="000B2A1F"/>
    <w:rsid w:val="000B3586"/>
    <w:rsid w:val="000B48B6"/>
    <w:rsid w:val="000B5060"/>
    <w:rsid w:val="000B5405"/>
    <w:rsid w:val="000B54D9"/>
    <w:rsid w:val="000B5684"/>
    <w:rsid w:val="000B58AC"/>
    <w:rsid w:val="000B5961"/>
    <w:rsid w:val="000B6210"/>
    <w:rsid w:val="000B65CB"/>
    <w:rsid w:val="000B66F6"/>
    <w:rsid w:val="000B75E5"/>
    <w:rsid w:val="000C0D38"/>
    <w:rsid w:val="000C1A1E"/>
    <w:rsid w:val="000C270F"/>
    <w:rsid w:val="000C274B"/>
    <w:rsid w:val="000C29FF"/>
    <w:rsid w:val="000C2D17"/>
    <w:rsid w:val="000C3611"/>
    <w:rsid w:val="000C4058"/>
    <w:rsid w:val="000C407D"/>
    <w:rsid w:val="000C4DFA"/>
    <w:rsid w:val="000C4FEB"/>
    <w:rsid w:val="000C54DD"/>
    <w:rsid w:val="000C570D"/>
    <w:rsid w:val="000C5C35"/>
    <w:rsid w:val="000C5CE7"/>
    <w:rsid w:val="000C5F41"/>
    <w:rsid w:val="000C6517"/>
    <w:rsid w:val="000C6958"/>
    <w:rsid w:val="000C6AB5"/>
    <w:rsid w:val="000C6BE8"/>
    <w:rsid w:val="000C7447"/>
    <w:rsid w:val="000C7D5F"/>
    <w:rsid w:val="000D0689"/>
    <w:rsid w:val="000D0D85"/>
    <w:rsid w:val="000D1AA7"/>
    <w:rsid w:val="000D1B73"/>
    <w:rsid w:val="000D235F"/>
    <w:rsid w:val="000D2A3E"/>
    <w:rsid w:val="000D2C44"/>
    <w:rsid w:val="000D3410"/>
    <w:rsid w:val="000D38AF"/>
    <w:rsid w:val="000D47DC"/>
    <w:rsid w:val="000D5886"/>
    <w:rsid w:val="000D673E"/>
    <w:rsid w:val="000D6DCB"/>
    <w:rsid w:val="000D6E5D"/>
    <w:rsid w:val="000D74F3"/>
    <w:rsid w:val="000E0183"/>
    <w:rsid w:val="000E02C7"/>
    <w:rsid w:val="000E04E2"/>
    <w:rsid w:val="000E1ADB"/>
    <w:rsid w:val="000E28F8"/>
    <w:rsid w:val="000E29C5"/>
    <w:rsid w:val="000E2A9A"/>
    <w:rsid w:val="000E3582"/>
    <w:rsid w:val="000E3AAB"/>
    <w:rsid w:val="000E42B1"/>
    <w:rsid w:val="000E46EA"/>
    <w:rsid w:val="000E531B"/>
    <w:rsid w:val="000E70E1"/>
    <w:rsid w:val="000E72A5"/>
    <w:rsid w:val="000E76A3"/>
    <w:rsid w:val="000E7AF5"/>
    <w:rsid w:val="000F0A61"/>
    <w:rsid w:val="000F0AF7"/>
    <w:rsid w:val="000F1231"/>
    <w:rsid w:val="000F2C2C"/>
    <w:rsid w:val="000F324E"/>
    <w:rsid w:val="000F3443"/>
    <w:rsid w:val="000F349C"/>
    <w:rsid w:val="000F4097"/>
    <w:rsid w:val="000F40C0"/>
    <w:rsid w:val="000F4B2F"/>
    <w:rsid w:val="000F4D4D"/>
    <w:rsid w:val="000F5047"/>
    <w:rsid w:val="000F6571"/>
    <w:rsid w:val="000F65AD"/>
    <w:rsid w:val="000F6D71"/>
    <w:rsid w:val="000F7383"/>
    <w:rsid w:val="000F791B"/>
    <w:rsid w:val="000F7E9C"/>
    <w:rsid w:val="00100028"/>
    <w:rsid w:val="00100452"/>
    <w:rsid w:val="00101342"/>
    <w:rsid w:val="001019BD"/>
    <w:rsid w:val="00102078"/>
    <w:rsid w:val="0010320E"/>
    <w:rsid w:val="001032E0"/>
    <w:rsid w:val="0010354F"/>
    <w:rsid w:val="001037C1"/>
    <w:rsid w:val="001038AF"/>
    <w:rsid w:val="00103CE7"/>
    <w:rsid w:val="001043D1"/>
    <w:rsid w:val="00104770"/>
    <w:rsid w:val="00106762"/>
    <w:rsid w:val="00106E41"/>
    <w:rsid w:val="0010715F"/>
    <w:rsid w:val="00107848"/>
    <w:rsid w:val="00107972"/>
    <w:rsid w:val="00110B5D"/>
    <w:rsid w:val="00110EE6"/>
    <w:rsid w:val="00111A73"/>
    <w:rsid w:val="00111CFC"/>
    <w:rsid w:val="00112A43"/>
    <w:rsid w:val="00113758"/>
    <w:rsid w:val="001139EF"/>
    <w:rsid w:val="00113DBE"/>
    <w:rsid w:val="00113DDE"/>
    <w:rsid w:val="00113E1E"/>
    <w:rsid w:val="001155BB"/>
    <w:rsid w:val="00116687"/>
    <w:rsid w:val="00116F13"/>
    <w:rsid w:val="0011713F"/>
    <w:rsid w:val="00117B22"/>
    <w:rsid w:val="00117BC5"/>
    <w:rsid w:val="00122064"/>
    <w:rsid w:val="00122CF0"/>
    <w:rsid w:val="00122DB1"/>
    <w:rsid w:val="0012329B"/>
    <w:rsid w:val="00123B8F"/>
    <w:rsid w:val="00123BE9"/>
    <w:rsid w:val="001241ED"/>
    <w:rsid w:val="0012431E"/>
    <w:rsid w:val="00124468"/>
    <w:rsid w:val="001249E4"/>
    <w:rsid w:val="00125652"/>
    <w:rsid w:val="001258D2"/>
    <w:rsid w:val="00125BA4"/>
    <w:rsid w:val="001265BB"/>
    <w:rsid w:val="00126A4E"/>
    <w:rsid w:val="00126CAE"/>
    <w:rsid w:val="00126DB3"/>
    <w:rsid w:val="00126FE0"/>
    <w:rsid w:val="00127039"/>
    <w:rsid w:val="001305E9"/>
    <w:rsid w:val="001314DF"/>
    <w:rsid w:val="00131FE8"/>
    <w:rsid w:val="001320EC"/>
    <w:rsid w:val="00133918"/>
    <w:rsid w:val="00133D88"/>
    <w:rsid w:val="00134C98"/>
    <w:rsid w:val="00135591"/>
    <w:rsid w:val="00135914"/>
    <w:rsid w:val="00135E21"/>
    <w:rsid w:val="00135FE1"/>
    <w:rsid w:val="00136BAC"/>
    <w:rsid w:val="00136D0B"/>
    <w:rsid w:val="00136E09"/>
    <w:rsid w:val="00136E10"/>
    <w:rsid w:val="00137060"/>
    <w:rsid w:val="00137842"/>
    <w:rsid w:val="00137930"/>
    <w:rsid w:val="00140085"/>
    <w:rsid w:val="00141032"/>
    <w:rsid w:val="00141F85"/>
    <w:rsid w:val="00143FF1"/>
    <w:rsid w:val="00144366"/>
    <w:rsid w:val="001443DB"/>
    <w:rsid w:val="00145742"/>
    <w:rsid w:val="00146353"/>
    <w:rsid w:val="00146E29"/>
    <w:rsid w:val="00147755"/>
    <w:rsid w:val="00147904"/>
    <w:rsid w:val="00150630"/>
    <w:rsid w:val="00150870"/>
    <w:rsid w:val="0015132D"/>
    <w:rsid w:val="00151497"/>
    <w:rsid w:val="00152471"/>
    <w:rsid w:val="00153581"/>
    <w:rsid w:val="0015407F"/>
    <w:rsid w:val="00154143"/>
    <w:rsid w:val="0016045B"/>
    <w:rsid w:val="00160B8E"/>
    <w:rsid w:val="00162455"/>
    <w:rsid w:val="001642F7"/>
    <w:rsid w:val="00164570"/>
    <w:rsid w:val="00164DD3"/>
    <w:rsid w:val="001658B1"/>
    <w:rsid w:val="00166B7B"/>
    <w:rsid w:val="00167761"/>
    <w:rsid w:val="00170150"/>
    <w:rsid w:val="0017048B"/>
    <w:rsid w:val="0017100E"/>
    <w:rsid w:val="001714F4"/>
    <w:rsid w:val="0017152E"/>
    <w:rsid w:val="00171737"/>
    <w:rsid w:val="001718C3"/>
    <w:rsid w:val="00171F14"/>
    <w:rsid w:val="00172D62"/>
    <w:rsid w:val="0017300A"/>
    <w:rsid w:val="00173954"/>
    <w:rsid w:val="0017407E"/>
    <w:rsid w:val="00174FE2"/>
    <w:rsid w:val="001750A6"/>
    <w:rsid w:val="001755F6"/>
    <w:rsid w:val="00175803"/>
    <w:rsid w:val="001768FD"/>
    <w:rsid w:val="00176BD1"/>
    <w:rsid w:val="001778CA"/>
    <w:rsid w:val="001779F5"/>
    <w:rsid w:val="00177AC6"/>
    <w:rsid w:val="00177B7C"/>
    <w:rsid w:val="00177E49"/>
    <w:rsid w:val="001809B8"/>
    <w:rsid w:val="00180B8B"/>
    <w:rsid w:val="001816E4"/>
    <w:rsid w:val="001819A5"/>
    <w:rsid w:val="00181F5A"/>
    <w:rsid w:val="00182532"/>
    <w:rsid w:val="00182978"/>
    <w:rsid w:val="00182B18"/>
    <w:rsid w:val="00182DB8"/>
    <w:rsid w:val="001838FC"/>
    <w:rsid w:val="00183BCC"/>
    <w:rsid w:val="001845D3"/>
    <w:rsid w:val="001847DE"/>
    <w:rsid w:val="00185879"/>
    <w:rsid w:val="001858C7"/>
    <w:rsid w:val="00185916"/>
    <w:rsid w:val="00185B78"/>
    <w:rsid w:val="00185F8A"/>
    <w:rsid w:val="001868BB"/>
    <w:rsid w:val="001869AB"/>
    <w:rsid w:val="001877FC"/>
    <w:rsid w:val="0019003B"/>
    <w:rsid w:val="00190DD1"/>
    <w:rsid w:val="00191EC8"/>
    <w:rsid w:val="0019261B"/>
    <w:rsid w:val="00192DAA"/>
    <w:rsid w:val="00192F68"/>
    <w:rsid w:val="00192FCB"/>
    <w:rsid w:val="00193526"/>
    <w:rsid w:val="00193CA9"/>
    <w:rsid w:val="00193FC8"/>
    <w:rsid w:val="00194A0C"/>
    <w:rsid w:val="00197024"/>
    <w:rsid w:val="00197C6B"/>
    <w:rsid w:val="001A0242"/>
    <w:rsid w:val="001A049C"/>
    <w:rsid w:val="001A0507"/>
    <w:rsid w:val="001A1258"/>
    <w:rsid w:val="001A22D0"/>
    <w:rsid w:val="001A23B7"/>
    <w:rsid w:val="001A23E2"/>
    <w:rsid w:val="001A377C"/>
    <w:rsid w:val="001A48FF"/>
    <w:rsid w:val="001A5160"/>
    <w:rsid w:val="001A56BF"/>
    <w:rsid w:val="001A57D8"/>
    <w:rsid w:val="001A5BAB"/>
    <w:rsid w:val="001A643A"/>
    <w:rsid w:val="001A6942"/>
    <w:rsid w:val="001A6B15"/>
    <w:rsid w:val="001A7559"/>
    <w:rsid w:val="001A7797"/>
    <w:rsid w:val="001A7FEE"/>
    <w:rsid w:val="001B0B05"/>
    <w:rsid w:val="001B14C0"/>
    <w:rsid w:val="001B1A7D"/>
    <w:rsid w:val="001B1AFF"/>
    <w:rsid w:val="001B1F17"/>
    <w:rsid w:val="001B1F59"/>
    <w:rsid w:val="001B25EB"/>
    <w:rsid w:val="001B262A"/>
    <w:rsid w:val="001B2A18"/>
    <w:rsid w:val="001B3DB6"/>
    <w:rsid w:val="001B5020"/>
    <w:rsid w:val="001B52BC"/>
    <w:rsid w:val="001B6DB1"/>
    <w:rsid w:val="001B6F0B"/>
    <w:rsid w:val="001B7825"/>
    <w:rsid w:val="001B7AA5"/>
    <w:rsid w:val="001C008B"/>
    <w:rsid w:val="001C0402"/>
    <w:rsid w:val="001C0419"/>
    <w:rsid w:val="001C046D"/>
    <w:rsid w:val="001C0486"/>
    <w:rsid w:val="001C093E"/>
    <w:rsid w:val="001C1289"/>
    <w:rsid w:val="001C12EB"/>
    <w:rsid w:val="001C25DC"/>
    <w:rsid w:val="001C2938"/>
    <w:rsid w:val="001C2AD6"/>
    <w:rsid w:val="001C33E8"/>
    <w:rsid w:val="001C3815"/>
    <w:rsid w:val="001C4061"/>
    <w:rsid w:val="001C4736"/>
    <w:rsid w:val="001C5128"/>
    <w:rsid w:val="001C5738"/>
    <w:rsid w:val="001C5A74"/>
    <w:rsid w:val="001C5E8D"/>
    <w:rsid w:val="001C75CE"/>
    <w:rsid w:val="001C78BF"/>
    <w:rsid w:val="001C7969"/>
    <w:rsid w:val="001C7B47"/>
    <w:rsid w:val="001C7E93"/>
    <w:rsid w:val="001C7FC7"/>
    <w:rsid w:val="001D0523"/>
    <w:rsid w:val="001D0C0A"/>
    <w:rsid w:val="001D1714"/>
    <w:rsid w:val="001D200C"/>
    <w:rsid w:val="001D30FC"/>
    <w:rsid w:val="001D3E38"/>
    <w:rsid w:val="001D415B"/>
    <w:rsid w:val="001D48AF"/>
    <w:rsid w:val="001D4C74"/>
    <w:rsid w:val="001D4D0F"/>
    <w:rsid w:val="001D4F0F"/>
    <w:rsid w:val="001D514C"/>
    <w:rsid w:val="001D6655"/>
    <w:rsid w:val="001D69A5"/>
    <w:rsid w:val="001D7789"/>
    <w:rsid w:val="001E06FE"/>
    <w:rsid w:val="001E081D"/>
    <w:rsid w:val="001E0DC6"/>
    <w:rsid w:val="001E1744"/>
    <w:rsid w:val="001E1B7D"/>
    <w:rsid w:val="001E2D3F"/>
    <w:rsid w:val="001E2DE5"/>
    <w:rsid w:val="001E329F"/>
    <w:rsid w:val="001E3B26"/>
    <w:rsid w:val="001E4D27"/>
    <w:rsid w:val="001E5641"/>
    <w:rsid w:val="001E641E"/>
    <w:rsid w:val="001E6ED0"/>
    <w:rsid w:val="001E6F71"/>
    <w:rsid w:val="001F033A"/>
    <w:rsid w:val="001F037A"/>
    <w:rsid w:val="001F06D7"/>
    <w:rsid w:val="001F06E8"/>
    <w:rsid w:val="001F08E2"/>
    <w:rsid w:val="001F133C"/>
    <w:rsid w:val="001F2580"/>
    <w:rsid w:val="001F2D9C"/>
    <w:rsid w:val="001F3871"/>
    <w:rsid w:val="001F4105"/>
    <w:rsid w:val="001F44F4"/>
    <w:rsid w:val="001F4AD2"/>
    <w:rsid w:val="001F56B7"/>
    <w:rsid w:val="001F5755"/>
    <w:rsid w:val="001F67A9"/>
    <w:rsid w:val="001F6E8D"/>
    <w:rsid w:val="001F6F17"/>
    <w:rsid w:val="001F7195"/>
    <w:rsid w:val="001F748C"/>
    <w:rsid w:val="002002E7"/>
    <w:rsid w:val="002014A8"/>
    <w:rsid w:val="002016B6"/>
    <w:rsid w:val="00201848"/>
    <w:rsid w:val="0020273E"/>
    <w:rsid w:val="00202C5B"/>
    <w:rsid w:val="00202DD2"/>
    <w:rsid w:val="00202EB1"/>
    <w:rsid w:val="0020422C"/>
    <w:rsid w:val="00204412"/>
    <w:rsid w:val="002047D9"/>
    <w:rsid w:val="00204D22"/>
    <w:rsid w:val="00204F81"/>
    <w:rsid w:val="0020509A"/>
    <w:rsid w:val="002058B5"/>
    <w:rsid w:val="002060E1"/>
    <w:rsid w:val="0020689F"/>
    <w:rsid w:val="00206C0E"/>
    <w:rsid w:val="00206D08"/>
    <w:rsid w:val="00206E5A"/>
    <w:rsid w:val="00206F14"/>
    <w:rsid w:val="002073BD"/>
    <w:rsid w:val="00207F5C"/>
    <w:rsid w:val="002100A5"/>
    <w:rsid w:val="00210215"/>
    <w:rsid w:val="00210F60"/>
    <w:rsid w:val="002110A6"/>
    <w:rsid w:val="0021225E"/>
    <w:rsid w:val="0021394F"/>
    <w:rsid w:val="00214322"/>
    <w:rsid w:val="002147D9"/>
    <w:rsid w:val="0021532B"/>
    <w:rsid w:val="00215872"/>
    <w:rsid w:val="00216B2A"/>
    <w:rsid w:val="00216E98"/>
    <w:rsid w:val="0021746B"/>
    <w:rsid w:val="0022055F"/>
    <w:rsid w:val="00220C68"/>
    <w:rsid w:val="002215B7"/>
    <w:rsid w:val="002217FB"/>
    <w:rsid w:val="002219CD"/>
    <w:rsid w:val="00221D73"/>
    <w:rsid w:val="00221DE6"/>
    <w:rsid w:val="002221F3"/>
    <w:rsid w:val="0022306A"/>
    <w:rsid w:val="00223B81"/>
    <w:rsid w:val="00223EA0"/>
    <w:rsid w:val="00224317"/>
    <w:rsid w:val="0022459D"/>
    <w:rsid w:val="00226097"/>
    <w:rsid w:val="002260D2"/>
    <w:rsid w:val="00226484"/>
    <w:rsid w:val="002267F5"/>
    <w:rsid w:val="00227FD4"/>
    <w:rsid w:val="00230575"/>
    <w:rsid w:val="002308FC"/>
    <w:rsid w:val="00230CFE"/>
    <w:rsid w:val="002317CC"/>
    <w:rsid w:val="00232C03"/>
    <w:rsid w:val="00232DCA"/>
    <w:rsid w:val="002331BB"/>
    <w:rsid w:val="002331D6"/>
    <w:rsid w:val="00235366"/>
    <w:rsid w:val="0023550C"/>
    <w:rsid w:val="0023591F"/>
    <w:rsid w:val="00235999"/>
    <w:rsid w:val="00236024"/>
    <w:rsid w:val="0023650B"/>
    <w:rsid w:val="002372D0"/>
    <w:rsid w:val="0023752A"/>
    <w:rsid w:val="0024037F"/>
    <w:rsid w:val="0024061E"/>
    <w:rsid w:val="002417AE"/>
    <w:rsid w:val="00242406"/>
    <w:rsid w:val="0024283C"/>
    <w:rsid w:val="00242CCA"/>
    <w:rsid w:val="00243324"/>
    <w:rsid w:val="0024363E"/>
    <w:rsid w:val="0024409D"/>
    <w:rsid w:val="00244507"/>
    <w:rsid w:val="002445B8"/>
    <w:rsid w:val="002450A4"/>
    <w:rsid w:val="002462A4"/>
    <w:rsid w:val="00246D88"/>
    <w:rsid w:val="00250942"/>
    <w:rsid w:val="00251280"/>
    <w:rsid w:val="00251B8C"/>
    <w:rsid w:val="002529D2"/>
    <w:rsid w:val="00253883"/>
    <w:rsid w:val="00253BF1"/>
    <w:rsid w:val="00253EBD"/>
    <w:rsid w:val="00253EE2"/>
    <w:rsid w:val="0025406D"/>
    <w:rsid w:val="00254A96"/>
    <w:rsid w:val="0025537C"/>
    <w:rsid w:val="00255473"/>
    <w:rsid w:val="00256187"/>
    <w:rsid w:val="00256247"/>
    <w:rsid w:val="00256DB3"/>
    <w:rsid w:val="00257396"/>
    <w:rsid w:val="00257614"/>
    <w:rsid w:val="0026073F"/>
    <w:rsid w:val="0026089D"/>
    <w:rsid w:val="002608EC"/>
    <w:rsid w:val="00260E6D"/>
    <w:rsid w:val="0026123B"/>
    <w:rsid w:val="002616F0"/>
    <w:rsid w:val="002618BA"/>
    <w:rsid w:val="002618E4"/>
    <w:rsid w:val="00261BD4"/>
    <w:rsid w:val="00262987"/>
    <w:rsid w:val="00262F80"/>
    <w:rsid w:val="00263365"/>
    <w:rsid w:val="00263742"/>
    <w:rsid w:val="00263F33"/>
    <w:rsid w:val="00264298"/>
    <w:rsid w:val="00264E7E"/>
    <w:rsid w:val="00265518"/>
    <w:rsid w:val="00265BDC"/>
    <w:rsid w:val="00267339"/>
    <w:rsid w:val="0027067C"/>
    <w:rsid w:val="00271C39"/>
    <w:rsid w:val="00272659"/>
    <w:rsid w:val="0027296F"/>
    <w:rsid w:val="00272E96"/>
    <w:rsid w:val="00273D56"/>
    <w:rsid w:val="00274AAD"/>
    <w:rsid w:val="00274B62"/>
    <w:rsid w:val="00275750"/>
    <w:rsid w:val="00275875"/>
    <w:rsid w:val="002767DA"/>
    <w:rsid w:val="002776FA"/>
    <w:rsid w:val="00277890"/>
    <w:rsid w:val="00277B92"/>
    <w:rsid w:val="00277FF3"/>
    <w:rsid w:val="002800D3"/>
    <w:rsid w:val="00280513"/>
    <w:rsid w:val="00280E34"/>
    <w:rsid w:val="00281748"/>
    <w:rsid w:val="00281B89"/>
    <w:rsid w:val="00281C45"/>
    <w:rsid w:val="00281D32"/>
    <w:rsid w:val="002832AD"/>
    <w:rsid w:val="0028401C"/>
    <w:rsid w:val="00284718"/>
    <w:rsid w:val="002847AC"/>
    <w:rsid w:val="00284847"/>
    <w:rsid w:val="0028526D"/>
    <w:rsid w:val="00285568"/>
    <w:rsid w:val="00286439"/>
    <w:rsid w:val="002867B1"/>
    <w:rsid w:val="0029061D"/>
    <w:rsid w:val="002906CF"/>
    <w:rsid w:val="0029136C"/>
    <w:rsid w:val="002927D8"/>
    <w:rsid w:val="00293C78"/>
    <w:rsid w:val="00294080"/>
    <w:rsid w:val="0029471C"/>
    <w:rsid w:val="00294772"/>
    <w:rsid w:val="00294F78"/>
    <w:rsid w:val="00295292"/>
    <w:rsid w:val="00295563"/>
    <w:rsid w:val="002956EA"/>
    <w:rsid w:val="00297354"/>
    <w:rsid w:val="002976D6"/>
    <w:rsid w:val="00297A52"/>
    <w:rsid w:val="00297AD4"/>
    <w:rsid w:val="002A0181"/>
    <w:rsid w:val="002A071D"/>
    <w:rsid w:val="002A1344"/>
    <w:rsid w:val="002A164F"/>
    <w:rsid w:val="002A21B9"/>
    <w:rsid w:val="002A23F0"/>
    <w:rsid w:val="002A2A65"/>
    <w:rsid w:val="002A305A"/>
    <w:rsid w:val="002A3803"/>
    <w:rsid w:val="002A43FC"/>
    <w:rsid w:val="002A49DA"/>
    <w:rsid w:val="002A57C4"/>
    <w:rsid w:val="002A5A02"/>
    <w:rsid w:val="002A5FE8"/>
    <w:rsid w:val="002A6D9B"/>
    <w:rsid w:val="002A70AC"/>
    <w:rsid w:val="002A7485"/>
    <w:rsid w:val="002A7B31"/>
    <w:rsid w:val="002B0220"/>
    <w:rsid w:val="002B0379"/>
    <w:rsid w:val="002B0B33"/>
    <w:rsid w:val="002B0CD0"/>
    <w:rsid w:val="002B1A41"/>
    <w:rsid w:val="002B239F"/>
    <w:rsid w:val="002B2E58"/>
    <w:rsid w:val="002B2FE1"/>
    <w:rsid w:val="002B35F3"/>
    <w:rsid w:val="002B36ED"/>
    <w:rsid w:val="002B3930"/>
    <w:rsid w:val="002B4DFC"/>
    <w:rsid w:val="002B501F"/>
    <w:rsid w:val="002B5286"/>
    <w:rsid w:val="002B57E4"/>
    <w:rsid w:val="002B588F"/>
    <w:rsid w:val="002B5C7C"/>
    <w:rsid w:val="002B5D38"/>
    <w:rsid w:val="002B646D"/>
    <w:rsid w:val="002B6877"/>
    <w:rsid w:val="002B73FE"/>
    <w:rsid w:val="002C045F"/>
    <w:rsid w:val="002C0AFA"/>
    <w:rsid w:val="002C1895"/>
    <w:rsid w:val="002C1B27"/>
    <w:rsid w:val="002C21A2"/>
    <w:rsid w:val="002C21A4"/>
    <w:rsid w:val="002C25E2"/>
    <w:rsid w:val="002C3402"/>
    <w:rsid w:val="002C356B"/>
    <w:rsid w:val="002C3A71"/>
    <w:rsid w:val="002C3B59"/>
    <w:rsid w:val="002C4ADE"/>
    <w:rsid w:val="002C5100"/>
    <w:rsid w:val="002C528F"/>
    <w:rsid w:val="002C533F"/>
    <w:rsid w:val="002C5DB5"/>
    <w:rsid w:val="002C5FCE"/>
    <w:rsid w:val="002C6EB2"/>
    <w:rsid w:val="002C78AB"/>
    <w:rsid w:val="002D032F"/>
    <w:rsid w:val="002D07E9"/>
    <w:rsid w:val="002D14F7"/>
    <w:rsid w:val="002D2396"/>
    <w:rsid w:val="002D26E9"/>
    <w:rsid w:val="002D34DC"/>
    <w:rsid w:val="002D3B52"/>
    <w:rsid w:val="002D3EFD"/>
    <w:rsid w:val="002D584A"/>
    <w:rsid w:val="002D61E8"/>
    <w:rsid w:val="002D6EC7"/>
    <w:rsid w:val="002D7201"/>
    <w:rsid w:val="002D74F5"/>
    <w:rsid w:val="002D7656"/>
    <w:rsid w:val="002D76CB"/>
    <w:rsid w:val="002E0823"/>
    <w:rsid w:val="002E167B"/>
    <w:rsid w:val="002E2142"/>
    <w:rsid w:val="002E265D"/>
    <w:rsid w:val="002E3392"/>
    <w:rsid w:val="002E3AEF"/>
    <w:rsid w:val="002E3C4C"/>
    <w:rsid w:val="002E3FA7"/>
    <w:rsid w:val="002E410D"/>
    <w:rsid w:val="002E44AC"/>
    <w:rsid w:val="002E4624"/>
    <w:rsid w:val="002E46E3"/>
    <w:rsid w:val="002E4B30"/>
    <w:rsid w:val="002E57D9"/>
    <w:rsid w:val="002E60E6"/>
    <w:rsid w:val="002E74DB"/>
    <w:rsid w:val="002E7785"/>
    <w:rsid w:val="002F06A9"/>
    <w:rsid w:val="002F0974"/>
    <w:rsid w:val="002F12EB"/>
    <w:rsid w:val="002F19D5"/>
    <w:rsid w:val="002F1C57"/>
    <w:rsid w:val="002F1D67"/>
    <w:rsid w:val="002F1F0A"/>
    <w:rsid w:val="002F26E9"/>
    <w:rsid w:val="002F2D52"/>
    <w:rsid w:val="002F38D4"/>
    <w:rsid w:val="002F3969"/>
    <w:rsid w:val="002F3B43"/>
    <w:rsid w:val="002F48EB"/>
    <w:rsid w:val="002F528F"/>
    <w:rsid w:val="002F5B4F"/>
    <w:rsid w:val="002F61EF"/>
    <w:rsid w:val="002F6A8D"/>
    <w:rsid w:val="002F7F71"/>
    <w:rsid w:val="00300BFA"/>
    <w:rsid w:val="00300ECA"/>
    <w:rsid w:val="00301245"/>
    <w:rsid w:val="00301308"/>
    <w:rsid w:val="003015CB"/>
    <w:rsid w:val="0030160E"/>
    <w:rsid w:val="00301824"/>
    <w:rsid w:val="00301BFD"/>
    <w:rsid w:val="00302885"/>
    <w:rsid w:val="00302D15"/>
    <w:rsid w:val="00303402"/>
    <w:rsid w:val="00303734"/>
    <w:rsid w:val="00305927"/>
    <w:rsid w:val="0030636D"/>
    <w:rsid w:val="0030662E"/>
    <w:rsid w:val="00306ABF"/>
    <w:rsid w:val="00306E72"/>
    <w:rsid w:val="00306E86"/>
    <w:rsid w:val="003078C4"/>
    <w:rsid w:val="0031021F"/>
    <w:rsid w:val="003108F4"/>
    <w:rsid w:val="003119E3"/>
    <w:rsid w:val="00311F55"/>
    <w:rsid w:val="00311F5C"/>
    <w:rsid w:val="00312082"/>
    <w:rsid w:val="0031225C"/>
    <w:rsid w:val="00312D7E"/>
    <w:rsid w:val="00312DEF"/>
    <w:rsid w:val="003130EE"/>
    <w:rsid w:val="0031414E"/>
    <w:rsid w:val="0031424B"/>
    <w:rsid w:val="0031478C"/>
    <w:rsid w:val="00314A08"/>
    <w:rsid w:val="00314A66"/>
    <w:rsid w:val="00314D8C"/>
    <w:rsid w:val="00314F99"/>
    <w:rsid w:val="003150AF"/>
    <w:rsid w:val="00315203"/>
    <w:rsid w:val="003153F1"/>
    <w:rsid w:val="00315A70"/>
    <w:rsid w:val="00315D5F"/>
    <w:rsid w:val="003175DA"/>
    <w:rsid w:val="0032045B"/>
    <w:rsid w:val="00320CED"/>
    <w:rsid w:val="00322281"/>
    <w:rsid w:val="00322FBA"/>
    <w:rsid w:val="003231DC"/>
    <w:rsid w:val="00323F67"/>
    <w:rsid w:val="00324A73"/>
    <w:rsid w:val="00324AF8"/>
    <w:rsid w:val="00324B06"/>
    <w:rsid w:val="00325B88"/>
    <w:rsid w:val="0032706E"/>
    <w:rsid w:val="0032750A"/>
    <w:rsid w:val="003305F2"/>
    <w:rsid w:val="003308CD"/>
    <w:rsid w:val="003317D1"/>
    <w:rsid w:val="00331CB5"/>
    <w:rsid w:val="00332499"/>
    <w:rsid w:val="00332519"/>
    <w:rsid w:val="00332A6D"/>
    <w:rsid w:val="00333167"/>
    <w:rsid w:val="00333178"/>
    <w:rsid w:val="00334A24"/>
    <w:rsid w:val="00335417"/>
    <w:rsid w:val="003356B2"/>
    <w:rsid w:val="00336301"/>
    <w:rsid w:val="003366A5"/>
    <w:rsid w:val="00336734"/>
    <w:rsid w:val="00336D14"/>
    <w:rsid w:val="003370D6"/>
    <w:rsid w:val="00341E22"/>
    <w:rsid w:val="00342468"/>
    <w:rsid w:val="0034293D"/>
    <w:rsid w:val="00343FCC"/>
    <w:rsid w:val="00344820"/>
    <w:rsid w:val="00344F07"/>
    <w:rsid w:val="003450D4"/>
    <w:rsid w:val="00346384"/>
    <w:rsid w:val="00346841"/>
    <w:rsid w:val="0034757D"/>
    <w:rsid w:val="00347659"/>
    <w:rsid w:val="0035006A"/>
    <w:rsid w:val="00350DBA"/>
    <w:rsid w:val="00351BDF"/>
    <w:rsid w:val="0035210B"/>
    <w:rsid w:val="00352391"/>
    <w:rsid w:val="00352FC2"/>
    <w:rsid w:val="0035350D"/>
    <w:rsid w:val="00353781"/>
    <w:rsid w:val="00353951"/>
    <w:rsid w:val="003541CA"/>
    <w:rsid w:val="00354F8C"/>
    <w:rsid w:val="003551F8"/>
    <w:rsid w:val="00356489"/>
    <w:rsid w:val="003577CF"/>
    <w:rsid w:val="00357EAD"/>
    <w:rsid w:val="0036014E"/>
    <w:rsid w:val="003601AD"/>
    <w:rsid w:val="00360AB7"/>
    <w:rsid w:val="00360FAA"/>
    <w:rsid w:val="00361273"/>
    <w:rsid w:val="00361B9F"/>
    <w:rsid w:val="00362500"/>
    <w:rsid w:val="00362C90"/>
    <w:rsid w:val="003631B0"/>
    <w:rsid w:val="00363598"/>
    <w:rsid w:val="00363CD2"/>
    <w:rsid w:val="0036420B"/>
    <w:rsid w:val="00364471"/>
    <w:rsid w:val="00364D9A"/>
    <w:rsid w:val="00365F4B"/>
    <w:rsid w:val="0036632A"/>
    <w:rsid w:val="0036679F"/>
    <w:rsid w:val="003672EF"/>
    <w:rsid w:val="0036750A"/>
    <w:rsid w:val="00367E1C"/>
    <w:rsid w:val="00370202"/>
    <w:rsid w:val="003708AD"/>
    <w:rsid w:val="00371584"/>
    <w:rsid w:val="00371F30"/>
    <w:rsid w:val="00371F9C"/>
    <w:rsid w:val="00372661"/>
    <w:rsid w:val="00372DA5"/>
    <w:rsid w:val="003730C8"/>
    <w:rsid w:val="00373934"/>
    <w:rsid w:val="00373D2D"/>
    <w:rsid w:val="00373E6A"/>
    <w:rsid w:val="003749F0"/>
    <w:rsid w:val="00374F60"/>
    <w:rsid w:val="003751BE"/>
    <w:rsid w:val="003752ED"/>
    <w:rsid w:val="0037538B"/>
    <w:rsid w:val="00375C47"/>
    <w:rsid w:val="00376380"/>
    <w:rsid w:val="00376A91"/>
    <w:rsid w:val="00377743"/>
    <w:rsid w:val="00377830"/>
    <w:rsid w:val="00377899"/>
    <w:rsid w:val="00377B88"/>
    <w:rsid w:val="003812F7"/>
    <w:rsid w:val="003817A4"/>
    <w:rsid w:val="00381965"/>
    <w:rsid w:val="00382F2F"/>
    <w:rsid w:val="003850A8"/>
    <w:rsid w:val="003854A0"/>
    <w:rsid w:val="003857DA"/>
    <w:rsid w:val="00385D0A"/>
    <w:rsid w:val="00386779"/>
    <w:rsid w:val="00386D16"/>
    <w:rsid w:val="003900FE"/>
    <w:rsid w:val="00390522"/>
    <w:rsid w:val="00390ECF"/>
    <w:rsid w:val="00390F4A"/>
    <w:rsid w:val="003920A6"/>
    <w:rsid w:val="00392342"/>
    <w:rsid w:val="003927BF"/>
    <w:rsid w:val="00392A55"/>
    <w:rsid w:val="00392D98"/>
    <w:rsid w:val="00393114"/>
    <w:rsid w:val="003931B7"/>
    <w:rsid w:val="003936BA"/>
    <w:rsid w:val="00393B41"/>
    <w:rsid w:val="0039415B"/>
    <w:rsid w:val="00394347"/>
    <w:rsid w:val="00394882"/>
    <w:rsid w:val="00394CD2"/>
    <w:rsid w:val="00395948"/>
    <w:rsid w:val="00396176"/>
    <w:rsid w:val="00396746"/>
    <w:rsid w:val="00396C44"/>
    <w:rsid w:val="00397782"/>
    <w:rsid w:val="003A0BED"/>
    <w:rsid w:val="003A0E42"/>
    <w:rsid w:val="003A0F73"/>
    <w:rsid w:val="003A119A"/>
    <w:rsid w:val="003A1BE0"/>
    <w:rsid w:val="003A3458"/>
    <w:rsid w:val="003A3C1A"/>
    <w:rsid w:val="003A441C"/>
    <w:rsid w:val="003A4733"/>
    <w:rsid w:val="003A5469"/>
    <w:rsid w:val="003A5B65"/>
    <w:rsid w:val="003A63C8"/>
    <w:rsid w:val="003A65CA"/>
    <w:rsid w:val="003A66E4"/>
    <w:rsid w:val="003A74A2"/>
    <w:rsid w:val="003A7772"/>
    <w:rsid w:val="003A7B05"/>
    <w:rsid w:val="003B010B"/>
    <w:rsid w:val="003B0D94"/>
    <w:rsid w:val="003B0DEA"/>
    <w:rsid w:val="003B2934"/>
    <w:rsid w:val="003B2E9E"/>
    <w:rsid w:val="003B2F1F"/>
    <w:rsid w:val="003B2FDC"/>
    <w:rsid w:val="003B30C8"/>
    <w:rsid w:val="003B3D1B"/>
    <w:rsid w:val="003B4AB4"/>
    <w:rsid w:val="003B4B10"/>
    <w:rsid w:val="003B4E40"/>
    <w:rsid w:val="003B53FE"/>
    <w:rsid w:val="003B5B86"/>
    <w:rsid w:val="003B6A33"/>
    <w:rsid w:val="003B6F69"/>
    <w:rsid w:val="003C0158"/>
    <w:rsid w:val="003C02F6"/>
    <w:rsid w:val="003C04FF"/>
    <w:rsid w:val="003C07C3"/>
    <w:rsid w:val="003C086C"/>
    <w:rsid w:val="003C0AD3"/>
    <w:rsid w:val="003C14B1"/>
    <w:rsid w:val="003C2628"/>
    <w:rsid w:val="003C2674"/>
    <w:rsid w:val="003C37D5"/>
    <w:rsid w:val="003C3C94"/>
    <w:rsid w:val="003C4098"/>
    <w:rsid w:val="003C4C51"/>
    <w:rsid w:val="003C4FDF"/>
    <w:rsid w:val="003C5067"/>
    <w:rsid w:val="003C508E"/>
    <w:rsid w:val="003C5B8F"/>
    <w:rsid w:val="003C6CE9"/>
    <w:rsid w:val="003C76AF"/>
    <w:rsid w:val="003C7824"/>
    <w:rsid w:val="003C7DA9"/>
    <w:rsid w:val="003D0068"/>
    <w:rsid w:val="003D02D5"/>
    <w:rsid w:val="003D054F"/>
    <w:rsid w:val="003D065B"/>
    <w:rsid w:val="003D0A69"/>
    <w:rsid w:val="003D0BC9"/>
    <w:rsid w:val="003D1AEF"/>
    <w:rsid w:val="003D1D91"/>
    <w:rsid w:val="003D332D"/>
    <w:rsid w:val="003D5952"/>
    <w:rsid w:val="003D5BB7"/>
    <w:rsid w:val="003D5CB0"/>
    <w:rsid w:val="003D5E16"/>
    <w:rsid w:val="003D5EF4"/>
    <w:rsid w:val="003D6E34"/>
    <w:rsid w:val="003D7A12"/>
    <w:rsid w:val="003E0046"/>
    <w:rsid w:val="003E029C"/>
    <w:rsid w:val="003E139A"/>
    <w:rsid w:val="003E36B1"/>
    <w:rsid w:val="003E4CF2"/>
    <w:rsid w:val="003E6CAD"/>
    <w:rsid w:val="003E7C53"/>
    <w:rsid w:val="003F0BDD"/>
    <w:rsid w:val="003F0DC0"/>
    <w:rsid w:val="003F1811"/>
    <w:rsid w:val="003F225D"/>
    <w:rsid w:val="003F2C22"/>
    <w:rsid w:val="003F3F6A"/>
    <w:rsid w:val="003F3FA1"/>
    <w:rsid w:val="003F423B"/>
    <w:rsid w:val="003F464C"/>
    <w:rsid w:val="003F4838"/>
    <w:rsid w:val="003F4F61"/>
    <w:rsid w:val="003F5032"/>
    <w:rsid w:val="003F5609"/>
    <w:rsid w:val="003F5F39"/>
    <w:rsid w:val="003F7226"/>
    <w:rsid w:val="003F796D"/>
    <w:rsid w:val="004005F1"/>
    <w:rsid w:val="00401474"/>
    <w:rsid w:val="00401F57"/>
    <w:rsid w:val="00402087"/>
    <w:rsid w:val="00403A28"/>
    <w:rsid w:val="00403A34"/>
    <w:rsid w:val="00403B23"/>
    <w:rsid w:val="00403B3E"/>
    <w:rsid w:val="00404501"/>
    <w:rsid w:val="004046BE"/>
    <w:rsid w:val="004047BE"/>
    <w:rsid w:val="00404AE6"/>
    <w:rsid w:val="00404BAF"/>
    <w:rsid w:val="0041020B"/>
    <w:rsid w:val="00410A12"/>
    <w:rsid w:val="004115E4"/>
    <w:rsid w:val="00412BF1"/>
    <w:rsid w:val="00412D08"/>
    <w:rsid w:val="00413036"/>
    <w:rsid w:val="004130D9"/>
    <w:rsid w:val="004133A1"/>
    <w:rsid w:val="00415BEA"/>
    <w:rsid w:val="004166B5"/>
    <w:rsid w:val="00417644"/>
    <w:rsid w:val="00417CDA"/>
    <w:rsid w:val="00420896"/>
    <w:rsid w:val="00420FF2"/>
    <w:rsid w:val="0042224E"/>
    <w:rsid w:val="00423E46"/>
    <w:rsid w:val="00425ECD"/>
    <w:rsid w:val="004260B9"/>
    <w:rsid w:val="004263BC"/>
    <w:rsid w:val="00426A17"/>
    <w:rsid w:val="00426B67"/>
    <w:rsid w:val="004270CE"/>
    <w:rsid w:val="0042757F"/>
    <w:rsid w:val="00427808"/>
    <w:rsid w:val="00427B61"/>
    <w:rsid w:val="00427D0C"/>
    <w:rsid w:val="00427D68"/>
    <w:rsid w:val="00430621"/>
    <w:rsid w:val="00430C03"/>
    <w:rsid w:val="00431BA2"/>
    <w:rsid w:val="00431EFB"/>
    <w:rsid w:val="00432786"/>
    <w:rsid w:val="0043347C"/>
    <w:rsid w:val="004334E1"/>
    <w:rsid w:val="00433633"/>
    <w:rsid w:val="00434BF9"/>
    <w:rsid w:val="00436C23"/>
    <w:rsid w:val="00436E15"/>
    <w:rsid w:val="00442558"/>
    <w:rsid w:val="004426D0"/>
    <w:rsid w:val="004428AE"/>
    <w:rsid w:val="00443874"/>
    <w:rsid w:val="004438D1"/>
    <w:rsid w:val="00443ABC"/>
    <w:rsid w:val="00443B95"/>
    <w:rsid w:val="00443D3B"/>
    <w:rsid w:val="00443F13"/>
    <w:rsid w:val="00444329"/>
    <w:rsid w:val="0044465F"/>
    <w:rsid w:val="00444771"/>
    <w:rsid w:val="004452DD"/>
    <w:rsid w:val="00445851"/>
    <w:rsid w:val="00445F87"/>
    <w:rsid w:val="004463E8"/>
    <w:rsid w:val="00446DD2"/>
    <w:rsid w:val="004470EF"/>
    <w:rsid w:val="00447973"/>
    <w:rsid w:val="00447EF2"/>
    <w:rsid w:val="004503AA"/>
    <w:rsid w:val="00450EAC"/>
    <w:rsid w:val="00451F3B"/>
    <w:rsid w:val="00452FE1"/>
    <w:rsid w:val="0045334D"/>
    <w:rsid w:val="004540DB"/>
    <w:rsid w:val="00455933"/>
    <w:rsid w:val="0045593F"/>
    <w:rsid w:val="00455CA3"/>
    <w:rsid w:val="00455D4F"/>
    <w:rsid w:val="004566BB"/>
    <w:rsid w:val="0045687A"/>
    <w:rsid w:val="0045702F"/>
    <w:rsid w:val="00457891"/>
    <w:rsid w:val="004578E9"/>
    <w:rsid w:val="00457AB8"/>
    <w:rsid w:val="00460887"/>
    <w:rsid w:val="00460CBB"/>
    <w:rsid w:val="00460D9B"/>
    <w:rsid w:val="00461488"/>
    <w:rsid w:val="004628C3"/>
    <w:rsid w:val="0046377E"/>
    <w:rsid w:val="00463F38"/>
    <w:rsid w:val="00464266"/>
    <w:rsid w:val="004645CD"/>
    <w:rsid w:val="0046568F"/>
    <w:rsid w:val="00465F1D"/>
    <w:rsid w:val="00466278"/>
    <w:rsid w:val="00467874"/>
    <w:rsid w:val="0046795D"/>
    <w:rsid w:val="0047031E"/>
    <w:rsid w:val="004704B5"/>
    <w:rsid w:val="004708CC"/>
    <w:rsid w:val="00470D20"/>
    <w:rsid w:val="00471285"/>
    <w:rsid w:val="00471CAD"/>
    <w:rsid w:val="00471E3A"/>
    <w:rsid w:val="00471FCB"/>
    <w:rsid w:val="00472096"/>
    <w:rsid w:val="00472568"/>
    <w:rsid w:val="00472810"/>
    <w:rsid w:val="00472D89"/>
    <w:rsid w:val="004733F3"/>
    <w:rsid w:val="0047395D"/>
    <w:rsid w:val="00473D53"/>
    <w:rsid w:val="00473EB9"/>
    <w:rsid w:val="00474788"/>
    <w:rsid w:val="004749FD"/>
    <w:rsid w:val="00474CA4"/>
    <w:rsid w:val="00475535"/>
    <w:rsid w:val="0047605E"/>
    <w:rsid w:val="00476825"/>
    <w:rsid w:val="00477351"/>
    <w:rsid w:val="00477B15"/>
    <w:rsid w:val="0048069D"/>
    <w:rsid w:val="00481186"/>
    <w:rsid w:val="00482020"/>
    <w:rsid w:val="00482448"/>
    <w:rsid w:val="00482A35"/>
    <w:rsid w:val="00482DCB"/>
    <w:rsid w:val="00485CAF"/>
    <w:rsid w:val="00485FA5"/>
    <w:rsid w:val="004862D2"/>
    <w:rsid w:val="00486941"/>
    <w:rsid w:val="00486B6A"/>
    <w:rsid w:val="004879CB"/>
    <w:rsid w:val="00490240"/>
    <w:rsid w:val="00490DDA"/>
    <w:rsid w:val="00492DC5"/>
    <w:rsid w:val="00492E29"/>
    <w:rsid w:val="00493300"/>
    <w:rsid w:val="004935FD"/>
    <w:rsid w:val="00493BDD"/>
    <w:rsid w:val="00495750"/>
    <w:rsid w:val="00495C4C"/>
    <w:rsid w:val="00496943"/>
    <w:rsid w:val="00496C0B"/>
    <w:rsid w:val="004A09A9"/>
    <w:rsid w:val="004A0FB9"/>
    <w:rsid w:val="004A134A"/>
    <w:rsid w:val="004A1539"/>
    <w:rsid w:val="004A15BA"/>
    <w:rsid w:val="004A1E94"/>
    <w:rsid w:val="004A21A8"/>
    <w:rsid w:val="004A2997"/>
    <w:rsid w:val="004A41B0"/>
    <w:rsid w:val="004A51DD"/>
    <w:rsid w:val="004A6EF4"/>
    <w:rsid w:val="004A7E97"/>
    <w:rsid w:val="004B01DE"/>
    <w:rsid w:val="004B04A6"/>
    <w:rsid w:val="004B0710"/>
    <w:rsid w:val="004B107B"/>
    <w:rsid w:val="004B152E"/>
    <w:rsid w:val="004B1ADE"/>
    <w:rsid w:val="004B3019"/>
    <w:rsid w:val="004B3371"/>
    <w:rsid w:val="004B39F7"/>
    <w:rsid w:val="004B4E9E"/>
    <w:rsid w:val="004B53C0"/>
    <w:rsid w:val="004B53C3"/>
    <w:rsid w:val="004B612F"/>
    <w:rsid w:val="004B6402"/>
    <w:rsid w:val="004B6607"/>
    <w:rsid w:val="004B6EC0"/>
    <w:rsid w:val="004B726E"/>
    <w:rsid w:val="004B77EB"/>
    <w:rsid w:val="004B77FD"/>
    <w:rsid w:val="004C00A3"/>
    <w:rsid w:val="004C01C0"/>
    <w:rsid w:val="004C12EF"/>
    <w:rsid w:val="004C1AA6"/>
    <w:rsid w:val="004C2744"/>
    <w:rsid w:val="004C275D"/>
    <w:rsid w:val="004C2E15"/>
    <w:rsid w:val="004C3B41"/>
    <w:rsid w:val="004C3B7C"/>
    <w:rsid w:val="004C4010"/>
    <w:rsid w:val="004C4527"/>
    <w:rsid w:val="004C5338"/>
    <w:rsid w:val="004C5507"/>
    <w:rsid w:val="004C55E1"/>
    <w:rsid w:val="004C5B89"/>
    <w:rsid w:val="004C6AE2"/>
    <w:rsid w:val="004C7D27"/>
    <w:rsid w:val="004D0255"/>
    <w:rsid w:val="004D0608"/>
    <w:rsid w:val="004D0861"/>
    <w:rsid w:val="004D0C8B"/>
    <w:rsid w:val="004D0E05"/>
    <w:rsid w:val="004D124B"/>
    <w:rsid w:val="004D1578"/>
    <w:rsid w:val="004D1611"/>
    <w:rsid w:val="004D16CE"/>
    <w:rsid w:val="004D3334"/>
    <w:rsid w:val="004D359A"/>
    <w:rsid w:val="004D35A1"/>
    <w:rsid w:val="004D37A1"/>
    <w:rsid w:val="004D3EAD"/>
    <w:rsid w:val="004D4B32"/>
    <w:rsid w:val="004D61EC"/>
    <w:rsid w:val="004D6D4B"/>
    <w:rsid w:val="004D7227"/>
    <w:rsid w:val="004D7B69"/>
    <w:rsid w:val="004D7CD4"/>
    <w:rsid w:val="004D7E61"/>
    <w:rsid w:val="004E0153"/>
    <w:rsid w:val="004E13D3"/>
    <w:rsid w:val="004E1989"/>
    <w:rsid w:val="004E21F8"/>
    <w:rsid w:val="004E2361"/>
    <w:rsid w:val="004E2AB3"/>
    <w:rsid w:val="004E320D"/>
    <w:rsid w:val="004E3BF9"/>
    <w:rsid w:val="004E423E"/>
    <w:rsid w:val="004E567E"/>
    <w:rsid w:val="004E575E"/>
    <w:rsid w:val="004E594A"/>
    <w:rsid w:val="004E5AB0"/>
    <w:rsid w:val="004E710A"/>
    <w:rsid w:val="004E7215"/>
    <w:rsid w:val="004E7EA2"/>
    <w:rsid w:val="004F01F0"/>
    <w:rsid w:val="004F04D5"/>
    <w:rsid w:val="004F0649"/>
    <w:rsid w:val="004F080D"/>
    <w:rsid w:val="004F19F4"/>
    <w:rsid w:val="004F19FD"/>
    <w:rsid w:val="004F2048"/>
    <w:rsid w:val="004F2FDA"/>
    <w:rsid w:val="004F3AA4"/>
    <w:rsid w:val="004F3DB1"/>
    <w:rsid w:val="004F3DF1"/>
    <w:rsid w:val="004F3F0B"/>
    <w:rsid w:val="004F4E2B"/>
    <w:rsid w:val="004F58DB"/>
    <w:rsid w:val="004F6051"/>
    <w:rsid w:val="004F63DB"/>
    <w:rsid w:val="004F6B90"/>
    <w:rsid w:val="00500638"/>
    <w:rsid w:val="005017DC"/>
    <w:rsid w:val="00501F3F"/>
    <w:rsid w:val="00502702"/>
    <w:rsid w:val="00502CC7"/>
    <w:rsid w:val="005038F0"/>
    <w:rsid w:val="00504D26"/>
    <w:rsid w:val="00507325"/>
    <w:rsid w:val="0050741B"/>
    <w:rsid w:val="00507ED1"/>
    <w:rsid w:val="005106ED"/>
    <w:rsid w:val="0051104D"/>
    <w:rsid w:val="00511108"/>
    <w:rsid w:val="00511F41"/>
    <w:rsid w:val="00511F81"/>
    <w:rsid w:val="005131A2"/>
    <w:rsid w:val="00513264"/>
    <w:rsid w:val="00513DC8"/>
    <w:rsid w:val="00514670"/>
    <w:rsid w:val="0051595A"/>
    <w:rsid w:val="00516013"/>
    <w:rsid w:val="00516454"/>
    <w:rsid w:val="00516AC4"/>
    <w:rsid w:val="00516AFA"/>
    <w:rsid w:val="00516B2F"/>
    <w:rsid w:val="00517089"/>
    <w:rsid w:val="005175C1"/>
    <w:rsid w:val="0051760F"/>
    <w:rsid w:val="00517D56"/>
    <w:rsid w:val="00517E2E"/>
    <w:rsid w:val="0052023F"/>
    <w:rsid w:val="00520379"/>
    <w:rsid w:val="005205D5"/>
    <w:rsid w:val="005213D8"/>
    <w:rsid w:val="00521626"/>
    <w:rsid w:val="00521CD4"/>
    <w:rsid w:val="0052219C"/>
    <w:rsid w:val="005221F4"/>
    <w:rsid w:val="00523963"/>
    <w:rsid w:val="00524649"/>
    <w:rsid w:val="00524792"/>
    <w:rsid w:val="005252BF"/>
    <w:rsid w:val="005256C2"/>
    <w:rsid w:val="00525AFB"/>
    <w:rsid w:val="00526380"/>
    <w:rsid w:val="00526CC5"/>
    <w:rsid w:val="00530054"/>
    <w:rsid w:val="00530235"/>
    <w:rsid w:val="00530D1E"/>
    <w:rsid w:val="00531A65"/>
    <w:rsid w:val="00531F67"/>
    <w:rsid w:val="00532093"/>
    <w:rsid w:val="00532230"/>
    <w:rsid w:val="00532FA3"/>
    <w:rsid w:val="005339DD"/>
    <w:rsid w:val="00535679"/>
    <w:rsid w:val="0053580A"/>
    <w:rsid w:val="00535F24"/>
    <w:rsid w:val="00536AB1"/>
    <w:rsid w:val="00536BD2"/>
    <w:rsid w:val="00536EB1"/>
    <w:rsid w:val="00537A49"/>
    <w:rsid w:val="00537FCC"/>
    <w:rsid w:val="005406FD"/>
    <w:rsid w:val="0054103E"/>
    <w:rsid w:val="005417B6"/>
    <w:rsid w:val="00541D13"/>
    <w:rsid w:val="00542A80"/>
    <w:rsid w:val="0054339F"/>
    <w:rsid w:val="005434A8"/>
    <w:rsid w:val="00544121"/>
    <w:rsid w:val="00544311"/>
    <w:rsid w:val="00544C8E"/>
    <w:rsid w:val="0054568E"/>
    <w:rsid w:val="00546F9C"/>
    <w:rsid w:val="0054797C"/>
    <w:rsid w:val="005500BE"/>
    <w:rsid w:val="005500E2"/>
    <w:rsid w:val="00550EA0"/>
    <w:rsid w:val="00550F51"/>
    <w:rsid w:val="00551F3B"/>
    <w:rsid w:val="00552155"/>
    <w:rsid w:val="00552C02"/>
    <w:rsid w:val="00552E91"/>
    <w:rsid w:val="0055367D"/>
    <w:rsid w:val="0055380A"/>
    <w:rsid w:val="00555CF1"/>
    <w:rsid w:val="00556A68"/>
    <w:rsid w:val="00556B81"/>
    <w:rsid w:val="00556C3F"/>
    <w:rsid w:val="00556CA9"/>
    <w:rsid w:val="00557E91"/>
    <w:rsid w:val="00560547"/>
    <w:rsid w:val="005607A5"/>
    <w:rsid w:val="00560871"/>
    <w:rsid w:val="005614BF"/>
    <w:rsid w:val="005617B9"/>
    <w:rsid w:val="00561DE6"/>
    <w:rsid w:val="00562405"/>
    <w:rsid w:val="005626C3"/>
    <w:rsid w:val="005645BF"/>
    <w:rsid w:val="0056500B"/>
    <w:rsid w:val="005652C7"/>
    <w:rsid w:val="00565416"/>
    <w:rsid w:val="005666B5"/>
    <w:rsid w:val="005671C4"/>
    <w:rsid w:val="00567315"/>
    <w:rsid w:val="00570472"/>
    <w:rsid w:val="00571F62"/>
    <w:rsid w:val="0057223C"/>
    <w:rsid w:val="005724D9"/>
    <w:rsid w:val="005725ED"/>
    <w:rsid w:val="00572AE1"/>
    <w:rsid w:val="00572F0A"/>
    <w:rsid w:val="005730AE"/>
    <w:rsid w:val="0057354C"/>
    <w:rsid w:val="00573933"/>
    <w:rsid w:val="005744CE"/>
    <w:rsid w:val="00574A21"/>
    <w:rsid w:val="00580498"/>
    <w:rsid w:val="00580945"/>
    <w:rsid w:val="00580E3D"/>
    <w:rsid w:val="005810C7"/>
    <w:rsid w:val="00581A79"/>
    <w:rsid w:val="00581B45"/>
    <w:rsid w:val="00582490"/>
    <w:rsid w:val="005824B8"/>
    <w:rsid w:val="00582A8A"/>
    <w:rsid w:val="00582D04"/>
    <w:rsid w:val="005837CC"/>
    <w:rsid w:val="0058389E"/>
    <w:rsid w:val="00584F4F"/>
    <w:rsid w:val="00584FFE"/>
    <w:rsid w:val="0058541E"/>
    <w:rsid w:val="005857E8"/>
    <w:rsid w:val="0058597D"/>
    <w:rsid w:val="00585B19"/>
    <w:rsid w:val="00586035"/>
    <w:rsid w:val="005875E5"/>
    <w:rsid w:val="005902C1"/>
    <w:rsid w:val="00590704"/>
    <w:rsid w:val="0059102F"/>
    <w:rsid w:val="00591FAE"/>
    <w:rsid w:val="005920E3"/>
    <w:rsid w:val="0059300F"/>
    <w:rsid w:val="005930EC"/>
    <w:rsid w:val="005932D2"/>
    <w:rsid w:val="00593DD4"/>
    <w:rsid w:val="00594616"/>
    <w:rsid w:val="00594B1A"/>
    <w:rsid w:val="00594C09"/>
    <w:rsid w:val="00595120"/>
    <w:rsid w:val="00595424"/>
    <w:rsid w:val="00595E74"/>
    <w:rsid w:val="005965D6"/>
    <w:rsid w:val="00596F9E"/>
    <w:rsid w:val="005A1C48"/>
    <w:rsid w:val="005A21BD"/>
    <w:rsid w:val="005A26D8"/>
    <w:rsid w:val="005A2A1C"/>
    <w:rsid w:val="005A36B6"/>
    <w:rsid w:val="005A3B43"/>
    <w:rsid w:val="005A4FD0"/>
    <w:rsid w:val="005A544A"/>
    <w:rsid w:val="005A6354"/>
    <w:rsid w:val="005A6A06"/>
    <w:rsid w:val="005A7B2C"/>
    <w:rsid w:val="005A7DA3"/>
    <w:rsid w:val="005B10F7"/>
    <w:rsid w:val="005B1536"/>
    <w:rsid w:val="005B17B0"/>
    <w:rsid w:val="005B302E"/>
    <w:rsid w:val="005B3BB8"/>
    <w:rsid w:val="005B43FC"/>
    <w:rsid w:val="005B4574"/>
    <w:rsid w:val="005B626C"/>
    <w:rsid w:val="005B63C9"/>
    <w:rsid w:val="005B6477"/>
    <w:rsid w:val="005B6780"/>
    <w:rsid w:val="005B75AB"/>
    <w:rsid w:val="005C0B43"/>
    <w:rsid w:val="005C0C9F"/>
    <w:rsid w:val="005C0DB3"/>
    <w:rsid w:val="005C0FB0"/>
    <w:rsid w:val="005C10D4"/>
    <w:rsid w:val="005C13B8"/>
    <w:rsid w:val="005C18E2"/>
    <w:rsid w:val="005C1AB1"/>
    <w:rsid w:val="005C2795"/>
    <w:rsid w:val="005C331B"/>
    <w:rsid w:val="005C343F"/>
    <w:rsid w:val="005C3E82"/>
    <w:rsid w:val="005C42B9"/>
    <w:rsid w:val="005C431F"/>
    <w:rsid w:val="005C4AD9"/>
    <w:rsid w:val="005C4C90"/>
    <w:rsid w:val="005C527A"/>
    <w:rsid w:val="005C52BA"/>
    <w:rsid w:val="005C55E7"/>
    <w:rsid w:val="005C5A21"/>
    <w:rsid w:val="005C5B91"/>
    <w:rsid w:val="005C646A"/>
    <w:rsid w:val="005C7ED0"/>
    <w:rsid w:val="005C7EE5"/>
    <w:rsid w:val="005D0687"/>
    <w:rsid w:val="005D092E"/>
    <w:rsid w:val="005D14A9"/>
    <w:rsid w:val="005D176D"/>
    <w:rsid w:val="005D2718"/>
    <w:rsid w:val="005D3B1A"/>
    <w:rsid w:val="005D453E"/>
    <w:rsid w:val="005D4E5E"/>
    <w:rsid w:val="005D4F49"/>
    <w:rsid w:val="005D583C"/>
    <w:rsid w:val="005D60C2"/>
    <w:rsid w:val="005D60C9"/>
    <w:rsid w:val="005D611D"/>
    <w:rsid w:val="005D62DE"/>
    <w:rsid w:val="005D640E"/>
    <w:rsid w:val="005D6488"/>
    <w:rsid w:val="005D64BD"/>
    <w:rsid w:val="005D6C8B"/>
    <w:rsid w:val="005D6EB3"/>
    <w:rsid w:val="005D6F72"/>
    <w:rsid w:val="005D7856"/>
    <w:rsid w:val="005D7D94"/>
    <w:rsid w:val="005E135B"/>
    <w:rsid w:val="005E1465"/>
    <w:rsid w:val="005E22A5"/>
    <w:rsid w:val="005E32CC"/>
    <w:rsid w:val="005E3E09"/>
    <w:rsid w:val="005E4AB3"/>
    <w:rsid w:val="005E511B"/>
    <w:rsid w:val="005E5292"/>
    <w:rsid w:val="005E52E3"/>
    <w:rsid w:val="005E6816"/>
    <w:rsid w:val="005E6C44"/>
    <w:rsid w:val="005E7393"/>
    <w:rsid w:val="005E75D5"/>
    <w:rsid w:val="005E7D28"/>
    <w:rsid w:val="005E7D40"/>
    <w:rsid w:val="005F0824"/>
    <w:rsid w:val="005F0AF8"/>
    <w:rsid w:val="005F122F"/>
    <w:rsid w:val="005F19AD"/>
    <w:rsid w:val="005F26F3"/>
    <w:rsid w:val="005F288F"/>
    <w:rsid w:val="005F3406"/>
    <w:rsid w:val="005F38FA"/>
    <w:rsid w:val="005F547B"/>
    <w:rsid w:val="005F54C1"/>
    <w:rsid w:val="005F56C0"/>
    <w:rsid w:val="005F5CFB"/>
    <w:rsid w:val="005F5FCA"/>
    <w:rsid w:val="005F6A24"/>
    <w:rsid w:val="005F70A8"/>
    <w:rsid w:val="005F7683"/>
    <w:rsid w:val="005F7762"/>
    <w:rsid w:val="005F7835"/>
    <w:rsid w:val="005F7F18"/>
    <w:rsid w:val="0060020C"/>
    <w:rsid w:val="006007F5"/>
    <w:rsid w:val="0060093B"/>
    <w:rsid w:val="00600ACF"/>
    <w:rsid w:val="00601452"/>
    <w:rsid w:val="006016BB"/>
    <w:rsid w:val="0060203D"/>
    <w:rsid w:val="006026B4"/>
    <w:rsid w:val="0060271E"/>
    <w:rsid w:val="006027B5"/>
    <w:rsid w:val="006029B4"/>
    <w:rsid w:val="00602AC1"/>
    <w:rsid w:val="006065BB"/>
    <w:rsid w:val="00610254"/>
    <w:rsid w:val="0061065F"/>
    <w:rsid w:val="006108C1"/>
    <w:rsid w:val="00611618"/>
    <w:rsid w:val="00611CE1"/>
    <w:rsid w:val="00612149"/>
    <w:rsid w:val="00612C92"/>
    <w:rsid w:val="00612F27"/>
    <w:rsid w:val="006130DE"/>
    <w:rsid w:val="006132A8"/>
    <w:rsid w:val="0061331A"/>
    <w:rsid w:val="006135EB"/>
    <w:rsid w:val="006139A4"/>
    <w:rsid w:val="00613A5A"/>
    <w:rsid w:val="00613E71"/>
    <w:rsid w:val="0061451A"/>
    <w:rsid w:val="0061453D"/>
    <w:rsid w:val="0061462D"/>
    <w:rsid w:val="00614798"/>
    <w:rsid w:val="006148B1"/>
    <w:rsid w:val="006152CF"/>
    <w:rsid w:val="00615A1B"/>
    <w:rsid w:val="00616349"/>
    <w:rsid w:val="00621DC1"/>
    <w:rsid w:val="00622153"/>
    <w:rsid w:val="00622878"/>
    <w:rsid w:val="006232CD"/>
    <w:rsid w:val="00623567"/>
    <w:rsid w:val="00623E86"/>
    <w:rsid w:val="0062474E"/>
    <w:rsid w:val="00625111"/>
    <w:rsid w:val="00625181"/>
    <w:rsid w:val="00625601"/>
    <w:rsid w:val="00626088"/>
    <w:rsid w:val="006261F6"/>
    <w:rsid w:val="00626992"/>
    <w:rsid w:val="00627D63"/>
    <w:rsid w:val="00627E70"/>
    <w:rsid w:val="00631BE9"/>
    <w:rsid w:val="00631DAA"/>
    <w:rsid w:val="00632287"/>
    <w:rsid w:val="00632BD6"/>
    <w:rsid w:val="006344A1"/>
    <w:rsid w:val="00634BCC"/>
    <w:rsid w:val="006352F6"/>
    <w:rsid w:val="0063542E"/>
    <w:rsid w:val="00635C0B"/>
    <w:rsid w:val="00635D75"/>
    <w:rsid w:val="0063642E"/>
    <w:rsid w:val="00636525"/>
    <w:rsid w:val="00636847"/>
    <w:rsid w:val="006369C4"/>
    <w:rsid w:val="00636BAB"/>
    <w:rsid w:val="00636D8C"/>
    <w:rsid w:val="00637154"/>
    <w:rsid w:val="00640C59"/>
    <w:rsid w:val="00641BEF"/>
    <w:rsid w:val="0064223A"/>
    <w:rsid w:val="00642DFB"/>
    <w:rsid w:val="00642E24"/>
    <w:rsid w:val="0064332E"/>
    <w:rsid w:val="00643DD3"/>
    <w:rsid w:val="00644C09"/>
    <w:rsid w:val="00644CF1"/>
    <w:rsid w:val="00645D50"/>
    <w:rsid w:val="00645D53"/>
    <w:rsid w:val="00645EF5"/>
    <w:rsid w:val="006461F5"/>
    <w:rsid w:val="0064708E"/>
    <w:rsid w:val="006476A0"/>
    <w:rsid w:val="00647EB2"/>
    <w:rsid w:val="006508A2"/>
    <w:rsid w:val="00650DBF"/>
    <w:rsid w:val="00650F92"/>
    <w:rsid w:val="0065170B"/>
    <w:rsid w:val="00651852"/>
    <w:rsid w:val="0065261B"/>
    <w:rsid w:val="00652A06"/>
    <w:rsid w:val="00652F05"/>
    <w:rsid w:val="00653472"/>
    <w:rsid w:val="00653921"/>
    <w:rsid w:val="00653AC6"/>
    <w:rsid w:val="00653D40"/>
    <w:rsid w:val="00654678"/>
    <w:rsid w:val="0065471F"/>
    <w:rsid w:val="0065512F"/>
    <w:rsid w:val="00655288"/>
    <w:rsid w:val="00655855"/>
    <w:rsid w:val="00655F24"/>
    <w:rsid w:val="00656920"/>
    <w:rsid w:val="00657847"/>
    <w:rsid w:val="00657962"/>
    <w:rsid w:val="00657AD0"/>
    <w:rsid w:val="006601BC"/>
    <w:rsid w:val="00660A8B"/>
    <w:rsid w:val="00660E63"/>
    <w:rsid w:val="00661BAC"/>
    <w:rsid w:val="00662619"/>
    <w:rsid w:val="0066321F"/>
    <w:rsid w:val="006634E3"/>
    <w:rsid w:val="00663819"/>
    <w:rsid w:val="006638B7"/>
    <w:rsid w:val="006668E3"/>
    <w:rsid w:val="00666E63"/>
    <w:rsid w:val="006672DD"/>
    <w:rsid w:val="00667899"/>
    <w:rsid w:val="00667A44"/>
    <w:rsid w:val="00667B04"/>
    <w:rsid w:val="00667FBB"/>
    <w:rsid w:val="0067026C"/>
    <w:rsid w:val="00670F67"/>
    <w:rsid w:val="006712D9"/>
    <w:rsid w:val="0067177E"/>
    <w:rsid w:val="00671BE1"/>
    <w:rsid w:val="00672965"/>
    <w:rsid w:val="00672EAB"/>
    <w:rsid w:val="00673C28"/>
    <w:rsid w:val="006769B4"/>
    <w:rsid w:val="00677998"/>
    <w:rsid w:val="00677C09"/>
    <w:rsid w:val="00677C21"/>
    <w:rsid w:val="0068043A"/>
    <w:rsid w:val="00680803"/>
    <w:rsid w:val="00680FB1"/>
    <w:rsid w:val="006814C8"/>
    <w:rsid w:val="00681A93"/>
    <w:rsid w:val="00682229"/>
    <w:rsid w:val="0068237F"/>
    <w:rsid w:val="00682C9F"/>
    <w:rsid w:val="006838BD"/>
    <w:rsid w:val="0068393C"/>
    <w:rsid w:val="00683C50"/>
    <w:rsid w:val="006846AC"/>
    <w:rsid w:val="0068491A"/>
    <w:rsid w:val="00684964"/>
    <w:rsid w:val="0068576B"/>
    <w:rsid w:val="00685AF8"/>
    <w:rsid w:val="00685B17"/>
    <w:rsid w:val="00686597"/>
    <w:rsid w:val="00686A48"/>
    <w:rsid w:val="006871B9"/>
    <w:rsid w:val="006871FE"/>
    <w:rsid w:val="00687F54"/>
    <w:rsid w:val="00690EEC"/>
    <w:rsid w:val="0069127F"/>
    <w:rsid w:val="006918BB"/>
    <w:rsid w:val="00691AD2"/>
    <w:rsid w:val="00693BF5"/>
    <w:rsid w:val="00694F49"/>
    <w:rsid w:val="0069505C"/>
    <w:rsid w:val="00695E06"/>
    <w:rsid w:val="006967AB"/>
    <w:rsid w:val="00697249"/>
    <w:rsid w:val="006976E3"/>
    <w:rsid w:val="00697DF0"/>
    <w:rsid w:val="006A0870"/>
    <w:rsid w:val="006A0A11"/>
    <w:rsid w:val="006A3257"/>
    <w:rsid w:val="006A50AA"/>
    <w:rsid w:val="006A5598"/>
    <w:rsid w:val="006A6BBD"/>
    <w:rsid w:val="006A6ED7"/>
    <w:rsid w:val="006A7326"/>
    <w:rsid w:val="006A733F"/>
    <w:rsid w:val="006A7F5A"/>
    <w:rsid w:val="006B116B"/>
    <w:rsid w:val="006B127D"/>
    <w:rsid w:val="006B14B4"/>
    <w:rsid w:val="006B14D5"/>
    <w:rsid w:val="006B1E18"/>
    <w:rsid w:val="006B1E64"/>
    <w:rsid w:val="006B1FB6"/>
    <w:rsid w:val="006B2A4F"/>
    <w:rsid w:val="006B2CA9"/>
    <w:rsid w:val="006B2FF6"/>
    <w:rsid w:val="006B360C"/>
    <w:rsid w:val="006B418F"/>
    <w:rsid w:val="006B4AD3"/>
    <w:rsid w:val="006B4AE6"/>
    <w:rsid w:val="006B4ED2"/>
    <w:rsid w:val="006B7357"/>
    <w:rsid w:val="006B7445"/>
    <w:rsid w:val="006B76B5"/>
    <w:rsid w:val="006C0206"/>
    <w:rsid w:val="006C04F4"/>
    <w:rsid w:val="006C0775"/>
    <w:rsid w:val="006C0CF0"/>
    <w:rsid w:val="006C0F93"/>
    <w:rsid w:val="006C17C6"/>
    <w:rsid w:val="006C1BDE"/>
    <w:rsid w:val="006C2124"/>
    <w:rsid w:val="006C2688"/>
    <w:rsid w:val="006C2BAF"/>
    <w:rsid w:val="006C2BF0"/>
    <w:rsid w:val="006C2FB5"/>
    <w:rsid w:val="006C31C8"/>
    <w:rsid w:val="006C472F"/>
    <w:rsid w:val="006C4D81"/>
    <w:rsid w:val="006C5EA5"/>
    <w:rsid w:val="006C7603"/>
    <w:rsid w:val="006C7961"/>
    <w:rsid w:val="006C7DA9"/>
    <w:rsid w:val="006D0134"/>
    <w:rsid w:val="006D051C"/>
    <w:rsid w:val="006D0561"/>
    <w:rsid w:val="006D0B3B"/>
    <w:rsid w:val="006D12A3"/>
    <w:rsid w:val="006D28C8"/>
    <w:rsid w:val="006D2D97"/>
    <w:rsid w:val="006D2FFE"/>
    <w:rsid w:val="006D392D"/>
    <w:rsid w:val="006D447B"/>
    <w:rsid w:val="006D4AA1"/>
    <w:rsid w:val="006D675C"/>
    <w:rsid w:val="006D6CA1"/>
    <w:rsid w:val="006D6DE6"/>
    <w:rsid w:val="006D75AD"/>
    <w:rsid w:val="006D787B"/>
    <w:rsid w:val="006D7A6F"/>
    <w:rsid w:val="006E053C"/>
    <w:rsid w:val="006E0D55"/>
    <w:rsid w:val="006E0DD2"/>
    <w:rsid w:val="006E10ED"/>
    <w:rsid w:val="006E13F7"/>
    <w:rsid w:val="006E2D2B"/>
    <w:rsid w:val="006E3047"/>
    <w:rsid w:val="006E3231"/>
    <w:rsid w:val="006E4ADA"/>
    <w:rsid w:val="006E579B"/>
    <w:rsid w:val="006E5AF9"/>
    <w:rsid w:val="006E5CD1"/>
    <w:rsid w:val="006E6ACB"/>
    <w:rsid w:val="006E6C70"/>
    <w:rsid w:val="006E7139"/>
    <w:rsid w:val="006F05D8"/>
    <w:rsid w:val="006F0C96"/>
    <w:rsid w:val="006F0EF2"/>
    <w:rsid w:val="006F189B"/>
    <w:rsid w:val="006F2268"/>
    <w:rsid w:val="006F243F"/>
    <w:rsid w:val="006F31D2"/>
    <w:rsid w:val="006F34D9"/>
    <w:rsid w:val="006F4827"/>
    <w:rsid w:val="006F6430"/>
    <w:rsid w:val="006F6FCE"/>
    <w:rsid w:val="006F7536"/>
    <w:rsid w:val="006F7C7F"/>
    <w:rsid w:val="00700C3B"/>
    <w:rsid w:val="00701150"/>
    <w:rsid w:val="007018C7"/>
    <w:rsid w:val="00701B04"/>
    <w:rsid w:val="00701C48"/>
    <w:rsid w:val="00702EF3"/>
    <w:rsid w:val="007039C5"/>
    <w:rsid w:val="0070436C"/>
    <w:rsid w:val="0070505C"/>
    <w:rsid w:val="00705378"/>
    <w:rsid w:val="007056D3"/>
    <w:rsid w:val="007059CC"/>
    <w:rsid w:val="00705E87"/>
    <w:rsid w:val="0070628C"/>
    <w:rsid w:val="00706563"/>
    <w:rsid w:val="0070685C"/>
    <w:rsid w:val="00706886"/>
    <w:rsid w:val="00706ADF"/>
    <w:rsid w:val="007070FB"/>
    <w:rsid w:val="0070714C"/>
    <w:rsid w:val="007075A9"/>
    <w:rsid w:val="007075E6"/>
    <w:rsid w:val="00707B86"/>
    <w:rsid w:val="00707DF0"/>
    <w:rsid w:val="00710624"/>
    <w:rsid w:val="00711061"/>
    <w:rsid w:val="00711BB6"/>
    <w:rsid w:val="00712613"/>
    <w:rsid w:val="007126F7"/>
    <w:rsid w:val="00713717"/>
    <w:rsid w:val="00713AB2"/>
    <w:rsid w:val="0071500C"/>
    <w:rsid w:val="0071628D"/>
    <w:rsid w:val="00716417"/>
    <w:rsid w:val="00716592"/>
    <w:rsid w:val="00716A3B"/>
    <w:rsid w:val="007171F6"/>
    <w:rsid w:val="00717FCA"/>
    <w:rsid w:val="00720194"/>
    <w:rsid w:val="007203CF"/>
    <w:rsid w:val="00720B55"/>
    <w:rsid w:val="0072170B"/>
    <w:rsid w:val="00721EF4"/>
    <w:rsid w:val="00722980"/>
    <w:rsid w:val="00723280"/>
    <w:rsid w:val="00723EE9"/>
    <w:rsid w:val="00723FE2"/>
    <w:rsid w:val="007247D4"/>
    <w:rsid w:val="00724D14"/>
    <w:rsid w:val="007251CE"/>
    <w:rsid w:val="0072564B"/>
    <w:rsid w:val="00725A03"/>
    <w:rsid w:val="007264FA"/>
    <w:rsid w:val="0072659D"/>
    <w:rsid w:val="0072731C"/>
    <w:rsid w:val="007275AF"/>
    <w:rsid w:val="00727C96"/>
    <w:rsid w:val="007301A5"/>
    <w:rsid w:val="0073096D"/>
    <w:rsid w:val="00730A16"/>
    <w:rsid w:val="00731F50"/>
    <w:rsid w:val="007320F6"/>
    <w:rsid w:val="00732197"/>
    <w:rsid w:val="007322C9"/>
    <w:rsid w:val="00732458"/>
    <w:rsid w:val="007329A2"/>
    <w:rsid w:val="00733789"/>
    <w:rsid w:val="00734473"/>
    <w:rsid w:val="00734F5E"/>
    <w:rsid w:val="0073502D"/>
    <w:rsid w:val="0073518B"/>
    <w:rsid w:val="00735876"/>
    <w:rsid w:val="00736075"/>
    <w:rsid w:val="007363E0"/>
    <w:rsid w:val="007371B6"/>
    <w:rsid w:val="0073730E"/>
    <w:rsid w:val="007376CA"/>
    <w:rsid w:val="00737FE0"/>
    <w:rsid w:val="0074003C"/>
    <w:rsid w:val="007415B8"/>
    <w:rsid w:val="0074172D"/>
    <w:rsid w:val="007417B9"/>
    <w:rsid w:val="00743225"/>
    <w:rsid w:val="007448BE"/>
    <w:rsid w:val="00744B31"/>
    <w:rsid w:val="00744E16"/>
    <w:rsid w:val="00745931"/>
    <w:rsid w:val="00745EB7"/>
    <w:rsid w:val="0074628E"/>
    <w:rsid w:val="007462FD"/>
    <w:rsid w:val="0074657D"/>
    <w:rsid w:val="00747933"/>
    <w:rsid w:val="007479BE"/>
    <w:rsid w:val="00747FD6"/>
    <w:rsid w:val="0075073D"/>
    <w:rsid w:val="00750B66"/>
    <w:rsid w:val="007510F2"/>
    <w:rsid w:val="00751EB1"/>
    <w:rsid w:val="0075286D"/>
    <w:rsid w:val="0075486E"/>
    <w:rsid w:val="007555C4"/>
    <w:rsid w:val="0075602A"/>
    <w:rsid w:val="00756443"/>
    <w:rsid w:val="00756BAD"/>
    <w:rsid w:val="0075753F"/>
    <w:rsid w:val="00757C09"/>
    <w:rsid w:val="00757F0B"/>
    <w:rsid w:val="00757FCC"/>
    <w:rsid w:val="007600D8"/>
    <w:rsid w:val="00760C97"/>
    <w:rsid w:val="0076100D"/>
    <w:rsid w:val="00761781"/>
    <w:rsid w:val="00761AE8"/>
    <w:rsid w:val="007623F4"/>
    <w:rsid w:val="00762A9E"/>
    <w:rsid w:val="007630C2"/>
    <w:rsid w:val="0076394E"/>
    <w:rsid w:val="00763DB8"/>
    <w:rsid w:val="00764503"/>
    <w:rsid w:val="0076465F"/>
    <w:rsid w:val="0076467F"/>
    <w:rsid w:val="00764DCD"/>
    <w:rsid w:val="00765851"/>
    <w:rsid w:val="00766B43"/>
    <w:rsid w:val="007670ED"/>
    <w:rsid w:val="007705BF"/>
    <w:rsid w:val="007712DF"/>
    <w:rsid w:val="00771B9C"/>
    <w:rsid w:val="007726B2"/>
    <w:rsid w:val="00772970"/>
    <w:rsid w:val="00773847"/>
    <w:rsid w:val="007744C4"/>
    <w:rsid w:val="0077467C"/>
    <w:rsid w:val="0077568E"/>
    <w:rsid w:val="007769B8"/>
    <w:rsid w:val="00777E13"/>
    <w:rsid w:val="00777E91"/>
    <w:rsid w:val="0078016B"/>
    <w:rsid w:val="00780415"/>
    <w:rsid w:val="007807CF"/>
    <w:rsid w:val="00780931"/>
    <w:rsid w:val="0078153C"/>
    <w:rsid w:val="00781B3F"/>
    <w:rsid w:val="00781DE2"/>
    <w:rsid w:val="00782C32"/>
    <w:rsid w:val="0078361B"/>
    <w:rsid w:val="00783DAD"/>
    <w:rsid w:val="0078468A"/>
    <w:rsid w:val="00784710"/>
    <w:rsid w:val="00784F5B"/>
    <w:rsid w:val="00785EB5"/>
    <w:rsid w:val="007862C4"/>
    <w:rsid w:val="00786999"/>
    <w:rsid w:val="007874D8"/>
    <w:rsid w:val="0078784A"/>
    <w:rsid w:val="00790816"/>
    <w:rsid w:val="00791AAB"/>
    <w:rsid w:val="00791E3A"/>
    <w:rsid w:val="00791F8E"/>
    <w:rsid w:val="007932E9"/>
    <w:rsid w:val="00793D43"/>
    <w:rsid w:val="00794965"/>
    <w:rsid w:val="007952C9"/>
    <w:rsid w:val="00795340"/>
    <w:rsid w:val="00795670"/>
    <w:rsid w:val="00796044"/>
    <w:rsid w:val="007970CB"/>
    <w:rsid w:val="00797264"/>
    <w:rsid w:val="0079745F"/>
    <w:rsid w:val="0079787D"/>
    <w:rsid w:val="00797A4C"/>
    <w:rsid w:val="007A0764"/>
    <w:rsid w:val="007A0932"/>
    <w:rsid w:val="007A0B1C"/>
    <w:rsid w:val="007A0F44"/>
    <w:rsid w:val="007A16FA"/>
    <w:rsid w:val="007A1AEB"/>
    <w:rsid w:val="007A2153"/>
    <w:rsid w:val="007A2E1F"/>
    <w:rsid w:val="007A42C1"/>
    <w:rsid w:val="007A4555"/>
    <w:rsid w:val="007A46D3"/>
    <w:rsid w:val="007A477A"/>
    <w:rsid w:val="007A479E"/>
    <w:rsid w:val="007A4DF9"/>
    <w:rsid w:val="007A4F68"/>
    <w:rsid w:val="007A515C"/>
    <w:rsid w:val="007A5C93"/>
    <w:rsid w:val="007A5E53"/>
    <w:rsid w:val="007A64AC"/>
    <w:rsid w:val="007A7101"/>
    <w:rsid w:val="007A72CB"/>
    <w:rsid w:val="007B0400"/>
    <w:rsid w:val="007B09BE"/>
    <w:rsid w:val="007B0E17"/>
    <w:rsid w:val="007B1167"/>
    <w:rsid w:val="007B11A7"/>
    <w:rsid w:val="007B1697"/>
    <w:rsid w:val="007B2EBB"/>
    <w:rsid w:val="007B46B4"/>
    <w:rsid w:val="007B46CD"/>
    <w:rsid w:val="007B47AD"/>
    <w:rsid w:val="007B5CBA"/>
    <w:rsid w:val="007B65AD"/>
    <w:rsid w:val="007B6BCB"/>
    <w:rsid w:val="007B7976"/>
    <w:rsid w:val="007C03EC"/>
    <w:rsid w:val="007C25F3"/>
    <w:rsid w:val="007C3054"/>
    <w:rsid w:val="007C31C3"/>
    <w:rsid w:val="007C3402"/>
    <w:rsid w:val="007C419E"/>
    <w:rsid w:val="007C44A2"/>
    <w:rsid w:val="007C4A5B"/>
    <w:rsid w:val="007C533D"/>
    <w:rsid w:val="007C6BA0"/>
    <w:rsid w:val="007C720C"/>
    <w:rsid w:val="007D04DD"/>
    <w:rsid w:val="007D14C0"/>
    <w:rsid w:val="007D14D0"/>
    <w:rsid w:val="007D2002"/>
    <w:rsid w:val="007D28D1"/>
    <w:rsid w:val="007D298D"/>
    <w:rsid w:val="007D2C2E"/>
    <w:rsid w:val="007D3073"/>
    <w:rsid w:val="007D353F"/>
    <w:rsid w:val="007D3850"/>
    <w:rsid w:val="007D3CF8"/>
    <w:rsid w:val="007D3D70"/>
    <w:rsid w:val="007D49FA"/>
    <w:rsid w:val="007D4BEA"/>
    <w:rsid w:val="007D4E9D"/>
    <w:rsid w:val="007D5E64"/>
    <w:rsid w:val="007D614F"/>
    <w:rsid w:val="007D6C2B"/>
    <w:rsid w:val="007D7471"/>
    <w:rsid w:val="007D7A3A"/>
    <w:rsid w:val="007E01CF"/>
    <w:rsid w:val="007E0AF9"/>
    <w:rsid w:val="007E1764"/>
    <w:rsid w:val="007E1B20"/>
    <w:rsid w:val="007E1E3B"/>
    <w:rsid w:val="007E1F4D"/>
    <w:rsid w:val="007E21A6"/>
    <w:rsid w:val="007E2BB1"/>
    <w:rsid w:val="007E2F25"/>
    <w:rsid w:val="007E3C67"/>
    <w:rsid w:val="007E4F87"/>
    <w:rsid w:val="007E51B7"/>
    <w:rsid w:val="007E58E3"/>
    <w:rsid w:val="007E5963"/>
    <w:rsid w:val="007E658C"/>
    <w:rsid w:val="007E6C73"/>
    <w:rsid w:val="007E6DA5"/>
    <w:rsid w:val="007E7C7E"/>
    <w:rsid w:val="007F07DA"/>
    <w:rsid w:val="007F0E73"/>
    <w:rsid w:val="007F1A85"/>
    <w:rsid w:val="007F23E4"/>
    <w:rsid w:val="007F23E6"/>
    <w:rsid w:val="007F2915"/>
    <w:rsid w:val="007F294D"/>
    <w:rsid w:val="007F2FCD"/>
    <w:rsid w:val="007F4A12"/>
    <w:rsid w:val="007F56BF"/>
    <w:rsid w:val="007F58B8"/>
    <w:rsid w:val="007F5BCB"/>
    <w:rsid w:val="007F5FF9"/>
    <w:rsid w:val="007F6655"/>
    <w:rsid w:val="007F6D00"/>
    <w:rsid w:val="007F6FE0"/>
    <w:rsid w:val="007F7A6B"/>
    <w:rsid w:val="008003AB"/>
    <w:rsid w:val="00801191"/>
    <w:rsid w:val="008029D3"/>
    <w:rsid w:val="00802D6C"/>
    <w:rsid w:val="00803AE5"/>
    <w:rsid w:val="00803B91"/>
    <w:rsid w:val="008047D0"/>
    <w:rsid w:val="00804D14"/>
    <w:rsid w:val="00804F36"/>
    <w:rsid w:val="00806445"/>
    <w:rsid w:val="00806CA1"/>
    <w:rsid w:val="00807A49"/>
    <w:rsid w:val="00810273"/>
    <w:rsid w:val="008115FA"/>
    <w:rsid w:val="0081259B"/>
    <w:rsid w:val="00812696"/>
    <w:rsid w:val="00813E41"/>
    <w:rsid w:val="00814263"/>
    <w:rsid w:val="00814873"/>
    <w:rsid w:val="008149CE"/>
    <w:rsid w:val="00814D8C"/>
    <w:rsid w:val="0081529D"/>
    <w:rsid w:val="0081547A"/>
    <w:rsid w:val="008156A9"/>
    <w:rsid w:val="008158A8"/>
    <w:rsid w:val="0081665E"/>
    <w:rsid w:val="00816671"/>
    <w:rsid w:val="00816782"/>
    <w:rsid w:val="0081687D"/>
    <w:rsid w:val="00816D19"/>
    <w:rsid w:val="0081703C"/>
    <w:rsid w:val="00817838"/>
    <w:rsid w:val="00817853"/>
    <w:rsid w:val="00821252"/>
    <w:rsid w:val="008212A2"/>
    <w:rsid w:val="00821382"/>
    <w:rsid w:val="00823864"/>
    <w:rsid w:val="00823BB7"/>
    <w:rsid w:val="00824403"/>
    <w:rsid w:val="008244F0"/>
    <w:rsid w:val="008249D4"/>
    <w:rsid w:val="00825733"/>
    <w:rsid w:val="0082628D"/>
    <w:rsid w:val="0082678B"/>
    <w:rsid w:val="008267AB"/>
    <w:rsid w:val="008267CF"/>
    <w:rsid w:val="008268DC"/>
    <w:rsid w:val="0082692B"/>
    <w:rsid w:val="00826ABA"/>
    <w:rsid w:val="00826FD9"/>
    <w:rsid w:val="00827288"/>
    <w:rsid w:val="00827585"/>
    <w:rsid w:val="008276AF"/>
    <w:rsid w:val="00827827"/>
    <w:rsid w:val="008278E4"/>
    <w:rsid w:val="00827E8A"/>
    <w:rsid w:val="008309CF"/>
    <w:rsid w:val="00831036"/>
    <w:rsid w:val="008310AC"/>
    <w:rsid w:val="0083210E"/>
    <w:rsid w:val="00832219"/>
    <w:rsid w:val="00832766"/>
    <w:rsid w:val="008339CE"/>
    <w:rsid w:val="00833E5F"/>
    <w:rsid w:val="00834468"/>
    <w:rsid w:val="00834B1D"/>
    <w:rsid w:val="00834D98"/>
    <w:rsid w:val="00835926"/>
    <w:rsid w:val="00835C10"/>
    <w:rsid w:val="00835E8D"/>
    <w:rsid w:val="0083614A"/>
    <w:rsid w:val="008365E3"/>
    <w:rsid w:val="00836A92"/>
    <w:rsid w:val="00837A4B"/>
    <w:rsid w:val="00837C9F"/>
    <w:rsid w:val="008419B9"/>
    <w:rsid w:val="0084221D"/>
    <w:rsid w:val="0084353B"/>
    <w:rsid w:val="00843CCB"/>
    <w:rsid w:val="00843F35"/>
    <w:rsid w:val="00843F39"/>
    <w:rsid w:val="00844930"/>
    <w:rsid w:val="00846084"/>
    <w:rsid w:val="008509B8"/>
    <w:rsid w:val="00850D80"/>
    <w:rsid w:val="0085130E"/>
    <w:rsid w:val="00851CAA"/>
    <w:rsid w:val="008521B7"/>
    <w:rsid w:val="008527CC"/>
    <w:rsid w:val="00853359"/>
    <w:rsid w:val="008545E2"/>
    <w:rsid w:val="008552A7"/>
    <w:rsid w:val="00855B03"/>
    <w:rsid w:val="00855BF9"/>
    <w:rsid w:val="0085635F"/>
    <w:rsid w:val="00856496"/>
    <w:rsid w:val="00856854"/>
    <w:rsid w:val="0086058C"/>
    <w:rsid w:val="008605A5"/>
    <w:rsid w:val="00860B00"/>
    <w:rsid w:val="00861000"/>
    <w:rsid w:val="008616AB"/>
    <w:rsid w:val="00862A2B"/>
    <w:rsid w:val="00863769"/>
    <w:rsid w:val="00863F23"/>
    <w:rsid w:val="0086407A"/>
    <w:rsid w:val="008655FA"/>
    <w:rsid w:val="0086771F"/>
    <w:rsid w:val="00867B21"/>
    <w:rsid w:val="008701ED"/>
    <w:rsid w:val="008714C7"/>
    <w:rsid w:val="00871E80"/>
    <w:rsid w:val="00871F51"/>
    <w:rsid w:val="0087285E"/>
    <w:rsid w:val="00872B8E"/>
    <w:rsid w:val="0087343E"/>
    <w:rsid w:val="008748CF"/>
    <w:rsid w:val="00875FD1"/>
    <w:rsid w:val="0087685B"/>
    <w:rsid w:val="00880E25"/>
    <w:rsid w:val="00881BB5"/>
    <w:rsid w:val="00882101"/>
    <w:rsid w:val="00882154"/>
    <w:rsid w:val="0088216F"/>
    <w:rsid w:val="00883293"/>
    <w:rsid w:val="0088368D"/>
    <w:rsid w:val="00884416"/>
    <w:rsid w:val="00884787"/>
    <w:rsid w:val="00884F97"/>
    <w:rsid w:val="008857C9"/>
    <w:rsid w:val="008859DD"/>
    <w:rsid w:val="00885C9B"/>
    <w:rsid w:val="00885F27"/>
    <w:rsid w:val="008872F0"/>
    <w:rsid w:val="0088753E"/>
    <w:rsid w:val="00891265"/>
    <w:rsid w:val="00891C16"/>
    <w:rsid w:val="00891F14"/>
    <w:rsid w:val="00893944"/>
    <w:rsid w:val="008939D5"/>
    <w:rsid w:val="00893B15"/>
    <w:rsid w:val="00893F95"/>
    <w:rsid w:val="00894631"/>
    <w:rsid w:val="00895429"/>
    <w:rsid w:val="00895BCD"/>
    <w:rsid w:val="0089621B"/>
    <w:rsid w:val="008975F9"/>
    <w:rsid w:val="00897912"/>
    <w:rsid w:val="008A07EF"/>
    <w:rsid w:val="008A0B20"/>
    <w:rsid w:val="008A186B"/>
    <w:rsid w:val="008A1F51"/>
    <w:rsid w:val="008A3BAF"/>
    <w:rsid w:val="008A402C"/>
    <w:rsid w:val="008A4BAC"/>
    <w:rsid w:val="008A4D2E"/>
    <w:rsid w:val="008A4D92"/>
    <w:rsid w:val="008A593E"/>
    <w:rsid w:val="008A6B27"/>
    <w:rsid w:val="008A6F8E"/>
    <w:rsid w:val="008A7043"/>
    <w:rsid w:val="008A73EC"/>
    <w:rsid w:val="008A760B"/>
    <w:rsid w:val="008A793D"/>
    <w:rsid w:val="008A7A26"/>
    <w:rsid w:val="008B0792"/>
    <w:rsid w:val="008B0C41"/>
    <w:rsid w:val="008B0FB3"/>
    <w:rsid w:val="008B1AA6"/>
    <w:rsid w:val="008B20FA"/>
    <w:rsid w:val="008B2910"/>
    <w:rsid w:val="008B29C2"/>
    <w:rsid w:val="008B3106"/>
    <w:rsid w:val="008B32AB"/>
    <w:rsid w:val="008B3B07"/>
    <w:rsid w:val="008B46A5"/>
    <w:rsid w:val="008B46BB"/>
    <w:rsid w:val="008B5073"/>
    <w:rsid w:val="008B570F"/>
    <w:rsid w:val="008B5886"/>
    <w:rsid w:val="008B6CF2"/>
    <w:rsid w:val="008B70AA"/>
    <w:rsid w:val="008B7356"/>
    <w:rsid w:val="008B75DF"/>
    <w:rsid w:val="008C128B"/>
    <w:rsid w:val="008C166D"/>
    <w:rsid w:val="008C1DB0"/>
    <w:rsid w:val="008C23DA"/>
    <w:rsid w:val="008C29FF"/>
    <w:rsid w:val="008C2F82"/>
    <w:rsid w:val="008C3226"/>
    <w:rsid w:val="008C367A"/>
    <w:rsid w:val="008C426F"/>
    <w:rsid w:val="008C47F0"/>
    <w:rsid w:val="008C4E6B"/>
    <w:rsid w:val="008C5836"/>
    <w:rsid w:val="008C630B"/>
    <w:rsid w:val="008C6FC8"/>
    <w:rsid w:val="008C7291"/>
    <w:rsid w:val="008C7953"/>
    <w:rsid w:val="008C7C22"/>
    <w:rsid w:val="008C7F23"/>
    <w:rsid w:val="008D082E"/>
    <w:rsid w:val="008D0DB2"/>
    <w:rsid w:val="008D0E75"/>
    <w:rsid w:val="008D2C66"/>
    <w:rsid w:val="008D2CA1"/>
    <w:rsid w:val="008D314C"/>
    <w:rsid w:val="008D323F"/>
    <w:rsid w:val="008D3933"/>
    <w:rsid w:val="008D3BF3"/>
    <w:rsid w:val="008D3FCD"/>
    <w:rsid w:val="008D406D"/>
    <w:rsid w:val="008D4BE5"/>
    <w:rsid w:val="008D4EEE"/>
    <w:rsid w:val="008D5221"/>
    <w:rsid w:val="008D5A95"/>
    <w:rsid w:val="008D5BEB"/>
    <w:rsid w:val="008D627A"/>
    <w:rsid w:val="008D6BA6"/>
    <w:rsid w:val="008D6C81"/>
    <w:rsid w:val="008D7513"/>
    <w:rsid w:val="008D7A0F"/>
    <w:rsid w:val="008E01ED"/>
    <w:rsid w:val="008E049D"/>
    <w:rsid w:val="008E09B2"/>
    <w:rsid w:val="008E0F5A"/>
    <w:rsid w:val="008E1152"/>
    <w:rsid w:val="008E1551"/>
    <w:rsid w:val="008E15A1"/>
    <w:rsid w:val="008E18B9"/>
    <w:rsid w:val="008E1919"/>
    <w:rsid w:val="008E2FC8"/>
    <w:rsid w:val="008E3440"/>
    <w:rsid w:val="008E3BA3"/>
    <w:rsid w:val="008E41CE"/>
    <w:rsid w:val="008E4AF7"/>
    <w:rsid w:val="008E4EB1"/>
    <w:rsid w:val="008E5400"/>
    <w:rsid w:val="008E5720"/>
    <w:rsid w:val="008E5DB4"/>
    <w:rsid w:val="008E635C"/>
    <w:rsid w:val="008E64CF"/>
    <w:rsid w:val="008E6E9F"/>
    <w:rsid w:val="008E7866"/>
    <w:rsid w:val="008E78FF"/>
    <w:rsid w:val="008E7E3A"/>
    <w:rsid w:val="008E7FDB"/>
    <w:rsid w:val="008F0385"/>
    <w:rsid w:val="008F07A3"/>
    <w:rsid w:val="008F1705"/>
    <w:rsid w:val="008F1713"/>
    <w:rsid w:val="008F289E"/>
    <w:rsid w:val="008F2B6A"/>
    <w:rsid w:val="008F2EED"/>
    <w:rsid w:val="008F46BD"/>
    <w:rsid w:val="008F560E"/>
    <w:rsid w:val="008F5E17"/>
    <w:rsid w:val="008F629D"/>
    <w:rsid w:val="008F6843"/>
    <w:rsid w:val="008F69D2"/>
    <w:rsid w:val="008F714B"/>
    <w:rsid w:val="008F74E1"/>
    <w:rsid w:val="008F7604"/>
    <w:rsid w:val="008F77D5"/>
    <w:rsid w:val="008F7D04"/>
    <w:rsid w:val="008F7D28"/>
    <w:rsid w:val="00900948"/>
    <w:rsid w:val="009012A1"/>
    <w:rsid w:val="00901672"/>
    <w:rsid w:val="00901696"/>
    <w:rsid w:val="009023CE"/>
    <w:rsid w:val="009023EA"/>
    <w:rsid w:val="0090241D"/>
    <w:rsid w:val="00902F44"/>
    <w:rsid w:val="009030CF"/>
    <w:rsid w:val="009031A6"/>
    <w:rsid w:val="00903301"/>
    <w:rsid w:val="00903323"/>
    <w:rsid w:val="00903BCB"/>
    <w:rsid w:val="00903EC8"/>
    <w:rsid w:val="009045DB"/>
    <w:rsid w:val="009048AE"/>
    <w:rsid w:val="00904FEC"/>
    <w:rsid w:val="00905459"/>
    <w:rsid w:val="00906BBF"/>
    <w:rsid w:val="00906CA5"/>
    <w:rsid w:val="00907478"/>
    <w:rsid w:val="009077F4"/>
    <w:rsid w:val="00910285"/>
    <w:rsid w:val="00910C8D"/>
    <w:rsid w:val="00910F99"/>
    <w:rsid w:val="00910FDC"/>
    <w:rsid w:val="00911811"/>
    <w:rsid w:val="009118A1"/>
    <w:rsid w:val="00912CAF"/>
    <w:rsid w:val="00912FD2"/>
    <w:rsid w:val="00913064"/>
    <w:rsid w:val="00913959"/>
    <w:rsid w:val="00913CD1"/>
    <w:rsid w:val="0091420D"/>
    <w:rsid w:val="00914907"/>
    <w:rsid w:val="00914952"/>
    <w:rsid w:val="009159AB"/>
    <w:rsid w:val="009163A4"/>
    <w:rsid w:val="00916414"/>
    <w:rsid w:val="009164B4"/>
    <w:rsid w:val="0091678C"/>
    <w:rsid w:val="00916B40"/>
    <w:rsid w:val="00916EF8"/>
    <w:rsid w:val="0092038A"/>
    <w:rsid w:val="00920E6F"/>
    <w:rsid w:val="00921471"/>
    <w:rsid w:val="009217A6"/>
    <w:rsid w:val="00922299"/>
    <w:rsid w:val="009226B8"/>
    <w:rsid w:val="00922E94"/>
    <w:rsid w:val="00923576"/>
    <w:rsid w:val="00923A13"/>
    <w:rsid w:val="00923BFE"/>
    <w:rsid w:val="00924EFA"/>
    <w:rsid w:val="0092542F"/>
    <w:rsid w:val="00925C9E"/>
    <w:rsid w:val="00926D29"/>
    <w:rsid w:val="00927938"/>
    <w:rsid w:val="00927A0C"/>
    <w:rsid w:val="00927A1A"/>
    <w:rsid w:val="00930286"/>
    <w:rsid w:val="00930C55"/>
    <w:rsid w:val="00931719"/>
    <w:rsid w:val="0093197C"/>
    <w:rsid w:val="00932A1B"/>
    <w:rsid w:val="00933815"/>
    <w:rsid w:val="00933A2D"/>
    <w:rsid w:val="00933F61"/>
    <w:rsid w:val="009343D3"/>
    <w:rsid w:val="00934525"/>
    <w:rsid w:val="00934642"/>
    <w:rsid w:val="009349F6"/>
    <w:rsid w:val="00935977"/>
    <w:rsid w:val="00937131"/>
    <w:rsid w:val="00937625"/>
    <w:rsid w:val="0093766F"/>
    <w:rsid w:val="00937692"/>
    <w:rsid w:val="00940032"/>
    <w:rsid w:val="009415E8"/>
    <w:rsid w:val="00942423"/>
    <w:rsid w:val="00942B8A"/>
    <w:rsid w:val="00943070"/>
    <w:rsid w:val="00943777"/>
    <w:rsid w:val="00943B48"/>
    <w:rsid w:val="00945AC2"/>
    <w:rsid w:val="009463A2"/>
    <w:rsid w:val="009466AA"/>
    <w:rsid w:val="00946C41"/>
    <w:rsid w:val="00946E0F"/>
    <w:rsid w:val="0094784C"/>
    <w:rsid w:val="009500F5"/>
    <w:rsid w:val="00950AB9"/>
    <w:rsid w:val="00950B4D"/>
    <w:rsid w:val="00951D4A"/>
    <w:rsid w:val="00952DFF"/>
    <w:rsid w:val="00952F89"/>
    <w:rsid w:val="009530C2"/>
    <w:rsid w:val="009535A6"/>
    <w:rsid w:val="009538D5"/>
    <w:rsid w:val="009539D7"/>
    <w:rsid w:val="00953A6D"/>
    <w:rsid w:val="00954619"/>
    <w:rsid w:val="0095489C"/>
    <w:rsid w:val="00954C44"/>
    <w:rsid w:val="00954E6F"/>
    <w:rsid w:val="00955128"/>
    <w:rsid w:val="0095520B"/>
    <w:rsid w:val="00955613"/>
    <w:rsid w:val="00955F95"/>
    <w:rsid w:val="00956B37"/>
    <w:rsid w:val="0095727A"/>
    <w:rsid w:val="00957613"/>
    <w:rsid w:val="009578E1"/>
    <w:rsid w:val="00960089"/>
    <w:rsid w:val="00960617"/>
    <w:rsid w:val="009606AB"/>
    <w:rsid w:val="00960AE9"/>
    <w:rsid w:val="0096177A"/>
    <w:rsid w:val="00961AF8"/>
    <w:rsid w:val="00961CBD"/>
    <w:rsid w:val="00962320"/>
    <w:rsid w:val="009629F6"/>
    <w:rsid w:val="009630CF"/>
    <w:rsid w:val="0096499C"/>
    <w:rsid w:val="00964AF0"/>
    <w:rsid w:val="009651BF"/>
    <w:rsid w:val="00965764"/>
    <w:rsid w:val="009657A2"/>
    <w:rsid w:val="00966BF2"/>
    <w:rsid w:val="00967C5E"/>
    <w:rsid w:val="00970850"/>
    <w:rsid w:val="00970A8E"/>
    <w:rsid w:val="00970B96"/>
    <w:rsid w:val="0097117E"/>
    <w:rsid w:val="009718E4"/>
    <w:rsid w:val="00971C3C"/>
    <w:rsid w:val="00971D9F"/>
    <w:rsid w:val="00972140"/>
    <w:rsid w:val="009724E0"/>
    <w:rsid w:val="009725F5"/>
    <w:rsid w:val="00972DA2"/>
    <w:rsid w:val="00973B71"/>
    <w:rsid w:val="009744B1"/>
    <w:rsid w:val="00974D12"/>
    <w:rsid w:val="00975763"/>
    <w:rsid w:val="009765C6"/>
    <w:rsid w:val="009808CD"/>
    <w:rsid w:val="00980F38"/>
    <w:rsid w:val="00981853"/>
    <w:rsid w:val="00981A57"/>
    <w:rsid w:val="00981A6D"/>
    <w:rsid w:val="00981F75"/>
    <w:rsid w:val="00982146"/>
    <w:rsid w:val="00982738"/>
    <w:rsid w:val="00983826"/>
    <w:rsid w:val="00983F8A"/>
    <w:rsid w:val="009842C6"/>
    <w:rsid w:val="00984D6D"/>
    <w:rsid w:val="009851DA"/>
    <w:rsid w:val="009852E2"/>
    <w:rsid w:val="00986E93"/>
    <w:rsid w:val="00987093"/>
    <w:rsid w:val="00987A10"/>
    <w:rsid w:val="00987B00"/>
    <w:rsid w:val="0099018B"/>
    <w:rsid w:val="009903DD"/>
    <w:rsid w:val="00991A93"/>
    <w:rsid w:val="00991E04"/>
    <w:rsid w:val="00992226"/>
    <w:rsid w:val="009924A0"/>
    <w:rsid w:val="00995748"/>
    <w:rsid w:val="00995A10"/>
    <w:rsid w:val="0099688A"/>
    <w:rsid w:val="009978FD"/>
    <w:rsid w:val="00997A10"/>
    <w:rsid w:val="00997B89"/>
    <w:rsid w:val="00997C58"/>
    <w:rsid w:val="00997D3E"/>
    <w:rsid w:val="009A0160"/>
    <w:rsid w:val="009A0B92"/>
    <w:rsid w:val="009A0DA6"/>
    <w:rsid w:val="009A1798"/>
    <w:rsid w:val="009A17FC"/>
    <w:rsid w:val="009A19C9"/>
    <w:rsid w:val="009A20D6"/>
    <w:rsid w:val="009A26EF"/>
    <w:rsid w:val="009A2C0D"/>
    <w:rsid w:val="009A33AC"/>
    <w:rsid w:val="009A3B95"/>
    <w:rsid w:val="009A4A37"/>
    <w:rsid w:val="009A4ABD"/>
    <w:rsid w:val="009A4C5E"/>
    <w:rsid w:val="009A5133"/>
    <w:rsid w:val="009A63B7"/>
    <w:rsid w:val="009A6586"/>
    <w:rsid w:val="009A6713"/>
    <w:rsid w:val="009A7195"/>
    <w:rsid w:val="009A781E"/>
    <w:rsid w:val="009B0077"/>
    <w:rsid w:val="009B0167"/>
    <w:rsid w:val="009B1121"/>
    <w:rsid w:val="009B13E1"/>
    <w:rsid w:val="009B225C"/>
    <w:rsid w:val="009B2D93"/>
    <w:rsid w:val="009B306A"/>
    <w:rsid w:val="009B31FA"/>
    <w:rsid w:val="009B348A"/>
    <w:rsid w:val="009B3770"/>
    <w:rsid w:val="009B43E3"/>
    <w:rsid w:val="009B5082"/>
    <w:rsid w:val="009B5092"/>
    <w:rsid w:val="009B50BE"/>
    <w:rsid w:val="009B50E5"/>
    <w:rsid w:val="009B5879"/>
    <w:rsid w:val="009B5960"/>
    <w:rsid w:val="009B6388"/>
    <w:rsid w:val="009B7D4B"/>
    <w:rsid w:val="009C01DD"/>
    <w:rsid w:val="009C0CF0"/>
    <w:rsid w:val="009C0EF6"/>
    <w:rsid w:val="009C1A3F"/>
    <w:rsid w:val="009C209C"/>
    <w:rsid w:val="009C353E"/>
    <w:rsid w:val="009C3FFC"/>
    <w:rsid w:val="009C50BB"/>
    <w:rsid w:val="009C5112"/>
    <w:rsid w:val="009C51FB"/>
    <w:rsid w:val="009C53EF"/>
    <w:rsid w:val="009C55EC"/>
    <w:rsid w:val="009C5637"/>
    <w:rsid w:val="009C5A4E"/>
    <w:rsid w:val="009C641A"/>
    <w:rsid w:val="009C746C"/>
    <w:rsid w:val="009C7B6A"/>
    <w:rsid w:val="009C7DA6"/>
    <w:rsid w:val="009D01C9"/>
    <w:rsid w:val="009D074F"/>
    <w:rsid w:val="009D0969"/>
    <w:rsid w:val="009D1670"/>
    <w:rsid w:val="009D1939"/>
    <w:rsid w:val="009D1E88"/>
    <w:rsid w:val="009D2303"/>
    <w:rsid w:val="009D2A4E"/>
    <w:rsid w:val="009D2AFC"/>
    <w:rsid w:val="009D2C1F"/>
    <w:rsid w:val="009D41B8"/>
    <w:rsid w:val="009D47DB"/>
    <w:rsid w:val="009D48B6"/>
    <w:rsid w:val="009D4FDB"/>
    <w:rsid w:val="009D560D"/>
    <w:rsid w:val="009D599E"/>
    <w:rsid w:val="009D5B65"/>
    <w:rsid w:val="009D6305"/>
    <w:rsid w:val="009D69F1"/>
    <w:rsid w:val="009D6DD0"/>
    <w:rsid w:val="009D6FA9"/>
    <w:rsid w:val="009E0561"/>
    <w:rsid w:val="009E08B4"/>
    <w:rsid w:val="009E0AC9"/>
    <w:rsid w:val="009E0C7D"/>
    <w:rsid w:val="009E0C8C"/>
    <w:rsid w:val="009E2349"/>
    <w:rsid w:val="009E24D7"/>
    <w:rsid w:val="009E350D"/>
    <w:rsid w:val="009E36F6"/>
    <w:rsid w:val="009E3899"/>
    <w:rsid w:val="009E39E1"/>
    <w:rsid w:val="009E430A"/>
    <w:rsid w:val="009E5307"/>
    <w:rsid w:val="009E54A2"/>
    <w:rsid w:val="009E565D"/>
    <w:rsid w:val="009E5752"/>
    <w:rsid w:val="009E62B4"/>
    <w:rsid w:val="009E6652"/>
    <w:rsid w:val="009E699A"/>
    <w:rsid w:val="009E7111"/>
    <w:rsid w:val="009E74F3"/>
    <w:rsid w:val="009E7E5B"/>
    <w:rsid w:val="009E7F22"/>
    <w:rsid w:val="009F02A5"/>
    <w:rsid w:val="009F0A4E"/>
    <w:rsid w:val="009F0A85"/>
    <w:rsid w:val="009F0DCE"/>
    <w:rsid w:val="009F10FB"/>
    <w:rsid w:val="009F1B70"/>
    <w:rsid w:val="009F2EEF"/>
    <w:rsid w:val="009F38C2"/>
    <w:rsid w:val="009F47E6"/>
    <w:rsid w:val="009F5859"/>
    <w:rsid w:val="009F5F3C"/>
    <w:rsid w:val="009F6016"/>
    <w:rsid w:val="009F74E2"/>
    <w:rsid w:val="00A00E57"/>
    <w:rsid w:val="00A00F60"/>
    <w:rsid w:val="00A015B9"/>
    <w:rsid w:val="00A01A90"/>
    <w:rsid w:val="00A01CE7"/>
    <w:rsid w:val="00A021F5"/>
    <w:rsid w:val="00A02BBF"/>
    <w:rsid w:val="00A033D6"/>
    <w:rsid w:val="00A038D4"/>
    <w:rsid w:val="00A04C07"/>
    <w:rsid w:val="00A05484"/>
    <w:rsid w:val="00A06652"/>
    <w:rsid w:val="00A1016B"/>
    <w:rsid w:val="00A1034B"/>
    <w:rsid w:val="00A10542"/>
    <w:rsid w:val="00A10814"/>
    <w:rsid w:val="00A11E10"/>
    <w:rsid w:val="00A11F3E"/>
    <w:rsid w:val="00A11F58"/>
    <w:rsid w:val="00A1211A"/>
    <w:rsid w:val="00A12299"/>
    <w:rsid w:val="00A1238F"/>
    <w:rsid w:val="00A12461"/>
    <w:rsid w:val="00A13BFA"/>
    <w:rsid w:val="00A15143"/>
    <w:rsid w:val="00A160DB"/>
    <w:rsid w:val="00A167C0"/>
    <w:rsid w:val="00A169BA"/>
    <w:rsid w:val="00A17051"/>
    <w:rsid w:val="00A203DC"/>
    <w:rsid w:val="00A2051A"/>
    <w:rsid w:val="00A20912"/>
    <w:rsid w:val="00A20EF5"/>
    <w:rsid w:val="00A218A8"/>
    <w:rsid w:val="00A21A79"/>
    <w:rsid w:val="00A22268"/>
    <w:rsid w:val="00A229E8"/>
    <w:rsid w:val="00A23C6F"/>
    <w:rsid w:val="00A23FF8"/>
    <w:rsid w:val="00A24057"/>
    <w:rsid w:val="00A24B48"/>
    <w:rsid w:val="00A24F42"/>
    <w:rsid w:val="00A25E3A"/>
    <w:rsid w:val="00A25FBB"/>
    <w:rsid w:val="00A266CB"/>
    <w:rsid w:val="00A2711B"/>
    <w:rsid w:val="00A273AA"/>
    <w:rsid w:val="00A2766E"/>
    <w:rsid w:val="00A278E0"/>
    <w:rsid w:val="00A27DEA"/>
    <w:rsid w:val="00A301FD"/>
    <w:rsid w:val="00A3046D"/>
    <w:rsid w:val="00A304C5"/>
    <w:rsid w:val="00A30D67"/>
    <w:rsid w:val="00A327D7"/>
    <w:rsid w:val="00A32973"/>
    <w:rsid w:val="00A32FD4"/>
    <w:rsid w:val="00A3357D"/>
    <w:rsid w:val="00A3402B"/>
    <w:rsid w:val="00A34552"/>
    <w:rsid w:val="00A34597"/>
    <w:rsid w:val="00A3468F"/>
    <w:rsid w:val="00A35D36"/>
    <w:rsid w:val="00A361E7"/>
    <w:rsid w:val="00A3626B"/>
    <w:rsid w:val="00A363FC"/>
    <w:rsid w:val="00A365A6"/>
    <w:rsid w:val="00A36D31"/>
    <w:rsid w:val="00A373F2"/>
    <w:rsid w:val="00A3755A"/>
    <w:rsid w:val="00A3777E"/>
    <w:rsid w:val="00A37E14"/>
    <w:rsid w:val="00A41201"/>
    <w:rsid w:val="00A418F1"/>
    <w:rsid w:val="00A42069"/>
    <w:rsid w:val="00A42C22"/>
    <w:rsid w:val="00A43790"/>
    <w:rsid w:val="00A43795"/>
    <w:rsid w:val="00A447C7"/>
    <w:rsid w:val="00A44830"/>
    <w:rsid w:val="00A45170"/>
    <w:rsid w:val="00A452C7"/>
    <w:rsid w:val="00A4579E"/>
    <w:rsid w:val="00A4584C"/>
    <w:rsid w:val="00A4617F"/>
    <w:rsid w:val="00A4648F"/>
    <w:rsid w:val="00A47FD9"/>
    <w:rsid w:val="00A50015"/>
    <w:rsid w:val="00A51275"/>
    <w:rsid w:val="00A51AE0"/>
    <w:rsid w:val="00A51CB0"/>
    <w:rsid w:val="00A51EA1"/>
    <w:rsid w:val="00A520F3"/>
    <w:rsid w:val="00A5262D"/>
    <w:rsid w:val="00A52C77"/>
    <w:rsid w:val="00A537BE"/>
    <w:rsid w:val="00A53FED"/>
    <w:rsid w:val="00A5403D"/>
    <w:rsid w:val="00A540C4"/>
    <w:rsid w:val="00A5515D"/>
    <w:rsid w:val="00A554D9"/>
    <w:rsid w:val="00A55E7F"/>
    <w:rsid w:val="00A56942"/>
    <w:rsid w:val="00A56CE6"/>
    <w:rsid w:val="00A56E3E"/>
    <w:rsid w:val="00A6004C"/>
    <w:rsid w:val="00A6040C"/>
    <w:rsid w:val="00A60615"/>
    <w:rsid w:val="00A607E4"/>
    <w:rsid w:val="00A60ABB"/>
    <w:rsid w:val="00A61AD6"/>
    <w:rsid w:val="00A61B48"/>
    <w:rsid w:val="00A61D02"/>
    <w:rsid w:val="00A61E5F"/>
    <w:rsid w:val="00A6222A"/>
    <w:rsid w:val="00A6289F"/>
    <w:rsid w:val="00A62B17"/>
    <w:rsid w:val="00A63137"/>
    <w:rsid w:val="00A642D3"/>
    <w:rsid w:val="00A645B0"/>
    <w:rsid w:val="00A67564"/>
    <w:rsid w:val="00A6761D"/>
    <w:rsid w:val="00A67B84"/>
    <w:rsid w:val="00A67BEC"/>
    <w:rsid w:val="00A67D44"/>
    <w:rsid w:val="00A67F81"/>
    <w:rsid w:val="00A7085E"/>
    <w:rsid w:val="00A708C5"/>
    <w:rsid w:val="00A713FA"/>
    <w:rsid w:val="00A71917"/>
    <w:rsid w:val="00A71DC5"/>
    <w:rsid w:val="00A729DF"/>
    <w:rsid w:val="00A72A91"/>
    <w:rsid w:val="00A73894"/>
    <w:rsid w:val="00A73CA5"/>
    <w:rsid w:val="00A7427C"/>
    <w:rsid w:val="00A744C1"/>
    <w:rsid w:val="00A7486D"/>
    <w:rsid w:val="00A74C1C"/>
    <w:rsid w:val="00A758EA"/>
    <w:rsid w:val="00A758F2"/>
    <w:rsid w:val="00A75CB0"/>
    <w:rsid w:val="00A75E78"/>
    <w:rsid w:val="00A76040"/>
    <w:rsid w:val="00A762B3"/>
    <w:rsid w:val="00A76CC1"/>
    <w:rsid w:val="00A77374"/>
    <w:rsid w:val="00A776F7"/>
    <w:rsid w:val="00A77B55"/>
    <w:rsid w:val="00A77D65"/>
    <w:rsid w:val="00A80BFF"/>
    <w:rsid w:val="00A81722"/>
    <w:rsid w:val="00A81EB6"/>
    <w:rsid w:val="00A83978"/>
    <w:rsid w:val="00A84C6B"/>
    <w:rsid w:val="00A852F0"/>
    <w:rsid w:val="00A85FE8"/>
    <w:rsid w:val="00A87E06"/>
    <w:rsid w:val="00A87E8B"/>
    <w:rsid w:val="00A901E1"/>
    <w:rsid w:val="00A90367"/>
    <w:rsid w:val="00A90953"/>
    <w:rsid w:val="00A90D25"/>
    <w:rsid w:val="00A90EB4"/>
    <w:rsid w:val="00A914A2"/>
    <w:rsid w:val="00A915B0"/>
    <w:rsid w:val="00A91A6E"/>
    <w:rsid w:val="00A91F01"/>
    <w:rsid w:val="00A9374E"/>
    <w:rsid w:val="00A9429A"/>
    <w:rsid w:val="00A9497E"/>
    <w:rsid w:val="00A95D30"/>
    <w:rsid w:val="00A96720"/>
    <w:rsid w:val="00AA0226"/>
    <w:rsid w:val="00AA0674"/>
    <w:rsid w:val="00AA1708"/>
    <w:rsid w:val="00AA1C9E"/>
    <w:rsid w:val="00AA2484"/>
    <w:rsid w:val="00AA2957"/>
    <w:rsid w:val="00AA2DE0"/>
    <w:rsid w:val="00AA2F01"/>
    <w:rsid w:val="00AA4250"/>
    <w:rsid w:val="00AA44FE"/>
    <w:rsid w:val="00AA4ECB"/>
    <w:rsid w:val="00AA508D"/>
    <w:rsid w:val="00AA5CE9"/>
    <w:rsid w:val="00AA6051"/>
    <w:rsid w:val="00AA6586"/>
    <w:rsid w:val="00AA66F0"/>
    <w:rsid w:val="00AA714D"/>
    <w:rsid w:val="00AA7BAE"/>
    <w:rsid w:val="00AA7ED8"/>
    <w:rsid w:val="00AB055C"/>
    <w:rsid w:val="00AB08F8"/>
    <w:rsid w:val="00AB1190"/>
    <w:rsid w:val="00AB12BB"/>
    <w:rsid w:val="00AB14DB"/>
    <w:rsid w:val="00AB220B"/>
    <w:rsid w:val="00AB2558"/>
    <w:rsid w:val="00AB274E"/>
    <w:rsid w:val="00AB2AE5"/>
    <w:rsid w:val="00AB3784"/>
    <w:rsid w:val="00AB38CE"/>
    <w:rsid w:val="00AB39DD"/>
    <w:rsid w:val="00AB3E24"/>
    <w:rsid w:val="00AB3F26"/>
    <w:rsid w:val="00AB3F70"/>
    <w:rsid w:val="00AB425F"/>
    <w:rsid w:val="00AB47EB"/>
    <w:rsid w:val="00AB5C43"/>
    <w:rsid w:val="00AB5C4D"/>
    <w:rsid w:val="00AB6A4C"/>
    <w:rsid w:val="00AB70F6"/>
    <w:rsid w:val="00AC0461"/>
    <w:rsid w:val="00AC1076"/>
    <w:rsid w:val="00AC1655"/>
    <w:rsid w:val="00AC1C7A"/>
    <w:rsid w:val="00AC2728"/>
    <w:rsid w:val="00AC30C0"/>
    <w:rsid w:val="00AC32BD"/>
    <w:rsid w:val="00AC429C"/>
    <w:rsid w:val="00AC52B1"/>
    <w:rsid w:val="00AC57B7"/>
    <w:rsid w:val="00AC5838"/>
    <w:rsid w:val="00AC58EB"/>
    <w:rsid w:val="00AC5C36"/>
    <w:rsid w:val="00AC67E3"/>
    <w:rsid w:val="00AC7FEC"/>
    <w:rsid w:val="00AD0FF6"/>
    <w:rsid w:val="00AD1DF5"/>
    <w:rsid w:val="00AD224C"/>
    <w:rsid w:val="00AD27DC"/>
    <w:rsid w:val="00AD35DF"/>
    <w:rsid w:val="00AD37A9"/>
    <w:rsid w:val="00AD3DB5"/>
    <w:rsid w:val="00AD4A85"/>
    <w:rsid w:val="00AD4BC3"/>
    <w:rsid w:val="00AD5D7D"/>
    <w:rsid w:val="00AD692A"/>
    <w:rsid w:val="00AD6A01"/>
    <w:rsid w:val="00AD6EB9"/>
    <w:rsid w:val="00AD74AF"/>
    <w:rsid w:val="00AE0DD4"/>
    <w:rsid w:val="00AE192D"/>
    <w:rsid w:val="00AE1E3D"/>
    <w:rsid w:val="00AE20BB"/>
    <w:rsid w:val="00AE20F1"/>
    <w:rsid w:val="00AE3D79"/>
    <w:rsid w:val="00AE4381"/>
    <w:rsid w:val="00AE45B1"/>
    <w:rsid w:val="00AE4DB6"/>
    <w:rsid w:val="00AE6E32"/>
    <w:rsid w:val="00AE7D57"/>
    <w:rsid w:val="00AE7F78"/>
    <w:rsid w:val="00AF01BE"/>
    <w:rsid w:val="00AF0579"/>
    <w:rsid w:val="00AF062C"/>
    <w:rsid w:val="00AF0730"/>
    <w:rsid w:val="00AF09CF"/>
    <w:rsid w:val="00AF09E2"/>
    <w:rsid w:val="00AF0E34"/>
    <w:rsid w:val="00AF1E95"/>
    <w:rsid w:val="00AF22E1"/>
    <w:rsid w:val="00AF357C"/>
    <w:rsid w:val="00AF3B51"/>
    <w:rsid w:val="00AF3F93"/>
    <w:rsid w:val="00AF427A"/>
    <w:rsid w:val="00AF4C25"/>
    <w:rsid w:val="00AF6A15"/>
    <w:rsid w:val="00AF7060"/>
    <w:rsid w:val="00AF71D8"/>
    <w:rsid w:val="00AF73D9"/>
    <w:rsid w:val="00B011DD"/>
    <w:rsid w:val="00B0377C"/>
    <w:rsid w:val="00B03E60"/>
    <w:rsid w:val="00B042CC"/>
    <w:rsid w:val="00B04D80"/>
    <w:rsid w:val="00B0545B"/>
    <w:rsid w:val="00B055CB"/>
    <w:rsid w:val="00B05E9E"/>
    <w:rsid w:val="00B05F6A"/>
    <w:rsid w:val="00B06364"/>
    <w:rsid w:val="00B06AE0"/>
    <w:rsid w:val="00B06B99"/>
    <w:rsid w:val="00B06FBB"/>
    <w:rsid w:val="00B07247"/>
    <w:rsid w:val="00B07A2D"/>
    <w:rsid w:val="00B100FC"/>
    <w:rsid w:val="00B10424"/>
    <w:rsid w:val="00B10941"/>
    <w:rsid w:val="00B10DB2"/>
    <w:rsid w:val="00B11436"/>
    <w:rsid w:val="00B1185B"/>
    <w:rsid w:val="00B1219A"/>
    <w:rsid w:val="00B12529"/>
    <w:rsid w:val="00B13768"/>
    <w:rsid w:val="00B137EA"/>
    <w:rsid w:val="00B14DE7"/>
    <w:rsid w:val="00B15409"/>
    <w:rsid w:val="00B1622A"/>
    <w:rsid w:val="00B162D7"/>
    <w:rsid w:val="00B16306"/>
    <w:rsid w:val="00B168AE"/>
    <w:rsid w:val="00B16B9C"/>
    <w:rsid w:val="00B17847"/>
    <w:rsid w:val="00B20B7F"/>
    <w:rsid w:val="00B20C3D"/>
    <w:rsid w:val="00B221F7"/>
    <w:rsid w:val="00B239B8"/>
    <w:rsid w:val="00B25079"/>
    <w:rsid w:val="00B2519F"/>
    <w:rsid w:val="00B25510"/>
    <w:rsid w:val="00B255CE"/>
    <w:rsid w:val="00B26F5E"/>
    <w:rsid w:val="00B27531"/>
    <w:rsid w:val="00B30EAC"/>
    <w:rsid w:val="00B30F5A"/>
    <w:rsid w:val="00B312A4"/>
    <w:rsid w:val="00B32001"/>
    <w:rsid w:val="00B321EB"/>
    <w:rsid w:val="00B326EF"/>
    <w:rsid w:val="00B332BC"/>
    <w:rsid w:val="00B335C7"/>
    <w:rsid w:val="00B33EAD"/>
    <w:rsid w:val="00B33FD5"/>
    <w:rsid w:val="00B34125"/>
    <w:rsid w:val="00B35144"/>
    <w:rsid w:val="00B35B24"/>
    <w:rsid w:val="00B36614"/>
    <w:rsid w:val="00B3734E"/>
    <w:rsid w:val="00B37D25"/>
    <w:rsid w:val="00B40AC4"/>
    <w:rsid w:val="00B4190C"/>
    <w:rsid w:val="00B42106"/>
    <w:rsid w:val="00B423EE"/>
    <w:rsid w:val="00B42C5A"/>
    <w:rsid w:val="00B437CE"/>
    <w:rsid w:val="00B447AE"/>
    <w:rsid w:val="00B4534F"/>
    <w:rsid w:val="00B45473"/>
    <w:rsid w:val="00B47120"/>
    <w:rsid w:val="00B47215"/>
    <w:rsid w:val="00B475BB"/>
    <w:rsid w:val="00B50507"/>
    <w:rsid w:val="00B50602"/>
    <w:rsid w:val="00B50616"/>
    <w:rsid w:val="00B5074F"/>
    <w:rsid w:val="00B5083A"/>
    <w:rsid w:val="00B510BC"/>
    <w:rsid w:val="00B513A3"/>
    <w:rsid w:val="00B52954"/>
    <w:rsid w:val="00B53F97"/>
    <w:rsid w:val="00B5419C"/>
    <w:rsid w:val="00B5470E"/>
    <w:rsid w:val="00B547E5"/>
    <w:rsid w:val="00B55AB6"/>
    <w:rsid w:val="00B55E7A"/>
    <w:rsid w:val="00B561F8"/>
    <w:rsid w:val="00B56EA0"/>
    <w:rsid w:val="00B60455"/>
    <w:rsid w:val="00B60B76"/>
    <w:rsid w:val="00B61BC1"/>
    <w:rsid w:val="00B62067"/>
    <w:rsid w:val="00B62514"/>
    <w:rsid w:val="00B626A6"/>
    <w:rsid w:val="00B62C3F"/>
    <w:rsid w:val="00B62F2A"/>
    <w:rsid w:val="00B64BA9"/>
    <w:rsid w:val="00B64D33"/>
    <w:rsid w:val="00B65A64"/>
    <w:rsid w:val="00B65EBC"/>
    <w:rsid w:val="00B665DF"/>
    <w:rsid w:val="00B67555"/>
    <w:rsid w:val="00B67A39"/>
    <w:rsid w:val="00B70783"/>
    <w:rsid w:val="00B70B5E"/>
    <w:rsid w:val="00B70D0F"/>
    <w:rsid w:val="00B720F2"/>
    <w:rsid w:val="00B723EB"/>
    <w:rsid w:val="00B72CFA"/>
    <w:rsid w:val="00B72EAF"/>
    <w:rsid w:val="00B73059"/>
    <w:rsid w:val="00B73C29"/>
    <w:rsid w:val="00B74993"/>
    <w:rsid w:val="00B75EAE"/>
    <w:rsid w:val="00B77010"/>
    <w:rsid w:val="00B8260D"/>
    <w:rsid w:val="00B83AE0"/>
    <w:rsid w:val="00B83CD8"/>
    <w:rsid w:val="00B84051"/>
    <w:rsid w:val="00B84C0B"/>
    <w:rsid w:val="00B85AA7"/>
    <w:rsid w:val="00B85CD3"/>
    <w:rsid w:val="00B85DC9"/>
    <w:rsid w:val="00B86C09"/>
    <w:rsid w:val="00B87EA1"/>
    <w:rsid w:val="00B90450"/>
    <w:rsid w:val="00B9088C"/>
    <w:rsid w:val="00B91141"/>
    <w:rsid w:val="00B921E3"/>
    <w:rsid w:val="00B92235"/>
    <w:rsid w:val="00B938F1"/>
    <w:rsid w:val="00B9394E"/>
    <w:rsid w:val="00B939A1"/>
    <w:rsid w:val="00B942CB"/>
    <w:rsid w:val="00B94355"/>
    <w:rsid w:val="00B94378"/>
    <w:rsid w:val="00B9443B"/>
    <w:rsid w:val="00B948D8"/>
    <w:rsid w:val="00B9630E"/>
    <w:rsid w:val="00B96F14"/>
    <w:rsid w:val="00B9777B"/>
    <w:rsid w:val="00BA072D"/>
    <w:rsid w:val="00BA072F"/>
    <w:rsid w:val="00BA0E78"/>
    <w:rsid w:val="00BA14D9"/>
    <w:rsid w:val="00BA15EA"/>
    <w:rsid w:val="00BA2903"/>
    <w:rsid w:val="00BA36CB"/>
    <w:rsid w:val="00BA4E22"/>
    <w:rsid w:val="00BA51D2"/>
    <w:rsid w:val="00BA5324"/>
    <w:rsid w:val="00BA54A4"/>
    <w:rsid w:val="00BA5B0C"/>
    <w:rsid w:val="00BA5C00"/>
    <w:rsid w:val="00BA6DFD"/>
    <w:rsid w:val="00BA7039"/>
    <w:rsid w:val="00BA70DC"/>
    <w:rsid w:val="00BA75AD"/>
    <w:rsid w:val="00BA75B0"/>
    <w:rsid w:val="00BA774C"/>
    <w:rsid w:val="00BB0012"/>
    <w:rsid w:val="00BB077A"/>
    <w:rsid w:val="00BB0836"/>
    <w:rsid w:val="00BB0CAC"/>
    <w:rsid w:val="00BB1DF5"/>
    <w:rsid w:val="00BB299D"/>
    <w:rsid w:val="00BB2F29"/>
    <w:rsid w:val="00BB3030"/>
    <w:rsid w:val="00BB3A9E"/>
    <w:rsid w:val="00BB3F29"/>
    <w:rsid w:val="00BB42E5"/>
    <w:rsid w:val="00BB4838"/>
    <w:rsid w:val="00BB4E36"/>
    <w:rsid w:val="00BB5FF3"/>
    <w:rsid w:val="00BB6232"/>
    <w:rsid w:val="00BB660B"/>
    <w:rsid w:val="00BB6FFB"/>
    <w:rsid w:val="00BB7013"/>
    <w:rsid w:val="00BC1134"/>
    <w:rsid w:val="00BC1AFD"/>
    <w:rsid w:val="00BC22FE"/>
    <w:rsid w:val="00BC25FE"/>
    <w:rsid w:val="00BC282F"/>
    <w:rsid w:val="00BC302E"/>
    <w:rsid w:val="00BC3447"/>
    <w:rsid w:val="00BC3709"/>
    <w:rsid w:val="00BC3810"/>
    <w:rsid w:val="00BC39E8"/>
    <w:rsid w:val="00BC4313"/>
    <w:rsid w:val="00BC46EA"/>
    <w:rsid w:val="00BC4D8B"/>
    <w:rsid w:val="00BC508E"/>
    <w:rsid w:val="00BC50B8"/>
    <w:rsid w:val="00BC5354"/>
    <w:rsid w:val="00BC60D7"/>
    <w:rsid w:val="00BC6AF7"/>
    <w:rsid w:val="00BC6C61"/>
    <w:rsid w:val="00BC6C83"/>
    <w:rsid w:val="00BC7723"/>
    <w:rsid w:val="00BC78F2"/>
    <w:rsid w:val="00BC7FA1"/>
    <w:rsid w:val="00BD1447"/>
    <w:rsid w:val="00BD27DA"/>
    <w:rsid w:val="00BD2D76"/>
    <w:rsid w:val="00BD3A07"/>
    <w:rsid w:val="00BD4284"/>
    <w:rsid w:val="00BD54B8"/>
    <w:rsid w:val="00BD5FAA"/>
    <w:rsid w:val="00BD6182"/>
    <w:rsid w:val="00BD6622"/>
    <w:rsid w:val="00BD7544"/>
    <w:rsid w:val="00BE06A7"/>
    <w:rsid w:val="00BE0FA7"/>
    <w:rsid w:val="00BE15A3"/>
    <w:rsid w:val="00BE2006"/>
    <w:rsid w:val="00BE25D3"/>
    <w:rsid w:val="00BE2D3A"/>
    <w:rsid w:val="00BE3216"/>
    <w:rsid w:val="00BE3988"/>
    <w:rsid w:val="00BE3FAC"/>
    <w:rsid w:val="00BE43DE"/>
    <w:rsid w:val="00BE44CC"/>
    <w:rsid w:val="00BE7361"/>
    <w:rsid w:val="00BE73AE"/>
    <w:rsid w:val="00BE7B1C"/>
    <w:rsid w:val="00BE7BAD"/>
    <w:rsid w:val="00BF07D3"/>
    <w:rsid w:val="00BF1251"/>
    <w:rsid w:val="00BF12BA"/>
    <w:rsid w:val="00BF1DA3"/>
    <w:rsid w:val="00BF20C9"/>
    <w:rsid w:val="00BF2BF2"/>
    <w:rsid w:val="00BF2E05"/>
    <w:rsid w:val="00BF3758"/>
    <w:rsid w:val="00BF39CC"/>
    <w:rsid w:val="00BF4466"/>
    <w:rsid w:val="00BF5192"/>
    <w:rsid w:val="00BF6080"/>
    <w:rsid w:val="00BF61A2"/>
    <w:rsid w:val="00BF6279"/>
    <w:rsid w:val="00BF63FD"/>
    <w:rsid w:val="00BF67A0"/>
    <w:rsid w:val="00BF70BB"/>
    <w:rsid w:val="00BF72A6"/>
    <w:rsid w:val="00C00660"/>
    <w:rsid w:val="00C0178D"/>
    <w:rsid w:val="00C019AC"/>
    <w:rsid w:val="00C01A47"/>
    <w:rsid w:val="00C02B8B"/>
    <w:rsid w:val="00C03117"/>
    <w:rsid w:val="00C039C6"/>
    <w:rsid w:val="00C03CBC"/>
    <w:rsid w:val="00C04272"/>
    <w:rsid w:val="00C04F90"/>
    <w:rsid w:val="00C05338"/>
    <w:rsid w:val="00C05AAA"/>
    <w:rsid w:val="00C060A7"/>
    <w:rsid w:val="00C06BBA"/>
    <w:rsid w:val="00C07752"/>
    <w:rsid w:val="00C07D63"/>
    <w:rsid w:val="00C10027"/>
    <w:rsid w:val="00C1049B"/>
    <w:rsid w:val="00C10B66"/>
    <w:rsid w:val="00C111AD"/>
    <w:rsid w:val="00C11623"/>
    <w:rsid w:val="00C11CB6"/>
    <w:rsid w:val="00C12F79"/>
    <w:rsid w:val="00C133A7"/>
    <w:rsid w:val="00C13A97"/>
    <w:rsid w:val="00C13B19"/>
    <w:rsid w:val="00C14074"/>
    <w:rsid w:val="00C14B0E"/>
    <w:rsid w:val="00C14E7D"/>
    <w:rsid w:val="00C15259"/>
    <w:rsid w:val="00C1558B"/>
    <w:rsid w:val="00C15725"/>
    <w:rsid w:val="00C1589E"/>
    <w:rsid w:val="00C15994"/>
    <w:rsid w:val="00C15B5E"/>
    <w:rsid w:val="00C16298"/>
    <w:rsid w:val="00C16A69"/>
    <w:rsid w:val="00C16B1E"/>
    <w:rsid w:val="00C172C0"/>
    <w:rsid w:val="00C1783B"/>
    <w:rsid w:val="00C22197"/>
    <w:rsid w:val="00C22975"/>
    <w:rsid w:val="00C22E9D"/>
    <w:rsid w:val="00C23B55"/>
    <w:rsid w:val="00C249B8"/>
    <w:rsid w:val="00C24A68"/>
    <w:rsid w:val="00C24F5C"/>
    <w:rsid w:val="00C25565"/>
    <w:rsid w:val="00C25B93"/>
    <w:rsid w:val="00C25D36"/>
    <w:rsid w:val="00C25EB0"/>
    <w:rsid w:val="00C2611B"/>
    <w:rsid w:val="00C27142"/>
    <w:rsid w:val="00C27A3A"/>
    <w:rsid w:val="00C27C38"/>
    <w:rsid w:val="00C30A36"/>
    <w:rsid w:val="00C31567"/>
    <w:rsid w:val="00C31663"/>
    <w:rsid w:val="00C3186E"/>
    <w:rsid w:val="00C32695"/>
    <w:rsid w:val="00C32A34"/>
    <w:rsid w:val="00C32B54"/>
    <w:rsid w:val="00C333F4"/>
    <w:rsid w:val="00C33613"/>
    <w:rsid w:val="00C33AFA"/>
    <w:rsid w:val="00C3488F"/>
    <w:rsid w:val="00C34DA1"/>
    <w:rsid w:val="00C35315"/>
    <w:rsid w:val="00C3645A"/>
    <w:rsid w:val="00C36742"/>
    <w:rsid w:val="00C3712E"/>
    <w:rsid w:val="00C37318"/>
    <w:rsid w:val="00C37658"/>
    <w:rsid w:val="00C3766F"/>
    <w:rsid w:val="00C37EC2"/>
    <w:rsid w:val="00C4031F"/>
    <w:rsid w:val="00C40C18"/>
    <w:rsid w:val="00C40CCD"/>
    <w:rsid w:val="00C40CF8"/>
    <w:rsid w:val="00C4127F"/>
    <w:rsid w:val="00C41954"/>
    <w:rsid w:val="00C41968"/>
    <w:rsid w:val="00C42843"/>
    <w:rsid w:val="00C43636"/>
    <w:rsid w:val="00C43729"/>
    <w:rsid w:val="00C446A0"/>
    <w:rsid w:val="00C44AC8"/>
    <w:rsid w:val="00C44C7E"/>
    <w:rsid w:val="00C44DC5"/>
    <w:rsid w:val="00C4581F"/>
    <w:rsid w:val="00C46230"/>
    <w:rsid w:val="00C46F5C"/>
    <w:rsid w:val="00C47408"/>
    <w:rsid w:val="00C479B4"/>
    <w:rsid w:val="00C47A13"/>
    <w:rsid w:val="00C47ED4"/>
    <w:rsid w:val="00C502F3"/>
    <w:rsid w:val="00C50D15"/>
    <w:rsid w:val="00C50DF5"/>
    <w:rsid w:val="00C512BD"/>
    <w:rsid w:val="00C51A45"/>
    <w:rsid w:val="00C52441"/>
    <w:rsid w:val="00C527A0"/>
    <w:rsid w:val="00C529A7"/>
    <w:rsid w:val="00C52E92"/>
    <w:rsid w:val="00C54413"/>
    <w:rsid w:val="00C55DDB"/>
    <w:rsid w:val="00C55FB8"/>
    <w:rsid w:val="00C570BC"/>
    <w:rsid w:val="00C5755E"/>
    <w:rsid w:val="00C57924"/>
    <w:rsid w:val="00C606FC"/>
    <w:rsid w:val="00C60E87"/>
    <w:rsid w:val="00C616BC"/>
    <w:rsid w:val="00C6174A"/>
    <w:rsid w:val="00C61CA2"/>
    <w:rsid w:val="00C624D2"/>
    <w:rsid w:val="00C6281F"/>
    <w:rsid w:val="00C62879"/>
    <w:rsid w:val="00C62F6B"/>
    <w:rsid w:val="00C63406"/>
    <w:rsid w:val="00C63BF3"/>
    <w:rsid w:val="00C65C01"/>
    <w:rsid w:val="00C66E3C"/>
    <w:rsid w:val="00C676FF"/>
    <w:rsid w:val="00C6787E"/>
    <w:rsid w:val="00C67ACB"/>
    <w:rsid w:val="00C67C06"/>
    <w:rsid w:val="00C67C31"/>
    <w:rsid w:val="00C67F33"/>
    <w:rsid w:val="00C7147A"/>
    <w:rsid w:val="00C72662"/>
    <w:rsid w:val="00C73C93"/>
    <w:rsid w:val="00C73CA5"/>
    <w:rsid w:val="00C744CB"/>
    <w:rsid w:val="00C74860"/>
    <w:rsid w:val="00C74E59"/>
    <w:rsid w:val="00C7647F"/>
    <w:rsid w:val="00C76780"/>
    <w:rsid w:val="00C76C21"/>
    <w:rsid w:val="00C772EC"/>
    <w:rsid w:val="00C77481"/>
    <w:rsid w:val="00C77CA5"/>
    <w:rsid w:val="00C80450"/>
    <w:rsid w:val="00C80B3E"/>
    <w:rsid w:val="00C80CFB"/>
    <w:rsid w:val="00C81F50"/>
    <w:rsid w:val="00C82033"/>
    <w:rsid w:val="00C828DC"/>
    <w:rsid w:val="00C82F8F"/>
    <w:rsid w:val="00C835F3"/>
    <w:rsid w:val="00C83699"/>
    <w:rsid w:val="00C8404D"/>
    <w:rsid w:val="00C846CB"/>
    <w:rsid w:val="00C855FF"/>
    <w:rsid w:val="00C873D4"/>
    <w:rsid w:val="00C8755F"/>
    <w:rsid w:val="00C875A5"/>
    <w:rsid w:val="00C87FA3"/>
    <w:rsid w:val="00C9015B"/>
    <w:rsid w:val="00C90C28"/>
    <w:rsid w:val="00C91527"/>
    <w:rsid w:val="00C9229C"/>
    <w:rsid w:val="00C926CC"/>
    <w:rsid w:val="00C92A29"/>
    <w:rsid w:val="00C93560"/>
    <w:rsid w:val="00C9409F"/>
    <w:rsid w:val="00C9488F"/>
    <w:rsid w:val="00C94AAD"/>
    <w:rsid w:val="00C94FF0"/>
    <w:rsid w:val="00C973E0"/>
    <w:rsid w:val="00C979DC"/>
    <w:rsid w:val="00C97D19"/>
    <w:rsid w:val="00CA280D"/>
    <w:rsid w:val="00CA2C18"/>
    <w:rsid w:val="00CA35CF"/>
    <w:rsid w:val="00CA3828"/>
    <w:rsid w:val="00CA38D1"/>
    <w:rsid w:val="00CA3F11"/>
    <w:rsid w:val="00CA5D06"/>
    <w:rsid w:val="00CA6338"/>
    <w:rsid w:val="00CA64DD"/>
    <w:rsid w:val="00CA68B0"/>
    <w:rsid w:val="00CA6E40"/>
    <w:rsid w:val="00CA704F"/>
    <w:rsid w:val="00CA7E81"/>
    <w:rsid w:val="00CA7FDD"/>
    <w:rsid w:val="00CB029C"/>
    <w:rsid w:val="00CB02B5"/>
    <w:rsid w:val="00CB0C45"/>
    <w:rsid w:val="00CB1087"/>
    <w:rsid w:val="00CB11D8"/>
    <w:rsid w:val="00CB1C60"/>
    <w:rsid w:val="00CB1F0D"/>
    <w:rsid w:val="00CB21E6"/>
    <w:rsid w:val="00CB22B5"/>
    <w:rsid w:val="00CB351E"/>
    <w:rsid w:val="00CB357B"/>
    <w:rsid w:val="00CB371D"/>
    <w:rsid w:val="00CB42DB"/>
    <w:rsid w:val="00CB498B"/>
    <w:rsid w:val="00CB4C2F"/>
    <w:rsid w:val="00CB4E7A"/>
    <w:rsid w:val="00CB4F19"/>
    <w:rsid w:val="00CB5610"/>
    <w:rsid w:val="00CB5C8E"/>
    <w:rsid w:val="00CB5F46"/>
    <w:rsid w:val="00CB6202"/>
    <w:rsid w:val="00CB681B"/>
    <w:rsid w:val="00CB7DA8"/>
    <w:rsid w:val="00CB7EC1"/>
    <w:rsid w:val="00CC01F0"/>
    <w:rsid w:val="00CC16AB"/>
    <w:rsid w:val="00CC1FBA"/>
    <w:rsid w:val="00CC2061"/>
    <w:rsid w:val="00CC237F"/>
    <w:rsid w:val="00CC296D"/>
    <w:rsid w:val="00CC2B01"/>
    <w:rsid w:val="00CC2D11"/>
    <w:rsid w:val="00CC48C1"/>
    <w:rsid w:val="00CC4CCD"/>
    <w:rsid w:val="00CC5088"/>
    <w:rsid w:val="00CC5266"/>
    <w:rsid w:val="00CC5A20"/>
    <w:rsid w:val="00CC5C1C"/>
    <w:rsid w:val="00CC64D4"/>
    <w:rsid w:val="00CC65D2"/>
    <w:rsid w:val="00CC76E1"/>
    <w:rsid w:val="00CC7733"/>
    <w:rsid w:val="00CC77EC"/>
    <w:rsid w:val="00CC799B"/>
    <w:rsid w:val="00CC7FC9"/>
    <w:rsid w:val="00CD1CCA"/>
    <w:rsid w:val="00CD2897"/>
    <w:rsid w:val="00CD2989"/>
    <w:rsid w:val="00CD3934"/>
    <w:rsid w:val="00CD3D23"/>
    <w:rsid w:val="00CD3EBF"/>
    <w:rsid w:val="00CD4BD6"/>
    <w:rsid w:val="00CD5208"/>
    <w:rsid w:val="00CD52BB"/>
    <w:rsid w:val="00CD6E14"/>
    <w:rsid w:val="00CD7E51"/>
    <w:rsid w:val="00CD7F22"/>
    <w:rsid w:val="00CE0D11"/>
    <w:rsid w:val="00CE0E51"/>
    <w:rsid w:val="00CE1DEB"/>
    <w:rsid w:val="00CE2F97"/>
    <w:rsid w:val="00CE3B49"/>
    <w:rsid w:val="00CE3C80"/>
    <w:rsid w:val="00CE4638"/>
    <w:rsid w:val="00CE4F72"/>
    <w:rsid w:val="00CE5004"/>
    <w:rsid w:val="00CE5477"/>
    <w:rsid w:val="00CE6D98"/>
    <w:rsid w:val="00CE6F4A"/>
    <w:rsid w:val="00CE6F5B"/>
    <w:rsid w:val="00CE78B8"/>
    <w:rsid w:val="00CF2A23"/>
    <w:rsid w:val="00CF2BF0"/>
    <w:rsid w:val="00CF2E12"/>
    <w:rsid w:val="00CF3306"/>
    <w:rsid w:val="00CF3CCC"/>
    <w:rsid w:val="00CF4795"/>
    <w:rsid w:val="00CF54CF"/>
    <w:rsid w:val="00CF5756"/>
    <w:rsid w:val="00D000D4"/>
    <w:rsid w:val="00D00125"/>
    <w:rsid w:val="00D01562"/>
    <w:rsid w:val="00D01E07"/>
    <w:rsid w:val="00D0202F"/>
    <w:rsid w:val="00D024DC"/>
    <w:rsid w:val="00D02668"/>
    <w:rsid w:val="00D0278A"/>
    <w:rsid w:val="00D032A6"/>
    <w:rsid w:val="00D03621"/>
    <w:rsid w:val="00D04140"/>
    <w:rsid w:val="00D044DD"/>
    <w:rsid w:val="00D04B53"/>
    <w:rsid w:val="00D04E51"/>
    <w:rsid w:val="00D05545"/>
    <w:rsid w:val="00D05CD9"/>
    <w:rsid w:val="00D06302"/>
    <w:rsid w:val="00D06351"/>
    <w:rsid w:val="00D067F1"/>
    <w:rsid w:val="00D07798"/>
    <w:rsid w:val="00D07B06"/>
    <w:rsid w:val="00D1072E"/>
    <w:rsid w:val="00D115EE"/>
    <w:rsid w:val="00D11719"/>
    <w:rsid w:val="00D11A6E"/>
    <w:rsid w:val="00D124D0"/>
    <w:rsid w:val="00D12A49"/>
    <w:rsid w:val="00D1386A"/>
    <w:rsid w:val="00D138A6"/>
    <w:rsid w:val="00D13B67"/>
    <w:rsid w:val="00D13E47"/>
    <w:rsid w:val="00D1472C"/>
    <w:rsid w:val="00D14A42"/>
    <w:rsid w:val="00D14E16"/>
    <w:rsid w:val="00D14FE1"/>
    <w:rsid w:val="00D15B93"/>
    <w:rsid w:val="00D15DE6"/>
    <w:rsid w:val="00D16423"/>
    <w:rsid w:val="00D16A2D"/>
    <w:rsid w:val="00D16AA3"/>
    <w:rsid w:val="00D16CF1"/>
    <w:rsid w:val="00D16DD0"/>
    <w:rsid w:val="00D16F9A"/>
    <w:rsid w:val="00D17132"/>
    <w:rsid w:val="00D17C88"/>
    <w:rsid w:val="00D17DA7"/>
    <w:rsid w:val="00D20018"/>
    <w:rsid w:val="00D2063E"/>
    <w:rsid w:val="00D20A10"/>
    <w:rsid w:val="00D20A43"/>
    <w:rsid w:val="00D22868"/>
    <w:rsid w:val="00D22B6E"/>
    <w:rsid w:val="00D22F5A"/>
    <w:rsid w:val="00D24267"/>
    <w:rsid w:val="00D24493"/>
    <w:rsid w:val="00D252D8"/>
    <w:rsid w:val="00D25BEE"/>
    <w:rsid w:val="00D25C9A"/>
    <w:rsid w:val="00D25CC2"/>
    <w:rsid w:val="00D26426"/>
    <w:rsid w:val="00D26A5A"/>
    <w:rsid w:val="00D26C76"/>
    <w:rsid w:val="00D26FEA"/>
    <w:rsid w:val="00D27480"/>
    <w:rsid w:val="00D27552"/>
    <w:rsid w:val="00D275D0"/>
    <w:rsid w:val="00D27EFA"/>
    <w:rsid w:val="00D30237"/>
    <w:rsid w:val="00D30A06"/>
    <w:rsid w:val="00D31C6C"/>
    <w:rsid w:val="00D31D1F"/>
    <w:rsid w:val="00D3202A"/>
    <w:rsid w:val="00D3293A"/>
    <w:rsid w:val="00D33094"/>
    <w:rsid w:val="00D357EA"/>
    <w:rsid w:val="00D35901"/>
    <w:rsid w:val="00D3614C"/>
    <w:rsid w:val="00D37FB5"/>
    <w:rsid w:val="00D4070E"/>
    <w:rsid w:val="00D4155D"/>
    <w:rsid w:val="00D42372"/>
    <w:rsid w:val="00D42453"/>
    <w:rsid w:val="00D42961"/>
    <w:rsid w:val="00D42F08"/>
    <w:rsid w:val="00D43241"/>
    <w:rsid w:val="00D43330"/>
    <w:rsid w:val="00D4435E"/>
    <w:rsid w:val="00D447D2"/>
    <w:rsid w:val="00D44A41"/>
    <w:rsid w:val="00D44D65"/>
    <w:rsid w:val="00D453AB"/>
    <w:rsid w:val="00D455E1"/>
    <w:rsid w:val="00D4574D"/>
    <w:rsid w:val="00D45F52"/>
    <w:rsid w:val="00D46293"/>
    <w:rsid w:val="00D46913"/>
    <w:rsid w:val="00D469CB"/>
    <w:rsid w:val="00D46FC2"/>
    <w:rsid w:val="00D47468"/>
    <w:rsid w:val="00D47604"/>
    <w:rsid w:val="00D50C6E"/>
    <w:rsid w:val="00D50F90"/>
    <w:rsid w:val="00D522C2"/>
    <w:rsid w:val="00D522E6"/>
    <w:rsid w:val="00D530A6"/>
    <w:rsid w:val="00D54303"/>
    <w:rsid w:val="00D54631"/>
    <w:rsid w:val="00D5464F"/>
    <w:rsid w:val="00D55407"/>
    <w:rsid w:val="00D5567C"/>
    <w:rsid w:val="00D55CE7"/>
    <w:rsid w:val="00D56180"/>
    <w:rsid w:val="00D57852"/>
    <w:rsid w:val="00D57AE9"/>
    <w:rsid w:val="00D57C16"/>
    <w:rsid w:val="00D60950"/>
    <w:rsid w:val="00D60DA6"/>
    <w:rsid w:val="00D61359"/>
    <w:rsid w:val="00D61E1F"/>
    <w:rsid w:val="00D623F2"/>
    <w:rsid w:val="00D62AF7"/>
    <w:rsid w:val="00D62C5A"/>
    <w:rsid w:val="00D6365F"/>
    <w:rsid w:val="00D651A3"/>
    <w:rsid w:val="00D655C7"/>
    <w:rsid w:val="00D6577C"/>
    <w:rsid w:val="00D6584A"/>
    <w:rsid w:val="00D661D0"/>
    <w:rsid w:val="00D67163"/>
    <w:rsid w:val="00D67847"/>
    <w:rsid w:val="00D67B3B"/>
    <w:rsid w:val="00D67DB3"/>
    <w:rsid w:val="00D71385"/>
    <w:rsid w:val="00D71A42"/>
    <w:rsid w:val="00D71C60"/>
    <w:rsid w:val="00D72031"/>
    <w:rsid w:val="00D721A2"/>
    <w:rsid w:val="00D72354"/>
    <w:rsid w:val="00D724EC"/>
    <w:rsid w:val="00D72EF4"/>
    <w:rsid w:val="00D7359A"/>
    <w:rsid w:val="00D737B5"/>
    <w:rsid w:val="00D73CCE"/>
    <w:rsid w:val="00D73DF2"/>
    <w:rsid w:val="00D74A7E"/>
    <w:rsid w:val="00D752F6"/>
    <w:rsid w:val="00D75325"/>
    <w:rsid w:val="00D76E51"/>
    <w:rsid w:val="00D772F4"/>
    <w:rsid w:val="00D7786B"/>
    <w:rsid w:val="00D815E2"/>
    <w:rsid w:val="00D81D31"/>
    <w:rsid w:val="00D81E9D"/>
    <w:rsid w:val="00D8252B"/>
    <w:rsid w:val="00D82851"/>
    <w:rsid w:val="00D82909"/>
    <w:rsid w:val="00D82EC0"/>
    <w:rsid w:val="00D832AA"/>
    <w:rsid w:val="00D83D8D"/>
    <w:rsid w:val="00D85219"/>
    <w:rsid w:val="00D85711"/>
    <w:rsid w:val="00D85802"/>
    <w:rsid w:val="00D86E3B"/>
    <w:rsid w:val="00D874F2"/>
    <w:rsid w:val="00D90181"/>
    <w:rsid w:val="00D90710"/>
    <w:rsid w:val="00D907A7"/>
    <w:rsid w:val="00D917DD"/>
    <w:rsid w:val="00D919C9"/>
    <w:rsid w:val="00D9207F"/>
    <w:rsid w:val="00D93825"/>
    <w:rsid w:val="00D93845"/>
    <w:rsid w:val="00D938DA"/>
    <w:rsid w:val="00D93FEC"/>
    <w:rsid w:val="00D94055"/>
    <w:rsid w:val="00D9420A"/>
    <w:rsid w:val="00D956A2"/>
    <w:rsid w:val="00D957DA"/>
    <w:rsid w:val="00D95C89"/>
    <w:rsid w:val="00D9604C"/>
    <w:rsid w:val="00D960EB"/>
    <w:rsid w:val="00D96C57"/>
    <w:rsid w:val="00D972FB"/>
    <w:rsid w:val="00D9730E"/>
    <w:rsid w:val="00DA176C"/>
    <w:rsid w:val="00DA258A"/>
    <w:rsid w:val="00DA26DC"/>
    <w:rsid w:val="00DA29D6"/>
    <w:rsid w:val="00DA2C58"/>
    <w:rsid w:val="00DA37DC"/>
    <w:rsid w:val="00DA5399"/>
    <w:rsid w:val="00DA53BF"/>
    <w:rsid w:val="00DA54B9"/>
    <w:rsid w:val="00DA60E3"/>
    <w:rsid w:val="00DA6610"/>
    <w:rsid w:val="00DA6900"/>
    <w:rsid w:val="00DA6FD7"/>
    <w:rsid w:val="00DA7186"/>
    <w:rsid w:val="00DB0BEC"/>
    <w:rsid w:val="00DB0EB5"/>
    <w:rsid w:val="00DB11AE"/>
    <w:rsid w:val="00DB1337"/>
    <w:rsid w:val="00DB2DCA"/>
    <w:rsid w:val="00DB2FE8"/>
    <w:rsid w:val="00DB3EE6"/>
    <w:rsid w:val="00DB4A54"/>
    <w:rsid w:val="00DB4A6C"/>
    <w:rsid w:val="00DB4B87"/>
    <w:rsid w:val="00DB5196"/>
    <w:rsid w:val="00DB5209"/>
    <w:rsid w:val="00DB7B0D"/>
    <w:rsid w:val="00DC0288"/>
    <w:rsid w:val="00DC1F3C"/>
    <w:rsid w:val="00DC28A6"/>
    <w:rsid w:val="00DC2F29"/>
    <w:rsid w:val="00DC3ECC"/>
    <w:rsid w:val="00DC3F34"/>
    <w:rsid w:val="00DC5E5F"/>
    <w:rsid w:val="00DC678E"/>
    <w:rsid w:val="00DC743E"/>
    <w:rsid w:val="00DC7AE0"/>
    <w:rsid w:val="00DD0754"/>
    <w:rsid w:val="00DD09B0"/>
    <w:rsid w:val="00DD18DD"/>
    <w:rsid w:val="00DD1BA4"/>
    <w:rsid w:val="00DD338D"/>
    <w:rsid w:val="00DD43CD"/>
    <w:rsid w:val="00DD43D5"/>
    <w:rsid w:val="00DD44A8"/>
    <w:rsid w:val="00DD4E2A"/>
    <w:rsid w:val="00DD4EA8"/>
    <w:rsid w:val="00DD4ED9"/>
    <w:rsid w:val="00DD4F39"/>
    <w:rsid w:val="00DD5277"/>
    <w:rsid w:val="00DD6472"/>
    <w:rsid w:val="00DD6601"/>
    <w:rsid w:val="00DD673A"/>
    <w:rsid w:val="00DD674C"/>
    <w:rsid w:val="00DD6AD5"/>
    <w:rsid w:val="00DD6D24"/>
    <w:rsid w:val="00DD7D11"/>
    <w:rsid w:val="00DD7E3E"/>
    <w:rsid w:val="00DE0362"/>
    <w:rsid w:val="00DE065F"/>
    <w:rsid w:val="00DE1A5D"/>
    <w:rsid w:val="00DE1ADD"/>
    <w:rsid w:val="00DE2164"/>
    <w:rsid w:val="00DE2430"/>
    <w:rsid w:val="00DE2F57"/>
    <w:rsid w:val="00DE3776"/>
    <w:rsid w:val="00DE44C2"/>
    <w:rsid w:val="00DE4E3B"/>
    <w:rsid w:val="00DE4F82"/>
    <w:rsid w:val="00DE5218"/>
    <w:rsid w:val="00DE548B"/>
    <w:rsid w:val="00DE54A3"/>
    <w:rsid w:val="00DE6B37"/>
    <w:rsid w:val="00DE772A"/>
    <w:rsid w:val="00DF06F6"/>
    <w:rsid w:val="00DF0C39"/>
    <w:rsid w:val="00DF15DF"/>
    <w:rsid w:val="00DF1854"/>
    <w:rsid w:val="00DF1C73"/>
    <w:rsid w:val="00DF2018"/>
    <w:rsid w:val="00DF22E9"/>
    <w:rsid w:val="00DF3815"/>
    <w:rsid w:val="00DF383D"/>
    <w:rsid w:val="00DF3FC0"/>
    <w:rsid w:val="00DF4D3B"/>
    <w:rsid w:val="00DF4FC5"/>
    <w:rsid w:val="00DF6757"/>
    <w:rsid w:val="00DF67BA"/>
    <w:rsid w:val="00DF7A33"/>
    <w:rsid w:val="00E00615"/>
    <w:rsid w:val="00E00B01"/>
    <w:rsid w:val="00E00FD6"/>
    <w:rsid w:val="00E01634"/>
    <w:rsid w:val="00E01773"/>
    <w:rsid w:val="00E01B3E"/>
    <w:rsid w:val="00E01EC8"/>
    <w:rsid w:val="00E02BC7"/>
    <w:rsid w:val="00E02C0F"/>
    <w:rsid w:val="00E02D11"/>
    <w:rsid w:val="00E03F7E"/>
    <w:rsid w:val="00E0413A"/>
    <w:rsid w:val="00E04340"/>
    <w:rsid w:val="00E04723"/>
    <w:rsid w:val="00E04B05"/>
    <w:rsid w:val="00E05AFC"/>
    <w:rsid w:val="00E05D0F"/>
    <w:rsid w:val="00E05E8D"/>
    <w:rsid w:val="00E05F80"/>
    <w:rsid w:val="00E06F2B"/>
    <w:rsid w:val="00E07713"/>
    <w:rsid w:val="00E10FFD"/>
    <w:rsid w:val="00E11B83"/>
    <w:rsid w:val="00E11E0E"/>
    <w:rsid w:val="00E12300"/>
    <w:rsid w:val="00E12BFF"/>
    <w:rsid w:val="00E13145"/>
    <w:rsid w:val="00E13ED5"/>
    <w:rsid w:val="00E14322"/>
    <w:rsid w:val="00E14B0F"/>
    <w:rsid w:val="00E14E0C"/>
    <w:rsid w:val="00E15005"/>
    <w:rsid w:val="00E1597C"/>
    <w:rsid w:val="00E15FB0"/>
    <w:rsid w:val="00E16168"/>
    <w:rsid w:val="00E161A3"/>
    <w:rsid w:val="00E16300"/>
    <w:rsid w:val="00E17394"/>
    <w:rsid w:val="00E17C3F"/>
    <w:rsid w:val="00E17ED1"/>
    <w:rsid w:val="00E203DD"/>
    <w:rsid w:val="00E206FD"/>
    <w:rsid w:val="00E20A44"/>
    <w:rsid w:val="00E20E65"/>
    <w:rsid w:val="00E216F3"/>
    <w:rsid w:val="00E21E81"/>
    <w:rsid w:val="00E22900"/>
    <w:rsid w:val="00E22B32"/>
    <w:rsid w:val="00E23876"/>
    <w:rsid w:val="00E23D51"/>
    <w:rsid w:val="00E23EB1"/>
    <w:rsid w:val="00E24629"/>
    <w:rsid w:val="00E24E8A"/>
    <w:rsid w:val="00E24F68"/>
    <w:rsid w:val="00E255D8"/>
    <w:rsid w:val="00E259E4"/>
    <w:rsid w:val="00E25A7D"/>
    <w:rsid w:val="00E25D8C"/>
    <w:rsid w:val="00E265C6"/>
    <w:rsid w:val="00E26D83"/>
    <w:rsid w:val="00E27009"/>
    <w:rsid w:val="00E30B00"/>
    <w:rsid w:val="00E30EEC"/>
    <w:rsid w:val="00E31B31"/>
    <w:rsid w:val="00E32B37"/>
    <w:rsid w:val="00E33299"/>
    <w:rsid w:val="00E346BF"/>
    <w:rsid w:val="00E353BA"/>
    <w:rsid w:val="00E35930"/>
    <w:rsid w:val="00E3663F"/>
    <w:rsid w:val="00E36C45"/>
    <w:rsid w:val="00E3734E"/>
    <w:rsid w:val="00E37660"/>
    <w:rsid w:val="00E379B3"/>
    <w:rsid w:val="00E37EB2"/>
    <w:rsid w:val="00E402D7"/>
    <w:rsid w:val="00E4070F"/>
    <w:rsid w:val="00E408F1"/>
    <w:rsid w:val="00E40FC2"/>
    <w:rsid w:val="00E410A1"/>
    <w:rsid w:val="00E41954"/>
    <w:rsid w:val="00E427A0"/>
    <w:rsid w:val="00E4291A"/>
    <w:rsid w:val="00E42993"/>
    <w:rsid w:val="00E42BAC"/>
    <w:rsid w:val="00E434B9"/>
    <w:rsid w:val="00E43FC9"/>
    <w:rsid w:val="00E459A9"/>
    <w:rsid w:val="00E46B18"/>
    <w:rsid w:val="00E47725"/>
    <w:rsid w:val="00E50016"/>
    <w:rsid w:val="00E5059E"/>
    <w:rsid w:val="00E516DA"/>
    <w:rsid w:val="00E5190D"/>
    <w:rsid w:val="00E51B7B"/>
    <w:rsid w:val="00E52C05"/>
    <w:rsid w:val="00E539D2"/>
    <w:rsid w:val="00E53C80"/>
    <w:rsid w:val="00E53CFF"/>
    <w:rsid w:val="00E54973"/>
    <w:rsid w:val="00E54C79"/>
    <w:rsid w:val="00E550F7"/>
    <w:rsid w:val="00E5513C"/>
    <w:rsid w:val="00E552E2"/>
    <w:rsid w:val="00E553EF"/>
    <w:rsid w:val="00E55CE6"/>
    <w:rsid w:val="00E56FBF"/>
    <w:rsid w:val="00E600E7"/>
    <w:rsid w:val="00E60130"/>
    <w:rsid w:val="00E60C44"/>
    <w:rsid w:val="00E616A3"/>
    <w:rsid w:val="00E61C9E"/>
    <w:rsid w:val="00E62CF0"/>
    <w:rsid w:val="00E62D5E"/>
    <w:rsid w:val="00E62D9C"/>
    <w:rsid w:val="00E62FF3"/>
    <w:rsid w:val="00E636AE"/>
    <w:rsid w:val="00E6430F"/>
    <w:rsid w:val="00E646A3"/>
    <w:rsid w:val="00E64EDA"/>
    <w:rsid w:val="00E64F65"/>
    <w:rsid w:val="00E65A54"/>
    <w:rsid w:val="00E65B81"/>
    <w:rsid w:val="00E6601C"/>
    <w:rsid w:val="00E6654B"/>
    <w:rsid w:val="00E70033"/>
    <w:rsid w:val="00E7053E"/>
    <w:rsid w:val="00E71523"/>
    <w:rsid w:val="00E738B3"/>
    <w:rsid w:val="00E74118"/>
    <w:rsid w:val="00E74C2F"/>
    <w:rsid w:val="00E756FB"/>
    <w:rsid w:val="00E75DB7"/>
    <w:rsid w:val="00E77330"/>
    <w:rsid w:val="00E773BF"/>
    <w:rsid w:val="00E773F6"/>
    <w:rsid w:val="00E775FA"/>
    <w:rsid w:val="00E77901"/>
    <w:rsid w:val="00E77EBC"/>
    <w:rsid w:val="00E81522"/>
    <w:rsid w:val="00E8177C"/>
    <w:rsid w:val="00E81E32"/>
    <w:rsid w:val="00E826FD"/>
    <w:rsid w:val="00E82A16"/>
    <w:rsid w:val="00E82EB1"/>
    <w:rsid w:val="00E82EDE"/>
    <w:rsid w:val="00E8451A"/>
    <w:rsid w:val="00E85A13"/>
    <w:rsid w:val="00E85C4B"/>
    <w:rsid w:val="00E869DD"/>
    <w:rsid w:val="00E87BDD"/>
    <w:rsid w:val="00E905B5"/>
    <w:rsid w:val="00E90733"/>
    <w:rsid w:val="00E90C3F"/>
    <w:rsid w:val="00E90C6A"/>
    <w:rsid w:val="00E91137"/>
    <w:rsid w:val="00E917D9"/>
    <w:rsid w:val="00E91B39"/>
    <w:rsid w:val="00E91B67"/>
    <w:rsid w:val="00E91DD6"/>
    <w:rsid w:val="00E91F42"/>
    <w:rsid w:val="00E9233B"/>
    <w:rsid w:val="00E924A2"/>
    <w:rsid w:val="00E9250B"/>
    <w:rsid w:val="00E92DAE"/>
    <w:rsid w:val="00E93730"/>
    <w:rsid w:val="00E93AB2"/>
    <w:rsid w:val="00E94000"/>
    <w:rsid w:val="00E9402B"/>
    <w:rsid w:val="00E94135"/>
    <w:rsid w:val="00E94290"/>
    <w:rsid w:val="00E945D1"/>
    <w:rsid w:val="00E94DA4"/>
    <w:rsid w:val="00E95272"/>
    <w:rsid w:val="00E9543D"/>
    <w:rsid w:val="00E959C7"/>
    <w:rsid w:val="00E95DF3"/>
    <w:rsid w:val="00E95F96"/>
    <w:rsid w:val="00E96197"/>
    <w:rsid w:val="00E96672"/>
    <w:rsid w:val="00E96AA8"/>
    <w:rsid w:val="00E96E61"/>
    <w:rsid w:val="00EA0CC4"/>
    <w:rsid w:val="00EA0D78"/>
    <w:rsid w:val="00EA1145"/>
    <w:rsid w:val="00EA116B"/>
    <w:rsid w:val="00EA1A95"/>
    <w:rsid w:val="00EA1C40"/>
    <w:rsid w:val="00EA2302"/>
    <w:rsid w:val="00EA37A1"/>
    <w:rsid w:val="00EA3D95"/>
    <w:rsid w:val="00EA5214"/>
    <w:rsid w:val="00EA5727"/>
    <w:rsid w:val="00EA6783"/>
    <w:rsid w:val="00EA7886"/>
    <w:rsid w:val="00EB0070"/>
    <w:rsid w:val="00EB120C"/>
    <w:rsid w:val="00EB225A"/>
    <w:rsid w:val="00EB2433"/>
    <w:rsid w:val="00EB3096"/>
    <w:rsid w:val="00EB3A85"/>
    <w:rsid w:val="00EB477C"/>
    <w:rsid w:val="00EB4B1E"/>
    <w:rsid w:val="00EB4E2A"/>
    <w:rsid w:val="00EB5173"/>
    <w:rsid w:val="00EB532E"/>
    <w:rsid w:val="00EB5800"/>
    <w:rsid w:val="00EB6765"/>
    <w:rsid w:val="00EB72E1"/>
    <w:rsid w:val="00EB7A48"/>
    <w:rsid w:val="00EB7BE4"/>
    <w:rsid w:val="00EC0F32"/>
    <w:rsid w:val="00EC1134"/>
    <w:rsid w:val="00EC1EB1"/>
    <w:rsid w:val="00EC2588"/>
    <w:rsid w:val="00EC2940"/>
    <w:rsid w:val="00EC4091"/>
    <w:rsid w:val="00EC4160"/>
    <w:rsid w:val="00EC426F"/>
    <w:rsid w:val="00EC4273"/>
    <w:rsid w:val="00EC5543"/>
    <w:rsid w:val="00EC6637"/>
    <w:rsid w:val="00EC6C4E"/>
    <w:rsid w:val="00EC74A4"/>
    <w:rsid w:val="00EC797E"/>
    <w:rsid w:val="00EC7D31"/>
    <w:rsid w:val="00ED0430"/>
    <w:rsid w:val="00ED177F"/>
    <w:rsid w:val="00ED1940"/>
    <w:rsid w:val="00ED1C6B"/>
    <w:rsid w:val="00ED2594"/>
    <w:rsid w:val="00ED2B7B"/>
    <w:rsid w:val="00ED3263"/>
    <w:rsid w:val="00ED3437"/>
    <w:rsid w:val="00ED497A"/>
    <w:rsid w:val="00ED4DD3"/>
    <w:rsid w:val="00ED53D9"/>
    <w:rsid w:val="00ED7308"/>
    <w:rsid w:val="00ED797F"/>
    <w:rsid w:val="00EE074F"/>
    <w:rsid w:val="00EE0FA9"/>
    <w:rsid w:val="00EE127E"/>
    <w:rsid w:val="00EE13A6"/>
    <w:rsid w:val="00EE1522"/>
    <w:rsid w:val="00EE1549"/>
    <w:rsid w:val="00EE1B02"/>
    <w:rsid w:val="00EE256B"/>
    <w:rsid w:val="00EE3226"/>
    <w:rsid w:val="00EE38EC"/>
    <w:rsid w:val="00EE4886"/>
    <w:rsid w:val="00EE48A9"/>
    <w:rsid w:val="00EE48C1"/>
    <w:rsid w:val="00EE596B"/>
    <w:rsid w:val="00EE5E35"/>
    <w:rsid w:val="00EE642A"/>
    <w:rsid w:val="00EE6E50"/>
    <w:rsid w:val="00EE6F4A"/>
    <w:rsid w:val="00EE7AFC"/>
    <w:rsid w:val="00EF039D"/>
    <w:rsid w:val="00EF068E"/>
    <w:rsid w:val="00EF0E9F"/>
    <w:rsid w:val="00EF12C2"/>
    <w:rsid w:val="00EF23B5"/>
    <w:rsid w:val="00EF2460"/>
    <w:rsid w:val="00EF28EB"/>
    <w:rsid w:val="00EF2C3F"/>
    <w:rsid w:val="00EF2C95"/>
    <w:rsid w:val="00EF2F0C"/>
    <w:rsid w:val="00EF350A"/>
    <w:rsid w:val="00EF3624"/>
    <w:rsid w:val="00EF366F"/>
    <w:rsid w:val="00EF3872"/>
    <w:rsid w:val="00EF42BF"/>
    <w:rsid w:val="00EF432D"/>
    <w:rsid w:val="00EF445A"/>
    <w:rsid w:val="00EF481C"/>
    <w:rsid w:val="00EF49A1"/>
    <w:rsid w:val="00EF4A1B"/>
    <w:rsid w:val="00EF6EDD"/>
    <w:rsid w:val="00EF7290"/>
    <w:rsid w:val="00EF73DA"/>
    <w:rsid w:val="00EF7DFB"/>
    <w:rsid w:val="00EF7F47"/>
    <w:rsid w:val="00F008DE"/>
    <w:rsid w:val="00F00D4E"/>
    <w:rsid w:val="00F01475"/>
    <w:rsid w:val="00F0154D"/>
    <w:rsid w:val="00F01BD9"/>
    <w:rsid w:val="00F02104"/>
    <w:rsid w:val="00F02436"/>
    <w:rsid w:val="00F03B37"/>
    <w:rsid w:val="00F03E21"/>
    <w:rsid w:val="00F0424E"/>
    <w:rsid w:val="00F04293"/>
    <w:rsid w:val="00F042AF"/>
    <w:rsid w:val="00F04648"/>
    <w:rsid w:val="00F047E8"/>
    <w:rsid w:val="00F04948"/>
    <w:rsid w:val="00F052F8"/>
    <w:rsid w:val="00F05A9A"/>
    <w:rsid w:val="00F05B4A"/>
    <w:rsid w:val="00F06467"/>
    <w:rsid w:val="00F06961"/>
    <w:rsid w:val="00F075BE"/>
    <w:rsid w:val="00F1038D"/>
    <w:rsid w:val="00F10852"/>
    <w:rsid w:val="00F108DD"/>
    <w:rsid w:val="00F126E0"/>
    <w:rsid w:val="00F12980"/>
    <w:rsid w:val="00F132FB"/>
    <w:rsid w:val="00F136A1"/>
    <w:rsid w:val="00F13D59"/>
    <w:rsid w:val="00F13DD3"/>
    <w:rsid w:val="00F13FD2"/>
    <w:rsid w:val="00F1439D"/>
    <w:rsid w:val="00F1445E"/>
    <w:rsid w:val="00F14CEE"/>
    <w:rsid w:val="00F150A3"/>
    <w:rsid w:val="00F15172"/>
    <w:rsid w:val="00F15D05"/>
    <w:rsid w:val="00F16298"/>
    <w:rsid w:val="00F168F2"/>
    <w:rsid w:val="00F170F5"/>
    <w:rsid w:val="00F170FB"/>
    <w:rsid w:val="00F17A00"/>
    <w:rsid w:val="00F20818"/>
    <w:rsid w:val="00F20A89"/>
    <w:rsid w:val="00F20ECB"/>
    <w:rsid w:val="00F212A2"/>
    <w:rsid w:val="00F213E5"/>
    <w:rsid w:val="00F21760"/>
    <w:rsid w:val="00F21C22"/>
    <w:rsid w:val="00F21D0E"/>
    <w:rsid w:val="00F223B8"/>
    <w:rsid w:val="00F248FC"/>
    <w:rsid w:val="00F25539"/>
    <w:rsid w:val="00F26106"/>
    <w:rsid w:val="00F2661B"/>
    <w:rsid w:val="00F266A4"/>
    <w:rsid w:val="00F26A24"/>
    <w:rsid w:val="00F27B28"/>
    <w:rsid w:val="00F27BDA"/>
    <w:rsid w:val="00F3011E"/>
    <w:rsid w:val="00F301E7"/>
    <w:rsid w:val="00F303A8"/>
    <w:rsid w:val="00F3083A"/>
    <w:rsid w:val="00F31D9E"/>
    <w:rsid w:val="00F32A3E"/>
    <w:rsid w:val="00F32A4B"/>
    <w:rsid w:val="00F32A98"/>
    <w:rsid w:val="00F32FB7"/>
    <w:rsid w:val="00F33A48"/>
    <w:rsid w:val="00F34A0A"/>
    <w:rsid w:val="00F36DC2"/>
    <w:rsid w:val="00F40191"/>
    <w:rsid w:val="00F404BD"/>
    <w:rsid w:val="00F4055C"/>
    <w:rsid w:val="00F407DD"/>
    <w:rsid w:val="00F432E3"/>
    <w:rsid w:val="00F43377"/>
    <w:rsid w:val="00F43517"/>
    <w:rsid w:val="00F43B14"/>
    <w:rsid w:val="00F4437D"/>
    <w:rsid w:val="00F44603"/>
    <w:rsid w:val="00F44D8E"/>
    <w:rsid w:val="00F44EA1"/>
    <w:rsid w:val="00F4532B"/>
    <w:rsid w:val="00F45794"/>
    <w:rsid w:val="00F45AEC"/>
    <w:rsid w:val="00F46B11"/>
    <w:rsid w:val="00F47583"/>
    <w:rsid w:val="00F501C5"/>
    <w:rsid w:val="00F50C5B"/>
    <w:rsid w:val="00F5183E"/>
    <w:rsid w:val="00F52113"/>
    <w:rsid w:val="00F52D6D"/>
    <w:rsid w:val="00F53C43"/>
    <w:rsid w:val="00F53DB7"/>
    <w:rsid w:val="00F541ED"/>
    <w:rsid w:val="00F54900"/>
    <w:rsid w:val="00F5538E"/>
    <w:rsid w:val="00F554DF"/>
    <w:rsid w:val="00F56BAB"/>
    <w:rsid w:val="00F61221"/>
    <w:rsid w:val="00F61445"/>
    <w:rsid w:val="00F61BE3"/>
    <w:rsid w:val="00F61D14"/>
    <w:rsid w:val="00F61D5B"/>
    <w:rsid w:val="00F62510"/>
    <w:rsid w:val="00F6261B"/>
    <w:rsid w:val="00F6322D"/>
    <w:rsid w:val="00F634BA"/>
    <w:rsid w:val="00F6489B"/>
    <w:rsid w:val="00F6493E"/>
    <w:rsid w:val="00F6648E"/>
    <w:rsid w:val="00F66E02"/>
    <w:rsid w:val="00F67750"/>
    <w:rsid w:val="00F70063"/>
    <w:rsid w:val="00F7214E"/>
    <w:rsid w:val="00F7246A"/>
    <w:rsid w:val="00F72D23"/>
    <w:rsid w:val="00F72FD3"/>
    <w:rsid w:val="00F73632"/>
    <w:rsid w:val="00F739D6"/>
    <w:rsid w:val="00F73BDE"/>
    <w:rsid w:val="00F75AFA"/>
    <w:rsid w:val="00F75C36"/>
    <w:rsid w:val="00F769BF"/>
    <w:rsid w:val="00F7739E"/>
    <w:rsid w:val="00F77EF9"/>
    <w:rsid w:val="00F8121A"/>
    <w:rsid w:val="00F81C67"/>
    <w:rsid w:val="00F81C88"/>
    <w:rsid w:val="00F822ED"/>
    <w:rsid w:val="00F82E1D"/>
    <w:rsid w:val="00F830C1"/>
    <w:rsid w:val="00F84016"/>
    <w:rsid w:val="00F8421F"/>
    <w:rsid w:val="00F86288"/>
    <w:rsid w:val="00F8733C"/>
    <w:rsid w:val="00F877AB"/>
    <w:rsid w:val="00F87A88"/>
    <w:rsid w:val="00F9032D"/>
    <w:rsid w:val="00F90E1E"/>
    <w:rsid w:val="00F90EB1"/>
    <w:rsid w:val="00F94385"/>
    <w:rsid w:val="00F94CFD"/>
    <w:rsid w:val="00F955C6"/>
    <w:rsid w:val="00F95E3D"/>
    <w:rsid w:val="00F96905"/>
    <w:rsid w:val="00F972D7"/>
    <w:rsid w:val="00F97E0D"/>
    <w:rsid w:val="00FA0227"/>
    <w:rsid w:val="00FA079C"/>
    <w:rsid w:val="00FA1111"/>
    <w:rsid w:val="00FA1722"/>
    <w:rsid w:val="00FA1C49"/>
    <w:rsid w:val="00FA26B7"/>
    <w:rsid w:val="00FA34C6"/>
    <w:rsid w:val="00FA3C05"/>
    <w:rsid w:val="00FA3EF3"/>
    <w:rsid w:val="00FA4D0B"/>
    <w:rsid w:val="00FA75BD"/>
    <w:rsid w:val="00FB00C0"/>
    <w:rsid w:val="00FB037B"/>
    <w:rsid w:val="00FB040D"/>
    <w:rsid w:val="00FB0690"/>
    <w:rsid w:val="00FB0936"/>
    <w:rsid w:val="00FB0980"/>
    <w:rsid w:val="00FB0A83"/>
    <w:rsid w:val="00FB1043"/>
    <w:rsid w:val="00FB139A"/>
    <w:rsid w:val="00FB1FDA"/>
    <w:rsid w:val="00FB278E"/>
    <w:rsid w:val="00FB3101"/>
    <w:rsid w:val="00FB3915"/>
    <w:rsid w:val="00FB3AEC"/>
    <w:rsid w:val="00FB3B03"/>
    <w:rsid w:val="00FB5659"/>
    <w:rsid w:val="00FB568B"/>
    <w:rsid w:val="00FB5C22"/>
    <w:rsid w:val="00FB61D7"/>
    <w:rsid w:val="00FB6905"/>
    <w:rsid w:val="00FB6CB1"/>
    <w:rsid w:val="00FB6DFD"/>
    <w:rsid w:val="00FB7044"/>
    <w:rsid w:val="00FB747D"/>
    <w:rsid w:val="00FB74C0"/>
    <w:rsid w:val="00FC0D07"/>
    <w:rsid w:val="00FC0FAC"/>
    <w:rsid w:val="00FC1440"/>
    <w:rsid w:val="00FC147B"/>
    <w:rsid w:val="00FC1E91"/>
    <w:rsid w:val="00FC1F48"/>
    <w:rsid w:val="00FC32EC"/>
    <w:rsid w:val="00FC3513"/>
    <w:rsid w:val="00FC3EEC"/>
    <w:rsid w:val="00FC46E8"/>
    <w:rsid w:val="00FC4A73"/>
    <w:rsid w:val="00FC4B12"/>
    <w:rsid w:val="00FC5904"/>
    <w:rsid w:val="00FC645A"/>
    <w:rsid w:val="00FC6824"/>
    <w:rsid w:val="00FC77DB"/>
    <w:rsid w:val="00FC7ADB"/>
    <w:rsid w:val="00FC7E12"/>
    <w:rsid w:val="00FD05FD"/>
    <w:rsid w:val="00FD0969"/>
    <w:rsid w:val="00FD0BF2"/>
    <w:rsid w:val="00FD0D9F"/>
    <w:rsid w:val="00FD17D9"/>
    <w:rsid w:val="00FD1BCB"/>
    <w:rsid w:val="00FD245F"/>
    <w:rsid w:val="00FD2DEE"/>
    <w:rsid w:val="00FD30AD"/>
    <w:rsid w:val="00FD3CEF"/>
    <w:rsid w:val="00FD3E9D"/>
    <w:rsid w:val="00FD3FF1"/>
    <w:rsid w:val="00FD4457"/>
    <w:rsid w:val="00FD4E85"/>
    <w:rsid w:val="00FD5143"/>
    <w:rsid w:val="00FD59B6"/>
    <w:rsid w:val="00FD5EB9"/>
    <w:rsid w:val="00FD724D"/>
    <w:rsid w:val="00FD7D71"/>
    <w:rsid w:val="00FE03C7"/>
    <w:rsid w:val="00FE08B5"/>
    <w:rsid w:val="00FE2A53"/>
    <w:rsid w:val="00FE2D2B"/>
    <w:rsid w:val="00FE3443"/>
    <w:rsid w:val="00FE3640"/>
    <w:rsid w:val="00FE36E9"/>
    <w:rsid w:val="00FE3B59"/>
    <w:rsid w:val="00FE4338"/>
    <w:rsid w:val="00FE4641"/>
    <w:rsid w:val="00FE4926"/>
    <w:rsid w:val="00FE5D9E"/>
    <w:rsid w:val="00FE609B"/>
    <w:rsid w:val="00FE6A9E"/>
    <w:rsid w:val="00FE6F12"/>
    <w:rsid w:val="00FE73A6"/>
    <w:rsid w:val="00FE7670"/>
    <w:rsid w:val="00FE787F"/>
    <w:rsid w:val="00FF019B"/>
    <w:rsid w:val="00FF0AA1"/>
    <w:rsid w:val="00FF0AF1"/>
    <w:rsid w:val="00FF0EDF"/>
    <w:rsid w:val="00FF14EF"/>
    <w:rsid w:val="00FF1574"/>
    <w:rsid w:val="00FF17D8"/>
    <w:rsid w:val="00FF22F9"/>
    <w:rsid w:val="00FF24CD"/>
    <w:rsid w:val="00FF3963"/>
    <w:rsid w:val="00FF3C98"/>
    <w:rsid w:val="00FF3FC5"/>
    <w:rsid w:val="00FF404C"/>
    <w:rsid w:val="00FF4222"/>
    <w:rsid w:val="00FF46D1"/>
    <w:rsid w:val="00FF491D"/>
    <w:rsid w:val="00FF50CF"/>
    <w:rsid w:val="00FF5268"/>
    <w:rsid w:val="00FF5A82"/>
    <w:rsid w:val="00FF5D9E"/>
    <w:rsid w:val="00FF6578"/>
    <w:rsid w:val="00FF6C9A"/>
    <w:rsid w:val="00FF6D0C"/>
    <w:rsid w:val="00FF6ED3"/>
    <w:rsid w:val="00FF724B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1968F5E7"/>
  <w15:docId w15:val="{7162DA29-BD41-458A-9800-87776C7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06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AE45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5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7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5B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3FF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0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0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aliases w:val="h,Header - HPS Document,even,Section 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,Section 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uiPriority w:val="99"/>
    <w:rsid w:val="00443F1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aliases w:val="HTML Preformatted Char Char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1439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B96F14"/>
  </w:style>
  <w:style w:type="paragraph" w:styleId="NormalWeb">
    <w:name w:val="Normal (Web)"/>
    <w:basedOn w:val="Normal"/>
    <w:uiPriority w:val="99"/>
    <w:rsid w:val="00923BFE"/>
    <w:pPr>
      <w:spacing w:after="120"/>
    </w:pPr>
  </w:style>
  <w:style w:type="paragraph" w:customStyle="1" w:styleId="Normal1">
    <w:name w:val="Normal1"/>
    <w:basedOn w:val="Normal"/>
    <w:rsid w:val="00923BFE"/>
    <w:pPr>
      <w:spacing w:after="120"/>
    </w:pPr>
  </w:style>
  <w:style w:type="character" w:customStyle="1" w:styleId="normalchar">
    <w:name w:val="normal__char"/>
    <w:basedOn w:val="DefaultParagraphFont"/>
    <w:rsid w:val="00923BFE"/>
  </w:style>
  <w:style w:type="character" w:customStyle="1" w:styleId="Heading3Char">
    <w:name w:val="Heading 3 Char"/>
    <w:basedOn w:val="DefaultParagraphFont"/>
    <w:link w:val="Heading3"/>
    <w:semiHidden/>
    <w:rsid w:val="00AE45B1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E4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45B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E45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E45B1"/>
    <w:rPr>
      <w:sz w:val="24"/>
      <w:szCs w:val="24"/>
    </w:rPr>
  </w:style>
  <w:style w:type="paragraph" w:styleId="BlockText">
    <w:name w:val="Block Text"/>
    <w:basedOn w:val="Normal"/>
    <w:rsid w:val="00AE45B1"/>
    <w:pPr>
      <w:widowControl w:val="0"/>
      <w:tabs>
        <w:tab w:val="left" w:pos="720"/>
        <w:tab w:val="left" w:pos="108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8550"/>
        <w:tab w:val="left" w:pos="8640"/>
        <w:tab w:val="left" w:pos="9000"/>
        <w:tab w:val="left" w:pos="9360"/>
      </w:tabs>
      <w:suppressAutoHyphens/>
      <w:ind w:left="720" w:right="-270"/>
    </w:pPr>
    <w:rPr>
      <w:rFonts w:ascii="Arial" w:hAnsi="Arial" w:cs="Arial"/>
      <w:iCs/>
      <w:snapToGrid w:val="0"/>
      <w:kern w:val="2"/>
      <w:sz w:val="20"/>
      <w:szCs w:val="16"/>
    </w:rPr>
  </w:style>
  <w:style w:type="paragraph" w:customStyle="1" w:styleId="Achievement">
    <w:name w:val="Achievement"/>
    <w:basedOn w:val="BodyText"/>
    <w:rsid w:val="00AE45B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-unbulletedBody">
    <w:name w:val="A-unbulleted Body"/>
    <w:rsid w:val="00AE45B1"/>
    <w:pPr>
      <w:ind w:left="2160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AE45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Base">
    <w:name w:val="Heading Base"/>
    <w:basedOn w:val="BodyText"/>
    <w:next w:val="BodyText"/>
    <w:rsid w:val="00AE45B1"/>
    <w:pPr>
      <w:keepNext/>
      <w:keepLines/>
      <w:spacing w:after="0" w:line="180" w:lineRule="atLeast"/>
      <w:ind w:left="835"/>
    </w:pPr>
    <w:rPr>
      <w:rFonts w:ascii="Arial Black" w:hAnsi="Arial Black"/>
      <w:spacing w:val="-10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E45B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-overview">
    <w:name w:val="A-overview"/>
    <w:basedOn w:val="Heading1"/>
    <w:rsid w:val="00AE45B1"/>
    <w:pPr>
      <w:tabs>
        <w:tab w:val="clear" w:pos="1728"/>
        <w:tab w:val="clear" w:pos="2807"/>
        <w:tab w:val="clear" w:pos="5326"/>
        <w:tab w:val="clear" w:pos="10008"/>
      </w:tabs>
    </w:pPr>
    <w:rPr>
      <w:rFonts w:ascii="Times New Roman" w:hAnsi="Times New Roman"/>
      <w:bCs w:val="0"/>
      <w:sz w:val="24"/>
      <w:szCs w:val="20"/>
      <w:u w:val="none"/>
    </w:rPr>
  </w:style>
  <w:style w:type="paragraph" w:customStyle="1" w:styleId="WyvilHeader">
    <w:name w:val="WyvilHeader"/>
    <w:basedOn w:val="Normal"/>
    <w:rsid w:val="00D31D1F"/>
    <w:pPr>
      <w:ind w:left="360"/>
    </w:pPr>
    <w:rPr>
      <w:rFonts w:ascii="Garamond" w:hAnsi="Garamond"/>
      <w:b/>
      <w:sz w:val="22"/>
      <w:szCs w:val="20"/>
    </w:rPr>
  </w:style>
  <w:style w:type="paragraph" w:customStyle="1" w:styleId="ul0">
    <w:name w:val="ul:0"/>
    <w:basedOn w:val="Normal"/>
    <w:rsid w:val="005339DD"/>
    <w:pPr>
      <w:widowControl w:val="0"/>
      <w:tabs>
        <w:tab w:val="left" w:pos="720"/>
      </w:tabs>
    </w:pPr>
    <w:rPr>
      <w:snapToGrid w:val="0"/>
      <w:sz w:val="20"/>
      <w:szCs w:val="20"/>
    </w:rPr>
  </w:style>
  <w:style w:type="paragraph" w:styleId="BodyTextIndent">
    <w:name w:val="Body Text Indent"/>
    <w:basedOn w:val="Normal"/>
    <w:link w:val="BodyTextIndentChar"/>
    <w:rsid w:val="007417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17B9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D3FF1"/>
    <w:rPr>
      <w:rFonts w:ascii="Calibri" w:eastAsia="Times New Roman" w:hAnsi="Calibri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FD3F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D3FF1"/>
    <w:rPr>
      <w:sz w:val="16"/>
      <w:szCs w:val="16"/>
    </w:rPr>
  </w:style>
  <w:style w:type="character" w:styleId="Strong">
    <w:name w:val="Strong"/>
    <w:uiPriority w:val="22"/>
    <w:qFormat/>
    <w:rsid w:val="007744C4"/>
    <w:rPr>
      <w:b/>
      <w:bCs/>
    </w:rPr>
  </w:style>
  <w:style w:type="character" w:customStyle="1" w:styleId="StyleEmphasisCambria11ptBoldNotItalicIndigo">
    <w:name w:val="Style Emphasis + Cambria 11 pt Bold Not Italic Indigo"/>
    <w:rsid w:val="007744C4"/>
    <w:rPr>
      <w:rFonts w:ascii="Cambria" w:hAnsi="Cambria"/>
      <w:b/>
      <w:bCs/>
      <w:i/>
      <w:iCs/>
      <w:color w:val="auto"/>
      <w:kern w:val="36"/>
      <w:sz w:val="16"/>
    </w:rPr>
  </w:style>
  <w:style w:type="character" w:customStyle="1" w:styleId="Heading4Char">
    <w:name w:val="Heading 4 Char"/>
    <w:basedOn w:val="DefaultParagraphFont"/>
    <w:link w:val="Heading4"/>
    <w:rsid w:val="00271C39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ogCVMainBullet">
    <w:name w:val="Cog CV Main Bullet"/>
    <w:basedOn w:val="Normal"/>
    <w:autoRedefine/>
    <w:rsid w:val="00834B1D"/>
    <w:pPr>
      <w:spacing w:before="40" w:after="40" w:line="260" w:lineRule="atLeast"/>
      <w:jc w:val="both"/>
    </w:pPr>
    <w:rPr>
      <w:rFonts w:ascii="Arial" w:hAnsi="Arial" w:cs="Arial"/>
      <w:bCs/>
      <w:noProof/>
      <w:snapToGrid w:val="0"/>
      <w:color w:val="000000"/>
    </w:rPr>
  </w:style>
  <w:style w:type="paragraph" w:customStyle="1" w:styleId="RMBodyText">
    <w:name w:val="RM Body Text"/>
    <w:basedOn w:val="Normal"/>
    <w:rsid w:val="00006079"/>
    <w:pPr>
      <w:widowControl w:val="0"/>
      <w:numPr>
        <w:numId w:val="3"/>
      </w:numPr>
      <w:autoSpaceDE w:val="0"/>
      <w:autoSpaceDN w:val="0"/>
      <w:adjustRightInd w:val="0"/>
      <w:spacing w:after="56"/>
    </w:pPr>
    <w:rPr>
      <w:sz w:val="22"/>
      <w:szCs w:val="22"/>
    </w:rPr>
  </w:style>
  <w:style w:type="paragraph" w:customStyle="1" w:styleId="BodyText-front">
    <w:name w:val="BodyText-front"/>
    <w:basedOn w:val="Normal"/>
    <w:rsid w:val="00595424"/>
    <w:pPr>
      <w:tabs>
        <w:tab w:val="left" w:pos="-2700"/>
      </w:tabs>
      <w:spacing w:after="180" w:line="300" w:lineRule="exact"/>
      <w:ind w:left="720" w:right="101" w:hanging="360"/>
      <w:jc w:val="both"/>
    </w:pPr>
    <w:rPr>
      <w:sz w:val="20"/>
      <w:szCs w:val="20"/>
    </w:rPr>
  </w:style>
  <w:style w:type="paragraph" w:customStyle="1" w:styleId="sd">
    <w:name w:val="sd"/>
    <w:basedOn w:val="Normal"/>
    <w:link w:val="sdChar"/>
    <w:autoRedefine/>
    <w:rsid w:val="00595424"/>
    <w:pPr>
      <w:numPr>
        <w:numId w:val="4"/>
      </w:numPr>
      <w:ind w:right="101"/>
      <w:jc w:val="both"/>
    </w:pPr>
    <w:rPr>
      <w:sz w:val="20"/>
      <w:szCs w:val="20"/>
    </w:rPr>
  </w:style>
  <w:style w:type="character" w:customStyle="1" w:styleId="sdChar">
    <w:name w:val="sd Char"/>
    <w:link w:val="sd"/>
    <w:rsid w:val="00595424"/>
  </w:style>
  <w:style w:type="character" w:customStyle="1" w:styleId="blackres1">
    <w:name w:val="blackres1"/>
    <w:rsid w:val="00D724EC"/>
    <w:rPr>
      <w:rFonts w:ascii="Arial" w:hAnsi="Arial" w:cs="Arial" w:hint="default"/>
      <w:color w:val="000000"/>
      <w:sz w:val="20"/>
      <w:szCs w:val="20"/>
    </w:rPr>
  </w:style>
  <w:style w:type="paragraph" w:customStyle="1" w:styleId="SSi">
    <w:name w:val="SSi"/>
    <w:basedOn w:val="Normal"/>
    <w:link w:val="SSiChar"/>
    <w:autoRedefine/>
    <w:rsid w:val="00D724EC"/>
    <w:rPr>
      <w:bCs/>
      <w:sz w:val="22"/>
      <w:szCs w:val="22"/>
    </w:rPr>
  </w:style>
  <w:style w:type="character" w:customStyle="1" w:styleId="SSiChar">
    <w:name w:val="SSi Char"/>
    <w:link w:val="SSi"/>
    <w:rsid w:val="00D724EC"/>
    <w:rPr>
      <w:bCs/>
      <w:sz w:val="22"/>
      <w:szCs w:val="22"/>
    </w:rPr>
  </w:style>
  <w:style w:type="character" w:customStyle="1" w:styleId="apple-style-span">
    <w:name w:val="apple-style-span"/>
    <w:basedOn w:val="DefaultParagraphFont"/>
    <w:rsid w:val="00F6489B"/>
  </w:style>
  <w:style w:type="character" w:styleId="HTMLTypewriter">
    <w:name w:val="HTML Typewriter"/>
    <w:rsid w:val="00F6489B"/>
    <w:rPr>
      <w:sz w:val="20"/>
      <w:szCs w:val="20"/>
    </w:rPr>
  </w:style>
  <w:style w:type="paragraph" w:styleId="NoSpacing">
    <w:name w:val="No Spacing"/>
    <w:uiPriority w:val="1"/>
    <w:qFormat/>
    <w:rsid w:val="00F6489B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ColorfulList-Accent11">
    <w:name w:val="Colorful List - Accent 11"/>
    <w:basedOn w:val="Normal"/>
    <w:qFormat/>
    <w:rsid w:val="00054D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054D5B"/>
  </w:style>
  <w:style w:type="paragraph" w:customStyle="1" w:styleId="WW-BodyTextIndent3">
    <w:name w:val="WW-Body Text Indent 3"/>
    <w:basedOn w:val="Normal"/>
    <w:rsid w:val="00511F81"/>
    <w:pPr>
      <w:suppressAutoHyphens/>
      <w:autoSpaceDE w:val="0"/>
      <w:ind w:firstLine="720"/>
    </w:pPr>
    <w:rPr>
      <w:rFonts w:ascii="Arial" w:hAnsi="Arial"/>
      <w:sz w:val="20"/>
      <w:szCs w:val="20"/>
    </w:rPr>
  </w:style>
  <w:style w:type="paragraph" w:customStyle="1" w:styleId="BodyA">
    <w:name w:val="Body A"/>
    <w:rsid w:val="00667B0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667B04"/>
    <w:pPr>
      <w:numPr>
        <w:numId w:val="5"/>
      </w:numPr>
    </w:pPr>
  </w:style>
  <w:style w:type="numbering" w:customStyle="1" w:styleId="ImportedStyle2">
    <w:name w:val="Imported Style 2"/>
    <w:rsid w:val="00667B04"/>
    <w:pPr>
      <w:numPr>
        <w:numId w:val="6"/>
      </w:numPr>
    </w:pPr>
  </w:style>
  <w:style w:type="numbering" w:customStyle="1" w:styleId="ImportedStyle3">
    <w:name w:val="Imported Style 3"/>
    <w:rsid w:val="00667B04"/>
    <w:pPr>
      <w:numPr>
        <w:numId w:val="7"/>
      </w:numPr>
    </w:pPr>
  </w:style>
  <w:style w:type="numbering" w:customStyle="1" w:styleId="ImportedStyle4">
    <w:name w:val="Imported Style 4"/>
    <w:rsid w:val="00667B04"/>
    <w:pPr>
      <w:numPr>
        <w:numId w:val="8"/>
      </w:numPr>
    </w:pPr>
  </w:style>
  <w:style w:type="numbering" w:customStyle="1" w:styleId="ImportedStyle5">
    <w:name w:val="Imported Style 5"/>
    <w:rsid w:val="00667B04"/>
    <w:pPr>
      <w:numPr>
        <w:numId w:val="9"/>
      </w:numPr>
    </w:pPr>
  </w:style>
  <w:style w:type="numbering" w:customStyle="1" w:styleId="ImportedStyle6">
    <w:name w:val="Imported Style 6"/>
    <w:rsid w:val="00667B04"/>
    <w:pPr>
      <w:numPr>
        <w:numId w:val="10"/>
      </w:numPr>
    </w:pPr>
  </w:style>
  <w:style w:type="numbering" w:customStyle="1" w:styleId="ImportedStyle7">
    <w:name w:val="Imported Style 7"/>
    <w:rsid w:val="00667B04"/>
    <w:pPr>
      <w:numPr>
        <w:numId w:val="11"/>
      </w:numPr>
    </w:pPr>
  </w:style>
  <w:style w:type="numbering" w:customStyle="1" w:styleId="List0">
    <w:name w:val="List 0"/>
    <w:basedOn w:val="NoList"/>
    <w:rsid w:val="00667B04"/>
    <w:pPr>
      <w:numPr>
        <w:numId w:val="12"/>
      </w:numPr>
    </w:pPr>
  </w:style>
  <w:style w:type="numbering" w:customStyle="1" w:styleId="List1">
    <w:name w:val="List 1"/>
    <w:basedOn w:val="NoList"/>
    <w:rsid w:val="00667B04"/>
    <w:pPr>
      <w:numPr>
        <w:numId w:val="13"/>
      </w:numPr>
    </w:pPr>
  </w:style>
  <w:style w:type="numbering" w:customStyle="1" w:styleId="List21">
    <w:name w:val="List 21"/>
    <w:basedOn w:val="NoList"/>
    <w:rsid w:val="00667B04"/>
    <w:pPr>
      <w:numPr>
        <w:numId w:val="14"/>
      </w:numPr>
    </w:pPr>
  </w:style>
  <w:style w:type="numbering" w:customStyle="1" w:styleId="ImportedStyle16">
    <w:name w:val="Imported Style 16"/>
    <w:rsid w:val="00667B04"/>
    <w:pPr>
      <w:numPr>
        <w:numId w:val="15"/>
      </w:numPr>
    </w:pPr>
  </w:style>
  <w:style w:type="numbering" w:customStyle="1" w:styleId="ImportedStyle17">
    <w:name w:val="Imported Style 17"/>
    <w:rsid w:val="00667B04"/>
    <w:pPr>
      <w:numPr>
        <w:numId w:val="16"/>
      </w:numPr>
    </w:pPr>
  </w:style>
  <w:style w:type="numbering" w:customStyle="1" w:styleId="ImportedStyle18">
    <w:name w:val="Imported Style 18"/>
    <w:rsid w:val="00667B04"/>
    <w:pPr>
      <w:numPr>
        <w:numId w:val="17"/>
      </w:numPr>
    </w:pPr>
  </w:style>
  <w:style w:type="numbering" w:customStyle="1" w:styleId="ImportedStyle19">
    <w:name w:val="Imported Style 19"/>
    <w:rsid w:val="00667B04"/>
    <w:pPr>
      <w:numPr>
        <w:numId w:val="18"/>
      </w:numPr>
    </w:pPr>
  </w:style>
  <w:style w:type="numbering" w:customStyle="1" w:styleId="ImportedStyle20">
    <w:name w:val="Imported Style 20"/>
    <w:rsid w:val="00667B04"/>
    <w:pPr>
      <w:numPr>
        <w:numId w:val="19"/>
      </w:numPr>
    </w:pPr>
  </w:style>
  <w:style w:type="numbering" w:customStyle="1" w:styleId="ImportedStyle21">
    <w:name w:val="Imported Style 21"/>
    <w:rsid w:val="00667B04"/>
    <w:pPr>
      <w:numPr>
        <w:numId w:val="20"/>
      </w:numPr>
    </w:pPr>
  </w:style>
  <w:style w:type="numbering" w:customStyle="1" w:styleId="ImportedStyle22">
    <w:name w:val="Imported Style 22"/>
    <w:rsid w:val="00667B04"/>
    <w:pPr>
      <w:numPr>
        <w:numId w:val="21"/>
      </w:numPr>
    </w:pPr>
  </w:style>
  <w:style w:type="numbering" w:customStyle="1" w:styleId="List51">
    <w:name w:val="List 51"/>
    <w:basedOn w:val="NoList"/>
    <w:rsid w:val="00667B04"/>
    <w:pPr>
      <w:numPr>
        <w:numId w:val="22"/>
      </w:numPr>
    </w:pPr>
  </w:style>
  <w:style w:type="numbering" w:customStyle="1" w:styleId="List6">
    <w:name w:val="List 6"/>
    <w:basedOn w:val="NoList"/>
    <w:rsid w:val="00667B04"/>
    <w:pPr>
      <w:numPr>
        <w:numId w:val="23"/>
      </w:numPr>
    </w:pPr>
  </w:style>
  <w:style w:type="numbering" w:customStyle="1" w:styleId="List7">
    <w:name w:val="List 7"/>
    <w:basedOn w:val="NoList"/>
    <w:rsid w:val="00667B04"/>
    <w:pPr>
      <w:numPr>
        <w:numId w:val="24"/>
      </w:numPr>
    </w:pPr>
  </w:style>
  <w:style w:type="numbering" w:customStyle="1" w:styleId="List8">
    <w:name w:val="List 8"/>
    <w:basedOn w:val="NoList"/>
    <w:rsid w:val="00667B04"/>
    <w:pPr>
      <w:numPr>
        <w:numId w:val="25"/>
      </w:numPr>
    </w:pPr>
  </w:style>
  <w:style w:type="numbering" w:customStyle="1" w:styleId="ImportedStyle28">
    <w:name w:val="Imported Style 28"/>
    <w:rsid w:val="00667B04"/>
    <w:pPr>
      <w:numPr>
        <w:numId w:val="26"/>
      </w:numPr>
    </w:pPr>
  </w:style>
  <w:style w:type="numbering" w:customStyle="1" w:styleId="List9">
    <w:name w:val="List 9"/>
    <w:basedOn w:val="NoList"/>
    <w:rsid w:val="00667B04"/>
    <w:pPr>
      <w:numPr>
        <w:numId w:val="27"/>
      </w:numPr>
    </w:pPr>
  </w:style>
  <w:style w:type="numbering" w:customStyle="1" w:styleId="List10">
    <w:name w:val="List 10"/>
    <w:basedOn w:val="NoList"/>
    <w:rsid w:val="00667B04"/>
    <w:pPr>
      <w:numPr>
        <w:numId w:val="28"/>
      </w:numPr>
    </w:pPr>
  </w:style>
  <w:style w:type="paragraph" w:customStyle="1" w:styleId="BodyB">
    <w:name w:val="Body B"/>
    <w:rsid w:val="00667B0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/>
    </w:rPr>
  </w:style>
  <w:style w:type="numbering" w:customStyle="1" w:styleId="ImportedStyle31">
    <w:name w:val="Imported Style 31"/>
    <w:rsid w:val="00667B04"/>
    <w:pPr>
      <w:numPr>
        <w:numId w:val="29"/>
      </w:numPr>
    </w:pPr>
  </w:style>
  <w:style w:type="numbering" w:customStyle="1" w:styleId="List11">
    <w:name w:val="List 11"/>
    <w:basedOn w:val="NoList"/>
    <w:rsid w:val="00667B04"/>
    <w:pPr>
      <w:numPr>
        <w:numId w:val="30"/>
      </w:numPr>
    </w:pPr>
  </w:style>
  <w:style w:type="numbering" w:customStyle="1" w:styleId="ImportedStyle33">
    <w:name w:val="Imported Style 33"/>
    <w:rsid w:val="00667B04"/>
    <w:pPr>
      <w:numPr>
        <w:numId w:val="31"/>
      </w:numPr>
    </w:pPr>
  </w:style>
  <w:style w:type="numbering" w:customStyle="1" w:styleId="List12">
    <w:name w:val="List 12"/>
    <w:basedOn w:val="NoList"/>
    <w:rsid w:val="00667B04"/>
    <w:pPr>
      <w:numPr>
        <w:numId w:val="32"/>
      </w:numPr>
    </w:pPr>
  </w:style>
  <w:style w:type="numbering" w:customStyle="1" w:styleId="List13">
    <w:name w:val="List 13"/>
    <w:basedOn w:val="NoList"/>
    <w:rsid w:val="00667B04"/>
    <w:pPr>
      <w:numPr>
        <w:numId w:val="33"/>
      </w:numPr>
    </w:pPr>
  </w:style>
  <w:style w:type="numbering" w:customStyle="1" w:styleId="List14">
    <w:name w:val="List 14"/>
    <w:basedOn w:val="NoList"/>
    <w:rsid w:val="00667B04"/>
    <w:pPr>
      <w:numPr>
        <w:numId w:val="34"/>
      </w:numPr>
    </w:pPr>
  </w:style>
  <w:style w:type="numbering" w:customStyle="1" w:styleId="List15">
    <w:name w:val="List 15"/>
    <w:basedOn w:val="NoList"/>
    <w:rsid w:val="00667B04"/>
    <w:pPr>
      <w:numPr>
        <w:numId w:val="35"/>
      </w:numPr>
    </w:pPr>
  </w:style>
  <w:style w:type="numbering" w:customStyle="1" w:styleId="List16">
    <w:name w:val="List 16"/>
    <w:basedOn w:val="NoList"/>
    <w:rsid w:val="00667B04"/>
    <w:pPr>
      <w:numPr>
        <w:numId w:val="36"/>
      </w:numPr>
    </w:pPr>
  </w:style>
  <w:style w:type="numbering" w:customStyle="1" w:styleId="ImportedStyle40">
    <w:name w:val="Imported Style 40"/>
    <w:rsid w:val="00667B04"/>
    <w:pPr>
      <w:numPr>
        <w:numId w:val="37"/>
      </w:numPr>
    </w:pPr>
  </w:style>
  <w:style w:type="numbering" w:customStyle="1" w:styleId="ImportedStyle41">
    <w:name w:val="Imported Style 41"/>
    <w:rsid w:val="00667B04"/>
    <w:pPr>
      <w:numPr>
        <w:numId w:val="38"/>
      </w:numPr>
    </w:pPr>
  </w:style>
  <w:style w:type="numbering" w:customStyle="1" w:styleId="ImportedStyle42">
    <w:name w:val="Imported Style 42"/>
    <w:rsid w:val="00667B04"/>
    <w:pPr>
      <w:numPr>
        <w:numId w:val="39"/>
      </w:numPr>
    </w:pPr>
  </w:style>
  <w:style w:type="numbering" w:customStyle="1" w:styleId="ImportedStyle43">
    <w:name w:val="Imported Style 43"/>
    <w:rsid w:val="00667B04"/>
    <w:pPr>
      <w:numPr>
        <w:numId w:val="40"/>
      </w:numPr>
    </w:pPr>
  </w:style>
  <w:style w:type="numbering" w:customStyle="1" w:styleId="ImportedStyle44">
    <w:name w:val="Imported Style 44"/>
    <w:rsid w:val="00667B04"/>
    <w:pPr>
      <w:numPr>
        <w:numId w:val="41"/>
      </w:numPr>
    </w:pPr>
  </w:style>
  <w:style w:type="numbering" w:customStyle="1" w:styleId="ImportedStyle45">
    <w:name w:val="Imported Style 45"/>
    <w:rsid w:val="00667B04"/>
    <w:pPr>
      <w:numPr>
        <w:numId w:val="42"/>
      </w:numPr>
    </w:pPr>
  </w:style>
  <w:style w:type="numbering" w:customStyle="1" w:styleId="ImportedStyle46">
    <w:name w:val="Imported Style 46"/>
    <w:rsid w:val="00667B04"/>
    <w:pPr>
      <w:numPr>
        <w:numId w:val="43"/>
      </w:numPr>
    </w:pPr>
  </w:style>
  <w:style w:type="numbering" w:customStyle="1" w:styleId="ImportedStyle47">
    <w:name w:val="Imported Style 47"/>
    <w:rsid w:val="00667B04"/>
    <w:pPr>
      <w:numPr>
        <w:numId w:val="44"/>
      </w:numPr>
    </w:pPr>
  </w:style>
  <w:style w:type="numbering" w:customStyle="1" w:styleId="ImportedStyle48">
    <w:name w:val="Imported Style 48"/>
    <w:rsid w:val="00667B04"/>
    <w:pPr>
      <w:numPr>
        <w:numId w:val="45"/>
      </w:numPr>
    </w:pPr>
  </w:style>
  <w:style w:type="numbering" w:customStyle="1" w:styleId="ImportedStyle49">
    <w:name w:val="Imported Style 49"/>
    <w:rsid w:val="00667B04"/>
    <w:pPr>
      <w:numPr>
        <w:numId w:val="46"/>
      </w:numPr>
    </w:pPr>
  </w:style>
  <w:style w:type="numbering" w:customStyle="1" w:styleId="ImportedStyle50">
    <w:name w:val="Imported Style 50"/>
    <w:rsid w:val="00667B04"/>
    <w:pPr>
      <w:numPr>
        <w:numId w:val="47"/>
      </w:numPr>
    </w:pPr>
  </w:style>
  <w:style w:type="paragraph" w:customStyle="1" w:styleId="Body">
    <w:name w:val="Body"/>
    <w:rsid w:val="0059102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1">
    <w:name w:val="List 31"/>
    <w:basedOn w:val="NoList"/>
    <w:rsid w:val="0059102F"/>
    <w:pPr>
      <w:numPr>
        <w:numId w:val="48"/>
      </w:numPr>
    </w:pPr>
  </w:style>
  <w:style w:type="numbering" w:customStyle="1" w:styleId="List41">
    <w:name w:val="List 41"/>
    <w:basedOn w:val="NoList"/>
    <w:rsid w:val="0059102F"/>
    <w:pPr>
      <w:numPr>
        <w:numId w:val="49"/>
      </w:numPr>
    </w:pPr>
  </w:style>
  <w:style w:type="numbering" w:customStyle="1" w:styleId="ImportedStyle14">
    <w:name w:val="Imported Style 14"/>
    <w:rsid w:val="0059102F"/>
    <w:pPr>
      <w:numPr>
        <w:numId w:val="50"/>
      </w:numPr>
    </w:pPr>
  </w:style>
  <w:style w:type="numbering" w:customStyle="1" w:styleId="ImportedStyle15">
    <w:name w:val="Imported Style 15"/>
    <w:rsid w:val="0059102F"/>
    <w:pPr>
      <w:numPr>
        <w:numId w:val="51"/>
      </w:numPr>
    </w:pPr>
  </w:style>
  <w:style w:type="numbering" w:customStyle="1" w:styleId="ImportedStyle11">
    <w:name w:val="Imported Style 11"/>
    <w:rsid w:val="00D772F4"/>
    <w:pPr>
      <w:numPr>
        <w:numId w:val="52"/>
      </w:numPr>
    </w:pPr>
  </w:style>
  <w:style w:type="numbering" w:customStyle="1" w:styleId="ImportedStyle12">
    <w:name w:val="Imported Style 12"/>
    <w:rsid w:val="00D772F4"/>
    <w:pPr>
      <w:numPr>
        <w:numId w:val="53"/>
      </w:numPr>
    </w:pPr>
  </w:style>
  <w:style w:type="numbering" w:customStyle="1" w:styleId="ImportedStyle13">
    <w:name w:val="Imported Style 13"/>
    <w:rsid w:val="00D772F4"/>
    <w:pPr>
      <w:numPr>
        <w:numId w:val="54"/>
      </w:numPr>
    </w:pPr>
  </w:style>
  <w:style w:type="character" w:customStyle="1" w:styleId="cbstyle">
    <w:name w:val="cb_style"/>
    <w:basedOn w:val="DefaultParagraphFont"/>
    <w:rsid w:val="00412BF1"/>
  </w:style>
  <w:style w:type="paragraph" w:customStyle="1" w:styleId="ResBulletChar">
    <w:name w:val="ResBullet Char"/>
    <w:basedOn w:val="Normal"/>
    <w:link w:val="ResBulletCharChar"/>
    <w:rsid w:val="00412BF1"/>
    <w:pPr>
      <w:numPr>
        <w:numId w:val="55"/>
      </w:numPr>
    </w:pPr>
    <w:rPr>
      <w:rFonts w:ascii="Arial" w:hAnsi="Arial"/>
      <w:sz w:val="20"/>
      <w:szCs w:val="20"/>
    </w:rPr>
  </w:style>
  <w:style w:type="character" w:customStyle="1" w:styleId="ResBulletCharChar">
    <w:name w:val="ResBullet Char Char"/>
    <w:link w:val="ResBulletChar"/>
    <w:rsid w:val="00412BF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semiHidden/>
    <w:rsid w:val="006E3047"/>
    <w:rPr>
      <w:rFonts w:asciiTheme="majorHAnsi" w:eastAsiaTheme="majorEastAsia" w:hAnsiTheme="majorHAnsi" w:cstheme="majorBidi"/>
      <w:color w:val="404040" w:themeColor="text1" w:themeTint="BF"/>
    </w:rPr>
  </w:style>
  <w:style w:type="paragraph" w:styleId="EnvelopeReturn">
    <w:name w:val="envelope return"/>
    <w:basedOn w:val="Normal"/>
    <w:rsid w:val="006E3047"/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6E30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ody0">
    <w:name w:val="body"/>
    <w:basedOn w:val="DefaultParagraphFont"/>
    <w:rsid w:val="00DE4E3B"/>
  </w:style>
  <w:style w:type="paragraph" w:customStyle="1" w:styleId="HCLAXONBullet">
    <w:name w:val="HCLAXON Bullet"/>
    <w:basedOn w:val="Normal"/>
    <w:qFormat/>
    <w:rsid w:val="00DE4E3B"/>
    <w:pPr>
      <w:numPr>
        <w:numId w:val="56"/>
      </w:numPr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worktitle">
    <w:name w:val="work_title"/>
    <w:basedOn w:val="Normal"/>
    <w:rsid w:val="00636D8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36D8C"/>
    <w:pPr>
      <w:spacing w:before="100" w:beforeAutospacing="1" w:after="100" w:afterAutospacing="1"/>
    </w:pPr>
  </w:style>
  <w:style w:type="paragraph" w:customStyle="1" w:styleId="Dates">
    <w:name w:val="Dates"/>
    <w:rsid w:val="00050DCB"/>
    <w:pPr>
      <w:pBdr>
        <w:top w:val="nil"/>
        <w:left w:val="nil"/>
        <w:bottom w:val="nil"/>
        <w:right w:val="nil"/>
        <w:between w:val="nil"/>
        <w:bar w:val="nil"/>
      </w:pBdr>
      <w:spacing w:before="20"/>
      <w:jc w:val="right"/>
    </w:pPr>
    <w:rPr>
      <w:rFonts w:ascii="Garamond" w:eastAsia="Arial Unicode MS" w:hAnsi="Arial Unicode MS" w:cs="Arial Unicode MS"/>
      <w:i/>
      <w:iCs/>
      <w:color w:val="000000"/>
      <w:u w:color="000000"/>
      <w:bdr w:val="nil"/>
    </w:rPr>
  </w:style>
  <w:style w:type="paragraph" w:styleId="ListBullet2">
    <w:name w:val="List Bullet 2"/>
    <w:basedOn w:val="Normal"/>
    <w:uiPriority w:val="99"/>
    <w:unhideWhenUsed/>
    <w:rsid w:val="00937131"/>
    <w:pPr>
      <w:numPr>
        <w:numId w:val="57"/>
      </w:numPr>
      <w:contextualSpacing/>
    </w:pPr>
    <w:rPr>
      <w:sz w:val="20"/>
      <w:szCs w:val="20"/>
    </w:rPr>
  </w:style>
  <w:style w:type="character" w:customStyle="1" w:styleId="major">
    <w:name w:val="major"/>
    <w:basedOn w:val="DefaultParagraphFont"/>
    <w:rsid w:val="00DA54B9"/>
  </w:style>
  <w:style w:type="character" w:customStyle="1" w:styleId="education-date">
    <w:name w:val="education-date"/>
    <w:basedOn w:val="DefaultParagraphFont"/>
    <w:rsid w:val="00DA54B9"/>
  </w:style>
  <w:style w:type="character" w:customStyle="1" w:styleId="degree">
    <w:name w:val="degree"/>
    <w:basedOn w:val="DefaultParagraphFont"/>
    <w:rsid w:val="00DA54B9"/>
  </w:style>
  <w:style w:type="paragraph" w:customStyle="1" w:styleId="Default">
    <w:name w:val="Default"/>
    <w:rsid w:val="00314D8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Head1Bullet">
    <w:name w:val="Head1Bullet"/>
    <w:rsid w:val="00E434B9"/>
    <w:pPr>
      <w:numPr>
        <w:numId w:val="58"/>
      </w:numPr>
    </w:pPr>
    <w:rPr>
      <w:rFonts w:ascii="Verdana" w:eastAsia="SimSun" w:hAnsi="Verdana"/>
      <w:sz w:val="18"/>
    </w:rPr>
  </w:style>
  <w:style w:type="paragraph" w:customStyle="1" w:styleId="ResSectionHeader">
    <w:name w:val="Res Section Header"/>
    <w:rsid w:val="006814C8"/>
    <w:pPr>
      <w:keepNext/>
      <w:keepLines/>
      <w:spacing w:before="60" w:after="60"/>
    </w:pPr>
    <w:rPr>
      <w:rFonts w:ascii="Verdana" w:hAnsi="Verdana"/>
      <w:b/>
    </w:rPr>
  </w:style>
  <w:style w:type="paragraph" w:customStyle="1" w:styleId="std">
    <w:name w:val="std"/>
    <w:basedOn w:val="Normal"/>
    <w:rsid w:val="005E135B"/>
  </w:style>
  <w:style w:type="paragraph" w:customStyle="1" w:styleId="ResumeBulletsCoreComp">
    <w:name w:val="Resume Bullets Core Comp"/>
    <w:basedOn w:val="Normal"/>
    <w:qFormat/>
    <w:rsid w:val="004628C3"/>
    <w:pPr>
      <w:numPr>
        <w:numId w:val="59"/>
      </w:numPr>
    </w:pPr>
    <w:rPr>
      <w:rFonts w:ascii="Arial" w:eastAsia="Arial" w:hAnsi="Arial"/>
      <w:sz w:val="22"/>
      <w:szCs w:val="22"/>
    </w:rPr>
  </w:style>
  <w:style w:type="paragraph" w:customStyle="1" w:styleId="SAP-TablebulletedText">
    <w:name w:val="SAP - Table bulleted Text"/>
    <w:basedOn w:val="Normal"/>
    <w:autoRedefine/>
    <w:rsid w:val="000E3AAB"/>
    <w:pPr>
      <w:numPr>
        <w:numId w:val="60"/>
      </w:numPr>
      <w:spacing w:line="260" w:lineRule="exact"/>
    </w:pPr>
    <w:rPr>
      <w:rFonts w:ascii="Arial" w:hAnsi="Arial"/>
      <w:b/>
      <w:noProof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A713FA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94307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3070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430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Bullet for Sub Section Char"/>
    <w:link w:val="ListParagraph"/>
    <w:uiPriority w:val="34"/>
    <w:rsid w:val="009C5637"/>
    <w:rPr>
      <w:sz w:val="24"/>
      <w:szCs w:val="24"/>
    </w:rPr>
  </w:style>
  <w:style w:type="character" w:customStyle="1" w:styleId="NoneA">
    <w:name w:val="None A"/>
    <w:rsid w:val="00F00D4E"/>
    <w:rPr>
      <w:lang w:val="en-US"/>
    </w:rPr>
  </w:style>
  <w:style w:type="character" w:styleId="PageNumber">
    <w:name w:val="page number"/>
    <w:basedOn w:val="NoneA"/>
    <w:rsid w:val="00F00D4E"/>
    <w:rPr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4C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4CFD"/>
    <w:rPr>
      <w:sz w:val="16"/>
      <w:szCs w:val="16"/>
    </w:rPr>
  </w:style>
  <w:style w:type="character" w:customStyle="1" w:styleId="blackclass1">
    <w:name w:val="blackclass1"/>
    <w:rsid w:val="006C2688"/>
    <w:rPr>
      <w:color w:val="000000"/>
    </w:rPr>
  </w:style>
  <w:style w:type="character" w:customStyle="1" w:styleId="phraseanchor">
    <w:name w:val="phrase_anchor"/>
    <w:basedOn w:val="DefaultParagraphFont"/>
    <w:rsid w:val="006C2688"/>
  </w:style>
  <w:style w:type="character" w:customStyle="1" w:styleId="ph">
    <w:name w:val="ph"/>
    <w:basedOn w:val="DefaultParagraphFont"/>
    <w:rsid w:val="00F36DC2"/>
  </w:style>
  <w:style w:type="character" w:customStyle="1" w:styleId="WW8Num3z6">
    <w:name w:val="WW8Num3z6"/>
    <w:rsid w:val="00835E8D"/>
  </w:style>
  <w:style w:type="paragraph" w:customStyle="1" w:styleId="ResumeBullet2">
    <w:name w:val="Resume Bullet 2"/>
    <w:rsid w:val="009C01DD"/>
    <w:pPr>
      <w:suppressAutoHyphens/>
      <w:ind w:left="360" w:hanging="360"/>
    </w:pPr>
  </w:style>
  <w:style w:type="paragraph" w:customStyle="1" w:styleId="Normalaril1opt">
    <w:name w:val="Normal+aril 1opt"/>
    <w:basedOn w:val="Normal"/>
    <w:rsid w:val="00E41954"/>
    <w:pPr>
      <w:numPr>
        <w:numId w:val="61"/>
      </w:numPr>
      <w:spacing w:before="100" w:after="100"/>
      <w:jc w:val="both"/>
    </w:pPr>
    <w:rPr>
      <w:rFonts w:ascii="Arial" w:hAnsi="Arial" w:cs="Arial"/>
    </w:rPr>
  </w:style>
  <w:style w:type="paragraph" w:customStyle="1" w:styleId="desc">
    <w:name w:val="desc"/>
    <w:basedOn w:val="Normal"/>
    <w:rsid w:val="00E41954"/>
    <w:pPr>
      <w:spacing w:before="100" w:beforeAutospacing="1" w:after="100" w:afterAutospacing="1"/>
    </w:pPr>
  </w:style>
  <w:style w:type="paragraph" w:customStyle="1" w:styleId="VasantArialBulletStyle">
    <w:name w:val="VasantArialBulletStyle"/>
    <w:basedOn w:val="Normal"/>
    <w:rsid w:val="00A25E3A"/>
    <w:pPr>
      <w:numPr>
        <w:ilvl w:val="1"/>
        <w:numId w:val="62"/>
      </w:numPr>
    </w:pPr>
    <w:rPr>
      <w:rFonts w:ascii="Arial" w:hAnsi="Arial"/>
      <w:sz w:val="22"/>
    </w:rPr>
  </w:style>
  <w:style w:type="paragraph" w:customStyle="1" w:styleId="VasantTimesBulletStyle">
    <w:name w:val="VasantTimesBulletStyle"/>
    <w:basedOn w:val="Normal"/>
    <w:rsid w:val="00A25E3A"/>
    <w:pPr>
      <w:numPr>
        <w:numId w:val="62"/>
      </w:numPr>
    </w:pPr>
    <w:rPr>
      <w:sz w:val="22"/>
      <w:szCs w:val="20"/>
    </w:rPr>
  </w:style>
  <w:style w:type="paragraph" w:customStyle="1" w:styleId="TableText">
    <w:name w:val="Table Text"/>
    <w:aliases w:val="tt"/>
    <w:rsid w:val="00C8404D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eastAsia="Arial Unicode MS" w:hAnsi="Arial" w:cs="Times"/>
      <w:color w:val="000000"/>
      <w:sz w:val="22"/>
      <w:szCs w:val="22"/>
    </w:rPr>
  </w:style>
  <w:style w:type="paragraph" w:customStyle="1" w:styleId="KeyProjects">
    <w:name w:val="Key Projects"/>
    <w:basedOn w:val="PlainText"/>
    <w:qFormat/>
    <w:rsid w:val="0059300F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BulletPoints">
    <w:name w:val="Bullet Points"/>
    <w:basedOn w:val="PlainText"/>
    <w:qFormat/>
    <w:rsid w:val="00D94055"/>
    <w:pPr>
      <w:numPr>
        <w:numId w:val="63"/>
      </w:numPr>
      <w:spacing w:after="60"/>
    </w:pPr>
    <w:rPr>
      <w:rFonts w:ascii="Book Antiqua" w:eastAsia="MS Mincho" w:hAnsi="Book Antiqua" w:cs="Tahoma"/>
    </w:rPr>
  </w:style>
  <w:style w:type="paragraph" w:customStyle="1" w:styleId="WyvilList">
    <w:name w:val="WyvilList"/>
    <w:basedOn w:val="Normal"/>
    <w:link w:val="WyvilListChar"/>
    <w:autoRedefine/>
    <w:rsid w:val="00B07A2D"/>
    <w:pPr>
      <w:numPr>
        <w:numId w:val="64"/>
      </w:numPr>
      <w:tabs>
        <w:tab w:val="left" w:pos="720"/>
      </w:tabs>
      <w:spacing w:line="276" w:lineRule="auto"/>
      <w:ind w:right="360"/>
      <w:jc w:val="both"/>
    </w:pPr>
    <w:rPr>
      <w:bCs/>
      <w:color w:val="000000"/>
      <w:sz w:val="22"/>
      <w:szCs w:val="22"/>
    </w:rPr>
  </w:style>
  <w:style w:type="paragraph" w:customStyle="1" w:styleId="BulletList1">
    <w:name w:val="Bullet_List1"/>
    <w:basedOn w:val="Normal"/>
    <w:autoRedefine/>
    <w:rsid w:val="00B07A2D"/>
    <w:pPr>
      <w:numPr>
        <w:numId w:val="65"/>
      </w:numPr>
      <w:tabs>
        <w:tab w:val="clear" w:pos="1080"/>
        <w:tab w:val="num" w:pos="720"/>
      </w:tabs>
      <w:spacing w:before="60" w:after="60"/>
      <w:ind w:left="720"/>
    </w:pPr>
    <w:rPr>
      <w:rFonts w:ascii="Arial Narrow" w:hAnsi="Arial Narrow"/>
      <w:color w:val="000000"/>
      <w:sz w:val="22"/>
    </w:rPr>
  </w:style>
  <w:style w:type="character" w:styleId="Emphasis">
    <w:name w:val="Emphasis"/>
    <w:qFormat/>
    <w:rsid w:val="00B07A2D"/>
    <w:rPr>
      <w:i/>
      <w:iCs/>
    </w:rPr>
  </w:style>
  <w:style w:type="character" w:customStyle="1" w:styleId="WyvilListChar">
    <w:name w:val="WyvilList Char"/>
    <w:link w:val="WyvilList"/>
    <w:locked/>
    <w:rsid w:val="00B07A2D"/>
    <w:rPr>
      <w:bCs/>
      <w:color w:val="000000"/>
      <w:sz w:val="22"/>
      <w:szCs w:val="22"/>
    </w:rPr>
  </w:style>
  <w:style w:type="paragraph" w:customStyle="1" w:styleId="cogCVsmallheadingunderline">
    <w:name w:val="cog CV small heading underline"/>
    <w:basedOn w:val="Normal"/>
    <w:autoRedefine/>
    <w:rsid w:val="002B0379"/>
    <w:pPr>
      <w:spacing w:before="60" w:after="60"/>
      <w:jc w:val="both"/>
    </w:pPr>
    <w:rPr>
      <w:rFonts w:ascii="Arial" w:hAnsi="Arial" w:cs="Arial"/>
      <w:b/>
      <w:bCs/>
      <w:noProof/>
      <w:snapToGrid w:val="0"/>
      <w:sz w:val="20"/>
      <w:szCs w:val="20"/>
      <w:u w:val="single"/>
      <w:lang w:val="en-GB"/>
    </w:rPr>
  </w:style>
  <w:style w:type="paragraph" w:customStyle="1" w:styleId="Rel-Head">
    <w:name w:val="Rel-Head"/>
    <w:basedOn w:val="Normal"/>
    <w:rsid w:val="00040EBC"/>
    <w:pPr>
      <w:ind w:left="720"/>
    </w:pPr>
    <w:rPr>
      <w:rFonts w:ascii="Arial" w:hAnsi="Arial" w:cs="Arial"/>
      <w:sz w:val="20"/>
      <w:szCs w:val="20"/>
      <w:u w:val="single"/>
    </w:rPr>
  </w:style>
  <w:style w:type="paragraph" w:customStyle="1" w:styleId="NormalLatinBookAntiqua">
    <w:name w:val="Normal + (Latin) Book Antiqua"/>
    <w:aliases w:val="(Complex) Tahoma,10 pt,(Latin) Bold,Justifi... ..."/>
    <w:basedOn w:val="Normal"/>
    <w:rsid w:val="00040EBC"/>
    <w:pPr>
      <w:numPr>
        <w:numId w:val="66"/>
      </w:numPr>
    </w:pPr>
    <w:rPr>
      <w:rFonts w:ascii="Book Antiqua" w:hAnsi="Book Antiqua" w:cs="Tahoma"/>
      <w:sz w:val="20"/>
      <w:szCs w:val="22"/>
    </w:rPr>
  </w:style>
  <w:style w:type="paragraph" w:customStyle="1" w:styleId="WW-HTMLPreformatted">
    <w:name w:val="WW-HTML Preformatted"/>
    <w:basedOn w:val="Normal"/>
    <w:rsid w:val="0010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text0">
    <w:name w:val="tabletext"/>
    <w:basedOn w:val="Normal"/>
    <w:rsid w:val="001038AF"/>
    <w:pPr>
      <w:overflowPunct w:val="0"/>
      <w:autoSpaceDE w:val="0"/>
    </w:pPr>
    <w:rPr>
      <w:rFonts w:ascii="Arial" w:hAnsi="Arial" w:cs="Arial"/>
      <w:sz w:val="20"/>
      <w:szCs w:val="20"/>
      <w:lang w:val="en-GB" w:eastAsia="ar-SA"/>
    </w:rPr>
  </w:style>
  <w:style w:type="paragraph" w:customStyle="1" w:styleId="Heady">
    <w:name w:val="Heady"/>
    <w:basedOn w:val="Normal"/>
    <w:rsid w:val="00B85AA7"/>
    <w:pPr>
      <w:tabs>
        <w:tab w:val="left" w:pos="360"/>
      </w:tabs>
      <w:jc w:val="both"/>
    </w:pPr>
    <w:rPr>
      <w:sz w:val="22"/>
      <w:szCs w:val="22"/>
    </w:rPr>
  </w:style>
  <w:style w:type="paragraph" w:customStyle="1" w:styleId="NormalVerdana">
    <w:name w:val="Normal + Verdana"/>
    <w:basedOn w:val="Normal"/>
    <w:rsid w:val="00ED7308"/>
    <w:pPr>
      <w:widowControl w:val="0"/>
      <w:tabs>
        <w:tab w:val="left" w:pos="8640"/>
      </w:tabs>
      <w:suppressAutoHyphens/>
      <w:spacing w:after="30"/>
      <w:ind w:left="720" w:hanging="360"/>
      <w:jc w:val="both"/>
    </w:pPr>
    <w:rPr>
      <w:rFonts w:ascii="Verdana" w:hAnsi="Verdana"/>
      <w:color w:val="000000"/>
      <w:spacing w:val="2"/>
      <w:sz w:val="18"/>
      <w:szCs w:val="18"/>
      <w:lang w:eastAsia="ar-SA"/>
    </w:rPr>
  </w:style>
  <w:style w:type="paragraph" w:customStyle="1" w:styleId="bullet10">
    <w:name w:val="bullet1"/>
    <w:basedOn w:val="Normal"/>
    <w:rsid w:val="000E70E1"/>
    <w:pPr>
      <w:tabs>
        <w:tab w:val="right" w:pos="8640"/>
      </w:tabs>
      <w:ind w:left="360" w:hanging="360"/>
    </w:pPr>
    <w:rPr>
      <w:rFonts w:ascii="Book Antiqua" w:hAnsi="Book Antiqua"/>
      <w:i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2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4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6798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41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7453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025">
          <w:marLeft w:val="0"/>
          <w:marRight w:val="0"/>
          <w:marTop w:val="200"/>
          <w:marBottom w:val="20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36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90560-75BE-4CC9-8311-8BEAB74F256B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1592050-B155-44BC-AE1D-C44443C87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54210-83AE-406B-9FAE-37D4FC78B18D}"/>
</file>

<file path=customXml/itemProps4.xml><?xml version="1.0" encoding="utf-8"?>
<ds:datastoreItem xmlns:ds="http://schemas.openxmlformats.org/officeDocument/2006/customXml" ds:itemID="{B119C23B-7F53-41DD-905A-B250CBB8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4598</Words>
  <Characters>26210</Characters>
  <Application>Microsoft Office Word</Application>
  <DocSecurity>4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30747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</dc:creator>
  <cp:lastModifiedBy>Aditya Prasad Sahu</cp:lastModifiedBy>
  <cp:revision>2</cp:revision>
  <cp:lastPrinted>2025-03-20T15:00:00Z</cp:lastPrinted>
  <dcterms:created xsi:type="dcterms:W3CDTF">2025-05-07T12:58:00Z</dcterms:created>
  <dcterms:modified xsi:type="dcterms:W3CDTF">2025-05-07T12:58:00Z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344500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