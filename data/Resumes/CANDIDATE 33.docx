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539B6EDE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4DA549F4" w14:textId="76EC5EE5" w:rsidR="007E7A43" w:rsidRPr="007E7A4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  <w:lang w:val="en-IN"/>
        </w:rPr>
      </w:pPr>
      <w:r w:rsidRPr="007E7A43">
        <w:rPr>
          <w:bCs/>
          <w:lang w:val="en-IN"/>
        </w:rPr>
        <w:t>Certified SAP Material Management and Extended Warehouse Management Consultant with 5 years of experience.</w:t>
      </w:r>
    </w:p>
    <w:p w14:paraId="5912EF7A" w14:textId="4475DB01" w:rsidR="007E7A43" w:rsidRPr="007E7A4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  <w:lang w:val="en-IN"/>
        </w:rPr>
      </w:pPr>
      <w:r w:rsidRPr="007E7A43">
        <w:rPr>
          <w:bCs/>
          <w:lang w:val="en-IN"/>
        </w:rPr>
        <w:t>Expertise in configuration, testing, documentation, and end-user support phases of project lifecycles.</w:t>
      </w:r>
    </w:p>
    <w:p w14:paraId="467A135B" w14:textId="72A13DCB" w:rsidR="007E7A43" w:rsidRPr="007E7A4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  <w:lang w:val="en-IN"/>
        </w:rPr>
      </w:pPr>
      <w:r w:rsidRPr="007E7A43">
        <w:rPr>
          <w:bCs/>
          <w:lang w:val="en-IN"/>
        </w:rPr>
        <w:t>SAP Certified Application Associate in SAP S/4HANA Sourcing and Procurement.</w:t>
      </w:r>
    </w:p>
    <w:p w14:paraId="54456372" w14:textId="305CDAD3" w:rsidR="007E7A43" w:rsidRPr="007E7A4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  <w:lang w:val="en-IN"/>
        </w:rPr>
      </w:pPr>
      <w:r w:rsidRPr="007E7A43">
        <w:rPr>
          <w:bCs/>
          <w:lang w:val="en-IN"/>
        </w:rPr>
        <w:t>SAP Certified Application Associate in Procurement with SAP ERP 6.0 EhP7.</w:t>
      </w:r>
    </w:p>
    <w:p w14:paraId="05050102" w14:textId="4E393CD1" w:rsidR="007E7A43" w:rsidRPr="007E7A4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  <w:lang w:val="en-IN"/>
        </w:rPr>
      </w:pPr>
      <w:r w:rsidRPr="007E7A43">
        <w:rPr>
          <w:bCs/>
          <w:lang w:val="en-IN"/>
        </w:rPr>
        <w:t>SAP Certified Application Associate in Extended Warehouse Management with SAP S/4 Hana 2020.</w:t>
      </w:r>
    </w:p>
    <w:p w14:paraId="2C044F1E" w14:textId="5AFCF4C2" w:rsidR="007E7A43" w:rsidRPr="007E7A4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  <w:lang w:val="en-IN"/>
        </w:rPr>
      </w:pPr>
      <w:r w:rsidRPr="007E7A43">
        <w:rPr>
          <w:bCs/>
          <w:lang w:val="en-IN"/>
        </w:rPr>
        <w:t>Proficient in best practices for Supply Chain Management, including Warehousing, Purchasing, and Inventory Management.</w:t>
      </w:r>
    </w:p>
    <w:p w14:paraId="3C5BFDE0" w14:textId="239DD35A" w:rsidR="007E7A43" w:rsidRPr="007E7A4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  <w:lang w:val="en-IN"/>
        </w:rPr>
      </w:pPr>
      <w:r w:rsidRPr="007E7A43">
        <w:rPr>
          <w:bCs/>
          <w:lang w:val="en-IN"/>
        </w:rPr>
        <w:t>Strong expertise in SAP interfaces with systems like Coupa and 3rd Party Logistics.</w:t>
      </w:r>
    </w:p>
    <w:p w14:paraId="30275B42" w14:textId="6E5E18A4" w:rsidR="007E7A43" w:rsidRPr="007E7A4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  <w:lang w:val="en-IN"/>
        </w:rPr>
      </w:pPr>
      <w:r w:rsidRPr="007E7A43">
        <w:rPr>
          <w:bCs/>
          <w:lang w:val="en-IN"/>
        </w:rPr>
        <w:t>Skilled in IDoc management and EDI processing.</w:t>
      </w:r>
    </w:p>
    <w:p w14:paraId="70E4C77E" w14:textId="111726B2" w:rsidR="007E7A43" w:rsidRPr="007E7A4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  <w:lang w:val="en-IN"/>
        </w:rPr>
      </w:pPr>
      <w:r w:rsidRPr="007E7A43">
        <w:rPr>
          <w:bCs/>
          <w:lang w:val="en-IN"/>
        </w:rPr>
        <w:t>Excellent customer interaction skills and proven leadership qualities.</w:t>
      </w:r>
    </w:p>
    <w:p w14:paraId="0A8FD780" w14:textId="1AC7005D" w:rsidR="007E7A43" w:rsidRPr="00EE2BB3" w:rsidRDefault="007E7A43" w:rsidP="007E7A43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Cs/>
        </w:rPr>
      </w:pPr>
      <w:r w:rsidRPr="007E7A43">
        <w:rPr>
          <w:bCs/>
          <w:lang w:val="en-IN"/>
        </w:rPr>
        <w:t>Committed to driving organizational growth through innovative solutions and consulting expertise.</w:t>
      </w:r>
    </w:p>
    <w:p w14:paraId="06AFE364" w14:textId="77777777" w:rsidR="002B23B9" w:rsidRDefault="002B23B9" w:rsidP="00F06A7F">
      <w:pPr>
        <w:tabs>
          <w:tab w:val="left" w:pos="480"/>
        </w:tabs>
        <w:jc w:val="both"/>
        <w:rPr>
          <w:sz w:val="22"/>
          <w:szCs w:val="22"/>
        </w:rPr>
      </w:pP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5E5AE7C5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  <w:r w:rsidR="00D365F9">
        <w:rPr>
          <w:i w:val="0"/>
          <w:iCs/>
        </w:rPr>
        <w:t>: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AD5010" w:rsidRPr="00871FF2" w14:paraId="49AAA4EF" w14:textId="77777777" w:rsidTr="009E1951">
        <w:tc>
          <w:tcPr>
            <w:tcW w:w="6265" w:type="dxa"/>
          </w:tcPr>
          <w:p w14:paraId="016570AF" w14:textId="77777777" w:rsidR="00AD5010" w:rsidRPr="00D07D77" w:rsidRDefault="00AD5010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3085" w:type="dxa"/>
          </w:tcPr>
          <w:p w14:paraId="2BA08F6A" w14:textId="77777777" w:rsidR="00AD5010" w:rsidRPr="00D07D77" w:rsidRDefault="00AD5010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03210E" w:rsidRPr="00871FF2" w14:paraId="26A5924F" w14:textId="77777777" w:rsidTr="009E1951">
        <w:tc>
          <w:tcPr>
            <w:tcW w:w="6265" w:type="dxa"/>
          </w:tcPr>
          <w:p w14:paraId="3286387C" w14:textId="0A111400" w:rsidR="0003210E" w:rsidRPr="00995B5B" w:rsidRDefault="00B855BC" w:rsidP="00F144D9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spacing w:val="0"/>
              </w:rPr>
            </w:pPr>
            <w:r w:rsidRPr="00995B5B">
              <w:rPr>
                <w:rFonts w:ascii="Times New Roman" w:hAnsi="Times New Roman"/>
                <w:spacing w:val="0"/>
              </w:rPr>
              <w:t>A</w:t>
            </w:r>
            <w:r w:rsidR="00EF7BC3">
              <w:rPr>
                <w:rFonts w:ascii="Times New Roman" w:hAnsi="Times New Roman"/>
                <w:spacing w:val="0"/>
              </w:rPr>
              <w:t>VAYA</w:t>
            </w:r>
          </w:p>
        </w:tc>
        <w:tc>
          <w:tcPr>
            <w:tcW w:w="3085" w:type="dxa"/>
          </w:tcPr>
          <w:p w14:paraId="6231AC22" w14:textId="047AAD97" w:rsidR="0003210E" w:rsidRPr="00F6580C" w:rsidRDefault="00B855BC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F6580C">
              <w:rPr>
                <w:rFonts w:ascii="Times New Roman" w:hAnsi="Times New Roman"/>
                <w:bCs w:val="0"/>
                <w:spacing w:val="0"/>
              </w:rPr>
              <w:t>Oct 202</w:t>
            </w:r>
            <w:r w:rsidR="00D10659">
              <w:rPr>
                <w:rFonts w:ascii="Times New Roman" w:hAnsi="Times New Roman"/>
                <w:bCs w:val="0"/>
                <w:spacing w:val="0"/>
              </w:rPr>
              <w:t>0</w:t>
            </w:r>
            <w:r w:rsidRPr="00F6580C">
              <w:rPr>
                <w:rFonts w:ascii="Times New Roman" w:hAnsi="Times New Roman"/>
                <w:bCs w:val="0"/>
                <w:spacing w:val="0"/>
              </w:rPr>
              <w:t xml:space="preserve"> </w:t>
            </w:r>
            <w:r w:rsidR="00E94495">
              <w:rPr>
                <w:rFonts w:ascii="Times New Roman" w:hAnsi="Times New Roman"/>
                <w:bCs w:val="0"/>
                <w:spacing w:val="0"/>
              </w:rPr>
              <w:t>–</w:t>
            </w:r>
            <w:r w:rsidRPr="00F6580C">
              <w:rPr>
                <w:rFonts w:ascii="Times New Roman" w:hAnsi="Times New Roman"/>
                <w:bCs w:val="0"/>
                <w:spacing w:val="0"/>
              </w:rPr>
              <w:t xml:space="preserve"> </w:t>
            </w:r>
            <w:r w:rsidR="00E94495">
              <w:rPr>
                <w:rFonts w:ascii="Times New Roman" w:hAnsi="Times New Roman"/>
                <w:bCs w:val="0"/>
                <w:spacing w:val="0"/>
              </w:rPr>
              <w:t>Oct 2024</w:t>
            </w: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22241772" w14:textId="77777777" w:rsidR="00EA0F5D" w:rsidRDefault="00EA0F5D" w:rsidP="003802F4">
      <w:pPr>
        <w:jc w:val="both"/>
        <w:rPr>
          <w:b/>
          <w:i/>
        </w:rPr>
      </w:pPr>
    </w:p>
    <w:p w14:paraId="0C9FB518" w14:textId="15CAEB41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  <w:r w:rsidR="00077B5A">
        <w:rPr>
          <w:b/>
          <w:i/>
        </w:rPr>
        <w:t>:</w:t>
      </w:r>
    </w:p>
    <w:p w14:paraId="11D416AD" w14:textId="77777777" w:rsidR="0091472A" w:rsidRPr="00C13BDF" w:rsidRDefault="0091472A" w:rsidP="00EA0F5D">
      <w:pPr>
        <w:ind w:left="-142"/>
        <w:jc w:val="both"/>
        <w:rPr>
          <w:b/>
          <w:iCs/>
        </w:rPr>
      </w:pPr>
    </w:p>
    <w:p w14:paraId="1779E076" w14:textId="77777777" w:rsidR="008A52F8" w:rsidRDefault="008A52F8" w:rsidP="00EA0F5D">
      <w:pPr>
        <w:rPr>
          <w:b/>
          <w:bCs/>
          <w:sz w:val="22"/>
          <w:szCs w:val="22"/>
        </w:rPr>
      </w:pPr>
    </w:p>
    <w:p w14:paraId="67CED74A" w14:textId="2FCBDEE1" w:rsidR="00C244ED" w:rsidRPr="00EE2BC2" w:rsidRDefault="003E6B57" w:rsidP="00E01552">
      <w:pPr>
        <w:jc w:val="both"/>
        <w:rPr>
          <w:b/>
        </w:rPr>
      </w:pPr>
      <w:r w:rsidRPr="00EE2BC2">
        <w:rPr>
          <w:b/>
          <w:bCs/>
        </w:rPr>
        <w:t>Client:</w:t>
      </w:r>
      <w:r w:rsidR="00C244ED" w:rsidRPr="00EE2BC2">
        <w:rPr>
          <w:b/>
          <w:bCs/>
        </w:rPr>
        <w:t xml:space="preserve"> </w:t>
      </w:r>
      <w:r w:rsidR="00B855BC">
        <w:rPr>
          <w:b/>
          <w:bCs/>
        </w:rPr>
        <w:t xml:space="preserve">AVAYA                     </w:t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5A40F5" w:rsidRPr="00EE2BC2">
        <w:rPr>
          <w:b/>
          <w:bCs/>
        </w:rPr>
        <w:tab/>
      </w:r>
      <w:r w:rsidR="005A40F5" w:rsidRPr="00EE2BC2">
        <w:rPr>
          <w:b/>
          <w:bCs/>
        </w:rPr>
        <w:tab/>
      </w:r>
      <w:r w:rsidR="007A733A" w:rsidRPr="00EE2BC2">
        <w:rPr>
          <w:b/>
          <w:bCs/>
        </w:rPr>
        <w:tab/>
      </w:r>
      <w:r w:rsidR="00A95CC7">
        <w:rPr>
          <w:b/>
        </w:rPr>
        <w:t>Oct 2021</w:t>
      </w:r>
      <w:r w:rsidR="00B47F52" w:rsidRPr="00EE2BC2">
        <w:rPr>
          <w:b/>
        </w:rPr>
        <w:t xml:space="preserve"> – </w:t>
      </w:r>
      <w:r w:rsidR="00A95CC7">
        <w:rPr>
          <w:b/>
        </w:rPr>
        <w:t>Present.</w:t>
      </w:r>
      <w:r w:rsidR="002C362E" w:rsidRPr="00EE2BC2">
        <w:rPr>
          <w:b/>
        </w:rPr>
        <w:t xml:space="preserve"> </w:t>
      </w:r>
    </w:p>
    <w:p w14:paraId="1091D930" w14:textId="02882B6C" w:rsidR="002C362E" w:rsidRPr="00EE2BC2" w:rsidRDefault="003E6B57" w:rsidP="00E01552">
      <w:pPr>
        <w:jc w:val="both"/>
        <w:rPr>
          <w:b/>
          <w:i/>
        </w:rPr>
      </w:pPr>
      <w:r w:rsidRPr="00EE2BC2">
        <w:rPr>
          <w:b/>
        </w:rPr>
        <w:t>Role:</w:t>
      </w:r>
      <w:r w:rsidR="00B50412" w:rsidRPr="00EE2BC2">
        <w:rPr>
          <w:bCs/>
        </w:rPr>
        <w:t xml:space="preserve"> </w:t>
      </w:r>
      <w:r w:rsidR="00B855BC">
        <w:rPr>
          <w:b/>
        </w:rPr>
        <w:t xml:space="preserve">SCM Consultant </w:t>
      </w:r>
    </w:p>
    <w:p w14:paraId="2B3504B3" w14:textId="38B8473E" w:rsidR="004504C4" w:rsidRPr="00EE2BC2" w:rsidRDefault="00871FF2" w:rsidP="00E01552">
      <w:pPr>
        <w:jc w:val="both"/>
        <w:rPr>
          <w:b/>
          <w:i/>
        </w:rPr>
      </w:pPr>
      <w:r w:rsidRPr="00EE2BC2">
        <w:rPr>
          <w:b/>
          <w:bCs/>
        </w:rPr>
        <w:t>Responsibilities:</w:t>
      </w:r>
    </w:p>
    <w:p w14:paraId="0893214F" w14:textId="77777777" w:rsidR="009D5A90" w:rsidRPr="009D5A90" w:rsidRDefault="009D5A90" w:rsidP="00FF06B8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 xml:space="preserve">Working as SAP SCM MM Functional Consultant as part of Functional support. </w:t>
      </w:r>
    </w:p>
    <w:p w14:paraId="62FA1A53" w14:textId="4D102829" w:rsidR="009D5A90" w:rsidRPr="009D5A90" w:rsidRDefault="009D5A90" w:rsidP="00FF06B8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>Working on Enhancements as per business requirements.</w:t>
      </w:r>
    </w:p>
    <w:p w14:paraId="7915EAEC" w14:textId="2C5E78F3" w:rsidR="009D5A90" w:rsidRPr="009D5A90" w:rsidRDefault="009D5A90" w:rsidP="00FF06B8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 xml:space="preserve">Effectively coordinating with the user for requirement gathering and providing a solution for it. </w:t>
      </w:r>
    </w:p>
    <w:p w14:paraId="10DB316C" w14:textId="03D73A63" w:rsidR="009D5A90" w:rsidRPr="009D5A90" w:rsidRDefault="009D5A90" w:rsidP="00FF06B8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 xml:space="preserve">Responsible for end to end Analyze, Design, Build, Test &amp; Deploy phases. </w:t>
      </w:r>
    </w:p>
    <w:p w14:paraId="60108167" w14:textId="3AB21B06" w:rsidR="009D5A90" w:rsidRPr="009D5A90" w:rsidRDefault="009D5A90" w:rsidP="00FF06B8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 xml:space="preserve">Responsible for Change management and client deliverables. </w:t>
      </w:r>
    </w:p>
    <w:p w14:paraId="05EC1B0B" w14:textId="41FDD9C6" w:rsidR="009D5A90" w:rsidRPr="009D5A90" w:rsidRDefault="009D5A90" w:rsidP="00FF06B8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 xml:space="preserve">Integration with Coupa procurement. </w:t>
      </w:r>
    </w:p>
    <w:p w14:paraId="2D56EA8F" w14:textId="55EF77A5" w:rsidR="009D5A90" w:rsidRPr="009D5A90" w:rsidRDefault="009D5A90" w:rsidP="00FF06B8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 xml:space="preserve">Very good experience in integration of SAP to the 3PL system for logistics process. </w:t>
      </w:r>
    </w:p>
    <w:p w14:paraId="660EE8BA" w14:textId="16E6B720" w:rsidR="009D5A90" w:rsidRPr="009D5A90" w:rsidRDefault="009D5A90" w:rsidP="00FF06B8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>Analyze and resolve maintenance, break-fix, and enhancement tickets as per the project</w:t>
      </w:r>
      <w:r w:rsidR="00165E15">
        <w:t xml:space="preserve"> </w:t>
      </w:r>
      <w:r w:rsidRPr="009D5A90">
        <w:t xml:space="preserve">SLA timelines. </w:t>
      </w:r>
    </w:p>
    <w:p w14:paraId="4250C8AD" w14:textId="3AB280C9" w:rsidR="009D5A90" w:rsidRPr="009D5A90" w:rsidRDefault="009D5A90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 xml:space="preserve">Extensive experience working on Procure to Pay (P2P), Special procurement, Third party scenarios. </w:t>
      </w:r>
    </w:p>
    <w:p w14:paraId="2494002F" w14:textId="3AFB0DAE" w:rsidR="009D5A90" w:rsidRPr="009D5A90" w:rsidRDefault="009D5A90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 xml:space="preserve">Integration Test Planning for new Interfaces. </w:t>
      </w:r>
    </w:p>
    <w:p w14:paraId="25709CD3" w14:textId="77777777" w:rsidR="007E7A43" w:rsidRDefault="009D5A90" w:rsidP="00BF77A6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9D5A90">
        <w:t>Providing support and solving tickets as per SLA.</w:t>
      </w:r>
    </w:p>
    <w:p w14:paraId="3DC06FE3" w14:textId="1A8618C2" w:rsidR="00D34B79" w:rsidRPr="00D4327E" w:rsidRDefault="00D34B79" w:rsidP="00BF77A6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D4327E">
        <w:t>Integration between ECC and EWM</w:t>
      </w:r>
    </w:p>
    <w:p w14:paraId="2CFFB427" w14:textId="19E27CD3" w:rsidR="00A73611" w:rsidRDefault="00A73611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A73611">
        <w:lastRenderedPageBreak/>
        <w:t xml:space="preserve">Having knowledge of Configuration like Warehouse, Storage Type, Storage Section, Bins, Plan Activity Areas, Warehouse Staging Areas, Creating Work Centers and Optimizing Work Centers Determination, Packing Specification (Creation and Distribution). </w:t>
      </w:r>
    </w:p>
    <w:p w14:paraId="40D5CE0D" w14:textId="1BE06C47" w:rsidR="00D34B79" w:rsidRDefault="00A73611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A73611">
        <w:t xml:space="preserve">POSC and LOSC. </w:t>
      </w:r>
    </w:p>
    <w:p w14:paraId="4C642958" w14:textId="128D473C" w:rsidR="00A73611" w:rsidRDefault="00A73611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A73611">
        <w:t xml:space="preserve">Having knowledge of Put-away Strategies- Empty Bin, Addition to Existing Stock, General Storage Area, Pallet Storage (HU TYPE), Bulk Storage, and Capacity Check. </w:t>
      </w:r>
    </w:p>
    <w:p w14:paraId="54C94DE8" w14:textId="02586260" w:rsidR="00A73611" w:rsidRDefault="00A73611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A73611">
        <w:t xml:space="preserve">Configured Picking Strategies- FIFO, LIFO, and Fixed Bin. </w:t>
      </w:r>
    </w:p>
    <w:p w14:paraId="2ED81C06" w14:textId="30500EB9" w:rsidR="00A73611" w:rsidRDefault="00A73611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A73611">
        <w:t xml:space="preserve">Confirmation of Internal Goods Movement through RF. </w:t>
      </w:r>
    </w:p>
    <w:p w14:paraId="2E42F764" w14:textId="77735E30" w:rsidR="00A73611" w:rsidRDefault="00A73611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A73611">
        <w:t>Cross Docking- Planned and Opportunistic CD.</w:t>
      </w:r>
    </w:p>
    <w:p w14:paraId="20B23E01" w14:textId="1FEF1849" w:rsidR="00A73611" w:rsidRDefault="00A73611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A73611">
        <w:t xml:space="preserve">Having knowledge of Replenishment- Planned and Automatic Replenishment. </w:t>
      </w:r>
    </w:p>
    <w:p w14:paraId="01229F08" w14:textId="7DAAE3B8" w:rsidR="00D34B79" w:rsidRPr="009D5A90" w:rsidRDefault="00A73611" w:rsidP="00D4327E">
      <w:pPr>
        <w:pStyle w:val="ListParagraph"/>
        <w:widowControl w:val="0"/>
        <w:numPr>
          <w:ilvl w:val="0"/>
          <w:numId w:val="47"/>
        </w:numPr>
        <w:suppressAutoHyphens/>
        <w:autoSpaceDE w:val="0"/>
        <w:autoSpaceDN w:val="0"/>
        <w:adjustRightInd w:val="0"/>
        <w:spacing w:after="200"/>
      </w:pPr>
      <w:r w:rsidRPr="00A73611">
        <w:t>Yard Management, Wave management</w:t>
      </w:r>
    </w:p>
    <w:p w14:paraId="1A8F04DA" w14:textId="77777777" w:rsidR="000631A0" w:rsidRDefault="000631A0" w:rsidP="00A73611">
      <w:pPr>
        <w:widowControl w:val="0"/>
        <w:suppressAutoHyphens/>
        <w:autoSpaceDE w:val="0"/>
        <w:autoSpaceDN w:val="0"/>
        <w:adjustRightInd w:val="0"/>
        <w:spacing w:after="200"/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</w:pPr>
    </w:p>
    <w:p w14:paraId="720EB36F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08FE82EA" w14:textId="48242D84" w:rsidR="0078679B" w:rsidRPr="007933C8" w:rsidRDefault="007933C8" w:rsidP="007933C8">
      <w:pPr>
        <w:pStyle w:val="ListParagraph"/>
        <w:numPr>
          <w:ilvl w:val="0"/>
          <w:numId w:val="41"/>
        </w:numPr>
        <w:ind w:left="284" w:hanging="284"/>
        <w:jc w:val="both"/>
        <w:rPr>
          <w:color w:val="000000"/>
        </w:rPr>
      </w:pPr>
      <w:r w:rsidRPr="007933C8">
        <w:rPr>
          <w:color w:val="000000"/>
        </w:rPr>
        <w:t>Bachelor’s degree in mechanical engineering</w:t>
      </w:r>
      <w:r>
        <w:rPr>
          <w:color w:val="000000"/>
        </w:rPr>
        <w:t xml:space="preserve"> from </w:t>
      </w:r>
      <w:r w:rsidRPr="007933C8">
        <w:rPr>
          <w:color w:val="000000"/>
        </w:rPr>
        <w:t xml:space="preserve">PSNA college of Engineering &amp; Technology, Dindigul, </w:t>
      </w:r>
      <w:r w:rsidR="00165E15" w:rsidRPr="007933C8">
        <w:rPr>
          <w:color w:val="000000"/>
        </w:rPr>
        <w:t>Tamil Nadu</w:t>
      </w:r>
    </w:p>
    <w:sectPr w:rsidR="0078679B" w:rsidRPr="007933C8" w:rsidSect="00E037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14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6F068" w14:textId="77777777" w:rsidR="00844B61" w:rsidRDefault="00844B61" w:rsidP="00443F13">
      <w:r>
        <w:separator/>
      </w:r>
    </w:p>
  </w:endnote>
  <w:endnote w:type="continuationSeparator" w:id="0">
    <w:p w14:paraId="506FBF65" w14:textId="77777777" w:rsidR="00844B61" w:rsidRDefault="00844B61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3AEF6" w14:textId="77777777" w:rsidR="00EA6D75" w:rsidRDefault="00EA6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E7A26" w14:textId="77777777" w:rsidR="00EA6D75" w:rsidRDefault="00EA6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086F2" w14:textId="77777777" w:rsidR="00844B61" w:rsidRDefault="00844B61" w:rsidP="00443F13">
      <w:r>
        <w:separator/>
      </w:r>
    </w:p>
  </w:footnote>
  <w:footnote w:type="continuationSeparator" w:id="0">
    <w:p w14:paraId="7BAF56B5" w14:textId="77777777" w:rsidR="00844B61" w:rsidRDefault="00844B61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EA2D8" w14:textId="77777777" w:rsidR="00EA6D75" w:rsidRDefault="00EA6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F601B" w14:textId="610C9CD3" w:rsidR="007E7A43" w:rsidRDefault="007E7A43" w:rsidP="007E7A43">
    <w:pPr>
      <w:ind w:left="5040" w:firstLine="720"/>
      <w:jc w:val="right"/>
      <w:rPr>
        <w:rFonts w:ascii="Garamond" w:hAnsi="Garamond"/>
        <w:b/>
        <w:bCs/>
        <w:sz w:val="36"/>
        <w:szCs w:val="36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0027BD30">
          <wp:simplePos x="0" y="0"/>
          <wp:positionH relativeFrom="margin">
            <wp:posOffset>-371475</wp:posOffset>
          </wp:positionH>
          <wp:positionV relativeFrom="paragraph">
            <wp:posOffset>257175</wp:posOffset>
          </wp:positionV>
          <wp:extent cx="2260600" cy="482600"/>
          <wp:effectExtent l="0" t="0" r="6350" b="0"/>
          <wp:wrapNone/>
          <wp:docPr id="440935678" name="Picture 440935678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6CB9">
      <w:rPr>
        <w:rFonts w:ascii="Garamond" w:hAnsi="Garamond"/>
        <w:b/>
        <w:bCs/>
        <w:sz w:val="36"/>
        <w:szCs w:val="36"/>
      </w:rPr>
      <w:t xml:space="preserve">  </w:t>
    </w:r>
  </w:p>
  <w:p w14:paraId="786074C7" w14:textId="5BF15BC8" w:rsidR="00C60CF0" w:rsidRPr="005F2E6E" w:rsidRDefault="00EA6D75" w:rsidP="007E7A43">
    <w:pPr>
      <w:shd w:val="clear" w:color="auto" w:fill="FFFFFF"/>
      <w:jc w:val="right"/>
      <w:textAlignment w:val="baseline"/>
      <w:rPr>
        <w:rFonts w:ascii="Segoe UI" w:hAnsi="Segoe UI" w:cs="Segoe UI"/>
        <w:color w:val="424242"/>
      </w:rPr>
    </w:pPr>
    <w:r w:rsidRPr="00EA6D75">
      <w:rPr>
        <w:b/>
        <w:bCs/>
        <w:color w:val="000000"/>
        <w:sz w:val="28"/>
        <w:szCs w:val="28"/>
      </w:rPr>
      <w:t>CANDIDATE 3</w:t>
    </w:r>
    <w:r>
      <w:rPr>
        <w:b/>
        <w:bCs/>
        <w:color w:val="000000"/>
        <w:sz w:val="28"/>
        <w:szCs w:val="28"/>
      </w:rPr>
      <w:t>3</w:t>
    </w:r>
    <w:r w:rsidR="00706CB9">
      <w:rPr>
        <w:color w:val="000000"/>
        <w:sz w:val="28"/>
        <w:szCs w:val="28"/>
      </w:rPr>
      <w:t xml:space="preserve">                                                                                    </w:t>
    </w:r>
    <w:r w:rsidR="007E7A43">
      <w:rPr>
        <w:color w:val="000000"/>
        <w:sz w:val="28"/>
        <w:szCs w:val="28"/>
      </w:rPr>
      <w:t xml:space="preserve">                             </w:t>
    </w:r>
    <w:r w:rsidR="00706CB9">
      <w:rPr>
        <w:color w:val="000000"/>
        <w:sz w:val="28"/>
        <w:szCs w:val="28"/>
      </w:rPr>
      <w:t xml:space="preserve"> </w:t>
    </w:r>
    <w:r w:rsidR="007E7A43">
      <w:rPr>
        <w:color w:val="000000"/>
        <w:sz w:val="28"/>
        <w:szCs w:val="28"/>
      </w:rPr>
      <w:t xml:space="preserve">      CONSULTANT</w:t>
    </w:r>
  </w:p>
  <w:p w14:paraId="66D5AC11" w14:textId="6C1BE37A" w:rsidR="00B91141" w:rsidRPr="007136B3" w:rsidRDefault="00B91141" w:rsidP="007136B3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14AB0" w14:textId="77777777" w:rsidR="00EA6D75" w:rsidRDefault="00EA6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23E96"/>
    <w:multiLevelType w:val="hybridMultilevel"/>
    <w:tmpl w:val="F5AEA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0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97D08"/>
    <w:multiLevelType w:val="hybridMultilevel"/>
    <w:tmpl w:val="CF5444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795ED4"/>
    <w:multiLevelType w:val="hybridMultilevel"/>
    <w:tmpl w:val="7F880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37"/>
  </w:num>
  <w:num w:numId="2" w16cid:durableId="215437654">
    <w:abstractNumId w:val="12"/>
  </w:num>
  <w:num w:numId="3" w16cid:durableId="911737060">
    <w:abstractNumId w:val="3"/>
  </w:num>
  <w:num w:numId="4" w16cid:durableId="1480002429">
    <w:abstractNumId w:val="33"/>
  </w:num>
  <w:num w:numId="5" w16cid:durableId="1260333708">
    <w:abstractNumId w:val="39"/>
  </w:num>
  <w:num w:numId="6" w16cid:durableId="560139201">
    <w:abstractNumId w:val="32"/>
  </w:num>
  <w:num w:numId="7" w16cid:durableId="369454521">
    <w:abstractNumId w:val="44"/>
  </w:num>
  <w:num w:numId="8" w16cid:durableId="2132287045">
    <w:abstractNumId w:val="34"/>
  </w:num>
  <w:num w:numId="9" w16cid:durableId="549655762">
    <w:abstractNumId w:val="25"/>
  </w:num>
  <w:num w:numId="10" w16cid:durableId="1957635281">
    <w:abstractNumId w:val="24"/>
  </w:num>
  <w:num w:numId="11" w16cid:durableId="1430078645">
    <w:abstractNumId w:val="15"/>
  </w:num>
  <w:num w:numId="12" w16cid:durableId="749425844">
    <w:abstractNumId w:val="29"/>
  </w:num>
  <w:num w:numId="13" w16cid:durableId="1166554649">
    <w:abstractNumId w:val="11"/>
  </w:num>
  <w:num w:numId="14" w16cid:durableId="669452475">
    <w:abstractNumId w:val="26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38"/>
  </w:num>
  <w:num w:numId="19" w16cid:durableId="1343122166">
    <w:abstractNumId w:val="7"/>
  </w:num>
  <w:num w:numId="20" w16cid:durableId="209264401">
    <w:abstractNumId w:val="41"/>
  </w:num>
  <w:num w:numId="21" w16cid:durableId="1438450254">
    <w:abstractNumId w:val="43"/>
  </w:num>
  <w:num w:numId="22" w16cid:durableId="1661276429">
    <w:abstractNumId w:val="36"/>
  </w:num>
  <w:num w:numId="23" w16cid:durableId="676732967">
    <w:abstractNumId w:val="27"/>
  </w:num>
  <w:num w:numId="24" w16cid:durableId="1302153873">
    <w:abstractNumId w:val="31"/>
  </w:num>
  <w:num w:numId="25" w16cid:durableId="620649738">
    <w:abstractNumId w:val="42"/>
  </w:num>
  <w:num w:numId="26" w16cid:durableId="1176849948">
    <w:abstractNumId w:val="22"/>
  </w:num>
  <w:num w:numId="27" w16cid:durableId="1667510421">
    <w:abstractNumId w:val="30"/>
  </w:num>
  <w:num w:numId="28" w16cid:durableId="937518647">
    <w:abstractNumId w:val="8"/>
  </w:num>
  <w:num w:numId="29" w16cid:durableId="1945962186">
    <w:abstractNumId w:val="9"/>
  </w:num>
  <w:num w:numId="30" w16cid:durableId="586154503">
    <w:abstractNumId w:val="16"/>
  </w:num>
  <w:num w:numId="31" w16cid:durableId="781655507">
    <w:abstractNumId w:val="5"/>
  </w:num>
  <w:num w:numId="32" w16cid:durableId="614099039">
    <w:abstractNumId w:val="13"/>
  </w:num>
  <w:num w:numId="33" w16cid:durableId="1802990380">
    <w:abstractNumId w:val="40"/>
  </w:num>
  <w:num w:numId="34" w16cid:durableId="1931352105">
    <w:abstractNumId w:val="6"/>
  </w:num>
  <w:num w:numId="35" w16cid:durableId="235556666">
    <w:abstractNumId w:val="14"/>
  </w:num>
  <w:num w:numId="36" w16cid:durableId="846481464">
    <w:abstractNumId w:val="18"/>
  </w:num>
  <w:num w:numId="37" w16cid:durableId="1953172781">
    <w:abstractNumId w:val="35"/>
  </w:num>
  <w:num w:numId="38" w16cid:durableId="900289534">
    <w:abstractNumId w:val="45"/>
  </w:num>
  <w:num w:numId="39" w16cid:durableId="1294213805">
    <w:abstractNumId w:val="21"/>
  </w:num>
  <w:num w:numId="40" w16cid:durableId="272129161">
    <w:abstractNumId w:val="10"/>
  </w:num>
  <w:num w:numId="41" w16cid:durableId="1996299883">
    <w:abstractNumId w:val="17"/>
  </w:num>
  <w:num w:numId="42" w16cid:durableId="861820745">
    <w:abstractNumId w:val="28"/>
  </w:num>
  <w:num w:numId="43" w16cid:durableId="93593662">
    <w:abstractNumId w:val="19"/>
  </w:num>
  <w:num w:numId="44" w16cid:durableId="1526285464">
    <w:abstractNumId w:val="23"/>
  </w:num>
  <w:num w:numId="45" w16cid:durableId="235481054">
    <w:abstractNumId w:val="20"/>
  </w:num>
  <w:num w:numId="46" w16cid:durableId="1076898518">
    <w:abstractNumId w:val="47"/>
  </w:num>
  <w:num w:numId="47" w16cid:durableId="1100105555">
    <w:abstractNumId w:val="4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16A73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65527"/>
    <w:rsid w:val="000724F5"/>
    <w:rsid w:val="00072E5A"/>
    <w:rsid w:val="0007759C"/>
    <w:rsid w:val="00077B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65E15"/>
    <w:rsid w:val="00170150"/>
    <w:rsid w:val="00177AC6"/>
    <w:rsid w:val="00182DB8"/>
    <w:rsid w:val="00187C2E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3BAE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406AF"/>
    <w:rsid w:val="00346984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B5057"/>
    <w:rsid w:val="003C07C3"/>
    <w:rsid w:val="003C6636"/>
    <w:rsid w:val="003D6EA5"/>
    <w:rsid w:val="003E6B57"/>
    <w:rsid w:val="003F3CC2"/>
    <w:rsid w:val="003F5F39"/>
    <w:rsid w:val="003F7B28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0FF9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5E3A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09F2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A6F7D"/>
    <w:rsid w:val="005B302E"/>
    <w:rsid w:val="005B3BB8"/>
    <w:rsid w:val="005B4574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2E6E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3AF8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6CB9"/>
    <w:rsid w:val="007075E6"/>
    <w:rsid w:val="0070766B"/>
    <w:rsid w:val="00710804"/>
    <w:rsid w:val="00712613"/>
    <w:rsid w:val="007136B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3C8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476B"/>
    <w:rsid w:val="007E6544"/>
    <w:rsid w:val="007E668B"/>
    <w:rsid w:val="007E7A43"/>
    <w:rsid w:val="007F04E4"/>
    <w:rsid w:val="007F23E6"/>
    <w:rsid w:val="007F34FD"/>
    <w:rsid w:val="007F7031"/>
    <w:rsid w:val="00804F36"/>
    <w:rsid w:val="00807EAF"/>
    <w:rsid w:val="008153D6"/>
    <w:rsid w:val="00823864"/>
    <w:rsid w:val="008278FE"/>
    <w:rsid w:val="00835C10"/>
    <w:rsid w:val="008365C2"/>
    <w:rsid w:val="00837127"/>
    <w:rsid w:val="00837A4B"/>
    <w:rsid w:val="008448DD"/>
    <w:rsid w:val="00844B61"/>
    <w:rsid w:val="00847A17"/>
    <w:rsid w:val="00851A1C"/>
    <w:rsid w:val="00852572"/>
    <w:rsid w:val="0085745E"/>
    <w:rsid w:val="008616AB"/>
    <w:rsid w:val="0086369F"/>
    <w:rsid w:val="00865624"/>
    <w:rsid w:val="008659A6"/>
    <w:rsid w:val="008701ED"/>
    <w:rsid w:val="00871FF2"/>
    <w:rsid w:val="008748CF"/>
    <w:rsid w:val="00874E4D"/>
    <w:rsid w:val="00876328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1CB0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262AF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4837"/>
    <w:rsid w:val="00995748"/>
    <w:rsid w:val="00995B5B"/>
    <w:rsid w:val="00997470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5A90"/>
    <w:rsid w:val="009D6DD0"/>
    <w:rsid w:val="009E1951"/>
    <w:rsid w:val="009E699A"/>
    <w:rsid w:val="00A0711E"/>
    <w:rsid w:val="00A24F42"/>
    <w:rsid w:val="00A266CB"/>
    <w:rsid w:val="00A3046D"/>
    <w:rsid w:val="00A32507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3611"/>
    <w:rsid w:val="00A77483"/>
    <w:rsid w:val="00A82E35"/>
    <w:rsid w:val="00A85D46"/>
    <w:rsid w:val="00A87B0D"/>
    <w:rsid w:val="00A915B0"/>
    <w:rsid w:val="00A9386F"/>
    <w:rsid w:val="00A95CC7"/>
    <w:rsid w:val="00A97A45"/>
    <w:rsid w:val="00AA0090"/>
    <w:rsid w:val="00AA1B7D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6124"/>
    <w:rsid w:val="00B263FE"/>
    <w:rsid w:val="00B27531"/>
    <w:rsid w:val="00B326EF"/>
    <w:rsid w:val="00B332BC"/>
    <w:rsid w:val="00B3556D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5EAE"/>
    <w:rsid w:val="00B855BC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793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44BB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5158"/>
    <w:rsid w:val="00CA5ABC"/>
    <w:rsid w:val="00CA7E81"/>
    <w:rsid w:val="00CB0C36"/>
    <w:rsid w:val="00CB1F0D"/>
    <w:rsid w:val="00CB4F19"/>
    <w:rsid w:val="00CB5931"/>
    <w:rsid w:val="00CB6202"/>
    <w:rsid w:val="00CB7D4D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659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31DF7"/>
    <w:rsid w:val="00D34B79"/>
    <w:rsid w:val="00D365F9"/>
    <w:rsid w:val="00D43241"/>
    <w:rsid w:val="00D4327E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24B"/>
    <w:rsid w:val="00E01552"/>
    <w:rsid w:val="00E0378A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DF9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4495"/>
    <w:rsid w:val="00E94E75"/>
    <w:rsid w:val="00E95DF3"/>
    <w:rsid w:val="00E97634"/>
    <w:rsid w:val="00EA0F5D"/>
    <w:rsid w:val="00EA6A36"/>
    <w:rsid w:val="00EA6D75"/>
    <w:rsid w:val="00EC0992"/>
    <w:rsid w:val="00EC2C2D"/>
    <w:rsid w:val="00EC5D04"/>
    <w:rsid w:val="00ED0B8C"/>
    <w:rsid w:val="00EE0FA9"/>
    <w:rsid w:val="00EE1549"/>
    <w:rsid w:val="00EE2BB3"/>
    <w:rsid w:val="00EE2BC2"/>
    <w:rsid w:val="00EE2E7E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BC3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6580C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06B8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1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E22A-8F55-43CA-B569-4032B342CDBE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F5F0509-238B-4A20-8A40-BB51F568B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1D4C9-9A62-418D-A55E-50B307917094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cp:lastPrinted>2020-04-30T17:48:00Z</cp:lastPrinted>
  <dcterms:created xsi:type="dcterms:W3CDTF">2025-05-07T12:59:00Z</dcterms:created>
  <dcterms:modified xsi:type="dcterms:W3CDTF">2025-05-07T12:59:00Z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