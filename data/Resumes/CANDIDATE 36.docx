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74EDD" w14:textId="77777777" w:rsidR="006C63BE" w:rsidRDefault="00D62C5A" w:rsidP="006C63BE">
      <w:pPr>
        <w:tabs>
          <w:tab w:val="left" w:pos="8640"/>
        </w:tabs>
        <w:rPr>
          <w:b/>
          <w:i/>
          <w:smallCaps/>
        </w:rPr>
      </w:pPr>
      <w:r w:rsidRPr="00547191">
        <w:rPr>
          <w:b/>
          <w:i/>
          <w:smallCaps/>
        </w:rPr>
        <w:t xml:space="preserve">PROFESSIONAL </w:t>
      </w:r>
      <w:r w:rsidR="00B91141" w:rsidRPr="00547191">
        <w:rPr>
          <w:b/>
          <w:i/>
          <w:smallCaps/>
        </w:rPr>
        <w:t>SUMMARY</w:t>
      </w:r>
      <w:r w:rsidR="00532E85">
        <w:rPr>
          <w:b/>
          <w:i/>
          <w:smallCaps/>
        </w:rPr>
        <w:t xml:space="preserve"> </w:t>
      </w:r>
    </w:p>
    <w:p w14:paraId="5DFF09DA" w14:textId="77777777" w:rsidR="000F768E" w:rsidRPr="00FE14D4" w:rsidRDefault="000F768E" w:rsidP="00FE14D4"/>
    <w:p w14:paraId="51CA1D3A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Rich experience of 4.3 years working on IT projects for a global client, assisting in eliminating roadblocks and ensuring business continuity.</w:t>
      </w:r>
    </w:p>
    <w:p w14:paraId="63FAD524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Exposure to project management concepts and experience using tools like JIRA and Figma.</w:t>
      </w:r>
    </w:p>
    <w:p w14:paraId="76524085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Experience in stakeholder management for process improvements and business strategy.</w:t>
      </w:r>
    </w:p>
    <w:p w14:paraId="2D46CAA0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Compiled and shared essential learnings from critical tech stack maintenance tasks to enhance project efficiency and prevent recurring errors.</w:t>
      </w:r>
    </w:p>
    <w:p w14:paraId="5CD4D10E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Addressed improvement areas in the client's Oracle tech stack to ensure business continuity, including executing technology stack upgrades and disaster recovery systems.</w:t>
      </w:r>
    </w:p>
    <w:p w14:paraId="7B254223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Understanding of Industry 4.0 technologies and experience in building strategies for a conglomerate with diverse businesses and unique challenges.</w:t>
      </w:r>
    </w:p>
    <w:p w14:paraId="026DA6C3" w14:textId="77777777" w:rsidR="00B35F77" w:rsidRDefault="00B35F77" w:rsidP="00B35F77">
      <w:pPr>
        <w:pStyle w:val="ListParagraph"/>
        <w:numPr>
          <w:ilvl w:val="0"/>
          <w:numId w:val="14"/>
        </w:numPr>
        <w:jc w:val="both"/>
      </w:pPr>
      <w:r>
        <w:t>Coordinated with internal and external stakeholders on process enhancements, ensuring seamless implementation and smooth quarterly maintenance activities.</w:t>
      </w:r>
    </w:p>
    <w:p w14:paraId="4857F893" w14:textId="6F3FECD5" w:rsidR="005C5932" w:rsidRDefault="00B35F77" w:rsidP="00B35F77">
      <w:pPr>
        <w:pStyle w:val="ListParagraph"/>
        <w:numPr>
          <w:ilvl w:val="0"/>
          <w:numId w:val="14"/>
        </w:numPr>
        <w:jc w:val="both"/>
      </w:pPr>
      <w:r>
        <w:t>Provided regular project updates through review decks and engaged in knowledge-sharing sessions to document insights and improve future maintenance activities.</w:t>
      </w:r>
    </w:p>
    <w:p w14:paraId="71FE37B0" w14:textId="77777777" w:rsidR="00B35F77" w:rsidRPr="005C5932" w:rsidRDefault="00B35F77" w:rsidP="00B35F77">
      <w:pPr>
        <w:pStyle w:val="ListParagraph"/>
        <w:ind w:left="284"/>
        <w:jc w:val="both"/>
      </w:pPr>
    </w:p>
    <w:p w14:paraId="309DBA4F" w14:textId="0A5315BC" w:rsidR="001E376A" w:rsidRPr="00C12B40" w:rsidRDefault="001E376A" w:rsidP="00865624">
      <w:pPr>
        <w:pStyle w:val="SAP-TableHeader"/>
        <w:rPr>
          <w:i w:val="0"/>
          <w:iCs/>
        </w:rPr>
      </w:pPr>
      <w:r w:rsidRPr="00871FF2">
        <w:t>WORK HISTORY</w:t>
      </w:r>
    </w:p>
    <w:p w14:paraId="2E01429E" w14:textId="77777777" w:rsidR="001E376A" w:rsidRPr="00871FF2" w:rsidRDefault="001E376A" w:rsidP="00865624">
      <w:pPr>
        <w:pStyle w:val="SAP-TableHeader"/>
        <w:rPr>
          <w:b w:val="0"/>
          <w:i w:val="0"/>
          <w:sz w:val="22"/>
          <w:szCs w:val="22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5524"/>
        <w:gridCol w:w="3827"/>
      </w:tblGrid>
      <w:tr w:rsidR="00AD5010" w:rsidRPr="00871FF2" w14:paraId="49AAA4EF" w14:textId="77777777" w:rsidTr="000E17C0">
        <w:tc>
          <w:tcPr>
            <w:tcW w:w="5524" w:type="dxa"/>
          </w:tcPr>
          <w:p w14:paraId="016570AF" w14:textId="4A0D015E" w:rsidR="00AD5010" w:rsidRPr="000F768E" w:rsidRDefault="00C55585" w:rsidP="000F768E">
            <w:pPr>
              <w:jc w:val="center"/>
              <w:rPr>
                <w:b/>
                <w:bCs/>
              </w:rPr>
            </w:pPr>
            <w:r w:rsidRPr="000F768E">
              <w:rPr>
                <w:b/>
                <w:bCs/>
              </w:rPr>
              <w:t>Company</w:t>
            </w:r>
          </w:p>
        </w:tc>
        <w:tc>
          <w:tcPr>
            <w:tcW w:w="3827" w:type="dxa"/>
          </w:tcPr>
          <w:p w14:paraId="2BA08F6A" w14:textId="77777777" w:rsidR="00AD5010" w:rsidRPr="000F768E" w:rsidRDefault="00AD5010" w:rsidP="000F768E">
            <w:pPr>
              <w:jc w:val="center"/>
              <w:rPr>
                <w:b/>
                <w:bCs/>
              </w:rPr>
            </w:pPr>
            <w:r w:rsidRPr="000F768E">
              <w:rPr>
                <w:b/>
                <w:bCs/>
              </w:rPr>
              <w:t>Duration</w:t>
            </w:r>
          </w:p>
        </w:tc>
      </w:tr>
      <w:tr w:rsidR="0003210E" w:rsidRPr="00871FF2" w14:paraId="26A5924F" w14:textId="77777777" w:rsidTr="000E17C0">
        <w:tc>
          <w:tcPr>
            <w:tcW w:w="5524" w:type="dxa"/>
          </w:tcPr>
          <w:p w14:paraId="3286387C" w14:textId="7FE39B0D" w:rsidR="0003210E" w:rsidRPr="000F768E" w:rsidRDefault="00C55585" w:rsidP="00B35F77">
            <w:pPr>
              <w:jc w:val="center"/>
            </w:pPr>
            <w:r w:rsidRPr="000F768E">
              <w:t>GyanSys</w:t>
            </w:r>
          </w:p>
        </w:tc>
        <w:tc>
          <w:tcPr>
            <w:tcW w:w="3827" w:type="dxa"/>
          </w:tcPr>
          <w:p w14:paraId="6231AC22" w14:textId="17546825" w:rsidR="0003210E" w:rsidRPr="000F768E" w:rsidRDefault="00C55585" w:rsidP="00B35F77">
            <w:pPr>
              <w:jc w:val="center"/>
            </w:pPr>
            <w:r w:rsidRPr="000F768E">
              <w:t xml:space="preserve">May 2024 </w:t>
            </w:r>
            <w:r w:rsidR="000F768E" w:rsidRPr="000F768E">
              <w:t>–</w:t>
            </w:r>
            <w:r w:rsidRPr="000F768E">
              <w:t xml:space="preserve"> Present</w:t>
            </w:r>
          </w:p>
        </w:tc>
      </w:tr>
      <w:tr w:rsidR="00C55585" w:rsidRPr="00871FF2" w14:paraId="3E15367B" w14:textId="77777777" w:rsidTr="000E17C0">
        <w:tc>
          <w:tcPr>
            <w:tcW w:w="5524" w:type="dxa"/>
          </w:tcPr>
          <w:p w14:paraId="2C7E2F21" w14:textId="181CA2B3" w:rsidR="00C55585" w:rsidRPr="000F768E" w:rsidRDefault="00C55585" w:rsidP="00B35F77">
            <w:pPr>
              <w:jc w:val="center"/>
            </w:pPr>
            <w:r w:rsidRPr="000F768E">
              <w:t>RPG Enterprises</w:t>
            </w:r>
          </w:p>
        </w:tc>
        <w:tc>
          <w:tcPr>
            <w:tcW w:w="3827" w:type="dxa"/>
          </w:tcPr>
          <w:p w14:paraId="7FE2E26C" w14:textId="58F53657" w:rsidR="00C55585" w:rsidRPr="000F768E" w:rsidRDefault="00C55585" w:rsidP="00B35F77">
            <w:pPr>
              <w:jc w:val="center"/>
            </w:pPr>
            <w:r w:rsidRPr="000F768E">
              <w:t>Apr</w:t>
            </w:r>
            <w:r w:rsidR="000F768E" w:rsidRPr="000F768E">
              <w:t xml:space="preserve"> </w:t>
            </w:r>
            <w:r w:rsidRPr="000F768E">
              <w:t xml:space="preserve">2023 </w:t>
            </w:r>
            <w:r w:rsidR="000F768E" w:rsidRPr="000F768E">
              <w:t>–</w:t>
            </w:r>
            <w:r w:rsidRPr="000F768E">
              <w:t xml:space="preserve"> May</w:t>
            </w:r>
            <w:r w:rsidR="000F768E" w:rsidRPr="000F768E">
              <w:t xml:space="preserve"> </w:t>
            </w:r>
            <w:r w:rsidRPr="000F768E">
              <w:t>2023</w:t>
            </w:r>
          </w:p>
        </w:tc>
      </w:tr>
      <w:tr w:rsidR="0003210E" w:rsidRPr="00871FF2" w14:paraId="2990AC4B" w14:textId="77777777" w:rsidTr="000E17C0">
        <w:tc>
          <w:tcPr>
            <w:tcW w:w="5524" w:type="dxa"/>
          </w:tcPr>
          <w:p w14:paraId="38EAA123" w14:textId="0D339A2E" w:rsidR="0003210E" w:rsidRPr="000F768E" w:rsidRDefault="00C55585" w:rsidP="00B35F77">
            <w:pPr>
              <w:jc w:val="center"/>
            </w:pPr>
            <w:r w:rsidRPr="000F768E">
              <w:t>Oracle India Private Limited</w:t>
            </w:r>
          </w:p>
        </w:tc>
        <w:tc>
          <w:tcPr>
            <w:tcW w:w="3827" w:type="dxa"/>
          </w:tcPr>
          <w:p w14:paraId="1C349DA6" w14:textId="20817763" w:rsidR="0003210E" w:rsidRPr="000F768E" w:rsidRDefault="00C55585" w:rsidP="00B35F77">
            <w:pPr>
              <w:jc w:val="center"/>
            </w:pPr>
            <w:r w:rsidRPr="000F768E">
              <w:t xml:space="preserve">Aug 2018 </w:t>
            </w:r>
            <w:r w:rsidR="000F768E" w:rsidRPr="000F768E">
              <w:t>–</w:t>
            </w:r>
            <w:r w:rsidRPr="000F768E">
              <w:t xml:space="preserve"> May</w:t>
            </w:r>
            <w:r w:rsidR="000F768E" w:rsidRPr="000F768E">
              <w:t xml:space="preserve"> </w:t>
            </w:r>
            <w:r w:rsidRPr="000F768E">
              <w:t>2022</w:t>
            </w:r>
          </w:p>
        </w:tc>
      </w:tr>
    </w:tbl>
    <w:p w14:paraId="628E6634" w14:textId="77777777" w:rsidR="000D43C0" w:rsidRPr="00871FF2" w:rsidRDefault="000D43C0" w:rsidP="00865624">
      <w:pPr>
        <w:jc w:val="both"/>
        <w:rPr>
          <w:b/>
          <w:i/>
        </w:rPr>
      </w:pPr>
    </w:p>
    <w:p w14:paraId="0C9FB518" w14:textId="0E4C8EB4" w:rsidR="00DF3B94" w:rsidRDefault="004848D9" w:rsidP="00A46ECA">
      <w:pPr>
        <w:jc w:val="both"/>
        <w:rPr>
          <w:color w:val="424242"/>
          <w:sz w:val="23"/>
          <w:szCs w:val="23"/>
          <w:shd w:val="clear" w:color="auto" w:fill="FFFFFF"/>
        </w:rPr>
      </w:pPr>
      <w:r w:rsidRPr="00871FF2">
        <w:rPr>
          <w:b/>
          <w:i/>
        </w:rPr>
        <w:t>PROFESSIONAL EXPERIENCE</w:t>
      </w:r>
    </w:p>
    <w:p w14:paraId="11D416AD" w14:textId="77777777" w:rsidR="0091472A" w:rsidRPr="00C13BDF" w:rsidRDefault="0091472A" w:rsidP="00EA0F5D">
      <w:pPr>
        <w:ind w:left="-142"/>
        <w:jc w:val="both"/>
        <w:rPr>
          <w:b/>
          <w:iCs/>
        </w:rPr>
      </w:pPr>
    </w:p>
    <w:p w14:paraId="79F72200" w14:textId="75E42671" w:rsidR="004D2C46" w:rsidRDefault="00DC4570" w:rsidP="000F768E">
      <w:pPr>
        <w:jc w:val="both"/>
        <w:rPr>
          <w:b/>
          <w:bCs/>
        </w:rPr>
      </w:pPr>
      <w:r>
        <w:rPr>
          <w:b/>
          <w:bCs/>
        </w:rPr>
        <w:t>Company</w:t>
      </w:r>
      <w:r w:rsidR="004D2C46">
        <w:rPr>
          <w:b/>
          <w:bCs/>
        </w:rPr>
        <w:t xml:space="preserve">: </w:t>
      </w:r>
      <w:r w:rsidR="00EC7C08">
        <w:rPr>
          <w:b/>
          <w:bCs/>
        </w:rPr>
        <w:t xml:space="preserve">GyanSys (Client- </w:t>
      </w:r>
      <w:r w:rsidR="004D2C46">
        <w:rPr>
          <w:b/>
          <w:bCs/>
        </w:rPr>
        <w:t>Unilever</w:t>
      </w:r>
      <w:r w:rsidR="00EC7C08">
        <w:rPr>
          <w:b/>
          <w:bCs/>
        </w:rPr>
        <w:t>)                                                                Aug-2024-Present</w:t>
      </w:r>
    </w:p>
    <w:p w14:paraId="4FB2967E" w14:textId="2BDBE84F" w:rsidR="004D2C46" w:rsidRDefault="004D2C46" w:rsidP="000F768E">
      <w:pPr>
        <w:jc w:val="both"/>
        <w:rPr>
          <w:b/>
          <w:bCs/>
        </w:rPr>
      </w:pPr>
      <w:r>
        <w:rPr>
          <w:b/>
          <w:bCs/>
        </w:rPr>
        <w:t>Role: IT Project Manager</w:t>
      </w:r>
    </w:p>
    <w:p w14:paraId="7CEBB1AB" w14:textId="736EDB08" w:rsidR="004D2C46" w:rsidRDefault="004D2C46" w:rsidP="000F768E">
      <w:pPr>
        <w:jc w:val="both"/>
        <w:rPr>
          <w:b/>
          <w:bCs/>
        </w:rPr>
      </w:pPr>
      <w:r>
        <w:rPr>
          <w:b/>
          <w:bCs/>
        </w:rPr>
        <w:t>Responsibilities:</w:t>
      </w:r>
    </w:p>
    <w:p w14:paraId="2185608B" w14:textId="77777777" w:rsidR="00686199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>Collaborated with business stakeholders to gather and define high-level requirements, aligning deliverables with strategic business objectives.</w:t>
      </w:r>
    </w:p>
    <w:p w14:paraId="268F3EFC" w14:textId="77777777" w:rsidR="00686199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>Documented Business Requirements Documents, user stories, and detailed both functional and non-functional specifications.</w:t>
      </w:r>
    </w:p>
    <w:p w14:paraId="22A47646" w14:textId="77777777" w:rsidR="00686199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>Monitored project progress to ensure timely achievement of both short-term and long-term milestones, managed resources effectively throughout the project lifecycle.</w:t>
      </w:r>
    </w:p>
    <w:p w14:paraId="7DBF0C49" w14:textId="77777777" w:rsidR="00686199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>Led daily stand-up meetings to maintain team alignment and momentum.</w:t>
      </w:r>
    </w:p>
    <w:p w14:paraId="658E3759" w14:textId="77777777" w:rsidR="00CA1B05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 xml:space="preserve">Proactively identified and resolved project roadblocks to ensure smooth sprint execution.  </w:t>
      </w:r>
    </w:p>
    <w:p w14:paraId="79B13BC6" w14:textId="77777777" w:rsidR="00CA1B05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 xml:space="preserve">Created and managed tasks and sprint plans using Agile methodologies.  </w:t>
      </w:r>
    </w:p>
    <w:p w14:paraId="079FE210" w14:textId="77777777" w:rsidR="00CA1B05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 xml:space="preserve">Delivered consistent project status updates to stakeholders at various organizational levels.  </w:t>
      </w:r>
    </w:p>
    <w:p w14:paraId="45B09E29" w14:textId="77777777" w:rsidR="00CA1B05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 xml:space="preserve">Developed and maintained risk logs and comprehensive communication plans.  </w:t>
      </w:r>
    </w:p>
    <w:p w14:paraId="6548CEBF" w14:textId="701A8D6E" w:rsidR="004D2C46" w:rsidRDefault="00686199" w:rsidP="00686199">
      <w:pPr>
        <w:pStyle w:val="ListParagraph"/>
        <w:numPr>
          <w:ilvl w:val="0"/>
          <w:numId w:val="15"/>
        </w:numPr>
        <w:jc w:val="both"/>
      </w:pPr>
      <w:r w:rsidRPr="00686199">
        <w:t>Facilitated regular team accountability and retrospective meetings to drive continuous improvement.</w:t>
      </w:r>
    </w:p>
    <w:p w14:paraId="5D41C2C6" w14:textId="03068033" w:rsidR="00E876D4" w:rsidRDefault="00E876D4" w:rsidP="00686199">
      <w:pPr>
        <w:pStyle w:val="ListParagraph"/>
        <w:numPr>
          <w:ilvl w:val="0"/>
          <w:numId w:val="15"/>
        </w:numPr>
        <w:jc w:val="both"/>
      </w:pPr>
      <w:r w:rsidRPr="00E876D4">
        <w:t>Worked with Senior Management &amp; internal teams to enable and facilitate project objectives.</w:t>
      </w:r>
    </w:p>
    <w:p w14:paraId="1BE8E012" w14:textId="77777777" w:rsidR="00E876D4" w:rsidRDefault="00E876D4" w:rsidP="00E876D4">
      <w:pPr>
        <w:jc w:val="both"/>
      </w:pPr>
    </w:p>
    <w:p w14:paraId="40340548" w14:textId="77777777" w:rsidR="00E876D4" w:rsidRDefault="00E876D4" w:rsidP="00E876D4">
      <w:pPr>
        <w:jc w:val="both"/>
      </w:pPr>
    </w:p>
    <w:p w14:paraId="00E0282D" w14:textId="77777777" w:rsidR="00E876D4" w:rsidRDefault="00E876D4" w:rsidP="00E876D4">
      <w:pPr>
        <w:jc w:val="both"/>
      </w:pPr>
    </w:p>
    <w:p w14:paraId="063680CB" w14:textId="77777777" w:rsidR="00623395" w:rsidRPr="00686199" w:rsidRDefault="00623395" w:rsidP="00623395">
      <w:pPr>
        <w:pStyle w:val="ListParagraph"/>
        <w:ind w:left="360"/>
        <w:jc w:val="both"/>
      </w:pPr>
    </w:p>
    <w:p w14:paraId="67CED74A" w14:textId="12266AFA" w:rsidR="00C244ED" w:rsidRPr="000F768E" w:rsidRDefault="00073257" w:rsidP="000F768E">
      <w:pPr>
        <w:jc w:val="both"/>
        <w:rPr>
          <w:b/>
          <w:bCs/>
        </w:rPr>
      </w:pPr>
      <w:r w:rsidRPr="000F768E">
        <w:rPr>
          <w:b/>
          <w:bCs/>
        </w:rPr>
        <w:lastRenderedPageBreak/>
        <w:t>Company</w:t>
      </w:r>
      <w:r w:rsidR="003E6B57" w:rsidRPr="000F768E">
        <w:rPr>
          <w:b/>
          <w:bCs/>
        </w:rPr>
        <w:t>:</w:t>
      </w:r>
      <w:r w:rsidR="00C244ED" w:rsidRPr="000F768E">
        <w:rPr>
          <w:b/>
          <w:bCs/>
        </w:rPr>
        <w:t xml:space="preserve"> </w:t>
      </w:r>
      <w:r w:rsidR="00C55585" w:rsidRPr="000F768E">
        <w:rPr>
          <w:b/>
          <w:bCs/>
        </w:rPr>
        <w:t>GyanSys</w:t>
      </w:r>
      <w:r w:rsidR="00B47F52" w:rsidRPr="000F768E">
        <w:rPr>
          <w:b/>
          <w:bCs/>
        </w:rPr>
        <w:tab/>
      </w:r>
      <w:r w:rsidR="00B47F52" w:rsidRPr="000F768E">
        <w:rPr>
          <w:b/>
          <w:bCs/>
        </w:rPr>
        <w:tab/>
      </w:r>
      <w:r w:rsidR="00C55585" w:rsidRPr="000F768E">
        <w:rPr>
          <w:b/>
          <w:bCs/>
        </w:rPr>
        <w:t xml:space="preserve">                       </w:t>
      </w:r>
      <w:r w:rsidR="00B47F52" w:rsidRPr="000F768E">
        <w:rPr>
          <w:b/>
          <w:bCs/>
        </w:rPr>
        <w:tab/>
      </w:r>
      <w:r w:rsidR="00B47F52" w:rsidRPr="000F768E">
        <w:rPr>
          <w:b/>
          <w:bCs/>
        </w:rPr>
        <w:tab/>
      </w:r>
      <w:r w:rsidR="005A40F5" w:rsidRPr="000F768E">
        <w:rPr>
          <w:b/>
          <w:bCs/>
        </w:rPr>
        <w:tab/>
      </w:r>
      <w:r w:rsidR="005A40F5" w:rsidRPr="000F768E">
        <w:rPr>
          <w:b/>
          <w:bCs/>
        </w:rPr>
        <w:tab/>
      </w:r>
      <w:r w:rsidR="00555EEB">
        <w:rPr>
          <w:b/>
          <w:bCs/>
        </w:rPr>
        <w:t xml:space="preserve">     </w:t>
      </w:r>
      <w:r w:rsidR="00EC7C08">
        <w:rPr>
          <w:b/>
          <w:bCs/>
        </w:rPr>
        <w:t xml:space="preserve"> </w:t>
      </w:r>
      <w:r w:rsidR="00C55585" w:rsidRPr="000F768E">
        <w:rPr>
          <w:b/>
          <w:bCs/>
        </w:rPr>
        <w:t>May 2024</w:t>
      </w:r>
      <w:r w:rsidR="00B47F52" w:rsidRPr="000F768E">
        <w:rPr>
          <w:b/>
          <w:bCs/>
        </w:rPr>
        <w:t xml:space="preserve"> </w:t>
      </w:r>
      <w:r w:rsidR="000F768E" w:rsidRPr="000F768E">
        <w:rPr>
          <w:b/>
          <w:bCs/>
        </w:rPr>
        <w:t xml:space="preserve">– </w:t>
      </w:r>
      <w:r w:rsidR="00EC7C08">
        <w:rPr>
          <w:b/>
          <w:bCs/>
        </w:rPr>
        <w:t>August 2024</w:t>
      </w:r>
    </w:p>
    <w:p w14:paraId="1091D930" w14:textId="09C28C37" w:rsidR="002C362E" w:rsidRPr="000F768E" w:rsidRDefault="003E6B57" w:rsidP="000F768E">
      <w:pPr>
        <w:jc w:val="both"/>
        <w:rPr>
          <w:b/>
          <w:bCs/>
        </w:rPr>
      </w:pPr>
      <w:r w:rsidRPr="000F768E">
        <w:rPr>
          <w:b/>
          <w:bCs/>
        </w:rPr>
        <w:t>Role:</w:t>
      </w:r>
      <w:r w:rsidR="00B50412" w:rsidRPr="000F768E">
        <w:rPr>
          <w:b/>
          <w:bCs/>
        </w:rPr>
        <w:t xml:space="preserve"> </w:t>
      </w:r>
      <w:r w:rsidR="00A223C3">
        <w:rPr>
          <w:b/>
          <w:bCs/>
        </w:rPr>
        <w:t>Business Development Executiv</w:t>
      </w:r>
      <w:r w:rsidR="00C55585" w:rsidRPr="000F768E">
        <w:rPr>
          <w:b/>
          <w:bCs/>
        </w:rPr>
        <w:t>e</w:t>
      </w:r>
    </w:p>
    <w:p w14:paraId="2B3504B3" w14:textId="38B8473E" w:rsidR="004504C4" w:rsidRPr="000F768E" w:rsidRDefault="00871FF2" w:rsidP="000F768E">
      <w:pPr>
        <w:jc w:val="both"/>
        <w:rPr>
          <w:b/>
          <w:bCs/>
        </w:rPr>
      </w:pPr>
      <w:r w:rsidRPr="000F768E">
        <w:rPr>
          <w:b/>
          <w:bCs/>
        </w:rPr>
        <w:t>Responsibilities:</w:t>
      </w:r>
    </w:p>
    <w:p w14:paraId="1CAEB63A" w14:textId="77777777" w:rsidR="005C5932" w:rsidRDefault="005C5932" w:rsidP="005C5932">
      <w:pPr>
        <w:pStyle w:val="ListParagraph"/>
        <w:numPr>
          <w:ilvl w:val="0"/>
          <w:numId w:val="13"/>
        </w:numPr>
        <w:jc w:val="both"/>
      </w:pPr>
      <w:r>
        <w:t>Identified prospects in the US region to grow business in SAP and Salesforce practices.</w:t>
      </w:r>
    </w:p>
    <w:p w14:paraId="1F8BDE3D" w14:textId="77777777" w:rsidR="005C5932" w:rsidRDefault="005C5932" w:rsidP="005C5932">
      <w:pPr>
        <w:pStyle w:val="ListParagraph"/>
        <w:numPr>
          <w:ilvl w:val="0"/>
          <w:numId w:val="13"/>
        </w:numPr>
        <w:jc w:val="both"/>
      </w:pPr>
      <w:r>
        <w:t>Engaged leads in the US region to identify opportunities for advisory projects.</w:t>
      </w:r>
    </w:p>
    <w:p w14:paraId="1023D2D2" w14:textId="0A0FE9E0" w:rsidR="000F768E" w:rsidRDefault="005C5932" w:rsidP="005C5932">
      <w:pPr>
        <w:pStyle w:val="ListParagraph"/>
        <w:numPr>
          <w:ilvl w:val="0"/>
          <w:numId w:val="13"/>
        </w:numPr>
        <w:jc w:val="both"/>
      </w:pPr>
      <w:r>
        <w:t>Analyzed niche client requirements that necessitated partnerships with external firms.</w:t>
      </w:r>
    </w:p>
    <w:p w14:paraId="60B8B743" w14:textId="77777777" w:rsidR="005C5932" w:rsidRPr="000F768E" w:rsidRDefault="005C5932" w:rsidP="005C5932">
      <w:pPr>
        <w:pStyle w:val="ListParagraph"/>
        <w:ind w:left="360"/>
        <w:jc w:val="both"/>
      </w:pPr>
    </w:p>
    <w:p w14:paraId="5301BE3C" w14:textId="507F2499" w:rsidR="00346984" w:rsidRPr="000F768E" w:rsidRDefault="00073257" w:rsidP="000F768E">
      <w:pPr>
        <w:jc w:val="both"/>
        <w:rPr>
          <w:b/>
          <w:bCs/>
        </w:rPr>
      </w:pPr>
      <w:r w:rsidRPr="000F768E">
        <w:rPr>
          <w:b/>
          <w:bCs/>
        </w:rPr>
        <w:t>Company</w:t>
      </w:r>
      <w:r w:rsidR="00346984" w:rsidRPr="000F768E">
        <w:rPr>
          <w:b/>
          <w:bCs/>
        </w:rPr>
        <w:t xml:space="preserve">: </w:t>
      </w:r>
      <w:r w:rsidR="009304F5" w:rsidRPr="000F768E">
        <w:rPr>
          <w:b/>
          <w:bCs/>
        </w:rPr>
        <w:t>RPG Enterprises</w:t>
      </w:r>
      <w:r w:rsidR="00346984" w:rsidRPr="000F768E">
        <w:rPr>
          <w:b/>
          <w:bCs/>
        </w:rPr>
        <w:tab/>
      </w:r>
      <w:r w:rsidR="00346984" w:rsidRPr="000F768E">
        <w:rPr>
          <w:b/>
          <w:bCs/>
        </w:rPr>
        <w:tab/>
      </w:r>
      <w:r w:rsidR="00346984" w:rsidRPr="000F768E">
        <w:rPr>
          <w:b/>
          <w:bCs/>
        </w:rPr>
        <w:tab/>
      </w:r>
      <w:r w:rsidR="00346984" w:rsidRPr="000F768E">
        <w:rPr>
          <w:b/>
          <w:bCs/>
        </w:rPr>
        <w:tab/>
      </w:r>
      <w:r w:rsidR="00346984" w:rsidRPr="000F768E">
        <w:rPr>
          <w:b/>
          <w:bCs/>
        </w:rPr>
        <w:tab/>
      </w:r>
      <w:r w:rsidRPr="000F768E">
        <w:rPr>
          <w:b/>
          <w:bCs/>
        </w:rPr>
        <w:t xml:space="preserve">          </w:t>
      </w:r>
      <w:r w:rsidR="009304F5" w:rsidRPr="000F768E">
        <w:rPr>
          <w:b/>
          <w:bCs/>
        </w:rPr>
        <w:t>Apr 2023</w:t>
      </w:r>
      <w:r w:rsidR="00346984" w:rsidRPr="000F768E">
        <w:rPr>
          <w:b/>
          <w:bCs/>
        </w:rPr>
        <w:t xml:space="preserve"> – </w:t>
      </w:r>
      <w:r w:rsidR="009304F5" w:rsidRPr="000F768E">
        <w:rPr>
          <w:b/>
          <w:bCs/>
        </w:rPr>
        <w:t>May</w:t>
      </w:r>
      <w:r w:rsidR="00346984" w:rsidRPr="000F768E">
        <w:rPr>
          <w:b/>
          <w:bCs/>
        </w:rPr>
        <w:t xml:space="preserve"> </w:t>
      </w:r>
      <w:r w:rsidR="009304F5" w:rsidRPr="000F768E">
        <w:rPr>
          <w:b/>
          <w:bCs/>
        </w:rPr>
        <w:t>2023</w:t>
      </w:r>
      <w:r w:rsidR="00346984" w:rsidRPr="000F768E">
        <w:rPr>
          <w:b/>
          <w:bCs/>
        </w:rPr>
        <w:t xml:space="preserve"> </w:t>
      </w:r>
    </w:p>
    <w:p w14:paraId="04EBDBD7" w14:textId="530DA229" w:rsidR="00346984" w:rsidRPr="000F768E" w:rsidRDefault="00346984" w:rsidP="000F768E">
      <w:pPr>
        <w:jc w:val="both"/>
        <w:rPr>
          <w:b/>
          <w:bCs/>
        </w:rPr>
      </w:pPr>
      <w:r w:rsidRPr="000F768E">
        <w:rPr>
          <w:b/>
          <w:bCs/>
        </w:rPr>
        <w:t xml:space="preserve">Role: </w:t>
      </w:r>
      <w:r w:rsidR="009304F5" w:rsidRPr="000F768E">
        <w:rPr>
          <w:b/>
          <w:bCs/>
        </w:rPr>
        <w:t>Digital Strategy Intern</w:t>
      </w:r>
    </w:p>
    <w:p w14:paraId="1C4B7E8D" w14:textId="77777777" w:rsidR="00976943" w:rsidRPr="000F768E" w:rsidRDefault="00346984" w:rsidP="000F768E">
      <w:pPr>
        <w:jc w:val="both"/>
        <w:rPr>
          <w:b/>
          <w:bCs/>
        </w:rPr>
      </w:pPr>
      <w:r w:rsidRPr="000F768E">
        <w:rPr>
          <w:b/>
          <w:bCs/>
        </w:rPr>
        <w:t>Responsibilities:</w:t>
      </w:r>
    </w:p>
    <w:p w14:paraId="26B5D139" w14:textId="77777777" w:rsidR="005C5932" w:rsidRDefault="005C5932" w:rsidP="005C5932">
      <w:pPr>
        <w:pStyle w:val="ListParagraph"/>
        <w:numPr>
          <w:ilvl w:val="0"/>
          <w:numId w:val="12"/>
        </w:numPr>
        <w:jc w:val="both"/>
      </w:pPr>
      <w:r>
        <w:t>Identified Industry 4.0 technology vendors for the digital transformation of manufacturing plants.</w:t>
      </w:r>
    </w:p>
    <w:p w14:paraId="76A49A2F" w14:textId="77777777" w:rsidR="005C5932" w:rsidRDefault="005C5932" w:rsidP="005C5932">
      <w:pPr>
        <w:pStyle w:val="ListParagraph"/>
        <w:numPr>
          <w:ilvl w:val="0"/>
          <w:numId w:val="12"/>
        </w:numPr>
        <w:jc w:val="both"/>
      </w:pPr>
      <w:r>
        <w:t>Analyzed the current IT landscape to identify gaps and build use cases for technology adoption.</w:t>
      </w:r>
    </w:p>
    <w:p w14:paraId="2A7AA090" w14:textId="77777777" w:rsidR="005C5932" w:rsidRDefault="005C5932" w:rsidP="005C5932">
      <w:pPr>
        <w:pStyle w:val="ListParagraph"/>
        <w:numPr>
          <w:ilvl w:val="0"/>
          <w:numId w:val="12"/>
        </w:numPr>
        <w:jc w:val="both"/>
      </w:pPr>
      <w:r>
        <w:t>Engaged business heads from both internal and external stakeholders to build a roadmap for the engagement.</w:t>
      </w:r>
    </w:p>
    <w:p w14:paraId="52FB864F" w14:textId="1CEF7C27" w:rsidR="000F768E" w:rsidRDefault="005C5932" w:rsidP="005C5932">
      <w:pPr>
        <w:pStyle w:val="ListParagraph"/>
        <w:numPr>
          <w:ilvl w:val="0"/>
          <w:numId w:val="12"/>
        </w:numPr>
        <w:jc w:val="both"/>
      </w:pPr>
      <w:r>
        <w:t>Benchmarked vendors across technologies to identify partners for Global Lighthouse accreditation.</w:t>
      </w:r>
    </w:p>
    <w:p w14:paraId="4001AD59" w14:textId="77777777" w:rsidR="005C5932" w:rsidRDefault="005C5932" w:rsidP="005C5932">
      <w:pPr>
        <w:jc w:val="both"/>
      </w:pPr>
    </w:p>
    <w:p w14:paraId="29E425B4" w14:textId="77777777" w:rsidR="005C5932" w:rsidRDefault="005C5932" w:rsidP="005C5932">
      <w:pPr>
        <w:jc w:val="both"/>
      </w:pPr>
    </w:p>
    <w:p w14:paraId="4DD339D1" w14:textId="77777777" w:rsidR="005C5932" w:rsidRPr="000F768E" w:rsidRDefault="005C5932" w:rsidP="005C5932">
      <w:pPr>
        <w:jc w:val="both"/>
      </w:pPr>
    </w:p>
    <w:p w14:paraId="756AE9E2" w14:textId="77777777" w:rsidR="00B35F77" w:rsidRDefault="00B35F77" w:rsidP="000F768E">
      <w:pPr>
        <w:jc w:val="both"/>
        <w:rPr>
          <w:b/>
          <w:bCs/>
        </w:rPr>
      </w:pPr>
    </w:p>
    <w:p w14:paraId="782FC50D" w14:textId="127D8BDA" w:rsidR="00073257" w:rsidRPr="000F768E" w:rsidRDefault="00073257" w:rsidP="000F768E">
      <w:pPr>
        <w:jc w:val="both"/>
        <w:rPr>
          <w:b/>
          <w:bCs/>
        </w:rPr>
      </w:pPr>
      <w:r w:rsidRPr="000F768E">
        <w:rPr>
          <w:b/>
          <w:bCs/>
        </w:rPr>
        <w:t>Company: Oracle India Private Limited</w:t>
      </w:r>
      <w:r w:rsidRPr="000F768E">
        <w:rPr>
          <w:b/>
          <w:bCs/>
        </w:rPr>
        <w:tab/>
      </w:r>
      <w:r w:rsidRPr="000F768E">
        <w:rPr>
          <w:b/>
          <w:bCs/>
        </w:rPr>
        <w:tab/>
      </w:r>
      <w:r w:rsidRPr="000F768E">
        <w:rPr>
          <w:b/>
          <w:bCs/>
        </w:rPr>
        <w:tab/>
      </w:r>
      <w:r w:rsidRPr="000F768E">
        <w:rPr>
          <w:b/>
          <w:bCs/>
        </w:rPr>
        <w:tab/>
        <w:t xml:space="preserve">      Aug</w:t>
      </w:r>
      <w:r w:rsidR="00555EEB">
        <w:rPr>
          <w:b/>
          <w:bCs/>
        </w:rPr>
        <w:t xml:space="preserve"> </w:t>
      </w:r>
      <w:r w:rsidRPr="000F768E">
        <w:rPr>
          <w:b/>
          <w:bCs/>
        </w:rPr>
        <w:t xml:space="preserve">2018 – May 2022 </w:t>
      </w:r>
    </w:p>
    <w:p w14:paraId="36B4FEAE" w14:textId="589B1E85" w:rsidR="00073257" w:rsidRPr="000F768E" w:rsidRDefault="00073257" w:rsidP="000F768E">
      <w:pPr>
        <w:jc w:val="both"/>
        <w:rPr>
          <w:b/>
          <w:bCs/>
        </w:rPr>
      </w:pPr>
      <w:r w:rsidRPr="000F768E">
        <w:rPr>
          <w:b/>
          <w:bCs/>
        </w:rPr>
        <w:t>Role: IT Consultant</w:t>
      </w:r>
    </w:p>
    <w:p w14:paraId="39BA1859" w14:textId="3344F0CA" w:rsidR="00073257" w:rsidRPr="000F768E" w:rsidRDefault="00073257" w:rsidP="000F768E">
      <w:pPr>
        <w:jc w:val="both"/>
        <w:rPr>
          <w:b/>
          <w:bCs/>
        </w:rPr>
      </w:pPr>
      <w:r w:rsidRPr="000F768E">
        <w:rPr>
          <w:b/>
          <w:bCs/>
        </w:rPr>
        <w:t>Responsibilities:</w:t>
      </w:r>
    </w:p>
    <w:p w14:paraId="0A38B3A8" w14:textId="108F3EBF" w:rsidR="005D7C63" w:rsidRDefault="005D7C63" w:rsidP="005D7C63">
      <w:pPr>
        <w:pStyle w:val="ListParagraph"/>
        <w:numPr>
          <w:ilvl w:val="0"/>
          <w:numId w:val="11"/>
        </w:numPr>
      </w:pPr>
      <w:r>
        <w:t xml:space="preserve">Compiled essential learnings from crucial tech stack maintenance tasks and shared them </w:t>
      </w:r>
      <w:r w:rsidR="005C5932">
        <w:t>with</w:t>
      </w:r>
      <w:r>
        <w:t xml:space="preserve"> the team to boost project efficiency.</w:t>
      </w:r>
    </w:p>
    <w:p w14:paraId="2979254E" w14:textId="77777777" w:rsidR="005D7C63" w:rsidRDefault="005D7C63" w:rsidP="005D7C63">
      <w:pPr>
        <w:pStyle w:val="ListParagraph"/>
        <w:numPr>
          <w:ilvl w:val="0"/>
          <w:numId w:val="11"/>
        </w:numPr>
      </w:pPr>
      <w:r>
        <w:t>Highlighted vital improvement areas in the client's Oracle tech stack to ensure uninterrupted business operations.</w:t>
      </w:r>
    </w:p>
    <w:p w14:paraId="211072B4" w14:textId="77777777" w:rsidR="005D7C63" w:rsidRDefault="005D7C63" w:rsidP="005D7C63">
      <w:pPr>
        <w:pStyle w:val="ListParagraph"/>
        <w:numPr>
          <w:ilvl w:val="0"/>
          <w:numId w:val="11"/>
        </w:numPr>
      </w:pPr>
      <w:r>
        <w:t>Presented a proof of concept by executing tech stack upgrades prior to extensive rollouts.</w:t>
      </w:r>
    </w:p>
    <w:p w14:paraId="3F2F8373" w14:textId="77777777" w:rsidR="005D7C63" w:rsidRDefault="005D7C63" w:rsidP="005D7C63">
      <w:pPr>
        <w:pStyle w:val="ListParagraph"/>
        <w:numPr>
          <w:ilvl w:val="0"/>
          <w:numId w:val="11"/>
        </w:numPr>
      </w:pPr>
      <w:r>
        <w:t>Authored knowledge articles on significant issues to prevent recurring errors and enhance project efficiency.</w:t>
      </w:r>
    </w:p>
    <w:p w14:paraId="12450934" w14:textId="77777777" w:rsidR="005D7C63" w:rsidRDefault="005D7C63" w:rsidP="005D7C63">
      <w:pPr>
        <w:pStyle w:val="ListParagraph"/>
        <w:numPr>
          <w:ilvl w:val="0"/>
          <w:numId w:val="11"/>
        </w:numPr>
      </w:pPr>
      <w:r>
        <w:t>Developed automation scripts to minimize manual work in time-sensitive engagements.</w:t>
      </w:r>
    </w:p>
    <w:p w14:paraId="65CD5898" w14:textId="77777777" w:rsidR="005D7C63" w:rsidRDefault="005D7C63" w:rsidP="005D7C63">
      <w:pPr>
        <w:pStyle w:val="ListParagraph"/>
        <w:numPr>
          <w:ilvl w:val="0"/>
          <w:numId w:val="11"/>
        </w:numPr>
      </w:pPr>
      <w:r>
        <w:t>Collaborated with a cross-functional team across practices during quarterly maintenance activities.</w:t>
      </w:r>
    </w:p>
    <w:p w14:paraId="07D1EAA9" w14:textId="4F8AB77F" w:rsidR="005D7C63" w:rsidRDefault="005D7C63" w:rsidP="005D7C63">
      <w:pPr>
        <w:pStyle w:val="ListParagraph"/>
        <w:numPr>
          <w:ilvl w:val="0"/>
          <w:numId w:val="11"/>
        </w:numPr>
      </w:pPr>
      <w:r>
        <w:t>Provided weekly project updates to the Project Director, Client, and Lead through review decks.</w:t>
      </w:r>
    </w:p>
    <w:p w14:paraId="0A92D78D" w14:textId="550BC185" w:rsidR="005D7C63" w:rsidRDefault="005C5932" w:rsidP="005D7C63">
      <w:pPr>
        <w:pStyle w:val="ListParagraph"/>
        <w:numPr>
          <w:ilvl w:val="0"/>
          <w:numId w:val="11"/>
        </w:numPr>
      </w:pPr>
      <w:r>
        <w:t>Managed</w:t>
      </w:r>
      <w:r w:rsidR="005D7C63">
        <w:t xml:space="preserve"> essential quarterly maintenance cycles and established a disaster recovery system for business continuity.</w:t>
      </w:r>
    </w:p>
    <w:p w14:paraId="4583ED49" w14:textId="77777777" w:rsidR="005D7C63" w:rsidRDefault="005D7C63" w:rsidP="005D7C63">
      <w:pPr>
        <w:pStyle w:val="ListParagraph"/>
        <w:numPr>
          <w:ilvl w:val="0"/>
          <w:numId w:val="11"/>
        </w:numPr>
      </w:pPr>
      <w:r>
        <w:t>Partnered with the DevOps team to develop a tool that reduces manual efforts, documented the collaboration, and conducted a knowledge-sharing session for effective adoption.</w:t>
      </w:r>
    </w:p>
    <w:p w14:paraId="590BC5F1" w14:textId="16613793" w:rsidR="000C789E" w:rsidRDefault="005D7C63" w:rsidP="005D7C63">
      <w:pPr>
        <w:pStyle w:val="ListParagraph"/>
        <w:numPr>
          <w:ilvl w:val="0"/>
          <w:numId w:val="11"/>
        </w:numPr>
      </w:pPr>
      <w:r>
        <w:t>Enhanced the deliverables of maintenance activities by engaging with internal and external stakeholders post-quarterly activities to document insights.</w:t>
      </w:r>
    </w:p>
    <w:p w14:paraId="10A718E6" w14:textId="55EAA3F3" w:rsidR="002A3304" w:rsidRDefault="002A3304" w:rsidP="005D7C63">
      <w:pPr>
        <w:pStyle w:val="ListParagraph"/>
        <w:numPr>
          <w:ilvl w:val="0"/>
          <w:numId w:val="11"/>
        </w:numPr>
      </w:pPr>
      <w:r>
        <w:t xml:space="preserve">Streamlined the monitoring process by collaborating with SMEs and crafting a dashboard for reporting, tracking and transparency across client business units. </w:t>
      </w:r>
    </w:p>
    <w:p w14:paraId="5FCECD76" w14:textId="77777777" w:rsidR="00555EEB" w:rsidRPr="00555EEB" w:rsidRDefault="00555EEB" w:rsidP="00555EEB"/>
    <w:p w14:paraId="4BCCDC7D" w14:textId="77777777" w:rsidR="00A223C3" w:rsidRDefault="00A223C3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lang w:val="en-US"/>
        </w:rPr>
      </w:pPr>
    </w:p>
    <w:p w14:paraId="0221D4B0" w14:textId="77777777" w:rsidR="00A223C3" w:rsidRDefault="00A223C3" w:rsidP="009537C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b/>
          <w:bCs/>
          <w:i/>
          <w:iCs/>
          <w:lang w:val="en-US"/>
        </w:rPr>
      </w:pPr>
    </w:p>
    <w:p w14:paraId="720EB36F" w14:textId="17E688FB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normaltextrun"/>
          <w:b/>
          <w:bCs/>
          <w:i/>
          <w:iCs/>
          <w:lang w:val="en-US"/>
        </w:rPr>
        <w:lastRenderedPageBreak/>
        <w:t>EDUCATIONAL BACKGROUND</w:t>
      </w:r>
      <w:r w:rsidRPr="00983E09">
        <w:rPr>
          <w:rStyle w:val="eop"/>
        </w:rPr>
        <w:t> </w:t>
      </w:r>
    </w:p>
    <w:p w14:paraId="3906A82E" w14:textId="77777777" w:rsidR="0078679B" w:rsidRPr="00983E09" w:rsidRDefault="0078679B" w:rsidP="009537C5">
      <w:pPr>
        <w:pStyle w:val="paragraph"/>
        <w:spacing w:before="0" w:beforeAutospacing="0" w:after="0" w:afterAutospacing="0"/>
        <w:jc w:val="both"/>
        <w:textAlignment w:val="baseline"/>
      </w:pPr>
      <w:r w:rsidRPr="00983E09">
        <w:rPr>
          <w:rStyle w:val="eop"/>
          <w:rFonts w:ascii="Arial" w:hAnsi="Arial" w:cs="Arial"/>
        </w:rPr>
        <w:t> </w:t>
      </w:r>
    </w:p>
    <w:p w14:paraId="08FE82EA" w14:textId="6C13FCC3" w:rsidR="0078679B" w:rsidRDefault="00073257" w:rsidP="00CB0DAA">
      <w:pPr>
        <w:pStyle w:val="ListParagraph"/>
        <w:numPr>
          <w:ilvl w:val="0"/>
          <w:numId w:val="8"/>
        </w:numPr>
        <w:ind w:left="284" w:hanging="284"/>
        <w:jc w:val="both"/>
        <w:rPr>
          <w:color w:val="000000"/>
        </w:rPr>
      </w:pPr>
      <w:r>
        <w:rPr>
          <w:color w:val="000000"/>
        </w:rPr>
        <w:t>MBA from Indian Institute of Management Bangalore</w:t>
      </w:r>
      <w:r w:rsidR="000F768E">
        <w:rPr>
          <w:color w:val="000000"/>
        </w:rPr>
        <w:t>.</w:t>
      </w:r>
    </w:p>
    <w:p w14:paraId="1BBC74A7" w14:textId="59673E12" w:rsidR="00073257" w:rsidRPr="000F768E" w:rsidRDefault="00073257" w:rsidP="00CB0DAA">
      <w:pPr>
        <w:pStyle w:val="ListParagraph"/>
        <w:numPr>
          <w:ilvl w:val="0"/>
          <w:numId w:val="8"/>
        </w:numPr>
        <w:ind w:left="284" w:hanging="284"/>
        <w:jc w:val="both"/>
        <w:rPr>
          <w:color w:val="000000"/>
        </w:rPr>
      </w:pPr>
      <w:r>
        <w:rPr>
          <w:color w:val="000000"/>
        </w:rPr>
        <w:t>Bachelor of Engineering in ECE from East Point College of Engineering</w:t>
      </w:r>
      <w:r w:rsidR="000F768E">
        <w:rPr>
          <w:color w:val="000000"/>
        </w:rPr>
        <w:t>.</w:t>
      </w:r>
    </w:p>
    <w:sectPr w:rsidR="00073257" w:rsidRPr="000F768E" w:rsidSect="000F76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79" w:right="1440" w:bottom="432" w:left="1440" w:header="14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3A54B" w14:textId="77777777" w:rsidR="004959D0" w:rsidRDefault="004959D0" w:rsidP="00443F13">
      <w:r>
        <w:separator/>
      </w:r>
    </w:p>
  </w:endnote>
  <w:endnote w:type="continuationSeparator" w:id="0">
    <w:p w14:paraId="157700AF" w14:textId="77777777" w:rsidR="004959D0" w:rsidRDefault="004959D0" w:rsidP="0044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488140" w14:textId="77777777" w:rsidR="006440E7" w:rsidRDefault="00644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AE9B6" w14:textId="77777777" w:rsidR="008B49EE" w:rsidRPr="00B91141" w:rsidRDefault="008B49EE" w:rsidP="008B49EE">
    <w:pPr>
      <w:rPr>
        <w:rFonts w:eastAsia="MS Mincho"/>
        <w:b/>
        <w:color w:val="1F497D"/>
        <w:sz w:val="28"/>
        <w:szCs w:val="28"/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</w:t>
    </w:r>
    <w:r>
      <w:rPr>
        <w:rFonts w:eastAsia="MS Mincho"/>
        <w:b/>
        <w:color w:val="1F497D"/>
        <w:sz w:val="28"/>
        <w:szCs w:val="28"/>
        <w:lang w:eastAsia="ja-JP"/>
      </w:rPr>
      <w:t>____________</w:t>
    </w:r>
  </w:p>
  <w:p w14:paraId="2B14A6D6" w14:textId="0BF1CE0E" w:rsidR="008B49EE" w:rsidRPr="00473E5D" w:rsidRDefault="008B49EE" w:rsidP="008B49EE">
    <w:pPr>
      <w:tabs>
        <w:tab w:val="center" w:pos="4320"/>
        <w:tab w:val="right" w:pos="8640"/>
      </w:tabs>
      <w:jc w:val="center"/>
      <w:rPr>
        <w:szCs w:val="20"/>
      </w:rPr>
    </w:pPr>
    <w:hyperlink r:id="rId1" w:history="1">
      <w:r w:rsidRPr="00263073">
        <w:rPr>
          <w:rStyle w:val="Hyperlink"/>
        </w:rPr>
        <w:t>www.gyansys.com</w:t>
      </w:r>
    </w:hyperlink>
    <w:r>
      <w:t xml:space="preserve">                                                                                                 </w:t>
    </w:r>
    <w:r>
      <w:rPr>
        <w:rFonts w:ascii="Century Schoolbook" w:hAnsi="Century Schoolbook"/>
        <w:color w:val="17365D"/>
        <w:sz w:val="18"/>
        <w:szCs w:val="18"/>
      </w:rPr>
      <w:t>Pa</w:t>
    </w:r>
    <w:r w:rsidRPr="00C46CAA">
      <w:rPr>
        <w:rFonts w:ascii="Century Schoolbook" w:hAnsi="Century Schoolbook"/>
        <w:color w:val="17365D"/>
        <w:sz w:val="18"/>
        <w:szCs w:val="18"/>
      </w:rPr>
      <w:t xml:space="preserve">ge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PAGE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  <w:r w:rsidRPr="00C46CAA">
      <w:rPr>
        <w:rFonts w:ascii="Century Schoolbook" w:hAnsi="Century Schoolbook"/>
        <w:color w:val="17365D"/>
        <w:sz w:val="18"/>
        <w:szCs w:val="18"/>
      </w:rPr>
      <w:t xml:space="preserve"> of 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begin"/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instrText xml:space="preserve"> NUMPAGES  </w:instrTex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separate"/>
    </w:r>
    <w:r w:rsidR="000528F8">
      <w:rPr>
        <w:rFonts w:ascii="Century Schoolbook" w:hAnsi="Century Schoolbook"/>
        <w:b/>
        <w:bCs/>
        <w:noProof/>
        <w:color w:val="17365D"/>
        <w:sz w:val="18"/>
        <w:szCs w:val="18"/>
      </w:rPr>
      <w:t>1</w:t>
    </w:r>
    <w:r w:rsidRPr="00C46CAA">
      <w:rPr>
        <w:rFonts w:ascii="Century Schoolbook" w:hAnsi="Century Schoolbook"/>
        <w:b/>
        <w:bCs/>
        <w:color w:val="17365D"/>
        <w:sz w:val="18"/>
        <w:szCs w:val="18"/>
      </w:rPr>
      <w:fldChar w:fldCharType="end"/>
    </w:r>
  </w:p>
  <w:p w14:paraId="525130AA" w14:textId="77777777" w:rsidR="0038102F" w:rsidRPr="008B49EE" w:rsidRDefault="0038102F" w:rsidP="008B4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251B4" w14:textId="77777777" w:rsidR="006440E7" w:rsidRDefault="00644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3951F3" w14:textId="77777777" w:rsidR="004959D0" w:rsidRDefault="004959D0" w:rsidP="00443F13">
      <w:r>
        <w:separator/>
      </w:r>
    </w:p>
  </w:footnote>
  <w:footnote w:type="continuationSeparator" w:id="0">
    <w:p w14:paraId="53BF5C55" w14:textId="77777777" w:rsidR="004959D0" w:rsidRDefault="004959D0" w:rsidP="0044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655F4" w14:textId="77777777" w:rsidR="006440E7" w:rsidRDefault="00644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305B5" w14:textId="78754A4A" w:rsidR="00F30F72" w:rsidRPr="000D0EBE" w:rsidRDefault="007F7031" w:rsidP="00C55585">
    <w:pPr>
      <w:shd w:val="clear" w:color="auto" w:fill="FFFFFF"/>
      <w:jc w:val="right"/>
      <w:textAlignment w:val="baseline"/>
      <w:rPr>
        <w:color w:val="424242"/>
        <w:sz w:val="23"/>
        <w:szCs w:val="23"/>
      </w:rPr>
    </w:pPr>
    <w:r w:rsidRPr="00CC28D7">
      <w:rPr>
        <w:b/>
        <w:bCs/>
        <w:caps/>
        <w:noProof/>
        <w:spacing w:val="40"/>
        <w:sz w:val="36"/>
        <w:szCs w:val="36"/>
      </w:rPr>
      <w:drawing>
        <wp:anchor distT="0" distB="0" distL="114300" distR="114300" simplePos="0" relativeHeight="251659264" behindDoc="0" locked="0" layoutInCell="1" allowOverlap="1" wp14:anchorId="746E0C6D" wp14:editId="3CDF9780">
          <wp:simplePos x="0" y="0"/>
          <wp:positionH relativeFrom="margin">
            <wp:posOffset>0</wp:posOffset>
          </wp:positionH>
          <wp:positionV relativeFrom="paragraph">
            <wp:posOffset>0</wp:posOffset>
          </wp:positionV>
          <wp:extent cx="2260600" cy="482600"/>
          <wp:effectExtent l="0" t="0" r="6350" b="0"/>
          <wp:wrapNone/>
          <wp:docPr id="269541232" name="Picture 269541232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063995" name="Picture 3206399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0600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40E7" w:rsidRPr="006440E7">
      <w:rPr>
        <w:b/>
        <w:bCs/>
        <w:color w:val="424242"/>
        <w:sz w:val="23"/>
        <w:szCs w:val="23"/>
      </w:rPr>
      <w:t>CANDIDATE 3</w:t>
    </w:r>
    <w:r w:rsidR="006440E7">
      <w:rPr>
        <w:b/>
        <w:bCs/>
        <w:color w:val="424242"/>
        <w:sz w:val="23"/>
        <w:szCs w:val="23"/>
      </w:rPr>
      <w:t>6</w:t>
    </w:r>
  </w:p>
  <w:p w14:paraId="307F515D" w14:textId="6EA2DD72" w:rsidR="00C60CF0" w:rsidRPr="000D0EBE" w:rsidRDefault="00893A83" w:rsidP="00C55585">
    <w:pPr>
      <w:ind w:left="4320" w:firstLine="720"/>
      <w:jc w:val="right"/>
      <w:rPr>
        <w:color w:val="424242"/>
        <w:sz w:val="23"/>
        <w:szCs w:val="23"/>
        <w:shd w:val="clear" w:color="auto" w:fill="FFFFFF"/>
      </w:rPr>
    </w:pPr>
    <w:r w:rsidRPr="00893A83">
      <w:rPr>
        <w:color w:val="424242"/>
        <w:shd w:val="clear" w:color="auto" w:fill="FFFFFF"/>
      </w:rPr>
      <w:t>Business Analyst- Project Management</w:t>
    </w:r>
  </w:p>
  <w:p w14:paraId="66D5AC11" w14:textId="4F0E2DE2" w:rsidR="00B91141" w:rsidRPr="000F768E" w:rsidRDefault="00B91141" w:rsidP="000F768E">
    <w:pPr>
      <w:rPr>
        <w:lang w:eastAsia="ja-JP"/>
      </w:rPr>
    </w:pPr>
    <w:r w:rsidRPr="00B91141">
      <w:rPr>
        <w:rFonts w:eastAsia="MS Mincho"/>
        <w:b/>
        <w:color w:val="1F497D"/>
        <w:sz w:val="28"/>
        <w:szCs w:val="28"/>
        <w:lang w:eastAsia="ja-JP"/>
      </w:rPr>
      <w:t>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AA383" w14:textId="77777777" w:rsidR="006440E7" w:rsidRDefault="006440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3" w15:restartNumberingAfterBreak="0">
    <w:nsid w:val="017056C0"/>
    <w:multiLevelType w:val="hybridMultilevel"/>
    <w:tmpl w:val="6BF28DD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B">
      <w:start w:val="1"/>
      <w:numFmt w:val="bullet"/>
      <w:pStyle w:val="Bullet2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" w15:restartNumberingAfterBreak="0">
    <w:nsid w:val="0A7A23E1"/>
    <w:multiLevelType w:val="hybridMultilevel"/>
    <w:tmpl w:val="70A842B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E675A5"/>
    <w:multiLevelType w:val="hybridMultilevel"/>
    <w:tmpl w:val="77A6A24A"/>
    <w:lvl w:ilvl="0" w:tplc="0DEEA332">
      <w:start w:val="1"/>
      <w:numFmt w:val="bullet"/>
      <w:lvlRestart w:val="0"/>
      <w:pStyle w:val="NGABullet1"/>
      <w:lvlText w:val="●"/>
      <w:lvlJc w:val="left"/>
      <w:pPr>
        <w:tabs>
          <w:tab w:val="num" w:pos="360"/>
        </w:tabs>
        <w:ind w:left="360" w:hanging="173"/>
      </w:pPr>
      <w:rPr>
        <w:rFonts w:ascii="Times New Roman" w:hAnsi="Times New Roman" w:cs="Times New Roman" w:hint="default"/>
        <w:color w:val="4E006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244540"/>
    <w:multiLevelType w:val="hybridMultilevel"/>
    <w:tmpl w:val="C2B427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546F92"/>
    <w:multiLevelType w:val="hybridMultilevel"/>
    <w:tmpl w:val="03343D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E4724"/>
    <w:multiLevelType w:val="hybridMultilevel"/>
    <w:tmpl w:val="F5708B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356BAD"/>
    <w:multiLevelType w:val="hybridMultilevel"/>
    <w:tmpl w:val="35DC8F5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5C58F9"/>
    <w:multiLevelType w:val="hybridMultilevel"/>
    <w:tmpl w:val="33D27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2DD4"/>
    <w:multiLevelType w:val="hybridMultilevel"/>
    <w:tmpl w:val="D6D68C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5B82DF2"/>
    <w:multiLevelType w:val="hybridMultilevel"/>
    <w:tmpl w:val="A3962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D5373F"/>
    <w:multiLevelType w:val="hybridMultilevel"/>
    <w:tmpl w:val="513E4686"/>
    <w:lvl w:ilvl="0" w:tplc="095C7098">
      <w:start w:val="1"/>
      <w:numFmt w:val="bullet"/>
      <w:pStyle w:val="Skills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0F5985"/>
    <w:multiLevelType w:val="multilevel"/>
    <w:tmpl w:val="2F46139A"/>
    <w:lvl w:ilvl="0">
      <w:start w:val="1"/>
      <w:numFmt w:val="bullet"/>
      <w:pStyle w:val="TableText8Bullet1Sing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637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 w15:restartNumberingAfterBreak="0">
    <w:nsid w:val="5A844442"/>
    <w:multiLevelType w:val="hybridMultilevel"/>
    <w:tmpl w:val="4E4E5B5A"/>
    <w:lvl w:ilvl="0" w:tplc="E77E760C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B7040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683362456">
    <w:abstractNumId w:val="16"/>
  </w:num>
  <w:num w:numId="2" w16cid:durableId="215437654">
    <w:abstractNumId w:val="5"/>
  </w:num>
  <w:num w:numId="3" w16cid:durableId="911737060">
    <w:abstractNumId w:val="3"/>
  </w:num>
  <w:num w:numId="4" w16cid:durableId="1480002429">
    <w:abstractNumId w:val="14"/>
  </w:num>
  <w:num w:numId="5" w16cid:durableId="1260333708">
    <w:abstractNumId w:val="17"/>
  </w:num>
  <w:num w:numId="6" w16cid:durableId="560139201">
    <w:abstractNumId w:val="13"/>
  </w:num>
  <w:num w:numId="7" w16cid:durableId="2132287045">
    <w:abstractNumId w:val="15"/>
  </w:num>
  <w:num w:numId="8" w16cid:durableId="1996299883">
    <w:abstractNumId w:val="6"/>
  </w:num>
  <w:num w:numId="9" w16cid:durableId="1247880541">
    <w:abstractNumId w:val="7"/>
  </w:num>
  <w:num w:numId="10" w16cid:durableId="1623338268">
    <w:abstractNumId w:val="10"/>
  </w:num>
  <w:num w:numId="11" w16cid:durableId="2132891253">
    <w:abstractNumId w:val="4"/>
  </w:num>
  <w:num w:numId="12" w16cid:durableId="209269488">
    <w:abstractNumId w:val="12"/>
  </w:num>
  <w:num w:numId="13" w16cid:durableId="1861426699">
    <w:abstractNumId w:val="9"/>
  </w:num>
  <w:num w:numId="14" w16cid:durableId="1869415942">
    <w:abstractNumId w:val="11"/>
  </w:num>
  <w:num w:numId="15" w16cid:durableId="71967362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FA"/>
    <w:rsid w:val="00000D03"/>
    <w:rsid w:val="00003527"/>
    <w:rsid w:val="00003A4C"/>
    <w:rsid w:val="00005099"/>
    <w:rsid w:val="00014797"/>
    <w:rsid w:val="00016158"/>
    <w:rsid w:val="00023084"/>
    <w:rsid w:val="00024AD3"/>
    <w:rsid w:val="00025060"/>
    <w:rsid w:val="000266B6"/>
    <w:rsid w:val="0003210E"/>
    <w:rsid w:val="00032E77"/>
    <w:rsid w:val="000330EF"/>
    <w:rsid w:val="00035049"/>
    <w:rsid w:val="000428A7"/>
    <w:rsid w:val="00042A2E"/>
    <w:rsid w:val="00043D73"/>
    <w:rsid w:val="0004524C"/>
    <w:rsid w:val="000528F8"/>
    <w:rsid w:val="00053F9C"/>
    <w:rsid w:val="00055A4B"/>
    <w:rsid w:val="00057B2F"/>
    <w:rsid w:val="000631A0"/>
    <w:rsid w:val="00072E5A"/>
    <w:rsid w:val="00073257"/>
    <w:rsid w:val="00080311"/>
    <w:rsid w:val="000941FA"/>
    <w:rsid w:val="000A3E64"/>
    <w:rsid w:val="000B11F4"/>
    <w:rsid w:val="000B239D"/>
    <w:rsid w:val="000B7177"/>
    <w:rsid w:val="000C1070"/>
    <w:rsid w:val="000C6BE8"/>
    <w:rsid w:val="000C789E"/>
    <w:rsid w:val="000D0EBE"/>
    <w:rsid w:val="000D2A3E"/>
    <w:rsid w:val="000D43C0"/>
    <w:rsid w:val="000E0183"/>
    <w:rsid w:val="000E02C7"/>
    <w:rsid w:val="000E17C0"/>
    <w:rsid w:val="000F349C"/>
    <w:rsid w:val="000F40C0"/>
    <w:rsid w:val="000F6D71"/>
    <w:rsid w:val="000F768E"/>
    <w:rsid w:val="000F7CBC"/>
    <w:rsid w:val="00101342"/>
    <w:rsid w:val="00102078"/>
    <w:rsid w:val="00106A35"/>
    <w:rsid w:val="00113DBE"/>
    <w:rsid w:val="00116AF6"/>
    <w:rsid w:val="00116F13"/>
    <w:rsid w:val="0012431E"/>
    <w:rsid w:val="00133D88"/>
    <w:rsid w:val="00134337"/>
    <w:rsid w:val="00135E21"/>
    <w:rsid w:val="00137930"/>
    <w:rsid w:val="00140085"/>
    <w:rsid w:val="00143F83"/>
    <w:rsid w:val="00147755"/>
    <w:rsid w:val="00150630"/>
    <w:rsid w:val="00150870"/>
    <w:rsid w:val="001508C8"/>
    <w:rsid w:val="001530A0"/>
    <w:rsid w:val="00153756"/>
    <w:rsid w:val="0015706F"/>
    <w:rsid w:val="00164DD3"/>
    <w:rsid w:val="00170150"/>
    <w:rsid w:val="00177AC6"/>
    <w:rsid w:val="00182DB8"/>
    <w:rsid w:val="00192DAA"/>
    <w:rsid w:val="0019310F"/>
    <w:rsid w:val="00194A0C"/>
    <w:rsid w:val="001A3EE1"/>
    <w:rsid w:val="001A4871"/>
    <w:rsid w:val="001A7036"/>
    <w:rsid w:val="001B1383"/>
    <w:rsid w:val="001B685F"/>
    <w:rsid w:val="001B7FF0"/>
    <w:rsid w:val="001D0523"/>
    <w:rsid w:val="001D30FC"/>
    <w:rsid w:val="001D3E38"/>
    <w:rsid w:val="001D6D11"/>
    <w:rsid w:val="001E376A"/>
    <w:rsid w:val="001E4236"/>
    <w:rsid w:val="001E4D6D"/>
    <w:rsid w:val="001E5641"/>
    <w:rsid w:val="001E6D25"/>
    <w:rsid w:val="001F6E8D"/>
    <w:rsid w:val="001F7FA8"/>
    <w:rsid w:val="00202EB1"/>
    <w:rsid w:val="00204412"/>
    <w:rsid w:val="00215DA6"/>
    <w:rsid w:val="00216E98"/>
    <w:rsid w:val="00223EC6"/>
    <w:rsid w:val="0022459D"/>
    <w:rsid w:val="002279D8"/>
    <w:rsid w:val="0023550C"/>
    <w:rsid w:val="00236024"/>
    <w:rsid w:val="00237AC4"/>
    <w:rsid w:val="002405AC"/>
    <w:rsid w:val="00240B94"/>
    <w:rsid w:val="00243D44"/>
    <w:rsid w:val="00244507"/>
    <w:rsid w:val="002462A4"/>
    <w:rsid w:val="00250354"/>
    <w:rsid w:val="00250885"/>
    <w:rsid w:val="00252874"/>
    <w:rsid w:val="00252A79"/>
    <w:rsid w:val="0025406D"/>
    <w:rsid w:val="00256187"/>
    <w:rsid w:val="00260E6D"/>
    <w:rsid w:val="00263365"/>
    <w:rsid w:val="00267339"/>
    <w:rsid w:val="00277508"/>
    <w:rsid w:val="00280F17"/>
    <w:rsid w:val="002847AC"/>
    <w:rsid w:val="00284847"/>
    <w:rsid w:val="00285093"/>
    <w:rsid w:val="002A2A65"/>
    <w:rsid w:val="002A3304"/>
    <w:rsid w:val="002A36E6"/>
    <w:rsid w:val="002B0E46"/>
    <w:rsid w:val="002B23B9"/>
    <w:rsid w:val="002B35F3"/>
    <w:rsid w:val="002B3930"/>
    <w:rsid w:val="002B4DFC"/>
    <w:rsid w:val="002B5286"/>
    <w:rsid w:val="002B57E4"/>
    <w:rsid w:val="002B5D38"/>
    <w:rsid w:val="002B6877"/>
    <w:rsid w:val="002C045F"/>
    <w:rsid w:val="002C362E"/>
    <w:rsid w:val="002C41BA"/>
    <w:rsid w:val="002C7E69"/>
    <w:rsid w:val="002D032F"/>
    <w:rsid w:val="002D2396"/>
    <w:rsid w:val="002D56A1"/>
    <w:rsid w:val="002D6B94"/>
    <w:rsid w:val="002D6EC7"/>
    <w:rsid w:val="002D7201"/>
    <w:rsid w:val="002E0750"/>
    <w:rsid w:val="002E410D"/>
    <w:rsid w:val="002E74DB"/>
    <w:rsid w:val="002E76D0"/>
    <w:rsid w:val="002E7785"/>
    <w:rsid w:val="002F605B"/>
    <w:rsid w:val="002F6DB4"/>
    <w:rsid w:val="002F6FB8"/>
    <w:rsid w:val="0030160E"/>
    <w:rsid w:val="00306003"/>
    <w:rsid w:val="00311BC3"/>
    <w:rsid w:val="00312082"/>
    <w:rsid w:val="003215BD"/>
    <w:rsid w:val="00322281"/>
    <w:rsid w:val="003267A3"/>
    <w:rsid w:val="00327E63"/>
    <w:rsid w:val="00332519"/>
    <w:rsid w:val="003406AF"/>
    <w:rsid w:val="00346984"/>
    <w:rsid w:val="00351DB3"/>
    <w:rsid w:val="003541CA"/>
    <w:rsid w:val="00354F8C"/>
    <w:rsid w:val="00356489"/>
    <w:rsid w:val="00362C6E"/>
    <w:rsid w:val="0036703E"/>
    <w:rsid w:val="00370202"/>
    <w:rsid w:val="00371D55"/>
    <w:rsid w:val="003758B2"/>
    <w:rsid w:val="00377899"/>
    <w:rsid w:val="003802F4"/>
    <w:rsid w:val="0038102F"/>
    <w:rsid w:val="00381965"/>
    <w:rsid w:val="00390522"/>
    <w:rsid w:val="00390680"/>
    <w:rsid w:val="00392342"/>
    <w:rsid w:val="00393114"/>
    <w:rsid w:val="00393EDE"/>
    <w:rsid w:val="00395415"/>
    <w:rsid w:val="00395948"/>
    <w:rsid w:val="003A12EE"/>
    <w:rsid w:val="003A40E4"/>
    <w:rsid w:val="003A53DB"/>
    <w:rsid w:val="003A66E4"/>
    <w:rsid w:val="003C07C3"/>
    <w:rsid w:val="003C6636"/>
    <w:rsid w:val="003D6EA5"/>
    <w:rsid w:val="003E6B57"/>
    <w:rsid w:val="003F3CC2"/>
    <w:rsid w:val="003F5F39"/>
    <w:rsid w:val="003F73EC"/>
    <w:rsid w:val="00401F57"/>
    <w:rsid w:val="00402E7B"/>
    <w:rsid w:val="00403B23"/>
    <w:rsid w:val="004115E4"/>
    <w:rsid w:val="00422115"/>
    <w:rsid w:val="00436C23"/>
    <w:rsid w:val="004426D0"/>
    <w:rsid w:val="00443ABC"/>
    <w:rsid w:val="00443F13"/>
    <w:rsid w:val="004463E8"/>
    <w:rsid w:val="00447973"/>
    <w:rsid w:val="004504C4"/>
    <w:rsid w:val="00461501"/>
    <w:rsid w:val="00462DA7"/>
    <w:rsid w:val="0046377E"/>
    <w:rsid w:val="004669A1"/>
    <w:rsid w:val="00471D95"/>
    <w:rsid w:val="00471E3A"/>
    <w:rsid w:val="00471FCB"/>
    <w:rsid w:val="004748E1"/>
    <w:rsid w:val="004848D9"/>
    <w:rsid w:val="0048507E"/>
    <w:rsid w:val="00485CAF"/>
    <w:rsid w:val="00486B6A"/>
    <w:rsid w:val="004959D0"/>
    <w:rsid w:val="004A29C8"/>
    <w:rsid w:val="004A6BA4"/>
    <w:rsid w:val="004A7324"/>
    <w:rsid w:val="004A79B9"/>
    <w:rsid w:val="004B152E"/>
    <w:rsid w:val="004B1ADE"/>
    <w:rsid w:val="004B77EB"/>
    <w:rsid w:val="004B77FD"/>
    <w:rsid w:val="004C07FB"/>
    <w:rsid w:val="004C1AA6"/>
    <w:rsid w:val="004C3EEB"/>
    <w:rsid w:val="004C5AB5"/>
    <w:rsid w:val="004C6FBF"/>
    <w:rsid w:val="004D2C46"/>
    <w:rsid w:val="004D2E91"/>
    <w:rsid w:val="004D3037"/>
    <w:rsid w:val="004D35A1"/>
    <w:rsid w:val="004D3EAD"/>
    <w:rsid w:val="004E54E8"/>
    <w:rsid w:val="004E594A"/>
    <w:rsid w:val="004E7EA2"/>
    <w:rsid w:val="004F574F"/>
    <w:rsid w:val="004F58DB"/>
    <w:rsid w:val="00501C71"/>
    <w:rsid w:val="00501F3F"/>
    <w:rsid w:val="005038F0"/>
    <w:rsid w:val="005106ED"/>
    <w:rsid w:val="0051104D"/>
    <w:rsid w:val="0051587D"/>
    <w:rsid w:val="00516AFA"/>
    <w:rsid w:val="00517089"/>
    <w:rsid w:val="00524649"/>
    <w:rsid w:val="00532E85"/>
    <w:rsid w:val="0053565D"/>
    <w:rsid w:val="005417B6"/>
    <w:rsid w:val="00544121"/>
    <w:rsid w:val="005446D0"/>
    <w:rsid w:val="00547191"/>
    <w:rsid w:val="005504B3"/>
    <w:rsid w:val="0055367D"/>
    <w:rsid w:val="00555EEB"/>
    <w:rsid w:val="0056018D"/>
    <w:rsid w:val="00560547"/>
    <w:rsid w:val="005639C7"/>
    <w:rsid w:val="00573933"/>
    <w:rsid w:val="00575518"/>
    <w:rsid w:val="005810C7"/>
    <w:rsid w:val="0058389E"/>
    <w:rsid w:val="00585B19"/>
    <w:rsid w:val="00586035"/>
    <w:rsid w:val="005902C1"/>
    <w:rsid w:val="0059031B"/>
    <w:rsid w:val="0059189F"/>
    <w:rsid w:val="00594616"/>
    <w:rsid w:val="005965D6"/>
    <w:rsid w:val="00596F9E"/>
    <w:rsid w:val="005A00A3"/>
    <w:rsid w:val="005A1AA2"/>
    <w:rsid w:val="005A40F5"/>
    <w:rsid w:val="005A67BB"/>
    <w:rsid w:val="005A6F05"/>
    <w:rsid w:val="005B302E"/>
    <w:rsid w:val="005B3BB8"/>
    <w:rsid w:val="005B4574"/>
    <w:rsid w:val="005C0FB0"/>
    <w:rsid w:val="005C10D4"/>
    <w:rsid w:val="005C5932"/>
    <w:rsid w:val="005C726F"/>
    <w:rsid w:val="005D092E"/>
    <w:rsid w:val="005D64BD"/>
    <w:rsid w:val="005D7C63"/>
    <w:rsid w:val="005E037D"/>
    <w:rsid w:val="005E5B2D"/>
    <w:rsid w:val="005E6816"/>
    <w:rsid w:val="005E6C44"/>
    <w:rsid w:val="005F09CE"/>
    <w:rsid w:val="005F19AD"/>
    <w:rsid w:val="005F547B"/>
    <w:rsid w:val="005F70A8"/>
    <w:rsid w:val="00606C2B"/>
    <w:rsid w:val="00612149"/>
    <w:rsid w:val="00613A5A"/>
    <w:rsid w:val="0061462D"/>
    <w:rsid w:val="00622934"/>
    <w:rsid w:val="00623395"/>
    <w:rsid w:val="00623E86"/>
    <w:rsid w:val="00625111"/>
    <w:rsid w:val="00626088"/>
    <w:rsid w:val="006274A2"/>
    <w:rsid w:val="00631554"/>
    <w:rsid w:val="00633916"/>
    <w:rsid w:val="00634BCC"/>
    <w:rsid w:val="00635D75"/>
    <w:rsid w:val="00636BAB"/>
    <w:rsid w:val="006440E7"/>
    <w:rsid w:val="00647EB2"/>
    <w:rsid w:val="00653921"/>
    <w:rsid w:val="0065471F"/>
    <w:rsid w:val="0065503F"/>
    <w:rsid w:val="00671BE1"/>
    <w:rsid w:val="00676FA3"/>
    <w:rsid w:val="00680803"/>
    <w:rsid w:val="00684E4F"/>
    <w:rsid w:val="0068594B"/>
    <w:rsid w:val="00685AF8"/>
    <w:rsid w:val="00686199"/>
    <w:rsid w:val="006871FE"/>
    <w:rsid w:val="006967AB"/>
    <w:rsid w:val="006A40F0"/>
    <w:rsid w:val="006A5156"/>
    <w:rsid w:val="006A6BBD"/>
    <w:rsid w:val="006A733F"/>
    <w:rsid w:val="006C01AA"/>
    <w:rsid w:val="006C04F4"/>
    <w:rsid w:val="006C63BE"/>
    <w:rsid w:val="006D0134"/>
    <w:rsid w:val="006D2D97"/>
    <w:rsid w:val="006D3694"/>
    <w:rsid w:val="006D4140"/>
    <w:rsid w:val="006E00E1"/>
    <w:rsid w:val="006E0442"/>
    <w:rsid w:val="006E44B2"/>
    <w:rsid w:val="006E5AF9"/>
    <w:rsid w:val="006F07C1"/>
    <w:rsid w:val="006F1D4E"/>
    <w:rsid w:val="006F2268"/>
    <w:rsid w:val="006F7536"/>
    <w:rsid w:val="007075E6"/>
    <w:rsid w:val="0070766B"/>
    <w:rsid w:val="00710804"/>
    <w:rsid w:val="00712613"/>
    <w:rsid w:val="00724D14"/>
    <w:rsid w:val="00726527"/>
    <w:rsid w:val="007275AF"/>
    <w:rsid w:val="00727E2B"/>
    <w:rsid w:val="00747933"/>
    <w:rsid w:val="00750B66"/>
    <w:rsid w:val="007510F2"/>
    <w:rsid w:val="00751EB1"/>
    <w:rsid w:val="00756BAD"/>
    <w:rsid w:val="00757BF4"/>
    <w:rsid w:val="0076010E"/>
    <w:rsid w:val="007625AA"/>
    <w:rsid w:val="0076357F"/>
    <w:rsid w:val="00763DB8"/>
    <w:rsid w:val="00764457"/>
    <w:rsid w:val="007667C6"/>
    <w:rsid w:val="007754B2"/>
    <w:rsid w:val="00780931"/>
    <w:rsid w:val="00784710"/>
    <w:rsid w:val="0078679B"/>
    <w:rsid w:val="00790816"/>
    <w:rsid w:val="00793BE8"/>
    <w:rsid w:val="007955E4"/>
    <w:rsid w:val="00797542"/>
    <w:rsid w:val="007A0348"/>
    <w:rsid w:val="007A16F2"/>
    <w:rsid w:val="007A4F68"/>
    <w:rsid w:val="007A733A"/>
    <w:rsid w:val="007A7C37"/>
    <w:rsid w:val="007B46B4"/>
    <w:rsid w:val="007B6976"/>
    <w:rsid w:val="007B6BCB"/>
    <w:rsid w:val="007C3054"/>
    <w:rsid w:val="007C45DE"/>
    <w:rsid w:val="007D01D5"/>
    <w:rsid w:val="007D1301"/>
    <w:rsid w:val="007D28D1"/>
    <w:rsid w:val="007D3073"/>
    <w:rsid w:val="007D4BEA"/>
    <w:rsid w:val="007D7A3A"/>
    <w:rsid w:val="007E22A9"/>
    <w:rsid w:val="007E3C67"/>
    <w:rsid w:val="007E6544"/>
    <w:rsid w:val="007E668B"/>
    <w:rsid w:val="007F04E4"/>
    <w:rsid w:val="007F23E6"/>
    <w:rsid w:val="007F34FD"/>
    <w:rsid w:val="007F7031"/>
    <w:rsid w:val="00804F36"/>
    <w:rsid w:val="00807EAF"/>
    <w:rsid w:val="00823864"/>
    <w:rsid w:val="008278FE"/>
    <w:rsid w:val="00835C10"/>
    <w:rsid w:val="008365C2"/>
    <w:rsid w:val="00837127"/>
    <w:rsid w:val="00837A4B"/>
    <w:rsid w:val="008448DD"/>
    <w:rsid w:val="00851A1C"/>
    <w:rsid w:val="00852572"/>
    <w:rsid w:val="0085745E"/>
    <w:rsid w:val="008616AB"/>
    <w:rsid w:val="00865624"/>
    <w:rsid w:val="008701ED"/>
    <w:rsid w:val="00871FF2"/>
    <w:rsid w:val="008748CF"/>
    <w:rsid w:val="00874E4D"/>
    <w:rsid w:val="0088389E"/>
    <w:rsid w:val="00891B9D"/>
    <w:rsid w:val="00893A83"/>
    <w:rsid w:val="00895BCD"/>
    <w:rsid w:val="00896B08"/>
    <w:rsid w:val="008A07EF"/>
    <w:rsid w:val="008A1A2D"/>
    <w:rsid w:val="008A36AC"/>
    <w:rsid w:val="008A52F8"/>
    <w:rsid w:val="008B162B"/>
    <w:rsid w:val="008B3106"/>
    <w:rsid w:val="008B49EE"/>
    <w:rsid w:val="008B5886"/>
    <w:rsid w:val="008C3DC1"/>
    <w:rsid w:val="008C5F04"/>
    <w:rsid w:val="008D5D39"/>
    <w:rsid w:val="008D6BA6"/>
    <w:rsid w:val="008E0F5A"/>
    <w:rsid w:val="008E1551"/>
    <w:rsid w:val="008E18B9"/>
    <w:rsid w:val="008E4D5D"/>
    <w:rsid w:val="008F714B"/>
    <w:rsid w:val="008F7D28"/>
    <w:rsid w:val="009004B8"/>
    <w:rsid w:val="009071BC"/>
    <w:rsid w:val="009118A1"/>
    <w:rsid w:val="0091420D"/>
    <w:rsid w:val="0091472A"/>
    <w:rsid w:val="00916B40"/>
    <w:rsid w:val="009170EE"/>
    <w:rsid w:val="00925C9E"/>
    <w:rsid w:val="009304F5"/>
    <w:rsid w:val="00940934"/>
    <w:rsid w:val="00943777"/>
    <w:rsid w:val="009466AA"/>
    <w:rsid w:val="00952B1A"/>
    <w:rsid w:val="009536DD"/>
    <w:rsid w:val="009537C5"/>
    <w:rsid w:val="00953AE4"/>
    <w:rsid w:val="00954C44"/>
    <w:rsid w:val="0096177A"/>
    <w:rsid w:val="009651BF"/>
    <w:rsid w:val="00973168"/>
    <w:rsid w:val="00974D12"/>
    <w:rsid w:val="00976943"/>
    <w:rsid w:val="00983E09"/>
    <w:rsid w:val="009851DA"/>
    <w:rsid w:val="00991E04"/>
    <w:rsid w:val="00995748"/>
    <w:rsid w:val="00997470"/>
    <w:rsid w:val="00997B89"/>
    <w:rsid w:val="00997D3E"/>
    <w:rsid w:val="009A19C9"/>
    <w:rsid w:val="009A26EF"/>
    <w:rsid w:val="009A655A"/>
    <w:rsid w:val="009A781E"/>
    <w:rsid w:val="009B1F2D"/>
    <w:rsid w:val="009B414D"/>
    <w:rsid w:val="009B43E3"/>
    <w:rsid w:val="009D6DD0"/>
    <w:rsid w:val="009E699A"/>
    <w:rsid w:val="00A222AE"/>
    <w:rsid w:val="00A223C3"/>
    <w:rsid w:val="00A24F42"/>
    <w:rsid w:val="00A266CB"/>
    <w:rsid w:val="00A3046D"/>
    <w:rsid w:val="00A33C35"/>
    <w:rsid w:val="00A3626B"/>
    <w:rsid w:val="00A365A6"/>
    <w:rsid w:val="00A3755A"/>
    <w:rsid w:val="00A37E14"/>
    <w:rsid w:val="00A40743"/>
    <w:rsid w:val="00A4597C"/>
    <w:rsid w:val="00A4617F"/>
    <w:rsid w:val="00A46ECA"/>
    <w:rsid w:val="00A47C91"/>
    <w:rsid w:val="00A505D0"/>
    <w:rsid w:val="00A51EA1"/>
    <w:rsid w:val="00A535FA"/>
    <w:rsid w:val="00A53FED"/>
    <w:rsid w:val="00A5658B"/>
    <w:rsid w:val="00A6004C"/>
    <w:rsid w:val="00A61AD6"/>
    <w:rsid w:val="00A61D02"/>
    <w:rsid w:val="00A67BEC"/>
    <w:rsid w:val="00A71598"/>
    <w:rsid w:val="00A71917"/>
    <w:rsid w:val="00A77483"/>
    <w:rsid w:val="00A85D46"/>
    <w:rsid w:val="00A915B0"/>
    <w:rsid w:val="00A9386F"/>
    <w:rsid w:val="00A97A45"/>
    <w:rsid w:val="00AA61EC"/>
    <w:rsid w:val="00AA66F0"/>
    <w:rsid w:val="00AA704F"/>
    <w:rsid w:val="00AB2B1D"/>
    <w:rsid w:val="00AB38CE"/>
    <w:rsid w:val="00AB39DD"/>
    <w:rsid w:val="00AD5010"/>
    <w:rsid w:val="00AD734A"/>
    <w:rsid w:val="00AE2064"/>
    <w:rsid w:val="00AF03FF"/>
    <w:rsid w:val="00AF0579"/>
    <w:rsid w:val="00AF427A"/>
    <w:rsid w:val="00AF7060"/>
    <w:rsid w:val="00AF73D9"/>
    <w:rsid w:val="00B02CE3"/>
    <w:rsid w:val="00B07247"/>
    <w:rsid w:val="00B100FC"/>
    <w:rsid w:val="00B255CE"/>
    <w:rsid w:val="00B2572E"/>
    <w:rsid w:val="00B27531"/>
    <w:rsid w:val="00B326EF"/>
    <w:rsid w:val="00B332BC"/>
    <w:rsid w:val="00B35F77"/>
    <w:rsid w:val="00B36241"/>
    <w:rsid w:val="00B44B06"/>
    <w:rsid w:val="00B47215"/>
    <w:rsid w:val="00B47F52"/>
    <w:rsid w:val="00B50412"/>
    <w:rsid w:val="00B50616"/>
    <w:rsid w:val="00B50652"/>
    <w:rsid w:val="00B513D7"/>
    <w:rsid w:val="00B561F8"/>
    <w:rsid w:val="00B62C3F"/>
    <w:rsid w:val="00B665DF"/>
    <w:rsid w:val="00B66D73"/>
    <w:rsid w:val="00B70720"/>
    <w:rsid w:val="00B75EAE"/>
    <w:rsid w:val="00B86EC8"/>
    <w:rsid w:val="00B91141"/>
    <w:rsid w:val="00B92D38"/>
    <w:rsid w:val="00B93572"/>
    <w:rsid w:val="00B938F1"/>
    <w:rsid w:val="00B939A1"/>
    <w:rsid w:val="00B942CB"/>
    <w:rsid w:val="00B97461"/>
    <w:rsid w:val="00B9777B"/>
    <w:rsid w:val="00BA51D2"/>
    <w:rsid w:val="00BA5B0C"/>
    <w:rsid w:val="00BB6B19"/>
    <w:rsid w:val="00BC1134"/>
    <w:rsid w:val="00BC49D5"/>
    <w:rsid w:val="00BC7C67"/>
    <w:rsid w:val="00BD4284"/>
    <w:rsid w:val="00BD57B5"/>
    <w:rsid w:val="00BD6F38"/>
    <w:rsid w:val="00BE2006"/>
    <w:rsid w:val="00BF54B9"/>
    <w:rsid w:val="00BF6CAF"/>
    <w:rsid w:val="00C07D63"/>
    <w:rsid w:val="00C12B40"/>
    <w:rsid w:val="00C13BDF"/>
    <w:rsid w:val="00C157D8"/>
    <w:rsid w:val="00C22DD6"/>
    <w:rsid w:val="00C23961"/>
    <w:rsid w:val="00C23ACB"/>
    <w:rsid w:val="00C244ED"/>
    <w:rsid w:val="00C27142"/>
    <w:rsid w:val="00C27C38"/>
    <w:rsid w:val="00C31663"/>
    <w:rsid w:val="00C33E66"/>
    <w:rsid w:val="00C34693"/>
    <w:rsid w:val="00C35DFC"/>
    <w:rsid w:val="00C3712E"/>
    <w:rsid w:val="00C3766F"/>
    <w:rsid w:val="00C4127F"/>
    <w:rsid w:val="00C43DF4"/>
    <w:rsid w:val="00C50D15"/>
    <w:rsid w:val="00C50D4D"/>
    <w:rsid w:val="00C52441"/>
    <w:rsid w:val="00C536B4"/>
    <w:rsid w:val="00C55585"/>
    <w:rsid w:val="00C570BC"/>
    <w:rsid w:val="00C60CF0"/>
    <w:rsid w:val="00C624D2"/>
    <w:rsid w:val="00C64F16"/>
    <w:rsid w:val="00C676FF"/>
    <w:rsid w:val="00C700C3"/>
    <w:rsid w:val="00C723E7"/>
    <w:rsid w:val="00C8292D"/>
    <w:rsid w:val="00C875A5"/>
    <w:rsid w:val="00C97D19"/>
    <w:rsid w:val="00CA1B05"/>
    <w:rsid w:val="00CA5158"/>
    <w:rsid w:val="00CA5ABC"/>
    <w:rsid w:val="00CA7E81"/>
    <w:rsid w:val="00CB0DAA"/>
    <w:rsid w:val="00CB1F0D"/>
    <w:rsid w:val="00CB4F19"/>
    <w:rsid w:val="00CB5931"/>
    <w:rsid w:val="00CB6202"/>
    <w:rsid w:val="00CD1CCA"/>
    <w:rsid w:val="00CD1DE2"/>
    <w:rsid w:val="00CD46F8"/>
    <w:rsid w:val="00CD7C0E"/>
    <w:rsid w:val="00CE14BE"/>
    <w:rsid w:val="00CF7E54"/>
    <w:rsid w:val="00D01562"/>
    <w:rsid w:val="00D024DC"/>
    <w:rsid w:val="00D02668"/>
    <w:rsid w:val="00D04165"/>
    <w:rsid w:val="00D07D77"/>
    <w:rsid w:val="00D07F48"/>
    <w:rsid w:val="00D10CD8"/>
    <w:rsid w:val="00D12A49"/>
    <w:rsid w:val="00D12DDC"/>
    <w:rsid w:val="00D16A2D"/>
    <w:rsid w:val="00D20018"/>
    <w:rsid w:val="00D2211B"/>
    <w:rsid w:val="00D22B6E"/>
    <w:rsid w:val="00D24DC9"/>
    <w:rsid w:val="00D25A72"/>
    <w:rsid w:val="00D27480"/>
    <w:rsid w:val="00D30196"/>
    <w:rsid w:val="00D43241"/>
    <w:rsid w:val="00D55B9B"/>
    <w:rsid w:val="00D57AE9"/>
    <w:rsid w:val="00D57BE1"/>
    <w:rsid w:val="00D57C16"/>
    <w:rsid w:val="00D62180"/>
    <w:rsid w:val="00D62C5A"/>
    <w:rsid w:val="00D64171"/>
    <w:rsid w:val="00D71802"/>
    <w:rsid w:val="00D71D3A"/>
    <w:rsid w:val="00D76550"/>
    <w:rsid w:val="00D772B6"/>
    <w:rsid w:val="00D8022A"/>
    <w:rsid w:val="00D815E2"/>
    <w:rsid w:val="00D85802"/>
    <w:rsid w:val="00D92596"/>
    <w:rsid w:val="00D9486F"/>
    <w:rsid w:val="00DA2478"/>
    <w:rsid w:val="00DB008B"/>
    <w:rsid w:val="00DB4665"/>
    <w:rsid w:val="00DB6B49"/>
    <w:rsid w:val="00DC16F7"/>
    <w:rsid w:val="00DC3F34"/>
    <w:rsid w:val="00DC4570"/>
    <w:rsid w:val="00DD0247"/>
    <w:rsid w:val="00DD18DD"/>
    <w:rsid w:val="00DD1BA4"/>
    <w:rsid w:val="00DD22C7"/>
    <w:rsid w:val="00DD43D5"/>
    <w:rsid w:val="00DD4E2A"/>
    <w:rsid w:val="00DD4F93"/>
    <w:rsid w:val="00DD570C"/>
    <w:rsid w:val="00DD7E3E"/>
    <w:rsid w:val="00DE1ADD"/>
    <w:rsid w:val="00DE3760"/>
    <w:rsid w:val="00DE54A3"/>
    <w:rsid w:val="00DF1C73"/>
    <w:rsid w:val="00DF3B94"/>
    <w:rsid w:val="00E01552"/>
    <w:rsid w:val="00E04344"/>
    <w:rsid w:val="00E15005"/>
    <w:rsid w:val="00E161A3"/>
    <w:rsid w:val="00E206FD"/>
    <w:rsid w:val="00E21E81"/>
    <w:rsid w:val="00E2546E"/>
    <w:rsid w:val="00E33759"/>
    <w:rsid w:val="00E363B9"/>
    <w:rsid w:val="00E37EB2"/>
    <w:rsid w:val="00E40CDB"/>
    <w:rsid w:val="00E40FC2"/>
    <w:rsid w:val="00E43F7B"/>
    <w:rsid w:val="00E43FC9"/>
    <w:rsid w:val="00E46B18"/>
    <w:rsid w:val="00E47D7A"/>
    <w:rsid w:val="00E5099E"/>
    <w:rsid w:val="00E53DA7"/>
    <w:rsid w:val="00E5507D"/>
    <w:rsid w:val="00E5513C"/>
    <w:rsid w:val="00E55CE6"/>
    <w:rsid w:val="00E60C44"/>
    <w:rsid w:val="00E6186E"/>
    <w:rsid w:val="00E65E07"/>
    <w:rsid w:val="00E67A74"/>
    <w:rsid w:val="00E7053E"/>
    <w:rsid w:val="00E72C00"/>
    <w:rsid w:val="00E748AF"/>
    <w:rsid w:val="00E75DB7"/>
    <w:rsid w:val="00E876D4"/>
    <w:rsid w:val="00E90C6A"/>
    <w:rsid w:val="00E91D84"/>
    <w:rsid w:val="00E9402B"/>
    <w:rsid w:val="00E95DF3"/>
    <w:rsid w:val="00E97634"/>
    <w:rsid w:val="00EA0F5D"/>
    <w:rsid w:val="00EA6A36"/>
    <w:rsid w:val="00EC0992"/>
    <w:rsid w:val="00EC2C2D"/>
    <w:rsid w:val="00EC5D04"/>
    <w:rsid w:val="00EC7C08"/>
    <w:rsid w:val="00ED0B8C"/>
    <w:rsid w:val="00EE0FA9"/>
    <w:rsid w:val="00EE1549"/>
    <w:rsid w:val="00EE2BC2"/>
    <w:rsid w:val="00EE47F8"/>
    <w:rsid w:val="00EE60C1"/>
    <w:rsid w:val="00EE612F"/>
    <w:rsid w:val="00EE6F4A"/>
    <w:rsid w:val="00EE7E33"/>
    <w:rsid w:val="00EF12C2"/>
    <w:rsid w:val="00EF141F"/>
    <w:rsid w:val="00EF2C3F"/>
    <w:rsid w:val="00EF3A2D"/>
    <w:rsid w:val="00EF445A"/>
    <w:rsid w:val="00EF7A37"/>
    <w:rsid w:val="00EF7F47"/>
    <w:rsid w:val="00F01BD9"/>
    <w:rsid w:val="00F02F36"/>
    <w:rsid w:val="00F052F8"/>
    <w:rsid w:val="00F06A7F"/>
    <w:rsid w:val="00F11B69"/>
    <w:rsid w:val="00F1439D"/>
    <w:rsid w:val="00F144D9"/>
    <w:rsid w:val="00F147E8"/>
    <w:rsid w:val="00F14CEE"/>
    <w:rsid w:val="00F15172"/>
    <w:rsid w:val="00F17714"/>
    <w:rsid w:val="00F17A00"/>
    <w:rsid w:val="00F20A89"/>
    <w:rsid w:val="00F27B28"/>
    <w:rsid w:val="00F303E3"/>
    <w:rsid w:val="00F30CE9"/>
    <w:rsid w:val="00F30F72"/>
    <w:rsid w:val="00F36375"/>
    <w:rsid w:val="00F37207"/>
    <w:rsid w:val="00F4055C"/>
    <w:rsid w:val="00F4100F"/>
    <w:rsid w:val="00F4382D"/>
    <w:rsid w:val="00F442F1"/>
    <w:rsid w:val="00F5050A"/>
    <w:rsid w:val="00F61BE3"/>
    <w:rsid w:val="00F72D23"/>
    <w:rsid w:val="00F74432"/>
    <w:rsid w:val="00F822ED"/>
    <w:rsid w:val="00F87A88"/>
    <w:rsid w:val="00FA0173"/>
    <w:rsid w:val="00FA0227"/>
    <w:rsid w:val="00FA06C0"/>
    <w:rsid w:val="00FA1722"/>
    <w:rsid w:val="00FA1E50"/>
    <w:rsid w:val="00FA2419"/>
    <w:rsid w:val="00FA4B94"/>
    <w:rsid w:val="00FA74C6"/>
    <w:rsid w:val="00FB400F"/>
    <w:rsid w:val="00FB5659"/>
    <w:rsid w:val="00FC070E"/>
    <w:rsid w:val="00FC0D07"/>
    <w:rsid w:val="00FC3513"/>
    <w:rsid w:val="00FC3B8B"/>
    <w:rsid w:val="00FC3EEC"/>
    <w:rsid w:val="00FD1BCB"/>
    <w:rsid w:val="00FD5EB9"/>
    <w:rsid w:val="00FD6CB3"/>
    <w:rsid w:val="00FD720F"/>
    <w:rsid w:val="00FD7D71"/>
    <w:rsid w:val="00FE14D4"/>
    <w:rsid w:val="00FE3126"/>
    <w:rsid w:val="00FE4641"/>
    <w:rsid w:val="00FE4D64"/>
    <w:rsid w:val="00FE7E92"/>
    <w:rsid w:val="00FF019B"/>
    <w:rsid w:val="00FF14EF"/>
    <w:rsid w:val="00FF481E"/>
    <w:rsid w:val="00FF4F8C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4E656B"/>
  <w15:docId w15:val="{B1F2ED98-FA3A-4773-91C4-1D73F321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71D5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46B18"/>
    <w:pPr>
      <w:keepNext/>
      <w:tabs>
        <w:tab w:val="left" w:pos="1728"/>
        <w:tab w:val="left" w:pos="2807"/>
        <w:tab w:val="left" w:pos="5326"/>
        <w:tab w:val="left" w:pos="10008"/>
      </w:tabs>
      <w:jc w:val="both"/>
      <w:outlineLvl w:val="0"/>
    </w:pPr>
    <w:rPr>
      <w:rFonts w:ascii="Arial" w:hAnsi="Arial"/>
      <w:b/>
      <w:bCs/>
      <w:sz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3469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B0E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B18"/>
    <w:pPr>
      <w:keepNext/>
      <w:keepLines/>
      <w:spacing w:before="200"/>
      <w:outlineLvl w:val="4"/>
    </w:pPr>
    <w:rPr>
      <w:rFonts w:ascii="Cambria" w:hAnsi="Cambria"/>
      <w:color w:val="2540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16AFA"/>
    <w:rPr>
      <w:color w:val="0000FF"/>
      <w:u w:val="single"/>
    </w:rPr>
  </w:style>
  <w:style w:type="paragraph" w:styleId="BalloonText">
    <w:name w:val="Balloon Text"/>
    <w:basedOn w:val="Normal"/>
    <w:semiHidden/>
    <w:rsid w:val="00E206FD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D85802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Cs/>
      <w:szCs w:val="20"/>
      <w:lang w:val="en-AU"/>
    </w:rPr>
  </w:style>
  <w:style w:type="paragraph" w:styleId="Header">
    <w:name w:val="header"/>
    <w:basedOn w:val="Normal"/>
    <w:link w:val="HeaderChar"/>
    <w:rsid w:val="00443F1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43F13"/>
    <w:rPr>
      <w:sz w:val="24"/>
      <w:szCs w:val="24"/>
    </w:rPr>
  </w:style>
  <w:style w:type="paragraph" w:styleId="Footer">
    <w:name w:val="footer"/>
    <w:basedOn w:val="Normal"/>
    <w:link w:val="FooterChar"/>
    <w:rsid w:val="00443F13"/>
    <w:pPr>
      <w:tabs>
        <w:tab w:val="center" w:pos="4680"/>
        <w:tab w:val="right" w:pos="9360"/>
      </w:tabs>
    </w:pPr>
  </w:style>
  <w:style w:type="numbering" w:styleId="1ai">
    <w:name w:val="Outline List 1"/>
    <w:basedOn w:val="NoList"/>
    <w:rsid w:val="002B4DFC"/>
    <w:pPr>
      <w:numPr>
        <w:numId w:val="1"/>
      </w:numPr>
    </w:pPr>
  </w:style>
  <w:style w:type="character" w:customStyle="1" w:styleId="FooterChar">
    <w:name w:val="Footer Char"/>
    <w:link w:val="Footer"/>
    <w:rsid w:val="00443F13"/>
    <w:rPr>
      <w:sz w:val="24"/>
      <w:szCs w:val="24"/>
    </w:rPr>
  </w:style>
  <w:style w:type="character" w:customStyle="1" w:styleId="TitleChar">
    <w:name w:val="Title Char"/>
    <w:link w:val="Title"/>
    <w:rsid w:val="00EF7F47"/>
    <w:rPr>
      <w:bCs/>
      <w:sz w:val="24"/>
      <w:lang w:val="en-AU"/>
    </w:rPr>
  </w:style>
  <w:style w:type="paragraph" w:styleId="BodyText2">
    <w:name w:val="Body Text 2"/>
    <w:basedOn w:val="Normal"/>
    <w:link w:val="BodyText2Char"/>
    <w:rsid w:val="00EF7F47"/>
    <w:rPr>
      <w:b/>
      <w:bCs/>
    </w:rPr>
  </w:style>
  <w:style w:type="character" w:customStyle="1" w:styleId="BodyText2Char">
    <w:name w:val="Body Text 2 Char"/>
    <w:link w:val="BodyText2"/>
    <w:rsid w:val="00EF7F47"/>
    <w:rPr>
      <w:b/>
      <w:bCs/>
      <w:sz w:val="24"/>
      <w:szCs w:val="24"/>
    </w:rPr>
  </w:style>
  <w:style w:type="table" w:styleId="TableGrid">
    <w:name w:val="Table Grid"/>
    <w:basedOn w:val="TableNormal"/>
    <w:rsid w:val="00EF7F4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GANormal">
    <w:name w:val="NGA Normal"/>
    <w:link w:val="NGANormalChar"/>
    <w:uiPriority w:val="99"/>
    <w:rsid w:val="00447973"/>
    <w:rPr>
      <w:rFonts w:ascii="Arial" w:hAnsi="Arial" w:cs="Arial"/>
    </w:rPr>
  </w:style>
  <w:style w:type="paragraph" w:customStyle="1" w:styleId="NGABullet1">
    <w:name w:val="NGA Bullet 1"/>
    <w:next w:val="NGANormal"/>
    <w:uiPriority w:val="99"/>
    <w:rsid w:val="00447973"/>
    <w:pPr>
      <w:numPr>
        <w:numId w:val="2"/>
      </w:numPr>
    </w:pPr>
    <w:rPr>
      <w:rFonts w:ascii="Arial" w:hAnsi="Arial" w:cs="Arial"/>
    </w:rPr>
  </w:style>
  <w:style w:type="paragraph" w:customStyle="1" w:styleId="NGAResumeExperienceTitle">
    <w:name w:val="NGA Resume Experience Title"/>
    <w:next w:val="NGANormal"/>
    <w:uiPriority w:val="99"/>
    <w:rsid w:val="00447973"/>
    <w:rPr>
      <w:rFonts w:ascii="Arial Bold" w:hAnsi="Arial Bold" w:cs="Arial Bold"/>
      <w:b/>
      <w:bCs/>
    </w:rPr>
  </w:style>
  <w:style w:type="character" w:customStyle="1" w:styleId="NGANormalChar">
    <w:name w:val="NGA Normal Char"/>
    <w:link w:val="NGANormal"/>
    <w:uiPriority w:val="99"/>
    <w:locked/>
    <w:rsid w:val="00447973"/>
    <w:rPr>
      <w:rFonts w:ascii="Arial" w:hAnsi="Arial" w:cs="Arial"/>
      <w:lang w:val="en-US" w:eastAsia="en-US" w:bidi="ar-SA"/>
    </w:rPr>
  </w:style>
  <w:style w:type="paragraph" w:customStyle="1" w:styleId="Bullet1">
    <w:name w:val="Bullet 1"/>
    <w:basedOn w:val="Normal"/>
    <w:next w:val="Normal"/>
    <w:uiPriority w:val="99"/>
    <w:rsid w:val="00447973"/>
    <w:pPr>
      <w:tabs>
        <w:tab w:val="left" w:pos="360"/>
        <w:tab w:val="num" w:pos="720"/>
      </w:tabs>
      <w:ind w:left="720" w:hanging="360"/>
    </w:pPr>
    <w:rPr>
      <w:rFonts w:ascii="Arial" w:hAnsi="Arial" w:cs="Arial"/>
      <w:sz w:val="20"/>
      <w:szCs w:val="20"/>
    </w:rPr>
  </w:style>
  <w:style w:type="paragraph" w:customStyle="1" w:styleId="ParagraphBeforeaBullet">
    <w:name w:val="Paragraph Before a Bullet"/>
    <w:basedOn w:val="Normal"/>
    <w:next w:val="Normal"/>
    <w:uiPriority w:val="99"/>
    <w:rsid w:val="00447973"/>
    <w:pPr>
      <w:spacing w:after="120"/>
    </w:pPr>
    <w:rPr>
      <w:rFonts w:ascii="Arial" w:hAnsi="Arial" w:cs="Arial"/>
      <w:sz w:val="20"/>
      <w:szCs w:val="20"/>
    </w:rPr>
  </w:style>
  <w:style w:type="paragraph" w:customStyle="1" w:styleId="NGAResumeSkillsTableHeading">
    <w:name w:val="NGA Resume Skills Tabl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</w:rPr>
  </w:style>
  <w:style w:type="paragraph" w:customStyle="1" w:styleId="NGATableHeaderGray50and25">
    <w:name w:val="NGA Table Header Gray 50 and 25"/>
    <w:basedOn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</w:rPr>
  </w:style>
  <w:style w:type="paragraph" w:customStyle="1" w:styleId="NGATableHeader">
    <w:name w:val="NGA Table Header"/>
    <w:next w:val="NGANormal"/>
    <w:uiPriority w:val="99"/>
    <w:rsid w:val="00974D12"/>
    <w:pPr>
      <w:spacing w:before="60" w:after="60"/>
      <w:jc w:val="center"/>
    </w:pPr>
    <w:rPr>
      <w:rFonts w:ascii="Arial Bold" w:hAnsi="Arial Bold" w:cs="Arial Bold"/>
      <w:b/>
      <w:bCs/>
      <w:smallCaps/>
      <w:color w:val="FFFFFF"/>
    </w:rPr>
  </w:style>
  <w:style w:type="paragraph" w:customStyle="1" w:styleId="NGAResumeHeading">
    <w:name w:val="NGA Resume Heading"/>
    <w:next w:val="NGANormal"/>
    <w:uiPriority w:val="99"/>
    <w:rsid w:val="00974D12"/>
    <w:pPr>
      <w:spacing w:before="120" w:after="120"/>
    </w:pPr>
    <w:rPr>
      <w:rFonts w:ascii="Arial Bold" w:hAnsi="Arial Bold" w:cs="Arial Bold"/>
      <w:b/>
      <w:bCs/>
      <w:smallCaps/>
      <w:color w:val="4E0064"/>
      <w:sz w:val="32"/>
      <w:szCs w:val="32"/>
    </w:rPr>
  </w:style>
  <w:style w:type="character" w:customStyle="1" w:styleId="Heading1Char">
    <w:name w:val="Heading 1 Char"/>
    <w:link w:val="Heading1"/>
    <w:rsid w:val="00E46B18"/>
    <w:rPr>
      <w:rFonts w:ascii="Arial" w:hAnsi="Arial"/>
      <w:b/>
      <w:bCs/>
      <w:szCs w:val="24"/>
      <w:u w:val="single"/>
    </w:rPr>
  </w:style>
  <w:style w:type="character" w:customStyle="1" w:styleId="Heading5Char">
    <w:name w:val="Heading 5 Char"/>
    <w:link w:val="Heading5"/>
    <w:uiPriority w:val="9"/>
    <w:semiHidden/>
    <w:rsid w:val="00E46B18"/>
    <w:rPr>
      <w:rFonts w:ascii="Cambria" w:hAnsi="Cambria"/>
      <w:color w:val="254061"/>
      <w:sz w:val="24"/>
      <w:szCs w:val="24"/>
    </w:rPr>
  </w:style>
  <w:style w:type="paragraph" w:styleId="ListParagraph">
    <w:name w:val="List Paragraph"/>
    <w:basedOn w:val="Normal"/>
    <w:uiPriority w:val="34"/>
    <w:qFormat/>
    <w:rsid w:val="00E46B18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E46B18"/>
    <w:pPr>
      <w:jc w:val="center"/>
    </w:pPr>
    <w:rPr>
      <w:b/>
      <w:bCs/>
    </w:rPr>
  </w:style>
  <w:style w:type="character" w:customStyle="1" w:styleId="SubtitleChar">
    <w:name w:val="Subtitle Char"/>
    <w:link w:val="Subtitle"/>
    <w:rsid w:val="00E46B18"/>
    <w:rPr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E46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46B18"/>
    <w:rPr>
      <w:rFonts w:ascii="Courier New" w:eastAsia="Courier New" w:hAnsi="Courier New"/>
    </w:rPr>
  </w:style>
  <w:style w:type="paragraph" w:styleId="PlainText">
    <w:name w:val="Plain Text"/>
    <w:basedOn w:val="Normal"/>
    <w:link w:val="PlainTextChar"/>
    <w:uiPriority w:val="99"/>
    <w:rsid w:val="00F1439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uiPriority w:val="99"/>
    <w:rsid w:val="00F1439D"/>
    <w:rPr>
      <w:rFonts w:ascii="Courier New" w:hAnsi="Courier New" w:cs="Courier New"/>
    </w:rPr>
  </w:style>
  <w:style w:type="paragraph" w:styleId="NormalWeb">
    <w:name w:val="Normal (Web)"/>
    <w:basedOn w:val="Normal"/>
    <w:link w:val="NormalWebChar"/>
    <w:uiPriority w:val="99"/>
    <w:unhideWhenUsed/>
    <w:rsid w:val="00ED0B8C"/>
    <w:pPr>
      <w:spacing w:before="100" w:beforeAutospacing="1" w:after="100" w:afterAutospacing="1"/>
    </w:pPr>
  </w:style>
  <w:style w:type="character" w:customStyle="1" w:styleId="NormalWebChar">
    <w:name w:val="Normal (Web) Char"/>
    <w:link w:val="NormalWeb"/>
    <w:rsid w:val="00ED0B8C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2B0E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SAP-TableHeader">
    <w:name w:val="SAP - Table Header"/>
    <w:basedOn w:val="Normal"/>
    <w:autoRedefine/>
    <w:rsid w:val="00AD5010"/>
    <w:pPr>
      <w:jc w:val="both"/>
    </w:pPr>
    <w:rPr>
      <w:b/>
      <w:i/>
      <w:noProof/>
    </w:rPr>
  </w:style>
  <w:style w:type="paragraph" w:customStyle="1" w:styleId="ResExpSummary">
    <w:name w:val="Res Exp Summary"/>
    <w:rsid w:val="00EC5D04"/>
    <w:pPr>
      <w:spacing w:before="60" w:after="60"/>
    </w:pPr>
    <w:rPr>
      <w:rFonts w:cs="Arial"/>
    </w:rPr>
  </w:style>
  <w:style w:type="character" w:customStyle="1" w:styleId="10ptCharCharChar">
    <w:name w:val="10 pt Char Char Char"/>
    <w:rsid w:val="001E376A"/>
    <w:rPr>
      <w:rFonts w:ascii="Verdana" w:hAnsi="Verdana" w:cs="Verdana" w:hint="default"/>
      <w:color w:val="000000"/>
      <w:sz w:val="24"/>
      <w:szCs w:val="24"/>
      <w:lang w:val="en-US" w:bidi="ar-SA"/>
    </w:rPr>
  </w:style>
  <w:style w:type="paragraph" w:customStyle="1" w:styleId="Bullet2">
    <w:name w:val="Bullet 2"/>
    <w:basedOn w:val="Normal"/>
    <w:rsid w:val="002D6B94"/>
    <w:pPr>
      <w:numPr>
        <w:ilvl w:val="1"/>
        <w:numId w:val="3"/>
      </w:numPr>
      <w:autoSpaceDE w:val="0"/>
      <w:autoSpaceDN w:val="0"/>
    </w:pPr>
    <w:rPr>
      <w:rFonts w:cs="Angsana New"/>
      <w:sz w:val="20"/>
      <w:szCs w:val="20"/>
      <w:lang w:bidi="th-TH"/>
    </w:rPr>
  </w:style>
  <w:style w:type="paragraph" w:customStyle="1" w:styleId="TableText8Bullet1Single">
    <w:name w:val="*Table Text 8 Bullet #1 Single"/>
    <w:basedOn w:val="Normal"/>
    <w:link w:val="TableText8Bullet1SingleChar"/>
    <w:rsid w:val="002D6B94"/>
    <w:pPr>
      <w:numPr>
        <w:numId w:val="4"/>
      </w:numPr>
      <w:tabs>
        <w:tab w:val="left" w:pos="216"/>
      </w:tabs>
    </w:pPr>
    <w:rPr>
      <w:rFonts w:ascii="Arial" w:hAnsi="Arial"/>
      <w:color w:val="000000"/>
      <w:sz w:val="16"/>
      <w:szCs w:val="20"/>
    </w:rPr>
  </w:style>
  <w:style w:type="character" w:customStyle="1" w:styleId="TableText8Bullet1SingleChar">
    <w:name w:val="*Table Text 8 Bullet #1 Single Char"/>
    <w:basedOn w:val="DefaultParagraphFont"/>
    <w:link w:val="TableText8Bullet1Single"/>
    <w:locked/>
    <w:rsid w:val="002D6B94"/>
    <w:rPr>
      <w:rFonts w:ascii="Arial" w:hAnsi="Arial"/>
      <w:color w:val="000000"/>
      <w:sz w:val="16"/>
    </w:rPr>
  </w:style>
  <w:style w:type="paragraph" w:customStyle="1" w:styleId="Achievement">
    <w:name w:val="Achievement"/>
    <w:basedOn w:val="BodyText"/>
    <w:rsid w:val="00BF54B9"/>
    <w:pPr>
      <w:numPr>
        <w:numId w:val="5"/>
      </w:numPr>
      <w:spacing w:after="60" w:line="220" w:lineRule="atLeast"/>
      <w:ind w:left="360" w:hanging="360"/>
      <w:jc w:val="both"/>
    </w:pPr>
    <w:rPr>
      <w:rFonts w:ascii="Arial" w:hAnsi="Arial"/>
      <w:spacing w:val="-5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BF54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F54B9"/>
    <w:rPr>
      <w:sz w:val="24"/>
      <w:szCs w:val="24"/>
    </w:rPr>
  </w:style>
  <w:style w:type="paragraph" w:customStyle="1" w:styleId="Skills">
    <w:name w:val="Skills"/>
    <w:basedOn w:val="Normal"/>
    <w:rsid w:val="00AD5010"/>
    <w:pPr>
      <w:numPr>
        <w:numId w:val="6"/>
      </w:numPr>
      <w:spacing w:line="235" w:lineRule="auto"/>
      <w:ind w:right="720"/>
    </w:pPr>
    <w:rPr>
      <w:rFonts w:ascii="Garamond" w:hAnsi="Garamond"/>
      <w:sz w:val="20"/>
    </w:rPr>
  </w:style>
  <w:style w:type="paragraph" w:customStyle="1" w:styleId="Topics">
    <w:name w:val="Topics"/>
    <w:basedOn w:val="Normal"/>
    <w:rsid w:val="00AD5010"/>
    <w:pPr>
      <w:tabs>
        <w:tab w:val="right" w:pos="2700"/>
      </w:tabs>
      <w:spacing w:before="40" w:after="40"/>
      <w:ind w:right="6660"/>
      <w:jc w:val="center"/>
    </w:pPr>
    <w:rPr>
      <w:rFonts w:ascii="Garamond" w:hAnsi="Garamond"/>
      <w:bCs/>
      <w:spacing w:val="50"/>
    </w:rPr>
  </w:style>
  <w:style w:type="paragraph" w:customStyle="1" w:styleId="Titles">
    <w:name w:val="Titles"/>
    <w:basedOn w:val="Normal"/>
    <w:rsid w:val="00AD5010"/>
    <w:pPr>
      <w:tabs>
        <w:tab w:val="right" w:pos="9360"/>
      </w:tabs>
      <w:spacing w:before="120"/>
    </w:pPr>
    <w:rPr>
      <w:rFonts w:ascii="Garamond" w:hAnsi="Garamond"/>
      <w:b/>
      <w:bCs/>
      <w:sz w:val="20"/>
    </w:rPr>
  </w:style>
  <w:style w:type="paragraph" w:customStyle="1" w:styleId="body">
    <w:name w:val="*body"/>
    <w:basedOn w:val="BodyText"/>
    <w:link w:val="bodyCharChar"/>
    <w:rsid w:val="00C34693"/>
    <w:pPr>
      <w:spacing w:before="120"/>
      <w:jc w:val="both"/>
    </w:pPr>
    <w:rPr>
      <w:rFonts w:ascii="Verdana" w:hAnsi="Verdana"/>
      <w:sz w:val="18"/>
      <w:szCs w:val="20"/>
    </w:rPr>
  </w:style>
  <w:style w:type="character" w:customStyle="1" w:styleId="bodyCharChar">
    <w:name w:val="*body Char Char"/>
    <w:link w:val="body"/>
    <w:rsid w:val="00C34693"/>
    <w:rPr>
      <w:rFonts w:ascii="Verdana" w:hAnsi="Verdana"/>
      <w:sz w:val="18"/>
    </w:rPr>
  </w:style>
  <w:style w:type="character" w:customStyle="1" w:styleId="Heading2Char">
    <w:name w:val="Heading 2 Char"/>
    <w:basedOn w:val="DefaultParagraphFont"/>
    <w:link w:val="Heading2"/>
    <w:semiHidden/>
    <w:rsid w:val="00C346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ullet">
    <w:name w:val="*bullet"/>
    <w:basedOn w:val="Normal"/>
    <w:rsid w:val="00C34693"/>
    <w:pPr>
      <w:numPr>
        <w:numId w:val="7"/>
      </w:numPr>
      <w:spacing w:before="60" w:after="60"/>
      <w:jc w:val="both"/>
    </w:pPr>
    <w:rPr>
      <w:rFonts w:ascii="Verdana" w:hAnsi="Verdana"/>
      <w:sz w:val="18"/>
      <w:szCs w:val="20"/>
    </w:rPr>
  </w:style>
  <w:style w:type="character" w:styleId="Emphasis">
    <w:name w:val="Emphasis"/>
    <w:uiPriority w:val="20"/>
    <w:qFormat/>
    <w:rsid w:val="00871FF2"/>
    <w:rPr>
      <w:b/>
      <w:bCs/>
      <w:i w:val="0"/>
      <w:iCs w:val="0"/>
    </w:rPr>
  </w:style>
  <w:style w:type="paragraph" w:customStyle="1" w:styleId="paragraph">
    <w:name w:val="paragraph"/>
    <w:basedOn w:val="Normal"/>
    <w:rsid w:val="0078679B"/>
    <w:pPr>
      <w:spacing w:before="100" w:beforeAutospacing="1" w:after="100" w:afterAutospacing="1"/>
    </w:pPr>
    <w:rPr>
      <w:lang w:val="en-IN" w:eastAsia="en-IN"/>
    </w:rPr>
  </w:style>
  <w:style w:type="character" w:customStyle="1" w:styleId="normaltextrun">
    <w:name w:val="normaltextrun"/>
    <w:basedOn w:val="DefaultParagraphFont"/>
    <w:rsid w:val="0078679B"/>
  </w:style>
  <w:style w:type="character" w:customStyle="1" w:styleId="eop">
    <w:name w:val="eop"/>
    <w:basedOn w:val="DefaultParagraphFont"/>
    <w:rsid w:val="0078679B"/>
  </w:style>
  <w:style w:type="character" w:styleId="CommentReference">
    <w:name w:val="annotation reference"/>
    <w:basedOn w:val="DefaultParagraphFont"/>
    <w:semiHidden/>
    <w:unhideWhenUsed/>
    <w:rsid w:val="00CB0DA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B0D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B0DA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B0D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B0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yansy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E0227B9D16D4449969639E57FD2EF5" ma:contentTypeVersion="3" ma:contentTypeDescription="Create a new document." ma:contentTypeScope="" ma:versionID="cc15677e694d19762da5f8de778abaea">
  <xsd:schema xmlns:xsd="http://www.w3.org/2001/XMLSchema" xmlns:xs="http://www.w3.org/2001/XMLSchema" xmlns:p="http://schemas.microsoft.com/office/2006/metadata/properties" xmlns:ns2="36f959c0-6406-4cb0-ac3d-f9546b24c396" targetNamespace="http://schemas.microsoft.com/office/2006/metadata/properties" ma:root="true" ma:fieldsID="7e994200feebb8141dec495de92273fb" ns2:_="">
    <xsd:import namespace="36f959c0-6406-4cb0-ac3d-f9546b24c3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f959c0-6406-4cb0-ac3d-f9546b24c3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65AD1-FA87-4B50-95DE-0817F7D3382D}">
  <ds:schemaRefs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FCB41299-5EFC-4132-A3BB-FE23ECA2F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E0B02-D6DE-4110-9BF8-39CEC64A1288}"/>
</file>

<file path=customXml/itemProps4.xml><?xml version="1.0" encoding="utf-8"?>
<ds:datastoreItem xmlns:ds="http://schemas.openxmlformats.org/officeDocument/2006/customXml" ds:itemID="{E35E813F-2645-483D-940B-515C394C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740</Words>
  <Characters>4219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R</vt:lpstr>
    </vt:vector>
  </TitlesOfParts>
  <Company>Northrop Grumman Corporation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R</dc:title>
  <dc:creator>GyanSys Inc</dc:creator>
  <cp:keywords>Krishna Profile</cp:keywords>
  <cp:lastModifiedBy>Aditya Prasad Sahu</cp:lastModifiedBy>
  <cp:revision>2</cp:revision>
  <cp:lastPrinted>2020-04-30T17:48:00Z</cp:lastPrinted>
  <dcterms:created xsi:type="dcterms:W3CDTF">2025-05-07T13:04:00Z</dcterms:created>
  <dcterms:modified xsi:type="dcterms:W3CDTF">2025-05-07T13:04:00Z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59e8300bd2e8458fbe32c17335c8c9aa8444a1beb79f7f0b63e16acc0de88f11</vt:lpwstr>
  </property>
  <property fmtid="{D5CDD505-2E9C-101B-9397-08002B2CF9AE}" pid="3" name="ContentTypeId">
    <vt:lpwstr>0x010100A2E0227B9D16D4449969639E57FD2EF5</vt:lpwstr>
  </property>
  <property fmtid="{D5CDD505-2E9C-101B-9397-08002B2CF9AE}" pid="4" name="Order">
    <vt:r8>293000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