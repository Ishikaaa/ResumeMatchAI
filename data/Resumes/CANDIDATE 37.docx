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4C408" w14:textId="44157EBE" w:rsidR="00FF4F8C" w:rsidRDefault="00D62C5A" w:rsidP="00F1726E">
      <w:pPr>
        <w:tabs>
          <w:tab w:val="left" w:pos="8640"/>
        </w:tabs>
        <w:rPr>
          <w:b/>
          <w:i/>
          <w:smallCaps/>
        </w:rPr>
      </w:pPr>
      <w:r w:rsidRPr="00547191">
        <w:rPr>
          <w:b/>
          <w:i/>
          <w:smallCaps/>
        </w:rPr>
        <w:t xml:space="preserve">PROFESSIONAL </w:t>
      </w:r>
      <w:r w:rsidR="00B91141" w:rsidRPr="00547191">
        <w:rPr>
          <w:b/>
          <w:i/>
          <w:smallCaps/>
        </w:rPr>
        <w:t>SUMMARY</w:t>
      </w:r>
      <w:r w:rsidR="00532E85">
        <w:rPr>
          <w:b/>
          <w:i/>
          <w:smallCaps/>
        </w:rPr>
        <w:t xml:space="preserve"> </w:t>
      </w:r>
    </w:p>
    <w:p w14:paraId="083D3AE8" w14:textId="77777777" w:rsidR="00F1726E" w:rsidRDefault="00F1726E" w:rsidP="00F1726E">
      <w:pPr>
        <w:tabs>
          <w:tab w:val="left" w:pos="8640"/>
        </w:tabs>
        <w:rPr>
          <w:b/>
          <w:i/>
          <w:smallCaps/>
        </w:rPr>
      </w:pPr>
    </w:p>
    <w:p w14:paraId="791414F3" w14:textId="273D16C0" w:rsidR="00F1726E" w:rsidRPr="00F1726E" w:rsidRDefault="00F1726E" w:rsidP="00AA5632">
      <w:pPr>
        <w:pStyle w:val="ListParagraph"/>
        <w:numPr>
          <w:ilvl w:val="0"/>
          <w:numId w:val="8"/>
        </w:numPr>
        <w:ind w:left="284" w:hanging="284"/>
        <w:jc w:val="both"/>
        <w:rPr>
          <w:highlight w:val="white"/>
        </w:rPr>
      </w:pPr>
      <w:r w:rsidRPr="00F1726E">
        <w:rPr>
          <w:highlight w:val="white"/>
        </w:rPr>
        <w:t>16+ years of overall experience in Software &amp; Application Design &amp; Development, Analysis, Design, Development, and implementation. Expertise in various domains like Banking/Financial, HealthCare, CRM, Field Sales, and Retail.</w:t>
      </w:r>
    </w:p>
    <w:p w14:paraId="1F59AD66" w14:textId="159EEC0F" w:rsidR="00F1726E" w:rsidRPr="00F1726E" w:rsidRDefault="00F1726E" w:rsidP="00AA5632">
      <w:pPr>
        <w:pStyle w:val="ListParagraph"/>
        <w:numPr>
          <w:ilvl w:val="0"/>
          <w:numId w:val="8"/>
        </w:numPr>
        <w:ind w:left="284" w:hanging="284"/>
        <w:jc w:val="both"/>
        <w:rPr>
          <w:highlight w:val="white"/>
        </w:rPr>
      </w:pPr>
      <w:r w:rsidRPr="00F1726E">
        <w:rPr>
          <w:highlight w:val="white"/>
        </w:rPr>
        <w:t>Helping customers find their way to the best solution and deliver amazing experiences and product or software.</w:t>
      </w:r>
    </w:p>
    <w:p w14:paraId="4E5DE38B" w14:textId="77777777" w:rsidR="00F1726E" w:rsidRDefault="00F1726E" w:rsidP="00AA5632">
      <w:pPr>
        <w:pStyle w:val="ListParagraph"/>
        <w:numPr>
          <w:ilvl w:val="0"/>
          <w:numId w:val="8"/>
        </w:numPr>
        <w:ind w:left="284" w:hanging="284"/>
        <w:jc w:val="both"/>
        <w:rPr>
          <w:highlight w:val="white"/>
        </w:rPr>
      </w:pPr>
      <w:r w:rsidRPr="00F1726E">
        <w:rPr>
          <w:highlight w:val="white"/>
        </w:rPr>
        <w:t>A technical leader with broad experience brings focus on the "big picture" business impacts of technology projects.</w:t>
      </w:r>
    </w:p>
    <w:p w14:paraId="315E5015" w14:textId="2F21F1FC" w:rsidR="00F1726E" w:rsidRDefault="00F1726E" w:rsidP="00AA5632">
      <w:pPr>
        <w:pStyle w:val="ListParagraph"/>
        <w:numPr>
          <w:ilvl w:val="0"/>
          <w:numId w:val="8"/>
        </w:numPr>
        <w:ind w:left="284" w:hanging="284"/>
        <w:jc w:val="both"/>
        <w:rPr>
          <w:highlight w:val="white"/>
        </w:rPr>
      </w:pPr>
      <w:r>
        <w:rPr>
          <w:highlight w:val="white"/>
        </w:rPr>
        <w:t>Areas of expertise</w:t>
      </w:r>
    </w:p>
    <w:p w14:paraId="31937883" w14:textId="5C0CE0FA" w:rsidR="00F1726E" w:rsidRPr="00F1726E" w:rsidRDefault="00F1726E" w:rsidP="00AA5632">
      <w:pPr>
        <w:pStyle w:val="ListParagraph"/>
        <w:numPr>
          <w:ilvl w:val="0"/>
          <w:numId w:val="9"/>
        </w:numPr>
        <w:ind w:left="1134"/>
        <w:rPr>
          <w:highlight w:val="white"/>
        </w:rPr>
      </w:pPr>
      <w:r w:rsidRPr="00F1726E">
        <w:rPr>
          <w:highlight w:val="white"/>
        </w:rPr>
        <w:t>Full-Stack Developer</w:t>
      </w:r>
    </w:p>
    <w:p w14:paraId="01AF2309" w14:textId="1872DECA" w:rsidR="00F1726E" w:rsidRPr="00F1726E" w:rsidRDefault="00F1726E" w:rsidP="00AA5632">
      <w:pPr>
        <w:pStyle w:val="ListParagraph"/>
        <w:numPr>
          <w:ilvl w:val="0"/>
          <w:numId w:val="9"/>
        </w:numPr>
        <w:ind w:left="1134"/>
        <w:rPr>
          <w:highlight w:val="white"/>
        </w:rPr>
      </w:pPr>
      <w:r w:rsidRPr="00F1726E">
        <w:rPr>
          <w:highlight w:val="white"/>
        </w:rPr>
        <w:t>Technical Architecture</w:t>
      </w:r>
    </w:p>
    <w:p w14:paraId="307AB45A" w14:textId="408C7556" w:rsidR="00F1726E" w:rsidRPr="00F1726E" w:rsidRDefault="00F1726E" w:rsidP="00AA5632">
      <w:pPr>
        <w:pStyle w:val="ListParagraph"/>
        <w:numPr>
          <w:ilvl w:val="0"/>
          <w:numId w:val="9"/>
        </w:numPr>
        <w:ind w:left="1134"/>
        <w:rPr>
          <w:highlight w:val="white"/>
        </w:rPr>
      </w:pPr>
      <w:r w:rsidRPr="00F1726E">
        <w:rPr>
          <w:highlight w:val="white"/>
        </w:rPr>
        <w:t>Technical Leadership</w:t>
      </w:r>
    </w:p>
    <w:p w14:paraId="19BA2211" w14:textId="14B9B527" w:rsidR="00F1726E" w:rsidRPr="00F1726E" w:rsidRDefault="00F1726E" w:rsidP="00AA5632">
      <w:pPr>
        <w:pStyle w:val="ListParagraph"/>
        <w:numPr>
          <w:ilvl w:val="0"/>
          <w:numId w:val="9"/>
        </w:numPr>
        <w:ind w:left="1134"/>
        <w:rPr>
          <w:highlight w:val="white"/>
        </w:rPr>
      </w:pPr>
      <w:r w:rsidRPr="00F1726E">
        <w:rPr>
          <w:highlight w:val="white"/>
        </w:rPr>
        <w:t>Teamwork and Collaboration</w:t>
      </w:r>
    </w:p>
    <w:p w14:paraId="69A1B175" w14:textId="7B21C36C" w:rsidR="00F1726E" w:rsidRPr="00F1726E" w:rsidRDefault="00F1726E" w:rsidP="00AA5632">
      <w:pPr>
        <w:pStyle w:val="ListParagraph"/>
        <w:numPr>
          <w:ilvl w:val="0"/>
          <w:numId w:val="9"/>
        </w:numPr>
        <w:ind w:left="1134"/>
        <w:rPr>
          <w:highlight w:val="white"/>
        </w:rPr>
      </w:pPr>
      <w:r w:rsidRPr="00F1726E">
        <w:rPr>
          <w:highlight w:val="white"/>
        </w:rPr>
        <w:t>Problem Solving</w:t>
      </w:r>
    </w:p>
    <w:p w14:paraId="584F2836" w14:textId="6FC694CD" w:rsidR="00F1726E" w:rsidRPr="00F1726E" w:rsidRDefault="00F1726E" w:rsidP="00AA5632">
      <w:pPr>
        <w:pStyle w:val="ListParagraph"/>
        <w:numPr>
          <w:ilvl w:val="0"/>
          <w:numId w:val="9"/>
        </w:numPr>
        <w:ind w:left="1134"/>
        <w:rPr>
          <w:highlight w:val="white"/>
        </w:rPr>
      </w:pPr>
      <w:r w:rsidRPr="00F1726E">
        <w:rPr>
          <w:highlight w:val="white"/>
        </w:rPr>
        <w:t>Design</w:t>
      </w:r>
    </w:p>
    <w:p w14:paraId="7EF505CA" w14:textId="18EC0761" w:rsidR="00F1726E" w:rsidRPr="00F1726E" w:rsidRDefault="00F1726E" w:rsidP="00AA5632">
      <w:pPr>
        <w:pStyle w:val="ListParagraph"/>
        <w:numPr>
          <w:ilvl w:val="0"/>
          <w:numId w:val="9"/>
        </w:numPr>
        <w:ind w:left="1134"/>
        <w:rPr>
          <w:highlight w:val="white"/>
        </w:rPr>
      </w:pPr>
      <w:r w:rsidRPr="00F1726E">
        <w:rPr>
          <w:highlight w:val="white"/>
        </w:rPr>
        <w:t>Decision Making</w:t>
      </w:r>
    </w:p>
    <w:p w14:paraId="625E5140" w14:textId="575FF7DD" w:rsidR="00F1726E" w:rsidRPr="00F1726E" w:rsidRDefault="00F1726E" w:rsidP="00AA5632">
      <w:pPr>
        <w:pStyle w:val="ListParagraph"/>
        <w:numPr>
          <w:ilvl w:val="0"/>
          <w:numId w:val="9"/>
        </w:numPr>
        <w:ind w:left="1134"/>
        <w:rPr>
          <w:highlight w:val="white"/>
        </w:rPr>
      </w:pPr>
      <w:r w:rsidRPr="00F1726E">
        <w:rPr>
          <w:highlight w:val="white"/>
        </w:rPr>
        <w:t>Guiding Team</w:t>
      </w:r>
    </w:p>
    <w:p w14:paraId="66754768" w14:textId="3C415C1D" w:rsidR="00F1726E" w:rsidRPr="00F1726E" w:rsidRDefault="00F1726E" w:rsidP="00AA5632">
      <w:pPr>
        <w:pStyle w:val="ListParagraph"/>
        <w:numPr>
          <w:ilvl w:val="0"/>
          <w:numId w:val="9"/>
        </w:numPr>
        <w:ind w:left="1134"/>
        <w:rPr>
          <w:highlight w:val="white"/>
        </w:rPr>
      </w:pPr>
      <w:r w:rsidRPr="00F1726E">
        <w:rPr>
          <w:highlight w:val="white"/>
        </w:rPr>
        <w:t>Critical thinking</w:t>
      </w:r>
    </w:p>
    <w:p w14:paraId="06A4365B" w14:textId="64C5EE8A" w:rsidR="00F1726E" w:rsidRDefault="00F1726E" w:rsidP="00AA5632">
      <w:pPr>
        <w:pStyle w:val="ListParagraph"/>
        <w:numPr>
          <w:ilvl w:val="0"/>
          <w:numId w:val="9"/>
        </w:numPr>
        <w:ind w:left="1134"/>
        <w:rPr>
          <w:highlight w:val="white"/>
        </w:rPr>
      </w:pPr>
      <w:r w:rsidRPr="00F1726E">
        <w:rPr>
          <w:highlight w:val="white"/>
        </w:rPr>
        <w:t>Code Review</w:t>
      </w:r>
    </w:p>
    <w:p w14:paraId="7F755C6F" w14:textId="127DDFC3" w:rsidR="00F1726E" w:rsidRPr="00F1726E" w:rsidRDefault="00F1726E" w:rsidP="00AA5632">
      <w:pPr>
        <w:pStyle w:val="ListParagraph"/>
        <w:numPr>
          <w:ilvl w:val="0"/>
          <w:numId w:val="11"/>
        </w:numPr>
        <w:ind w:left="284" w:hanging="284"/>
        <w:rPr>
          <w:b/>
          <w:bCs/>
          <w:highlight w:val="white"/>
        </w:rPr>
      </w:pPr>
      <w:r w:rsidRPr="00F1726E">
        <w:rPr>
          <w:b/>
          <w:bCs/>
          <w:highlight w:val="white"/>
        </w:rPr>
        <w:t>Certification</w:t>
      </w:r>
    </w:p>
    <w:p w14:paraId="09004381" w14:textId="7439F08E" w:rsidR="00F1726E" w:rsidRPr="00F1726E" w:rsidRDefault="00F1726E" w:rsidP="00AA5632">
      <w:pPr>
        <w:pStyle w:val="ListParagraph"/>
        <w:numPr>
          <w:ilvl w:val="0"/>
          <w:numId w:val="10"/>
        </w:numPr>
        <w:ind w:left="1134"/>
        <w:rPr>
          <w:highlight w:val="white"/>
        </w:rPr>
      </w:pPr>
      <w:r w:rsidRPr="00F1726E">
        <w:rPr>
          <w:highlight w:val="white"/>
        </w:rPr>
        <w:t>Salesforce Certified Service Cloud Consultant</w:t>
      </w:r>
    </w:p>
    <w:p w14:paraId="63A81C78" w14:textId="43592553" w:rsidR="00F1726E" w:rsidRPr="00F1726E" w:rsidRDefault="00F1726E" w:rsidP="00AA5632">
      <w:pPr>
        <w:pStyle w:val="ListParagraph"/>
        <w:numPr>
          <w:ilvl w:val="0"/>
          <w:numId w:val="10"/>
        </w:numPr>
        <w:ind w:left="1134"/>
        <w:rPr>
          <w:highlight w:val="white"/>
        </w:rPr>
      </w:pPr>
      <w:r w:rsidRPr="00F1726E">
        <w:rPr>
          <w:highlight w:val="white"/>
        </w:rPr>
        <w:t>Salesforce Certified Platform Developer II</w:t>
      </w:r>
    </w:p>
    <w:p w14:paraId="1FE51D25" w14:textId="339BDCD3" w:rsidR="00F1726E" w:rsidRPr="00F1726E" w:rsidRDefault="00F1726E" w:rsidP="00AA5632">
      <w:pPr>
        <w:pStyle w:val="ListParagraph"/>
        <w:numPr>
          <w:ilvl w:val="0"/>
          <w:numId w:val="10"/>
        </w:numPr>
        <w:ind w:left="1134"/>
        <w:rPr>
          <w:highlight w:val="white"/>
        </w:rPr>
      </w:pPr>
      <w:r w:rsidRPr="00F1726E">
        <w:rPr>
          <w:highlight w:val="white"/>
        </w:rPr>
        <w:t>Salesforce Field Service Lightning</w:t>
      </w:r>
    </w:p>
    <w:p w14:paraId="241CCA81" w14:textId="7F91889B" w:rsidR="00F1726E" w:rsidRPr="00F1726E" w:rsidRDefault="00F1726E" w:rsidP="00AA5632">
      <w:pPr>
        <w:pStyle w:val="ListParagraph"/>
        <w:numPr>
          <w:ilvl w:val="0"/>
          <w:numId w:val="10"/>
        </w:numPr>
        <w:ind w:left="1134"/>
        <w:rPr>
          <w:highlight w:val="white"/>
        </w:rPr>
      </w:pPr>
      <w:r w:rsidRPr="00F1726E">
        <w:rPr>
          <w:highlight w:val="white"/>
        </w:rPr>
        <w:t>Veeva – Engage</w:t>
      </w:r>
    </w:p>
    <w:p w14:paraId="3895D5BB" w14:textId="673541E5" w:rsidR="00F1726E" w:rsidRPr="00F1726E" w:rsidRDefault="00F1726E" w:rsidP="00AA5632">
      <w:pPr>
        <w:pStyle w:val="ListParagraph"/>
        <w:numPr>
          <w:ilvl w:val="0"/>
          <w:numId w:val="10"/>
        </w:numPr>
        <w:ind w:left="1134"/>
        <w:rPr>
          <w:highlight w:val="white"/>
        </w:rPr>
      </w:pPr>
      <w:r w:rsidRPr="00F1726E">
        <w:rPr>
          <w:highlight w:val="white"/>
        </w:rPr>
        <w:t>Scrum Fundamentals</w:t>
      </w:r>
    </w:p>
    <w:p w14:paraId="5624189D" w14:textId="41D132F3" w:rsidR="00F1726E" w:rsidRPr="00F1726E" w:rsidRDefault="00F1726E" w:rsidP="00AA5632">
      <w:pPr>
        <w:pStyle w:val="ListParagraph"/>
        <w:numPr>
          <w:ilvl w:val="0"/>
          <w:numId w:val="10"/>
        </w:numPr>
        <w:ind w:left="1134"/>
        <w:rPr>
          <w:highlight w:val="white"/>
        </w:rPr>
      </w:pPr>
      <w:r w:rsidRPr="00F1726E">
        <w:rPr>
          <w:highlight w:val="white"/>
        </w:rPr>
        <w:t>Salesforce Certified Platform Developer I</w:t>
      </w:r>
    </w:p>
    <w:p w14:paraId="0BB081FD" w14:textId="0D776FE6" w:rsidR="00F1726E" w:rsidRPr="00F1726E" w:rsidRDefault="00F1726E" w:rsidP="00AA5632">
      <w:pPr>
        <w:pStyle w:val="ListParagraph"/>
        <w:numPr>
          <w:ilvl w:val="0"/>
          <w:numId w:val="10"/>
        </w:numPr>
        <w:ind w:left="1134"/>
        <w:rPr>
          <w:highlight w:val="white"/>
        </w:rPr>
      </w:pPr>
      <w:r w:rsidRPr="00F1726E">
        <w:rPr>
          <w:highlight w:val="white"/>
        </w:rPr>
        <w:t>Salesforce Certified Administrator</w:t>
      </w:r>
    </w:p>
    <w:p w14:paraId="12D701AA" w14:textId="71774F9A" w:rsidR="00F1726E" w:rsidRPr="00F1726E" w:rsidRDefault="00F1726E" w:rsidP="00AA5632">
      <w:pPr>
        <w:pStyle w:val="ListParagraph"/>
        <w:numPr>
          <w:ilvl w:val="0"/>
          <w:numId w:val="10"/>
        </w:numPr>
        <w:ind w:left="1134"/>
        <w:rPr>
          <w:highlight w:val="white"/>
        </w:rPr>
      </w:pPr>
      <w:r w:rsidRPr="00F1726E">
        <w:rPr>
          <w:highlight w:val="white"/>
        </w:rPr>
        <w:t>Veeva – CoBrowse</w:t>
      </w:r>
    </w:p>
    <w:p w14:paraId="7FF3994A" w14:textId="5BFE6856" w:rsidR="00F1726E" w:rsidRPr="00F1726E" w:rsidRDefault="00F1726E" w:rsidP="00AA5632">
      <w:pPr>
        <w:pStyle w:val="ListParagraph"/>
        <w:numPr>
          <w:ilvl w:val="0"/>
          <w:numId w:val="10"/>
        </w:numPr>
        <w:ind w:left="1134"/>
        <w:rPr>
          <w:highlight w:val="white"/>
        </w:rPr>
      </w:pPr>
      <w:r w:rsidRPr="00F1726E">
        <w:rPr>
          <w:highlight w:val="white"/>
        </w:rPr>
        <w:t>Veeva - Approved Email</w:t>
      </w:r>
    </w:p>
    <w:p w14:paraId="06AFE364" w14:textId="77777777" w:rsidR="002B23B9" w:rsidRDefault="002B23B9" w:rsidP="00F06A7F">
      <w:pPr>
        <w:tabs>
          <w:tab w:val="left" w:pos="480"/>
        </w:tabs>
        <w:jc w:val="both"/>
        <w:rPr>
          <w:sz w:val="22"/>
          <w:szCs w:val="22"/>
        </w:rPr>
      </w:pPr>
    </w:p>
    <w:p w14:paraId="2E4A1FDD" w14:textId="77777777" w:rsidR="00C34693" w:rsidRPr="00871FF2" w:rsidRDefault="00C34693" w:rsidP="00C34693">
      <w:pPr>
        <w:pStyle w:val="Skills"/>
        <w:numPr>
          <w:ilvl w:val="0"/>
          <w:numId w:val="0"/>
        </w:numPr>
        <w:ind w:right="0"/>
        <w:jc w:val="both"/>
        <w:rPr>
          <w:rFonts w:ascii="Times New Roman" w:hAnsi="Times New Roman"/>
          <w:sz w:val="22"/>
          <w:szCs w:val="22"/>
        </w:rPr>
      </w:pPr>
    </w:p>
    <w:p w14:paraId="309DBA4F" w14:textId="084BDBF7" w:rsidR="001E376A" w:rsidRPr="00C12B40" w:rsidRDefault="001E376A" w:rsidP="00865624">
      <w:pPr>
        <w:pStyle w:val="SAP-TableHeader"/>
        <w:rPr>
          <w:i w:val="0"/>
          <w:iCs/>
        </w:rPr>
      </w:pPr>
      <w:r w:rsidRPr="00871FF2">
        <w:t>WORK HISTORY</w:t>
      </w:r>
      <w:r w:rsidR="0003210E">
        <w:t xml:space="preserve"> </w:t>
      </w:r>
    </w:p>
    <w:p w14:paraId="2E01429E" w14:textId="77777777" w:rsidR="001E376A" w:rsidRPr="00871FF2" w:rsidRDefault="001E376A" w:rsidP="00865624">
      <w:pPr>
        <w:pStyle w:val="SAP-TableHeader"/>
        <w:rPr>
          <w:b w:val="0"/>
          <w:i w:val="0"/>
          <w:sz w:val="22"/>
          <w:szCs w:val="22"/>
        </w:rPr>
      </w:pPr>
    </w:p>
    <w:tbl>
      <w:tblPr>
        <w:tblStyle w:val="TableGrid"/>
        <w:tblW w:w="0" w:type="auto"/>
        <w:tblLook w:val="04A0" w:firstRow="1" w:lastRow="0" w:firstColumn="1" w:lastColumn="0" w:noHBand="0" w:noVBand="1"/>
      </w:tblPr>
      <w:tblGrid>
        <w:gridCol w:w="6265"/>
        <w:gridCol w:w="3085"/>
      </w:tblGrid>
      <w:tr w:rsidR="00AD5010" w:rsidRPr="00871FF2" w14:paraId="49AAA4EF" w14:textId="77777777" w:rsidTr="00E363B9">
        <w:tc>
          <w:tcPr>
            <w:tcW w:w="6265" w:type="dxa"/>
          </w:tcPr>
          <w:p w14:paraId="016570AF" w14:textId="77777777" w:rsidR="00AD5010" w:rsidRPr="00D07D77" w:rsidRDefault="00AD5010" w:rsidP="000631A0">
            <w:pPr>
              <w:pStyle w:val="Topics"/>
              <w:spacing w:before="0" w:after="0"/>
              <w:ind w:right="0"/>
              <w:rPr>
                <w:rFonts w:ascii="Times New Roman" w:hAnsi="Times New Roman"/>
                <w:b/>
                <w:bCs w:val="0"/>
                <w:spacing w:val="0"/>
                <w:sz w:val="22"/>
                <w:szCs w:val="22"/>
              </w:rPr>
            </w:pPr>
            <w:r w:rsidRPr="00D07D77">
              <w:rPr>
                <w:rFonts w:ascii="Times New Roman" w:hAnsi="Times New Roman"/>
                <w:b/>
                <w:bCs w:val="0"/>
                <w:spacing w:val="0"/>
                <w:sz w:val="22"/>
                <w:szCs w:val="22"/>
              </w:rPr>
              <w:t>Client</w:t>
            </w:r>
          </w:p>
        </w:tc>
        <w:tc>
          <w:tcPr>
            <w:tcW w:w="3085" w:type="dxa"/>
          </w:tcPr>
          <w:p w14:paraId="2BA08F6A" w14:textId="77777777" w:rsidR="00AD5010" w:rsidRPr="00D07D77" w:rsidRDefault="00AD5010" w:rsidP="005E5B2D">
            <w:pPr>
              <w:pStyle w:val="Topics"/>
              <w:spacing w:before="0" w:after="0"/>
              <w:ind w:right="0"/>
              <w:rPr>
                <w:rFonts w:ascii="Times New Roman" w:hAnsi="Times New Roman"/>
                <w:b/>
                <w:bCs w:val="0"/>
                <w:spacing w:val="0"/>
                <w:sz w:val="22"/>
                <w:szCs w:val="22"/>
              </w:rPr>
            </w:pPr>
            <w:r w:rsidRPr="00D07D77">
              <w:rPr>
                <w:rFonts w:ascii="Times New Roman" w:hAnsi="Times New Roman"/>
                <w:b/>
                <w:bCs w:val="0"/>
                <w:spacing w:val="0"/>
                <w:sz w:val="22"/>
                <w:szCs w:val="22"/>
              </w:rPr>
              <w:t>Duration</w:t>
            </w:r>
          </w:p>
        </w:tc>
      </w:tr>
      <w:tr w:rsidR="0003210E" w:rsidRPr="00871FF2" w14:paraId="26A5924F" w14:textId="77777777" w:rsidTr="00E363B9">
        <w:tc>
          <w:tcPr>
            <w:tcW w:w="6265" w:type="dxa"/>
          </w:tcPr>
          <w:p w14:paraId="3286387C" w14:textId="198A40B7" w:rsidR="0003210E" w:rsidRPr="00E34824" w:rsidRDefault="00AF5890" w:rsidP="00E34824">
            <w:pPr>
              <w:jc w:val="center"/>
            </w:pPr>
            <w:r w:rsidRPr="00E34824">
              <w:t>KrazyTech Business Solutions Pvt. Ltd</w:t>
            </w:r>
          </w:p>
        </w:tc>
        <w:tc>
          <w:tcPr>
            <w:tcW w:w="3085" w:type="dxa"/>
          </w:tcPr>
          <w:p w14:paraId="6231AC22" w14:textId="3BC1EEF0" w:rsidR="0003210E" w:rsidRPr="00E34824" w:rsidRDefault="00AF5890" w:rsidP="00E34824">
            <w:pPr>
              <w:jc w:val="center"/>
            </w:pPr>
            <w:r w:rsidRPr="00E34824">
              <w:t>Apr 2020 – Present</w:t>
            </w:r>
          </w:p>
        </w:tc>
      </w:tr>
      <w:tr w:rsidR="0003210E" w:rsidRPr="00871FF2" w14:paraId="2990AC4B" w14:textId="77777777" w:rsidTr="00E363B9">
        <w:tc>
          <w:tcPr>
            <w:tcW w:w="6265" w:type="dxa"/>
          </w:tcPr>
          <w:p w14:paraId="38EAA123" w14:textId="6E54BFA1" w:rsidR="0003210E" w:rsidRPr="00E34824" w:rsidRDefault="00AF5890" w:rsidP="00E34824">
            <w:pPr>
              <w:jc w:val="center"/>
            </w:pPr>
            <w:r w:rsidRPr="00E34824">
              <w:t>KVP Business Solutions Pvt. Ltd.</w:t>
            </w:r>
          </w:p>
        </w:tc>
        <w:tc>
          <w:tcPr>
            <w:tcW w:w="3085" w:type="dxa"/>
          </w:tcPr>
          <w:p w14:paraId="1C349DA6" w14:textId="370C565C" w:rsidR="0003210E" w:rsidRPr="00E34824" w:rsidRDefault="00AF5890" w:rsidP="00E34824">
            <w:pPr>
              <w:jc w:val="center"/>
            </w:pPr>
            <w:r w:rsidRPr="00E34824">
              <w:t>Jan 2018 – Mar 2020</w:t>
            </w:r>
          </w:p>
        </w:tc>
      </w:tr>
      <w:tr w:rsidR="0003210E" w:rsidRPr="00871FF2" w14:paraId="6409657A" w14:textId="77777777" w:rsidTr="00E363B9">
        <w:tc>
          <w:tcPr>
            <w:tcW w:w="6265" w:type="dxa"/>
          </w:tcPr>
          <w:p w14:paraId="2E2E7B8F" w14:textId="44487D9F" w:rsidR="0003210E" w:rsidRPr="00E34824" w:rsidRDefault="00AF5890" w:rsidP="00E34824">
            <w:pPr>
              <w:jc w:val="center"/>
            </w:pPr>
            <w:r w:rsidRPr="00E34824">
              <w:t>Altimetrik India Private Limited</w:t>
            </w:r>
          </w:p>
        </w:tc>
        <w:tc>
          <w:tcPr>
            <w:tcW w:w="3085" w:type="dxa"/>
          </w:tcPr>
          <w:p w14:paraId="4846ED46" w14:textId="22B116BD" w:rsidR="0003210E" w:rsidRPr="00E34824" w:rsidRDefault="00AF5890" w:rsidP="00E34824">
            <w:pPr>
              <w:jc w:val="center"/>
            </w:pPr>
            <w:r w:rsidRPr="00E34824">
              <w:t>Mar 2011 – Nov 2017</w:t>
            </w:r>
          </w:p>
        </w:tc>
      </w:tr>
      <w:tr w:rsidR="0003210E" w:rsidRPr="00871FF2" w14:paraId="140437C1" w14:textId="77777777" w:rsidTr="00E363B9">
        <w:tc>
          <w:tcPr>
            <w:tcW w:w="6265" w:type="dxa"/>
          </w:tcPr>
          <w:p w14:paraId="5786EB5C" w14:textId="2C081999" w:rsidR="0003210E" w:rsidRPr="00E34824" w:rsidRDefault="00AF5890" w:rsidP="00E34824">
            <w:pPr>
              <w:jc w:val="center"/>
            </w:pPr>
            <w:r w:rsidRPr="00E34824">
              <w:t>JSInfoway Innovative Solutions</w:t>
            </w:r>
          </w:p>
        </w:tc>
        <w:tc>
          <w:tcPr>
            <w:tcW w:w="3085" w:type="dxa"/>
          </w:tcPr>
          <w:p w14:paraId="6E0013CB" w14:textId="066DFE37" w:rsidR="0003210E" w:rsidRPr="00E34824" w:rsidRDefault="00AF5890" w:rsidP="00E34824">
            <w:pPr>
              <w:jc w:val="center"/>
            </w:pPr>
            <w:r w:rsidRPr="00E34824">
              <w:t>Oct 2008 – Mar 2011</w:t>
            </w:r>
          </w:p>
        </w:tc>
      </w:tr>
      <w:tr w:rsidR="0003210E" w:rsidRPr="00871FF2" w14:paraId="3023F8BF" w14:textId="77777777" w:rsidTr="00E363B9">
        <w:tc>
          <w:tcPr>
            <w:tcW w:w="6265" w:type="dxa"/>
          </w:tcPr>
          <w:p w14:paraId="00DB94E6" w14:textId="4DCADE72" w:rsidR="0003210E" w:rsidRPr="00E34824" w:rsidRDefault="00AF5890" w:rsidP="00E34824">
            <w:pPr>
              <w:jc w:val="center"/>
            </w:pPr>
            <w:r w:rsidRPr="00E34824">
              <w:t>Indusnet Technologies Pvt Ltd</w:t>
            </w:r>
          </w:p>
        </w:tc>
        <w:tc>
          <w:tcPr>
            <w:tcW w:w="3085" w:type="dxa"/>
          </w:tcPr>
          <w:p w14:paraId="02EBEE5C" w14:textId="191BAD6D" w:rsidR="0003210E" w:rsidRPr="00E34824" w:rsidRDefault="00AF5890" w:rsidP="00E34824">
            <w:pPr>
              <w:jc w:val="center"/>
            </w:pPr>
            <w:r w:rsidRPr="00E34824">
              <w:t>Oct 2007 – Oct 2008</w:t>
            </w:r>
          </w:p>
        </w:tc>
      </w:tr>
      <w:tr w:rsidR="0003210E" w:rsidRPr="00871FF2" w14:paraId="5411F20C" w14:textId="77777777" w:rsidTr="00E363B9">
        <w:tc>
          <w:tcPr>
            <w:tcW w:w="6265" w:type="dxa"/>
          </w:tcPr>
          <w:p w14:paraId="4C32B0C5" w14:textId="7AC48969" w:rsidR="0003210E" w:rsidRPr="00E34824" w:rsidRDefault="00AF5890" w:rsidP="00E34824">
            <w:pPr>
              <w:jc w:val="center"/>
            </w:pPr>
            <w:r w:rsidRPr="00E34824">
              <w:t>ADII Research &amp; Applications Pvt Ltd</w:t>
            </w:r>
          </w:p>
        </w:tc>
        <w:tc>
          <w:tcPr>
            <w:tcW w:w="3085" w:type="dxa"/>
          </w:tcPr>
          <w:p w14:paraId="4FB45446" w14:textId="7346D273" w:rsidR="0003210E" w:rsidRPr="00E34824" w:rsidRDefault="00AF5890" w:rsidP="00E34824">
            <w:pPr>
              <w:jc w:val="center"/>
            </w:pPr>
            <w:r w:rsidRPr="00E34824">
              <w:t>Apr 2007 – Oct 2007</w:t>
            </w:r>
          </w:p>
        </w:tc>
      </w:tr>
      <w:tr w:rsidR="0003210E" w:rsidRPr="00871FF2" w14:paraId="1C12C5AA" w14:textId="77777777" w:rsidTr="00E363B9">
        <w:tc>
          <w:tcPr>
            <w:tcW w:w="6265" w:type="dxa"/>
          </w:tcPr>
          <w:p w14:paraId="3E8F6C08" w14:textId="4CEA2CCA" w:rsidR="0003210E" w:rsidRPr="00E34824" w:rsidRDefault="00AF5890" w:rsidP="00E34824">
            <w:pPr>
              <w:jc w:val="center"/>
            </w:pPr>
            <w:r w:rsidRPr="00E34824">
              <w:t>Faro Inc</w:t>
            </w:r>
          </w:p>
        </w:tc>
        <w:tc>
          <w:tcPr>
            <w:tcW w:w="3085" w:type="dxa"/>
          </w:tcPr>
          <w:p w14:paraId="1F3053FD" w14:textId="60618DC1" w:rsidR="0003210E" w:rsidRPr="00E34824" w:rsidRDefault="0003210E" w:rsidP="00E34824">
            <w:pPr>
              <w:jc w:val="center"/>
            </w:pPr>
          </w:p>
        </w:tc>
      </w:tr>
      <w:tr w:rsidR="0003210E" w:rsidRPr="00871FF2" w14:paraId="56401371" w14:textId="77777777" w:rsidTr="00E363B9">
        <w:tc>
          <w:tcPr>
            <w:tcW w:w="6265" w:type="dxa"/>
          </w:tcPr>
          <w:p w14:paraId="4E52A997" w14:textId="0A332EF7" w:rsidR="0003210E" w:rsidRPr="00E34824" w:rsidRDefault="00AF5890" w:rsidP="00E34824">
            <w:pPr>
              <w:jc w:val="center"/>
            </w:pPr>
            <w:r w:rsidRPr="00E34824">
              <w:t>Grindwell Norton</w:t>
            </w:r>
          </w:p>
        </w:tc>
        <w:tc>
          <w:tcPr>
            <w:tcW w:w="3085" w:type="dxa"/>
          </w:tcPr>
          <w:p w14:paraId="5440D534" w14:textId="11D3C23D" w:rsidR="0003210E" w:rsidRPr="00E34824" w:rsidRDefault="0003210E" w:rsidP="00E34824">
            <w:pPr>
              <w:jc w:val="center"/>
            </w:pPr>
          </w:p>
        </w:tc>
      </w:tr>
      <w:tr w:rsidR="0003210E" w:rsidRPr="00871FF2" w14:paraId="5C0A6B01" w14:textId="77777777" w:rsidTr="00E363B9">
        <w:tc>
          <w:tcPr>
            <w:tcW w:w="6265" w:type="dxa"/>
          </w:tcPr>
          <w:p w14:paraId="6295C55B" w14:textId="60D884B8" w:rsidR="0003210E" w:rsidRPr="00E34824" w:rsidRDefault="00AF5890" w:rsidP="00E34824">
            <w:pPr>
              <w:jc w:val="center"/>
            </w:pPr>
            <w:r w:rsidRPr="00E34824">
              <w:t>Saint Gobain</w:t>
            </w:r>
          </w:p>
        </w:tc>
        <w:tc>
          <w:tcPr>
            <w:tcW w:w="3085" w:type="dxa"/>
          </w:tcPr>
          <w:p w14:paraId="26C12DE5" w14:textId="43228FE5" w:rsidR="0003210E" w:rsidRPr="00E34824" w:rsidRDefault="0003210E" w:rsidP="00E34824">
            <w:pPr>
              <w:jc w:val="center"/>
            </w:pPr>
          </w:p>
        </w:tc>
      </w:tr>
      <w:tr w:rsidR="0003210E" w:rsidRPr="00871FF2" w14:paraId="20D64490" w14:textId="77777777" w:rsidTr="00E363B9">
        <w:tc>
          <w:tcPr>
            <w:tcW w:w="6265" w:type="dxa"/>
          </w:tcPr>
          <w:p w14:paraId="0A4E45B0" w14:textId="207292C4" w:rsidR="0003210E" w:rsidRPr="00E34824" w:rsidRDefault="00AF5890" w:rsidP="00E34824">
            <w:pPr>
              <w:jc w:val="center"/>
            </w:pPr>
            <w:r w:rsidRPr="00E34824">
              <w:t>NSP for Ashirvad Pipes</w:t>
            </w:r>
          </w:p>
        </w:tc>
        <w:tc>
          <w:tcPr>
            <w:tcW w:w="3085" w:type="dxa"/>
          </w:tcPr>
          <w:p w14:paraId="77D42682" w14:textId="681C757F" w:rsidR="0003210E" w:rsidRPr="00E34824" w:rsidRDefault="0003210E" w:rsidP="00E34824">
            <w:pPr>
              <w:jc w:val="center"/>
            </w:pPr>
          </w:p>
        </w:tc>
      </w:tr>
      <w:tr w:rsidR="0003210E" w:rsidRPr="00871FF2" w14:paraId="1791115A" w14:textId="77777777" w:rsidTr="00E363B9">
        <w:tc>
          <w:tcPr>
            <w:tcW w:w="6265" w:type="dxa"/>
          </w:tcPr>
          <w:p w14:paraId="5710FB30" w14:textId="5D9FC50E" w:rsidR="0003210E" w:rsidRPr="00E34824" w:rsidRDefault="00AF5890" w:rsidP="00E34824">
            <w:pPr>
              <w:jc w:val="center"/>
            </w:pPr>
            <w:r w:rsidRPr="00E34824">
              <w:t>NestHawk App</w:t>
            </w:r>
          </w:p>
        </w:tc>
        <w:tc>
          <w:tcPr>
            <w:tcW w:w="3085" w:type="dxa"/>
          </w:tcPr>
          <w:p w14:paraId="41814717" w14:textId="3FA622CF" w:rsidR="0003210E" w:rsidRPr="00E34824" w:rsidRDefault="0003210E" w:rsidP="00E34824">
            <w:pPr>
              <w:jc w:val="center"/>
            </w:pPr>
          </w:p>
        </w:tc>
      </w:tr>
      <w:tr w:rsidR="0003210E" w:rsidRPr="00871FF2" w14:paraId="1B174FC3" w14:textId="77777777" w:rsidTr="00E363B9">
        <w:tc>
          <w:tcPr>
            <w:tcW w:w="6265" w:type="dxa"/>
          </w:tcPr>
          <w:p w14:paraId="335374ED" w14:textId="2E1111A5" w:rsidR="0003210E" w:rsidRPr="00E34824" w:rsidRDefault="00AF5890" w:rsidP="00E34824">
            <w:pPr>
              <w:jc w:val="center"/>
            </w:pPr>
            <w:r w:rsidRPr="00E34824">
              <w:lastRenderedPageBreak/>
              <w:t>Taneira Mass Images Download</w:t>
            </w:r>
          </w:p>
        </w:tc>
        <w:tc>
          <w:tcPr>
            <w:tcW w:w="3085" w:type="dxa"/>
          </w:tcPr>
          <w:p w14:paraId="23B969A9" w14:textId="79BD3C28" w:rsidR="0003210E" w:rsidRPr="00E34824" w:rsidRDefault="0003210E" w:rsidP="00E34824">
            <w:pPr>
              <w:jc w:val="center"/>
            </w:pPr>
          </w:p>
        </w:tc>
      </w:tr>
      <w:tr w:rsidR="0003210E" w:rsidRPr="00871FF2" w14:paraId="407E6015" w14:textId="77777777" w:rsidTr="00E363B9">
        <w:tc>
          <w:tcPr>
            <w:tcW w:w="6265" w:type="dxa"/>
          </w:tcPr>
          <w:p w14:paraId="685BBDBC" w14:textId="55044C15" w:rsidR="0003210E" w:rsidRPr="00E34824" w:rsidRDefault="00AF5890" w:rsidP="00E34824">
            <w:pPr>
              <w:jc w:val="center"/>
            </w:pPr>
            <w:r w:rsidRPr="00E34824">
              <w:t>Data Archival &amp; Restore</w:t>
            </w:r>
          </w:p>
        </w:tc>
        <w:tc>
          <w:tcPr>
            <w:tcW w:w="3085" w:type="dxa"/>
          </w:tcPr>
          <w:p w14:paraId="228AC398" w14:textId="52753687" w:rsidR="0003210E" w:rsidRPr="00E34824" w:rsidRDefault="0003210E" w:rsidP="00E34824">
            <w:pPr>
              <w:jc w:val="center"/>
            </w:pPr>
          </w:p>
        </w:tc>
      </w:tr>
      <w:tr w:rsidR="0003210E" w:rsidRPr="00871FF2" w14:paraId="6F6A0B01" w14:textId="77777777" w:rsidTr="00E363B9">
        <w:tc>
          <w:tcPr>
            <w:tcW w:w="6265" w:type="dxa"/>
          </w:tcPr>
          <w:p w14:paraId="4B38D281" w14:textId="296348B8" w:rsidR="0003210E" w:rsidRPr="00E34824" w:rsidRDefault="00AF5890" w:rsidP="00E34824">
            <w:pPr>
              <w:jc w:val="center"/>
            </w:pPr>
            <w:r w:rsidRPr="00E34824">
              <w:t>WhatsApp Installable Package</w:t>
            </w:r>
          </w:p>
        </w:tc>
        <w:tc>
          <w:tcPr>
            <w:tcW w:w="3085" w:type="dxa"/>
          </w:tcPr>
          <w:p w14:paraId="5DF086A3" w14:textId="70EACFF1" w:rsidR="0003210E" w:rsidRPr="00E34824" w:rsidRDefault="0003210E" w:rsidP="00E34824">
            <w:pPr>
              <w:jc w:val="center"/>
            </w:pPr>
          </w:p>
        </w:tc>
      </w:tr>
      <w:tr w:rsidR="0003210E" w:rsidRPr="00871FF2" w14:paraId="3396A028" w14:textId="77777777" w:rsidTr="00E363B9">
        <w:tc>
          <w:tcPr>
            <w:tcW w:w="6265" w:type="dxa"/>
          </w:tcPr>
          <w:p w14:paraId="523525DD" w14:textId="78E632AE" w:rsidR="0003210E" w:rsidRPr="00E34824" w:rsidRDefault="00AF5890" w:rsidP="00E34824">
            <w:pPr>
              <w:jc w:val="center"/>
            </w:pPr>
            <w:r w:rsidRPr="00E34824">
              <w:t>Google Voice Salesforce Integration &amp; ChatBot</w:t>
            </w:r>
          </w:p>
        </w:tc>
        <w:tc>
          <w:tcPr>
            <w:tcW w:w="3085" w:type="dxa"/>
          </w:tcPr>
          <w:p w14:paraId="5BFA7CE7" w14:textId="3981D93E" w:rsidR="0003210E" w:rsidRPr="00E34824" w:rsidRDefault="0003210E" w:rsidP="00E34824">
            <w:pPr>
              <w:jc w:val="center"/>
            </w:pPr>
          </w:p>
        </w:tc>
      </w:tr>
      <w:tr w:rsidR="00AF5890" w:rsidRPr="00871FF2" w14:paraId="1E97207E" w14:textId="77777777" w:rsidTr="00E363B9">
        <w:tc>
          <w:tcPr>
            <w:tcW w:w="6265" w:type="dxa"/>
          </w:tcPr>
          <w:p w14:paraId="5A6FD02E" w14:textId="713FB270" w:rsidR="00AF5890" w:rsidRPr="00E34824" w:rsidRDefault="00AF5890" w:rsidP="00E34824">
            <w:pPr>
              <w:jc w:val="center"/>
            </w:pPr>
            <w:r w:rsidRPr="00E34824">
              <w:t>Taneira On-Demand Mass Data Download</w:t>
            </w:r>
          </w:p>
        </w:tc>
        <w:tc>
          <w:tcPr>
            <w:tcW w:w="3085" w:type="dxa"/>
          </w:tcPr>
          <w:p w14:paraId="0E92536C" w14:textId="77777777" w:rsidR="00AF5890" w:rsidRPr="00E34824" w:rsidRDefault="00AF5890" w:rsidP="00E34824">
            <w:pPr>
              <w:jc w:val="center"/>
            </w:pPr>
          </w:p>
        </w:tc>
      </w:tr>
      <w:tr w:rsidR="00AF5890" w:rsidRPr="00871FF2" w14:paraId="3BC73FF6" w14:textId="77777777" w:rsidTr="00E363B9">
        <w:tc>
          <w:tcPr>
            <w:tcW w:w="6265" w:type="dxa"/>
          </w:tcPr>
          <w:p w14:paraId="1DA7BFBE" w14:textId="14BFFD41" w:rsidR="00AF5890" w:rsidRPr="00E34824" w:rsidRDefault="00AF5890" w:rsidP="00E34824">
            <w:pPr>
              <w:jc w:val="center"/>
            </w:pPr>
            <w:r w:rsidRPr="00E34824">
              <w:t>CycleCount (Stryker)</w:t>
            </w:r>
          </w:p>
        </w:tc>
        <w:tc>
          <w:tcPr>
            <w:tcW w:w="3085" w:type="dxa"/>
          </w:tcPr>
          <w:p w14:paraId="4773AD2C" w14:textId="77777777" w:rsidR="00AF5890" w:rsidRPr="00E34824" w:rsidRDefault="00AF5890" w:rsidP="00E34824">
            <w:pPr>
              <w:jc w:val="center"/>
            </w:pPr>
          </w:p>
        </w:tc>
      </w:tr>
      <w:tr w:rsidR="00AF5890" w:rsidRPr="00871FF2" w14:paraId="7C4D48E8" w14:textId="77777777" w:rsidTr="00E363B9">
        <w:tc>
          <w:tcPr>
            <w:tcW w:w="6265" w:type="dxa"/>
          </w:tcPr>
          <w:p w14:paraId="65361C51" w14:textId="4386A0F2" w:rsidR="00AF5890" w:rsidRPr="00E34824" w:rsidRDefault="00AF5890" w:rsidP="00E34824">
            <w:pPr>
              <w:jc w:val="center"/>
            </w:pPr>
            <w:r w:rsidRPr="00E34824">
              <w:t>AltiFin</w:t>
            </w:r>
          </w:p>
        </w:tc>
        <w:tc>
          <w:tcPr>
            <w:tcW w:w="3085" w:type="dxa"/>
          </w:tcPr>
          <w:p w14:paraId="67E94D74" w14:textId="77777777" w:rsidR="00AF5890" w:rsidRPr="00E34824" w:rsidRDefault="00AF5890" w:rsidP="00E34824">
            <w:pPr>
              <w:jc w:val="center"/>
            </w:pPr>
          </w:p>
        </w:tc>
      </w:tr>
      <w:tr w:rsidR="00AF5890" w:rsidRPr="00871FF2" w14:paraId="0CFBD1B0" w14:textId="77777777" w:rsidTr="00E363B9">
        <w:tc>
          <w:tcPr>
            <w:tcW w:w="6265" w:type="dxa"/>
          </w:tcPr>
          <w:p w14:paraId="15F4E25D" w14:textId="731112FB" w:rsidR="00AF5890" w:rsidRPr="00E34824" w:rsidRDefault="00E34824" w:rsidP="00E34824">
            <w:pPr>
              <w:jc w:val="center"/>
            </w:pPr>
            <w:r w:rsidRPr="00E34824">
              <w:t>Sarvox CRM (vTiger)</w:t>
            </w:r>
          </w:p>
        </w:tc>
        <w:tc>
          <w:tcPr>
            <w:tcW w:w="3085" w:type="dxa"/>
          </w:tcPr>
          <w:p w14:paraId="6E9CB5EA" w14:textId="77777777" w:rsidR="00AF5890" w:rsidRPr="00E34824" w:rsidRDefault="00AF5890" w:rsidP="00E34824">
            <w:pPr>
              <w:jc w:val="center"/>
            </w:pPr>
          </w:p>
        </w:tc>
      </w:tr>
    </w:tbl>
    <w:p w14:paraId="628E6634" w14:textId="77777777" w:rsidR="000D43C0" w:rsidRPr="00871FF2" w:rsidRDefault="000D43C0" w:rsidP="00865624">
      <w:pPr>
        <w:jc w:val="both"/>
        <w:rPr>
          <w:b/>
          <w:i/>
        </w:rPr>
      </w:pPr>
    </w:p>
    <w:p w14:paraId="0C9FB518" w14:textId="69141B40" w:rsidR="00DF3B94" w:rsidRDefault="004848D9" w:rsidP="00A46ECA">
      <w:pPr>
        <w:jc w:val="both"/>
        <w:rPr>
          <w:color w:val="424242"/>
          <w:sz w:val="23"/>
          <w:szCs w:val="23"/>
          <w:shd w:val="clear" w:color="auto" w:fill="FFFFFF"/>
        </w:rPr>
      </w:pPr>
      <w:r w:rsidRPr="00871FF2">
        <w:rPr>
          <w:b/>
          <w:i/>
        </w:rPr>
        <w:t>PROFESSIONAL EXPERIENCE</w:t>
      </w:r>
      <w:r w:rsidR="00C13BDF">
        <w:rPr>
          <w:b/>
          <w:i/>
        </w:rPr>
        <w:t xml:space="preserve"> </w:t>
      </w:r>
    </w:p>
    <w:p w14:paraId="1779E076" w14:textId="77777777" w:rsidR="008A52F8" w:rsidRDefault="008A52F8" w:rsidP="00EA0F5D">
      <w:pPr>
        <w:rPr>
          <w:b/>
          <w:bCs/>
          <w:sz w:val="22"/>
          <w:szCs w:val="22"/>
        </w:rPr>
      </w:pPr>
    </w:p>
    <w:p w14:paraId="67CED74A" w14:textId="053D4040" w:rsidR="00C244ED" w:rsidRPr="00C42AE1" w:rsidRDefault="003E6B57" w:rsidP="00C42AE1">
      <w:pPr>
        <w:jc w:val="both"/>
        <w:rPr>
          <w:b/>
          <w:bCs/>
        </w:rPr>
      </w:pPr>
      <w:r w:rsidRPr="00C42AE1">
        <w:rPr>
          <w:b/>
          <w:bCs/>
        </w:rPr>
        <w:t>Client:</w:t>
      </w:r>
      <w:r w:rsidR="00C244ED" w:rsidRPr="00C42AE1">
        <w:rPr>
          <w:b/>
          <w:bCs/>
        </w:rPr>
        <w:t xml:space="preserve"> </w:t>
      </w:r>
      <w:r w:rsidR="00F1726E" w:rsidRPr="00C42AE1">
        <w:rPr>
          <w:b/>
          <w:bCs/>
        </w:rPr>
        <w:t xml:space="preserve">KrazyTech Business Solutions Pvt. Ltd </w:t>
      </w:r>
      <w:r w:rsidR="00C42AE1">
        <w:rPr>
          <w:b/>
          <w:bCs/>
        </w:rPr>
        <w:tab/>
      </w:r>
      <w:r w:rsidR="00C42AE1">
        <w:rPr>
          <w:b/>
          <w:bCs/>
        </w:rPr>
        <w:tab/>
      </w:r>
      <w:r w:rsidR="00C42AE1">
        <w:rPr>
          <w:b/>
          <w:bCs/>
        </w:rPr>
        <w:tab/>
      </w:r>
      <w:r w:rsidR="00AF5890">
        <w:rPr>
          <w:b/>
          <w:bCs/>
        </w:rPr>
        <w:tab/>
      </w:r>
      <w:r w:rsidR="00C42AE1" w:rsidRPr="00C42AE1">
        <w:rPr>
          <w:b/>
          <w:bCs/>
        </w:rPr>
        <w:t xml:space="preserve">Apr 2020 – </w:t>
      </w:r>
      <w:r w:rsidR="00C42AE1">
        <w:rPr>
          <w:b/>
          <w:bCs/>
        </w:rPr>
        <w:t>Present</w:t>
      </w:r>
    </w:p>
    <w:p w14:paraId="1091D930" w14:textId="0929BCE2" w:rsidR="002C362E" w:rsidRPr="00C42AE1" w:rsidRDefault="003E6B57" w:rsidP="00C42AE1">
      <w:pPr>
        <w:jc w:val="both"/>
        <w:rPr>
          <w:b/>
          <w:bCs/>
        </w:rPr>
      </w:pPr>
      <w:r w:rsidRPr="00C42AE1">
        <w:rPr>
          <w:b/>
          <w:bCs/>
        </w:rPr>
        <w:t>Role:</w:t>
      </w:r>
      <w:r w:rsidR="00B50412" w:rsidRPr="00C42AE1">
        <w:rPr>
          <w:b/>
          <w:bCs/>
        </w:rPr>
        <w:t xml:space="preserve"> </w:t>
      </w:r>
      <w:r w:rsidR="00F1726E" w:rsidRPr="00C42AE1">
        <w:rPr>
          <w:b/>
          <w:bCs/>
        </w:rPr>
        <w:t>Technical Architect</w:t>
      </w:r>
    </w:p>
    <w:p w14:paraId="2B3504B3" w14:textId="38B8473E" w:rsidR="004504C4" w:rsidRPr="00C42AE1" w:rsidRDefault="00871FF2" w:rsidP="00C42AE1">
      <w:pPr>
        <w:jc w:val="both"/>
        <w:rPr>
          <w:b/>
          <w:bCs/>
        </w:rPr>
      </w:pPr>
      <w:r w:rsidRPr="00C42AE1">
        <w:rPr>
          <w:b/>
          <w:bCs/>
        </w:rPr>
        <w:t>Responsibilities:</w:t>
      </w:r>
    </w:p>
    <w:p w14:paraId="3A3DC7F8"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 xml:space="preserve">Understand customer needs to define system specifications. </w:t>
      </w:r>
    </w:p>
    <w:p w14:paraId="6F2D59A5"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Plan and design the structure of a technology solution.</w:t>
      </w:r>
    </w:p>
    <w:p w14:paraId="39D50601"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 xml:space="preserve">Evaluate and select the appropriate methodology for the implementation. </w:t>
      </w:r>
    </w:p>
    <w:p w14:paraId="3C541FF7"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 xml:space="preserve">Oversee assigned programs like code review, architectural implementation on a timely basis. </w:t>
      </w:r>
    </w:p>
    <w:p w14:paraId="025B2B23"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 xml:space="preserve">Assist with solving technical problems when they arise. </w:t>
      </w:r>
    </w:p>
    <w:p w14:paraId="7E92A079"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 xml:space="preserve">Ensure the implementation of agreed architecture and infrastructure. </w:t>
      </w:r>
    </w:p>
    <w:p w14:paraId="5A233C17"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 xml:space="preserve">Address technical concerns, ideas, and suggestions. </w:t>
      </w:r>
    </w:p>
    <w:p w14:paraId="14C5321F"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 xml:space="preserve">Monitor systems to ensure they meet both user needs and business goals. </w:t>
      </w:r>
    </w:p>
    <w:p w14:paraId="6C209B16" w14:textId="77777777" w:rsidR="00C42AE1" w:rsidRPr="00C42AE1" w:rsidRDefault="00C42AE1" w:rsidP="00AA5632">
      <w:pPr>
        <w:pStyle w:val="ListParagraph"/>
        <w:numPr>
          <w:ilvl w:val="0"/>
          <w:numId w:val="11"/>
        </w:numPr>
        <w:ind w:left="284" w:hanging="284"/>
        <w:jc w:val="both"/>
        <w:rPr>
          <w:highlight w:val="white"/>
        </w:rPr>
      </w:pPr>
      <w:r w:rsidRPr="00C42AE1">
        <w:rPr>
          <w:highlight w:val="white"/>
        </w:rPr>
        <w:t>Create POCs and hand it over to the team for implementation across projects.</w:t>
      </w:r>
    </w:p>
    <w:p w14:paraId="120516D5" w14:textId="77777777" w:rsidR="00C42AE1" w:rsidRDefault="00C42AE1" w:rsidP="007625AA">
      <w:pPr>
        <w:jc w:val="both"/>
        <w:rPr>
          <w:b/>
          <w:bCs/>
        </w:rPr>
      </w:pPr>
    </w:p>
    <w:p w14:paraId="5301BE3C" w14:textId="7D8616DF" w:rsidR="00346984" w:rsidRPr="00C42AE1" w:rsidRDefault="00346984" w:rsidP="00C42AE1">
      <w:pPr>
        <w:jc w:val="both"/>
        <w:rPr>
          <w:b/>
          <w:bCs/>
        </w:rPr>
      </w:pPr>
      <w:r w:rsidRPr="00C42AE1">
        <w:rPr>
          <w:b/>
          <w:bCs/>
        </w:rPr>
        <w:t xml:space="preserve">Client: </w:t>
      </w:r>
      <w:r w:rsidR="00C42AE1" w:rsidRPr="00C42AE1">
        <w:rPr>
          <w:b/>
          <w:bCs/>
        </w:rPr>
        <w:t>KVP Business Solutions Pvt. Ltd.</w:t>
      </w:r>
      <w:r w:rsidRPr="00C42AE1">
        <w:rPr>
          <w:b/>
          <w:bCs/>
        </w:rPr>
        <w:tab/>
      </w:r>
      <w:r w:rsidR="00C42AE1">
        <w:rPr>
          <w:b/>
          <w:bCs/>
        </w:rPr>
        <w:tab/>
      </w:r>
      <w:r w:rsidR="00C42AE1">
        <w:rPr>
          <w:b/>
          <w:bCs/>
        </w:rPr>
        <w:tab/>
      </w:r>
      <w:r w:rsidR="00C42AE1">
        <w:rPr>
          <w:b/>
          <w:bCs/>
        </w:rPr>
        <w:tab/>
      </w:r>
      <w:r w:rsidR="00C42AE1">
        <w:rPr>
          <w:b/>
          <w:bCs/>
        </w:rPr>
        <w:tab/>
      </w:r>
      <w:r w:rsidR="00C42AE1" w:rsidRPr="00C42AE1">
        <w:rPr>
          <w:b/>
          <w:bCs/>
        </w:rPr>
        <w:t>Jan 2018 – Mar 2020</w:t>
      </w:r>
    </w:p>
    <w:p w14:paraId="04EBDBD7" w14:textId="1E3C5C65" w:rsidR="00346984" w:rsidRPr="00C42AE1" w:rsidRDefault="00346984" w:rsidP="00C42AE1">
      <w:pPr>
        <w:jc w:val="both"/>
        <w:rPr>
          <w:b/>
          <w:bCs/>
        </w:rPr>
      </w:pPr>
      <w:r w:rsidRPr="00C42AE1">
        <w:rPr>
          <w:b/>
          <w:bCs/>
        </w:rPr>
        <w:t xml:space="preserve">Role: </w:t>
      </w:r>
      <w:r w:rsidR="00C42AE1" w:rsidRPr="00C42AE1">
        <w:rPr>
          <w:b/>
          <w:bCs/>
        </w:rPr>
        <w:t>Technical Architect</w:t>
      </w:r>
    </w:p>
    <w:p w14:paraId="1C4B7E8D" w14:textId="77777777" w:rsidR="00976943" w:rsidRPr="00C42AE1" w:rsidRDefault="00346984" w:rsidP="00C42AE1">
      <w:pPr>
        <w:jc w:val="both"/>
        <w:rPr>
          <w:b/>
          <w:bCs/>
        </w:rPr>
      </w:pPr>
      <w:r w:rsidRPr="00C42AE1">
        <w:rPr>
          <w:b/>
          <w:bCs/>
        </w:rPr>
        <w:t>Responsibilities:</w:t>
      </w:r>
    </w:p>
    <w:p w14:paraId="2980469B"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 xml:space="preserve">Understand customer needs to define system specifications. </w:t>
      </w:r>
    </w:p>
    <w:p w14:paraId="39218465"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Plan and design the structure of a technology solution.</w:t>
      </w:r>
    </w:p>
    <w:p w14:paraId="55E0F999"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 xml:space="preserve">Evaluate and select the appropriate methodology for the implementation. </w:t>
      </w:r>
    </w:p>
    <w:p w14:paraId="32D4336E"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 xml:space="preserve">Oversee assigned programs like code review, architectural implementation on a timely basis. </w:t>
      </w:r>
    </w:p>
    <w:p w14:paraId="11C5DC6E"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 xml:space="preserve">Assist with solving technical problems when they arise. </w:t>
      </w:r>
    </w:p>
    <w:p w14:paraId="6EA616CA"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 xml:space="preserve">Ensure the implementation of agreed architecture and infrastructure. </w:t>
      </w:r>
    </w:p>
    <w:p w14:paraId="74C53160"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 xml:space="preserve">Address technical concerns, ideas, and suggestions. </w:t>
      </w:r>
    </w:p>
    <w:p w14:paraId="4C042297"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 xml:space="preserve">Monitor systems to ensure they meet both user needs and business goals. </w:t>
      </w:r>
    </w:p>
    <w:p w14:paraId="55AFD84A" w14:textId="77777777" w:rsidR="00C42AE1" w:rsidRPr="00C42AE1" w:rsidRDefault="00C42AE1" w:rsidP="00AA5632">
      <w:pPr>
        <w:pStyle w:val="ListParagraph"/>
        <w:numPr>
          <w:ilvl w:val="0"/>
          <w:numId w:val="12"/>
        </w:numPr>
        <w:ind w:left="284" w:hanging="284"/>
        <w:jc w:val="both"/>
        <w:rPr>
          <w:highlight w:val="white"/>
        </w:rPr>
      </w:pPr>
      <w:r w:rsidRPr="00C42AE1">
        <w:rPr>
          <w:highlight w:val="white"/>
        </w:rPr>
        <w:t>Create POCs and hand it over to the team for implementation across projects.</w:t>
      </w:r>
    </w:p>
    <w:p w14:paraId="109A2D82" w14:textId="77777777" w:rsidR="00346984" w:rsidRDefault="00346984" w:rsidP="00346984">
      <w:pPr>
        <w:pStyle w:val="ListParagraph"/>
        <w:widowControl w:val="0"/>
        <w:suppressAutoHyphens/>
        <w:autoSpaceDE w:val="0"/>
        <w:autoSpaceDN w:val="0"/>
        <w:adjustRightInd w:val="0"/>
        <w:spacing w:after="200"/>
        <w:ind w:left="284"/>
        <w:jc w:val="both"/>
      </w:pPr>
    </w:p>
    <w:p w14:paraId="6D0A1881" w14:textId="14191F73" w:rsidR="00C42AE1" w:rsidRPr="00351C0B" w:rsidRDefault="00C42AE1" w:rsidP="00351C0B">
      <w:pPr>
        <w:jc w:val="both"/>
        <w:rPr>
          <w:b/>
          <w:bCs/>
        </w:rPr>
      </w:pPr>
      <w:r w:rsidRPr="00351C0B">
        <w:rPr>
          <w:b/>
          <w:bCs/>
        </w:rPr>
        <w:t xml:space="preserve">Client: </w:t>
      </w:r>
      <w:r w:rsidR="00351C0B" w:rsidRPr="00351C0B">
        <w:rPr>
          <w:b/>
          <w:bCs/>
        </w:rPr>
        <w:t>Altimetrik India Private Limited</w:t>
      </w:r>
      <w:r w:rsidRPr="00351C0B">
        <w:rPr>
          <w:b/>
          <w:bCs/>
        </w:rPr>
        <w:tab/>
      </w:r>
      <w:r w:rsidRPr="00351C0B">
        <w:rPr>
          <w:b/>
          <w:bCs/>
        </w:rPr>
        <w:tab/>
      </w:r>
      <w:r w:rsidRPr="00351C0B">
        <w:rPr>
          <w:b/>
          <w:bCs/>
        </w:rPr>
        <w:tab/>
      </w:r>
      <w:r w:rsidR="00351C0B">
        <w:rPr>
          <w:b/>
          <w:bCs/>
        </w:rPr>
        <w:t xml:space="preserve">      </w:t>
      </w:r>
      <w:r w:rsidR="00351C0B">
        <w:rPr>
          <w:b/>
          <w:bCs/>
        </w:rPr>
        <w:tab/>
      </w:r>
      <w:r w:rsidR="00351C0B">
        <w:rPr>
          <w:b/>
          <w:bCs/>
        </w:rPr>
        <w:tab/>
      </w:r>
      <w:r w:rsidR="00351C0B" w:rsidRPr="00351C0B">
        <w:rPr>
          <w:b/>
          <w:bCs/>
          <w:color w:val="0D0D0D"/>
        </w:rPr>
        <w:t>Mar 2011 – Nov 2017</w:t>
      </w:r>
    </w:p>
    <w:p w14:paraId="375AF7F0" w14:textId="40108037" w:rsidR="00C42AE1" w:rsidRPr="00351C0B" w:rsidRDefault="00C42AE1" w:rsidP="00351C0B">
      <w:pPr>
        <w:jc w:val="both"/>
        <w:rPr>
          <w:b/>
          <w:bCs/>
        </w:rPr>
      </w:pPr>
      <w:r w:rsidRPr="00351C0B">
        <w:rPr>
          <w:b/>
          <w:bCs/>
        </w:rPr>
        <w:t xml:space="preserve">Role: </w:t>
      </w:r>
      <w:r w:rsidR="00351C0B" w:rsidRPr="00351C0B">
        <w:rPr>
          <w:b/>
          <w:bCs/>
        </w:rPr>
        <w:t>Lead Developer and Architect</w:t>
      </w:r>
    </w:p>
    <w:p w14:paraId="37E67B65" w14:textId="77777777" w:rsidR="00C42AE1" w:rsidRPr="00351C0B" w:rsidRDefault="00C42AE1" w:rsidP="00351C0B">
      <w:pPr>
        <w:jc w:val="both"/>
        <w:rPr>
          <w:b/>
          <w:bCs/>
        </w:rPr>
      </w:pPr>
      <w:r w:rsidRPr="00351C0B">
        <w:rPr>
          <w:b/>
          <w:bCs/>
        </w:rPr>
        <w:t>Responsibilities:</w:t>
      </w:r>
    </w:p>
    <w:p w14:paraId="7C343068" w14:textId="77777777" w:rsidR="00351C0B" w:rsidRPr="00351C0B" w:rsidRDefault="00351C0B" w:rsidP="00AA5632">
      <w:pPr>
        <w:pStyle w:val="ListParagraph"/>
        <w:numPr>
          <w:ilvl w:val="0"/>
          <w:numId w:val="13"/>
        </w:numPr>
        <w:ind w:left="284" w:hanging="284"/>
        <w:jc w:val="both"/>
      </w:pPr>
      <w:r w:rsidRPr="00351C0B">
        <w:t xml:space="preserve">Guide team development efforts towards successful project delivery. </w:t>
      </w:r>
    </w:p>
    <w:p w14:paraId="7931FF16" w14:textId="77777777" w:rsidR="00351C0B" w:rsidRPr="00351C0B" w:rsidRDefault="00351C0B" w:rsidP="00AA5632">
      <w:pPr>
        <w:pStyle w:val="ListParagraph"/>
        <w:numPr>
          <w:ilvl w:val="0"/>
          <w:numId w:val="13"/>
        </w:numPr>
        <w:ind w:left="284" w:hanging="284"/>
        <w:jc w:val="both"/>
      </w:pPr>
      <w:r w:rsidRPr="00351C0B">
        <w:t xml:space="preserve">Provide technical leadership to teammates through coaching and mentorship. </w:t>
      </w:r>
    </w:p>
    <w:p w14:paraId="0E13F232" w14:textId="77777777" w:rsidR="00351C0B" w:rsidRPr="00351C0B" w:rsidRDefault="00351C0B" w:rsidP="00AA5632">
      <w:pPr>
        <w:pStyle w:val="ListParagraph"/>
        <w:numPr>
          <w:ilvl w:val="0"/>
          <w:numId w:val="13"/>
        </w:numPr>
        <w:ind w:left="284" w:hanging="284"/>
        <w:jc w:val="both"/>
      </w:pPr>
      <w:r w:rsidRPr="00351C0B">
        <w:t>Design, develop, and unit test applications following established standards. Participate in peer-reviews of</w:t>
      </w:r>
    </w:p>
    <w:p w14:paraId="2E3F1DBD" w14:textId="77777777" w:rsidR="00351C0B" w:rsidRPr="00351C0B" w:rsidRDefault="00351C0B" w:rsidP="00AA5632">
      <w:pPr>
        <w:pStyle w:val="ListParagraph"/>
        <w:numPr>
          <w:ilvl w:val="0"/>
          <w:numId w:val="13"/>
        </w:numPr>
        <w:ind w:left="284" w:hanging="284"/>
        <w:jc w:val="both"/>
      </w:pPr>
      <w:r w:rsidRPr="00351C0B">
        <w:t xml:space="preserve">solution designs and related code. </w:t>
      </w:r>
    </w:p>
    <w:p w14:paraId="4664B0A1" w14:textId="77777777" w:rsidR="00351C0B" w:rsidRPr="00351C0B" w:rsidRDefault="00351C0B" w:rsidP="00AA5632">
      <w:pPr>
        <w:pStyle w:val="ListParagraph"/>
        <w:numPr>
          <w:ilvl w:val="0"/>
          <w:numId w:val="13"/>
        </w:numPr>
        <w:ind w:left="284" w:hanging="284"/>
        <w:jc w:val="both"/>
      </w:pPr>
      <w:r w:rsidRPr="00351C0B">
        <w:lastRenderedPageBreak/>
        <w:t xml:space="preserve">Maintain high standards of software quality within the team by establishing good practices and habits. </w:t>
      </w:r>
    </w:p>
    <w:p w14:paraId="1FD8E995" w14:textId="77777777" w:rsidR="00351C0B" w:rsidRPr="00351C0B" w:rsidRDefault="00351C0B" w:rsidP="00AA5632">
      <w:pPr>
        <w:pStyle w:val="ListParagraph"/>
        <w:numPr>
          <w:ilvl w:val="0"/>
          <w:numId w:val="13"/>
        </w:numPr>
        <w:ind w:left="284" w:hanging="284"/>
        <w:jc w:val="both"/>
      </w:pPr>
      <w:r w:rsidRPr="00351C0B">
        <w:t>Assist in the collection and documentation of user's requirements, development of user stories, estimates, and work plans.</w:t>
      </w:r>
    </w:p>
    <w:p w14:paraId="5F85AB7B" w14:textId="77777777" w:rsidR="00351C0B" w:rsidRPr="00351C0B" w:rsidRDefault="00351C0B" w:rsidP="00AA5632">
      <w:pPr>
        <w:pStyle w:val="ListParagraph"/>
        <w:numPr>
          <w:ilvl w:val="0"/>
          <w:numId w:val="13"/>
        </w:numPr>
        <w:ind w:left="284" w:hanging="284"/>
        <w:jc w:val="both"/>
      </w:pPr>
      <w:r w:rsidRPr="00351C0B">
        <w:t>Prepare reports, manuals, and other documentation on the status, operation, and maintenance of software.</w:t>
      </w:r>
    </w:p>
    <w:p w14:paraId="261069EC" w14:textId="3F3FA455" w:rsidR="00351C0B" w:rsidRPr="00351C0B" w:rsidRDefault="00EF4966" w:rsidP="00AA5632">
      <w:pPr>
        <w:pStyle w:val="ListParagraph"/>
        <w:numPr>
          <w:ilvl w:val="0"/>
          <w:numId w:val="13"/>
        </w:numPr>
        <w:ind w:left="284" w:hanging="284"/>
        <w:jc w:val="both"/>
      </w:pPr>
      <w:r w:rsidRPr="00351C0B">
        <w:t>Analyze</w:t>
      </w:r>
      <w:r w:rsidR="00351C0B" w:rsidRPr="00351C0B">
        <w:t xml:space="preserve"> and resolve technical and application problems.</w:t>
      </w:r>
    </w:p>
    <w:p w14:paraId="7C2D0BFF" w14:textId="77777777" w:rsidR="00250354" w:rsidRDefault="00250354" w:rsidP="00346984">
      <w:pPr>
        <w:pStyle w:val="ListParagraph"/>
        <w:widowControl w:val="0"/>
        <w:suppressAutoHyphens/>
        <w:autoSpaceDE w:val="0"/>
        <w:autoSpaceDN w:val="0"/>
        <w:adjustRightInd w:val="0"/>
        <w:spacing w:after="200"/>
        <w:ind w:left="284"/>
        <w:jc w:val="both"/>
      </w:pPr>
    </w:p>
    <w:p w14:paraId="74A12FCD" w14:textId="2DDCD482" w:rsidR="00C42AE1" w:rsidRPr="00351C0B" w:rsidRDefault="00C42AE1" w:rsidP="00351C0B">
      <w:pPr>
        <w:jc w:val="both"/>
        <w:rPr>
          <w:b/>
          <w:bCs/>
        </w:rPr>
      </w:pPr>
      <w:r w:rsidRPr="00351C0B">
        <w:rPr>
          <w:b/>
          <w:bCs/>
        </w:rPr>
        <w:t xml:space="preserve">Client: </w:t>
      </w:r>
      <w:r w:rsidR="00351C0B" w:rsidRPr="00351C0B">
        <w:rPr>
          <w:b/>
          <w:bCs/>
        </w:rPr>
        <w:t>JSInfoway Innovative Solutions</w:t>
      </w:r>
      <w:r w:rsidRPr="00351C0B">
        <w:rPr>
          <w:b/>
          <w:bCs/>
        </w:rPr>
        <w:tab/>
      </w:r>
      <w:r w:rsidRPr="00351C0B">
        <w:rPr>
          <w:b/>
          <w:bCs/>
        </w:rPr>
        <w:tab/>
      </w:r>
      <w:r w:rsidR="00F31B6C">
        <w:rPr>
          <w:b/>
          <w:bCs/>
        </w:rPr>
        <w:tab/>
      </w:r>
      <w:r w:rsidR="00F31B6C">
        <w:rPr>
          <w:b/>
          <w:bCs/>
        </w:rPr>
        <w:tab/>
      </w:r>
      <w:r w:rsidR="00F31B6C">
        <w:rPr>
          <w:b/>
          <w:bCs/>
        </w:rPr>
        <w:tab/>
      </w:r>
      <w:r w:rsidR="00351C0B" w:rsidRPr="00351C0B">
        <w:rPr>
          <w:b/>
          <w:bCs/>
        </w:rPr>
        <w:t>Oct 2008 – Mar 2011</w:t>
      </w:r>
    </w:p>
    <w:p w14:paraId="4F1EBD4C" w14:textId="77777777" w:rsidR="00351C0B" w:rsidRPr="00351C0B" w:rsidRDefault="00C42AE1" w:rsidP="00351C0B">
      <w:pPr>
        <w:jc w:val="both"/>
        <w:rPr>
          <w:b/>
          <w:bCs/>
        </w:rPr>
      </w:pPr>
      <w:r w:rsidRPr="00351C0B">
        <w:rPr>
          <w:b/>
          <w:bCs/>
        </w:rPr>
        <w:t xml:space="preserve">Role: </w:t>
      </w:r>
      <w:r w:rsidR="00351C0B" w:rsidRPr="00351C0B">
        <w:rPr>
          <w:b/>
          <w:bCs/>
        </w:rPr>
        <w:t xml:space="preserve">Lead Developer </w:t>
      </w:r>
    </w:p>
    <w:p w14:paraId="16C549C6" w14:textId="43773450" w:rsidR="00C42AE1" w:rsidRPr="00351C0B" w:rsidRDefault="00C42AE1" w:rsidP="00351C0B">
      <w:pPr>
        <w:jc w:val="both"/>
        <w:rPr>
          <w:b/>
          <w:bCs/>
        </w:rPr>
      </w:pPr>
      <w:r w:rsidRPr="00351C0B">
        <w:rPr>
          <w:b/>
          <w:bCs/>
        </w:rPr>
        <w:t>Responsibilities:</w:t>
      </w:r>
    </w:p>
    <w:p w14:paraId="4AF661BD" w14:textId="77777777" w:rsidR="00351C0B" w:rsidRPr="00351C0B" w:rsidRDefault="00351C0B" w:rsidP="00AA5632">
      <w:pPr>
        <w:pStyle w:val="ListParagraph"/>
        <w:numPr>
          <w:ilvl w:val="0"/>
          <w:numId w:val="14"/>
        </w:numPr>
        <w:ind w:left="284" w:hanging="284"/>
        <w:jc w:val="both"/>
      </w:pPr>
      <w:r w:rsidRPr="00351C0B">
        <w:t xml:space="preserve">Gathering business requirements and translating to technical requirements and mapping based on the architecture. </w:t>
      </w:r>
    </w:p>
    <w:p w14:paraId="69106860" w14:textId="77777777" w:rsidR="00351C0B" w:rsidRPr="00351C0B" w:rsidRDefault="00351C0B" w:rsidP="00AA5632">
      <w:pPr>
        <w:pStyle w:val="ListParagraph"/>
        <w:numPr>
          <w:ilvl w:val="0"/>
          <w:numId w:val="14"/>
        </w:numPr>
        <w:ind w:left="284" w:hanging="284"/>
        <w:jc w:val="both"/>
      </w:pPr>
      <w:r w:rsidRPr="00351C0B">
        <w:t xml:space="preserve">Advice the customer on the best ways of implementation. </w:t>
      </w:r>
    </w:p>
    <w:p w14:paraId="3581071D" w14:textId="77777777" w:rsidR="00351C0B" w:rsidRPr="00351C0B" w:rsidRDefault="00351C0B" w:rsidP="00AA5632">
      <w:pPr>
        <w:pStyle w:val="ListParagraph"/>
        <w:numPr>
          <w:ilvl w:val="0"/>
          <w:numId w:val="14"/>
        </w:numPr>
        <w:ind w:left="284" w:hanging="284"/>
        <w:jc w:val="both"/>
      </w:pPr>
      <w:r w:rsidRPr="00351C0B">
        <w:t xml:space="preserve">Design the system based on client requirements. </w:t>
      </w:r>
    </w:p>
    <w:p w14:paraId="31FAAE04" w14:textId="77777777" w:rsidR="00351C0B" w:rsidRPr="00351C0B" w:rsidRDefault="00351C0B" w:rsidP="00AA5632">
      <w:pPr>
        <w:pStyle w:val="ListParagraph"/>
        <w:numPr>
          <w:ilvl w:val="0"/>
          <w:numId w:val="14"/>
        </w:numPr>
        <w:ind w:left="284" w:hanging="284"/>
        <w:jc w:val="both"/>
      </w:pPr>
      <w:r w:rsidRPr="00351C0B">
        <w:t>Development and delivery of the complete project. Support post-delivery.</w:t>
      </w:r>
    </w:p>
    <w:p w14:paraId="0E4127D1" w14:textId="77777777" w:rsidR="00C42AE1" w:rsidRDefault="00C42AE1" w:rsidP="00346984">
      <w:pPr>
        <w:pStyle w:val="ListParagraph"/>
        <w:widowControl w:val="0"/>
        <w:suppressAutoHyphens/>
        <w:autoSpaceDE w:val="0"/>
        <w:autoSpaceDN w:val="0"/>
        <w:adjustRightInd w:val="0"/>
        <w:spacing w:after="200"/>
        <w:ind w:left="284"/>
        <w:jc w:val="both"/>
      </w:pPr>
    </w:p>
    <w:p w14:paraId="2984F32D" w14:textId="25B95BE1" w:rsidR="00436FE0" w:rsidRPr="00436FE0" w:rsidRDefault="00436FE0" w:rsidP="00436FE0">
      <w:pPr>
        <w:jc w:val="both"/>
        <w:rPr>
          <w:b/>
          <w:bCs/>
        </w:rPr>
      </w:pPr>
      <w:r w:rsidRPr="00436FE0">
        <w:rPr>
          <w:b/>
          <w:bCs/>
        </w:rPr>
        <w:t>Client: Indusnet Technologies Pvt Ltd</w:t>
      </w:r>
      <w:r w:rsidRPr="00436FE0">
        <w:rPr>
          <w:b/>
          <w:bCs/>
        </w:rPr>
        <w:tab/>
      </w:r>
      <w:r w:rsidRPr="00436FE0">
        <w:rPr>
          <w:b/>
          <w:bCs/>
        </w:rPr>
        <w:tab/>
      </w:r>
      <w:r w:rsidRPr="00436FE0">
        <w:rPr>
          <w:b/>
          <w:bCs/>
        </w:rPr>
        <w:tab/>
      </w:r>
      <w:r w:rsidRPr="00436FE0">
        <w:rPr>
          <w:b/>
          <w:bCs/>
        </w:rPr>
        <w:tab/>
      </w:r>
      <w:r>
        <w:rPr>
          <w:b/>
          <w:bCs/>
        </w:rPr>
        <w:tab/>
      </w:r>
      <w:r w:rsidRPr="00436FE0">
        <w:rPr>
          <w:b/>
          <w:bCs/>
        </w:rPr>
        <w:t>Oct 2007 – Oct 2008</w:t>
      </w:r>
    </w:p>
    <w:p w14:paraId="6C71DD9C" w14:textId="31642F34" w:rsidR="00436FE0" w:rsidRPr="00436FE0" w:rsidRDefault="00436FE0" w:rsidP="00436FE0">
      <w:pPr>
        <w:jc w:val="both"/>
        <w:rPr>
          <w:b/>
          <w:bCs/>
        </w:rPr>
      </w:pPr>
      <w:r w:rsidRPr="00436FE0">
        <w:rPr>
          <w:b/>
          <w:bCs/>
        </w:rPr>
        <w:t>Role: Web Developer</w:t>
      </w:r>
    </w:p>
    <w:p w14:paraId="674FA8D3" w14:textId="77777777" w:rsidR="00436FE0" w:rsidRPr="00436FE0" w:rsidRDefault="00436FE0" w:rsidP="00436FE0">
      <w:pPr>
        <w:jc w:val="both"/>
        <w:rPr>
          <w:b/>
          <w:bCs/>
        </w:rPr>
      </w:pPr>
      <w:r w:rsidRPr="00436FE0">
        <w:rPr>
          <w:b/>
          <w:bCs/>
        </w:rPr>
        <w:t>Responsibilities:</w:t>
      </w:r>
    </w:p>
    <w:p w14:paraId="11D586E7" w14:textId="77777777" w:rsidR="00436FE0" w:rsidRPr="00436FE0" w:rsidRDefault="00436FE0" w:rsidP="00AA5632">
      <w:pPr>
        <w:pStyle w:val="ListParagraph"/>
        <w:numPr>
          <w:ilvl w:val="0"/>
          <w:numId w:val="15"/>
        </w:numPr>
        <w:ind w:left="284" w:hanging="284"/>
        <w:jc w:val="both"/>
      </w:pPr>
      <w:r w:rsidRPr="00436FE0">
        <w:t xml:space="preserve">Responsible for converting the requirements into technical implementation using the best approach. </w:t>
      </w:r>
    </w:p>
    <w:p w14:paraId="47A4FABF" w14:textId="62DE6530" w:rsidR="00436FE0" w:rsidRPr="00436FE0" w:rsidRDefault="00436FE0" w:rsidP="00AA5632">
      <w:pPr>
        <w:pStyle w:val="ListParagraph"/>
        <w:numPr>
          <w:ilvl w:val="0"/>
          <w:numId w:val="15"/>
        </w:numPr>
        <w:ind w:left="284" w:hanging="284"/>
        <w:jc w:val="both"/>
      </w:pPr>
      <w:r w:rsidRPr="00436FE0">
        <w:t xml:space="preserve">Develop reusable code taking into consideration components-based approach. </w:t>
      </w:r>
    </w:p>
    <w:p w14:paraId="1F345F62" w14:textId="77777777" w:rsidR="00436FE0" w:rsidRPr="00436FE0" w:rsidRDefault="00436FE0" w:rsidP="00AA5632">
      <w:pPr>
        <w:pStyle w:val="ListParagraph"/>
        <w:numPr>
          <w:ilvl w:val="0"/>
          <w:numId w:val="15"/>
        </w:numPr>
        <w:ind w:left="284" w:hanging="284"/>
        <w:jc w:val="both"/>
      </w:pPr>
      <w:r w:rsidRPr="00436FE0">
        <w:t>Handling client demo and interaction.</w:t>
      </w:r>
    </w:p>
    <w:p w14:paraId="1D83D4C1" w14:textId="77777777" w:rsidR="00C42AE1" w:rsidRDefault="00C42AE1" w:rsidP="00346984">
      <w:pPr>
        <w:pStyle w:val="ListParagraph"/>
        <w:widowControl w:val="0"/>
        <w:suppressAutoHyphens/>
        <w:autoSpaceDE w:val="0"/>
        <w:autoSpaceDN w:val="0"/>
        <w:adjustRightInd w:val="0"/>
        <w:spacing w:after="200"/>
        <w:ind w:left="284"/>
        <w:jc w:val="both"/>
      </w:pPr>
    </w:p>
    <w:p w14:paraId="048E7DF1" w14:textId="5C71B3F4" w:rsidR="00436FE0" w:rsidRPr="0001326C" w:rsidRDefault="00436FE0" w:rsidP="0001326C">
      <w:pPr>
        <w:jc w:val="both"/>
        <w:rPr>
          <w:b/>
          <w:bCs/>
        </w:rPr>
      </w:pPr>
      <w:r w:rsidRPr="0001326C">
        <w:rPr>
          <w:b/>
          <w:bCs/>
        </w:rPr>
        <w:t xml:space="preserve">Client: </w:t>
      </w:r>
      <w:r w:rsidR="0001326C" w:rsidRPr="0001326C">
        <w:rPr>
          <w:b/>
          <w:bCs/>
        </w:rPr>
        <w:t>ADII Research &amp; Applications Pvt Ltd</w:t>
      </w:r>
      <w:r w:rsidRPr="0001326C">
        <w:rPr>
          <w:b/>
          <w:bCs/>
        </w:rPr>
        <w:tab/>
      </w:r>
      <w:r w:rsidRPr="0001326C">
        <w:rPr>
          <w:b/>
          <w:bCs/>
        </w:rPr>
        <w:tab/>
      </w:r>
      <w:r w:rsidRPr="0001326C">
        <w:rPr>
          <w:b/>
          <w:bCs/>
        </w:rPr>
        <w:tab/>
      </w:r>
      <w:r w:rsidR="0001326C">
        <w:rPr>
          <w:b/>
          <w:bCs/>
        </w:rPr>
        <w:tab/>
      </w:r>
      <w:r w:rsidR="0001326C" w:rsidRPr="0001326C">
        <w:rPr>
          <w:b/>
          <w:bCs/>
        </w:rPr>
        <w:t>Apr 2007 – Oct 2007</w:t>
      </w:r>
      <w:r w:rsidRPr="0001326C">
        <w:rPr>
          <w:b/>
          <w:bCs/>
        </w:rPr>
        <w:t xml:space="preserve"> </w:t>
      </w:r>
    </w:p>
    <w:p w14:paraId="698244F7" w14:textId="6EA67B8F" w:rsidR="00436FE0" w:rsidRPr="0001326C" w:rsidRDefault="00436FE0" w:rsidP="0001326C">
      <w:pPr>
        <w:jc w:val="both"/>
        <w:rPr>
          <w:b/>
          <w:bCs/>
        </w:rPr>
      </w:pPr>
      <w:r w:rsidRPr="0001326C">
        <w:rPr>
          <w:b/>
          <w:bCs/>
        </w:rPr>
        <w:t xml:space="preserve">Role: </w:t>
      </w:r>
      <w:r w:rsidR="0001326C" w:rsidRPr="0001326C">
        <w:rPr>
          <w:b/>
          <w:bCs/>
        </w:rPr>
        <w:t>Software Engineer</w:t>
      </w:r>
    </w:p>
    <w:p w14:paraId="459C9D55" w14:textId="77777777" w:rsidR="00436FE0" w:rsidRPr="0001326C" w:rsidRDefault="00436FE0" w:rsidP="0001326C">
      <w:pPr>
        <w:jc w:val="both"/>
        <w:rPr>
          <w:b/>
          <w:bCs/>
        </w:rPr>
      </w:pPr>
      <w:r w:rsidRPr="0001326C">
        <w:rPr>
          <w:b/>
          <w:bCs/>
        </w:rPr>
        <w:t>Responsibilities:</w:t>
      </w:r>
    </w:p>
    <w:p w14:paraId="49100BA5" w14:textId="77777777" w:rsidR="0001326C" w:rsidRPr="0001326C" w:rsidRDefault="0001326C" w:rsidP="00AA5632">
      <w:pPr>
        <w:pStyle w:val="ListParagraph"/>
        <w:numPr>
          <w:ilvl w:val="0"/>
          <w:numId w:val="16"/>
        </w:numPr>
        <w:ind w:left="284" w:hanging="284"/>
        <w:jc w:val="both"/>
      </w:pPr>
      <w:r w:rsidRPr="0001326C">
        <w:t xml:space="preserve">Responsible for converting the requirements into technical implementation using the best approach. </w:t>
      </w:r>
    </w:p>
    <w:p w14:paraId="079B8B11" w14:textId="77777777" w:rsidR="0001326C" w:rsidRPr="0001326C" w:rsidRDefault="0001326C" w:rsidP="00AA5632">
      <w:pPr>
        <w:pStyle w:val="ListParagraph"/>
        <w:numPr>
          <w:ilvl w:val="0"/>
          <w:numId w:val="16"/>
        </w:numPr>
        <w:ind w:left="284" w:hanging="284"/>
        <w:jc w:val="both"/>
      </w:pPr>
      <w:r w:rsidRPr="0001326C">
        <w:t>Responsible for creating WP Plugins</w:t>
      </w:r>
    </w:p>
    <w:p w14:paraId="7532C1A5" w14:textId="77777777" w:rsidR="0001326C" w:rsidRPr="0001326C" w:rsidRDefault="0001326C" w:rsidP="00AA5632">
      <w:pPr>
        <w:pStyle w:val="ListParagraph"/>
        <w:numPr>
          <w:ilvl w:val="0"/>
          <w:numId w:val="16"/>
        </w:numPr>
        <w:ind w:left="284" w:hanging="284"/>
        <w:jc w:val="both"/>
      </w:pPr>
      <w:r w:rsidRPr="0001326C">
        <w:t>Unit Testing</w:t>
      </w:r>
    </w:p>
    <w:p w14:paraId="373BD92B" w14:textId="77777777" w:rsidR="0001326C" w:rsidRPr="0001326C" w:rsidRDefault="0001326C" w:rsidP="00AA5632">
      <w:pPr>
        <w:pStyle w:val="ListParagraph"/>
        <w:numPr>
          <w:ilvl w:val="0"/>
          <w:numId w:val="16"/>
        </w:numPr>
        <w:ind w:left="284" w:hanging="284"/>
        <w:jc w:val="both"/>
      </w:pPr>
      <w:r w:rsidRPr="0001326C">
        <w:t>Creating POCs &amp; Demos</w:t>
      </w:r>
    </w:p>
    <w:p w14:paraId="0E0714C6" w14:textId="77777777" w:rsidR="0001326C" w:rsidRPr="0001326C" w:rsidRDefault="0001326C" w:rsidP="00AA5632">
      <w:pPr>
        <w:pStyle w:val="ListParagraph"/>
        <w:numPr>
          <w:ilvl w:val="0"/>
          <w:numId w:val="16"/>
        </w:numPr>
        <w:ind w:left="284" w:hanging="284"/>
        <w:jc w:val="both"/>
      </w:pPr>
      <w:r w:rsidRPr="0001326C">
        <w:t>Web Services Integration</w:t>
      </w:r>
    </w:p>
    <w:p w14:paraId="3F7B9EF9" w14:textId="77777777" w:rsidR="00436FE0" w:rsidRDefault="00436FE0" w:rsidP="00346984">
      <w:pPr>
        <w:pStyle w:val="ListParagraph"/>
        <w:widowControl w:val="0"/>
        <w:suppressAutoHyphens/>
        <w:autoSpaceDE w:val="0"/>
        <w:autoSpaceDN w:val="0"/>
        <w:adjustRightInd w:val="0"/>
        <w:spacing w:after="200"/>
        <w:ind w:left="284"/>
        <w:jc w:val="both"/>
      </w:pPr>
    </w:p>
    <w:p w14:paraId="0B106F82" w14:textId="48EB4711" w:rsidR="00436FE0" w:rsidRPr="006154C1" w:rsidRDefault="00436FE0" w:rsidP="006154C1">
      <w:pPr>
        <w:jc w:val="both"/>
        <w:rPr>
          <w:b/>
          <w:bCs/>
        </w:rPr>
      </w:pPr>
      <w:r w:rsidRPr="006154C1">
        <w:rPr>
          <w:b/>
          <w:bCs/>
        </w:rPr>
        <w:t xml:space="preserve">Client: </w:t>
      </w:r>
      <w:r w:rsidR="006154C1" w:rsidRPr="006154C1">
        <w:rPr>
          <w:b/>
          <w:bCs/>
        </w:rPr>
        <w:t>Faro Inc</w:t>
      </w:r>
      <w:r w:rsidRPr="006154C1">
        <w:rPr>
          <w:b/>
          <w:bCs/>
        </w:rPr>
        <w:tab/>
      </w:r>
      <w:r w:rsidRPr="006154C1">
        <w:rPr>
          <w:b/>
          <w:bCs/>
        </w:rPr>
        <w:tab/>
      </w:r>
      <w:r w:rsidRPr="006154C1">
        <w:rPr>
          <w:b/>
          <w:bCs/>
        </w:rPr>
        <w:tab/>
      </w:r>
      <w:r w:rsidRPr="006154C1">
        <w:rPr>
          <w:b/>
          <w:bCs/>
        </w:rPr>
        <w:tab/>
      </w:r>
      <w:r w:rsidRPr="006154C1">
        <w:rPr>
          <w:b/>
          <w:bCs/>
        </w:rPr>
        <w:tab/>
      </w:r>
      <w:r w:rsidRPr="006154C1">
        <w:rPr>
          <w:b/>
          <w:bCs/>
        </w:rPr>
        <w:tab/>
      </w:r>
      <w:r w:rsidRPr="006154C1">
        <w:rPr>
          <w:b/>
          <w:bCs/>
        </w:rPr>
        <w:tab/>
      </w:r>
      <w:r w:rsidRPr="006154C1">
        <w:rPr>
          <w:b/>
          <w:bCs/>
        </w:rPr>
        <w:tab/>
        <w:t xml:space="preserve"> </w:t>
      </w:r>
    </w:p>
    <w:p w14:paraId="10927F9C" w14:textId="53C96EAF" w:rsidR="00436FE0" w:rsidRPr="006154C1" w:rsidRDefault="00436FE0" w:rsidP="006154C1">
      <w:pPr>
        <w:jc w:val="both"/>
        <w:rPr>
          <w:b/>
          <w:bCs/>
        </w:rPr>
      </w:pPr>
      <w:r w:rsidRPr="006154C1">
        <w:rPr>
          <w:b/>
          <w:bCs/>
        </w:rPr>
        <w:t xml:space="preserve">Role: </w:t>
      </w:r>
      <w:r w:rsidR="006154C1" w:rsidRPr="006154C1">
        <w:rPr>
          <w:b/>
          <w:bCs/>
        </w:rPr>
        <w:t>Technical Architect</w:t>
      </w:r>
    </w:p>
    <w:p w14:paraId="5F362BAF" w14:textId="77777777" w:rsidR="00436FE0" w:rsidRPr="006154C1" w:rsidRDefault="00436FE0" w:rsidP="006154C1">
      <w:pPr>
        <w:jc w:val="both"/>
        <w:rPr>
          <w:b/>
          <w:bCs/>
        </w:rPr>
      </w:pPr>
      <w:r w:rsidRPr="006154C1">
        <w:rPr>
          <w:b/>
          <w:bCs/>
        </w:rPr>
        <w:t>Responsibilities:</w:t>
      </w:r>
    </w:p>
    <w:p w14:paraId="7DEBECF9" w14:textId="77777777" w:rsidR="006154C1" w:rsidRPr="006154C1" w:rsidRDefault="006154C1" w:rsidP="00AA5632">
      <w:pPr>
        <w:pStyle w:val="ListParagraph"/>
        <w:numPr>
          <w:ilvl w:val="0"/>
          <w:numId w:val="17"/>
        </w:numPr>
        <w:ind w:left="284" w:hanging="284"/>
        <w:jc w:val="both"/>
      </w:pPr>
      <w:r w:rsidRPr="006154C1">
        <w:t>Project kick-off meeting with the Sales team and designated project members to understand the project requirements.</w:t>
      </w:r>
    </w:p>
    <w:p w14:paraId="5EEEFE7F" w14:textId="77777777" w:rsidR="006154C1" w:rsidRPr="006154C1" w:rsidRDefault="006154C1" w:rsidP="00AA5632">
      <w:pPr>
        <w:pStyle w:val="ListParagraph"/>
        <w:numPr>
          <w:ilvl w:val="0"/>
          <w:numId w:val="17"/>
        </w:numPr>
        <w:ind w:left="284" w:hanging="284"/>
        <w:jc w:val="both"/>
      </w:pPr>
      <w:r w:rsidRPr="006154C1">
        <w:t>Divide the project into modules by having a meeting with the PM.</w:t>
      </w:r>
    </w:p>
    <w:p w14:paraId="11A639A9" w14:textId="77777777" w:rsidR="006154C1" w:rsidRPr="006154C1" w:rsidRDefault="006154C1" w:rsidP="00AA5632">
      <w:pPr>
        <w:pStyle w:val="ListParagraph"/>
        <w:numPr>
          <w:ilvl w:val="0"/>
          <w:numId w:val="17"/>
        </w:numPr>
        <w:ind w:left="284" w:hanging="284"/>
        <w:jc w:val="both"/>
      </w:pPr>
      <w:r w:rsidRPr="006154C1">
        <w:t>Prepare the project flow diagram (technical flow) which would ease the developers in understanding the technical implementation w.r.t to the specific requirements.</w:t>
      </w:r>
    </w:p>
    <w:p w14:paraId="30FED4F9" w14:textId="77777777" w:rsidR="006154C1" w:rsidRPr="006154C1" w:rsidRDefault="006154C1" w:rsidP="00AA5632">
      <w:pPr>
        <w:pStyle w:val="ListParagraph"/>
        <w:numPr>
          <w:ilvl w:val="0"/>
          <w:numId w:val="17"/>
        </w:numPr>
        <w:ind w:left="284" w:hanging="284"/>
        <w:jc w:val="both"/>
      </w:pPr>
      <w:r w:rsidRPr="006154C1">
        <w:lastRenderedPageBreak/>
        <w:t>Prepare the technical solution design document of the project.</w:t>
      </w:r>
    </w:p>
    <w:p w14:paraId="3B3D205C" w14:textId="77777777" w:rsidR="006154C1" w:rsidRPr="006154C1" w:rsidRDefault="006154C1" w:rsidP="00AA5632">
      <w:pPr>
        <w:pStyle w:val="ListParagraph"/>
        <w:numPr>
          <w:ilvl w:val="0"/>
          <w:numId w:val="17"/>
        </w:numPr>
        <w:ind w:left="284" w:hanging="284"/>
        <w:jc w:val="both"/>
      </w:pPr>
      <w:r w:rsidRPr="006154C1">
        <w:t xml:space="preserve">Preparing the data model (object &amp; fields) of the requirements. </w:t>
      </w:r>
    </w:p>
    <w:p w14:paraId="330F4356" w14:textId="77777777" w:rsidR="006154C1" w:rsidRPr="006154C1" w:rsidRDefault="006154C1" w:rsidP="00AA5632">
      <w:pPr>
        <w:pStyle w:val="ListParagraph"/>
        <w:numPr>
          <w:ilvl w:val="0"/>
          <w:numId w:val="17"/>
        </w:numPr>
        <w:ind w:left="284" w:hanging="284"/>
        <w:jc w:val="both"/>
      </w:pPr>
      <w:r w:rsidRPr="006154C1">
        <w:t>Preparing the sample classes for integration which acted as the base model for all Web Service communications.</w:t>
      </w:r>
    </w:p>
    <w:p w14:paraId="6B9712E1" w14:textId="77777777" w:rsidR="006154C1" w:rsidRPr="006154C1" w:rsidRDefault="006154C1" w:rsidP="00AA5632">
      <w:pPr>
        <w:pStyle w:val="ListParagraph"/>
        <w:numPr>
          <w:ilvl w:val="0"/>
          <w:numId w:val="17"/>
        </w:numPr>
        <w:ind w:left="284" w:hanging="284"/>
        <w:jc w:val="both"/>
      </w:pPr>
      <w:r w:rsidRPr="006154C1">
        <w:t>Implementation of reports via the community portal and rendering it as in mobile app (POC implemented).</w:t>
      </w:r>
    </w:p>
    <w:p w14:paraId="1DBC3D5F" w14:textId="0AEFD412" w:rsidR="006154C1" w:rsidRDefault="006154C1" w:rsidP="00AA5632">
      <w:pPr>
        <w:pStyle w:val="ListParagraph"/>
        <w:numPr>
          <w:ilvl w:val="0"/>
          <w:numId w:val="17"/>
        </w:numPr>
        <w:ind w:left="284" w:hanging="284"/>
        <w:jc w:val="both"/>
      </w:pPr>
      <w:r w:rsidRPr="006154C1">
        <w:t xml:space="preserve">Consideration of Salesforce limits in terms </w:t>
      </w:r>
      <w:r w:rsidR="005D297E" w:rsidRPr="006154C1">
        <w:t>of</w:t>
      </w:r>
      <w:r w:rsidRPr="006154C1">
        <w:t xml:space="preserve"> web service invocation as this app was mostly targeted to be used in mobile apps.</w:t>
      </w:r>
    </w:p>
    <w:p w14:paraId="68A1F134" w14:textId="416BE202" w:rsidR="00C815C8" w:rsidRPr="00C815C8" w:rsidRDefault="00C815C8" w:rsidP="00AA5632">
      <w:pPr>
        <w:pStyle w:val="ListParagraph"/>
        <w:numPr>
          <w:ilvl w:val="0"/>
          <w:numId w:val="17"/>
        </w:numPr>
        <w:ind w:left="284" w:hanging="284"/>
        <w:jc w:val="both"/>
      </w:pPr>
      <w:r w:rsidRPr="00C815C8">
        <w:t>Designed the new architecture of the contact and lead module, where the CPU utilization time was decreased to 10-12 secs from 30 secs. Also, optimization of the existing code so that bulk data is handled from the Pardot effectively.</w:t>
      </w:r>
    </w:p>
    <w:p w14:paraId="27AF369A" w14:textId="1AD506DC" w:rsidR="00C815C8" w:rsidRPr="00C815C8" w:rsidRDefault="00C815C8" w:rsidP="00AA5632">
      <w:pPr>
        <w:pStyle w:val="ListParagraph"/>
        <w:numPr>
          <w:ilvl w:val="0"/>
          <w:numId w:val="17"/>
        </w:numPr>
        <w:ind w:left="284" w:hanging="284"/>
        <w:jc w:val="both"/>
      </w:pPr>
      <w:r w:rsidRPr="00C815C8">
        <w:t>Implementation of platform events to make asynchronous callouts as well as internal process flow in bulkified manner and handle a lot of jobs simultaneously. This was implemented to handle the Apex Flex limitations of 100 jobs at a time.</w:t>
      </w:r>
    </w:p>
    <w:p w14:paraId="07CE7C34" w14:textId="1645C761" w:rsidR="00C815C8" w:rsidRPr="00C815C8" w:rsidRDefault="00C815C8" w:rsidP="00AA5632">
      <w:pPr>
        <w:pStyle w:val="ListParagraph"/>
        <w:numPr>
          <w:ilvl w:val="0"/>
          <w:numId w:val="17"/>
        </w:numPr>
        <w:ind w:left="284" w:hanging="284"/>
        <w:jc w:val="both"/>
      </w:pPr>
      <w:r w:rsidRPr="00C815C8">
        <w:t>Proposed solution for the managed package issue to resolve the trigger context issue where the input from that flow is required for the custom trigger implementation.</w:t>
      </w:r>
    </w:p>
    <w:p w14:paraId="177F8A98" w14:textId="50722B56" w:rsidR="00C815C8" w:rsidRPr="00C815C8" w:rsidRDefault="00C815C8" w:rsidP="00AA5632">
      <w:pPr>
        <w:pStyle w:val="ListParagraph"/>
        <w:numPr>
          <w:ilvl w:val="0"/>
          <w:numId w:val="17"/>
        </w:numPr>
        <w:ind w:left="284" w:hanging="284"/>
        <w:jc w:val="both"/>
      </w:pPr>
      <w:r w:rsidRPr="00C815C8">
        <w:t>Validating the new implementation from the team members is as per the standard and doesn't impact any existing business flow.</w:t>
      </w:r>
    </w:p>
    <w:p w14:paraId="14513950" w14:textId="77777777" w:rsidR="00436FE0" w:rsidRDefault="00436FE0" w:rsidP="00C815C8">
      <w:pPr>
        <w:pStyle w:val="ListParagraph"/>
        <w:ind w:left="284"/>
        <w:jc w:val="both"/>
      </w:pPr>
    </w:p>
    <w:p w14:paraId="749FED09" w14:textId="6F84B03B" w:rsidR="006154C1" w:rsidRPr="005960AA" w:rsidRDefault="006154C1" w:rsidP="005960AA">
      <w:pPr>
        <w:jc w:val="both"/>
        <w:rPr>
          <w:b/>
          <w:bCs/>
        </w:rPr>
      </w:pPr>
      <w:r w:rsidRPr="005960AA">
        <w:rPr>
          <w:b/>
          <w:bCs/>
        </w:rPr>
        <w:t xml:space="preserve">Client: </w:t>
      </w:r>
      <w:r w:rsidR="005960AA" w:rsidRPr="005960AA">
        <w:rPr>
          <w:b/>
          <w:bCs/>
        </w:rPr>
        <w:t>Grindwell Norton</w:t>
      </w:r>
      <w:r w:rsidRPr="005960AA">
        <w:rPr>
          <w:b/>
          <w:bCs/>
        </w:rPr>
        <w:t xml:space="preserve"> </w:t>
      </w:r>
    </w:p>
    <w:p w14:paraId="36555B2C" w14:textId="098F0266" w:rsidR="006154C1" w:rsidRPr="005960AA" w:rsidRDefault="006154C1" w:rsidP="005960AA">
      <w:pPr>
        <w:jc w:val="both"/>
        <w:rPr>
          <w:b/>
          <w:bCs/>
        </w:rPr>
      </w:pPr>
      <w:r w:rsidRPr="005960AA">
        <w:rPr>
          <w:b/>
          <w:bCs/>
        </w:rPr>
        <w:t xml:space="preserve">Role: </w:t>
      </w:r>
      <w:r w:rsidR="005960AA" w:rsidRPr="005960AA">
        <w:rPr>
          <w:b/>
          <w:bCs/>
        </w:rPr>
        <w:t>Technical Architect</w:t>
      </w:r>
    </w:p>
    <w:p w14:paraId="039765DA" w14:textId="77777777" w:rsidR="006154C1" w:rsidRPr="005960AA" w:rsidRDefault="006154C1" w:rsidP="005960AA">
      <w:pPr>
        <w:jc w:val="both"/>
        <w:rPr>
          <w:b/>
          <w:bCs/>
        </w:rPr>
      </w:pPr>
      <w:r w:rsidRPr="005960AA">
        <w:rPr>
          <w:b/>
          <w:bCs/>
        </w:rPr>
        <w:t>Responsibilities:</w:t>
      </w:r>
    </w:p>
    <w:p w14:paraId="515F0828" w14:textId="77777777" w:rsidR="005960AA" w:rsidRPr="005960AA" w:rsidRDefault="005960AA" w:rsidP="00AA5632">
      <w:pPr>
        <w:pStyle w:val="ListParagraph"/>
        <w:numPr>
          <w:ilvl w:val="0"/>
          <w:numId w:val="18"/>
        </w:numPr>
        <w:ind w:left="284" w:hanging="284"/>
        <w:jc w:val="both"/>
      </w:pPr>
      <w:r w:rsidRPr="005960AA">
        <w:t>Project kick-off meeting with the Sales team and designated project members to understand the project requirements.</w:t>
      </w:r>
    </w:p>
    <w:p w14:paraId="45C8B6EE" w14:textId="77777777" w:rsidR="005960AA" w:rsidRPr="005960AA" w:rsidRDefault="005960AA" w:rsidP="00AA5632">
      <w:pPr>
        <w:pStyle w:val="ListParagraph"/>
        <w:numPr>
          <w:ilvl w:val="0"/>
          <w:numId w:val="18"/>
        </w:numPr>
        <w:ind w:left="284" w:hanging="284"/>
        <w:jc w:val="both"/>
      </w:pPr>
      <w:r w:rsidRPr="005960AA">
        <w:t>Divide the project into modules by having a meeting with the PM.</w:t>
      </w:r>
    </w:p>
    <w:p w14:paraId="401E9E7B" w14:textId="77777777" w:rsidR="005960AA" w:rsidRPr="005960AA" w:rsidRDefault="005960AA" w:rsidP="00AA5632">
      <w:pPr>
        <w:pStyle w:val="ListParagraph"/>
        <w:numPr>
          <w:ilvl w:val="0"/>
          <w:numId w:val="18"/>
        </w:numPr>
        <w:ind w:left="284" w:hanging="284"/>
        <w:jc w:val="both"/>
      </w:pPr>
      <w:r w:rsidRPr="005960AA">
        <w:t>Prepare the project flow diagram (technical flow) which would ease the developers in understanding the technical implementation w.r.t to the specific requirements.</w:t>
      </w:r>
    </w:p>
    <w:p w14:paraId="71B29C3D" w14:textId="77777777" w:rsidR="005960AA" w:rsidRPr="005960AA" w:rsidRDefault="005960AA" w:rsidP="00AA5632">
      <w:pPr>
        <w:pStyle w:val="ListParagraph"/>
        <w:numPr>
          <w:ilvl w:val="0"/>
          <w:numId w:val="18"/>
        </w:numPr>
        <w:ind w:left="284" w:hanging="284"/>
        <w:jc w:val="both"/>
      </w:pPr>
      <w:r w:rsidRPr="005960AA">
        <w:t>Prepare the technical solution design document of the project.</w:t>
      </w:r>
    </w:p>
    <w:p w14:paraId="6C20BBE8" w14:textId="77777777" w:rsidR="005960AA" w:rsidRPr="005960AA" w:rsidRDefault="005960AA" w:rsidP="00AA5632">
      <w:pPr>
        <w:pStyle w:val="ListParagraph"/>
        <w:numPr>
          <w:ilvl w:val="0"/>
          <w:numId w:val="18"/>
        </w:numPr>
        <w:ind w:left="284" w:hanging="284"/>
        <w:jc w:val="both"/>
      </w:pPr>
      <w:r w:rsidRPr="005960AA">
        <w:t xml:space="preserve">Preparing the data model (object &amp; fields) of the requirements. </w:t>
      </w:r>
    </w:p>
    <w:p w14:paraId="3ED594EA" w14:textId="77777777" w:rsidR="005960AA" w:rsidRPr="005960AA" w:rsidRDefault="005960AA" w:rsidP="00AA5632">
      <w:pPr>
        <w:pStyle w:val="ListParagraph"/>
        <w:numPr>
          <w:ilvl w:val="0"/>
          <w:numId w:val="18"/>
        </w:numPr>
        <w:ind w:left="284" w:hanging="284"/>
        <w:jc w:val="both"/>
      </w:pPr>
      <w:r w:rsidRPr="005960AA">
        <w:t>Preparing the sample classes for integration which acted as the base model for all Web Service communications.</w:t>
      </w:r>
    </w:p>
    <w:p w14:paraId="22BEA290" w14:textId="77777777" w:rsidR="005960AA" w:rsidRPr="005960AA" w:rsidRDefault="005960AA" w:rsidP="00AA5632">
      <w:pPr>
        <w:pStyle w:val="ListParagraph"/>
        <w:numPr>
          <w:ilvl w:val="0"/>
          <w:numId w:val="18"/>
        </w:numPr>
        <w:ind w:left="284" w:hanging="284"/>
        <w:jc w:val="both"/>
      </w:pPr>
      <w:r w:rsidRPr="005960AA">
        <w:t>Implementation of reports via the community portal and rendering it as in mobile app (POC implemented).</w:t>
      </w:r>
    </w:p>
    <w:p w14:paraId="066F21B8" w14:textId="4CCAC8A8" w:rsidR="005960AA" w:rsidRPr="005960AA" w:rsidRDefault="005960AA" w:rsidP="00AA5632">
      <w:pPr>
        <w:pStyle w:val="ListParagraph"/>
        <w:numPr>
          <w:ilvl w:val="0"/>
          <w:numId w:val="18"/>
        </w:numPr>
        <w:ind w:left="284" w:hanging="284"/>
        <w:jc w:val="both"/>
      </w:pPr>
      <w:r w:rsidRPr="005960AA">
        <w:t xml:space="preserve">Consideration of Salesforce limits in terms of web service invocation as this app was mostly targeted to be used in mobile apps.  </w:t>
      </w:r>
    </w:p>
    <w:p w14:paraId="706D342E" w14:textId="3EC00509" w:rsidR="005960AA" w:rsidRPr="005960AA" w:rsidRDefault="005960AA" w:rsidP="00AA5632">
      <w:pPr>
        <w:pStyle w:val="ListParagraph"/>
        <w:numPr>
          <w:ilvl w:val="0"/>
          <w:numId w:val="18"/>
        </w:numPr>
        <w:ind w:left="284" w:hanging="284"/>
        <w:jc w:val="both"/>
      </w:pPr>
      <w:r w:rsidRPr="005960AA">
        <w:t>Most importantly, the development was modularized where it can be installed easily for other clients with similar requirements.</w:t>
      </w:r>
    </w:p>
    <w:p w14:paraId="2877CC96" w14:textId="77777777" w:rsidR="005960AA" w:rsidRPr="005960AA" w:rsidRDefault="005960AA" w:rsidP="00AA5632">
      <w:pPr>
        <w:pStyle w:val="ListParagraph"/>
        <w:numPr>
          <w:ilvl w:val="0"/>
          <w:numId w:val="18"/>
        </w:numPr>
        <w:ind w:left="284" w:hanging="284"/>
        <w:jc w:val="both"/>
      </w:pPr>
      <w:r w:rsidRPr="005960AA">
        <w:t>Prepared a POC for WhatsApp Integration.</w:t>
      </w:r>
    </w:p>
    <w:p w14:paraId="16F06458" w14:textId="1E0A9AE7" w:rsidR="005960AA" w:rsidRPr="005960AA" w:rsidRDefault="005960AA" w:rsidP="00AA5632">
      <w:pPr>
        <w:pStyle w:val="ListParagraph"/>
        <w:numPr>
          <w:ilvl w:val="0"/>
          <w:numId w:val="18"/>
        </w:numPr>
        <w:ind w:left="284" w:hanging="284"/>
        <w:jc w:val="both"/>
      </w:pPr>
      <w:r w:rsidRPr="005960AA">
        <w:t xml:space="preserve">Making sure the team follows the DevOps process, deployment process, and validating Org's health. </w:t>
      </w:r>
    </w:p>
    <w:p w14:paraId="1F46533F" w14:textId="22BF8F97" w:rsidR="005960AA" w:rsidRPr="005960AA" w:rsidRDefault="005960AA" w:rsidP="00AA5632">
      <w:pPr>
        <w:pStyle w:val="ListParagraph"/>
        <w:numPr>
          <w:ilvl w:val="0"/>
          <w:numId w:val="18"/>
        </w:numPr>
        <w:ind w:left="284" w:hanging="284"/>
        <w:jc w:val="both"/>
      </w:pPr>
      <w:r w:rsidRPr="005960AA">
        <w:t xml:space="preserve">Code review and guiding the team to follow coding best practices. </w:t>
      </w:r>
    </w:p>
    <w:p w14:paraId="5B0F4A3D" w14:textId="77777777" w:rsidR="006154C1" w:rsidRDefault="006154C1" w:rsidP="00346984">
      <w:pPr>
        <w:pStyle w:val="ListParagraph"/>
        <w:widowControl w:val="0"/>
        <w:suppressAutoHyphens/>
        <w:autoSpaceDE w:val="0"/>
        <w:autoSpaceDN w:val="0"/>
        <w:adjustRightInd w:val="0"/>
        <w:spacing w:after="200"/>
        <w:ind w:left="284"/>
        <w:jc w:val="both"/>
      </w:pPr>
    </w:p>
    <w:p w14:paraId="75497DAF" w14:textId="6A4B0A4E" w:rsidR="006154C1" w:rsidRPr="009E5A8B" w:rsidRDefault="006154C1" w:rsidP="009E5A8B">
      <w:pPr>
        <w:jc w:val="both"/>
        <w:rPr>
          <w:b/>
          <w:bCs/>
        </w:rPr>
      </w:pPr>
      <w:r w:rsidRPr="009E5A8B">
        <w:rPr>
          <w:b/>
          <w:bCs/>
        </w:rPr>
        <w:t>Client:</w:t>
      </w:r>
      <w:r w:rsidR="009E5A8B" w:rsidRPr="009E5A8B">
        <w:rPr>
          <w:b/>
          <w:bCs/>
        </w:rPr>
        <w:t xml:space="preserve"> Saint Gobain</w:t>
      </w:r>
      <w:r w:rsidRPr="009E5A8B">
        <w:rPr>
          <w:b/>
          <w:bCs/>
        </w:rPr>
        <w:tab/>
        <w:t xml:space="preserve"> </w:t>
      </w:r>
    </w:p>
    <w:p w14:paraId="1F6798F7" w14:textId="21931CB7" w:rsidR="006154C1" w:rsidRPr="009E5A8B" w:rsidRDefault="006154C1" w:rsidP="009E5A8B">
      <w:pPr>
        <w:jc w:val="both"/>
        <w:rPr>
          <w:b/>
          <w:bCs/>
        </w:rPr>
      </w:pPr>
      <w:r w:rsidRPr="009E5A8B">
        <w:rPr>
          <w:b/>
          <w:bCs/>
        </w:rPr>
        <w:t xml:space="preserve">Role: </w:t>
      </w:r>
      <w:r w:rsidR="009E5A8B" w:rsidRPr="009E5A8B">
        <w:rPr>
          <w:b/>
          <w:bCs/>
        </w:rPr>
        <w:t>Technical Architect &amp; Lightning Developer</w:t>
      </w:r>
    </w:p>
    <w:p w14:paraId="6463EEE8" w14:textId="77777777" w:rsidR="006154C1" w:rsidRPr="009E5A8B" w:rsidRDefault="006154C1" w:rsidP="009E5A8B">
      <w:pPr>
        <w:jc w:val="both"/>
        <w:rPr>
          <w:b/>
          <w:bCs/>
        </w:rPr>
      </w:pPr>
      <w:r w:rsidRPr="009E5A8B">
        <w:rPr>
          <w:b/>
          <w:bCs/>
        </w:rPr>
        <w:t>Responsibilities:</w:t>
      </w:r>
    </w:p>
    <w:p w14:paraId="2B154627" w14:textId="77777777" w:rsidR="009E5A8B" w:rsidRPr="009E5A8B" w:rsidRDefault="009E5A8B" w:rsidP="00AA5632">
      <w:pPr>
        <w:pStyle w:val="ListParagraph"/>
        <w:numPr>
          <w:ilvl w:val="0"/>
          <w:numId w:val="19"/>
        </w:numPr>
        <w:ind w:left="284" w:hanging="284"/>
        <w:jc w:val="both"/>
      </w:pPr>
      <w:r w:rsidRPr="009E5A8B">
        <w:lastRenderedPageBreak/>
        <w:t>Project kick-off meeting with the Sales team and designated project members to understand the project requirements.</w:t>
      </w:r>
    </w:p>
    <w:p w14:paraId="6A31027C" w14:textId="77777777" w:rsidR="009E5A8B" w:rsidRPr="009E5A8B" w:rsidRDefault="009E5A8B" w:rsidP="00AA5632">
      <w:pPr>
        <w:pStyle w:val="ListParagraph"/>
        <w:numPr>
          <w:ilvl w:val="0"/>
          <w:numId w:val="19"/>
        </w:numPr>
        <w:ind w:left="284" w:hanging="284"/>
        <w:jc w:val="both"/>
      </w:pPr>
      <w:r w:rsidRPr="009E5A8B">
        <w:t>Divide the project into modules by having a meeting with the PM.</w:t>
      </w:r>
    </w:p>
    <w:p w14:paraId="7539315A" w14:textId="77777777" w:rsidR="009E5A8B" w:rsidRPr="009E5A8B" w:rsidRDefault="009E5A8B" w:rsidP="00AA5632">
      <w:pPr>
        <w:pStyle w:val="ListParagraph"/>
        <w:numPr>
          <w:ilvl w:val="0"/>
          <w:numId w:val="19"/>
        </w:numPr>
        <w:ind w:left="284" w:hanging="284"/>
        <w:jc w:val="both"/>
      </w:pPr>
      <w:r w:rsidRPr="009E5A8B">
        <w:t>Prepare the project flow diagram (technical flow) which would ease the developers in understanding the technical implementation w.r.t to the specific requirements.</w:t>
      </w:r>
    </w:p>
    <w:p w14:paraId="2E272F86" w14:textId="77777777" w:rsidR="009E5A8B" w:rsidRPr="009E5A8B" w:rsidRDefault="009E5A8B" w:rsidP="00AA5632">
      <w:pPr>
        <w:pStyle w:val="ListParagraph"/>
        <w:numPr>
          <w:ilvl w:val="0"/>
          <w:numId w:val="19"/>
        </w:numPr>
        <w:ind w:left="284" w:hanging="284"/>
        <w:jc w:val="both"/>
      </w:pPr>
      <w:r w:rsidRPr="009E5A8B">
        <w:t>Prepare the technical solution design document of the project.</w:t>
      </w:r>
    </w:p>
    <w:p w14:paraId="3056FBD3" w14:textId="77777777" w:rsidR="009E5A8B" w:rsidRPr="009E5A8B" w:rsidRDefault="009E5A8B" w:rsidP="00AA5632">
      <w:pPr>
        <w:pStyle w:val="ListParagraph"/>
        <w:numPr>
          <w:ilvl w:val="0"/>
          <w:numId w:val="19"/>
        </w:numPr>
        <w:ind w:left="284" w:hanging="284"/>
        <w:jc w:val="both"/>
      </w:pPr>
      <w:r w:rsidRPr="009E5A8B">
        <w:t xml:space="preserve">Preparing the data model (object &amp; fields) of the requirements. </w:t>
      </w:r>
    </w:p>
    <w:p w14:paraId="1407A6D2" w14:textId="77777777" w:rsidR="009E5A8B" w:rsidRPr="009E5A8B" w:rsidRDefault="009E5A8B" w:rsidP="00AA5632">
      <w:pPr>
        <w:pStyle w:val="ListParagraph"/>
        <w:numPr>
          <w:ilvl w:val="0"/>
          <w:numId w:val="19"/>
        </w:numPr>
        <w:ind w:left="284" w:hanging="284"/>
        <w:jc w:val="both"/>
      </w:pPr>
      <w:r w:rsidRPr="009E5A8B">
        <w:t>Meeting with the SAP team to understand the existing integration and implementation, and accordingly make the changes as per the current requirement and explain the team on the same.</w:t>
      </w:r>
    </w:p>
    <w:p w14:paraId="04977F9D" w14:textId="77777777" w:rsidR="009E5A8B" w:rsidRPr="009E5A8B" w:rsidRDefault="009E5A8B" w:rsidP="00AA5632">
      <w:pPr>
        <w:pStyle w:val="ListParagraph"/>
        <w:numPr>
          <w:ilvl w:val="0"/>
          <w:numId w:val="19"/>
        </w:numPr>
        <w:ind w:left="284" w:hanging="284"/>
        <w:jc w:val="both"/>
      </w:pPr>
      <w:r w:rsidRPr="009E5A8B">
        <w:t>Designing and implementation of lightning components for Orders, Special Pricing, and Custom Approval Process.</w:t>
      </w:r>
    </w:p>
    <w:p w14:paraId="43075BCA" w14:textId="33C25EFF" w:rsidR="009E5A8B" w:rsidRPr="009E5A8B" w:rsidRDefault="009E5A8B" w:rsidP="00AA5632">
      <w:pPr>
        <w:pStyle w:val="ListParagraph"/>
        <w:numPr>
          <w:ilvl w:val="0"/>
          <w:numId w:val="19"/>
        </w:numPr>
        <w:ind w:left="284" w:hanging="284"/>
        <w:jc w:val="both"/>
      </w:pPr>
      <w:r w:rsidRPr="009E5A8B">
        <w:t xml:space="preserve">Making sure the team follows the DevOps process, deployment process, and validating Org's health. </w:t>
      </w:r>
    </w:p>
    <w:p w14:paraId="0C591F3D" w14:textId="56DF2071" w:rsidR="009E5A8B" w:rsidRPr="009E5A8B" w:rsidRDefault="009E5A8B" w:rsidP="00AA5632">
      <w:pPr>
        <w:pStyle w:val="ListParagraph"/>
        <w:numPr>
          <w:ilvl w:val="0"/>
          <w:numId w:val="19"/>
        </w:numPr>
        <w:ind w:left="284" w:hanging="284"/>
        <w:jc w:val="both"/>
      </w:pPr>
      <w:r w:rsidRPr="009E5A8B">
        <w:t xml:space="preserve">Code review and guiding the team to follow coding best practices. </w:t>
      </w:r>
    </w:p>
    <w:p w14:paraId="0C996F24" w14:textId="77777777" w:rsidR="006154C1" w:rsidRDefault="006154C1" w:rsidP="00346984">
      <w:pPr>
        <w:pStyle w:val="ListParagraph"/>
        <w:widowControl w:val="0"/>
        <w:suppressAutoHyphens/>
        <w:autoSpaceDE w:val="0"/>
        <w:autoSpaceDN w:val="0"/>
        <w:adjustRightInd w:val="0"/>
        <w:spacing w:after="200"/>
        <w:ind w:left="284"/>
        <w:jc w:val="both"/>
      </w:pPr>
    </w:p>
    <w:p w14:paraId="18FEA5C5" w14:textId="40C267CF" w:rsidR="006154C1" w:rsidRPr="009E5A8B" w:rsidRDefault="006154C1" w:rsidP="009E5A8B">
      <w:pPr>
        <w:jc w:val="both"/>
        <w:rPr>
          <w:b/>
          <w:bCs/>
        </w:rPr>
      </w:pPr>
      <w:r w:rsidRPr="009E5A8B">
        <w:rPr>
          <w:b/>
          <w:bCs/>
        </w:rPr>
        <w:t>Client:</w:t>
      </w:r>
      <w:r w:rsidR="009E5A8B" w:rsidRPr="009E5A8B">
        <w:rPr>
          <w:b/>
          <w:bCs/>
        </w:rPr>
        <w:t xml:space="preserve"> NSP for Ashirvad Pipes</w:t>
      </w:r>
      <w:r w:rsidRPr="009E5A8B">
        <w:rPr>
          <w:b/>
          <w:bCs/>
        </w:rPr>
        <w:t xml:space="preserve"> </w:t>
      </w:r>
    </w:p>
    <w:p w14:paraId="7C2A3F05" w14:textId="1EBFD6B4" w:rsidR="006154C1" w:rsidRPr="009E5A8B" w:rsidRDefault="006154C1" w:rsidP="009E5A8B">
      <w:pPr>
        <w:jc w:val="both"/>
        <w:rPr>
          <w:b/>
          <w:bCs/>
        </w:rPr>
      </w:pPr>
      <w:r w:rsidRPr="009E5A8B">
        <w:rPr>
          <w:b/>
          <w:bCs/>
        </w:rPr>
        <w:t xml:space="preserve">Role: </w:t>
      </w:r>
      <w:r w:rsidR="009E5A8B" w:rsidRPr="009E5A8B">
        <w:rPr>
          <w:b/>
          <w:bCs/>
        </w:rPr>
        <w:t>Technical Architect</w:t>
      </w:r>
    </w:p>
    <w:p w14:paraId="7BC09574" w14:textId="77777777" w:rsidR="006154C1" w:rsidRPr="009E5A8B" w:rsidRDefault="006154C1" w:rsidP="009E5A8B">
      <w:pPr>
        <w:jc w:val="both"/>
        <w:rPr>
          <w:b/>
          <w:bCs/>
        </w:rPr>
      </w:pPr>
      <w:r w:rsidRPr="009E5A8B">
        <w:rPr>
          <w:b/>
          <w:bCs/>
        </w:rPr>
        <w:t>Responsibilities:</w:t>
      </w:r>
    </w:p>
    <w:p w14:paraId="2C89F30F" w14:textId="77777777" w:rsidR="009E5A8B" w:rsidRPr="009E5A8B" w:rsidRDefault="009E5A8B" w:rsidP="00AA5632">
      <w:pPr>
        <w:pStyle w:val="ListParagraph"/>
        <w:numPr>
          <w:ilvl w:val="0"/>
          <w:numId w:val="20"/>
        </w:numPr>
        <w:ind w:left="284" w:hanging="284"/>
        <w:jc w:val="both"/>
      </w:pPr>
      <w:r w:rsidRPr="009E5A8B">
        <w:t>Prepare the technical flow diagram for NPS (Net Promoter Score) implementation.</w:t>
      </w:r>
    </w:p>
    <w:p w14:paraId="433E411E" w14:textId="52AB9A9D" w:rsidR="009E5A8B" w:rsidRPr="009E5A8B" w:rsidRDefault="009E5A8B" w:rsidP="00AA5632">
      <w:pPr>
        <w:pStyle w:val="ListParagraph"/>
        <w:numPr>
          <w:ilvl w:val="0"/>
          <w:numId w:val="20"/>
        </w:numPr>
        <w:ind w:left="284" w:hanging="284"/>
        <w:jc w:val="both"/>
      </w:pPr>
      <w:r w:rsidRPr="009E5A8B">
        <w:t>Design the system taking the dynamic aspect of it where the client has the flexibility to change the feedback form as well as the custom logic for calculation of the score.</w:t>
      </w:r>
    </w:p>
    <w:p w14:paraId="4654FE5B" w14:textId="77777777" w:rsidR="009E5A8B" w:rsidRPr="009E5A8B" w:rsidRDefault="009E5A8B" w:rsidP="00AA5632">
      <w:pPr>
        <w:pStyle w:val="ListParagraph"/>
        <w:numPr>
          <w:ilvl w:val="0"/>
          <w:numId w:val="20"/>
        </w:numPr>
        <w:ind w:left="284" w:hanging="284"/>
        <w:jc w:val="both"/>
      </w:pPr>
      <w:r w:rsidRPr="009E5A8B">
        <w:t xml:space="preserve">Preparing the data model (object &amp; fields) for the NPS system. </w:t>
      </w:r>
    </w:p>
    <w:p w14:paraId="45AEB676" w14:textId="77777777" w:rsidR="009E5A8B" w:rsidRDefault="009E5A8B" w:rsidP="00AA5632">
      <w:pPr>
        <w:pStyle w:val="ListParagraph"/>
        <w:numPr>
          <w:ilvl w:val="0"/>
          <w:numId w:val="20"/>
        </w:numPr>
        <w:ind w:left="284" w:hanging="284"/>
        <w:jc w:val="both"/>
      </w:pPr>
      <w:r w:rsidRPr="009E5A8B">
        <w:t>Reviewing and helping the developer in providing pseudo code.</w:t>
      </w:r>
    </w:p>
    <w:p w14:paraId="105B5F02" w14:textId="77777777" w:rsidR="00700D2C" w:rsidRDefault="001564CC" w:rsidP="00AA5632">
      <w:pPr>
        <w:pStyle w:val="ListParagraph"/>
        <w:numPr>
          <w:ilvl w:val="0"/>
          <w:numId w:val="20"/>
        </w:numPr>
        <w:ind w:left="284" w:hanging="284"/>
        <w:jc w:val="both"/>
      </w:pPr>
      <w:r w:rsidRPr="001564CC">
        <w:t xml:space="preserve">Create a provision to capture feedback from essential stakeholders to improvise the products, process, and handling customers. Feedback will be taken across the region, individual process, Delivery, customer handling, effective pricing structure based on the competitor. </w:t>
      </w:r>
    </w:p>
    <w:p w14:paraId="296116F9" w14:textId="72931A0D" w:rsidR="001564CC" w:rsidRPr="001564CC" w:rsidRDefault="001564CC" w:rsidP="00AA5632">
      <w:pPr>
        <w:pStyle w:val="ListParagraph"/>
        <w:numPr>
          <w:ilvl w:val="0"/>
          <w:numId w:val="20"/>
        </w:numPr>
        <w:ind w:left="284" w:hanging="284"/>
        <w:jc w:val="both"/>
      </w:pPr>
      <w:r w:rsidRPr="001564CC">
        <w:t>Segregation of market strategy questionnaires and user config features based market and customer types. Automation of detractors, promoters report for the day based on different divisions and auto prompts the customers for the NPS process based on the defined logic.</w:t>
      </w:r>
    </w:p>
    <w:p w14:paraId="1A8F04DA" w14:textId="77777777" w:rsidR="000631A0" w:rsidRDefault="000631A0" w:rsidP="006154C1">
      <w:pPr>
        <w:widowControl w:val="0"/>
        <w:suppressAutoHyphens/>
        <w:autoSpaceDE w:val="0"/>
        <w:autoSpaceDN w:val="0"/>
        <w:adjustRightInd w:val="0"/>
        <w:spacing w:after="200"/>
        <w:jc w:val="both"/>
        <w:rPr>
          <w:rFonts w:asciiTheme="minorHAnsi" w:hAnsiTheme="minorHAnsi" w:cstheme="minorHAnsi"/>
          <w:b/>
          <w:bCs/>
          <w:i/>
          <w:iCs/>
          <w:color w:val="595959" w:themeColor="text1" w:themeTint="A6"/>
          <w:sz w:val="22"/>
          <w:szCs w:val="22"/>
        </w:rPr>
      </w:pPr>
    </w:p>
    <w:p w14:paraId="039FA3D5" w14:textId="17B5D5E8" w:rsidR="009E5A8B" w:rsidRPr="00C83407" w:rsidRDefault="009E5A8B" w:rsidP="00C83407">
      <w:pPr>
        <w:jc w:val="both"/>
        <w:rPr>
          <w:b/>
          <w:bCs/>
        </w:rPr>
      </w:pPr>
      <w:r w:rsidRPr="00C83407">
        <w:rPr>
          <w:b/>
          <w:bCs/>
        </w:rPr>
        <w:t xml:space="preserve">Client: </w:t>
      </w:r>
      <w:r w:rsidR="00C83407" w:rsidRPr="00C83407">
        <w:rPr>
          <w:b/>
          <w:bCs/>
        </w:rPr>
        <w:t>NestHawk App</w:t>
      </w:r>
      <w:r w:rsidRPr="00C83407">
        <w:rPr>
          <w:b/>
          <w:bCs/>
        </w:rPr>
        <w:t xml:space="preserve"> </w:t>
      </w:r>
    </w:p>
    <w:p w14:paraId="1E5CE73E" w14:textId="6F6CF9F6" w:rsidR="009E5A8B" w:rsidRPr="00C83407" w:rsidRDefault="009E5A8B" w:rsidP="00C83407">
      <w:pPr>
        <w:jc w:val="both"/>
        <w:rPr>
          <w:b/>
          <w:bCs/>
        </w:rPr>
      </w:pPr>
      <w:r w:rsidRPr="00C83407">
        <w:rPr>
          <w:b/>
          <w:bCs/>
        </w:rPr>
        <w:t xml:space="preserve">Role: </w:t>
      </w:r>
      <w:r w:rsidR="00C83407" w:rsidRPr="00C83407">
        <w:rPr>
          <w:b/>
          <w:bCs/>
        </w:rPr>
        <w:t>Technical Architect and Developer</w:t>
      </w:r>
    </w:p>
    <w:p w14:paraId="6D1FE639" w14:textId="77777777" w:rsidR="009E5A8B" w:rsidRPr="00C83407" w:rsidRDefault="009E5A8B" w:rsidP="00C83407">
      <w:pPr>
        <w:jc w:val="both"/>
        <w:rPr>
          <w:b/>
          <w:bCs/>
        </w:rPr>
      </w:pPr>
      <w:r w:rsidRPr="00C83407">
        <w:rPr>
          <w:b/>
          <w:bCs/>
        </w:rPr>
        <w:t>Responsibilities:</w:t>
      </w:r>
    </w:p>
    <w:p w14:paraId="4EC50AED" w14:textId="77777777" w:rsidR="00C83407" w:rsidRPr="00C83407" w:rsidRDefault="00C83407" w:rsidP="00AA5632">
      <w:pPr>
        <w:pStyle w:val="ListParagraph"/>
        <w:numPr>
          <w:ilvl w:val="0"/>
          <w:numId w:val="21"/>
        </w:numPr>
        <w:ind w:left="284" w:hanging="284"/>
        <w:jc w:val="both"/>
      </w:pPr>
      <w:r w:rsidRPr="00C83407">
        <w:t>Project kick-off meeting with the Sales team and designated project members to understand the project requirements.</w:t>
      </w:r>
    </w:p>
    <w:p w14:paraId="78411271" w14:textId="77777777" w:rsidR="00C83407" w:rsidRPr="00C83407" w:rsidRDefault="00C83407" w:rsidP="00AA5632">
      <w:pPr>
        <w:pStyle w:val="ListParagraph"/>
        <w:numPr>
          <w:ilvl w:val="0"/>
          <w:numId w:val="21"/>
        </w:numPr>
        <w:ind w:left="284" w:hanging="284"/>
        <w:jc w:val="both"/>
      </w:pPr>
      <w:r w:rsidRPr="00C83407">
        <w:t>Divide the project into modules by having a meeting with the PM.</w:t>
      </w:r>
    </w:p>
    <w:p w14:paraId="736D6BEA" w14:textId="77777777" w:rsidR="00C83407" w:rsidRPr="00C83407" w:rsidRDefault="00C83407" w:rsidP="00AA5632">
      <w:pPr>
        <w:pStyle w:val="ListParagraph"/>
        <w:numPr>
          <w:ilvl w:val="0"/>
          <w:numId w:val="21"/>
        </w:numPr>
        <w:ind w:left="284" w:hanging="284"/>
        <w:jc w:val="both"/>
      </w:pPr>
      <w:r w:rsidRPr="00C83407">
        <w:t>Prepare the project flow diagram (technical flow) which would ease the developers in understanding the technical implementation w.r.t to the specific requirements.</w:t>
      </w:r>
    </w:p>
    <w:p w14:paraId="47D1DB61" w14:textId="0448AB8F" w:rsidR="00C83407" w:rsidRPr="00C83407" w:rsidRDefault="00C83407" w:rsidP="00AA5632">
      <w:pPr>
        <w:pStyle w:val="ListParagraph"/>
        <w:numPr>
          <w:ilvl w:val="0"/>
          <w:numId w:val="21"/>
        </w:numPr>
        <w:ind w:left="284" w:hanging="284"/>
        <w:jc w:val="both"/>
      </w:pPr>
      <w:r w:rsidRPr="00C83407">
        <w:t>Prepare the technical solution design document of the project.</w:t>
      </w:r>
    </w:p>
    <w:p w14:paraId="58D9FD51" w14:textId="77777777" w:rsidR="00C83407" w:rsidRPr="00C83407" w:rsidRDefault="00C83407" w:rsidP="00AA5632">
      <w:pPr>
        <w:pStyle w:val="ListParagraph"/>
        <w:numPr>
          <w:ilvl w:val="0"/>
          <w:numId w:val="21"/>
        </w:numPr>
        <w:ind w:left="284" w:hanging="284"/>
        <w:jc w:val="both"/>
      </w:pPr>
      <w:r w:rsidRPr="00C83407">
        <w:t xml:space="preserve">Preparing the data model (object &amp; fields) of the requirements. </w:t>
      </w:r>
    </w:p>
    <w:p w14:paraId="3DD7E78A" w14:textId="77777777" w:rsidR="00C83407" w:rsidRPr="00C83407" w:rsidRDefault="00C83407" w:rsidP="00AA5632">
      <w:pPr>
        <w:pStyle w:val="ListParagraph"/>
        <w:numPr>
          <w:ilvl w:val="0"/>
          <w:numId w:val="21"/>
        </w:numPr>
        <w:ind w:left="284" w:hanging="284"/>
        <w:jc w:val="both"/>
      </w:pPr>
      <w:r w:rsidRPr="00C83407">
        <w:t>Worked on the backend system to fetch data for ListHub, where the system is designed in such a manner that it can process GB of a file in few minutes, also it fetches the respective geolocation using Pelias (open source) and updates the results into Elastic Search.</w:t>
      </w:r>
    </w:p>
    <w:p w14:paraId="1EDA6E2E" w14:textId="36887517" w:rsidR="00C83407" w:rsidRPr="00C83407" w:rsidRDefault="00C83407" w:rsidP="00AA5632">
      <w:pPr>
        <w:pStyle w:val="ListParagraph"/>
        <w:numPr>
          <w:ilvl w:val="0"/>
          <w:numId w:val="21"/>
        </w:numPr>
        <w:ind w:left="284" w:hanging="284"/>
        <w:jc w:val="both"/>
      </w:pPr>
      <w:r w:rsidRPr="00C83407">
        <w:lastRenderedPageBreak/>
        <w:t xml:space="preserve">Making sure the team follows the DevOps process, deployment process, and validating Org's health. </w:t>
      </w:r>
    </w:p>
    <w:p w14:paraId="3CC19468" w14:textId="05CD4B24" w:rsidR="00C83407" w:rsidRPr="00C83407" w:rsidRDefault="00C83407" w:rsidP="00AA5632">
      <w:pPr>
        <w:pStyle w:val="ListParagraph"/>
        <w:numPr>
          <w:ilvl w:val="0"/>
          <w:numId w:val="21"/>
        </w:numPr>
        <w:ind w:left="284" w:hanging="284"/>
        <w:jc w:val="both"/>
      </w:pPr>
      <w:r w:rsidRPr="00C83407">
        <w:t xml:space="preserve">Code review and guiding the team to follow coding best practices. </w:t>
      </w:r>
    </w:p>
    <w:p w14:paraId="3215A675" w14:textId="77777777" w:rsidR="009E5A8B" w:rsidRDefault="009E5A8B" w:rsidP="006154C1">
      <w:pPr>
        <w:widowControl w:val="0"/>
        <w:suppressAutoHyphens/>
        <w:autoSpaceDE w:val="0"/>
        <w:autoSpaceDN w:val="0"/>
        <w:adjustRightInd w:val="0"/>
        <w:spacing w:after="200"/>
        <w:jc w:val="both"/>
        <w:rPr>
          <w:rFonts w:asciiTheme="minorHAnsi" w:hAnsiTheme="minorHAnsi" w:cstheme="minorHAnsi"/>
          <w:b/>
          <w:bCs/>
          <w:i/>
          <w:iCs/>
          <w:color w:val="595959" w:themeColor="text1" w:themeTint="A6"/>
          <w:sz w:val="22"/>
          <w:szCs w:val="22"/>
        </w:rPr>
      </w:pPr>
    </w:p>
    <w:p w14:paraId="76D0110A" w14:textId="29D6B2BD" w:rsidR="009E5A8B" w:rsidRPr="00993587" w:rsidRDefault="009E5A8B" w:rsidP="00993587">
      <w:pPr>
        <w:jc w:val="both"/>
        <w:rPr>
          <w:b/>
          <w:bCs/>
        </w:rPr>
      </w:pPr>
      <w:r w:rsidRPr="00993587">
        <w:rPr>
          <w:b/>
          <w:bCs/>
        </w:rPr>
        <w:t xml:space="preserve">Client: </w:t>
      </w:r>
      <w:r w:rsidR="00993587" w:rsidRPr="00993587">
        <w:rPr>
          <w:b/>
          <w:bCs/>
        </w:rPr>
        <w:t>Taneira Mass Images Download</w:t>
      </w:r>
    </w:p>
    <w:p w14:paraId="272AB0E2" w14:textId="5743586F" w:rsidR="009E5A8B" w:rsidRPr="00993587" w:rsidRDefault="009E5A8B" w:rsidP="00993587">
      <w:pPr>
        <w:jc w:val="both"/>
        <w:rPr>
          <w:b/>
          <w:bCs/>
        </w:rPr>
      </w:pPr>
      <w:r w:rsidRPr="00993587">
        <w:rPr>
          <w:b/>
          <w:bCs/>
        </w:rPr>
        <w:t xml:space="preserve">Role: </w:t>
      </w:r>
      <w:r w:rsidR="00993587" w:rsidRPr="00993587">
        <w:rPr>
          <w:b/>
          <w:bCs/>
        </w:rPr>
        <w:t>Independent Contributor</w:t>
      </w:r>
    </w:p>
    <w:p w14:paraId="2BD09882" w14:textId="77777777" w:rsidR="009E5A8B" w:rsidRPr="00993587" w:rsidRDefault="009E5A8B" w:rsidP="00993587">
      <w:pPr>
        <w:jc w:val="both"/>
        <w:rPr>
          <w:b/>
          <w:bCs/>
        </w:rPr>
      </w:pPr>
      <w:r w:rsidRPr="00993587">
        <w:rPr>
          <w:b/>
          <w:bCs/>
        </w:rPr>
        <w:t>Responsibilities:</w:t>
      </w:r>
    </w:p>
    <w:p w14:paraId="51782FE0" w14:textId="77777777" w:rsidR="00993587" w:rsidRPr="00993587" w:rsidRDefault="00993587" w:rsidP="00AA5632">
      <w:pPr>
        <w:pStyle w:val="ListParagraph"/>
        <w:numPr>
          <w:ilvl w:val="0"/>
          <w:numId w:val="22"/>
        </w:numPr>
        <w:ind w:left="284" w:hanging="284"/>
        <w:jc w:val="both"/>
      </w:pPr>
      <w:r w:rsidRPr="00993587">
        <w:t>Implementation of the system designed in PHP where it will connect with the Salesforce ecosystem and download all the images associated with the product.</w:t>
      </w:r>
    </w:p>
    <w:p w14:paraId="0AD18350" w14:textId="77777777" w:rsidR="00993587" w:rsidRPr="00993587" w:rsidRDefault="00993587" w:rsidP="00AA5632">
      <w:pPr>
        <w:pStyle w:val="ListParagraph"/>
        <w:numPr>
          <w:ilvl w:val="0"/>
          <w:numId w:val="22"/>
        </w:numPr>
        <w:ind w:left="284" w:hanging="284"/>
        <w:jc w:val="both"/>
      </w:pPr>
      <w:r w:rsidRPr="00993587">
        <w:t>Failure management where the image download can be re-instantiated for only the missing objects.</w:t>
      </w:r>
    </w:p>
    <w:p w14:paraId="79BA2FFE" w14:textId="77777777" w:rsidR="009E5A8B" w:rsidRDefault="009E5A8B" w:rsidP="006154C1">
      <w:pPr>
        <w:widowControl w:val="0"/>
        <w:suppressAutoHyphens/>
        <w:autoSpaceDE w:val="0"/>
        <w:autoSpaceDN w:val="0"/>
        <w:adjustRightInd w:val="0"/>
        <w:spacing w:after="200"/>
        <w:jc w:val="both"/>
        <w:rPr>
          <w:rFonts w:asciiTheme="minorHAnsi" w:hAnsiTheme="minorHAnsi" w:cstheme="minorHAnsi"/>
          <w:b/>
          <w:bCs/>
          <w:i/>
          <w:iCs/>
          <w:color w:val="595959" w:themeColor="text1" w:themeTint="A6"/>
          <w:sz w:val="22"/>
          <w:szCs w:val="22"/>
        </w:rPr>
      </w:pPr>
    </w:p>
    <w:p w14:paraId="7453B602" w14:textId="6703AD82" w:rsidR="00897144" w:rsidRPr="00D74E18" w:rsidRDefault="00897144" w:rsidP="00D74E18">
      <w:pPr>
        <w:jc w:val="both"/>
        <w:rPr>
          <w:b/>
          <w:bCs/>
        </w:rPr>
      </w:pPr>
      <w:r w:rsidRPr="00D74E18">
        <w:rPr>
          <w:b/>
          <w:bCs/>
        </w:rPr>
        <w:t xml:space="preserve">Client: </w:t>
      </w:r>
      <w:r w:rsidR="00D74E18" w:rsidRPr="00D74E18">
        <w:rPr>
          <w:b/>
          <w:bCs/>
        </w:rPr>
        <w:t xml:space="preserve">Data </w:t>
      </w:r>
      <w:r w:rsidR="00AF5890" w:rsidRPr="00AF5890">
        <w:rPr>
          <w:b/>
          <w:bCs/>
          <w:color w:val="000000"/>
        </w:rPr>
        <w:t>Archival &amp; Restore</w:t>
      </w:r>
    </w:p>
    <w:p w14:paraId="4A7A5221" w14:textId="4E30AF09" w:rsidR="00897144" w:rsidRPr="00D74E18" w:rsidRDefault="00897144" w:rsidP="00D74E18">
      <w:pPr>
        <w:jc w:val="both"/>
        <w:rPr>
          <w:b/>
          <w:bCs/>
        </w:rPr>
      </w:pPr>
      <w:r w:rsidRPr="00D74E18">
        <w:rPr>
          <w:b/>
          <w:bCs/>
        </w:rPr>
        <w:t xml:space="preserve">Role: </w:t>
      </w:r>
      <w:r w:rsidR="00D74E18" w:rsidRPr="00D74E18">
        <w:rPr>
          <w:b/>
          <w:bCs/>
        </w:rPr>
        <w:t>Archival &amp; Restore</w:t>
      </w:r>
    </w:p>
    <w:p w14:paraId="51AD88F0" w14:textId="77777777" w:rsidR="00897144" w:rsidRPr="00D74E18" w:rsidRDefault="00897144" w:rsidP="00D74E18">
      <w:pPr>
        <w:jc w:val="both"/>
        <w:rPr>
          <w:b/>
          <w:bCs/>
        </w:rPr>
      </w:pPr>
      <w:r w:rsidRPr="00D74E18">
        <w:rPr>
          <w:b/>
          <w:bCs/>
        </w:rPr>
        <w:t>Responsibilities:</w:t>
      </w:r>
    </w:p>
    <w:p w14:paraId="4986BF12" w14:textId="77777777" w:rsidR="00D74E18" w:rsidRPr="00D74E18" w:rsidRDefault="00D74E18" w:rsidP="00AA5632">
      <w:pPr>
        <w:pStyle w:val="ListParagraph"/>
        <w:numPr>
          <w:ilvl w:val="0"/>
          <w:numId w:val="23"/>
        </w:numPr>
        <w:ind w:left="284" w:hanging="284"/>
        <w:jc w:val="both"/>
      </w:pPr>
      <w:r w:rsidRPr="00D74E18">
        <w:t>Prepared the data storage report, and discussion to the client to understand the criticality of the data which needs to be present in the system and accordingly prepare the logic for the data archival. The detailed document on the same was prepared and shared with the client for approval.</w:t>
      </w:r>
    </w:p>
    <w:p w14:paraId="515D0329" w14:textId="77777777" w:rsidR="00D74E18" w:rsidRPr="00D74E18" w:rsidRDefault="00D74E18" w:rsidP="00AA5632">
      <w:pPr>
        <w:pStyle w:val="ListParagraph"/>
        <w:numPr>
          <w:ilvl w:val="0"/>
          <w:numId w:val="23"/>
        </w:numPr>
        <w:ind w:left="284" w:hanging="284"/>
        <w:jc w:val="both"/>
      </w:pPr>
      <w:r w:rsidRPr="00D74E18">
        <w:t>Configuration of the Skyvia system for data backup and restoration process.</w:t>
      </w:r>
    </w:p>
    <w:p w14:paraId="784F0BC4" w14:textId="77777777" w:rsidR="00D74E18" w:rsidRPr="00D74E18" w:rsidRDefault="00D74E18" w:rsidP="00AA5632">
      <w:pPr>
        <w:pStyle w:val="ListParagraph"/>
        <w:numPr>
          <w:ilvl w:val="0"/>
          <w:numId w:val="23"/>
        </w:numPr>
        <w:ind w:left="284" w:hanging="284"/>
        <w:jc w:val="both"/>
      </w:pPr>
      <w:r w:rsidRPr="00D74E18">
        <w:t>Prepared a PHP script that would perform bulk data deletion asynchronously.</w:t>
      </w:r>
    </w:p>
    <w:p w14:paraId="39E3D449" w14:textId="77777777" w:rsidR="00897144" w:rsidRDefault="00897144" w:rsidP="006154C1">
      <w:pPr>
        <w:widowControl w:val="0"/>
        <w:suppressAutoHyphens/>
        <w:autoSpaceDE w:val="0"/>
        <w:autoSpaceDN w:val="0"/>
        <w:adjustRightInd w:val="0"/>
        <w:spacing w:after="200"/>
        <w:jc w:val="both"/>
        <w:rPr>
          <w:rFonts w:asciiTheme="minorHAnsi" w:hAnsiTheme="minorHAnsi" w:cstheme="minorHAnsi"/>
          <w:b/>
          <w:bCs/>
          <w:i/>
          <w:iCs/>
          <w:color w:val="595959" w:themeColor="text1" w:themeTint="A6"/>
          <w:sz w:val="22"/>
          <w:szCs w:val="22"/>
        </w:rPr>
      </w:pPr>
    </w:p>
    <w:p w14:paraId="4214E5DD" w14:textId="34911912" w:rsidR="00897144" w:rsidRPr="00E368E2" w:rsidRDefault="00897144" w:rsidP="00E368E2">
      <w:pPr>
        <w:jc w:val="both"/>
        <w:rPr>
          <w:b/>
          <w:bCs/>
        </w:rPr>
      </w:pPr>
      <w:r w:rsidRPr="00E368E2">
        <w:rPr>
          <w:b/>
          <w:bCs/>
        </w:rPr>
        <w:t>Client:</w:t>
      </w:r>
      <w:r w:rsidR="00E368E2" w:rsidRPr="00E368E2">
        <w:rPr>
          <w:b/>
          <w:bCs/>
        </w:rPr>
        <w:t xml:space="preserve"> WhatsApp Installable Package</w:t>
      </w:r>
    </w:p>
    <w:p w14:paraId="36C3394F" w14:textId="6FDD49EE" w:rsidR="00897144" w:rsidRPr="00E368E2" w:rsidRDefault="00897144" w:rsidP="00E368E2">
      <w:pPr>
        <w:jc w:val="both"/>
        <w:rPr>
          <w:b/>
          <w:bCs/>
        </w:rPr>
      </w:pPr>
      <w:r w:rsidRPr="00E368E2">
        <w:rPr>
          <w:b/>
          <w:bCs/>
        </w:rPr>
        <w:t>Role:</w:t>
      </w:r>
      <w:r w:rsidR="00E368E2" w:rsidRPr="00E368E2">
        <w:rPr>
          <w:b/>
          <w:bCs/>
        </w:rPr>
        <w:t xml:space="preserve"> Technical Architect and Developer</w:t>
      </w:r>
    </w:p>
    <w:p w14:paraId="7A7A665C" w14:textId="77777777" w:rsidR="00897144" w:rsidRPr="00E368E2" w:rsidRDefault="00897144" w:rsidP="00E368E2">
      <w:pPr>
        <w:jc w:val="both"/>
        <w:rPr>
          <w:b/>
          <w:bCs/>
        </w:rPr>
      </w:pPr>
      <w:r w:rsidRPr="00E368E2">
        <w:rPr>
          <w:b/>
          <w:bCs/>
        </w:rPr>
        <w:t>Responsibilities:</w:t>
      </w:r>
    </w:p>
    <w:p w14:paraId="1E3D6A09" w14:textId="77777777" w:rsidR="00E368E2" w:rsidRPr="00E368E2" w:rsidRDefault="00E368E2" w:rsidP="00AA5632">
      <w:pPr>
        <w:pStyle w:val="ListParagraph"/>
        <w:numPr>
          <w:ilvl w:val="0"/>
          <w:numId w:val="24"/>
        </w:numPr>
        <w:ind w:left="284" w:hanging="284"/>
        <w:jc w:val="both"/>
      </w:pPr>
      <w:r w:rsidRPr="00E368E2">
        <w:t>Developed an installable package where the application will be capable of sending messages via WhatsApp.</w:t>
      </w:r>
    </w:p>
    <w:p w14:paraId="3519A41A" w14:textId="77777777" w:rsidR="00E368E2" w:rsidRPr="00E368E2" w:rsidRDefault="00E368E2" w:rsidP="00AA5632">
      <w:pPr>
        <w:pStyle w:val="ListParagraph"/>
        <w:numPr>
          <w:ilvl w:val="0"/>
          <w:numId w:val="24"/>
        </w:numPr>
        <w:ind w:left="284" w:hanging="284"/>
        <w:jc w:val="both"/>
      </w:pPr>
      <w:r w:rsidRPr="00E368E2">
        <w:t>Considerations are being made where any number of messages can be sent dynamically.</w:t>
      </w:r>
    </w:p>
    <w:p w14:paraId="33B94234" w14:textId="0243F6BE" w:rsidR="00E368E2" w:rsidRPr="00E368E2" w:rsidRDefault="00E368E2" w:rsidP="00AA5632">
      <w:pPr>
        <w:pStyle w:val="ListParagraph"/>
        <w:numPr>
          <w:ilvl w:val="0"/>
          <w:numId w:val="24"/>
        </w:numPr>
        <w:ind w:left="284" w:hanging="284"/>
        <w:jc w:val="both"/>
      </w:pPr>
      <w:r w:rsidRPr="00E368E2">
        <w:t>Also, the messages can send files as well. The restriction of sending the file in the message is that the file should be accessible publicly and considering the privacy it was handled efficiently.</w:t>
      </w:r>
    </w:p>
    <w:p w14:paraId="74998F21" w14:textId="77777777" w:rsidR="00897144" w:rsidRDefault="00897144" w:rsidP="006154C1">
      <w:pPr>
        <w:widowControl w:val="0"/>
        <w:suppressAutoHyphens/>
        <w:autoSpaceDE w:val="0"/>
        <w:autoSpaceDN w:val="0"/>
        <w:adjustRightInd w:val="0"/>
        <w:spacing w:after="200"/>
        <w:jc w:val="both"/>
        <w:rPr>
          <w:rFonts w:asciiTheme="minorHAnsi" w:hAnsiTheme="minorHAnsi" w:cstheme="minorHAnsi"/>
          <w:b/>
          <w:bCs/>
          <w:i/>
          <w:iCs/>
          <w:color w:val="595959" w:themeColor="text1" w:themeTint="A6"/>
          <w:sz w:val="22"/>
          <w:szCs w:val="22"/>
        </w:rPr>
      </w:pPr>
    </w:p>
    <w:p w14:paraId="52A5E90A" w14:textId="05980686" w:rsidR="00E368E2" w:rsidRPr="003E5054" w:rsidRDefault="00E368E2" w:rsidP="003E5054">
      <w:pPr>
        <w:jc w:val="both"/>
        <w:rPr>
          <w:b/>
          <w:bCs/>
        </w:rPr>
      </w:pPr>
      <w:r w:rsidRPr="003E5054">
        <w:rPr>
          <w:b/>
          <w:bCs/>
        </w:rPr>
        <w:t xml:space="preserve">Client: </w:t>
      </w:r>
      <w:r w:rsidR="003E5054" w:rsidRPr="003E5054">
        <w:rPr>
          <w:b/>
          <w:bCs/>
        </w:rPr>
        <w:t>Google Voice Salesforce Integration &amp; ChatBot</w:t>
      </w:r>
    </w:p>
    <w:p w14:paraId="41E9F495" w14:textId="70DBCF7D" w:rsidR="00E368E2" w:rsidRPr="003E5054" w:rsidRDefault="00E368E2" w:rsidP="003E5054">
      <w:pPr>
        <w:jc w:val="both"/>
        <w:rPr>
          <w:b/>
          <w:bCs/>
        </w:rPr>
      </w:pPr>
      <w:r w:rsidRPr="003E5054">
        <w:rPr>
          <w:b/>
          <w:bCs/>
        </w:rPr>
        <w:t xml:space="preserve">Role: </w:t>
      </w:r>
      <w:r w:rsidR="003E5054" w:rsidRPr="003E5054">
        <w:rPr>
          <w:b/>
          <w:bCs/>
        </w:rPr>
        <w:t>Technical Architect and Developer</w:t>
      </w:r>
    </w:p>
    <w:p w14:paraId="4758CAB3" w14:textId="77777777" w:rsidR="00E368E2" w:rsidRPr="003E5054" w:rsidRDefault="00E368E2" w:rsidP="003E5054">
      <w:pPr>
        <w:jc w:val="both"/>
        <w:rPr>
          <w:b/>
          <w:bCs/>
        </w:rPr>
      </w:pPr>
      <w:r w:rsidRPr="003E5054">
        <w:rPr>
          <w:b/>
          <w:bCs/>
        </w:rPr>
        <w:t>Responsibilities:</w:t>
      </w:r>
    </w:p>
    <w:p w14:paraId="13A8ED57" w14:textId="43E2D124" w:rsidR="00E368E2" w:rsidRDefault="003E5054" w:rsidP="00AA5632">
      <w:pPr>
        <w:pStyle w:val="ListParagraph"/>
        <w:numPr>
          <w:ilvl w:val="0"/>
          <w:numId w:val="25"/>
        </w:numPr>
        <w:ind w:left="284" w:hanging="284"/>
        <w:jc w:val="both"/>
      </w:pPr>
      <w:r w:rsidRPr="003E5054">
        <w:t>Considering “No App” as the next platform where messenger plays a huge role, the chatbot system was designed which could take voice inputs, process the input data and respond accordingly to the user.</w:t>
      </w:r>
    </w:p>
    <w:p w14:paraId="55E36DFE" w14:textId="77777777" w:rsidR="00DC60C2" w:rsidRPr="00DC60C2" w:rsidRDefault="00DC60C2" w:rsidP="00DC60C2">
      <w:pPr>
        <w:pStyle w:val="ListParagraph"/>
        <w:ind w:left="284"/>
        <w:jc w:val="both"/>
      </w:pPr>
    </w:p>
    <w:p w14:paraId="16F63D61" w14:textId="521494BF" w:rsidR="003E5054" w:rsidRPr="002C6366" w:rsidRDefault="003E5054" w:rsidP="002C6366">
      <w:pPr>
        <w:jc w:val="both"/>
        <w:rPr>
          <w:b/>
          <w:bCs/>
        </w:rPr>
      </w:pPr>
      <w:r w:rsidRPr="002C6366">
        <w:rPr>
          <w:b/>
          <w:bCs/>
        </w:rPr>
        <w:t xml:space="preserve">Client: </w:t>
      </w:r>
      <w:r w:rsidR="002C6366" w:rsidRPr="002C6366">
        <w:rPr>
          <w:b/>
          <w:bCs/>
        </w:rPr>
        <w:t>Taneira On-Demand Mass Data Download</w:t>
      </w:r>
    </w:p>
    <w:p w14:paraId="182152CC" w14:textId="77777777" w:rsidR="002C6366" w:rsidRPr="002C6366" w:rsidRDefault="003E5054" w:rsidP="002C6366">
      <w:pPr>
        <w:jc w:val="both"/>
        <w:rPr>
          <w:b/>
          <w:bCs/>
        </w:rPr>
      </w:pPr>
      <w:r w:rsidRPr="002C6366">
        <w:rPr>
          <w:b/>
          <w:bCs/>
        </w:rPr>
        <w:t xml:space="preserve">Role: </w:t>
      </w:r>
      <w:r w:rsidR="002C6366" w:rsidRPr="002C6366">
        <w:rPr>
          <w:b/>
          <w:bCs/>
        </w:rPr>
        <w:t xml:space="preserve">Technical Architect </w:t>
      </w:r>
    </w:p>
    <w:p w14:paraId="0A83C4C0" w14:textId="42C8458F" w:rsidR="003E5054" w:rsidRPr="002C6366" w:rsidRDefault="003E5054" w:rsidP="002C6366">
      <w:pPr>
        <w:jc w:val="both"/>
        <w:rPr>
          <w:b/>
          <w:bCs/>
        </w:rPr>
      </w:pPr>
      <w:r w:rsidRPr="002C6366">
        <w:rPr>
          <w:b/>
          <w:bCs/>
        </w:rPr>
        <w:t>Responsibilities:</w:t>
      </w:r>
    </w:p>
    <w:p w14:paraId="1A43C418" w14:textId="77777777" w:rsidR="002C6366" w:rsidRPr="002C6366" w:rsidRDefault="002C6366" w:rsidP="00AA5632">
      <w:pPr>
        <w:pStyle w:val="ListParagraph"/>
        <w:numPr>
          <w:ilvl w:val="0"/>
          <w:numId w:val="25"/>
        </w:numPr>
        <w:ind w:left="284" w:hanging="284"/>
        <w:jc w:val="both"/>
      </w:pPr>
      <w:r w:rsidRPr="002C6366">
        <w:t>Designing the system to fetch millions of records without blocking the system until all the record downloads and bypassing the Salesforce of fetching more records.</w:t>
      </w:r>
    </w:p>
    <w:p w14:paraId="34C69793" w14:textId="77777777" w:rsidR="002C6366" w:rsidRPr="002C6366" w:rsidRDefault="002C6366" w:rsidP="00AA5632">
      <w:pPr>
        <w:pStyle w:val="ListParagraph"/>
        <w:numPr>
          <w:ilvl w:val="0"/>
          <w:numId w:val="25"/>
        </w:numPr>
        <w:ind w:left="284" w:hanging="284"/>
        <w:jc w:val="both"/>
      </w:pPr>
      <w:r w:rsidRPr="002C6366">
        <w:lastRenderedPageBreak/>
        <w:t>Progressive downloads using AngularJS and web service to achieve this flow.</w:t>
      </w:r>
    </w:p>
    <w:p w14:paraId="7A5BF486" w14:textId="77777777" w:rsidR="002C6366" w:rsidRDefault="002C6366" w:rsidP="003E5054">
      <w:pPr>
        <w:jc w:val="both"/>
      </w:pPr>
    </w:p>
    <w:p w14:paraId="69388467" w14:textId="033137D2" w:rsidR="003E5054" w:rsidRPr="00537B3F" w:rsidRDefault="003E5054" w:rsidP="00537B3F">
      <w:pPr>
        <w:jc w:val="both"/>
        <w:rPr>
          <w:b/>
          <w:bCs/>
        </w:rPr>
      </w:pPr>
      <w:r w:rsidRPr="00537B3F">
        <w:rPr>
          <w:b/>
          <w:bCs/>
        </w:rPr>
        <w:t xml:space="preserve">Client: </w:t>
      </w:r>
      <w:r w:rsidR="00537B3F" w:rsidRPr="00537B3F">
        <w:rPr>
          <w:b/>
          <w:bCs/>
        </w:rPr>
        <w:t>CycleCount (Stryker)</w:t>
      </w:r>
    </w:p>
    <w:p w14:paraId="383C5E14" w14:textId="6A976AB3" w:rsidR="003E5054" w:rsidRPr="00537B3F" w:rsidRDefault="003E5054" w:rsidP="00537B3F">
      <w:pPr>
        <w:jc w:val="both"/>
        <w:rPr>
          <w:b/>
          <w:bCs/>
        </w:rPr>
      </w:pPr>
      <w:r w:rsidRPr="00537B3F">
        <w:rPr>
          <w:b/>
          <w:bCs/>
        </w:rPr>
        <w:t xml:space="preserve">Role: </w:t>
      </w:r>
      <w:r w:rsidR="00537B3F" w:rsidRPr="00537B3F">
        <w:rPr>
          <w:b/>
          <w:bCs/>
        </w:rPr>
        <w:t>Lead Developer</w:t>
      </w:r>
    </w:p>
    <w:p w14:paraId="7EF1E600" w14:textId="77777777" w:rsidR="003E5054" w:rsidRPr="00537B3F" w:rsidRDefault="003E5054" w:rsidP="00537B3F">
      <w:pPr>
        <w:jc w:val="both"/>
        <w:rPr>
          <w:b/>
          <w:bCs/>
        </w:rPr>
      </w:pPr>
      <w:r w:rsidRPr="00537B3F">
        <w:rPr>
          <w:b/>
          <w:bCs/>
        </w:rPr>
        <w:t>Responsibilities:</w:t>
      </w:r>
    </w:p>
    <w:p w14:paraId="2FFCA8EA" w14:textId="77777777" w:rsidR="00537B3F" w:rsidRPr="00537B3F" w:rsidRDefault="00537B3F" w:rsidP="00AA5632">
      <w:pPr>
        <w:pStyle w:val="ListParagraph"/>
        <w:numPr>
          <w:ilvl w:val="0"/>
          <w:numId w:val="26"/>
        </w:numPr>
        <w:ind w:left="284" w:hanging="284"/>
        <w:jc w:val="both"/>
      </w:pPr>
      <w:r w:rsidRPr="00537B3F">
        <w:t>Defining the design and flow for the application.</w:t>
      </w:r>
    </w:p>
    <w:p w14:paraId="0AE8F699" w14:textId="77777777" w:rsidR="00537B3F" w:rsidRPr="00537B3F" w:rsidRDefault="00537B3F" w:rsidP="00AA5632">
      <w:pPr>
        <w:pStyle w:val="ListParagraph"/>
        <w:numPr>
          <w:ilvl w:val="0"/>
          <w:numId w:val="26"/>
        </w:numPr>
        <w:ind w:left="284" w:hanging="284"/>
        <w:jc w:val="both"/>
      </w:pPr>
      <w:r w:rsidRPr="00537B3F">
        <w:t>Developing the wrapper service which can be used across the application for Apex classes.</w:t>
      </w:r>
    </w:p>
    <w:p w14:paraId="2648FA0A" w14:textId="77777777" w:rsidR="00537B3F" w:rsidRPr="00537B3F" w:rsidRDefault="00537B3F" w:rsidP="00AA5632">
      <w:pPr>
        <w:pStyle w:val="ListParagraph"/>
        <w:numPr>
          <w:ilvl w:val="0"/>
          <w:numId w:val="26"/>
        </w:numPr>
        <w:ind w:left="284" w:hanging="284"/>
        <w:jc w:val="both"/>
      </w:pPr>
      <w:r w:rsidRPr="00537B3F">
        <w:t>Exposing the web services to be consumed by the iOS app.</w:t>
      </w:r>
    </w:p>
    <w:p w14:paraId="58AD1CC9" w14:textId="77777777" w:rsidR="00537B3F" w:rsidRPr="00537B3F" w:rsidRDefault="00537B3F" w:rsidP="00AA5632">
      <w:pPr>
        <w:pStyle w:val="ListParagraph"/>
        <w:numPr>
          <w:ilvl w:val="0"/>
          <w:numId w:val="26"/>
        </w:numPr>
        <w:ind w:left="284" w:hanging="284"/>
        <w:jc w:val="both"/>
      </w:pPr>
      <w:r w:rsidRPr="00537B3F">
        <w:t>Analyzing the iOS mobile SDK in terms of Salesforce integrations, also analysis of offline storage using the smart store functionality using soup.</w:t>
      </w:r>
    </w:p>
    <w:p w14:paraId="04362BFB" w14:textId="77777777" w:rsidR="00537B3F" w:rsidRPr="00537B3F" w:rsidRDefault="00537B3F" w:rsidP="00AA5632">
      <w:pPr>
        <w:pStyle w:val="ListParagraph"/>
        <w:numPr>
          <w:ilvl w:val="0"/>
          <w:numId w:val="26"/>
        </w:numPr>
        <w:ind w:left="284" w:hanging="284"/>
        <w:jc w:val="both"/>
      </w:pPr>
      <w:r w:rsidRPr="00537B3F">
        <w:t>Handling the team as well as allocating the task for the team.</w:t>
      </w:r>
    </w:p>
    <w:p w14:paraId="2D41F14F" w14:textId="77777777" w:rsidR="00537B3F" w:rsidRPr="00537B3F" w:rsidRDefault="00537B3F" w:rsidP="00AA5632">
      <w:pPr>
        <w:pStyle w:val="ListParagraph"/>
        <w:numPr>
          <w:ilvl w:val="0"/>
          <w:numId w:val="26"/>
        </w:numPr>
        <w:ind w:left="284" w:hanging="284"/>
        <w:jc w:val="both"/>
      </w:pPr>
      <w:r w:rsidRPr="00537B3F">
        <w:t>Creating and documenting technical specifications based on functional requirements.</w:t>
      </w:r>
    </w:p>
    <w:p w14:paraId="6BDA47AD" w14:textId="77777777" w:rsidR="00537B3F" w:rsidRPr="009E5A8B" w:rsidRDefault="00537B3F" w:rsidP="003E5054">
      <w:pPr>
        <w:jc w:val="both"/>
      </w:pPr>
    </w:p>
    <w:p w14:paraId="2F2BC92C" w14:textId="283D3264" w:rsidR="00B906EA" w:rsidRPr="00B906EA" w:rsidRDefault="00B906EA" w:rsidP="00B906EA">
      <w:pPr>
        <w:jc w:val="both"/>
        <w:rPr>
          <w:b/>
          <w:bCs/>
        </w:rPr>
      </w:pPr>
      <w:r w:rsidRPr="00B906EA">
        <w:rPr>
          <w:b/>
          <w:bCs/>
        </w:rPr>
        <w:t>Client: AltiFin</w:t>
      </w:r>
    </w:p>
    <w:p w14:paraId="3DD1564E" w14:textId="0ABF0071" w:rsidR="00B906EA" w:rsidRPr="00B906EA" w:rsidRDefault="00B906EA" w:rsidP="00B906EA">
      <w:pPr>
        <w:jc w:val="both"/>
        <w:rPr>
          <w:b/>
          <w:bCs/>
        </w:rPr>
      </w:pPr>
      <w:r w:rsidRPr="00B906EA">
        <w:rPr>
          <w:b/>
          <w:bCs/>
        </w:rPr>
        <w:t>Role: Lead Developer</w:t>
      </w:r>
    </w:p>
    <w:p w14:paraId="22E8C674" w14:textId="77777777" w:rsidR="00B906EA" w:rsidRPr="00B906EA" w:rsidRDefault="00B906EA" w:rsidP="00B906EA">
      <w:pPr>
        <w:jc w:val="both"/>
        <w:rPr>
          <w:b/>
          <w:bCs/>
        </w:rPr>
      </w:pPr>
      <w:r w:rsidRPr="00B906EA">
        <w:rPr>
          <w:b/>
          <w:bCs/>
        </w:rPr>
        <w:t>Responsibilities:</w:t>
      </w:r>
    </w:p>
    <w:p w14:paraId="04356FCD" w14:textId="77777777" w:rsidR="00B906EA" w:rsidRPr="00B906EA" w:rsidRDefault="00B906EA" w:rsidP="00AA5632">
      <w:pPr>
        <w:pStyle w:val="ListParagraph"/>
        <w:numPr>
          <w:ilvl w:val="0"/>
          <w:numId w:val="27"/>
        </w:numPr>
        <w:ind w:left="284" w:hanging="284"/>
        <w:jc w:val="both"/>
      </w:pPr>
      <w:r w:rsidRPr="00B906EA">
        <w:t>Handling the team as well as allocating the task for the team</w:t>
      </w:r>
    </w:p>
    <w:p w14:paraId="110EB1B0" w14:textId="40A2BFCD" w:rsidR="00B906EA" w:rsidRPr="00B906EA" w:rsidRDefault="00B906EA" w:rsidP="00AA5632">
      <w:pPr>
        <w:pStyle w:val="ListParagraph"/>
        <w:numPr>
          <w:ilvl w:val="0"/>
          <w:numId w:val="27"/>
        </w:numPr>
        <w:ind w:left="284" w:hanging="284"/>
        <w:jc w:val="both"/>
      </w:pPr>
      <w:r w:rsidRPr="00B906EA">
        <w:t xml:space="preserve">Involved in Designing and Development of the application. </w:t>
      </w:r>
    </w:p>
    <w:p w14:paraId="7BC378D6" w14:textId="77777777" w:rsidR="00B906EA" w:rsidRPr="00B906EA" w:rsidRDefault="00B906EA" w:rsidP="00AA5632">
      <w:pPr>
        <w:pStyle w:val="ListParagraph"/>
        <w:numPr>
          <w:ilvl w:val="0"/>
          <w:numId w:val="27"/>
        </w:numPr>
        <w:ind w:left="284" w:hanging="284"/>
        <w:jc w:val="both"/>
      </w:pPr>
      <w:r w:rsidRPr="00B906EA">
        <w:t>Involved in Deploying the application in the server (SSH and Putty) for QA, UAT Environments</w:t>
      </w:r>
    </w:p>
    <w:p w14:paraId="14FFAA06" w14:textId="4D68C16D" w:rsidR="00B906EA" w:rsidRPr="00B906EA" w:rsidRDefault="00B906EA" w:rsidP="00AA5632">
      <w:pPr>
        <w:pStyle w:val="ListParagraph"/>
        <w:numPr>
          <w:ilvl w:val="0"/>
          <w:numId w:val="27"/>
        </w:numPr>
        <w:ind w:left="284" w:hanging="284"/>
        <w:jc w:val="both"/>
      </w:pPr>
      <w:r w:rsidRPr="00B906EA">
        <w:t>Performed Unit Testing for the application.</w:t>
      </w:r>
    </w:p>
    <w:p w14:paraId="2F2A5A75" w14:textId="77777777" w:rsidR="00B906EA" w:rsidRPr="00B906EA" w:rsidRDefault="00B906EA" w:rsidP="00AA5632">
      <w:pPr>
        <w:pStyle w:val="ListParagraph"/>
        <w:numPr>
          <w:ilvl w:val="0"/>
          <w:numId w:val="27"/>
        </w:numPr>
        <w:ind w:left="284" w:hanging="284"/>
        <w:jc w:val="both"/>
      </w:pPr>
      <w:r w:rsidRPr="00B906EA">
        <w:t>Creating and documenting technical specifications based on functional requirements.</w:t>
      </w:r>
    </w:p>
    <w:p w14:paraId="3D365A71" w14:textId="77777777" w:rsidR="003E5054" w:rsidRDefault="003E5054" w:rsidP="003E5054">
      <w:pPr>
        <w:jc w:val="both"/>
      </w:pPr>
    </w:p>
    <w:p w14:paraId="2E5817D1" w14:textId="00FC60E6" w:rsidR="00B906EA" w:rsidRPr="00824431" w:rsidRDefault="00B906EA" w:rsidP="00824431">
      <w:pPr>
        <w:jc w:val="both"/>
        <w:rPr>
          <w:b/>
          <w:bCs/>
        </w:rPr>
      </w:pPr>
      <w:r w:rsidRPr="00824431">
        <w:rPr>
          <w:b/>
          <w:bCs/>
        </w:rPr>
        <w:t xml:space="preserve">Client: </w:t>
      </w:r>
      <w:r w:rsidR="00824431" w:rsidRPr="00824431">
        <w:rPr>
          <w:b/>
          <w:bCs/>
        </w:rPr>
        <w:t>Sarvox CRM (vTiger)</w:t>
      </w:r>
    </w:p>
    <w:p w14:paraId="04967D07" w14:textId="0B29979D" w:rsidR="00B906EA" w:rsidRPr="00824431" w:rsidRDefault="00B906EA" w:rsidP="00824431">
      <w:pPr>
        <w:jc w:val="both"/>
        <w:rPr>
          <w:b/>
          <w:bCs/>
        </w:rPr>
      </w:pPr>
      <w:r w:rsidRPr="00824431">
        <w:rPr>
          <w:b/>
          <w:bCs/>
        </w:rPr>
        <w:t xml:space="preserve">Role: </w:t>
      </w:r>
      <w:r w:rsidR="00824431" w:rsidRPr="00824431">
        <w:rPr>
          <w:b/>
          <w:bCs/>
        </w:rPr>
        <w:t>Lead Developer</w:t>
      </w:r>
    </w:p>
    <w:p w14:paraId="1C472FB1" w14:textId="77777777" w:rsidR="00B906EA" w:rsidRPr="00824431" w:rsidRDefault="00B906EA" w:rsidP="00824431">
      <w:pPr>
        <w:jc w:val="both"/>
        <w:rPr>
          <w:b/>
          <w:bCs/>
        </w:rPr>
      </w:pPr>
      <w:r w:rsidRPr="00824431">
        <w:rPr>
          <w:b/>
          <w:bCs/>
        </w:rPr>
        <w:t>Responsibilities:</w:t>
      </w:r>
    </w:p>
    <w:p w14:paraId="358EE946" w14:textId="77777777" w:rsidR="00824431" w:rsidRPr="00824431" w:rsidRDefault="00824431" w:rsidP="00AA5632">
      <w:pPr>
        <w:pStyle w:val="ListParagraph"/>
        <w:numPr>
          <w:ilvl w:val="0"/>
          <w:numId w:val="28"/>
        </w:numPr>
        <w:ind w:left="284" w:hanging="284"/>
        <w:jc w:val="both"/>
      </w:pPr>
      <w:r w:rsidRPr="00824431">
        <w:t>Handling the team as well as allocating the task for the team.</w:t>
      </w:r>
    </w:p>
    <w:p w14:paraId="4697F00E" w14:textId="77777777" w:rsidR="00824431" w:rsidRPr="00824431" w:rsidRDefault="00824431" w:rsidP="00AA5632">
      <w:pPr>
        <w:pStyle w:val="ListParagraph"/>
        <w:numPr>
          <w:ilvl w:val="0"/>
          <w:numId w:val="28"/>
        </w:numPr>
        <w:ind w:left="284" w:hanging="284"/>
        <w:jc w:val="both"/>
      </w:pPr>
      <w:r w:rsidRPr="00824431">
        <w:t>Involved in Designing and Development of the application.</w:t>
      </w:r>
    </w:p>
    <w:p w14:paraId="4DE129D1" w14:textId="77777777" w:rsidR="00824431" w:rsidRPr="00824431" w:rsidRDefault="00824431" w:rsidP="00AA5632">
      <w:pPr>
        <w:pStyle w:val="ListParagraph"/>
        <w:numPr>
          <w:ilvl w:val="0"/>
          <w:numId w:val="28"/>
        </w:numPr>
        <w:ind w:left="284" w:hanging="284"/>
        <w:jc w:val="both"/>
      </w:pPr>
      <w:r w:rsidRPr="00824431">
        <w:t>Performed Unit Testing for the application.</w:t>
      </w:r>
    </w:p>
    <w:p w14:paraId="520E23DF" w14:textId="77777777" w:rsidR="00824431" w:rsidRPr="00824431" w:rsidRDefault="00824431" w:rsidP="00AA5632">
      <w:pPr>
        <w:pStyle w:val="ListParagraph"/>
        <w:numPr>
          <w:ilvl w:val="0"/>
          <w:numId w:val="28"/>
        </w:numPr>
        <w:ind w:left="284" w:hanging="284"/>
        <w:jc w:val="both"/>
      </w:pPr>
      <w:r w:rsidRPr="00824431">
        <w:t>Creating and documenting technical specifications based on functional requirements.</w:t>
      </w:r>
    </w:p>
    <w:p w14:paraId="36ECCD5B" w14:textId="77777777" w:rsidR="00824431" w:rsidRPr="00537B3F" w:rsidRDefault="00824431" w:rsidP="00B906EA">
      <w:pPr>
        <w:jc w:val="both"/>
        <w:rPr>
          <w:b/>
          <w:bCs/>
        </w:rPr>
      </w:pPr>
    </w:p>
    <w:p w14:paraId="6CA26DB8" w14:textId="77777777" w:rsidR="00B906EA" w:rsidRPr="003E5054" w:rsidRDefault="00B906EA" w:rsidP="003E5054">
      <w:pPr>
        <w:jc w:val="both"/>
      </w:pPr>
    </w:p>
    <w:p w14:paraId="720EB36F" w14:textId="77777777" w:rsidR="0078679B" w:rsidRPr="00983E09" w:rsidRDefault="0078679B" w:rsidP="009537C5">
      <w:pPr>
        <w:pStyle w:val="paragraph"/>
        <w:spacing w:before="0" w:beforeAutospacing="0" w:after="0" w:afterAutospacing="0"/>
        <w:jc w:val="both"/>
        <w:textAlignment w:val="baseline"/>
      </w:pPr>
      <w:r w:rsidRPr="00983E09">
        <w:rPr>
          <w:rStyle w:val="normaltextrun"/>
          <w:b/>
          <w:bCs/>
          <w:i/>
          <w:iCs/>
          <w:lang w:val="en-US"/>
        </w:rPr>
        <w:t>EDUCATIONAL BACKGROUND</w:t>
      </w:r>
      <w:r w:rsidRPr="00983E09">
        <w:rPr>
          <w:rStyle w:val="eop"/>
        </w:rPr>
        <w:t> </w:t>
      </w:r>
    </w:p>
    <w:p w14:paraId="3906A82E" w14:textId="77777777" w:rsidR="0078679B" w:rsidRPr="00983E09" w:rsidRDefault="0078679B" w:rsidP="009537C5">
      <w:pPr>
        <w:pStyle w:val="paragraph"/>
        <w:spacing w:before="0" w:beforeAutospacing="0" w:after="0" w:afterAutospacing="0"/>
        <w:jc w:val="both"/>
        <w:textAlignment w:val="baseline"/>
      </w:pPr>
      <w:r w:rsidRPr="00983E09">
        <w:rPr>
          <w:rStyle w:val="eop"/>
          <w:rFonts w:ascii="Arial" w:hAnsi="Arial" w:cs="Arial"/>
        </w:rPr>
        <w:t> </w:t>
      </w:r>
    </w:p>
    <w:p w14:paraId="4E50026D" w14:textId="77777777" w:rsidR="00DC60C2" w:rsidRPr="00DC60C2" w:rsidRDefault="00DC60C2" w:rsidP="00AA5632">
      <w:pPr>
        <w:pStyle w:val="ListParagraph"/>
        <w:numPr>
          <w:ilvl w:val="0"/>
          <w:numId w:val="29"/>
        </w:numPr>
        <w:ind w:left="284" w:hanging="284"/>
        <w:jc w:val="both"/>
      </w:pPr>
      <w:r w:rsidRPr="00DC60C2">
        <w:t xml:space="preserve">MBA - IT | Manipal University </w:t>
      </w:r>
    </w:p>
    <w:p w14:paraId="08FE82EA" w14:textId="24E01392" w:rsidR="0078679B" w:rsidRPr="00DC60C2" w:rsidRDefault="00DC60C2" w:rsidP="00AA5632">
      <w:pPr>
        <w:pStyle w:val="ListParagraph"/>
        <w:numPr>
          <w:ilvl w:val="0"/>
          <w:numId w:val="29"/>
        </w:numPr>
        <w:ind w:left="284" w:hanging="284"/>
        <w:jc w:val="both"/>
      </w:pPr>
      <w:r w:rsidRPr="00DC60C2">
        <w:t xml:space="preserve">Bachelor of Science | Kalinga University </w:t>
      </w:r>
    </w:p>
    <w:sectPr w:rsidR="0078679B" w:rsidRPr="00DC60C2" w:rsidSect="00DC60C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432" w:left="1440" w:header="42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BBC44" w14:textId="77777777" w:rsidR="00F141E4" w:rsidRDefault="00F141E4" w:rsidP="00443F13">
      <w:r>
        <w:separator/>
      </w:r>
    </w:p>
  </w:endnote>
  <w:endnote w:type="continuationSeparator" w:id="0">
    <w:p w14:paraId="22BC5B52" w14:textId="77777777" w:rsidR="00F141E4" w:rsidRDefault="00F141E4"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1E202" w14:textId="77777777" w:rsidR="00AA5632" w:rsidRDefault="00AA5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E9B6" w14:textId="77777777" w:rsidR="008B49EE" w:rsidRPr="00B91141" w:rsidRDefault="008B49EE" w:rsidP="008B49EE">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w:t>
    </w:r>
  </w:p>
  <w:p w14:paraId="2B14A6D6" w14:textId="0BF1CE0E" w:rsidR="008B49EE" w:rsidRPr="00473E5D" w:rsidRDefault="008B49EE" w:rsidP="008B49EE">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p>
  <w:p w14:paraId="525130AA" w14:textId="77777777" w:rsidR="0038102F" w:rsidRPr="008B49EE" w:rsidRDefault="0038102F" w:rsidP="008B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58747" w14:textId="77777777" w:rsidR="00AA5632" w:rsidRDefault="00AA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CE3B5" w14:textId="77777777" w:rsidR="00F141E4" w:rsidRDefault="00F141E4" w:rsidP="00443F13">
      <w:r>
        <w:separator/>
      </w:r>
    </w:p>
  </w:footnote>
  <w:footnote w:type="continuationSeparator" w:id="0">
    <w:p w14:paraId="1A58532F" w14:textId="77777777" w:rsidR="00F141E4" w:rsidRDefault="00F141E4"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1C1A7" w14:textId="77777777" w:rsidR="00AA5632" w:rsidRDefault="00AA5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452E" w14:textId="2C2B8068" w:rsidR="00F1726E" w:rsidRPr="00F1726E" w:rsidRDefault="00F36375" w:rsidP="00F1726E">
    <w:pPr>
      <w:rPr>
        <w:rFonts w:ascii="Garamond" w:hAnsi="Garamond"/>
        <w:b/>
        <w:bCs/>
        <w:sz w:val="36"/>
        <w:szCs w:val="36"/>
      </w:rPr>
    </w:pPr>
    <w:r w:rsidRPr="000D0EBE">
      <w:rPr>
        <w:noProof/>
      </w:rPr>
      <mc:AlternateContent>
        <mc:Choice Requires="wpg">
          <w:drawing>
            <wp:anchor distT="0" distB="0" distL="114300" distR="114300" simplePos="0" relativeHeight="251658240" behindDoc="0" locked="0" layoutInCell="1" allowOverlap="1" wp14:anchorId="128B358B" wp14:editId="79495E78">
              <wp:simplePos x="0" y="0"/>
              <wp:positionH relativeFrom="margin">
                <wp:posOffset>0</wp:posOffset>
              </wp:positionH>
              <wp:positionV relativeFrom="paragraph">
                <wp:posOffset>0</wp:posOffset>
              </wp:positionV>
              <wp:extent cx="2628900" cy="514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514350"/>
                        <a:chOff x="0" y="0"/>
                        <a:chExt cx="26289" cy="5143"/>
                      </a:xfrm>
                    </wpg:grpSpPr>
                    <wps:wsp>
                      <wps:cNvPr id="3" name="Rectangle 3"/>
                      <wps:cNvSpPr>
                        <a:spLocks noChangeArrowheads="1"/>
                      </wps:cNvSpPr>
                      <wps:spPr bwMode="auto">
                        <a:xfrm>
                          <a:off x="0" y="2571"/>
                          <a:ext cx="26289"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36DB4" w14:textId="77777777" w:rsidR="00F36375" w:rsidRDefault="00F36375" w:rsidP="00F36375">
                            <w:pPr>
                              <w:jc w:val="center"/>
                              <w:textAlignment w:val="baseline"/>
                              <w:rPr>
                                <w:rFonts w:ascii="Arial" w:hAnsi="Arial" w:cs="Arial"/>
                                <w:b/>
                                <w:bCs/>
                                <w:color w:val="000000"/>
                                <w:kern w:val="24"/>
                                <w:sz w:val="20"/>
                                <w:szCs w:val="20"/>
                              </w:rPr>
                            </w:pPr>
                            <w:r>
                              <w:rPr>
                                <w:rFonts w:ascii="Arial" w:hAnsi="Arial" w:cs="Arial"/>
                                <w:b/>
                                <w:bCs/>
                                <w:color w:val="000000"/>
                                <w:kern w:val="24"/>
                                <w:sz w:val="20"/>
                                <w:szCs w:val="20"/>
                              </w:rPr>
                              <w:t>advisory | digital | managed services</w:t>
                            </w:r>
                          </w:p>
                        </w:txbxContent>
                      </wps:txbx>
                      <wps:bodyPr rot="0" vert="horz" wrap="square" lIns="91440" tIns="45720" rIns="91440" bIns="45720" anchor="t" anchorCtr="0" upright="1">
                        <a:noAutofit/>
                      </wps:bodyPr>
                    </wps:wsp>
                    <pic:pic xmlns:pic="http://schemas.openxmlformats.org/drawingml/2006/picture">
                      <pic:nvPicPr>
                        <pic:cNvPr id="4" name="Graphic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429" y="0"/>
                          <a:ext cx="13525" cy="27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28B358B" id="Group 2" o:spid="_x0000_s1026" style="position:absolute;margin-left:0;margin-top:0;width:207pt;height:40.5pt;z-index:251658240;mso-position-horizontal-relative:margin" coordsize="26289,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">
              <v:rect id="Rectangle 3"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56D36DB4" w14:textId="77777777" w:rsidR="00F36375" w:rsidRDefault="00F36375" w:rsidP="00F36375">
                      <w:pPr>
                        <w:jc w:val="center"/>
                        <w:textAlignment w:val="baseline"/>
                        <w:rPr>
                          <w:rFonts w:ascii="Arial" w:hAnsi="Arial" w:cs="Arial"/>
                          <w:b/>
                          <w:bCs/>
                          <w:color w:val="000000"/>
                          <w:kern w:val="24"/>
                          <w:sz w:val="20"/>
                          <w:szCs w:val="20"/>
                        </w:rPr>
                      </w:pPr>
                      <w:r>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">
                <v:imagedata r:id="rId2" o:title=""/>
              </v:shape>
              <w10:wrap anchorx="margin"/>
            </v:group>
          </w:pict>
        </mc:Fallback>
      </mc:AlternateContent>
    </w:r>
    <w:r w:rsidR="00F1726E" w:rsidRPr="00F1726E">
      <w:rPr>
        <w:b/>
        <w:bCs/>
        <w:caps/>
        <w:spacing w:val="80"/>
        <w:sz w:val="22"/>
        <w:szCs w:val="22"/>
      </w:rPr>
      <w:t xml:space="preserve"> </w:t>
    </w:r>
    <w:r w:rsidR="00F1726E">
      <w:rPr>
        <w:b/>
        <w:bCs/>
        <w:caps/>
        <w:spacing w:val="80"/>
        <w:sz w:val="22"/>
        <w:szCs w:val="22"/>
      </w:rPr>
      <w:tab/>
    </w:r>
    <w:r w:rsidR="00F1726E">
      <w:rPr>
        <w:b/>
        <w:bCs/>
        <w:caps/>
        <w:spacing w:val="80"/>
        <w:sz w:val="22"/>
        <w:szCs w:val="22"/>
      </w:rPr>
      <w:tab/>
    </w:r>
    <w:r w:rsidR="00F1726E">
      <w:rPr>
        <w:b/>
        <w:bCs/>
        <w:caps/>
        <w:spacing w:val="80"/>
        <w:sz w:val="22"/>
        <w:szCs w:val="22"/>
      </w:rPr>
      <w:tab/>
    </w:r>
    <w:r w:rsidR="00F1726E">
      <w:rPr>
        <w:b/>
        <w:bCs/>
        <w:caps/>
        <w:spacing w:val="80"/>
        <w:sz w:val="22"/>
        <w:szCs w:val="22"/>
      </w:rPr>
      <w:tab/>
    </w:r>
    <w:r w:rsidR="00F1726E">
      <w:rPr>
        <w:b/>
        <w:bCs/>
        <w:caps/>
        <w:spacing w:val="80"/>
        <w:sz w:val="22"/>
        <w:szCs w:val="22"/>
      </w:rPr>
      <w:tab/>
    </w:r>
    <w:r w:rsidR="00F1726E">
      <w:rPr>
        <w:b/>
        <w:bCs/>
        <w:caps/>
        <w:spacing w:val="80"/>
        <w:sz w:val="22"/>
        <w:szCs w:val="22"/>
      </w:rPr>
      <w:tab/>
    </w:r>
    <w:r w:rsidR="00F1726E">
      <w:rPr>
        <w:b/>
        <w:bCs/>
        <w:caps/>
        <w:spacing w:val="80"/>
        <w:sz w:val="22"/>
        <w:szCs w:val="22"/>
      </w:rPr>
      <w:tab/>
      <w:t xml:space="preserve">  </w:t>
    </w:r>
    <w:r w:rsidR="00AA5632" w:rsidRPr="00AA5632">
      <w:rPr>
        <w:b/>
        <w:bCs/>
        <w:caps/>
        <w:spacing w:val="80"/>
        <w:sz w:val="22"/>
        <w:szCs w:val="22"/>
      </w:rPr>
      <w:t>CANDIDATE 3</w:t>
    </w:r>
    <w:r w:rsidR="00AA5632">
      <w:rPr>
        <w:b/>
        <w:bCs/>
        <w:caps/>
        <w:spacing w:val="80"/>
        <w:sz w:val="22"/>
        <w:szCs w:val="22"/>
      </w:rPr>
      <w:t>7</w:t>
    </w:r>
  </w:p>
  <w:p w14:paraId="595D28D7" w14:textId="561385F3" w:rsidR="001F7FA8" w:rsidRPr="00F1726E" w:rsidRDefault="00F1726E" w:rsidP="00F1726E">
    <w:pPr>
      <w:shd w:val="clear" w:color="auto" w:fill="FFFFFF"/>
      <w:ind w:left="6480"/>
      <w:textAlignment w:val="baseline"/>
      <w:rPr>
        <w:color w:val="424242"/>
        <w:sz w:val="28"/>
        <w:szCs w:val="28"/>
      </w:rPr>
    </w:pPr>
    <w:r w:rsidRPr="00F1726E">
      <w:rPr>
        <w:sz w:val="28"/>
        <w:szCs w:val="28"/>
      </w:rPr>
      <w:t>Technical Architect</w:t>
    </w:r>
  </w:p>
  <w:p w14:paraId="6C146E3B" w14:textId="12473C22" w:rsidR="00B91141" w:rsidRPr="00B91141" w:rsidRDefault="00B91141" w:rsidP="00F1726E">
    <w:pPr>
      <w:tabs>
        <w:tab w:val="left" w:pos="3510"/>
      </w:tabs>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__________________________________________________________________</w:t>
    </w:r>
  </w:p>
  <w:p w14:paraId="66D5AC11" w14:textId="77777777" w:rsidR="00B91141" w:rsidRDefault="00B91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37766" w14:textId="77777777" w:rsidR="00AA5632" w:rsidRDefault="00AA5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rPr>
    </w:lvl>
  </w:abstractNum>
  <w:abstractNum w:abstractNumId="3" w15:restartNumberingAfterBreak="0">
    <w:nsid w:val="017056C0"/>
    <w:multiLevelType w:val="hybridMultilevel"/>
    <w:tmpl w:val="6BF28DD4"/>
    <w:lvl w:ilvl="0" w:tplc="04090001">
      <w:start w:val="1"/>
      <w:numFmt w:val="bullet"/>
      <w:lvlText w:val=""/>
      <w:lvlJc w:val="left"/>
      <w:pPr>
        <w:tabs>
          <w:tab w:val="num" w:pos="-180"/>
        </w:tabs>
        <w:ind w:left="-180" w:hanging="360"/>
      </w:pPr>
      <w:rPr>
        <w:rFonts w:ascii="Symbol" w:hAnsi="Symbol" w:hint="default"/>
      </w:rPr>
    </w:lvl>
    <w:lvl w:ilvl="1" w:tplc="0409000B">
      <w:start w:val="1"/>
      <w:numFmt w:val="bullet"/>
      <w:pStyle w:val="Bullet2"/>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FBE245B"/>
    <w:multiLevelType w:val="hybridMultilevel"/>
    <w:tmpl w:val="C3D0B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675A5"/>
    <w:multiLevelType w:val="hybridMultilevel"/>
    <w:tmpl w:val="77A6A24A"/>
    <w:lvl w:ilvl="0" w:tplc="0DEEA332">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D307DFD"/>
    <w:multiLevelType w:val="hybridMultilevel"/>
    <w:tmpl w:val="6F70B5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1204DF"/>
    <w:multiLevelType w:val="hybridMultilevel"/>
    <w:tmpl w:val="0CAA3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16299F"/>
    <w:multiLevelType w:val="hybridMultilevel"/>
    <w:tmpl w:val="D6B6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7631CB"/>
    <w:multiLevelType w:val="hybridMultilevel"/>
    <w:tmpl w:val="CEB46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B9253A"/>
    <w:multiLevelType w:val="hybridMultilevel"/>
    <w:tmpl w:val="94EA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0C39C2"/>
    <w:multiLevelType w:val="hybridMultilevel"/>
    <w:tmpl w:val="2E12F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2C31EA"/>
    <w:multiLevelType w:val="hybridMultilevel"/>
    <w:tmpl w:val="23D4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BA1B24"/>
    <w:multiLevelType w:val="hybridMultilevel"/>
    <w:tmpl w:val="CA326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FB2D7D"/>
    <w:multiLevelType w:val="hybridMultilevel"/>
    <w:tmpl w:val="CC9AA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E331D4"/>
    <w:multiLevelType w:val="hybridMultilevel"/>
    <w:tmpl w:val="7EB0A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3A6D22"/>
    <w:multiLevelType w:val="hybridMultilevel"/>
    <w:tmpl w:val="00CA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B8430B"/>
    <w:multiLevelType w:val="hybridMultilevel"/>
    <w:tmpl w:val="9AAE8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2F16F9"/>
    <w:multiLevelType w:val="hybridMultilevel"/>
    <w:tmpl w:val="F97C9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A6738B"/>
    <w:multiLevelType w:val="hybridMultilevel"/>
    <w:tmpl w:val="0D561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D5373F"/>
    <w:multiLevelType w:val="hybridMultilevel"/>
    <w:tmpl w:val="513E4686"/>
    <w:lvl w:ilvl="0" w:tplc="095C7098">
      <w:start w:val="1"/>
      <w:numFmt w:val="bullet"/>
      <w:pStyle w:val="Skill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0F5985"/>
    <w:multiLevelType w:val="multilevel"/>
    <w:tmpl w:val="2F46139A"/>
    <w:lvl w:ilvl="0">
      <w:start w:val="1"/>
      <w:numFmt w:val="bullet"/>
      <w:pStyle w:val="TableText8Bullet1Single"/>
      <w:lvlText w:val=""/>
      <w:lvlJc w:val="left"/>
      <w:pPr>
        <w:tabs>
          <w:tab w:val="num" w:pos="360"/>
        </w:tabs>
        <w:ind w:left="360" w:hanging="360"/>
      </w:pPr>
      <w:rPr>
        <w:rFonts w:ascii="Symbol" w:hAnsi="Symbol" w:hint="default"/>
        <w:color w:val="00637A"/>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5A844442"/>
    <w:multiLevelType w:val="hybridMultilevel"/>
    <w:tmpl w:val="4E4E5B5A"/>
    <w:lvl w:ilvl="0" w:tplc="E77E760C">
      <w:start w:val="1"/>
      <w:numFmt w:val="bullet"/>
      <w:pStyle w:val="bullet"/>
      <w:lvlText w:val=""/>
      <w:lvlJc w:val="left"/>
      <w:pPr>
        <w:tabs>
          <w:tab w:val="num" w:pos="360"/>
        </w:tabs>
        <w:ind w:left="360" w:hanging="360"/>
      </w:pPr>
      <w:rPr>
        <w:rFonts w:ascii="Wingdings" w:hAnsi="Wingdings"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DB7040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F78545C"/>
    <w:multiLevelType w:val="hybridMultilevel"/>
    <w:tmpl w:val="4D08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15:restartNumberingAfterBreak="0">
    <w:nsid w:val="68B355FA"/>
    <w:multiLevelType w:val="hybridMultilevel"/>
    <w:tmpl w:val="CEA88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496731"/>
    <w:multiLevelType w:val="hybridMultilevel"/>
    <w:tmpl w:val="23D2A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F73855"/>
    <w:multiLevelType w:val="hybridMultilevel"/>
    <w:tmpl w:val="49DAC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FD2480"/>
    <w:multiLevelType w:val="hybridMultilevel"/>
    <w:tmpl w:val="FE163A56"/>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5A06CD"/>
    <w:multiLevelType w:val="hybridMultilevel"/>
    <w:tmpl w:val="2D380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79298C"/>
    <w:multiLevelType w:val="hybridMultilevel"/>
    <w:tmpl w:val="301AC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3362456">
    <w:abstractNumId w:val="23"/>
  </w:num>
  <w:num w:numId="2" w16cid:durableId="215437654">
    <w:abstractNumId w:val="5"/>
  </w:num>
  <w:num w:numId="3" w16cid:durableId="911737060">
    <w:abstractNumId w:val="3"/>
  </w:num>
  <w:num w:numId="4" w16cid:durableId="1480002429">
    <w:abstractNumId w:val="21"/>
  </w:num>
  <w:num w:numId="5" w16cid:durableId="1260333708">
    <w:abstractNumId w:val="25"/>
  </w:num>
  <w:num w:numId="6" w16cid:durableId="560139201">
    <w:abstractNumId w:val="20"/>
  </w:num>
  <w:num w:numId="7" w16cid:durableId="2132287045">
    <w:abstractNumId w:val="22"/>
  </w:num>
  <w:num w:numId="8" w16cid:durableId="1569264592">
    <w:abstractNumId w:val="18"/>
  </w:num>
  <w:num w:numId="9" w16cid:durableId="1961255853">
    <w:abstractNumId w:val="6"/>
  </w:num>
  <w:num w:numId="10" w16cid:durableId="438719396">
    <w:abstractNumId w:val="29"/>
  </w:num>
  <w:num w:numId="11" w16cid:durableId="1570463821">
    <w:abstractNumId w:val="14"/>
  </w:num>
  <w:num w:numId="12" w16cid:durableId="247160923">
    <w:abstractNumId w:val="24"/>
  </w:num>
  <w:num w:numId="13" w16cid:durableId="592322019">
    <w:abstractNumId w:val="11"/>
  </w:num>
  <w:num w:numId="14" w16cid:durableId="1307201407">
    <w:abstractNumId w:val="31"/>
  </w:num>
  <w:num w:numId="15" w16cid:durableId="476538097">
    <w:abstractNumId w:val="13"/>
  </w:num>
  <w:num w:numId="16" w16cid:durableId="1765178253">
    <w:abstractNumId w:val="10"/>
  </w:num>
  <w:num w:numId="17" w16cid:durableId="1676153353">
    <w:abstractNumId w:val="7"/>
  </w:num>
  <w:num w:numId="18" w16cid:durableId="292830473">
    <w:abstractNumId w:val="17"/>
  </w:num>
  <w:num w:numId="19" w16cid:durableId="392001488">
    <w:abstractNumId w:val="9"/>
  </w:num>
  <w:num w:numId="20" w16cid:durableId="292255701">
    <w:abstractNumId w:val="26"/>
  </w:num>
  <w:num w:numId="21" w16cid:durableId="484665441">
    <w:abstractNumId w:val="4"/>
  </w:num>
  <w:num w:numId="22" w16cid:durableId="1440485417">
    <w:abstractNumId w:val="12"/>
  </w:num>
  <w:num w:numId="23" w16cid:durableId="1091008889">
    <w:abstractNumId w:val="27"/>
  </w:num>
  <w:num w:numId="24" w16cid:durableId="913055374">
    <w:abstractNumId w:val="19"/>
  </w:num>
  <w:num w:numId="25" w16cid:durableId="803541085">
    <w:abstractNumId w:val="28"/>
  </w:num>
  <w:num w:numId="26" w16cid:durableId="659238979">
    <w:abstractNumId w:val="15"/>
  </w:num>
  <w:num w:numId="27" w16cid:durableId="1331451102">
    <w:abstractNumId w:val="30"/>
  </w:num>
  <w:num w:numId="28" w16cid:durableId="162164307">
    <w:abstractNumId w:val="16"/>
  </w:num>
  <w:num w:numId="29" w16cid:durableId="170539953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D03"/>
    <w:rsid w:val="00003527"/>
    <w:rsid w:val="00003A4C"/>
    <w:rsid w:val="00005099"/>
    <w:rsid w:val="0001326C"/>
    <w:rsid w:val="00014797"/>
    <w:rsid w:val="00016158"/>
    <w:rsid w:val="00023084"/>
    <w:rsid w:val="00024AD3"/>
    <w:rsid w:val="00025060"/>
    <w:rsid w:val="000266B6"/>
    <w:rsid w:val="0003210E"/>
    <w:rsid w:val="00032E77"/>
    <w:rsid w:val="00035049"/>
    <w:rsid w:val="000428A7"/>
    <w:rsid w:val="00042A2E"/>
    <w:rsid w:val="00043D73"/>
    <w:rsid w:val="0004524C"/>
    <w:rsid w:val="000528F8"/>
    <w:rsid w:val="00053F9C"/>
    <w:rsid w:val="00055A4B"/>
    <w:rsid w:val="00057B2F"/>
    <w:rsid w:val="000631A0"/>
    <w:rsid w:val="00072E5A"/>
    <w:rsid w:val="000941FA"/>
    <w:rsid w:val="000A3E64"/>
    <w:rsid w:val="000B11F4"/>
    <w:rsid w:val="000B7177"/>
    <w:rsid w:val="000C1070"/>
    <w:rsid w:val="000C6BE8"/>
    <w:rsid w:val="000D0EBE"/>
    <w:rsid w:val="000D2A3E"/>
    <w:rsid w:val="000D43C0"/>
    <w:rsid w:val="000E0183"/>
    <w:rsid w:val="000E02C7"/>
    <w:rsid w:val="000F3145"/>
    <w:rsid w:val="000F349C"/>
    <w:rsid w:val="000F40C0"/>
    <w:rsid w:val="000F6D71"/>
    <w:rsid w:val="000F7CBC"/>
    <w:rsid w:val="00101342"/>
    <w:rsid w:val="00102078"/>
    <w:rsid w:val="00106A35"/>
    <w:rsid w:val="00113DBE"/>
    <w:rsid w:val="00116F13"/>
    <w:rsid w:val="0012431E"/>
    <w:rsid w:val="00133D88"/>
    <w:rsid w:val="00134337"/>
    <w:rsid w:val="00135E21"/>
    <w:rsid w:val="00137930"/>
    <w:rsid w:val="00140085"/>
    <w:rsid w:val="00143F83"/>
    <w:rsid w:val="00147755"/>
    <w:rsid w:val="00150630"/>
    <w:rsid w:val="00150870"/>
    <w:rsid w:val="001508C8"/>
    <w:rsid w:val="001530A0"/>
    <w:rsid w:val="00153756"/>
    <w:rsid w:val="001564CC"/>
    <w:rsid w:val="0015706F"/>
    <w:rsid w:val="00164DD3"/>
    <w:rsid w:val="00170150"/>
    <w:rsid w:val="00177AC6"/>
    <w:rsid w:val="00182DB8"/>
    <w:rsid w:val="00192DAA"/>
    <w:rsid w:val="0019310F"/>
    <w:rsid w:val="00194A0C"/>
    <w:rsid w:val="001A4871"/>
    <w:rsid w:val="001A7036"/>
    <w:rsid w:val="001B1383"/>
    <w:rsid w:val="001B685F"/>
    <w:rsid w:val="001B7FF0"/>
    <w:rsid w:val="001D0523"/>
    <w:rsid w:val="001D30FC"/>
    <w:rsid w:val="001D3E38"/>
    <w:rsid w:val="001D6D11"/>
    <w:rsid w:val="001E376A"/>
    <w:rsid w:val="001E4236"/>
    <w:rsid w:val="001E4D6D"/>
    <w:rsid w:val="001E5641"/>
    <w:rsid w:val="001E6D25"/>
    <w:rsid w:val="001F6E8D"/>
    <w:rsid w:val="001F7FA8"/>
    <w:rsid w:val="00202EB1"/>
    <w:rsid w:val="00204412"/>
    <w:rsid w:val="00215DA6"/>
    <w:rsid w:val="00216E98"/>
    <w:rsid w:val="00223EC6"/>
    <w:rsid w:val="0022459D"/>
    <w:rsid w:val="002279D8"/>
    <w:rsid w:val="0023550C"/>
    <w:rsid w:val="00236024"/>
    <w:rsid w:val="00237AC4"/>
    <w:rsid w:val="00240B94"/>
    <w:rsid w:val="00243D44"/>
    <w:rsid w:val="00244507"/>
    <w:rsid w:val="002462A4"/>
    <w:rsid w:val="00250354"/>
    <w:rsid w:val="00250885"/>
    <w:rsid w:val="00252874"/>
    <w:rsid w:val="00252A79"/>
    <w:rsid w:val="0025406D"/>
    <w:rsid w:val="00256187"/>
    <w:rsid w:val="00260E6D"/>
    <w:rsid w:val="00263365"/>
    <w:rsid w:val="00267339"/>
    <w:rsid w:val="00277508"/>
    <w:rsid w:val="00280F17"/>
    <w:rsid w:val="002847AC"/>
    <w:rsid w:val="00284847"/>
    <w:rsid w:val="00285093"/>
    <w:rsid w:val="002A2A65"/>
    <w:rsid w:val="002A36E6"/>
    <w:rsid w:val="002B0E46"/>
    <w:rsid w:val="002B23B9"/>
    <w:rsid w:val="002B35F3"/>
    <w:rsid w:val="002B3930"/>
    <w:rsid w:val="002B4DFC"/>
    <w:rsid w:val="002B5286"/>
    <w:rsid w:val="002B57E4"/>
    <w:rsid w:val="002B5D38"/>
    <w:rsid w:val="002B6877"/>
    <w:rsid w:val="002C045F"/>
    <w:rsid w:val="002C362E"/>
    <w:rsid w:val="002C41BA"/>
    <w:rsid w:val="002C6366"/>
    <w:rsid w:val="002C7E69"/>
    <w:rsid w:val="002D032F"/>
    <w:rsid w:val="002D2396"/>
    <w:rsid w:val="002D56A1"/>
    <w:rsid w:val="002D6B94"/>
    <w:rsid w:val="002D6EC7"/>
    <w:rsid w:val="002D7201"/>
    <w:rsid w:val="002E0750"/>
    <w:rsid w:val="002E410D"/>
    <w:rsid w:val="002E74DB"/>
    <w:rsid w:val="002E76D0"/>
    <w:rsid w:val="002E7785"/>
    <w:rsid w:val="002F605B"/>
    <w:rsid w:val="002F6DB4"/>
    <w:rsid w:val="002F6FB8"/>
    <w:rsid w:val="0030160E"/>
    <w:rsid w:val="00306003"/>
    <w:rsid w:val="00312082"/>
    <w:rsid w:val="003215BD"/>
    <w:rsid w:val="00322281"/>
    <w:rsid w:val="003267A3"/>
    <w:rsid w:val="00327E63"/>
    <w:rsid w:val="00332519"/>
    <w:rsid w:val="003406AF"/>
    <w:rsid w:val="00346984"/>
    <w:rsid w:val="00351C0B"/>
    <w:rsid w:val="003541CA"/>
    <w:rsid w:val="00354F8C"/>
    <w:rsid w:val="00356489"/>
    <w:rsid w:val="00362C6E"/>
    <w:rsid w:val="0036703E"/>
    <w:rsid w:val="00370202"/>
    <w:rsid w:val="00371D55"/>
    <w:rsid w:val="003758B2"/>
    <w:rsid w:val="00377899"/>
    <w:rsid w:val="003802F4"/>
    <w:rsid w:val="0038102F"/>
    <w:rsid w:val="00381965"/>
    <w:rsid w:val="00390522"/>
    <w:rsid w:val="00390680"/>
    <w:rsid w:val="00392342"/>
    <w:rsid w:val="00393114"/>
    <w:rsid w:val="00393EDE"/>
    <w:rsid w:val="00395948"/>
    <w:rsid w:val="003A12EE"/>
    <w:rsid w:val="003A40E4"/>
    <w:rsid w:val="003A53DB"/>
    <w:rsid w:val="003A66E4"/>
    <w:rsid w:val="003C07C3"/>
    <w:rsid w:val="003C6636"/>
    <w:rsid w:val="003D6EA5"/>
    <w:rsid w:val="003E5054"/>
    <w:rsid w:val="003E6B57"/>
    <w:rsid w:val="003F3CC2"/>
    <w:rsid w:val="003F5F39"/>
    <w:rsid w:val="00401F57"/>
    <w:rsid w:val="00402E7B"/>
    <w:rsid w:val="00403B23"/>
    <w:rsid w:val="004115E4"/>
    <w:rsid w:val="00422115"/>
    <w:rsid w:val="00436C23"/>
    <w:rsid w:val="00436FE0"/>
    <w:rsid w:val="004426D0"/>
    <w:rsid w:val="00443ABC"/>
    <w:rsid w:val="00443F13"/>
    <w:rsid w:val="004463E8"/>
    <w:rsid w:val="00447973"/>
    <w:rsid w:val="004504C4"/>
    <w:rsid w:val="00461501"/>
    <w:rsid w:val="00462DA7"/>
    <w:rsid w:val="0046377E"/>
    <w:rsid w:val="004669A1"/>
    <w:rsid w:val="00471D95"/>
    <w:rsid w:val="00471E3A"/>
    <w:rsid w:val="00471FCB"/>
    <w:rsid w:val="004748E1"/>
    <w:rsid w:val="004848D9"/>
    <w:rsid w:val="0048507E"/>
    <w:rsid w:val="00485CAF"/>
    <w:rsid w:val="00486B6A"/>
    <w:rsid w:val="004A6BA4"/>
    <w:rsid w:val="004A7324"/>
    <w:rsid w:val="004B152E"/>
    <w:rsid w:val="004B1ADE"/>
    <w:rsid w:val="004B77EB"/>
    <w:rsid w:val="004B77FD"/>
    <w:rsid w:val="004C07FB"/>
    <w:rsid w:val="004C1AA6"/>
    <w:rsid w:val="004C3EEB"/>
    <w:rsid w:val="004C5AB5"/>
    <w:rsid w:val="004C6FBF"/>
    <w:rsid w:val="004D2E91"/>
    <w:rsid w:val="004D3037"/>
    <w:rsid w:val="004D35A1"/>
    <w:rsid w:val="004D3EAD"/>
    <w:rsid w:val="004E54E8"/>
    <w:rsid w:val="004E594A"/>
    <w:rsid w:val="004E7EA2"/>
    <w:rsid w:val="004F574F"/>
    <w:rsid w:val="004F58DB"/>
    <w:rsid w:val="00501C71"/>
    <w:rsid w:val="00501F3F"/>
    <w:rsid w:val="005038F0"/>
    <w:rsid w:val="005106ED"/>
    <w:rsid w:val="0051104D"/>
    <w:rsid w:val="00516AFA"/>
    <w:rsid w:val="00517089"/>
    <w:rsid w:val="00524649"/>
    <w:rsid w:val="00532E85"/>
    <w:rsid w:val="0053565D"/>
    <w:rsid w:val="00537B3F"/>
    <w:rsid w:val="005417B6"/>
    <w:rsid w:val="00544121"/>
    <w:rsid w:val="005446D0"/>
    <w:rsid w:val="00547191"/>
    <w:rsid w:val="005504B3"/>
    <w:rsid w:val="0055367D"/>
    <w:rsid w:val="0056018D"/>
    <w:rsid w:val="00560547"/>
    <w:rsid w:val="005639C7"/>
    <w:rsid w:val="00573933"/>
    <w:rsid w:val="00575518"/>
    <w:rsid w:val="005810C7"/>
    <w:rsid w:val="0058389E"/>
    <w:rsid w:val="00585B19"/>
    <w:rsid w:val="00586035"/>
    <w:rsid w:val="005902C1"/>
    <w:rsid w:val="0059031B"/>
    <w:rsid w:val="0059189F"/>
    <w:rsid w:val="00594616"/>
    <w:rsid w:val="005960AA"/>
    <w:rsid w:val="005965D6"/>
    <w:rsid w:val="00596F9E"/>
    <w:rsid w:val="00597317"/>
    <w:rsid w:val="005A00A3"/>
    <w:rsid w:val="005A1AA2"/>
    <w:rsid w:val="005A40F5"/>
    <w:rsid w:val="005A67BB"/>
    <w:rsid w:val="005A6F05"/>
    <w:rsid w:val="005B302E"/>
    <w:rsid w:val="005B3BB8"/>
    <w:rsid w:val="005B4574"/>
    <w:rsid w:val="005C0FB0"/>
    <w:rsid w:val="005C10D4"/>
    <w:rsid w:val="005C726F"/>
    <w:rsid w:val="005D092E"/>
    <w:rsid w:val="005D297E"/>
    <w:rsid w:val="005D64BD"/>
    <w:rsid w:val="005E037D"/>
    <w:rsid w:val="005E5B2D"/>
    <w:rsid w:val="005E6816"/>
    <w:rsid w:val="005E6C44"/>
    <w:rsid w:val="005F09CE"/>
    <w:rsid w:val="005F19AD"/>
    <w:rsid w:val="005F547B"/>
    <w:rsid w:val="005F70A8"/>
    <w:rsid w:val="00606C2B"/>
    <w:rsid w:val="00612149"/>
    <w:rsid w:val="00613A5A"/>
    <w:rsid w:val="0061462D"/>
    <w:rsid w:val="006154C1"/>
    <w:rsid w:val="00622934"/>
    <w:rsid w:val="00623E86"/>
    <w:rsid w:val="00625111"/>
    <w:rsid w:val="00626088"/>
    <w:rsid w:val="006274A2"/>
    <w:rsid w:val="00631554"/>
    <w:rsid w:val="00633916"/>
    <w:rsid w:val="00634BCC"/>
    <w:rsid w:val="00635D75"/>
    <w:rsid w:val="00636BAB"/>
    <w:rsid w:val="00647EB2"/>
    <w:rsid w:val="00653921"/>
    <w:rsid w:val="0065471F"/>
    <w:rsid w:val="0065503F"/>
    <w:rsid w:val="00671BE1"/>
    <w:rsid w:val="00676FA3"/>
    <w:rsid w:val="00680803"/>
    <w:rsid w:val="00684E4F"/>
    <w:rsid w:val="0068594B"/>
    <w:rsid w:val="00685AF8"/>
    <w:rsid w:val="006871FE"/>
    <w:rsid w:val="006967AB"/>
    <w:rsid w:val="006A40F0"/>
    <w:rsid w:val="006A5156"/>
    <w:rsid w:val="006A6BBD"/>
    <w:rsid w:val="006A733F"/>
    <w:rsid w:val="006C01AA"/>
    <w:rsid w:val="006C04F4"/>
    <w:rsid w:val="006D0134"/>
    <w:rsid w:val="006D2D97"/>
    <w:rsid w:val="006D3694"/>
    <w:rsid w:val="006D4140"/>
    <w:rsid w:val="006E00E1"/>
    <w:rsid w:val="006E44B2"/>
    <w:rsid w:val="006E5AF9"/>
    <w:rsid w:val="006F07C1"/>
    <w:rsid w:val="006F1D4E"/>
    <w:rsid w:val="006F2268"/>
    <w:rsid w:val="006F7536"/>
    <w:rsid w:val="00700D2C"/>
    <w:rsid w:val="007075E6"/>
    <w:rsid w:val="0070766B"/>
    <w:rsid w:val="00710804"/>
    <w:rsid w:val="00712613"/>
    <w:rsid w:val="00724D14"/>
    <w:rsid w:val="00726527"/>
    <w:rsid w:val="007275AF"/>
    <w:rsid w:val="00727E2B"/>
    <w:rsid w:val="00747933"/>
    <w:rsid w:val="00750B66"/>
    <w:rsid w:val="007510F2"/>
    <w:rsid w:val="00751EB1"/>
    <w:rsid w:val="00756BAD"/>
    <w:rsid w:val="00757BF4"/>
    <w:rsid w:val="0076010E"/>
    <w:rsid w:val="007625AA"/>
    <w:rsid w:val="0076357F"/>
    <w:rsid w:val="00763DB8"/>
    <w:rsid w:val="00764457"/>
    <w:rsid w:val="007667C6"/>
    <w:rsid w:val="007754B2"/>
    <w:rsid w:val="00780931"/>
    <w:rsid w:val="00784710"/>
    <w:rsid w:val="0078679B"/>
    <w:rsid w:val="00790816"/>
    <w:rsid w:val="00793BE8"/>
    <w:rsid w:val="007955E4"/>
    <w:rsid w:val="007A0348"/>
    <w:rsid w:val="007A16F2"/>
    <w:rsid w:val="007A4F68"/>
    <w:rsid w:val="007A733A"/>
    <w:rsid w:val="007A7C37"/>
    <w:rsid w:val="007B46B4"/>
    <w:rsid w:val="007B6BCB"/>
    <w:rsid w:val="007C3054"/>
    <w:rsid w:val="007C45DE"/>
    <w:rsid w:val="007D01D5"/>
    <w:rsid w:val="007D1301"/>
    <w:rsid w:val="007D28D1"/>
    <w:rsid w:val="007D3073"/>
    <w:rsid w:val="007D4BEA"/>
    <w:rsid w:val="007D7A3A"/>
    <w:rsid w:val="007E22A9"/>
    <w:rsid w:val="007E3C67"/>
    <w:rsid w:val="007E6544"/>
    <w:rsid w:val="007E668B"/>
    <w:rsid w:val="007F04E4"/>
    <w:rsid w:val="007F23E6"/>
    <w:rsid w:val="007F34FD"/>
    <w:rsid w:val="00804F36"/>
    <w:rsid w:val="00807EAF"/>
    <w:rsid w:val="00823864"/>
    <w:rsid w:val="00824431"/>
    <w:rsid w:val="008278FE"/>
    <w:rsid w:val="00835C10"/>
    <w:rsid w:val="008365C2"/>
    <w:rsid w:val="00837127"/>
    <w:rsid w:val="00837A4B"/>
    <w:rsid w:val="008448DD"/>
    <w:rsid w:val="00851A1C"/>
    <w:rsid w:val="00852572"/>
    <w:rsid w:val="0085745E"/>
    <w:rsid w:val="008616AB"/>
    <w:rsid w:val="00865624"/>
    <w:rsid w:val="008701ED"/>
    <w:rsid w:val="00871FF2"/>
    <w:rsid w:val="008748CF"/>
    <w:rsid w:val="00874E4D"/>
    <w:rsid w:val="0088389E"/>
    <w:rsid w:val="00895BCD"/>
    <w:rsid w:val="00896B08"/>
    <w:rsid w:val="00897144"/>
    <w:rsid w:val="008A07EF"/>
    <w:rsid w:val="008A1A2D"/>
    <w:rsid w:val="008A52F8"/>
    <w:rsid w:val="008B3106"/>
    <w:rsid w:val="008B49EE"/>
    <w:rsid w:val="008B5886"/>
    <w:rsid w:val="008C3DC1"/>
    <w:rsid w:val="008C5F04"/>
    <w:rsid w:val="008D5D39"/>
    <w:rsid w:val="008D6BA6"/>
    <w:rsid w:val="008E0F5A"/>
    <w:rsid w:val="008E1551"/>
    <w:rsid w:val="008E18B9"/>
    <w:rsid w:val="008E4D5D"/>
    <w:rsid w:val="008F714B"/>
    <w:rsid w:val="008F7D28"/>
    <w:rsid w:val="009004B8"/>
    <w:rsid w:val="009071BC"/>
    <w:rsid w:val="009118A1"/>
    <w:rsid w:val="0091420D"/>
    <w:rsid w:val="0091472A"/>
    <w:rsid w:val="00916B40"/>
    <w:rsid w:val="009170EE"/>
    <w:rsid w:val="00925C9E"/>
    <w:rsid w:val="00943777"/>
    <w:rsid w:val="009466AA"/>
    <w:rsid w:val="00952B1A"/>
    <w:rsid w:val="009536DD"/>
    <w:rsid w:val="009537C5"/>
    <w:rsid w:val="00953AE4"/>
    <w:rsid w:val="00954C44"/>
    <w:rsid w:val="0096177A"/>
    <w:rsid w:val="009651BF"/>
    <w:rsid w:val="00973168"/>
    <w:rsid w:val="00974D12"/>
    <w:rsid w:val="00976943"/>
    <w:rsid w:val="00983E09"/>
    <w:rsid w:val="009851DA"/>
    <w:rsid w:val="00991E04"/>
    <w:rsid w:val="00993587"/>
    <w:rsid w:val="00995748"/>
    <w:rsid w:val="00997B89"/>
    <w:rsid w:val="00997D3E"/>
    <w:rsid w:val="009A19C9"/>
    <w:rsid w:val="009A26EF"/>
    <w:rsid w:val="009A655A"/>
    <w:rsid w:val="009A781E"/>
    <w:rsid w:val="009B1F2D"/>
    <w:rsid w:val="009B414D"/>
    <w:rsid w:val="009B43E3"/>
    <w:rsid w:val="009D6DD0"/>
    <w:rsid w:val="009E5A8B"/>
    <w:rsid w:val="009E699A"/>
    <w:rsid w:val="00A24F42"/>
    <w:rsid w:val="00A266CB"/>
    <w:rsid w:val="00A3046D"/>
    <w:rsid w:val="00A33C35"/>
    <w:rsid w:val="00A3626B"/>
    <w:rsid w:val="00A365A6"/>
    <w:rsid w:val="00A3755A"/>
    <w:rsid w:val="00A37E14"/>
    <w:rsid w:val="00A40743"/>
    <w:rsid w:val="00A4597C"/>
    <w:rsid w:val="00A4617F"/>
    <w:rsid w:val="00A46ECA"/>
    <w:rsid w:val="00A47C91"/>
    <w:rsid w:val="00A505D0"/>
    <w:rsid w:val="00A51EA1"/>
    <w:rsid w:val="00A535FA"/>
    <w:rsid w:val="00A53FED"/>
    <w:rsid w:val="00A5658B"/>
    <w:rsid w:val="00A6004C"/>
    <w:rsid w:val="00A61AD6"/>
    <w:rsid w:val="00A61D02"/>
    <w:rsid w:val="00A67BEC"/>
    <w:rsid w:val="00A71598"/>
    <w:rsid w:val="00A71917"/>
    <w:rsid w:val="00A77483"/>
    <w:rsid w:val="00A85D46"/>
    <w:rsid w:val="00A915B0"/>
    <w:rsid w:val="00A9386F"/>
    <w:rsid w:val="00A97A45"/>
    <w:rsid w:val="00AA5632"/>
    <w:rsid w:val="00AA61EC"/>
    <w:rsid w:val="00AA66F0"/>
    <w:rsid w:val="00AA704F"/>
    <w:rsid w:val="00AB38CE"/>
    <w:rsid w:val="00AB39DD"/>
    <w:rsid w:val="00AD5010"/>
    <w:rsid w:val="00AD734A"/>
    <w:rsid w:val="00AE2064"/>
    <w:rsid w:val="00AF03FF"/>
    <w:rsid w:val="00AF0579"/>
    <w:rsid w:val="00AF427A"/>
    <w:rsid w:val="00AF5890"/>
    <w:rsid w:val="00AF7060"/>
    <w:rsid w:val="00AF73D9"/>
    <w:rsid w:val="00B02CE3"/>
    <w:rsid w:val="00B07247"/>
    <w:rsid w:val="00B100FC"/>
    <w:rsid w:val="00B255CE"/>
    <w:rsid w:val="00B2572E"/>
    <w:rsid w:val="00B27531"/>
    <w:rsid w:val="00B326EF"/>
    <w:rsid w:val="00B332BC"/>
    <w:rsid w:val="00B36241"/>
    <w:rsid w:val="00B44B06"/>
    <w:rsid w:val="00B47215"/>
    <w:rsid w:val="00B47F52"/>
    <w:rsid w:val="00B50412"/>
    <w:rsid w:val="00B50616"/>
    <w:rsid w:val="00B50652"/>
    <w:rsid w:val="00B513D7"/>
    <w:rsid w:val="00B561F8"/>
    <w:rsid w:val="00B62C3F"/>
    <w:rsid w:val="00B665DF"/>
    <w:rsid w:val="00B66D73"/>
    <w:rsid w:val="00B70720"/>
    <w:rsid w:val="00B71AED"/>
    <w:rsid w:val="00B75EAE"/>
    <w:rsid w:val="00B86EC8"/>
    <w:rsid w:val="00B906EA"/>
    <w:rsid w:val="00B91141"/>
    <w:rsid w:val="00B93572"/>
    <w:rsid w:val="00B938F1"/>
    <w:rsid w:val="00B939A1"/>
    <w:rsid w:val="00B942CB"/>
    <w:rsid w:val="00B97461"/>
    <w:rsid w:val="00B9777B"/>
    <w:rsid w:val="00BA51D2"/>
    <w:rsid w:val="00BA5B0C"/>
    <w:rsid w:val="00BB6B19"/>
    <w:rsid w:val="00BC1134"/>
    <w:rsid w:val="00BD4284"/>
    <w:rsid w:val="00BD57B5"/>
    <w:rsid w:val="00BD6F38"/>
    <w:rsid w:val="00BE2006"/>
    <w:rsid w:val="00BF54B9"/>
    <w:rsid w:val="00BF6CAF"/>
    <w:rsid w:val="00C07D63"/>
    <w:rsid w:val="00C12B40"/>
    <w:rsid w:val="00C13BDF"/>
    <w:rsid w:val="00C157D8"/>
    <w:rsid w:val="00C22DD6"/>
    <w:rsid w:val="00C23961"/>
    <w:rsid w:val="00C23ACB"/>
    <w:rsid w:val="00C244ED"/>
    <w:rsid w:val="00C27142"/>
    <w:rsid w:val="00C27C38"/>
    <w:rsid w:val="00C31663"/>
    <w:rsid w:val="00C33E66"/>
    <w:rsid w:val="00C34693"/>
    <w:rsid w:val="00C35DFC"/>
    <w:rsid w:val="00C3712E"/>
    <w:rsid w:val="00C3766F"/>
    <w:rsid w:val="00C4127F"/>
    <w:rsid w:val="00C42AE1"/>
    <w:rsid w:val="00C43DF4"/>
    <w:rsid w:val="00C50D15"/>
    <w:rsid w:val="00C50D4D"/>
    <w:rsid w:val="00C52441"/>
    <w:rsid w:val="00C536B4"/>
    <w:rsid w:val="00C570BC"/>
    <w:rsid w:val="00C60CF0"/>
    <w:rsid w:val="00C624D2"/>
    <w:rsid w:val="00C64F16"/>
    <w:rsid w:val="00C676FF"/>
    <w:rsid w:val="00C700C3"/>
    <w:rsid w:val="00C723E7"/>
    <w:rsid w:val="00C815C8"/>
    <w:rsid w:val="00C83407"/>
    <w:rsid w:val="00C875A5"/>
    <w:rsid w:val="00C97D19"/>
    <w:rsid w:val="00CA5158"/>
    <w:rsid w:val="00CA5ABC"/>
    <w:rsid w:val="00CA7E81"/>
    <w:rsid w:val="00CB0174"/>
    <w:rsid w:val="00CB1F0D"/>
    <w:rsid w:val="00CB4F19"/>
    <w:rsid w:val="00CB5931"/>
    <w:rsid w:val="00CB6202"/>
    <w:rsid w:val="00CD1CCA"/>
    <w:rsid w:val="00CD1DE2"/>
    <w:rsid w:val="00CD46F8"/>
    <w:rsid w:val="00CD7C0E"/>
    <w:rsid w:val="00CE14BE"/>
    <w:rsid w:val="00CF7E54"/>
    <w:rsid w:val="00D01562"/>
    <w:rsid w:val="00D024DC"/>
    <w:rsid w:val="00D02668"/>
    <w:rsid w:val="00D04165"/>
    <w:rsid w:val="00D07D77"/>
    <w:rsid w:val="00D07F48"/>
    <w:rsid w:val="00D10CD8"/>
    <w:rsid w:val="00D12A49"/>
    <w:rsid w:val="00D12DDC"/>
    <w:rsid w:val="00D16A2D"/>
    <w:rsid w:val="00D20018"/>
    <w:rsid w:val="00D2211B"/>
    <w:rsid w:val="00D22B6E"/>
    <w:rsid w:val="00D24DC9"/>
    <w:rsid w:val="00D25A72"/>
    <w:rsid w:val="00D27480"/>
    <w:rsid w:val="00D30196"/>
    <w:rsid w:val="00D43241"/>
    <w:rsid w:val="00D55B9B"/>
    <w:rsid w:val="00D57AE9"/>
    <w:rsid w:val="00D57BE1"/>
    <w:rsid w:val="00D57C16"/>
    <w:rsid w:val="00D62C5A"/>
    <w:rsid w:val="00D64171"/>
    <w:rsid w:val="00D71802"/>
    <w:rsid w:val="00D74E18"/>
    <w:rsid w:val="00D76550"/>
    <w:rsid w:val="00D772B6"/>
    <w:rsid w:val="00D8022A"/>
    <w:rsid w:val="00D815E2"/>
    <w:rsid w:val="00D85802"/>
    <w:rsid w:val="00D92596"/>
    <w:rsid w:val="00D9486F"/>
    <w:rsid w:val="00DA2478"/>
    <w:rsid w:val="00DB008B"/>
    <w:rsid w:val="00DB4665"/>
    <w:rsid w:val="00DB6B49"/>
    <w:rsid w:val="00DC16F7"/>
    <w:rsid w:val="00DC3F34"/>
    <w:rsid w:val="00DC60C2"/>
    <w:rsid w:val="00DD0247"/>
    <w:rsid w:val="00DD18DD"/>
    <w:rsid w:val="00DD1BA4"/>
    <w:rsid w:val="00DD22C7"/>
    <w:rsid w:val="00DD43D5"/>
    <w:rsid w:val="00DD4E2A"/>
    <w:rsid w:val="00DD4F93"/>
    <w:rsid w:val="00DD570C"/>
    <w:rsid w:val="00DD7E3E"/>
    <w:rsid w:val="00DE1ADD"/>
    <w:rsid w:val="00DE3760"/>
    <w:rsid w:val="00DE54A3"/>
    <w:rsid w:val="00DF1C73"/>
    <w:rsid w:val="00DF3B94"/>
    <w:rsid w:val="00E01552"/>
    <w:rsid w:val="00E04344"/>
    <w:rsid w:val="00E15005"/>
    <w:rsid w:val="00E161A3"/>
    <w:rsid w:val="00E206FD"/>
    <w:rsid w:val="00E21E81"/>
    <w:rsid w:val="00E2546E"/>
    <w:rsid w:val="00E33759"/>
    <w:rsid w:val="00E34824"/>
    <w:rsid w:val="00E363B9"/>
    <w:rsid w:val="00E368E2"/>
    <w:rsid w:val="00E37EB2"/>
    <w:rsid w:val="00E40CDB"/>
    <w:rsid w:val="00E40FC2"/>
    <w:rsid w:val="00E43FC9"/>
    <w:rsid w:val="00E46B18"/>
    <w:rsid w:val="00E47D7A"/>
    <w:rsid w:val="00E5099E"/>
    <w:rsid w:val="00E53DA7"/>
    <w:rsid w:val="00E5507D"/>
    <w:rsid w:val="00E5513C"/>
    <w:rsid w:val="00E55CE6"/>
    <w:rsid w:val="00E60C44"/>
    <w:rsid w:val="00E6186E"/>
    <w:rsid w:val="00E65E07"/>
    <w:rsid w:val="00E67A74"/>
    <w:rsid w:val="00E7053E"/>
    <w:rsid w:val="00E72C00"/>
    <w:rsid w:val="00E748AF"/>
    <w:rsid w:val="00E75DB7"/>
    <w:rsid w:val="00E90C6A"/>
    <w:rsid w:val="00E91D84"/>
    <w:rsid w:val="00E9402B"/>
    <w:rsid w:val="00E95DF3"/>
    <w:rsid w:val="00E97634"/>
    <w:rsid w:val="00EA0F5D"/>
    <w:rsid w:val="00EA6A36"/>
    <w:rsid w:val="00EC0992"/>
    <w:rsid w:val="00EC2C2D"/>
    <w:rsid w:val="00EC5D04"/>
    <w:rsid w:val="00ED0B8C"/>
    <w:rsid w:val="00EE0FA9"/>
    <w:rsid w:val="00EE1549"/>
    <w:rsid w:val="00EE2BC2"/>
    <w:rsid w:val="00EE47F8"/>
    <w:rsid w:val="00EE60C1"/>
    <w:rsid w:val="00EE612F"/>
    <w:rsid w:val="00EE6F4A"/>
    <w:rsid w:val="00EE7E33"/>
    <w:rsid w:val="00EF12C2"/>
    <w:rsid w:val="00EF141F"/>
    <w:rsid w:val="00EF2C3F"/>
    <w:rsid w:val="00EF445A"/>
    <w:rsid w:val="00EF4966"/>
    <w:rsid w:val="00EF7F47"/>
    <w:rsid w:val="00F01BD9"/>
    <w:rsid w:val="00F02F36"/>
    <w:rsid w:val="00F052F8"/>
    <w:rsid w:val="00F06A7F"/>
    <w:rsid w:val="00F11B69"/>
    <w:rsid w:val="00F141E4"/>
    <w:rsid w:val="00F1439D"/>
    <w:rsid w:val="00F144D9"/>
    <w:rsid w:val="00F147E8"/>
    <w:rsid w:val="00F14CEE"/>
    <w:rsid w:val="00F15172"/>
    <w:rsid w:val="00F1726E"/>
    <w:rsid w:val="00F17714"/>
    <w:rsid w:val="00F17A00"/>
    <w:rsid w:val="00F20A89"/>
    <w:rsid w:val="00F27B28"/>
    <w:rsid w:val="00F303E3"/>
    <w:rsid w:val="00F30CE9"/>
    <w:rsid w:val="00F30F72"/>
    <w:rsid w:val="00F31B6C"/>
    <w:rsid w:val="00F36375"/>
    <w:rsid w:val="00F37207"/>
    <w:rsid w:val="00F4055C"/>
    <w:rsid w:val="00F4382D"/>
    <w:rsid w:val="00F442F1"/>
    <w:rsid w:val="00F5050A"/>
    <w:rsid w:val="00F61BE3"/>
    <w:rsid w:val="00F72D23"/>
    <w:rsid w:val="00F74432"/>
    <w:rsid w:val="00F822ED"/>
    <w:rsid w:val="00F87A88"/>
    <w:rsid w:val="00FA0173"/>
    <w:rsid w:val="00FA0227"/>
    <w:rsid w:val="00FA06C0"/>
    <w:rsid w:val="00FA1722"/>
    <w:rsid w:val="00FA1E50"/>
    <w:rsid w:val="00FA2419"/>
    <w:rsid w:val="00FA4B94"/>
    <w:rsid w:val="00FA74C6"/>
    <w:rsid w:val="00FB400F"/>
    <w:rsid w:val="00FB5659"/>
    <w:rsid w:val="00FC070E"/>
    <w:rsid w:val="00FC0D07"/>
    <w:rsid w:val="00FC3513"/>
    <w:rsid w:val="00FC3EEC"/>
    <w:rsid w:val="00FD1BCB"/>
    <w:rsid w:val="00FD5EB9"/>
    <w:rsid w:val="00FD6CB3"/>
    <w:rsid w:val="00FD720F"/>
    <w:rsid w:val="00FD7D71"/>
    <w:rsid w:val="00FE3126"/>
    <w:rsid w:val="00FE4641"/>
    <w:rsid w:val="00FE4D64"/>
    <w:rsid w:val="00FE7E92"/>
    <w:rsid w:val="00FF019B"/>
    <w:rsid w:val="00FF14EF"/>
    <w:rsid w:val="00FF481E"/>
    <w:rsid w:val="00FF4F8C"/>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E656B"/>
  <w15:docId w15:val="{B1F2ED98-FA3A-4773-91C4-1D73F32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D55"/>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semiHidden/>
    <w:unhideWhenUsed/>
    <w:qFormat/>
    <w:rsid w:val="00C346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0E4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basedOn w:val="Normal"/>
    <w:link w:val="HeaderChar"/>
    <w:rsid w:val="00443F13"/>
    <w:pPr>
      <w:tabs>
        <w:tab w:val="center" w:pos="4680"/>
        <w:tab w:val="right" w:pos="9360"/>
      </w:tabs>
    </w:pPr>
  </w:style>
  <w:style w:type="character" w:customStyle="1" w:styleId="HeaderChar">
    <w:name w:val="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link w:val="Title"/>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link w:val="Heading1"/>
    <w:rsid w:val="00E46B18"/>
    <w:rPr>
      <w:rFonts w:ascii="Arial" w:hAnsi="Arial"/>
      <w:b/>
      <w:bCs/>
      <w:szCs w:val="24"/>
      <w:u w:val="single"/>
    </w:rPr>
  </w:style>
  <w:style w:type="character" w:customStyle="1" w:styleId="Heading5Char">
    <w:name w:val="Heading 5 Char"/>
    <w:link w:val="Heading5"/>
    <w:uiPriority w:val="9"/>
    <w:semiHidden/>
    <w:rsid w:val="00E46B18"/>
    <w:rPr>
      <w:rFonts w:ascii="Cambria" w:hAnsi="Cambria"/>
      <w:color w:val="254061"/>
      <w:sz w:val="24"/>
      <w:szCs w:val="24"/>
    </w:rPr>
  </w:style>
  <w:style w:type="paragraph" w:styleId="ListParagraph">
    <w:name w:val="List Paragraph"/>
    <w:basedOn w:val="Normal"/>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link w:val="Subtitle"/>
    <w:rsid w:val="00E46B18"/>
    <w:rPr>
      <w:b/>
      <w:bCs/>
      <w:sz w:val="24"/>
      <w:szCs w:val="24"/>
    </w:rPr>
  </w:style>
  <w:style w:type="paragraph" w:styleId="HTMLPreformatted">
    <w:name w:val="HTML Preformatted"/>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link w:val="PlainText"/>
    <w:uiPriority w:val="99"/>
    <w:rsid w:val="00F1439D"/>
    <w:rPr>
      <w:rFonts w:ascii="Courier New" w:hAnsi="Courier New" w:cs="Courier New"/>
    </w:rPr>
  </w:style>
  <w:style w:type="paragraph" w:styleId="NormalWeb">
    <w:name w:val="Normal (Web)"/>
    <w:basedOn w:val="Normal"/>
    <w:link w:val="NormalWebChar"/>
    <w:uiPriority w:val="99"/>
    <w:unhideWhenUsed/>
    <w:rsid w:val="00ED0B8C"/>
    <w:pPr>
      <w:spacing w:before="100" w:beforeAutospacing="1" w:after="100" w:afterAutospacing="1"/>
    </w:pPr>
  </w:style>
  <w:style w:type="character" w:customStyle="1" w:styleId="NormalWebChar">
    <w:name w:val="Normal (Web) Char"/>
    <w:link w:val="NormalWeb"/>
    <w:rsid w:val="00ED0B8C"/>
    <w:rPr>
      <w:sz w:val="24"/>
      <w:szCs w:val="24"/>
    </w:rPr>
  </w:style>
  <w:style w:type="character" w:customStyle="1" w:styleId="Heading3Char">
    <w:name w:val="Heading 3 Char"/>
    <w:basedOn w:val="DefaultParagraphFont"/>
    <w:link w:val="Heading3"/>
    <w:rsid w:val="002B0E46"/>
    <w:rPr>
      <w:rFonts w:asciiTheme="majorHAnsi" w:eastAsiaTheme="majorEastAsia" w:hAnsiTheme="majorHAnsi" w:cstheme="majorBidi"/>
      <w:color w:val="243F60" w:themeColor="accent1" w:themeShade="7F"/>
      <w:sz w:val="24"/>
      <w:szCs w:val="24"/>
    </w:rPr>
  </w:style>
  <w:style w:type="paragraph" w:customStyle="1" w:styleId="SAP-TableHeader">
    <w:name w:val="SAP - Table Header"/>
    <w:basedOn w:val="Normal"/>
    <w:autoRedefine/>
    <w:rsid w:val="00AD5010"/>
    <w:pPr>
      <w:jc w:val="both"/>
    </w:pPr>
    <w:rPr>
      <w:b/>
      <w:i/>
      <w:noProof/>
    </w:rPr>
  </w:style>
  <w:style w:type="paragraph" w:customStyle="1" w:styleId="ResExpSummary">
    <w:name w:val="Res Exp Summary"/>
    <w:rsid w:val="00EC5D04"/>
    <w:pPr>
      <w:spacing w:before="60" w:after="60"/>
    </w:pPr>
    <w:rPr>
      <w:rFonts w:cs="Arial"/>
    </w:rPr>
  </w:style>
  <w:style w:type="character" w:customStyle="1" w:styleId="10ptCharCharChar">
    <w:name w:val="10 pt Char Char Char"/>
    <w:rsid w:val="001E376A"/>
    <w:rPr>
      <w:rFonts w:ascii="Verdana" w:hAnsi="Verdana" w:cs="Verdana" w:hint="default"/>
      <w:color w:val="000000"/>
      <w:sz w:val="24"/>
      <w:szCs w:val="24"/>
      <w:lang w:val="en-US" w:bidi="ar-SA"/>
    </w:rPr>
  </w:style>
  <w:style w:type="paragraph" w:customStyle="1" w:styleId="Bullet2">
    <w:name w:val="Bullet 2"/>
    <w:basedOn w:val="Normal"/>
    <w:rsid w:val="002D6B94"/>
    <w:pPr>
      <w:numPr>
        <w:ilvl w:val="1"/>
        <w:numId w:val="3"/>
      </w:numPr>
      <w:autoSpaceDE w:val="0"/>
      <w:autoSpaceDN w:val="0"/>
    </w:pPr>
    <w:rPr>
      <w:rFonts w:cs="Angsana New"/>
      <w:sz w:val="20"/>
      <w:szCs w:val="20"/>
      <w:lang w:bidi="th-TH"/>
    </w:rPr>
  </w:style>
  <w:style w:type="paragraph" w:customStyle="1" w:styleId="TableText8Bullet1Single">
    <w:name w:val="*Table Text 8 Bullet #1 Single"/>
    <w:basedOn w:val="Normal"/>
    <w:link w:val="TableText8Bullet1SingleChar"/>
    <w:rsid w:val="002D6B94"/>
    <w:pPr>
      <w:numPr>
        <w:numId w:val="4"/>
      </w:numPr>
      <w:tabs>
        <w:tab w:val="left" w:pos="216"/>
      </w:tabs>
    </w:pPr>
    <w:rPr>
      <w:rFonts w:ascii="Arial" w:hAnsi="Arial"/>
      <w:color w:val="000000"/>
      <w:sz w:val="16"/>
      <w:szCs w:val="20"/>
    </w:rPr>
  </w:style>
  <w:style w:type="character" w:customStyle="1" w:styleId="TableText8Bullet1SingleChar">
    <w:name w:val="*Table Text 8 Bullet #1 Single Char"/>
    <w:basedOn w:val="DefaultParagraphFont"/>
    <w:link w:val="TableText8Bullet1Single"/>
    <w:locked/>
    <w:rsid w:val="002D6B94"/>
    <w:rPr>
      <w:rFonts w:ascii="Arial" w:hAnsi="Arial"/>
      <w:color w:val="000000"/>
      <w:sz w:val="16"/>
    </w:rPr>
  </w:style>
  <w:style w:type="paragraph" w:customStyle="1" w:styleId="Achievement">
    <w:name w:val="Achievement"/>
    <w:basedOn w:val="BodyText"/>
    <w:rsid w:val="00BF54B9"/>
    <w:pPr>
      <w:numPr>
        <w:numId w:val="5"/>
      </w:numPr>
      <w:spacing w:after="60" w:line="220" w:lineRule="atLeast"/>
      <w:ind w:left="360" w:hanging="360"/>
      <w:jc w:val="both"/>
    </w:pPr>
    <w:rPr>
      <w:rFonts w:ascii="Arial" w:hAnsi="Arial"/>
      <w:spacing w:val="-5"/>
      <w:sz w:val="20"/>
      <w:szCs w:val="20"/>
    </w:rPr>
  </w:style>
  <w:style w:type="paragraph" w:styleId="BodyText">
    <w:name w:val="Body Text"/>
    <w:basedOn w:val="Normal"/>
    <w:link w:val="BodyTextChar"/>
    <w:semiHidden/>
    <w:unhideWhenUsed/>
    <w:rsid w:val="00BF54B9"/>
    <w:pPr>
      <w:spacing w:after="120"/>
    </w:pPr>
  </w:style>
  <w:style w:type="character" w:customStyle="1" w:styleId="BodyTextChar">
    <w:name w:val="Body Text Char"/>
    <w:basedOn w:val="DefaultParagraphFont"/>
    <w:link w:val="BodyText"/>
    <w:semiHidden/>
    <w:rsid w:val="00BF54B9"/>
    <w:rPr>
      <w:sz w:val="24"/>
      <w:szCs w:val="24"/>
    </w:rPr>
  </w:style>
  <w:style w:type="paragraph" w:customStyle="1" w:styleId="Skills">
    <w:name w:val="Skills"/>
    <w:basedOn w:val="Normal"/>
    <w:rsid w:val="00AD5010"/>
    <w:pPr>
      <w:numPr>
        <w:numId w:val="6"/>
      </w:numPr>
      <w:spacing w:line="235" w:lineRule="auto"/>
      <w:ind w:right="720"/>
    </w:pPr>
    <w:rPr>
      <w:rFonts w:ascii="Garamond" w:hAnsi="Garamond"/>
      <w:sz w:val="20"/>
    </w:rPr>
  </w:style>
  <w:style w:type="paragraph" w:customStyle="1" w:styleId="Topics">
    <w:name w:val="Topics"/>
    <w:basedOn w:val="Normal"/>
    <w:rsid w:val="00AD5010"/>
    <w:pPr>
      <w:tabs>
        <w:tab w:val="right" w:pos="2700"/>
      </w:tabs>
      <w:spacing w:before="40" w:after="40"/>
      <w:ind w:right="6660"/>
      <w:jc w:val="center"/>
    </w:pPr>
    <w:rPr>
      <w:rFonts w:ascii="Garamond" w:hAnsi="Garamond"/>
      <w:bCs/>
      <w:spacing w:val="50"/>
    </w:rPr>
  </w:style>
  <w:style w:type="paragraph" w:customStyle="1" w:styleId="Titles">
    <w:name w:val="Titles"/>
    <w:basedOn w:val="Normal"/>
    <w:rsid w:val="00AD5010"/>
    <w:pPr>
      <w:tabs>
        <w:tab w:val="right" w:pos="9360"/>
      </w:tabs>
      <w:spacing w:before="120"/>
    </w:pPr>
    <w:rPr>
      <w:rFonts w:ascii="Garamond" w:hAnsi="Garamond"/>
      <w:b/>
      <w:bCs/>
      <w:sz w:val="20"/>
    </w:rPr>
  </w:style>
  <w:style w:type="paragraph" w:customStyle="1" w:styleId="body">
    <w:name w:val="*body"/>
    <w:basedOn w:val="BodyText"/>
    <w:link w:val="bodyCharChar"/>
    <w:rsid w:val="00C34693"/>
    <w:pPr>
      <w:spacing w:before="120"/>
      <w:jc w:val="both"/>
    </w:pPr>
    <w:rPr>
      <w:rFonts w:ascii="Verdana" w:hAnsi="Verdana"/>
      <w:sz w:val="18"/>
      <w:szCs w:val="20"/>
    </w:rPr>
  </w:style>
  <w:style w:type="character" w:customStyle="1" w:styleId="bodyCharChar">
    <w:name w:val="*body Char Char"/>
    <w:link w:val="body"/>
    <w:rsid w:val="00C34693"/>
    <w:rPr>
      <w:rFonts w:ascii="Verdana" w:hAnsi="Verdana"/>
      <w:sz w:val="18"/>
    </w:rPr>
  </w:style>
  <w:style w:type="character" w:customStyle="1" w:styleId="Heading2Char">
    <w:name w:val="Heading 2 Char"/>
    <w:basedOn w:val="DefaultParagraphFont"/>
    <w:link w:val="Heading2"/>
    <w:semiHidden/>
    <w:rsid w:val="00C34693"/>
    <w:rPr>
      <w:rFonts w:asciiTheme="majorHAnsi" w:eastAsiaTheme="majorEastAsia" w:hAnsiTheme="majorHAnsi" w:cstheme="majorBidi"/>
      <w:color w:val="365F91" w:themeColor="accent1" w:themeShade="BF"/>
      <w:sz w:val="26"/>
      <w:szCs w:val="26"/>
    </w:rPr>
  </w:style>
  <w:style w:type="paragraph" w:customStyle="1" w:styleId="bullet">
    <w:name w:val="*bullet"/>
    <w:basedOn w:val="Normal"/>
    <w:rsid w:val="00C34693"/>
    <w:pPr>
      <w:numPr>
        <w:numId w:val="7"/>
      </w:numPr>
      <w:spacing w:before="60" w:after="60"/>
      <w:jc w:val="both"/>
    </w:pPr>
    <w:rPr>
      <w:rFonts w:ascii="Verdana" w:hAnsi="Verdana"/>
      <w:sz w:val="18"/>
      <w:szCs w:val="20"/>
    </w:rPr>
  </w:style>
  <w:style w:type="character" w:styleId="Emphasis">
    <w:name w:val="Emphasis"/>
    <w:uiPriority w:val="20"/>
    <w:qFormat/>
    <w:rsid w:val="00871FF2"/>
    <w:rPr>
      <w:b/>
      <w:bCs/>
      <w:i w:val="0"/>
      <w:iCs w:val="0"/>
    </w:rPr>
  </w:style>
  <w:style w:type="paragraph" w:customStyle="1" w:styleId="paragraph">
    <w:name w:val="paragraph"/>
    <w:basedOn w:val="Normal"/>
    <w:rsid w:val="0078679B"/>
    <w:pPr>
      <w:spacing w:before="100" w:beforeAutospacing="1" w:after="100" w:afterAutospacing="1"/>
    </w:pPr>
    <w:rPr>
      <w:lang w:val="en-IN" w:eastAsia="en-IN"/>
    </w:rPr>
  </w:style>
  <w:style w:type="character" w:customStyle="1" w:styleId="normaltextrun">
    <w:name w:val="normaltextrun"/>
    <w:basedOn w:val="DefaultParagraphFont"/>
    <w:rsid w:val="0078679B"/>
  </w:style>
  <w:style w:type="character" w:customStyle="1" w:styleId="eop">
    <w:name w:val="eop"/>
    <w:basedOn w:val="DefaultParagraphFont"/>
    <w:rsid w:val="0078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5124">
      <w:bodyDiv w:val="1"/>
      <w:marLeft w:val="0"/>
      <w:marRight w:val="0"/>
      <w:marTop w:val="0"/>
      <w:marBottom w:val="0"/>
      <w:divBdr>
        <w:top w:val="none" w:sz="0" w:space="0" w:color="auto"/>
        <w:left w:val="none" w:sz="0" w:space="0" w:color="auto"/>
        <w:bottom w:val="none" w:sz="0" w:space="0" w:color="auto"/>
        <w:right w:val="none" w:sz="0" w:space="0" w:color="auto"/>
      </w:divBdr>
    </w:div>
    <w:div w:id="1209415400">
      <w:bodyDiv w:val="1"/>
      <w:marLeft w:val="0"/>
      <w:marRight w:val="0"/>
      <w:marTop w:val="0"/>
      <w:marBottom w:val="0"/>
      <w:divBdr>
        <w:top w:val="none" w:sz="0" w:space="0" w:color="auto"/>
        <w:left w:val="none" w:sz="0" w:space="0" w:color="auto"/>
        <w:bottom w:val="none" w:sz="0" w:space="0" w:color="auto"/>
        <w:right w:val="none" w:sz="0" w:space="0" w:color="auto"/>
      </w:divBdr>
      <w:divsChild>
        <w:div w:id="374087710">
          <w:marLeft w:val="0"/>
          <w:marRight w:val="0"/>
          <w:marTop w:val="0"/>
          <w:marBottom w:val="0"/>
          <w:divBdr>
            <w:top w:val="none" w:sz="0" w:space="0" w:color="auto"/>
            <w:left w:val="none" w:sz="0" w:space="0" w:color="auto"/>
            <w:bottom w:val="none" w:sz="0" w:space="0" w:color="auto"/>
            <w:right w:val="none" w:sz="0" w:space="0" w:color="auto"/>
          </w:divBdr>
        </w:div>
        <w:div w:id="416364572">
          <w:marLeft w:val="0"/>
          <w:marRight w:val="0"/>
          <w:marTop w:val="0"/>
          <w:marBottom w:val="0"/>
          <w:divBdr>
            <w:top w:val="none" w:sz="0" w:space="0" w:color="auto"/>
            <w:left w:val="none" w:sz="0" w:space="0" w:color="auto"/>
            <w:bottom w:val="none" w:sz="0" w:space="0" w:color="auto"/>
            <w:right w:val="none" w:sz="0" w:space="0" w:color="auto"/>
          </w:divBdr>
        </w:div>
        <w:div w:id="34670401">
          <w:marLeft w:val="0"/>
          <w:marRight w:val="0"/>
          <w:marTop w:val="0"/>
          <w:marBottom w:val="0"/>
          <w:divBdr>
            <w:top w:val="none" w:sz="0" w:space="0" w:color="auto"/>
            <w:left w:val="none" w:sz="0" w:space="0" w:color="auto"/>
            <w:bottom w:val="none" w:sz="0" w:space="0" w:color="auto"/>
            <w:right w:val="none" w:sz="0" w:space="0" w:color="auto"/>
          </w:divBdr>
        </w:div>
      </w:divsChild>
    </w:div>
    <w:div w:id="1719552360">
      <w:bodyDiv w:val="1"/>
      <w:marLeft w:val="0"/>
      <w:marRight w:val="0"/>
      <w:marTop w:val="0"/>
      <w:marBottom w:val="0"/>
      <w:divBdr>
        <w:top w:val="none" w:sz="0" w:space="0" w:color="auto"/>
        <w:left w:val="none" w:sz="0" w:space="0" w:color="auto"/>
        <w:bottom w:val="none" w:sz="0" w:space="0" w:color="auto"/>
        <w:right w:val="none" w:sz="0" w:space="0" w:color="auto"/>
      </w:divBdr>
      <w:divsChild>
        <w:div w:id="2040816825">
          <w:marLeft w:val="0"/>
          <w:marRight w:val="0"/>
          <w:marTop w:val="0"/>
          <w:marBottom w:val="0"/>
          <w:divBdr>
            <w:top w:val="none" w:sz="0" w:space="0" w:color="auto"/>
            <w:left w:val="none" w:sz="0" w:space="0" w:color="auto"/>
            <w:bottom w:val="none" w:sz="0" w:space="0" w:color="auto"/>
            <w:right w:val="none" w:sz="0" w:space="0" w:color="auto"/>
          </w:divBdr>
        </w:div>
        <w:div w:id="1173372111">
          <w:marLeft w:val="0"/>
          <w:marRight w:val="0"/>
          <w:marTop w:val="0"/>
          <w:marBottom w:val="0"/>
          <w:divBdr>
            <w:top w:val="none" w:sz="0" w:space="0" w:color="auto"/>
            <w:left w:val="none" w:sz="0" w:space="0" w:color="auto"/>
            <w:bottom w:val="none" w:sz="0" w:space="0" w:color="auto"/>
            <w:right w:val="none" w:sz="0" w:space="0" w:color="auto"/>
          </w:divBdr>
        </w:div>
      </w:divsChild>
    </w:div>
    <w:div w:id="1752968369">
      <w:bodyDiv w:val="1"/>
      <w:marLeft w:val="0"/>
      <w:marRight w:val="0"/>
      <w:marTop w:val="0"/>
      <w:marBottom w:val="0"/>
      <w:divBdr>
        <w:top w:val="none" w:sz="0" w:space="0" w:color="auto"/>
        <w:left w:val="none" w:sz="0" w:space="0" w:color="auto"/>
        <w:bottom w:val="none" w:sz="0" w:space="0" w:color="auto"/>
        <w:right w:val="none" w:sz="0" w:space="0" w:color="auto"/>
      </w:divBdr>
    </w:div>
    <w:div w:id="1771004219">
      <w:bodyDiv w:val="1"/>
      <w:marLeft w:val="0"/>
      <w:marRight w:val="0"/>
      <w:marTop w:val="0"/>
      <w:marBottom w:val="0"/>
      <w:divBdr>
        <w:top w:val="none" w:sz="0" w:space="0" w:color="auto"/>
        <w:left w:val="none" w:sz="0" w:space="0" w:color="auto"/>
        <w:bottom w:val="none" w:sz="0" w:space="0" w:color="auto"/>
        <w:right w:val="none" w:sz="0" w:space="0" w:color="auto"/>
      </w:divBdr>
      <w:divsChild>
        <w:div w:id="958998709">
          <w:marLeft w:val="0"/>
          <w:marRight w:val="0"/>
          <w:marTop w:val="0"/>
          <w:marBottom w:val="0"/>
          <w:divBdr>
            <w:top w:val="none" w:sz="0" w:space="0" w:color="auto"/>
            <w:left w:val="none" w:sz="0" w:space="0" w:color="auto"/>
            <w:bottom w:val="none" w:sz="0" w:space="0" w:color="auto"/>
            <w:right w:val="none" w:sz="0" w:space="0" w:color="auto"/>
          </w:divBdr>
        </w:div>
        <w:div w:id="83318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5063-2A4A-441B-9EFF-CD0A95D871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A4F776-6F26-48CD-8669-0EBE659D01A7}">
  <ds:schemaRefs>
    <ds:schemaRef ds:uri="http://schemas.microsoft.com/sharepoint/v3/contenttype/forms"/>
  </ds:schemaRefs>
</ds:datastoreItem>
</file>

<file path=customXml/itemProps3.xml><?xml version="1.0" encoding="utf-8"?>
<ds:datastoreItem xmlns:ds="http://schemas.openxmlformats.org/officeDocument/2006/customXml" ds:itemID="{19E2B5C9-05EC-4855-8960-7AE5F2CA2C0F}"/>
</file>

<file path=customXml/itemProps4.xml><?xml version="1.0" encoding="utf-8"?>
<ds:datastoreItem xmlns:ds="http://schemas.openxmlformats.org/officeDocument/2006/customXml" ds:itemID="{E35E813F-2645-483D-940B-515C394C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 Inc</dc:creator>
  <cp:keywords>Krishna Profile</cp:keywords>
  <cp:lastModifiedBy>Aditya Prasad Sahu</cp:lastModifiedBy>
  <cp:revision>4</cp:revision>
  <cp:lastPrinted>2020-04-30T17:48:00Z</cp:lastPrinted>
  <dcterms:created xsi:type="dcterms:W3CDTF">2025-05-07T13:05:00Z</dcterms:created>
  <dcterms:modified xsi:type="dcterms:W3CDTF">2025-05-07T13:05:00Z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173700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