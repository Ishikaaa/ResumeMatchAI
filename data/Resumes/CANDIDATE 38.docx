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743AC4BE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7D98FF7D" w14:textId="1076D146" w:rsidR="00EE7E33" w:rsidRPr="00C13BDF" w:rsidRDefault="00C8232C" w:rsidP="00F06A7F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/>
        </w:rPr>
      </w:pPr>
      <w:r>
        <w:t>Working as associate consultant</w:t>
      </w:r>
      <w:r w:rsidR="00751535">
        <w:t xml:space="preserve"> in Gyansys for</w:t>
      </w:r>
      <w:r>
        <w:t xml:space="preserve"> client Allisson and transmission from past 4 months</w:t>
      </w:r>
      <w:r w:rsidR="00714091">
        <w:t>.</w:t>
      </w:r>
    </w:p>
    <w:p w14:paraId="7E071C65" w14:textId="1F810917" w:rsidR="00EE7E33" w:rsidRPr="00C13BDF" w:rsidRDefault="00C8232C" w:rsidP="00F06A7F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/>
        </w:rPr>
      </w:pPr>
      <w:r>
        <w:rPr>
          <w:bCs/>
        </w:rPr>
        <w:t xml:space="preserve">Working as associate </w:t>
      </w:r>
      <w:r w:rsidR="00751535">
        <w:rPr>
          <w:bCs/>
        </w:rPr>
        <w:t xml:space="preserve">consultant in Gyansys as </w:t>
      </w:r>
      <w:r>
        <w:rPr>
          <w:bCs/>
        </w:rPr>
        <w:t>Shadow support for IDI from oct 2022 till date</w:t>
      </w:r>
      <w:r w:rsidR="00714091">
        <w:rPr>
          <w:bCs/>
        </w:rPr>
        <w:t>.</w:t>
      </w:r>
    </w:p>
    <w:p w14:paraId="06AFE364" w14:textId="77777777" w:rsidR="002B23B9" w:rsidRDefault="002B23B9" w:rsidP="00F06A7F">
      <w:pPr>
        <w:tabs>
          <w:tab w:val="left" w:pos="480"/>
        </w:tabs>
        <w:jc w:val="both"/>
        <w:rPr>
          <w:sz w:val="22"/>
          <w:szCs w:val="22"/>
        </w:rPr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484393A7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31A3AB15" w:rsidR="00AD5010" w:rsidRPr="003C70A5" w:rsidRDefault="003C70A5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</w:rPr>
            </w:pPr>
            <w:r w:rsidRPr="003C70A5">
              <w:rPr>
                <w:rFonts w:ascii="Times New Roman" w:hAnsi="Times New Roman"/>
                <w:b/>
                <w:bCs w:val="0"/>
                <w:spacing w:val="0"/>
              </w:rPr>
              <w:t>Client</w:t>
            </w:r>
          </w:p>
        </w:tc>
        <w:tc>
          <w:tcPr>
            <w:tcW w:w="3085" w:type="dxa"/>
          </w:tcPr>
          <w:p w14:paraId="2BA08F6A" w14:textId="2F782215" w:rsidR="00AD5010" w:rsidRPr="003C70A5" w:rsidRDefault="003C70A5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</w:rPr>
            </w:pPr>
            <w:r w:rsidRPr="003C70A5">
              <w:rPr>
                <w:rFonts w:ascii="Times New Roman" w:hAnsi="Times New Roman"/>
                <w:b/>
                <w:bCs w:val="0"/>
                <w:spacing w:val="0"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3B68512C" w:rsidR="0003210E" w:rsidRPr="003C70A5" w:rsidRDefault="003C70A5" w:rsidP="003C70A5">
            <w:pPr>
              <w:jc w:val="center"/>
            </w:pPr>
            <w:r w:rsidRPr="003C70A5">
              <w:t>IDI Distributors</w:t>
            </w:r>
          </w:p>
        </w:tc>
        <w:tc>
          <w:tcPr>
            <w:tcW w:w="3085" w:type="dxa"/>
          </w:tcPr>
          <w:p w14:paraId="6231AC22" w14:textId="639DDEE5" w:rsidR="0003210E" w:rsidRPr="003C70A5" w:rsidRDefault="003C70A5" w:rsidP="003C70A5">
            <w:pPr>
              <w:jc w:val="center"/>
            </w:pPr>
            <w:r w:rsidRPr="003C70A5">
              <w:t xml:space="preserve">Mar 2023 – </w:t>
            </w:r>
            <w:r>
              <w:t>Present</w:t>
            </w: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01DDFA21" w:rsidR="0003210E" w:rsidRPr="003C70A5" w:rsidRDefault="003C70A5" w:rsidP="003C70A5">
            <w:pPr>
              <w:jc w:val="center"/>
            </w:pPr>
            <w:r w:rsidRPr="003C70A5">
              <w:t>Allisson transmission</w:t>
            </w:r>
          </w:p>
        </w:tc>
        <w:tc>
          <w:tcPr>
            <w:tcW w:w="3085" w:type="dxa"/>
          </w:tcPr>
          <w:p w14:paraId="1C349DA6" w14:textId="6531C61F" w:rsidR="0003210E" w:rsidRPr="003C70A5" w:rsidRDefault="003C70A5" w:rsidP="003C70A5">
            <w:pPr>
              <w:jc w:val="center"/>
            </w:pPr>
            <w:r w:rsidRPr="003C70A5">
              <w:t>Oct</w:t>
            </w:r>
            <w:r>
              <w:t xml:space="preserve"> </w:t>
            </w:r>
            <w:r w:rsidRPr="003C70A5">
              <w:t>2022</w:t>
            </w:r>
            <w:r>
              <w:t xml:space="preserve"> </w:t>
            </w:r>
            <w:r w:rsidRPr="003C70A5">
              <w:t xml:space="preserve">– </w:t>
            </w:r>
            <w:r>
              <w:t>Present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5A743643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1779E076" w14:textId="77777777" w:rsidR="008A52F8" w:rsidRDefault="008A52F8" w:rsidP="00EA0F5D">
      <w:pPr>
        <w:rPr>
          <w:b/>
          <w:iCs/>
        </w:rPr>
      </w:pPr>
    </w:p>
    <w:p w14:paraId="227F82BC" w14:textId="77777777" w:rsidR="003C70A5" w:rsidRDefault="003C70A5" w:rsidP="00EA0F5D">
      <w:pPr>
        <w:rPr>
          <w:b/>
          <w:bCs/>
          <w:sz w:val="22"/>
          <w:szCs w:val="22"/>
        </w:rPr>
      </w:pPr>
    </w:p>
    <w:p w14:paraId="67CED74A" w14:textId="78FD9D5B" w:rsidR="00C244ED" w:rsidRPr="00EE2BC2" w:rsidRDefault="003E6B57" w:rsidP="00E01552">
      <w:pPr>
        <w:jc w:val="both"/>
        <w:rPr>
          <w:b/>
        </w:rPr>
      </w:pPr>
      <w:r w:rsidRPr="00EE2BC2">
        <w:rPr>
          <w:b/>
          <w:bCs/>
        </w:rPr>
        <w:t>Client:</w:t>
      </w:r>
      <w:r w:rsidR="00C244ED" w:rsidRPr="00EE2BC2">
        <w:rPr>
          <w:b/>
          <w:bCs/>
        </w:rPr>
        <w:t xml:space="preserve"> </w:t>
      </w:r>
      <w:r w:rsidR="008D702E">
        <w:rPr>
          <w:b/>
          <w:bCs/>
        </w:rPr>
        <w:t xml:space="preserve">ALLISSON AND TRANSMISSION </w:t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8D702E">
        <w:rPr>
          <w:b/>
          <w:bCs/>
        </w:rPr>
        <w:t xml:space="preserve">           </w:t>
      </w:r>
      <w:r w:rsidR="00B47F52" w:rsidRPr="00EE2BC2">
        <w:rPr>
          <w:b/>
          <w:bCs/>
        </w:rPr>
        <w:tab/>
      </w:r>
      <w:r w:rsidR="003C70A5">
        <w:rPr>
          <w:b/>
          <w:bCs/>
        </w:rPr>
        <w:tab/>
        <w:t xml:space="preserve">   </w:t>
      </w:r>
      <w:r w:rsidR="008D702E">
        <w:rPr>
          <w:b/>
        </w:rPr>
        <w:t>Mar 2023</w:t>
      </w:r>
      <w:r w:rsidR="00B47F52" w:rsidRPr="00EE2BC2">
        <w:rPr>
          <w:b/>
        </w:rPr>
        <w:t xml:space="preserve"> – </w:t>
      </w:r>
      <w:r w:rsidR="003C70A5">
        <w:rPr>
          <w:b/>
        </w:rPr>
        <w:t>Present</w:t>
      </w:r>
    </w:p>
    <w:p w14:paraId="1091D930" w14:textId="79331076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8D702E">
        <w:rPr>
          <w:b/>
        </w:rPr>
        <w:t xml:space="preserve">Associate Consultant </w:t>
      </w:r>
    </w:p>
    <w:p w14:paraId="2B3504B3" w14:textId="38B8473E" w:rsidR="004504C4" w:rsidRPr="00EE2BC2" w:rsidRDefault="00871FF2" w:rsidP="00E01552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55295B30" w14:textId="11FAAFCB" w:rsidR="00243D44" w:rsidRPr="00EE2BC2" w:rsidRDefault="008D702E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Worked on different incidents and resolved based on SLA.</w:t>
      </w:r>
    </w:p>
    <w:p w14:paraId="42C1609F" w14:textId="40248618" w:rsidR="00243D44" w:rsidRPr="00EE2BC2" w:rsidRDefault="008D702E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 xml:space="preserve">Worked with SAP Ariba support services to validate </w:t>
      </w:r>
      <w:r w:rsidR="008C3BD7">
        <w:t>changes.</w:t>
      </w:r>
      <w:r>
        <w:t xml:space="preserve"> </w:t>
      </w:r>
    </w:p>
    <w:p w14:paraId="562EB9E8" w14:textId="482FCD27" w:rsidR="00EE2BC2" w:rsidRPr="00EE2BC2" w:rsidRDefault="00A7140D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 xml:space="preserve">Worked on Master data, transactional data setup, </w:t>
      </w:r>
      <w:r w:rsidR="00714091">
        <w:t>Invoices,</w:t>
      </w:r>
      <w:r>
        <w:t xml:space="preserve"> and interfaces between Ariba ECC</w:t>
      </w:r>
      <w:r w:rsidR="00E75990">
        <w:t xml:space="preserve"> </w:t>
      </w:r>
      <w:r>
        <w:t>system</w:t>
      </w:r>
      <w:r w:rsidR="00E75990">
        <w:t>.</w:t>
      </w:r>
    </w:p>
    <w:p w14:paraId="7E570A87" w14:textId="1C1136B6" w:rsidR="00243D44" w:rsidRPr="00346984" w:rsidRDefault="00A7140D" w:rsidP="00C8232C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E75990">
        <w:t>Worked on CIG integration between Ariba and ERP S4 systems for inbound and Outbound transactions and Usage of Transaction tracker.</w:t>
      </w:r>
    </w:p>
    <w:p w14:paraId="5301BE3C" w14:textId="385200BF" w:rsidR="00346984" w:rsidRPr="00983E09" w:rsidRDefault="00346984" w:rsidP="007625AA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AA383C">
        <w:rPr>
          <w:b/>
          <w:bCs/>
        </w:rPr>
        <w:t xml:space="preserve">IDI distributors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3C70A5">
        <w:rPr>
          <w:b/>
          <w:bCs/>
        </w:rPr>
        <w:tab/>
        <w:t xml:space="preserve">    </w:t>
      </w:r>
      <w:r w:rsidR="00AA383C">
        <w:rPr>
          <w:b/>
        </w:rPr>
        <w:t>Oct</w:t>
      </w:r>
      <w:r w:rsidR="003C70A5">
        <w:rPr>
          <w:b/>
        </w:rPr>
        <w:t xml:space="preserve"> 2022 – Present </w:t>
      </w:r>
    </w:p>
    <w:p w14:paraId="04EBDBD7" w14:textId="627AD02B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AA383C">
        <w:rPr>
          <w:b/>
        </w:rPr>
        <w:t xml:space="preserve">Associate consultant </w:t>
      </w:r>
      <w:r w:rsidR="008C3BD7">
        <w:rPr>
          <w:b/>
        </w:rPr>
        <w:t>(support</w:t>
      </w:r>
      <w:r w:rsidR="00AA383C">
        <w:rPr>
          <w:b/>
        </w:rPr>
        <w:t>)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0AA9FB7B" w14:textId="34733DBE" w:rsidR="00346984" w:rsidRPr="002077FD" w:rsidRDefault="00AA383C" w:rsidP="002077FD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Worked on tickets on SLA basis.</w:t>
      </w:r>
    </w:p>
    <w:p w14:paraId="362162EB" w14:textId="21614F9F" w:rsidR="00346984" w:rsidRPr="00983E09" w:rsidRDefault="00AA383C" w:rsidP="002077FD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2077FD">
        <w:t>Worked on functional specifications for clients’ requirements.</w:t>
      </w:r>
    </w:p>
    <w:p w14:paraId="32455B92" w14:textId="24AEAF41" w:rsidR="002077FD" w:rsidRDefault="002077FD" w:rsidP="003C70A5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2077FD">
        <w:t xml:space="preserve">Having knowledge </w:t>
      </w:r>
      <w:r w:rsidR="003C70A5" w:rsidRPr="002077FD">
        <w:t>of</w:t>
      </w:r>
      <w:r w:rsidRPr="002077FD">
        <w:t xml:space="preserve"> Pricing Procedure by defining the Condition table, Condition type, Access Sequence, Calculation Schema and Schema Determination</w:t>
      </w:r>
      <w:r w:rsidR="003C70A5">
        <w:t>.</w:t>
      </w:r>
    </w:p>
    <w:p w14:paraId="1D0CCFE2" w14:textId="77777777" w:rsidR="003C70A5" w:rsidRPr="002077FD" w:rsidRDefault="003C70A5" w:rsidP="003C70A5">
      <w:pPr>
        <w:widowControl w:val="0"/>
        <w:suppressAutoHyphens/>
        <w:autoSpaceDE w:val="0"/>
        <w:autoSpaceDN w:val="0"/>
        <w:adjustRightInd w:val="0"/>
        <w:spacing w:after="200"/>
        <w:jc w:val="both"/>
      </w:pPr>
    </w:p>
    <w:p w14:paraId="3906A82E" w14:textId="5F9461AE" w:rsidR="0078679B" w:rsidRDefault="0078679B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43F298BF" w14:textId="77777777" w:rsidR="003C70A5" w:rsidRPr="00983E09" w:rsidRDefault="003C70A5" w:rsidP="009537C5">
      <w:pPr>
        <w:pStyle w:val="paragraph"/>
        <w:spacing w:before="0" w:beforeAutospacing="0" w:after="0" w:afterAutospacing="0"/>
        <w:jc w:val="both"/>
        <w:textAlignment w:val="baseline"/>
      </w:pPr>
    </w:p>
    <w:p w14:paraId="3DF410EB" w14:textId="37C475BC" w:rsidR="003267A3" w:rsidRPr="00983E09" w:rsidRDefault="003C70A5" w:rsidP="009537C5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>
        <w:rPr>
          <w:color w:val="000000"/>
        </w:rPr>
        <w:t>MTech</w:t>
      </w:r>
      <w:r w:rsidR="00714091">
        <w:rPr>
          <w:color w:val="000000"/>
        </w:rPr>
        <w:t xml:space="preserve"> (PDM) in mechanical engineering from VTU</w:t>
      </w:r>
    </w:p>
    <w:p w14:paraId="22469D89" w14:textId="185A031A" w:rsidR="003267A3" w:rsidRPr="00983E09" w:rsidRDefault="00714091" w:rsidP="009537C5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>
        <w:rPr>
          <w:bCs/>
        </w:rPr>
        <w:t xml:space="preserve">BE in mechanical engineering from </w:t>
      </w:r>
      <w:r w:rsidR="003C70A5">
        <w:rPr>
          <w:bCs/>
        </w:rPr>
        <w:t>VTU.</w:t>
      </w:r>
    </w:p>
    <w:p w14:paraId="08FE82EA" w14:textId="61877AA2" w:rsidR="0078679B" w:rsidRPr="00983E09" w:rsidRDefault="0078679B" w:rsidP="00714091">
      <w:pPr>
        <w:pStyle w:val="ListParagraph"/>
        <w:ind w:left="284"/>
        <w:jc w:val="both"/>
        <w:rPr>
          <w:color w:val="000000"/>
        </w:rPr>
      </w:pPr>
    </w:p>
    <w:sectPr w:rsidR="0078679B" w:rsidRPr="00983E09" w:rsidSect="003C7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54" w:right="1440" w:bottom="432" w:left="1440" w:header="28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61FA6" w14:textId="77777777" w:rsidR="00E6111A" w:rsidRDefault="00E6111A" w:rsidP="00443F13">
      <w:r>
        <w:separator/>
      </w:r>
    </w:p>
  </w:endnote>
  <w:endnote w:type="continuationSeparator" w:id="0">
    <w:p w14:paraId="03B3D424" w14:textId="77777777" w:rsidR="00E6111A" w:rsidRDefault="00E6111A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CEFB" w14:textId="77777777" w:rsidR="002C1CD0" w:rsidRDefault="002C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027D" w14:textId="77777777" w:rsidR="002C1CD0" w:rsidRDefault="002C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2FAE4" w14:textId="77777777" w:rsidR="00E6111A" w:rsidRDefault="00E6111A" w:rsidP="00443F13">
      <w:r>
        <w:separator/>
      </w:r>
    </w:p>
  </w:footnote>
  <w:footnote w:type="continuationSeparator" w:id="0">
    <w:p w14:paraId="723D5D5F" w14:textId="77777777" w:rsidR="00E6111A" w:rsidRDefault="00E6111A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F1E2" w14:textId="77777777" w:rsidR="002C1CD0" w:rsidRDefault="002C1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305B5" w14:textId="30C5B83F" w:rsidR="00F30F72" w:rsidRDefault="00F36375" w:rsidP="003C70A5">
    <w:pPr>
      <w:shd w:val="clear" w:color="auto" w:fill="FFFFFF"/>
      <w:ind w:left="6480"/>
      <w:textAlignment w:val="baseline"/>
      <w:rPr>
        <w:b/>
        <w:bCs/>
        <w:color w:val="424242"/>
        <w:sz w:val="36"/>
        <w:szCs w:val="36"/>
      </w:rPr>
    </w:pPr>
    <w:r w:rsidRPr="000D0EBE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8B358B" wp14:editId="0191C12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6DB4" w14:textId="77777777" w:rsidR="00F36375" w:rsidRDefault="00F36375" w:rsidP="00F36375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B358B" id="Group 2" o:spid="_x0000_s1026" style="position:absolute;left:0;text-align:left;margin-left:0;margin-top:0;width:207pt;height:40.5pt;z-index:251658240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v1T5ktsAAAAEAQAADwAAAGRy&#10;cy9kb3ducmV2LnhtbEyPQUvDQBCF74L/YRnBm91Eq5SYTSlFPRXBVhBv0+w0Cc3Ohuw2Sf+9oxd7&#10;efB4w3vf5MvJtWqgPjSeDaSzBBRx6W3DlYHP3evdAlSIyBZbz2TgTAGWxfVVjpn1I3/QsI2VkhIO&#10;GRqoY+wyrUNZk8Mw8x2xZAffO4xi+0rbHkcpd62+T5In7bBhWaixo3VN5XF7cgbeRhxXD+nLsDke&#10;1ufv3eP71yYlY25vptUzqEhT/D+GX3xBh0KY9v7ENqjWgDwS/1SyeToXuzewSBPQRa4v4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56D36DB4" w14:textId="77777777" w:rsidR="00F36375" w:rsidRDefault="00F36375" w:rsidP="00F36375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003C70A5">
      <w:rPr>
        <w:rFonts w:ascii="Segoe UI" w:hAnsi="Segoe UI" w:cs="Segoe UI"/>
        <w:color w:val="424242"/>
      </w:rPr>
      <w:t xml:space="preserve">   </w:t>
    </w:r>
    <w:r w:rsidR="002C1CD0" w:rsidRPr="002C1CD0">
      <w:rPr>
        <w:b/>
        <w:bCs/>
        <w:color w:val="424242"/>
        <w:sz w:val="36"/>
        <w:szCs w:val="36"/>
      </w:rPr>
      <w:t>CANDIDATE 3</w:t>
    </w:r>
    <w:r w:rsidR="002C1CD0">
      <w:rPr>
        <w:b/>
        <w:bCs/>
        <w:color w:val="424242"/>
        <w:sz w:val="36"/>
        <w:szCs w:val="36"/>
      </w:rPr>
      <w:t>8</w:t>
    </w:r>
  </w:p>
  <w:p w14:paraId="786074C7" w14:textId="31BC720D" w:rsidR="00C60CF0" w:rsidRPr="003C70A5" w:rsidRDefault="003C70A5" w:rsidP="003C70A5">
    <w:pPr>
      <w:shd w:val="clear" w:color="auto" w:fill="FFFFFF"/>
      <w:ind w:left="6480"/>
      <w:textAlignment w:val="baseline"/>
      <w:rPr>
        <w:rFonts w:ascii="Segoe UI" w:hAnsi="Segoe UI" w:cs="Segoe UI"/>
        <w:bCs/>
        <w:color w:val="424242"/>
        <w:sz w:val="28"/>
        <w:szCs w:val="28"/>
      </w:rPr>
    </w:pPr>
    <w:r>
      <w:rPr>
        <w:bCs/>
        <w:sz w:val="28"/>
        <w:szCs w:val="28"/>
      </w:rPr>
      <w:t xml:space="preserve">       </w:t>
    </w:r>
    <w:r w:rsidRPr="003C70A5">
      <w:rPr>
        <w:bCs/>
        <w:sz w:val="28"/>
        <w:szCs w:val="28"/>
      </w:rPr>
      <w:t>Associate Consultant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88A68" w14:textId="77777777" w:rsidR="002C1CD0" w:rsidRDefault="002C1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60DB1"/>
    <w:multiLevelType w:val="hybridMultilevel"/>
    <w:tmpl w:val="2E84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B90B89"/>
    <w:multiLevelType w:val="hybridMultilevel"/>
    <w:tmpl w:val="5BDA5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2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39"/>
  </w:num>
  <w:num w:numId="2" w16cid:durableId="215437654">
    <w:abstractNumId w:val="12"/>
  </w:num>
  <w:num w:numId="3" w16cid:durableId="911737060">
    <w:abstractNumId w:val="3"/>
  </w:num>
  <w:num w:numId="4" w16cid:durableId="1480002429">
    <w:abstractNumId w:val="35"/>
  </w:num>
  <w:num w:numId="5" w16cid:durableId="1260333708">
    <w:abstractNumId w:val="41"/>
  </w:num>
  <w:num w:numId="6" w16cid:durableId="560139201">
    <w:abstractNumId w:val="34"/>
  </w:num>
  <w:num w:numId="7" w16cid:durableId="369454521">
    <w:abstractNumId w:val="46"/>
  </w:num>
  <w:num w:numId="8" w16cid:durableId="2132287045">
    <w:abstractNumId w:val="36"/>
  </w:num>
  <w:num w:numId="9" w16cid:durableId="549655762">
    <w:abstractNumId w:val="25"/>
  </w:num>
  <w:num w:numId="10" w16cid:durableId="1957635281">
    <w:abstractNumId w:val="24"/>
  </w:num>
  <w:num w:numId="11" w16cid:durableId="1430078645">
    <w:abstractNumId w:val="15"/>
  </w:num>
  <w:num w:numId="12" w16cid:durableId="749425844">
    <w:abstractNumId w:val="29"/>
  </w:num>
  <w:num w:numId="13" w16cid:durableId="1166554649">
    <w:abstractNumId w:val="11"/>
  </w:num>
  <w:num w:numId="14" w16cid:durableId="669452475">
    <w:abstractNumId w:val="26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0"/>
  </w:num>
  <w:num w:numId="19" w16cid:durableId="1343122166">
    <w:abstractNumId w:val="7"/>
  </w:num>
  <w:num w:numId="20" w16cid:durableId="209264401">
    <w:abstractNumId w:val="43"/>
  </w:num>
  <w:num w:numId="21" w16cid:durableId="1438450254">
    <w:abstractNumId w:val="45"/>
  </w:num>
  <w:num w:numId="22" w16cid:durableId="1661276429">
    <w:abstractNumId w:val="38"/>
  </w:num>
  <w:num w:numId="23" w16cid:durableId="676732967">
    <w:abstractNumId w:val="27"/>
  </w:num>
  <w:num w:numId="24" w16cid:durableId="1302153873">
    <w:abstractNumId w:val="33"/>
  </w:num>
  <w:num w:numId="25" w16cid:durableId="620649738">
    <w:abstractNumId w:val="44"/>
  </w:num>
  <w:num w:numId="26" w16cid:durableId="1176849948">
    <w:abstractNumId w:val="22"/>
  </w:num>
  <w:num w:numId="27" w16cid:durableId="1667510421">
    <w:abstractNumId w:val="30"/>
  </w:num>
  <w:num w:numId="28" w16cid:durableId="937518647">
    <w:abstractNumId w:val="8"/>
  </w:num>
  <w:num w:numId="29" w16cid:durableId="1945962186">
    <w:abstractNumId w:val="9"/>
  </w:num>
  <w:num w:numId="30" w16cid:durableId="586154503">
    <w:abstractNumId w:val="16"/>
  </w:num>
  <w:num w:numId="31" w16cid:durableId="781655507">
    <w:abstractNumId w:val="5"/>
  </w:num>
  <w:num w:numId="32" w16cid:durableId="614099039">
    <w:abstractNumId w:val="13"/>
  </w:num>
  <w:num w:numId="33" w16cid:durableId="1802990380">
    <w:abstractNumId w:val="42"/>
  </w:num>
  <w:num w:numId="34" w16cid:durableId="1931352105">
    <w:abstractNumId w:val="6"/>
  </w:num>
  <w:num w:numId="35" w16cid:durableId="235556666">
    <w:abstractNumId w:val="14"/>
  </w:num>
  <w:num w:numId="36" w16cid:durableId="846481464">
    <w:abstractNumId w:val="18"/>
  </w:num>
  <w:num w:numId="37" w16cid:durableId="1953172781">
    <w:abstractNumId w:val="37"/>
  </w:num>
  <w:num w:numId="38" w16cid:durableId="900289534">
    <w:abstractNumId w:val="47"/>
  </w:num>
  <w:num w:numId="39" w16cid:durableId="1294213805">
    <w:abstractNumId w:val="21"/>
  </w:num>
  <w:num w:numId="40" w16cid:durableId="272129161">
    <w:abstractNumId w:val="10"/>
  </w:num>
  <w:num w:numId="41" w16cid:durableId="1996299883">
    <w:abstractNumId w:val="17"/>
  </w:num>
  <w:num w:numId="42" w16cid:durableId="861820745">
    <w:abstractNumId w:val="28"/>
  </w:num>
  <w:num w:numId="43" w16cid:durableId="93593662">
    <w:abstractNumId w:val="19"/>
  </w:num>
  <w:num w:numId="44" w16cid:durableId="1526285464">
    <w:abstractNumId w:val="23"/>
  </w:num>
  <w:num w:numId="45" w16cid:durableId="235481054">
    <w:abstractNumId w:val="20"/>
  </w:num>
  <w:num w:numId="46" w16cid:durableId="722677833">
    <w:abstractNumId w:val="31"/>
  </w:num>
  <w:num w:numId="47" w16cid:durableId="884483196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077FD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3A1E"/>
    <w:rsid w:val="002B4DFC"/>
    <w:rsid w:val="002B5286"/>
    <w:rsid w:val="002B57E4"/>
    <w:rsid w:val="002B5D38"/>
    <w:rsid w:val="002B6877"/>
    <w:rsid w:val="002C045F"/>
    <w:rsid w:val="002C1CD0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C70A5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66C2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14091"/>
    <w:rsid w:val="00724D14"/>
    <w:rsid w:val="00726527"/>
    <w:rsid w:val="007275AF"/>
    <w:rsid w:val="00727E2B"/>
    <w:rsid w:val="00747933"/>
    <w:rsid w:val="00750B66"/>
    <w:rsid w:val="007510F2"/>
    <w:rsid w:val="00751535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BD7"/>
    <w:rsid w:val="008C3DC1"/>
    <w:rsid w:val="008C5F04"/>
    <w:rsid w:val="008D5D39"/>
    <w:rsid w:val="008D6BA6"/>
    <w:rsid w:val="008D702E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40D"/>
    <w:rsid w:val="00A71598"/>
    <w:rsid w:val="00A71917"/>
    <w:rsid w:val="00A77483"/>
    <w:rsid w:val="00A85D46"/>
    <w:rsid w:val="00A915B0"/>
    <w:rsid w:val="00A9386F"/>
    <w:rsid w:val="00A97A45"/>
    <w:rsid w:val="00AA383C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46217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232C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11A"/>
    <w:rsid w:val="00E6186E"/>
    <w:rsid w:val="00E65E07"/>
    <w:rsid w:val="00E67A74"/>
    <w:rsid w:val="00E7053E"/>
    <w:rsid w:val="00E72C00"/>
    <w:rsid w:val="00E748AF"/>
    <w:rsid w:val="00E75990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1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aliases w:val="Bullet for Sub Section Char"/>
    <w:link w:val="ListParagraph"/>
    <w:uiPriority w:val="1"/>
    <w:qFormat/>
    <w:locked/>
    <w:rsid w:val="002077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F8C0E-E318-4931-A58A-9852099E4D87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6A2AD79-F128-430F-8B3A-64D8C92CE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469FD-7616-4DF3-9707-74712822F69A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2025-05-07T13:06:00Z</dcterms:created>
  <dcterms:modified xsi:type="dcterms:W3CDTF">2025-05-07T13:06:00Z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172700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