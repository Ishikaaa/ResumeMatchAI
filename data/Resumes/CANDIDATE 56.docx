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4317A" w14:textId="4B6125C2" w:rsidR="00516AFA" w:rsidRPr="00C13BDF" w:rsidRDefault="00D62C5A" w:rsidP="00EA6A36">
      <w:pPr>
        <w:tabs>
          <w:tab w:val="left" w:pos="8640"/>
        </w:tabs>
        <w:rPr>
          <w:color w:val="424242"/>
          <w:sz w:val="23"/>
          <w:szCs w:val="23"/>
          <w:shd w:val="clear" w:color="auto" w:fill="FFFFFF"/>
        </w:rPr>
      </w:pPr>
      <w:r w:rsidRPr="00547191">
        <w:rPr>
          <w:b/>
          <w:i/>
          <w:smallCaps/>
        </w:rPr>
        <w:t xml:space="preserve">PROFESSIONAL </w:t>
      </w:r>
      <w:r w:rsidR="00B91141" w:rsidRPr="00547191">
        <w:rPr>
          <w:b/>
          <w:i/>
          <w:smallCaps/>
        </w:rPr>
        <w:t>SUMMARY</w:t>
      </w:r>
      <w:r w:rsidR="00532E85">
        <w:rPr>
          <w:b/>
          <w:i/>
          <w:smallCaps/>
        </w:rPr>
        <w:t xml:space="preserve"> </w:t>
      </w:r>
    </w:p>
    <w:p w14:paraId="62266467" w14:textId="77777777" w:rsidR="00A40743" w:rsidRPr="00A40743" w:rsidRDefault="00A40743" w:rsidP="00A40743">
      <w:pPr>
        <w:tabs>
          <w:tab w:val="left" w:pos="480"/>
        </w:tabs>
        <w:ind w:left="284"/>
        <w:jc w:val="both"/>
        <w:rPr>
          <w:b/>
          <w:sz w:val="22"/>
          <w:szCs w:val="22"/>
        </w:rPr>
      </w:pPr>
    </w:p>
    <w:p w14:paraId="1373D3CF" w14:textId="29752A19" w:rsidR="00871E4E" w:rsidRPr="00871E4E" w:rsidRDefault="00871E4E" w:rsidP="00871E4E">
      <w:pPr>
        <w:pStyle w:val="NormalWeb"/>
        <w:numPr>
          <w:ilvl w:val="0"/>
          <w:numId w:val="48"/>
        </w:numPr>
      </w:pPr>
      <w:r w:rsidRPr="00871E4E">
        <w:t>1</w:t>
      </w:r>
      <w:r w:rsidR="00A17CCF">
        <w:t>2</w:t>
      </w:r>
      <w:r w:rsidR="00D4288D">
        <w:t>+</w:t>
      </w:r>
      <w:r w:rsidRPr="00871E4E">
        <w:t xml:space="preserve"> years of experience in the IT industry with expertise as an SAP S4HANA Security, GRC Access Control 12.0, 10.1 consultant with full lifecycle implementation and support. </w:t>
      </w:r>
    </w:p>
    <w:p w14:paraId="20579A2F" w14:textId="5B0F53F3" w:rsidR="00871E4E" w:rsidRPr="00871E4E" w:rsidRDefault="00871E4E" w:rsidP="00871E4E">
      <w:pPr>
        <w:pStyle w:val="NormalWeb"/>
        <w:numPr>
          <w:ilvl w:val="0"/>
          <w:numId w:val="48"/>
        </w:numPr>
      </w:pPr>
      <w:r w:rsidRPr="00871E4E">
        <w:t xml:space="preserve">Solid ability to work closely with clients and internal teams to assess needs and implement solutions. Exemplary communication, analytical, and problem-resolution skills. </w:t>
      </w:r>
    </w:p>
    <w:p w14:paraId="08558FF6" w14:textId="77777777" w:rsidR="00871E4E" w:rsidRPr="00871E4E" w:rsidRDefault="00871E4E" w:rsidP="00871E4E">
      <w:pPr>
        <w:pStyle w:val="NormalWeb"/>
        <w:numPr>
          <w:ilvl w:val="0"/>
          <w:numId w:val="48"/>
        </w:numPr>
      </w:pPr>
      <w:r w:rsidRPr="00871E4E">
        <w:t>Excellent client interaction skills and experience in solutioning, transition, and proposals.</w:t>
      </w:r>
    </w:p>
    <w:p w14:paraId="6ED27514" w14:textId="7CAF8133" w:rsidR="00871E4E" w:rsidRPr="00871E4E" w:rsidRDefault="00871E4E" w:rsidP="00871E4E">
      <w:pPr>
        <w:pStyle w:val="NormalWeb"/>
        <w:numPr>
          <w:ilvl w:val="0"/>
          <w:numId w:val="48"/>
        </w:numPr>
      </w:pPr>
      <w:r w:rsidRPr="00871E4E">
        <w:t xml:space="preserve">Experienced in collecting requirements from process owners and delegating work to the team. </w:t>
      </w:r>
    </w:p>
    <w:p w14:paraId="05A869CF" w14:textId="77777777" w:rsidR="00871E4E" w:rsidRPr="00871E4E" w:rsidRDefault="00871E4E" w:rsidP="00871E4E">
      <w:pPr>
        <w:pStyle w:val="NormalWeb"/>
        <w:numPr>
          <w:ilvl w:val="0"/>
          <w:numId w:val="48"/>
        </w:numPr>
      </w:pPr>
      <w:r w:rsidRPr="00871E4E">
        <w:t xml:space="preserve">Proficient in configuring and executing SAP GRC Access Control 12.0, 10.1. </w:t>
      </w:r>
    </w:p>
    <w:p w14:paraId="6312A957" w14:textId="77777777" w:rsidR="00871E4E" w:rsidRPr="00871E4E" w:rsidRDefault="00871E4E" w:rsidP="00871E4E">
      <w:pPr>
        <w:pStyle w:val="NormalWeb"/>
        <w:numPr>
          <w:ilvl w:val="0"/>
          <w:numId w:val="48"/>
        </w:numPr>
      </w:pPr>
      <w:r w:rsidRPr="00871E4E">
        <w:t xml:space="preserve">Expertise in SAP S4HANA, SAP R/3, BPC, HANA, BODS, SOLMAN, EWM, MDG, CRM, PORTAL, FIORI security. </w:t>
      </w:r>
    </w:p>
    <w:p w14:paraId="24A4D96E" w14:textId="77777777" w:rsidR="00871E4E" w:rsidRDefault="00871E4E" w:rsidP="00871E4E">
      <w:pPr>
        <w:pStyle w:val="NormalWeb"/>
        <w:numPr>
          <w:ilvl w:val="0"/>
          <w:numId w:val="48"/>
        </w:numPr>
      </w:pPr>
      <w:r w:rsidRPr="00871E4E">
        <w:t xml:space="preserve">Strong communication, interpersonal skills, team player, and quick learner. </w:t>
      </w:r>
    </w:p>
    <w:p w14:paraId="76ED1DAE" w14:textId="744244AF" w:rsidR="00871E4E" w:rsidRPr="00495A26" w:rsidRDefault="00495A26" w:rsidP="00495A26">
      <w:pPr>
        <w:pStyle w:val="NormalWeb"/>
        <w:numPr>
          <w:ilvl w:val="0"/>
          <w:numId w:val="48"/>
        </w:numPr>
      </w:pPr>
      <w:r>
        <w:t>Demonstrated leadership experience in managing and mentoring teams.</w:t>
      </w:r>
    </w:p>
    <w:p w14:paraId="309DBA4F" w14:textId="51808350" w:rsidR="001E376A" w:rsidRPr="00C12B40" w:rsidRDefault="001E376A" w:rsidP="00865624">
      <w:pPr>
        <w:pStyle w:val="SAP-TableHeader"/>
        <w:rPr>
          <w:i w:val="0"/>
          <w:iCs/>
        </w:rPr>
      </w:pPr>
      <w:r w:rsidRPr="00871FF2">
        <w:t>WORK HISTORY</w:t>
      </w:r>
      <w:r w:rsidR="0003210E">
        <w:t xml:space="preserve"> </w:t>
      </w:r>
      <w:r w:rsidR="00A40743">
        <w:rPr>
          <w:i w:val="0"/>
          <w:iCs/>
        </w:rPr>
        <w:t xml:space="preserve"> </w:t>
      </w:r>
    </w:p>
    <w:p w14:paraId="2E01429E" w14:textId="77777777" w:rsidR="001E376A" w:rsidRPr="00871FF2" w:rsidRDefault="001E376A" w:rsidP="00865624">
      <w:pPr>
        <w:pStyle w:val="SAP-TableHeader"/>
        <w:rPr>
          <w:b w:val="0"/>
          <w:i w:val="0"/>
          <w:sz w:val="22"/>
          <w:szCs w:val="22"/>
        </w:rPr>
      </w:pPr>
    </w:p>
    <w:tbl>
      <w:tblPr>
        <w:tblStyle w:val="TableGrid"/>
        <w:tblW w:w="9624" w:type="dxa"/>
        <w:tblLook w:val="04A0" w:firstRow="1" w:lastRow="0" w:firstColumn="1" w:lastColumn="0" w:noHBand="0" w:noVBand="1"/>
      </w:tblPr>
      <w:tblGrid>
        <w:gridCol w:w="5540"/>
        <w:gridCol w:w="4084"/>
      </w:tblGrid>
      <w:tr w:rsidR="00AD5010" w:rsidRPr="00871FF2" w14:paraId="49AAA4EF" w14:textId="77777777" w:rsidTr="00871E4E">
        <w:trPr>
          <w:trHeight w:val="289"/>
        </w:trPr>
        <w:tc>
          <w:tcPr>
            <w:tcW w:w="5540" w:type="dxa"/>
          </w:tcPr>
          <w:p w14:paraId="016570AF" w14:textId="77777777" w:rsidR="00AD5010" w:rsidRPr="00D07D77" w:rsidRDefault="00AD5010" w:rsidP="000631A0">
            <w:pPr>
              <w:pStyle w:val="Topics"/>
              <w:spacing w:before="0" w:after="0"/>
              <w:ind w:right="0"/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</w:pPr>
            <w:r w:rsidRPr="00D07D77"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  <w:t>Client</w:t>
            </w:r>
          </w:p>
        </w:tc>
        <w:tc>
          <w:tcPr>
            <w:tcW w:w="4084" w:type="dxa"/>
          </w:tcPr>
          <w:p w14:paraId="2BA08F6A" w14:textId="77777777" w:rsidR="00AD5010" w:rsidRPr="00D07D77" w:rsidRDefault="00AD5010" w:rsidP="005E5B2D">
            <w:pPr>
              <w:pStyle w:val="Topics"/>
              <w:spacing w:before="0" w:after="0"/>
              <w:ind w:right="0"/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</w:pPr>
            <w:r w:rsidRPr="00D07D77"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  <w:t>Duration</w:t>
            </w:r>
          </w:p>
        </w:tc>
      </w:tr>
      <w:tr w:rsidR="0003210E" w:rsidRPr="00871FF2" w14:paraId="26A5924F" w14:textId="77777777" w:rsidTr="00871E4E">
        <w:trPr>
          <w:trHeight w:val="316"/>
        </w:trPr>
        <w:tc>
          <w:tcPr>
            <w:tcW w:w="5540" w:type="dxa"/>
          </w:tcPr>
          <w:p w14:paraId="3286387C" w14:textId="30EAF02C" w:rsidR="00B22E8A" w:rsidRPr="00871E4E" w:rsidRDefault="00871E4E" w:rsidP="00F144D9">
            <w:pPr>
              <w:pStyle w:val="Topics"/>
              <w:spacing w:before="0" w:after="0"/>
              <w:ind w:right="0"/>
              <w:jc w:val="left"/>
              <w:rPr>
                <w:rFonts w:ascii="Times New Roman" w:hAnsi="Times New Roman"/>
                <w:bCs w:val="0"/>
                <w:spacing w:val="0"/>
              </w:rPr>
            </w:pPr>
            <w:r w:rsidRPr="00871E4E">
              <w:rPr>
                <w:rFonts w:ascii="Times New Roman" w:hAnsi="Times New Roman"/>
                <w:bCs w:val="0"/>
                <w:spacing w:val="0"/>
              </w:rPr>
              <w:t>Mohawk</w:t>
            </w:r>
          </w:p>
        </w:tc>
        <w:tc>
          <w:tcPr>
            <w:tcW w:w="4084" w:type="dxa"/>
          </w:tcPr>
          <w:p w14:paraId="6231AC22" w14:textId="5FA0D335" w:rsidR="0003210E" w:rsidRPr="00871E4E" w:rsidRDefault="005C22E0" w:rsidP="00871E4E">
            <w:pPr>
              <w:pStyle w:val="Topics"/>
              <w:spacing w:before="0" w:after="0"/>
              <w:ind w:right="0" w:hanging="137"/>
              <w:rPr>
                <w:rFonts w:ascii="Times New Roman" w:hAnsi="Times New Roman"/>
                <w:bCs w:val="0"/>
                <w:spacing w:val="0"/>
              </w:rPr>
            </w:pPr>
            <w:r w:rsidRPr="00871E4E">
              <w:rPr>
                <w:rFonts w:ascii="Times New Roman" w:hAnsi="Times New Roman"/>
                <w:bCs w:val="0"/>
                <w:spacing w:val="0"/>
              </w:rPr>
              <w:t>A</w:t>
            </w:r>
            <w:r w:rsidR="00871E4E" w:rsidRPr="00871E4E">
              <w:rPr>
                <w:rFonts w:ascii="Times New Roman" w:hAnsi="Times New Roman"/>
                <w:bCs w:val="0"/>
                <w:spacing w:val="0"/>
              </w:rPr>
              <w:t>pr 2022</w:t>
            </w:r>
            <w:r w:rsidRPr="00871E4E">
              <w:rPr>
                <w:rFonts w:ascii="Times New Roman" w:hAnsi="Times New Roman"/>
                <w:bCs w:val="0"/>
                <w:spacing w:val="0"/>
              </w:rPr>
              <w:t xml:space="preserve">– </w:t>
            </w:r>
            <w:r w:rsidR="00871E4E" w:rsidRPr="00871E4E">
              <w:rPr>
                <w:rFonts w:ascii="Times New Roman" w:hAnsi="Times New Roman"/>
                <w:bCs w:val="0"/>
                <w:spacing w:val="0"/>
              </w:rPr>
              <w:t>Till Date</w:t>
            </w:r>
          </w:p>
        </w:tc>
      </w:tr>
      <w:tr w:rsidR="00B22E8A" w:rsidRPr="00871FF2" w14:paraId="2990AC4B" w14:textId="77777777" w:rsidTr="00871E4E">
        <w:trPr>
          <w:trHeight w:val="316"/>
        </w:trPr>
        <w:tc>
          <w:tcPr>
            <w:tcW w:w="5540" w:type="dxa"/>
          </w:tcPr>
          <w:p w14:paraId="38EAA123" w14:textId="517B7B5F" w:rsidR="00B22E8A" w:rsidRPr="00871E4E" w:rsidRDefault="00871E4E" w:rsidP="00B22E8A">
            <w:pPr>
              <w:pStyle w:val="Topics"/>
              <w:spacing w:before="0" w:after="0"/>
              <w:ind w:right="0"/>
              <w:jc w:val="left"/>
              <w:rPr>
                <w:rFonts w:ascii="Times New Roman" w:hAnsi="Times New Roman"/>
                <w:bCs w:val="0"/>
                <w:spacing w:val="0"/>
              </w:rPr>
            </w:pPr>
            <w:r w:rsidRPr="00871E4E">
              <w:rPr>
                <w:rFonts w:ascii="Times New Roman" w:hAnsi="Times New Roman"/>
                <w:bCs w:val="0"/>
                <w:spacing w:val="0"/>
              </w:rPr>
              <w:t>Nestle</w:t>
            </w:r>
          </w:p>
        </w:tc>
        <w:tc>
          <w:tcPr>
            <w:tcW w:w="4084" w:type="dxa"/>
          </w:tcPr>
          <w:p w14:paraId="1C349DA6" w14:textId="13B3209D" w:rsidR="00B22E8A" w:rsidRPr="00871E4E" w:rsidRDefault="00871E4E" w:rsidP="00871E4E">
            <w:pPr>
              <w:pStyle w:val="Topics"/>
              <w:spacing w:before="0" w:after="0"/>
              <w:ind w:right="0" w:hanging="137"/>
              <w:rPr>
                <w:rFonts w:ascii="Times New Roman" w:hAnsi="Times New Roman"/>
                <w:bCs w:val="0"/>
                <w:spacing w:val="0"/>
              </w:rPr>
            </w:pPr>
            <w:r w:rsidRPr="00871E4E">
              <w:rPr>
                <w:rFonts w:ascii="Times New Roman" w:hAnsi="Times New Roman"/>
                <w:bCs w:val="0"/>
                <w:spacing w:val="0"/>
              </w:rPr>
              <w:t>Sep 2021 – Apr 2022</w:t>
            </w:r>
          </w:p>
        </w:tc>
      </w:tr>
      <w:tr w:rsidR="00B22E8A" w:rsidRPr="00871FF2" w14:paraId="6409657A" w14:textId="77777777" w:rsidTr="00871E4E">
        <w:trPr>
          <w:trHeight w:val="303"/>
        </w:trPr>
        <w:tc>
          <w:tcPr>
            <w:tcW w:w="5540" w:type="dxa"/>
          </w:tcPr>
          <w:p w14:paraId="2E2E7B8F" w14:textId="32E2DD95" w:rsidR="00B22E8A" w:rsidRPr="00871E4E" w:rsidRDefault="00871E4E" w:rsidP="00B22E8A">
            <w:pPr>
              <w:pStyle w:val="Topics"/>
              <w:spacing w:before="0" w:after="0"/>
              <w:ind w:right="0"/>
              <w:jc w:val="left"/>
              <w:rPr>
                <w:rFonts w:ascii="Times New Roman" w:hAnsi="Times New Roman"/>
                <w:bCs w:val="0"/>
                <w:spacing w:val="0"/>
              </w:rPr>
            </w:pPr>
            <w:r w:rsidRPr="00871E4E">
              <w:rPr>
                <w:rFonts w:ascii="Times New Roman" w:hAnsi="Times New Roman"/>
                <w:bCs w:val="0"/>
                <w:spacing w:val="0"/>
              </w:rPr>
              <w:t>Hollister</w:t>
            </w:r>
          </w:p>
        </w:tc>
        <w:tc>
          <w:tcPr>
            <w:tcW w:w="4084" w:type="dxa"/>
          </w:tcPr>
          <w:p w14:paraId="4846ED46" w14:textId="0352644C" w:rsidR="00B22E8A" w:rsidRPr="00871E4E" w:rsidRDefault="00871E4E" w:rsidP="00871E4E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</w:rPr>
            </w:pPr>
            <w:r w:rsidRPr="00871E4E">
              <w:rPr>
                <w:rFonts w:ascii="Times New Roman" w:hAnsi="Times New Roman"/>
                <w:bCs w:val="0"/>
                <w:spacing w:val="0"/>
              </w:rPr>
              <w:t>Jan 2016 – Aug 2021</w:t>
            </w:r>
          </w:p>
        </w:tc>
      </w:tr>
      <w:tr w:rsidR="00871E4E" w:rsidRPr="00871FF2" w14:paraId="140437C1" w14:textId="77777777" w:rsidTr="00871E4E">
        <w:trPr>
          <w:trHeight w:val="316"/>
        </w:trPr>
        <w:tc>
          <w:tcPr>
            <w:tcW w:w="5540" w:type="dxa"/>
          </w:tcPr>
          <w:p w14:paraId="5786EB5C" w14:textId="40B6A27D" w:rsidR="00871E4E" w:rsidRPr="00871E4E" w:rsidRDefault="00871E4E" w:rsidP="00871E4E">
            <w:pPr>
              <w:pStyle w:val="Topics"/>
              <w:spacing w:before="0" w:after="0"/>
              <w:ind w:right="0"/>
              <w:jc w:val="left"/>
              <w:rPr>
                <w:rFonts w:ascii="Times New Roman" w:hAnsi="Times New Roman"/>
                <w:bCs w:val="0"/>
                <w:spacing w:val="0"/>
              </w:rPr>
            </w:pPr>
            <w:r w:rsidRPr="00871E4E">
              <w:rPr>
                <w:rFonts w:ascii="Times New Roman" w:hAnsi="Times New Roman"/>
                <w:bCs w:val="0"/>
                <w:spacing w:val="0"/>
              </w:rPr>
              <w:t>Shoppers Stop</w:t>
            </w:r>
          </w:p>
        </w:tc>
        <w:tc>
          <w:tcPr>
            <w:tcW w:w="4084" w:type="dxa"/>
          </w:tcPr>
          <w:p w14:paraId="6E0013CB" w14:textId="696EF55D" w:rsidR="00871E4E" w:rsidRPr="00871E4E" w:rsidRDefault="00871E4E" w:rsidP="00871E4E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</w:rPr>
            </w:pPr>
            <w:r w:rsidRPr="00871E4E">
              <w:rPr>
                <w:rFonts w:ascii="Times New Roman" w:hAnsi="Times New Roman"/>
                <w:bCs w:val="0"/>
                <w:spacing w:val="0"/>
              </w:rPr>
              <w:t>Jan 2016 – Aug 2021</w:t>
            </w:r>
          </w:p>
        </w:tc>
      </w:tr>
      <w:tr w:rsidR="00871E4E" w:rsidRPr="00871FF2" w14:paraId="3023F8BF" w14:textId="77777777" w:rsidTr="00871E4E">
        <w:trPr>
          <w:trHeight w:val="316"/>
        </w:trPr>
        <w:tc>
          <w:tcPr>
            <w:tcW w:w="5540" w:type="dxa"/>
          </w:tcPr>
          <w:p w14:paraId="00DB94E6" w14:textId="47066AD4" w:rsidR="00871E4E" w:rsidRPr="00871E4E" w:rsidRDefault="00871E4E" w:rsidP="00871E4E">
            <w:pPr>
              <w:pStyle w:val="Topics"/>
              <w:spacing w:before="0" w:after="0"/>
              <w:ind w:right="0"/>
              <w:jc w:val="left"/>
              <w:rPr>
                <w:rFonts w:ascii="Times New Roman" w:hAnsi="Times New Roman"/>
                <w:bCs w:val="0"/>
                <w:spacing w:val="0"/>
              </w:rPr>
            </w:pPr>
            <w:r w:rsidRPr="00871E4E">
              <w:rPr>
                <w:rFonts w:ascii="Times New Roman" w:hAnsi="Times New Roman"/>
                <w:bCs w:val="0"/>
                <w:spacing w:val="0"/>
              </w:rPr>
              <w:t>Sanofi</w:t>
            </w:r>
          </w:p>
        </w:tc>
        <w:tc>
          <w:tcPr>
            <w:tcW w:w="4084" w:type="dxa"/>
          </w:tcPr>
          <w:p w14:paraId="02EBEE5C" w14:textId="60C7F110" w:rsidR="00871E4E" w:rsidRPr="00871E4E" w:rsidRDefault="00871E4E" w:rsidP="00871E4E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</w:rPr>
            </w:pPr>
            <w:r w:rsidRPr="00871E4E">
              <w:rPr>
                <w:rFonts w:ascii="Times New Roman" w:hAnsi="Times New Roman"/>
                <w:bCs w:val="0"/>
                <w:spacing w:val="0"/>
              </w:rPr>
              <w:t>Jan 2016 – Aug 2021</w:t>
            </w:r>
          </w:p>
        </w:tc>
      </w:tr>
      <w:tr w:rsidR="00871E4E" w:rsidRPr="00871FF2" w14:paraId="5411F20C" w14:textId="77777777" w:rsidTr="00871E4E">
        <w:trPr>
          <w:trHeight w:val="316"/>
        </w:trPr>
        <w:tc>
          <w:tcPr>
            <w:tcW w:w="5540" w:type="dxa"/>
          </w:tcPr>
          <w:p w14:paraId="4C32B0C5" w14:textId="7374C719" w:rsidR="00871E4E" w:rsidRPr="00871E4E" w:rsidRDefault="00871E4E" w:rsidP="00871E4E">
            <w:pPr>
              <w:pStyle w:val="Topics"/>
              <w:spacing w:before="0" w:after="0"/>
              <w:ind w:right="0"/>
              <w:jc w:val="left"/>
              <w:rPr>
                <w:rFonts w:ascii="Times New Roman" w:hAnsi="Times New Roman"/>
                <w:bCs w:val="0"/>
                <w:spacing w:val="0"/>
              </w:rPr>
            </w:pPr>
            <w:r w:rsidRPr="00871E4E">
              <w:rPr>
                <w:rFonts w:ascii="Times New Roman" w:hAnsi="Times New Roman"/>
                <w:bCs w:val="0"/>
                <w:spacing w:val="0"/>
              </w:rPr>
              <w:t>Ericsson AB</w:t>
            </w:r>
          </w:p>
        </w:tc>
        <w:tc>
          <w:tcPr>
            <w:tcW w:w="4084" w:type="dxa"/>
          </w:tcPr>
          <w:p w14:paraId="4FB45446" w14:textId="7177CB73" w:rsidR="00871E4E" w:rsidRPr="00871E4E" w:rsidRDefault="00871E4E" w:rsidP="00871E4E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</w:rPr>
            </w:pPr>
            <w:r w:rsidRPr="00871E4E">
              <w:rPr>
                <w:rFonts w:ascii="Times New Roman" w:hAnsi="Times New Roman"/>
                <w:bCs w:val="0"/>
                <w:spacing w:val="0"/>
              </w:rPr>
              <w:t>Jan 2016 – Aug 2021</w:t>
            </w:r>
          </w:p>
        </w:tc>
      </w:tr>
      <w:tr w:rsidR="00B22E8A" w:rsidRPr="00871FF2" w14:paraId="1C12C5AA" w14:textId="77777777" w:rsidTr="00871E4E">
        <w:trPr>
          <w:trHeight w:val="316"/>
        </w:trPr>
        <w:tc>
          <w:tcPr>
            <w:tcW w:w="5540" w:type="dxa"/>
          </w:tcPr>
          <w:p w14:paraId="3E8F6C08" w14:textId="672CBADB" w:rsidR="00B22E8A" w:rsidRPr="00871E4E" w:rsidRDefault="00871E4E" w:rsidP="00B22E8A">
            <w:pPr>
              <w:pStyle w:val="Topics"/>
              <w:spacing w:before="0" w:after="0"/>
              <w:ind w:right="0"/>
              <w:jc w:val="left"/>
              <w:rPr>
                <w:rFonts w:ascii="Times New Roman" w:hAnsi="Times New Roman"/>
                <w:bCs w:val="0"/>
                <w:spacing w:val="0"/>
              </w:rPr>
            </w:pPr>
            <w:r w:rsidRPr="00871E4E">
              <w:rPr>
                <w:rFonts w:ascii="Times New Roman" w:hAnsi="Times New Roman"/>
                <w:bCs w:val="0"/>
                <w:spacing w:val="0"/>
              </w:rPr>
              <w:t>Reliance Industries Limited</w:t>
            </w:r>
          </w:p>
        </w:tc>
        <w:tc>
          <w:tcPr>
            <w:tcW w:w="4084" w:type="dxa"/>
          </w:tcPr>
          <w:p w14:paraId="1F3053FD" w14:textId="69B6AB74" w:rsidR="00871E4E" w:rsidRPr="00871E4E" w:rsidRDefault="00871E4E" w:rsidP="00871E4E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</w:rPr>
            </w:pPr>
            <w:r w:rsidRPr="00871E4E">
              <w:rPr>
                <w:rFonts w:ascii="Times New Roman" w:hAnsi="Times New Roman"/>
                <w:bCs w:val="0"/>
                <w:spacing w:val="0"/>
              </w:rPr>
              <w:t>Apr 2012 – Dec 2015</w:t>
            </w:r>
          </w:p>
        </w:tc>
      </w:tr>
    </w:tbl>
    <w:p w14:paraId="628E6634" w14:textId="77777777" w:rsidR="000D43C0" w:rsidRPr="00871FF2" w:rsidRDefault="000D43C0" w:rsidP="00865624">
      <w:pPr>
        <w:jc w:val="both"/>
        <w:rPr>
          <w:b/>
          <w:i/>
        </w:rPr>
      </w:pPr>
    </w:p>
    <w:p w14:paraId="22241772" w14:textId="77777777" w:rsidR="00EA0F5D" w:rsidRDefault="00EA0F5D" w:rsidP="003802F4">
      <w:pPr>
        <w:jc w:val="both"/>
        <w:rPr>
          <w:b/>
          <w:i/>
        </w:rPr>
      </w:pPr>
    </w:p>
    <w:p w14:paraId="0C9FB518" w14:textId="6E473F4F" w:rsidR="00DF3B94" w:rsidRDefault="004848D9" w:rsidP="00A46ECA">
      <w:pPr>
        <w:jc w:val="both"/>
        <w:rPr>
          <w:color w:val="424242"/>
          <w:sz w:val="23"/>
          <w:szCs w:val="23"/>
          <w:shd w:val="clear" w:color="auto" w:fill="FFFFFF"/>
        </w:rPr>
      </w:pPr>
      <w:r w:rsidRPr="00871FF2">
        <w:rPr>
          <w:b/>
          <w:i/>
        </w:rPr>
        <w:t>PROFESSIONAL EXPERIENCE</w:t>
      </w:r>
      <w:r w:rsidR="00C13BDF">
        <w:rPr>
          <w:b/>
          <w:i/>
        </w:rPr>
        <w:t xml:space="preserve"> </w:t>
      </w:r>
    </w:p>
    <w:p w14:paraId="03D9A925" w14:textId="78836BA9" w:rsidR="00871E4E" w:rsidRPr="00871E4E" w:rsidRDefault="00871E4E" w:rsidP="00871E4E">
      <w:pPr>
        <w:pStyle w:val="NormalWeb"/>
      </w:pPr>
      <w:r>
        <w:rPr>
          <w:rStyle w:val="Strong"/>
        </w:rPr>
        <w:t>Client: Mohawk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Apr 2022 – Present</w:t>
      </w:r>
      <w:r>
        <w:br/>
      </w:r>
      <w:r>
        <w:rPr>
          <w:rStyle w:val="Strong"/>
        </w:rPr>
        <w:t>Role: Team Lead</w:t>
      </w:r>
      <w:r>
        <w:br/>
      </w:r>
      <w:r w:rsidRPr="00871E4E">
        <w:rPr>
          <w:rStyle w:val="Strong"/>
        </w:rPr>
        <w:t>Responsibilities:</w:t>
      </w:r>
      <w:r w:rsidRPr="00871E4E">
        <w:t xml:space="preserve"> </w:t>
      </w:r>
    </w:p>
    <w:p w14:paraId="730E72CB" w14:textId="532E452F" w:rsidR="00871E4E" w:rsidRPr="00871E4E" w:rsidRDefault="00871E4E" w:rsidP="00871E4E">
      <w:pPr>
        <w:pStyle w:val="NormalWeb"/>
        <w:numPr>
          <w:ilvl w:val="0"/>
          <w:numId w:val="46"/>
        </w:numPr>
      </w:pPr>
      <w:r w:rsidRPr="00871E4E">
        <w:t xml:space="preserve">Defined SOD controls for Daltile and Flooring systems. </w:t>
      </w:r>
    </w:p>
    <w:p w14:paraId="77D999C9" w14:textId="104BD754" w:rsidR="00871E4E" w:rsidRPr="00871E4E" w:rsidRDefault="00871E4E" w:rsidP="00871E4E">
      <w:pPr>
        <w:pStyle w:val="NormalWeb"/>
        <w:numPr>
          <w:ilvl w:val="0"/>
          <w:numId w:val="46"/>
        </w:numPr>
      </w:pPr>
      <w:r w:rsidRPr="00871E4E">
        <w:t xml:space="preserve">Implemented Emergency Access Management for Payroll (HR), Crest (Flooring), and MDG systems. </w:t>
      </w:r>
    </w:p>
    <w:p w14:paraId="46D46447" w14:textId="48905A34" w:rsidR="00871E4E" w:rsidRPr="00871E4E" w:rsidRDefault="00871E4E" w:rsidP="00871E4E">
      <w:pPr>
        <w:pStyle w:val="NormalWeb"/>
        <w:numPr>
          <w:ilvl w:val="0"/>
          <w:numId w:val="46"/>
        </w:numPr>
      </w:pPr>
      <w:r w:rsidRPr="00871E4E">
        <w:t xml:space="preserve">Designed IT Critical Rulesets for enhanced role management for IT, Functional, Basis, and Security roles. </w:t>
      </w:r>
    </w:p>
    <w:p w14:paraId="7883E67B" w14:textId="64E14891" w:rsidR="00871E4E" w:rsidRPr="00871E4E" w:rsidRDefault="00871E4E" w:rsidP="00871E4E">
      <w:pPr>
        <w:pStyle w:val="NormalWeb"/>
        <w:numPr>
          <w:ilvl w:val="0"/>
          <w:numId w:val="46"/>
        </w:numPr>
      </w:pPr>
      <w:r w:rsidRPr="00871E4E">
        <w:t xml:space="preserve">Prepared monthly reports related to FF logs for business dashboard analysis. </w:t>
      </w:r>
    </w:p>
    <w:p w14:paraId="3B7C1481" w14:textId="3ACBDAA0" w:rsidR="00871E4E" w:rsidRPr="00871E4E" w:rsidRDefault="00A6717B" w:rsidP="00871E4E">
      <w:pPr>
        <w:pStyle w:val="NormalWeb"/>
        <w:numPr>
          <w:ilvl w:val="0"/>
          <w:numId w:val="46"/>
        </w:numPr>
      </w:pPr>
      <w:r>
        <w:lastRenderedPageBreak/>
        <w:t>Redesigned GRC system roles, including FF owners, controllers, GRC admins, and security admins, to enhance operational efficiency.</w:t>
      </w:r>
      <w:r w:rsidR="00871E4E" w:rsidRPr="00871E4E">
        <w:t xml:space="preserve"> </w:t>
      </w:r>
    </w:p>
    <w:p w14:paraId="76A00349" w14:textId="5A52875D" w:rsidR="00871E4E" w:rsidRPr="00871E4E" w:rsidRDefault="00871E4E" w:rsidP="00871E4E">
      <w:pPr>
        <w:pStyle w:val="NormalWeb"/>
        <w:numPr>
          <w:ilvl w:val="0"/>
          <w:numId w:val="46"/>
        </w:numPr>
      </w:pPr>
      <w:r w:rsidRPr="00871E4E">
        <w:t xml:space="preserve">Conducted Business Sensitive Quarterly reviews and executed access modifications based on approvals. </w:t>
      </w:r>
    </w:p>
    <w:p w14:paraId="0234A2E4" w14:textId="2B1FCEEE" w:rsidR="00871E4E" w:rsidRPr="00871E4E" w:rsidRDefault="00871E4E" w:rsidP="00871E4E">
      <w:pPr>
        <w:pStyle w:val="NormalWeb"/>
        <w:numPr>
          <w:ilvl w:val="0"/>
          <w:numId w:val="46"/>
        </w:numPr>
      </w:pPr>
      <w:r w:rsidRPr="00871E4E">
        <w:t xml:space="preserve">Assigned and maintained mitigation controls for business users. </w:t>
      </w:r>
    </w:p>
    <w:p w14:paraId="5A4F2888" w14:textId="1C25E78A" w:rsidR="00871E4E" w:rsidRDefault="00871E4E" w:rsidP="00871E4E">
      <w:pPr>
        <w:pStyle w:val="NormalWeb"/>
        <w:numPr>
          <w:ilvl w:val="0"/>
          <w:numId w:val="46"/>
        </w:numPr>
      </w:pPr>
      <w:r w:rsidRPr="00871E4E">
        <w:t>Handled end-to-end GRC support activities and security support tasks.</w:t>
      </w:r>
    </w:p>
    <w:p w14:paraId="05664F73" w14:textId="77777777" w:rsidR="00EE5042" w:rsidRPr="00EE5042" w:rsidRDefault="00EE5042" w:rsidP="00EE5042">
      <w:pPr>
        <w:pStyle w:val="NormalWeb"/>
        <w:ind w:left="720"/>
        <w:rPr>
          <w:rStyle w:val="Strong"/>
          <w:b w:val="0"/>
          <w:bCs w:val="0"/>
        </w:rPr>
      </w:pPr>
    </w:p>
    <w:p w14:paraId="742D8406" w14:textId="77777777" w:rsidR="00871E4E" w:rsidRDefault="00871E4E" w:rsidP="00871E4E">
      <w:pPr>
        <w:pStyle w:val="NormalWeb"/>
      </w:pPr>
      <w:r>
        <w:rPr>
          <w:rStyle w:val="Strong"/>
        </w:rPr>
        <w:t>Client: Nestle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Sep 2021 – Apr 2022</w:t>
      </w:r>
      <w:r>
        <w:br/>
      </w:r>
      <w:r>
        <w:rPr>
          <w:rStyle w:val="Strong"/>
        </w:rPr>
        <w:t>Role: Senior SAP Security &amp; GRC Consultant</w:t>
      </w:r>
      <w:r>
        <w:br/>
      </w:r>
      <w:r>
        <w:rPr>
          <w:rStyle w:val="Strong"/>
        </w:rPr>
        <w:t>Responsibilities:</w:t>
      </w:r>
      <w:r>
        <w:t xml:space="preserve"> </w:t>
      </w:r>
    </w:p>
    <w:p w14:paraId="16FFE0E2" w14:textId="38BCCBAB" w:rsidR="00871E4E" w:rsidRDefault="00871E4E" w:rsidP="00871E4E">
      <w:pPr>
        <w:pStyle w:val="NormalWeb"/>
        <w:numPr>
          <w:ilvl w:val="0"/>
          <w:numId w:val="46"/>
        </w:numPr>
      </w:pPr>
      <w:r>
        <w:t xml:space="preserve">Managed role creation, access provisioning, and impact analysis in the security domain. </w:t>
      </w:r>
    </w:p>
    <w:p w14:paraId="7EBD4B32" w14:textId="512262B0" w:rsidR="00871E4E" w:rsidRDefault="00871E4E" w:rsidP="00871E4E">
      <w:pPr>
        <w:pStyle w:val="NormalWeb"/>
        <w:numPr>
          <w:ilvl w:val="0"/>
          <w:numId w:val="46"/>
        </w:numPr>
      </w:pPr>
      <w:r>
        <w:t xml:space="preserve">Acted as a GRC SPOC for Emergency Access Management configurations and issue resolutions. </w:t>
      </w:r>
    </w:p>
    <w:p w14:paraId="5BFFA03A" w14:textId="32E7D147" w:rsidR="00871E4E" w:rsidRDefault="00871E4E" w:rsidP="00871E4E">
      <w:pPr>
        <w:pStyle w:val="NormalWeb"/>
        <w:numPr>
          <w:ilvl w:val="0"/>
          <w:numId w:val="46"/>
        </w:numPr>
      </w:pPr>
      <w:r>
        <w:t>Utilized Service-Now and other ticketing tools to address client requirements.</w:t>
      </w:r>
    </w:p>
    <w:p w14:paraId="7B801B0A" w14:textId="41530157" w:rsidR="0069227C" w:rsidRPr="00871E4E" w:rsidRDefault="0069227C" w:rsidP="00871E4E">
      <w:pPr>
        <w:pStyle w:val="NormalWeb"/>
        <w:numPr>
          <w:ilvl w:val="0"/>
          <w:numId w:val="46"/>
        </w:numPr>
      </w:pPr>
      <w:r>
        <w:t xml:space="preserve">Worked on Internal Audit and modified roles </w:t>
      </w:r>
      <w:r w:rsidR="00DA4358">
        <w:t>by removing the IT Critical transactions.</w:t>
      </w:r>
    </w:p>
    <w:p w14:paraId="11330033" w14:textId="77777777" w:rsidR="00325AD3" w:rsidRDefault="00325AD3" w:rsidP="00325AD3">
      <w:pPr>
        <w:pStyle w:val="NormalWeb"/>
      </w:pPr>
      <w:r>
        <w:rPr>
          <w:rStyle w:val="Strong"/>
        </w:rPr>
        <w:t>Client: Hollister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Jan 2016 – Aug 2021</w:t>
      </w:r>
      <w:r>
        <w:br/>
      </w:r>
      <w:r>
        <w:rPr>
          <w:rStyle w:val="Strong"/>
        </w:rPr>
        <w:t>Role: Offshore Team Lead</w:t>
      </w:r>
      <w:r>
        <w:br/>
      </w:r>
      <w:r>
        <w:rPr>
          <w:rStyle w:val="Strong"/>
        </w:rPr>
        <w:t>Responsibilities:</w:t>
      </w:r>
      <w:r>
        <w:t xml:space="preserve"> </w:t>
      </w:r>
    </w:p>
    <w:p w14:paraId="21FE6856" w14:textId="0C768BE7" w:rsidR="00325AD3" w:rsidRDefault="00325AD3" w:rsidP="00325AD3">
      <w:pPr>
        <w:pStyle w:val="NormalWeb"/>
        <w:numPr>
          <w:ilvl w:val="0"/>
          <w:numId w:val="49"/>
        </w:numPr>
      </w:pPr>
      <w:r>
        <w:t xml:space="preserve">Implemented S4HANA, GRC 12.0, and </w:t>
      </w:r>
      <w:r w:rsidR="0077619F">
        <w:t>BPC,</w:t>
      </w:r>
      <w:r w:rsidR="005C1B72">
        <w:t xml:space="preserve"> BODS </w:t>
      </w:r>
      <w:r>
        <w:t>applications</w:t>
      </w:r>
      <w:r w:rsidR="005C1B72">
        <w:t xml:space="preserve"> Security</w:t>
      </w:r>
      <w:r>
        <w:t xml:space="preserve">. </w:t>
      </w:r>
    </w:p>
    <w:p w14:paraId="5B50C9BD" w14:textId="7B262BA4" w:rsidR="00325AD3" w:rsidRDefault="00325AD3" w:rsidP="00325AD3">
      <w:pPr>
        <w:pStyle w:val="NormalWeb"/>
        <w:numPr>
          <w:ilvl w:val="0"/>
          <w:numId w:val="49"/>
        </w:numPr>
      </w:pPr>
      <w:r>
        <w:t xml:space="preserve">Designed SAP roles based on business requirements and functional interactions. </w:t>
      </w:r>
    </w:p>
    <w:p w14:paraId="6569B669" w14:textId="02652F6A" w:rsidR="00325AD3" w:rsidRDefault="00325AD3" w:rsidP="00325AD3">
      <w:pPr>
        <w:pStyle w:val="NormalWeb"/>
        <w:numPr>
          <w:ilvl w:val="0"/>
          <w:numId w:val="49"/>
        </w:numPr>
      </w:pPr>
      <w:r>
        <w:t xml:space="preserve">Configured GRC Access Control for self-service applications. </w:t>
      </w:r>
    </w:p>
    <w:p w14:paraId="288956CA" w14:textId="7ED89A4B" w:rsidR="00325AD3" w:rsidRDefault="00325AD3" w:rsidP="00325AD3">
      <w:pPr>
        <w:pStyle w:val="NormalWeb"/>
        <w:numPr>
          <w:ilvl w:val="0"/>
          <w:numId w:val="49"/>
        </w:numPr>
      </w:pPr>
      <w:r>
        <w:t xml:space="preserve">Conducted risk analysis, built/modifying rule sets, and remediated SOD violations. </w:t>
      </w:r>
    </w:p>
    <w:p w14:paraId="3FA9C80A" w14:textId="56A43691" w:rsidR="00325AD3" w:rsidRDefault="00325AD3" w:rsidP="00325AD3">
      <w:pPr>
        <w:pStyle w:val="NormalWeb"/>
        <w:numPr>
          <w:ilvl w:val="0"/>
          <w:numId w:val="49"/>
        </w:numPr>
      </w:pPr>
      <w:r>
        <w:t xml:space="preserve">Developed security for BusinessObjects (BOBJ) applications and supported within the Central Management Console (CMC). </w:t>
      </w:r>
    </w:p>
    <w:p w14:paraId="64973BA1" w14:textId="74CE4B3D" w:rsidR="00325AD3" w:rsidRDefault="00325AD3" w:rsidP="00325AD3">
      <w:pPr>
        <w:pStyle w:val="NormalWeb"/>
        <w:numPr>
          <w:ilvl w:val="0"/>
          <w:numId w:val="49"/>
        </w:numPr>
      </w:pPr>
      <w:r>
        <w:t>Provided training on BRM functionality and facilitated workshops.</w:t>
      </w:r>
    </w:p>
    <w:p w14:paraId="4E1C6079" w14:textId="77777777" w:rsidR="004C031C" w:rsidRDefault="004C031C" w:rsidP="004C031C">
      <w:pPr>
        <w:pStyle w:val="NormalWeb"/>
      </w:pPr>
      <w:r>
        <w:rPr>
          <w:rStyle w:val="Strong"/>
        </w:rPr>
        <w:t>Client: Shoppers Stop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Jan 2016 – Aug 2021</w:t>
      </w:r>
      <w:r>
        <w:br/>
      </w:r>
      <w:r>
        <w:rPr>
          <w:rStyle w:val="Strong"/>
        </w:rPr>
        <w:t>Role: Senior SAP Security &amp; GRC Consultant</w:t>
      </w:r>
      <w:r>
        <w:br/>
      </w:r>
      <w:r>
        <w:rPr>
          <w:rStyle w:val="Strong"/>
        </w:rPr>
        <w:t>Responsibilities:</w:t>
      </w:r>
      <w:r>
        <w:t xml:space="preserve"> </w:t>
      </w:r>
    </w:p>
    <w:p w14:paraId="45A156D7" w14:textId="246FD7FC" w:rsidR="004C031C" w:rsidRDefault="004C031C" w:rsidP="004C031C">
      <w:pPr>
        <w:pStyle w:val="NormalWeb"/>
        <w:numPr>
          <w:ilvl w:val="0"/>
          <w:numId w:val="49"/>
        </w:numPr>
      </w:pPr>
      <w:r>
        <w:t xml:space="preserve">Implemented GRC Access Control 12.0 and demonstrated expertise in SAP application security methodologies. </w:t>
      </w:r>
    </w:p>
    <w:p w14:paraId="1AB16613" w14:textId="157189FC" w:rsidR="004C031C" w:rsidRDefault="004C031C" w:rsidP="004C031C">
      <w:pPr>
        <w:pStyle w:val="NormalWeb"/>
        <w:numPr>
          <w:ilvl w:val="0"/>
          <w:numId w:val="49"/>
        </w:numPr>
      </w:pPr>
      <w:r>
        <w:t xml:space="preserve">Performed configuration and customization for ARA, ARM, and EAM components. </w:t>
      </w:r>
    </w:p>
    <w:p w14:paraId="5188548F" w14:textId="5CB4DD0D" w:rsidR="004C031C" w:rsidRDefault="004C031C" w:rsidP="004C031C">
      <w:pPr>
        <w:pStyle w:val="NormalWeb"/>
        <w:numPr>
          <w:ilvl w:val="0"/>
          <w:numId w:val="49"/>
        </w:numPr>
      </w:pPr>
      <w:r>
        <w:t>Conducted SOD risk analysis and mitigation.</w:t>
      </w:r>
    </w:p>
    <w:p w14:paraId="33D6114E" w14:textId="77777777" w:rsidR="004C031C" w:rsidRDefault="004C031C" w:rsidP="004C031C">
      <w:pPr>
        <w:pStyle w:val="NormalWeb"/>
      </w:pPr>
    </w:p>
    <w:p w14:paraId="7F430AEA" w14:textId="02FCC737" w:rsidR="004C031C" w:rsidRDefault="004C031C" w:rsidP="00325AD3">
      <w:pPr>
        <w:pStyle w:val="NormalWeb"/>
      </w:pPr>
      <w:r>
        <w:rPr>
          <w:rStyle w:val="Strong"/>
        </w:rPr>
        <w:lastRenderedPageBreak/>
        <w:t xml:space="preserve">Client: </w:t>
      </w:r>
      <w:r w:rsidRPr="004C031C">
        <w:rPr>
          <w:b/>
          <w:bCs/>
        </w:rPr>
        <w:t>Sanofi</w:t>
      </w:r>
      <w:r w:rsidRPr="004C031C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Jan 2016 – Aug 2021</w:t>
      </w:r>
      <w:r>
        <w:br/>
      </w:r>
      <w:r>
        <w:rPr>
          <w:rStyle w:val="Strong"/>
        </w:rPr>
        <w:t>Role: Senior SAP Security &amp; GRC Consultant</w:t>
      </w:r>
      <w:r>
        <w:br/>
      </w:r>
      <w:r>
        <w:rPr>
          <w:rStyle w:val="Strong"/>
        </w:rPr>
        <w:t>Responsibilities:</w:t>
      </w:r>
      <w:r>
        <w:t xml:space="preserve"> </w:t>
      </w:r>
    </w:p>
    <w:p w14:paraId="19CE94B3" w14:textId="60691267" w:rsidR="004C031C" w:rsidRDefault="004C031C" w:rsidP="004C031C">
      <w:pPr>
        <w:pStyle w:val="NormalWeb"/>
        <w:numPr>
          <w:ilvl w:val="0"/>
          <w:numId w:val="49"/>
        </w:numPr>
      </w:pPr>
      <w:r w:rsidRPr="004C031C">
        <w:t>Implemented Business Role Management (BRM) project for the client.</w:t>
      </w:r>
    </w:p>
    <w:p w14:paraId="4915BFC4" w14:textId="626A8C75" w:rsidR="004C031C" w:rsidRDefault="004C031C" w:rsidP="004C031C">
      <w:pPr>
        <w:pStyle w:val="NormalWeb"/>
        <w:numPr>
          <w:ilvl w:val="0"/>
          <w:numId w:val="49"/>
        </w:numPr>
      </w:pPr>
      <w:r w:rsidRPr="004C031C">
        <w:t>Conducted workshops with the client to finalize business roles for individual tracks.</w:t>
      </w:r>
    </w:p>
    <w:p w14:paraId="4C0A22B9" w14:textId="3BE2F510" w:rsidR="004C031C" w:rsidRDefault="004C031C" w:rsidP="004C031C">
      <w:pPr>
        <w:pStyle w:val="NormalWeb"/>
        <w:numPr>
          <w:ilvl w:val="0"/>
          <w:numId w:val="49"/>
        </w:numPr>
      </w:pPr>
      <w:r w:rsidRPr="004C031C">
        <w:t>Identified key users, including Role Owners, Security Administrators, User Administrators, and job-based roles, and customized BRM accordingly.</w:t>
      </w:r>
    </w:p>
    <w:p w14:paraId="616C301A" w14:textId="0E7E3EF3" w:rsidR="004C031C" w:rsidRDefault="004C031C" w:rsidP="004C031C">
      <w:pPr>
        <w:pStyle w:val="NormalWeb"/>
        <w:numPr>
          <w:ilvl w:val="0"/>
          <w:numId w:val="49"/>
        </w:numPr>
      </w:pPr>
      <w:r w:rsidRPr="004C031C">
        <w:t>Performed risk analysis on existing roles and remediated identified risks.</w:t>
      </w:r>
    </w:p>
    <w:p w14:paraId="3B01F709" w14:textId="556ED6A8" w:rsidR="004C031C" w:rsidRDefault="004C031C" w:rsidP="004C031C">
      <w:pPr>
        <w:pStyle w:val="NormalWeb"/>
        <w:numPr>
          <w:ilvl w:val="0"/>
          <w:numId w:val="49"/>
        </w:numPr>
      </w:pPr>
      <w:r w:rsidRPr="004C031C">
        <w:t>Conducted BRM training workshops and provided an overview of its functionality.</w:t>
      </w:r>
    </w:p>
    <w:p w14:paraId="2066C759" w14:textId="2CC55616" w:rsidR="004C031C" w:rsidRDefault="00325AD3" w:rsidP="004C031C">
      <w:pPr>
        <w:pStyle w:val="NormalWeb"/>
      </w:pPr>
      <w:r>
        <w:br/>
      </w:r>
      <w:r w:rsidRPr="004C031C">
        <w:br/>
      </w:r>
      <w:r w:rsidR="004C031C">
        <w:rPr>
          <w:rStyle w:val="Strong"/>
        </w:rPr>
        <w:t xml:space="preserve">Client: </w:t>
      </w:r>
      <w:r w:rsidR="004C031C">
        <w:rPr>
          <w:b/>
          <w:bCs/>
        </w:rPr>
        <w:t>Ericsson AB</w:t>
      </w:r>
      <w:r w:rsidR="004C031C" w:rsidRPr="004C031C">
        <w:rPr>
          <w:b/>
          <w:bCs/>
        </w:rPr>
        <w:tab/>
      </w:r>
      <w:r w:rsidR="004C031C">
        <w:tab/>
      </w:r>
      <w:r w:rsidR="004C031C">
        <w:tab/>
      </w:r>
      <w:r w:rsidR="004C031C">
        <w:tab/>
      </w:r>
      <w:r w:rsidR="004C031C">
        <w:tab/>
      </w:r>
      <w:r w:rsidR="004C031C">
        <w:tab/>
      </w:r>
      <w:r w:rsidR="004C031C">
        <w:tab/>
      </w:r>
      <w:r w:rsidR="004C031C">
        <w:tab/>
        <w:t>Jan 2016 – Aug 2021</w:t>
      </w:r>
      <w:r w:rsidR="004C031C">
        <w:br/>
      </w:r>
      <w:r w:rsidR="004C031C">
        <w:rPr>
          <w:rStyle w:val="Strong"/>
        </w:rPr>
        <w:t>Role: Senior SAP Security &amp; GRC Consultant</w:t>
      </w:r>
      <w:r w:rsidR="004C031C">
        <w:br/>
      </w:r>
      <w:r w:rsidR="004C031C">
        <w:rPr>
          <w:rStyle w:val="Strong"/>
        </w:rPr>
        <w:t>Responsibilities:</w:t>
      </w:r>
      <w:r w:rsidR="004C031C">
        <w:t xml:space="preserve"> </w:t>
      </w:r>
    </w:p>
    <w:p w14:paraId="01033A93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Administered SAP security, including project and module implementation, SOD detection and resolution, role creation and maintenance, and user account administration.</w:t>
      </w:r>
    </w:p>
    <w:p w14:paraId="73EACD8D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Troubleshot user access issues through authorization error analysis (SU53, SU56) and system tracing (ST01).</w:t>
      </w:r>
    </w:p>
    <w:p w14:paraId="11DC8440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Analyzed role design documents and identified client requirements.</w:t>
      </w:r>
    </w:p>
    <w:p w14:paraId="53CA4B2A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Customized and modified existing roles using the profile generator.</w:t>
      </w:r>
    </w:p>
    <w:p w14:paraId="12B261C7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Enhanced SAP security using Active Directory-based authentication, single sign-on, administration, and password policy enforcement.</w:t>
      </w:r>
    </w:p>
    <w:p w14:paraId="605DC8C3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Worked on audit logs using SM18, SM19, and SM20.</w:t>
      </w:r>
    </w:p>
    <w:p w14:paraId="08EBC6E5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Developed roles and provided access to end-users within the R3 security domain while performing impact analysis.</w:t>
      </w:r>
    </w:p>
    <w:p w14:paraId="583A01CD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Supported release management lifecycles for enterprise applications, including updates, patches, and hardware upgrades.</w:t>
      </w:r>
    </w:p>
    <w:p w14:paraId="446401AB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Utilized ticketing tools such as Service-Now, ITSM, and Remedy for issue resolution and documentation.</w:t>
      </w:r>
    </w:p>
    <w:p w14:paraId="4BA0E20D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Configured user roles based on defined strategies, including interaction with process teams and training units.</w:t>
      </w:r>
    </w:p>
    <w:p w14:paraId="760CD9E5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Monitored and resolved SAP-security issues via change management systems and ITSM tools.</w:t>
      </w:r>
    </w:p>
    <w:p w14:paraId="661029D7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Verified role changes to comply with segregation-of-duties (SOD) policies, ensuring audit requirements were met.</w:t>
      </w:r>
    </w:p>
    <w:p w14:paraId="1521FC7E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Delivered after-hours production support, including weekends and holidays.</w:t>
      </w:r>
    </w:p>
    <w:p w14:paraId="53E02A04" w14:textId="77777777" w:rsidR="00424076" w:rsidRDefault="00424076" w:rsidP="00424076">
      <w:pPr>
        <w:pStyle w:val="NormalWeb"/>
        <w:numPr>
          <w:ilvl w:val="0"/>
          <w:numId w:val="49"/>
        </w:numPr>
      </w:pPr>
      <w:r>
        <w:t xml:space="preserve">Implemented SAP Fiori applications by adding catalogs and groups in roles and providing </w:t>
      </w:r>
      <w:proofErr w:type="spellStart"/>
      <w:r>
        <w:t>Odata</w:t>
      </w:r>
      <w:proofErr w:type="spellEnd"/>
      <w:r>
        <w:t xml:space="preserve"> services.</w:t>
      </w:r>
    </w:p>
    <w:p w14:paraId="59B8B6CA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Supported SAP Fiori HRMS application implementation for time sheet approvals.</w:t>
      </w:r>
    </w:p>
    <w:p w14:paraId="6CC3915A" w14:textId="77777777" w:rsidR="00424076" w:rsidRDefault="00325AD3" w:rsidP="00325AD3">
      <w:pPr>
        <w:pStyle w:val="NormalWeb"/>
      </w:pPr>
      <w:r w:rsidRPr="004C031C">
        <w:lastRenderedPageBreak/>
        <w:br/>
      </w:r>
    </w:p>
    <w:p w14:paraId="514575C0" w14:textId="041FA93F" w:rsidR="00424076" w:rsidRDefault="00424076" w:rsidP="00325AD3">
      <w:pPr>
        <w:pStyle w:val="NormalWeb"/>
      </w:pPr>
      <w:r>
        <w:rPr>
          <w:rStyle w:val="Strong"/>
        </w:rPr>
        <w:t xml:space="preserve">Client: </w:t>
      </w:r>
      <w:r>
        <w:rPr>
          <w:b/>
          <w:bCs/>
        </w:rPr>
        <w:t>Reliance Industries Limited</w:t>
      </w:r>
      <w:r>
        <w:tab/>
      </w:r>
      <w:r>
        <w:tab/>
      </w:r>
      <w:r>
        <w:tab/>
      </w:r>
      <w:r>
        <w:tab/>
      </w:r>
      <w:r>
        <w:tab/>
        <w:t>Apr 2012 – Dec 2015</w:t>
      </w:r>
      <w:r>
        <w:br/>
      </w:r>
      <w:r>
        <w:rPr>
          <w:rStyle w:val="Strong"/>
        </w:rPr>
        <w:t>Role: Senior SAP Security &amp; GRC Consultant</w:t>
      </w:r>
      <w:r>
        <w:br/>
      </w:r>
      <w:r>
        <w:rPr>
          <w:rStyle w:val="Strong"/>
        </w:rPr>
        <w:t>Responsibilities:</w:t>
      </w:r>
      <w:r w:rsidR="00325AD3" w:rsidRPr="004C031C">
        <w:br/>
      </w:r>
    </w:p>
    <w:p w14:paraId="4CE14B1F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Implemented a new project for the client's petrochemicals business.</w:t>
      </w:r>
    </w:p>
    <w:p w14:paraId="30FCB8FD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Interacted directly with the business to understand requirements, build SAP roles, and define jobs by coordinating with functional project team members.</w:t>
      </w:r>
    </w:p>
    <w:p w14:paraId="67A7FF7C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Created single, common, variable, composite, master, and derived roles for end-user authorizations.</w:t>
      </w:r>
    </w:p>
    <w:p w14:paraId="0582D098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Defined SAP Security processes and policies for the client.</w:t>
      </w:r>
    </w:p>
    <w:p w14:paraId="0EB6321E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Developed security administration policies and procedures for the project team and non-production environments.</w:t>
      </w:r>
    </w:p>
    <w:p w14:paraId="7FF92121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Collaborated with the client audit team to analyze Segregation of Duties (SOD).</w:t>
      </w:r>
    </w:p>
    <w:p w14:paraId="6FAACEF0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Performed user administration activities across R/3, HR, BI, MDG, and CRM systems.</w:t>
      </w:r>
      <w:r>
        <w:br/>
      </w:r>
    </w:p>
    <w:p w14:paraId="3967854E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Configured and customized GRC Access Control for client-specific procedures, including building and modifying rule sets, functions, and mitigation controls.</w:t>
      </w:r>
    </w:p>
    <w:p w14:paraId="2564BF63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Conducted risk analysis using the GRC Access Control tool and implemented removal or mitigation of SOD violations.</w:t>
      </w:r>
    </w:p>
    <w:p w14:paraId="3B858D63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Built custom function modules for SAP FIORI applications to support GRC request approvals.</w:t>
      </w:r>
    </w:p>
    <w:p w14:paraId="6522BA86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Participated onsite during implementation, knowledge transfer, and go-live phases of the project, building an offshore team for support.</w:t>
      </w:r>
    </w:p>
    <w:p w14:paraId="4B7A810E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Defined roles across SAP modules by coordinating with functional experts and identifying critical transactions and SOD concerns.</w:t>
      </w:r>
    </w:p>
    <w:p w14:paraId="3A481CAB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Implemented generic and derived role concepts with organizational elements in line with SOX recommendations.</w:t>
      </w:r>
    </w:p>
    <w:p w14:paraId="3ADF1742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Conducted integration testing, troubleshooting, and issue resolution.</w:t>
      </w:r>
    </w:p>
    <w:p w14:paraId="68A86687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Prepared and implemented rollout strategies, user support, and documentation for knowledge transfer sessions.</w:t>
      </w:r>
    </w:p>
    <w:p w14:paraId="09E982E3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Monitored and guided team members, ensuring compliance with security-related issues and access requests.</w:t>
      </w:r>
    </w:p>
    <w:p w14:paraId="54D660FE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Periodically checked and cleaned up user accesses to maintain compliance and efficiency.</w:t>
      </w:r>
    </w:p>
    <w:p w14:paraId="44892306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Created CATT scripts for mass role creation, user deletion, and mass role deletion.</w:t>
      </w:r>
    </w:p>
    <w:p w14:paraId="78038D60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Assigned profiles to users and performed position-based and user-based authorization management.</w:t>
      </w:r>
    </w:p>
    <w:p w14:paraId="179A801C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Conducted SOD checks using GRC tools to ensure SOX compliance.</w:t>
      </w:r>
    </w:p>
    <w:p w14:paraId="34981DB2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Installed and configured SAP GRC 10.1, implementing access control as a central system for client businesses.</w:t>
      </w:r>
    </w:p>
    <w:p w14:paraId="27C7D092" w14:textId="77777777" w:rsidR="00424076" w:rsidRDefault="00424076" w:rsidP="00424076">
      <w:pPr>
        <w:pStyle w:val="NormalWeb"/>
        <w:numPr>
          <w:ilvl w:val="0"/>
          <w:numId w:val="49"/>
        </w:numPr>
      </w:pPr>
      <w:r>
        <w:t>Designed and administered authorizations for multiple SAP modules based on business requirements.</w:t>
      </w:r>
    </w:p>
    <w:p w14:paraId="39EE8823" w14:textId="4884C008" w:rsidR="00424076" w:rsidRDefault="00424076" w:rsidP="00424076">
      <w:pPr>
        <w:pStyle w:val="NormalWeb"/>
        <w:numPr>
          <w:ilvl w:val="0"/>
          <w:numId w:val="49"/>
        </w:numPr>
      </w:pPr>
      <w:r>
        <w:lastRenderedPageBreak/>
        <w:t>Supported legacy systems by resolving authorization problems and managing user access.</w:t>
      </w:r>
    </w:p>
    <w:p w14:paraId="1A8F04DA" w14:textId="3E16E3F8" w:rsidR="000631A0" w:rsidRPr="00424076" w:rsidRDefault="00424076" w:rsidP="00424076">
      <w:pPr>
        <w:pStyle w:val="NormalWeb"/>
      </w:pPr>
      <w:r>
        <w:rPr>
          <w:rStyle w:val="Strong"/>
        </w:rPr>
        <w:t>Trainings Provided:</w:t>
      </w:r>
      <w:r>
        <w:br/>
        <w:t>• Trained business owners, functional helpdesk, and end users on SAP Access Control functionalities.</w:t>
      </w:r>
      <w:r>
        <w:br/>
        <w:t>• Provided training for user and role administration in SAP applications.</w:t>
      </w:r>
      <w:r>
        <w:br/>
        <w:t>• Delivered overviews of the internal RIL portal and Solution Manager-CHARM for change management processes.</w:t>
      </w:r>
      <w:r>
        <w:br/>
        <w:t>• Conducted SAP R/3 Security and GRC training for new team members.</w:t>
      </w:r>
    </w:p>
    <w:p w14:paraId="720EB36F" w14:textId="77777777" w:rsidR="0078679B" w:rsidRPr="00983E09" w:rsidRDefault="0078679B" w:rsidP="009537C5">
      <w:pPr>
        <w:pStyle w:val="paragraph"/>
        <w:spacing w:before="0" w:beforeAutospacing="0" w:after="0" w:afterAutospacing="0"/>
        <w:jc w:val="both"/>
        <w:textAlignment w:val="baseline"/>
      </w:pPr>
      <w:r w:rsidRPr="00983E09">
        <w:rPr>
          <w:rStyle w:val="normaltextrun"/>
          <w:b/>
          <w:bCs/>
          <w:i/>
          <w:iCs/>
          <w:lang w:val="en-US"/>
        </w:rPr>
        <w:t>EDUCATIONAL BACKGROUND</w:t>
      </w:r>
      <w:r w:rsidRPr="00983E09">
        <w:rPr>
          <w:rStyle w:val="eop"/>
        </w:rPr>
        <w:t> </w:t>
      </w:r>
    </w:p>
    <w:p w14:paraId="3906A82E" w14:textId="77777777" w:rsidR="0078679B" w:rsidRPr="00983E09" w:rsidRDefault="0078679B" w:rsidP="009537C5">
      <w:pPr>
        <w:pStyle w:val="paragraph"/>
        <w:spacing w:before="0" w:beforeAutospacing="0" w:after="0" w:afterAutospacing="0"/>
        <w:jc w:val="both"/>
        <w:textAlignment w:val="baseline"/>
      </w:pPr>
      <w:r w:rsidRPr="00983E09">
        <w:rPr>
          <w:rStyle w:val="eop"/>
          <w:rFonts w:ascii="Arial" w:hAnsi="Arial" w:cs="Arial"/>
        </w:rPr>
        <w:t> </w:t>
      </w:r>
    </w:p>
    <w:p w14:paraId="08FE82EA" w14:textId="6EAC51EC" w:rsidR="0078679B" w:rsidRPr="00983E09" w:rsidRDefault="00B3717C" w:rsidP="00B3717C">
      <w:pPr>
        <w:pStyle w:val="ListParagraph"/>
        <w:numPr>
          <w:ilvl w:val="0"/>
          <w:numId w:val="41"/>
        </w:numPr>
        <w:ind w:left="284" w:hanging="284"/>
        <w:jc w:val="both"/>
        <w:rPr>
          <w:color w:val="000000"/>
        </w:rPr>
      </w:pPr>
      <w:r>
        <w:t>Bachelor of Technology (</w:t>
      </w:r>
      <w:proofErr w:type="spellStart"/>
      <w:proofErr w:type="gramStart"/>
      <w:r>
        <w:t>B.Tech</w:t>
      </w:r>
      <w:proofErr w:type="spellEnd"/>
      <w:proofErr w:type="gramEnd"/>
      <w:r>
        <w:t>) in Computer Science from Jawaharlal Nehru Technological University Hyderabad.</w:t>
      </w:r>
    </w:p>
    <w:sectPr w:rsidR="0078679B" w:rsidRPr="00983E09" w:rsidSect="003810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432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F7B85" w14:textId="77777777" w:rsidR="00130A25" w:rsidRDefault="00130A25" w:rsidP="00443F13">
      <w:r>
        <w:separator/>
      </w:r>
    </w:p>
  </w:endnote>
  <w:endnote w:type="continuationSeparator" w:id="0">
    <w:p w14:paraId="38B36749" w14:textId="77777777" w:rsidR="00130A25" w:rsidRDefault="00130A25" w:rsidP="004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3A451" w14:textId="77777777" w:rsidR="00FD70CD" w:rsidRDefault="00FD70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AE9B6" w14:textId="77777777" w:rsidR="008B49EE" w:rsidRPr="00B91141" w:rsidRDefault="008B49EE" w:rsidP="008B49EE">
    <w:pPr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t>____________</w:t>
    </w:r>
  </w:p>
  <w:p w14:paraId="2B14A6D6" w14:textId="0BF1CE0E" w:rsidR="008B49EE" w:rsidRPr="00473E5D" w:rsidRDefault="008B49EE" w:rsidP="008B49EE">
    <w:pPr>
      <w:tabs>
        <w:tab w:val="center" w:pos="4320"/>
        <w:tab w:val="right" w:pos="8640"/>
      </w:tabs>
      <w:jc w:val="center"/>
      <w:rPr>
        <w:szCs w:val="20"/>
      </w:rPr>
    </w:pPr>
    <w:hyperlink r:id="rId1" w:history="1">
      <w:r w:rsidRPr="00263073">
        <w:rPr>
          <w:rStyle w:val="Hyperlink"/>
        </w:rPr>
        <w:t>www.gyansys.com</w:t>
      </w:r>
    </w:hyperlink>
    <w:r>
      <w:t xml:space="preserve">                                                                                                 </w:t>
    </w:r>
    <w:r>
      <w:rPr>
        <w:rFonts w:ascii="Century Schoolbook" w:hAnsi="Century Schoolbook"/>
        <w:color w:val="17365D"/>
        <w:sz w:val="18"/>
        <w:szCs w:val="18"/>
      </w:rPr>
      <w:t>Pa</w:t>
    </w:r>
    <w:r w:rsidRPr="00C46CAA">
      <w:rPr>
        <w:rFonts w:ascii="Century Schoolbook" w:hAnsi="Century Schoolbook"/>
        <w:color w:val="17365D"/>
        <w:sz w:val="18"/>
        <w:szCs w:val="18"/>
      </w:rPr>
      <w:t xml:space="preserve">ge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PAGE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  <w:r w:rsidRPr="00C46CAA">
      <w:rPr>
        <w:rFonts w:ascii="Century Schoolbook" w:hAnsi="Century Schoolbook"/>
        <w:color w:val="17365D"/>
        <w:sz w:val="18"/>
        <w:szCs w:val="18"/>
      </w:rPr>
      <w:t xml:space="preserve"> of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NUMPAGES 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</w:p>
  <w:p w14:paraId="525130AA" w14:textId="77777777" w:rsidR="0038102F" w:rsidRPr="008B49EE" w:rsidRDefault="0038102F" w:rsidP="008B4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71F76" w14:textId="77777777" w:rsidR="00FD70CD" w:rsidRDefault="00FD7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C18CF" w14:textId="77777777" w:rsidR="00130A25" w:rsidRDefault="00130A25" w:rsidP="00443F13">
      <w:r>
        <w:separator/>
      </w:r>
    </w:p>
  </w:footnote>
  <w:footnote w:type="continuationSeparator" w:id="0">
    <w:p w14:paraId="694B02CE" w14:textId="77777777" w:rsidR="00130A25" w:rsidRDefault="00130A25" w:rsidP="0044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3E600" w14:textId="77777777" w:rsidR="00FD70CD" w:rsidRDefault="00FD70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62F30" w14:textId="2F097A47" w:rsidR="001F7FA8" w:rsidRPr="00A535FA" w:rsidRDefault="007F7031" w:rsidP="00871E4E">
    <w:pPr>
      <w:shd w:val="clear" w:color="auto" w:fill="FFFFFF"/>
      <w:textAlignment w:val="baseline"/>
      <w:rPr>
        <w:rFonts w:ascii="Segoe UI" w:hAnsi="Segoe UI" w:cs="Segoe UI"/>
        <w:color w:val="424242"/>
      </w:rPr>
    </w:pPr>
    <w:r w:rsidRPr="00CC28D7">
      <w:rPr>
        <w:b/>
        <w:bCs/>
        <w:caps/>
        <w:noProof/>
        <w:spacing w:val="40"/>
        <w:sz w:val="36"/>
        <w:szCs w:val="36"/>
      </w:rPr>
      <w:drawing>
        <wp:anchor distT="0" distB="0" distL="114300" distR="114300" simplePos="0" relativeHeight="251659264" behindDoc="0" locked="0" layoutInCell="1" allowOverlap="1" wp14:anchorId="746E0C6D" wp14:editId="3CDF9780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2260600" cy="482600"/>
          <wp:effectExtent l="0" t="0" r="6350" b="0"/>
          <wp:wrapNone/>
          <wp:docPr id="149735880" name="Picture 149735880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63995" name="Picture 3206399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6074C7" w14:textId="779A66A7" w:rsidR="00C60CF0" w:rsidRDefault="00FD70CD" w:rsidP="00FD70CD">
    <w:pPr>
      <w:shd w:val="clear" w:color="auto" w:fill="FFFFFF"/>
      <w:ind w:left="5760" w:firstLine="720"/>
      <w:textAlignment w:val="baseline"/>
      <w:rPr>
        <w:color w:val="424242"/>
        <w:sz w:val="22"/>
        <w:szCs w:val="22"/>
      </w:rPr>
    </w:pPr>
    <w:r>
      <w:rPr>
        <w:rFonts w:ascii="Garamond" w:hAnsi="Garamond"/>
        <w:color w:val="424242"/>
        <w:sz w:val="32"/>
        <w:szCs w:val="32"/>
      </w:rPr>
      <w:t>CANDIDATE 56</w:t>
    </w:r>
  </w:p>
  <w:p w14:paraId="1A057E99" w14:textId="1D4C44B2" w:rsidR="00B56837" w:rsidRPr="00871E4E" w:rsidRDefault="00B56837" w:rsidP="00FD70CD">
    <w:pPr>
      <w:shd w:val="clear" w:color="auto" w:fill="FFFFFF"/>
      <w:ind w:left="5760" w:firstLine="720"/>
      <w:textAlignment w:val="baseline"/>
      <w:rPr>
        <w:rFonts w:eastAsia="MS Mincho"/>
        <w:lang w:eastAsia="ja-JP"/>
      </w:rPr>
    </w:pPr>
    <w:r>
      <w:rPr>
        <w:color w:val="424242"/>
        <w:sz w:val="22"/>
        <w:szCs w:val="22"/>
      </w:rPr>
      <w:t>venkata.chennu@gyansys.com</w:t>
    </w:r>
  </w:p>
  <w:p w14:paraId="6C146E3B" w14:textId="77777777" w:rsidR="00B91141" w:rsidRPr="00B91141" w:rsidRDefault="00B91141" w:rsidP="00E2546E">
    <w:pPr>
      <w:tabs>
        <w:tab w:val="left" w:pos="3510"/>
      </w:tabs>
      <w:jc w:val="center"/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__________________________________________________________________</w:t>
    </w:r>
  </w:p>
  <w:p w14:paraId="66D5AC11" w14:textId="77777777" w:rsidR="00B91141" w:rsidRDefault="00B911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68E1A" w14:textId="77777777" w:rsidR="00FD70CD" w:rsidRDefault="00FD70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 w15:restartNumberingAfterBreak="0">
    <w:nsid w:val="017056C0"/>
    <w:multiLevelType w:val="hybridMultilevel"/>
    <w:tmpl w:val="6BF28DD4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B">
      <w:start w:val="1"/>
      <w:numFmt w:val="bullet"/>
      <w:pStyle w:val="Bullet2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060943DA"/>
    <w:multiLevelType w:val="hybridMultilevel"/>
    <w:tmpl w:val="9538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91D2B"/>
    <w:multiLevelType w:val="hybridMultilevel"/>
    <w:tmpl w:val="5CE63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B5ED4"/>
    <w:multiLevelType w:val="hybridMultilevel"/>
    <w:tmpl w:val="D4EAB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008A2"/>
    <w:multiLevelType w:val="hybridMultilevel"/>
    <w:tmpl w:val="CF2672DA"/>
    <w:lvl w:ilvl="0" w:tplc="95240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AC36BE"/>
    <w:multiLevelType w:val="hybridMultilevel"/>
    <w:tmpl w:val="3FCA8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11FA5"/>
    <w:multiLevelType w:val="hybridMultilevel"/>
    <w:tmpl w:val="60C60EDC"/>
    <w:lvl w:ilvl="0" w:tplc="B61E49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DA62A9"/>
    <w:multiLevelType w:val="hybridMultilevel"/>
    <w:tmpl w:val="1166E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E2B72"/>
    <w:multiLevelType w:val="hybridMultilevel"/>
    <w:tmpl w:val="4F7EE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1B064A"/>
    <w:multiLevelType w:val="multilevel"/>
    <w:tmpl w:val="C800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AA0651"/>
    <w:multiLevelType w:val="hybridMultilevel"/>
    <w:tmpl w:val="F84CF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E675A5"/>
    <w:multiLevelType w:val="hybridMultilevel"/>
    <w:tmpl w:val="77A6A24A"/>
    <w:lvl w:ilvl="0" w:tplc="0DEEA332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CB21C2D"/>
    <w:multiLevelType w:val="hybridMultilevel"/>
    <w:tmpl w:val="ACE09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31B78"/>
    <w:multiLevelType w:val="hybridMultilevel"/>
    <w:tmpl w:val="48BCE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162E19"/>
    <w:multiLevelType w:val="hybridMultilevel"/>
    <w:tmpl w:val="69EACA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9567015"/>
    <w:multiLevelType w:val="hybridMultilevel"/>
    <w:tmpl w:val="D49AB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44540"/>
    <w:multiLevelType w:val="hybridMultilevel"/>
    <w:tmpl w:val="C2B42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A463E2"/>
    <w:multiLevelType w:val="hybridMultilevel"/>
    <w:tmpl w:val="37F28AB8"/>
    <w:lvl w:ilvl="0" w:tplc="B61E49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C311EC"/>
    <w:multiLevelType w:val="hybridMultilevel"/>
    <w:tmpl w:val="9982BA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E23E96"/>
    <w:multiLevelType w:val="hybridMultilevel"/>
    <w:tmpl w:val="61184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3E5B89"/>
    <w:multiLevelType w:val="hybridMultilevel"/>
    <w:tmpl w:val="DD187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3A24DD"/>
    <w:multiLevelType w:val="multilevel"/>
    <w:tmpl w:val="C1EC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2D602CE"/>
    <w:multiLevelType w:val="hybridMultilevel"/>
    <w:tmpl w:val="87264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D1062C"/>
    <w:multiLevelType w:val="hybridMultilevel"/>
    <w:tmpl w:val="E7B48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472A10"/>
    <w:multiLevelType w:val="hybridMultilevel"/>
    <w:tmpl w:val="B1E41C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FA7174"/>
    <w:multiLevelType w:val="hybridMultilevel"/>
    <w:tmpl w:val="CECCF5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5F07AF"/>
    <w:multiLevelType w:val="hybridMultilevel"/>
    <w:tmpl w:val="DF148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4247D0"/>
    <w:multiLevelType w:val="hybridMultilevel"/>
    <w:tmpl w:val="833A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E94C74"/>
    <w:multiLevelType w:val="hybridMultilevel"/>
    <w:tmpl w:val="826C0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2F2F3E"/>
    <w:multiLevelType w:val="hybridMultilevel"/>
    <w:tmpl w:val="144E6A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E52EF"/>
    <w:multiLevelType w:val="hybridMultilevel"/>
    <w:tmpl w:val="03868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476D82"/>
    <w:multiLevelType w:val="hybridMultilevel"/>
    <w:tmpl w:val="E95C1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D5373F"/>
    <w:multiLevelType w:val="hybridMultilevel"/>
    <w:tmpl w:val="513E4686"/>
    <w:lvl w:ilvl="0" w:tplc="095C7098">
      <w:start w:val="1"/>
      <w:numFmt w:val="bullet"/>
      <w:pStyle w:val="Skill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0F5985"/>
    <w:multiLevelType w:val="multilevel"/>
    <w:tmpl w:val="2F46139A"/>
    <w:lvl w:ilvl="0">
      <w:start w:val="1"/>
      <w:numFmt w:val="bullet"/>
      <w:pStyle w:val="TableText8Bullet1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637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7" w15:restartNumberingAfterBreak="0">
    <w:nsid w:val="5A844442"/>
    <w:multiLevelType w:val="hybridMultilevel"/>
    <w:tmpl w:val="4E4E5B5A"/>
    <w:lvl w:ilvl="0" w:tplc="E77E760C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C14328C"/>
    <w:multiLevelType w:val="hybridMultilevel"/>
    <w:tmpl w:val="3B46573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9C05C9"/>
    <w:multiLevelType w:val="hybridMultilevel"/>
    <w:tmpl w:val="639260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DB7040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601D0E85"/>
    <w:multiLevelType w:val="hybridMultilevel"/>
    <w:tmpl w:val="76CE53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3" w15:restartNumberingAfterBreak="0">
    <w:nsid w:val="6D731AAF"/>
    <w:multiLevelType w:val="hybridMultilevel"/>
    <w:tmpl w:val="4B3CB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0B51A9"/>
    <w:multiLevelType w:val="hybridMultilevel"/>
    <w:tmpl w:val="F110A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785835"/>
    <w:multiLevelType w:val="hybridMultilevel"/>
    <w:tmpl w:val="45B8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13526D"/>
    <w:multiLevelType w:val="hybridMultilevel"/>
    <w:tmpl w:val="58901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BC4CFE"/>
    <w:multiLevelType w:val="hybridMultilevel"/>
    <w:tmpl w:val="DD64CF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74D1352"/>
    <w:multiLevelType w:val="hybridMultilevel"/>
    <w:tmpl w:val="B5A05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256399"/>
    <w:multiLevelType w:val="hybridMultilevel"/>
    <w:tmpl w:val="02CEDED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83362456">
    <w:abstractNumId w:val="40"/>
  </w:num>
  <w:num w:numId="2" w16cid:durableId="215437654">
    <w:abstractNumId w:val="14"/>
  </w:num>
  <w:num w:numId="3" w16cid:durableId="911737060">
    <w:abstractNumId w:val="3"/>
  </w:num>
  <w:num w:numId="4" w16cid:durableId="1480002429">
    <w:abstractNumId w:val="36"/>
  </w:num>
  <w:num w:numId="5" w16cid:durableId="1260333708">
    <w:abstractNumId w:val="42"/>
  </w:num>
  <w:num w:numId="6" w16cid:durableId="560139201">
    <w:abstractNumId w:val="35"/>
  </w:num>
  <w:num w:numId="7" w16cid:durableId="369454521">
    <w:abstractNumId w:val="47"/>
  </w:num>
  <w:num w:numId="8" w16cid:durableId="2132287045">
    <w:abstractNumId w:val="37"/>
  </w:num>
  <w:num w:numId="9" w16cid:durableId="549655762">
    <w:abstractNumId w:val="28"/>
  </w:num>
  <w:num w:numId="10" w16cid:durableId="1957635281">
    <w:abstractNumId w:val="27"/>
  </w:num>
  <w:num w:numId="11" w16cid:durableId="1430078645">
    <w:abstractNumId w:val="17"/>
  </w:num>
  <w:num w:numId="12" w16cid:durableId="749425844">
    <w:abstractNumId w:val="32"/>
  </w:num>
  <w:num w:numId="13" w16cid:durableId="1166554649">
    <w:abstractNumId w:val="13"/>
  </w:num>
  <w:num w:numId="14" w16cid:durableId="669452475">
    <w:abstractNumId w:val="29"/>
  </w:num>
  <w:num w:numId="15" w16cid:durableId="239023725">
    <w:abstractNumId w:val="4"/>
  </w:num>
  <w:num w:numId="16" w16cid:durableId="3738494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7953368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63233886">
    <w:abstractNumId w:val="41"/>
  </w:num>
  <w:num w:numId="19" w16cid:durableId="1343122166">
    <w:abstractNumId w:val="8"/>
  </w:num>
  <w:num w:numId="20" w16cid:durableId="209264401">
    <w:abstractNumId w:val="44"/>
  </w:num>
  <w:num w:numId="21" w16cid:durableId="1438450254">
    <w:abstractNumId w:val="46"/>
  </w:num>
  <w:num w:numId="22" w16cid:durableId="1661276429">
    <w:abstractNumId w:val="39"/>
  </w:num>
  <w:num w:numId="23" w16cid:durableId="676732967">
    <w:abstractNumId w:val="30"/>
  </w:num>
  <w:num w:numId="24" w16cid:durableId="1302153873">
    <w:abstractNumId w:val="34"/>
  </w:num>
  <w:num w:numId="25" w16cid:durableId="620649738">
    <w:abstractNumId w:val="45"/>
  </w:num>
  <w:num w:numId="26" w16cid:durableId="1176849948">
    <w:abstractNumId w:val="25"/>
  </w:num>
  <w:num w:numId="27" w16cid:durableId="1667510421">
    <w:abstractNumId w:val="33"/>
  </w:num>
  <w:num w:numId="28" w16cid:durableId="937518647">
    <w:abstractNumId w:val="10"/>
  </w:num>
  <w:num w:numId="29" w16cid:durableId="1945962186">
    <w:abstractNumId w:val="11"/>
  </w:num>
  <w:num w:numId="30" w16cid:durableId="586154503">
    <w:abstractNumId w:val="18"/>
  </w:num>
  <w:num w:numId="31" w16cid:durableId="781655507">
    <w:abstractNumId w:val="6"/>
  </w:num>
  <w:num w:numId="32" w16cid:durableId="614099039">
    <w:abstractNumId w:val="15"/>
  </w:num>
  <w:num w:numId="33" w16cid:durableId="1802990380">
    <w:abstractNumId w:val="43"/>
  </w:num>
  <w:num w:numId="34" w16cid:durableId="1931352105">
    <w:abstractNumId w:val="7"/>
  </w:num>
  <w:num w:numId="35" w16cid:durableId="235556666">
    <w:abstractNumId w:val="16"/>
  </w:num>
  <w:num w:numId="36" w16cid:durableId="846481464">
    <w:abstractNumId w:val="21"/>
  </w:num>
  <w:num w:numId="37" w16cid:durableId="1953172781">
    <w:abstractNumId w:val="38"/>
  </w:num>
  <w:num w:numId="38" w16cid:durableId="900289534">
    <w:abstractNumId w:val="49"/>
  </w:num>
  <w:num w:numId="39" w16cid:durableId="1294213805">
    <w:abstractNumId w:val="24"/>
  </w:num>
  <w:num w:numId="40" w16cid:durableId="272129161">
    <w:abstractNumId w:val="12"/>
  </w:num>
  <w:num w:numId="41" w16cid:durableId="1996299883">
    <w:abstractNumId w:val="19"/>
  </w:num>
  <w:num w:numId="42" w16cid:durableId="861820745">
    <w:abstractNumId w:val="31"/>
  </w:num>
  <w:num w:numId="43" w16cid:durableId="93593662">
    <w:abstractNumId w:val="22"/>
  </w:num>
  <w:num w:numId="44" w16cid:durableId="1526285464">
    <w:abstractNumId w:val="26"/>
  </w:num>
  <w:num w:numId="45" w16cid:durableId="235481054">
    <w:abstractNumId w:val="23"/>
  </w:num>
  <w:num w:numId="46" w16cid:durableId="1013218702">
    <w:abstractNumId w:val="5"/>
  </w:num>
  <w:num w:numId="47" w16cid:durableId="1527598427">
    <w:abstractNumId w:val="20"/>
  </w:num>
  <w:num w:numId="48" w16cid:durableId="223223246">
    <w:abstractNumId w:val="9"/>
  </w:num>
  <w:num w:numId="49" w16cid:durableId="1680693036">
    <w:abstractNumId w:val="4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A"/>
    <w:rsid w:val="00000D03"/>
    <w:rsid w:val="00003527"/>
    <w:rsid w:val="00003A4C"/>
    <w:rsid w:val="00005099"/>
    <w:rsid w:val="00006A51"/>
    <w:rsid w:val="00014797"/>
    <w:rsid w:val="00016158"/>
    <w:rsid w:val="00023084"/>
    <w:rsid w:val="00024AD3"/>
    <w:rsid w:val="00025060"/>
    <w:rsid w:val="000266B6"/>
    <w:rsid w:val="0003210E"/>
    <w:rsid w:val="00032E77"/>
    <w:rsid w:val="00035049"/>
    <w:rsid w:val="000428A7"/>
    <w:rsid w:val="00042A2E"/>
    <w:rsid w:val="00043D73"/>
    <w:rsid w:val="0004524C"/>
    <w:rsid w:val="000528F8"/>
    <w:rsid w:val="00053F9C"/>
    <w:rsid w:val="00055A4B"/>
    <w:rsid w:val="00057B2F"/>
    <w:rsid w:val="000631A0"/>
    <w:rsid w:val="00072E5A"/>
    <w:rsid w:val="000941FA"/>
    <w:rsid w:val="000A3E64"/>
    <w:rsid w:val="000B11F4"/>
    <w:rsid w:val="000B7177"/>
    <w:rsid w:val="000C1070"/>
    <w:rsid w:val="000C6BE8"/>
    <w:rsid w:val="000D0EBE"/>
    <w:rsid w:val="000D2A3E"/>
    <w:rsid w:val="000D43C0"/>
    <w:rsid w:val="000E0183"/>
    <w:rsid w:val="000E02C7"/>
    <w:rsid w:val="000F349C"/>
    <w:rsid w:val="000F40C0"/>
    <w:rsid w:val="000F6D71"/>
    <w:rsid w:val="000F7CBC"/>
    <w:rsid w:val="00101342"/>
    <w:rsid w:val="00102078"/>
    <w:rsid w:val="00106A35"/>
    <w:rsid w:val="00113DBE"/>
    <w:rsid w:val="00116F13"/>
    <w:rsid w:val="0012431E"/>
    <w:rsid w:val="00130A25"/>
    <w:rsid w:val="00133D88"/>
    <w:rsid w:val="00134337"/>
    <w:rsid w:val="00135E21"/>
    <w:rsid w:val="00137930"/>
    <w:rsid w:val="00140085"/>
    <w:rsid w:val="00143F83"/>
    <w:rsid w:val="00147755"/>
    <w:rsid w:val="00150630"/>
    <w:rsid w:val="00150870"/>
    <w:rsid w:val="001508C8"/>
    <w:rsid w:val="001530A0"/>
    <w:rsid w:val="00153756"/>
    <w:rsid w:val="0015706F"/>
    <w:rsid w:val="00164DD3"/>
    <w:rsid w:val="00170150"/>
    <w:rsid w:val="00177AC6"/>
    <w:rsid w:val="00182DB8"/>
    <w:rsid w:val="00192DAA"/>
    <w:rsid w:val="0019310F"/>
    <w:rsid w:val="00194A0C"/>
    <w:rsid w:val="001A4871"/>
    <w:rsid w:val="001A7036"/>
    <w:rsid w:val="001B1383"/>
    <w:rsid w:val="001B685F"/>
    <w:rsid w:val="001B7FF0"/>
    <w:rsid w:val="001D0523"/>
    <w:rsid w:val="001D30FC"/>
    <w:rsid w:val="001D3E38"/>
    <w:rsid w:val="001D6D11"/>
    <w:rsid w:val="001E376A"/>
    <w:rsid w:val="001E4236"/>
    <w:rsid w:val="001E4D6D"/>
    <w:rsid w:val="001E5641"/>
    <w:rsid w:val="001E6D25"/>
    <w:rsid w:val="001F1B7D"/>
    <w:rsid w:val="001F6D86"/>
    <w:rsid w:val="001F6E8D"/>
    <w:rsid w:val="001F7FA8"/>
    <w:rsid w:val="00202EB1"/>
    <w:rsid w:val="00204412"/>
    <w:rsid w:val="00215DA6"/>
    <w:rsid w:val="00216E98"/>
    <w:rsid w:val="00223EC6"/>
    <w:rsid w:val="0022459D"/>
    <w:rsid w:val="002279D8"/>
    <w:rsid w:val="0023550C"/>
    <w:rsid w:val="00236024"/>
    <w:rsid w:val="00237AC4"/>
    <w:rsid w:val="00240B94"/>
    <w:rsid w:val="00243D44"/>
    <w:rsid w:val="00244507"/>
    <w:rsid w:val="002462A4"/>
    <w:rsid w:val="00250354"/>
    <w:rsid w:val="00250885"/>
    <w:rsid w:val="00252874"/>
    <w:rsid w:val="00252A79"/>
    <w:rsid w:val="0025406D"/>
    <w:rsid w:val="00256187"/>
    <w:rsid w:val="00260E6D"/>
    <w:rsid w:val="00263365"/>
    <w:rsid w:val="00267339"/>
    <w:rsid w:val="00277508"/>
    <w:rsid w:val="00280F17"/>
    <w:rsid w:val="002847AC"/>
    <w:rsid w:val="00284847"/>
    <w:rsid w:val="00285093"/>
    <w:rsid w:val="002A2A65"/>
    <w:rsid w:val="002A36E6"/>
    <w:rsid w:val="002B0E46"/>
    <w:rsid w:val="002B23B9"/>
    <w:rsid w:val="002B35F3"/>
    <w:rsid w:val="002B3930"/>
    <w:rsid w:val="002B4DFC"/>
    <w:rsid w:val="002B5286"/>
    <w:rsid w:val="002B57E4"/>
    <w:rsid w:val="002B5D38"/>
    <w:rsid w:val="002B6877"/>
    <w:rsid w:val="002C045F"/>
    <w:rsid w:val="002C362E"/>
    <w:rsid w:val="002C41BA"/>
    <w:rsid w:val="002C7E69"/>
    <w:rsid w:val="002D032F"/>
    <w:rsid w:val="002D2396"/>
    <w:rsid w:val="002D56A1"/>
    <w:rsid w:val="002D6B94"/>
    <w:rsid w:val="002D6EC7"/>
    <w:rsid w:val="002D7201"/>
    <w:rsid w:val="002E0750"/>
    <w:rsid w:val="002E410D"/>
    <w:rsid w:val="002E5CF7"/>
    <w:rsid w:val="002E74DB"/>
    <w:rsid w:val="002E76D0"/>
    <w:rsid w:val="002E7785"/>
    <w:rsid w:val="002F605B"/>
    <w:rsid w:val="002F6DB4"/>
    <w:rsid w:val="002F6FB8"/>
    <w:rsid w:val="0030160E"/>
    <w:rsid w:val="00306003"/>
    <w:rsid w:val="00307FE0"/>
    <w:rsid w:val="00312082"/>
    <w:rsid w:val="003215BD"/>
    <w:rsid w:val="00322281"/>
    <w:rsid w:val="00325AD3"/>
    <w:rsid w:val="003267A3"/>
    <w:rsid w:val="00327E63"/>
    <w:rsid w:val="00332519"/>
    <w:rsid w:val="003406AF"/>
    <w:rsid w:val="00346984"/>
    <w:rsid w:val="003541CA"/>
    <w:rsid w:val="00354F8C"/>
    <w:rsid w:val="00356489"/>
    <w:rsid w:val="00360B10"/>
    <w:rsid w:val="00362C6E"/>
    <w:rsid w:val="0036703E"/>
    <w:rsid w:val="00370202"/>
    <w:rsid w:val="00371D55"/>
    <w:rsid w:val="003758B2"/>
    <w:rsid w:val="00377899"/>
    <w:rsid w:val="003802F4"/>
    <w:rsid w:val="0038102F"/>
    <w:rsid w:val="00381965"/>
    <w:rsid w:val="00383C89"/>
    <w:rsid w:val="00390522"/>
    <w:rsid w:val="00390680"/>
    <w:rsid w:val="00392342"/>
    <w:rsid w:val="00393114"/>
    <w:rsid w:val="00393EDE"/>
    <w:rsid w:val="00395948"/>
    <w:rsid w:val="003A12EE"/>
    <w:rsid w:val="003A40E4"/>
    <w:rsid w:val="003A53DB"/>
    <w:rsid w:val="003A66E4"/>
    <w:rsid w:val="003C07C3"/>
    <w:rsid w:val="003C6636"/>
    <w:rsid w:val="003D6EA5"/>
    <w:rsid w:val="003E6B57"/>
    <w:rsid w:val="003F3CC2"/>
    <w:rsid w:val="003F5F39"/>
    <w:rsid w:val="00401F57"/>
    <w:rsid w:val="00402E7B"/>
    <w:rsid w:val="00403B23"/>
    <w:rsid w:val="004115E4"/>
    <w:rsid w:val="00422115"/>
    <w:rsid w:val="00424076"/>
    <w:rsid w:val="00436C23"/>
    <w:rsid w:val="004426D0"/>
    <w:rsid w:val="00443ABC"/>
    <w:rsid w:val="00443F13"/>
    <w:rsid w:val="004463E8"/>
    <w:rsid w:val="00447973"/>
    <w:rsid w:val="004504C4"/>
    <w:rsid w:val="00461501"/>
    <w:rsid w:val="00462DA7"/>
    <w:rsid w:val="0046377E"/>
    <w:rsid w:val="004669A1"/>
    <w:rsid w:val="00471D95"/>
    <w:rsid w:val="00471E3A"/>
    <w:rsid w:val="00471FCB"/>
    <w:rsid w:val="004748E1"/>
    <w:rsid w:val="004848D9"/>
    <w:rsid w:val="0048507E"/>
    <w:rsid w:val="004850AB"/>
    <w:rsid w:val="00485CAF"/>
    <w:rsid w:val="00486B6A"/>
    <w:rsid w:val="00495A26"/>
    <w:rsid w:val="004A6BA4"/>
    <w:rsid w:val="004A7324"/>
    <w:rsid w:val="004B152E"/>
    <w:rsid w:val="004B1ADE"/>
    <w:rsid w:val="004B77EB"/>
    <w:rsid w:val="004B77FD"/>
    <w:rsid w:val="004C031C"/>
    <w:rsid w:val="004C07FB"/>
    <w:rsid w:val="004C1AA6"/>
    <w:rsid w:val="004C3EEB"/>
    <w:rsid w:val="004C5AB5"/>
    <w:rsid w:val="004C6FBF"/>
    <w:rsid w:val="004D2E91"/>
    <w:rsid w:val="004D3037"/>
    <w:rsid w:val="004D35A1"/>
    <w:rsid w:val="004D3EAD"/>
    <w:rsid w:val="004E54E8"/>
    <w:rsid w:val="004E594A"/>
    <w:rsid w:val="004E7EA2"/>
    <w:rsid w:val="004F574F"/>
    <w:rsid w:val="004F58DB"/>
    <w:rsid w:val="00501C71"/>
    <w:rsid w:val="00501F3F"/>
    <w:rsid w:val="005038F0"/>
    <w:rsid w:val="005106ED"/>
    <w:rsid w:val="0051104D"/>
    <w:rsid w:val="00516AFA"/>
    <w:rsid w:val="00517089"/>
    <w:rsid w:val="00524649"/>
    <w:rsid w:val="00532E85"/>
    <w:rsid w:val="0053565D"/>
    <w:rsid w:val="005417B6"/>
    <w:rsid w:val="00544121"/>
    <w:rsid w:val="005446D0"/>
    <w:rsid w:val="00547191"/>
    <w:rsid w:val="005504B3"/>
    <w:rsid w:val="0055367D"/>
    <w:rsid w:val="0056018D"/>
    <w:rsid w:val="00560547"/>
    <w:rsid w:val="005639C7"/>
    <w:rsid w:val="00573933"/>
    <w:rsid w:val="00575518"/>
    <w:rsid w:val="005810C7"/>
    <w:rsid w:val="0058389E"/>
    <w:rsid w:val="00585B19"/>
    <w:rsid w:val="00586035"/>
    <w:rsid w:val="005902C1"/>
    <w:rsid w:val="0059031B"/>
    <w:rsid w:val="0059189F"/>
    <w:rsid w:val="00594616"/>
    <w:rsid w:val="005965D6"/>
    <w:rsid w:val="00596F9E"/>
    <w:rsid w:val="005A00A3"/>
    <w:rsid w:val="005A1AA2"/>
    <w:rsid w:val="005A40F5"/>
    <w:rsid w:val="005A67BB"/>
    <w:rsid w:val="005A6F05"/>
    <w:rsid w:val="005B302E"/>
    <w:rsid w:val="005B3BB8"/>
    <w:rsid w:val="005B4574"/>
    <w:rsid w:val="005C0FB0"/>
    <w:rsid w:val="005C10D4"/>
    <w:rsid w:val="005C1B72"/>
    <w:rsid w:val="005C22E0"/>
    <w:rsid w:val="005C726F"/>
    <w:rsid w:val="005D092E"/>
    <w:rsid w:val="005D4212"/>
    <w:rsid w:val="005D64BD"/>
    <w:rsid w:val="005E037D"/>
    <w:rsid w:val="005E5B2D"/>
    <w:rsid w:val="005E6816"/>
    <w:rsid w:val="005E6C44"/>
    <w:rsid w:val="005F09CE"/>
    <w:rsid w:val="005F19AD"/>
    <w:rsid w:val="005F547B"/>
    <w:rsid w:val="005F70A8"/>
    <w:rsid w:val="00606C2B"/>
    <w:rsid w:val="00612149"/>
    <w:rsid w:val="00613A5A"/>
    <w:rsid w:val="0061462D"/>
    <w:rsid w:val="00622934"/>
    <w:rsid w:val="00623E86"/>
    <w:rsid w:val="00625111"/>
    <w:rsid w:val="00626088"/>
    <w:rsid w:val="006274A2"/>
    <w:rsid w:val="00631554"/>
    <w:rsid w:val="00633916"/>
    <w:rsid w:val="00634BCC"/>
    <w:rsid w:val="00635D75"/>
    <w:rsid w:val="00636BAB"/>
    <w:rsid w:val="00647EB2"/>
    <w:rsid w:val="00653921"/>
    <w:rsid w:val="0065471F"/>
    <w:rsid w:val="0065503F"/>
    <w:rsid w:val="00671BE1"/>
    <w:rsid w:val="00676FA3"/>
    <w:rsid w:val="00680803"/>
    <w:rsid w:val="00684E4F"/>
    <w:rsid w:val="0068594B"/>
    <w:rsid w:val="00685AF8"/>
    <w:rsid w:val="006871FE"/>
    <w:rsid w:val="0069227C"/>
    <w:rsid w:val="006967AB"/>
    <w:rsid w:val="006A40F0"/>
    <w:rsid w:val="006A5156"/>
    <w:rsid w:val="006A6BBD"/>
    <w:rsid w:val="006A733F"/>
    <w:rsid w:val="006C01AA"/>
    <w:rsid w:val="006C04F4"/>
    <w:rsid w:val="006D0134"/>
    <w:rsid w:val="006D2D97"/>
    <w:rsid w:val="006D3694"/>
    <w:rsid w:val="006D4140"/>
    <w:rsid w:val="006E00E1"/>
    <w:rsid w:val="006E44B2"/>
    <w:rsid w:val="006E5AF9"/>
    <w:rsid w:val="006F07C1"/>
    <w:rsid w:val="006F1D4E"/>
    <w:rsid w:val="006F2268"/>
    <w:rsid w:val="006F7536"/>
    <w:rsid w:val="007075E6"/>
    <w:rsid w:val="0070766B"/>
    <w:rsid w:val="00710804"/>
    <w:rsid w:val="00712613"/>
    <w:rsid w:val="00724D14"/>
    <w:rsid w:val="00726527"/>
    <w:rsid w:val="007275AF"/>
    <w:rsid w:val="00727E2B"/>
    <w:rsid w:val="00747933"/>
    <w:rsid w:val="00750B66"/>
    <w:rsid w:val="007510F2"/>
    <w:rsid w:val="00751EB1"/>
    <w:rsid w:val="00756BAD"/>
    <w:rsid w:val="00757BF4"/>
    <w:rsid w:val="0076010E"/>
    <w:rsid w:val="007625AA"/>
    <w:rsid w:val="0076357F"/>
    <w:rsid w:val="00763DB8"/>
    <w:rsid w:val="00764457"/>
    <w:rsid w:val="007667C6"/>
    <w:rsid w:val="007754B2"/>
    <w:rsid w:val="0077619F"/>
    <w:rsid w:val="00780931"/>
    <w:rsid w:val="00784710"/>
    <w:rsid w:val="0078679B"/>
    <w:rsid w:val="00790816"/>
    <w:rsid w:val="00793BE8"/>
    <w:rsid w:val="007955E4"/>
    <w:rsid w:val="007A0348"/>
    <w:rsid w:val="007A16F2"/>
    <w:rsid w:val="007A4F68"/>
    <w:rsid w:val="007A733A"/>
    <w:rsid w:val="007A7C37"/>
    <w:rsid w:val="007B46B4"/>
    <w:rsid w:val="007B6BCB"/>
    <w:rsid w:val="007C3054"/>
    <w:rsid w:val="007C45DE"/>
    <w:rsid w:val="007D01D5"/>
    <w:rsid w:val="007D1301"/>
    <w:rsid w:val="007D28D1"/>
    <w:rsid w:val="007D3073"/>
    <w:rsid w:val="007D4BEA"/>
    <w:rsid w:val="007D7A3A"/>
    <w:rsid w:val="007E22A9"/>
    <w:rsid w:val="007E3C67"/>
    <w:rsid w:val="007E6544"/>
    <w:rsid w:val="007E668B"/>
    <w:rsid w:val="007F04E4"/>
    <w:rsid w:val="007F23E6"/>
    <w:rsid w:val="007F34FD"/>
    <w:rsid w:val="007F7031"/>
    <w:rsid w:val="00804F36"/>
    <w:rsid w:val="00807EAF"/>
    <w:rsid w:val="00823864"/>
    <w:rsid w:val="008278FE"/>
    <w:rsid w:val="00835C10"/>
    <w:rsid w:val="008365C2"/>
    <w:rsid w:val="00837127"/>
    <w:rsid w:val="00837A4B"/>
    <w:rsid w:val="008448DD"/>
    <w:rsid w:val="00851A1C"/>
    <w:rsid w:val="00852572"/>
    <w:rsid w:val="0085745E"/>
    <w:rsid w:val="008616AB"/>
    <w:rsid w:val="00865624"/>
    <w:rsid w:val="008701ED"/>
    <w:rsid w:val="00871E4E"/>
    <w:rsid w:val="00871FF2"/>
    <w:rsid w:val="008748CF"/>
    <w:rsid w:val="00874E4D"/>
    <w:rsid w:val="0088389E"/>
    <w:rsid w:val="00895BCD"/>
    <w:rsid w:val="00896B08"/>
    <w:rsid w:val="008A07EF"/>
    <w:rsid w:val="008A1A2D"/>
    <w:rsid w:val="008A52F8"/>
    <w:rsid w:val="008B3106"/>
    <w:rsid w:val="008B49EE"/>
    <w:rsid w:val="008B5886"/>
    <w:rsid w:val="008C3DC1"/>
    <w:rsid w:val="008C5F04"/>
    <w:rsid w:val="008D5D39"/>
    <w:rsid w:val="008D6BA6"/>
    <w:rsid w:val="008E0F5A"/>
    <w:rsid w:val="008E1551"/>
    <w:rsid w:val="008E18B9"/>
    <w:rsid w:val="008E4D5D"/>
    <w:rsid w:val="008F714B"/>
    <w:rsid w:val="008F7D28"/>
    <w:rsid w:val="009004B8"/>
    <w:rsid w:val="009071BC"/>
    <w:rsid w:val="009118A1"/>
    <w:rsid w:val="0091420D"/>
    <w:rsid w:val="0091472A"/>
    <w:rsid w:val="00916B40"/>
    <w:rsid w:val="009170EE"/>
    <w:rsid w:val="00925C9E"/>
    <w:rsid w:val="00943777"/>
    <w:rsid w:val="009466AA"/>
    <w:rsid w:val="00952B1A"/>
    <w:rsid w:val="009536DD"/>
    <w:rsid w:val="009537C5"/>
    <w:rsid w:val="00953AE4"/>
    <w:rsid w:val="00954C44"/>
    <w:rsid w:val="0096177A"/>
    <w:rsid w:val="009651BF"/>
    <w:rsid w:val="00973168"/>
    <w:rsid w:val="00974D12"/>
    <w:rsid w:val="00976943"/>
    <w:rsid w:val="00983E09"/>
    <w:rsid w:val="009851DA"/>
    <w:rsid w:val="00991E04"/>
    <w:rsid w:val="00995748"/>
    <w:rsid w:val="00997470"/>
    <w:rsid w:val="00997B89"/>
    <w:rsid w:val="00997D3E"/>
    <w:rsid w:val="009A19C9"/>
    <w:rsid w:val="009A26EF"/>
    <w:rsid w:val="009A655A"/>
    <w:rsid w:val="009A781E"/>
    <w:rsid w:val="009B1F2D"/>
    <w:rsid w:val="009B414D"/>
    <w:rsid w:val="009B43E3"/>
    <w:rsid w:val="009D6DD0"/>
    <w:rsid w:val="009E699A"/>
    <w:rsid w:val="00A17CCF"/>
    <w:rsid w:val="00A24F42"/>
    <w:rsid w:val="00A266CB"/>
    <w:rsid w:val="00A3046D"/>
    <w:rsid w:val="00A33C35"/>
    <w:rsid w:val="00A3626B"/>
    <w:rsid w:val="00A365A6"/>
    <w:rsid w:val="00A3755A"/>
    <w:rsid w:val="00A37E14"/>
    <w:rsid w:val="00A40743"/>
    <w:rsid w:val="00A4597C"/>
    <w:rsid w:val="00A4617F"/>
    <w:rsid w:val="00A46ECA"/>
    <w:rsid w:val="00A47C91"/>
    <w:rsid w:val="00A505D0"/>
    <w:rsid w:val="00A51EA1"/>
    <w:rsid w:val="00A5283D"/>
    <w:rsid w:val="00A535FA"/>
    <w:rsid w:val="00A53FED"/>
    <w:rsid w:val="00A5658B"/>
    <w:rsid w:val="00A6004C"/>
    <w:rsid w:val="00A61AD6"/>
    <w:rsid w:val="00A61D02"/>
    <w:rsid w:val="00A6717B"/>
    <w:rsid w:val="00A67BEC"/>
    <w:rsid w:val="00A71598"/>
    <w:rsid w:val="00A71917"/>
    <w:rsid w:val="00A77483"/>
    <w:rsid w:val="00A85D46"/>
    <w:rsid w:val="00A915B0"/>
    <w:rsid w:val="00A9386F"/>
    <w:rsid w:val="00A97A45"/>
    <w:rsid w:val="00AA61EC"/>
    <w:rsid w:val="00AA66F0"/>
    <w:rsid w:val="00AA704F"/>
    <w:rsid w:val="00AB38CE"/>
    <w:rsid w:val="00AB39DD"/>
    <w:rsid w:val="00AD5010"/>
    <w:rsid w:val="00AD734A"/>
    <w:rsid w:val="00AE2064"/>
    <w:rsid w:val="00AF03FF"/>
    <w:rsid w:val="00AF0579"/>
    <w:rsid w:val="00AF427A"/>
    <w:rsid w:val="00AF7060"/>
    <w:rsid w:val="00AF73D9"/>
    <w:rsid w:val="00B02CE3"/>
    <w:rsid w:val="00B07247"/>
    <w:rsid w:val="00B100FC"/>
    <w:rsid w:val="00B22E8A"/>
    <w:rsid w:val="00B255CE"/>
    <w:rsid w:val="00B2572E"/>
    <w:rsid w:val="00B26776"/>
    <w:rsid w:val="00B27531"/>
    <w:rsid w:val="00B326EF"/>
    <w:rsid w:val="00B332BC"/>
    <w:rsid w:val="00B36241"/>
    <w:rsid w:val="00B3717C"/>
    <w:rsid w:val="00B44B06"/>
    <w:rsid w:val="00B47215"/>
    <w:rsid w:val="00B47F52"/>
    <w:rsid w:val="00B50412"/>
    <w:rsid w:val="00B50616"/>
    <w:rsid w:val="00B50652"/>
    <w:rsid w:val="00B513D7"/>
    <w:rsid w:val="00B561F8"/>
    <w:rsid w:val="00B56837"/>
    <w:rsid w:val="00B5743C"/>
    <w:rsid w:val="00B62C3F"/>
    <w:rsid w:val="00B6658B"/>
    <w:rsid w:val="00B665DF"/>
    <w:rsid w:val="00B66D73"/>
    <w:rsid w:val="00B70720"/>
    <w:rsid w:val="00B75EAE"/>
    <w:rsid w:val="00B86EC8"/>
    <w:rsid w:val="00B91141"/>
    <w:rsid w:val="00B93572"/>
    <w:rsid w:val="00B938F1"/>
    <w:rsid w:val="00B939A1"/>
    <w:rsid w:val="00B942CB"/>
    <w:rsid w:val="00B97461"/>
    <w:rsid w:val="00B9777B"/>
    <w:rsid w:val="00BA51D2"/>
    <w:rsid w:val="00BA5B0C"/>
    <w:rsid w:val="00BB6B19"/>
    <w:rsid w:val="00BC1134"/>
    <w:rsid w:val="00BD4284"/>
    <w:rsid w:val="00BD57B5"/>
    <w:rsid w:val="00BD6F38"/>
    <w:rsid w:val="00BE2006"/>
    <w:rsid w:val="00BF54B9"/>
    <w:rsid w:val="00BF6CAF"/>
    <w:rsid w:val="00C07D63"/>
    <w:rsid w:val="00C12B40"/>
    <w:rsid w:val="00C13BDF"/>
    <w:rsid w:val="00C157D8"/>
    <w:rsid w:val="00C22DD6"/>
    <w:rsid w:val="00C23961"/>
    <w:rsid w:val="00C23ACB"/>
    <w:rsid w:val="00C244ED"/>
    <w:rsid w:val="00C27142"/>
    <w:rsid w:val="00C27C38"/>
    <w:rsid w:val="00C31663"/>
    <w:rsid w:val="00C33E66"/>
    <w:rsid w:val="00C34693"/>
    <w:rsid w:val="00C35DFC"/>
    <w:rsid w:val="00C3712E"/>
    <w:rsid w:val="00C3766F"/>
    <w:rsid w:val="00C4127F"/>
    <w:rsid w:val="00C43DF4"/>
    <w:rsid w:val="00C50D15"/>
    <w:rsid w:val="00C50D4D"/>
    <w:rsid w:val="00C52441"/>
    <w:rsid w:val="00C536B4"/>
    <w:rsid w:val="00C570BC"/>
    <w:rsid w:val="00C60CF0"/>
    <w:rsid w:val="00C624D2"/>
    <w:rsid w:val="00C64F16"/>
    <w:rsid w:val="00C676FF"/>
    <w:rsid w:val="00C700C3"/>
    <w:rsid w:val="00C723E7"/>
    <w:rsid w:val="00C875A5"/>
    <w:rsid w:val="00C97D19"/>
    <w:rsid w:val="00CA5158"/>
    <w:rsid w:val="00CA5ABC"/>
    <w:rsid w:val="00CA7E81"/>
    <w:rsid w:val="00CB1F0D"/>
    <w:rsid w:val="00CB4F19"/>
    <w:rsid w:val="00CB5931"/>
    <w:rsid w:val="00CB6202"/>
    <w:rsid w:val="00CD1CCA"/>
    <w:rsid w:val="00CD1DE2"/>
    <w:rsid w:val="00CD46F8"/>
    <w:rsid w:val="00CD7C0E"/>
    <w:rsid w:val="00CE14BE"/>
    <w:rsid w:val="00CF7E54"/>
    <w:rsid w:val="00D01562"/>
    <w:rsid w:val="00D024DC"/>
    <w:rsid w:val="00D02668"/>
    <w:rsid w:val="00D04165"/>
    <w:rsid w:val="00D07D77"/>
    <w:rsid w:val="00D07F48"/>
    <w:rsid w:val="00D10CD8"/>
    <w:rsid w:val="00D12A49"/>
    <w:rsid w:val="00D12DDC"/>
    <w:rsid w:val="00D16A2D"/>
    <w:rsid w:val="00D20018"/>
    <w:rsid w:val="00D2211B"/>
    <w:rsid w:val="00D22B6E"/>
    <w:rsid w:val="00D24DC9"/>
    <w:rsid w:val="00D25A72"/>
    <w:rsid w:val="00D27480"/>
    <w:rsid w:val="00D30196"/>
    <w:rsid w:val="00D4288D"/>
    <w:rsid w:val="00D43241"/>
    <w:rsid w:val="00D55B9B"/>
    <w:rsid w:val="00D57AE9"/>
    <w:rsid w:val="00D57BE1"/>
    <w:rsid w:val="00D57C16"/>
    <w:rsid w:val="00D62C5A"/>
    <w:rsid w:val="00D64171"/>
    <w:rsid w:val="00D71802"/>
    <w:rsid w:val="00D76550"/>
    <w:rsid w:val="00D772B6"/>
    <w:rsid w:val="00D8022A"/>
    <w:rsid w:val="00D815E2"/>
    <w:rsid w:val="00D85802"/>
    <w:rsid w:val="00D92513"/>
    <w:rsid w:val="00D92596"/>
    <w:rsid w:val="00D9486F"/>
    <w:rsid w:val="00DA2478"/>
    <w:rsid w:val="00DA4358"/>
    <w:rsid w:val="00DB008B"/>
    <w:rsid w:val="00DB4665"/>
    <w:rsid w:val="00DB6B49"/>
    <w:rsid w:val="00DC16F7"/>
    <w:rsid w:val="00DC3F34"/>
    <w:rsid w:val="00DD0247"/>
    <w:rsid w:val="00DD18DD"/>
    <w:rsid w:val="00DD1BA4"/>
    <w:rsid w:val="00DD22C7"/>
    <w:rsid w:val="00DD43D5"/>
    <w:rsid w:val="00DD4E2A"/>
    <w:rsid w:val="00DD4F93"/>
    <w:rsid w:val="00DD570C"/>
    <w:rsid w:val="00DD7E3E"/>
    <w:rsid w:val="00DE1ADD"/>
    <w:rsid w:val="00DE3760"/>
    <w:rsid w:val="00DE54A3"/>
    <w:rsid w:val="00DE6E5D"/>
    <w:rsid w:val="00DF1C73"/>
    <w:rsid w:val="00DF3B94"/>
    <w:rsid w:val="00E01552"/>
    <w:rsid w:val="00E04344"/>
    <w:rsid w:val="00E15005"/>
    <w:rsid w:val="00E161A3"/>
    <w:rsid w:val="00E206FD"/>
    <w:rsid w:val="00E21E81"/>
    <w:rsid w:val="00E2546E"/>
    <w:rsid w:val="00E33759"/>
    <w:rsid w:val="00E363B9"/>
    <w:rsid w:val="00E37EB2"/>
    <w:rsid w:val="00E40CDB"/>
    <w:rsid w:val="00E40FC2"/>
    <w:rsid w:val="00E43FC9"/>
    <w:rsid w:val="00E46B18"/>
    <w:rsid w:val="00E47D7A"/>
    <w:rsid w:val="00E5099E"/>
    <w:rsid w:val="00E53DA7"/>
    <w:rsid w:val="00E5507D"/>
    <w:rsid w:val="00E5513C"/>
    <w:rsid w:val="00E55CE6"/>
    <w:rsid w:val="00E60C44"/>
    <w:rsid w:val="00E6186E"/>
    <w:rsid w:val="00E65E07"/>
    <w:rsid w:val="00E67A74"/>
    <w:rsid w:val="00E7053E"/>
    <w:rsid w:val="00E72C00"/>
    <w:rsid w:val="00E748AF"/>
    <w:rsid w:val="00E75DB7"/>
    <w:rsid w:val="00E90C6A"/>
    <w:rsid w:val="00E91D84"/>
    <w:rsid w:val="00E9402B"/>
    <w:rsid w:val="00E95DF3"/>
    <w:rsid w:val="00E97634"/>
    <w:rsid w:val="00EA0F5D"/>
    <w:rsid w:val="00EA6A36"/>
    <w:rsid w:val="00EC0992"/>
    <w:rsid w:val="00EC2C2D"/>
    <w:rsid w:val="00EC5D04"/>
    <w:rsid w:val="00ED0B8C"/>
    <w:rsid w:val="00EE0FA9"/>
    <w:rsid w:val="00EE1549"/>
    <w:rsid w:val="00EE2BC2"/>
    <w:rsid w:val="00EE47F8"/>
    <w:rsid w:val="00EE5042"/>
    <w:rsid w:val="00EE60C1"/>
    <w:rsid w:val="00EE612F"/>
    <w:rsid w:val="00EE6F4A"/>
    <w:rsid w:val="00EE7E33"/>
    <w:rsid w:val="00EF12C2"/>
    <w:rsid w:val="00EF141F"/>
    <w:rsid w:val="00EF2C3F"/>
    <w:rsid w:val="00EF445A"/>
    <w:rsid w:val="00EF7F47"/>
    <w:rsid w:val="00F01BD9"/>
    <w:rsid w:val="00F02F36"/>
    <w:rsid w:val="00F052F8"/>
    <w:rsid w:val="00F06A7F"/>
    <w:rsid w:val="00F11B69"/>
    <w:rsid w:val="00F1439D"/>
    <w:rsid w:val="00F144D9"/>
    <w:rsid w:val="00F147E8"/>
    <w:rsid w:val="00F14CEE"/>
    <w:rsid w:val="00F15172"/>
    <w:rsid w:val="00F17714"/>
    <w:rsid w:val="00F17A00"/>
    <w:rsid w:val="00F20A89"/>
    <w:rsid w:val="00F27B28"/>
    <w:rsid w:val="00F303E3"/>
    <w:rsid w:val="00F30CE9"/>
    <w:rsid w:val="00F30F72"/>
    <w:rsid w:val="00F36375"/>
    <w:rsid w:val="00F37207"/>
    <w:rsid w:val="00F4055C"/>
    <w:rsid w:val="00F4382D"/>
    <w:rsid w:val="00F442F1"/>
    <w:rsid w:val="00F5050A"/>
    <w:rsid w:val="00F61BE3"/>
    <w:rsid w:val="00F72D23"/>
    <w:rsid w:val="00F74432"/>
    <w:rsid w:val="00F822ED"/>
    <w:rsid w:val="00F87A88"/>
    <w:rsid w:val="00FA0173"/>
    <w:rsid w:val="00FA0227"/>
    <w:rsid w:val="00FA06C0"/>
    <w:rsid w:val="00FA1722"/>
    <w:rsid w:val="00FA1E50"/>
    <w:rsid w:val="00FA2419"/>
    <w:rsid w:val="00FA4B94"/>
    <w:rsid w:val="00FA74C6"/>
    <w:rsid w:val="00FB400F"/>
    <w:rsid w:val="00FB5659"/>
    <w:rsid w:val="00FC070E"/>
    <w:rsid w:val="00FC0D07"/>
    <w:rsid w:val="00FC3513"/>
    <w:rsid w:val="00FC3EEC"/>
    <w:rsid w:val="00FD1BCB"/>
    <w:rsid w:val="00FD5EB9"/>
    <w:rsid w:val="00FD6CB3"/>
    <w:rsid w:val="00FD70CD"/>
    <w:rsid w:val="00FD720F"/>
    <w:rsid w:val="00FD7D71"/>
    <w:rsid w:val="00FE3126"/>
    <w:rsid w:val="00FE4641"/>
    <w:rsid w:val="00FE4D64"/>
    <w:rsid w:val="00FE7E92"/>
    <w:rsid w:val="00FF019B"/>
    <w:rsid w:val="00FF14EF"/>
    <w:rsid w:val="00FF4119"/>
    <w:rsid w:val="00FF481E"/>
    <w:rsid w:val="00FF4F8C"/>
    <w:rsid w:val="00F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4E656B"/>
  <w15:docId w15:val="{B1F2ED98-FA3A-4773-91C4-1D73F321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D5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46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B0E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basedOn w:val="Normal"/>
    <w:link w:val="HeaderChar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43F13"/>
    <w:rPr>
      <w:sz w:val="24"/>
      <w:szCs w:val="24"/>
    </w:rPr>
  </w:style>
  <w:style w:type="paragraph" w:styleId="Footer">
    <w:name w:val="footer"/>
    <w:basedOn w:val="Normal"/>
    <w:link w:val="FooterChar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rsid w:val="00443F13"/>
    <w:rPr>
      <w:sz w:val="24"/>
      <w:szCs w:val="24"/>
    </w:rPr>
  </w:style>
  <w:style w:type="character" w:customStyle="1" w:styleId="TitleChar">
    <w:name w:val="Title Char"/>
    <w:link w:val="Title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basedOn w:val="Normal"/>
    <w:uiPriority w:val="34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uiPriority w:val="99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F1439D"/>
    <w:rPr>
      <w:rFonts w:ascii="Courier New" w:hAnsi="Courier New" w:cs="Courier New"/>
    </w:rPr>
  </w:style>
  <w:style w:type="paragraph" w:styleId="NormalWeb">
    <w:name w:val="Normal (Web)"/>
    <w:basedOn w:val="Normal"/>
    <w:link w:val="NormalWebChar"/>
    <w:uiPriority w:val="99"/>
    <w:unhideWhenUsed/>
    <w:rsid w:val="00ED0B8C"/>
    <w:pPr>
      <w:spacing w:before="100" w:beforeAutospacing="1" w:after="100" w:afterAutospacing="1"/>
    </w:pPr>
  </w:style>
  <w:style w:type="character" w:customStyle="1" w:styleId="NormalWebChar">
    <w:name w:val="Normal (Web) Char"/>
    <w:link w:val="NormalWeb"/>
    <w:rsid w:val="00ED0B8C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B0E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AP-TableHeader">
    <w:name w:val="SAP - Table Header"/>
    <w:basedOn w:val="Normal"/>
    <w:autoRedefine/>
    <w:rsid w:val="00AD5010"/>
    <w:pPr>
      <w:jc w:val="both"/>
    </w:pPr>
    <w:rPr>
      <w:b/>
      <w:i/>
      <w:noProof/>
    </w:rPr>
  </w:style>
  <w:style w:type="paragraph" w:customStyle="1" w:styleId="ResExpSummary">
    <w:name w:val="Res Exp Summary"/>
    <w:rsid w:val="00EC5D04"/>
    <w:pPr>
      <w:spacing w:before="60" w:after="60"/>
    </w:pPr>
    <w:rPr>
      <w:rFonts w:cs="Arial"/>
    </w:rPr>
  </w:style>
  <w:style w:type="character" w:customStyle="1" w:styleId="10ptCharCharChar">
    <w:name w:val="10 pt Char Char Char"/>
    <w:rsid w:val="001E376A"/>
    <w:rPr>
      <w:rFonts w:ascii="Verdana" w:hAnsi="Verdana" w:cs="Verdana" w:hint="default"/>
      <w:color w:val="000000"/>
      <w:sz w:val="24"/>
      <w:szCs w:val="24"/>
      <w:lang w:val="en-US" w:bidi="ar-SA"/>
    </w:rPr>
  </w:style>
  <w:style w:type="paragraph" w:customStyle="1" w:styleId="Bullet2">
    <w:name w:val="Bullet 2"/>
    <w:basedOn w:val="Normal"/>
    <w:rsid w:val="002D6B94"/>
    <w:pPr>
      <w:numPr>
        <w:ilvl w:val="1"/>
        <w:numId w:val="3"/>
      </w:numPr>
      <w:autoSpaceDE w:val="0"/>
      <w:autoSpaceDN w:val="0"/>
    </w:pPr>
    <w:rPr>
      <w:rFonts w:cs="Angsana New"/>
      <w:sz w:val="20"/>
      <w:szCs w:val="20"/>
      <w:lang w:bidi="th-TH"/>
    </w:rPr>
  </w:style>
  <w:style w:type="paragraph" w:customStyle="1" w:styleId="TableText8Bullet1Single">
    <w:name w:val="*Table Text 8 Bullet #1 Single"/>
    <w:basedOn w:val="Normal"/>
    <w:link w:val="TableText8Bullet1SingleChar"/>
    <w:rsid w:val="002D6B94"/>
    <w:pPr>
      <w:numPr>
        <w:numId w:val="4"/>
      </w:numPr>
      <w:tabs>
        <w:tab w:val="left" w:pos="216"/>
      </w:tabs>
    </w:pPr>
    <w:rPr>
      <w:rFonts w:ascii="Arial" w:hAnsi="Arial"/>
      <w:color w:val="000000"/>
      <w:sz w:val="16"/>
      <w:szCs w:val="20"/>
    </w:rPr>
  </w:style>
  <w:style w:type="character" w:customStyle="1" w:styleId="TableText8Bullet1SingleChar">
    <w:name w:val="*Table Text 8 Bullet #1 Single Char"/>
    <w:basedOn w:val="DefaultParagraphFont"/>
    <w:link w:val="TableText8Bullet1Single"/>
    <w:locked/>
    <w:rsid w:val="002D6B94"/>
    <w:rPr>
      <w:rFonts w:ascii="Arial" w:hAnsi="Arial"/>
      <w:color w:val="000000"/>
      <w:sz w:val="16"/>
    </w:rPr>
  </w:style>
  <w:style w:type="paragraph" w:customStyle="1" w:styleId="Achievement">
    <w:name w:val="Achievement"/>
    <w:basedOn w:val="BodyText"/>
    <w:rsid w:val="00BF54B9"/>
    <w:pPr>
      <w:numPr>
        <w:numId w:val="5"/>
      </w:numPr>
      <w:spacing w:after="60" w:line="220" w:lineRule="atLeast"/>
      <w:ind w:left="360" w:hanging="360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F54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F54B9"/>
    <w:rPr>
      <w:sz w:val="24"/>
      <w:szCs w:val="24"/>
    </w:rPr>
  </w:style>
  <w:style w:type="paragraph" w:customStyle="1" w:styleId="Skills">
    <w:name w:val="Skills"/>
    <w:basedOn w:val="Normal"/>
    <w:rsid w:val="00AD5010"/>
    <w:pPr>
      <w:numPr>
        <w:numId w:val="6"/>
      </w:numPr>
      <w:spacing w:line="235" w:lineRule="auto"/>
      <w:ind w:right="720"/>
    </w:pPr>
    <w:rPr>
      <w:rFonts w:ascii="Garamond" w:hAnsi="Garamond"/>
      <w:sz w:val="20"/>
    </w:rPr>
  </w:style>
  <w:style w:type="paragraph" w:customStyle="1" w:styleId="Topics">
    <w:name w:val="Topics"/>
    <w:basedOn w:val="Normal"/>
    <w:rsid w:val="00AD5010"/>
    <w:pPr>
      <w:tabs>
        <w:tab w:val="right" w:pos="2700"/>
      </w:tabs>
      <w:spacing w:before="40" w:after="40"/>
      <w:ind w:right="6660"/>
      <w:jc w:val="center"/>
    </w:pPr>
    <w:rPr>
      <w:rFonts w:ascii="Garamond" w:hAnsi="Garamond"/>
      <w:bCs/>
      <w:spacing w:val="50"/>
    </w:rPr>
  </w:style>
  <w:style w:type="paragraph" w:customStyle="1" w:styleId="Titles">
    <w:name w:val="Titles"/>
    <w:basedOn w:val="Normal"/>
    <w:rsid w:val="00AD5010"/>
    <w:pPr>
      <w:tabs>
        <w:tab w:val="right" w:pos="9360"/>
      </w:tabs>
      <w:spacing w:before="120"/>
    </w:pPr>
    <w:rPr>
      <w:rFonts w:ascii="Garamond" w:hAnsi="Garamond"/>
      <w:b/>
      <w:bCs/>
      <w:sz w:val="20"/>
    </w:rPr>
  </w:style>
  <w:style w:type="paragraph" w:customStyle="1" w:styleId="body">
    <w:name w:val="*body"/>
    <w:basedOn w:val="BodyText"/>
    <w:link w:val="bodyCharChar"/>
    <w:rsid w:val="00C34693"/>
    <w:pPr>
      <w:spacing w:before="120"/>
      <w:jc w:val="both"/>
    </w:pPr>
    <w:rPr>
      <w:rFonts w:ascii="Verdana" w:hAnsi="Verdana"/>
      <w:sz w:val="18"/>
      <w:szCs w:val="20"/>
    </w:rPr>
  </w:style>
  <w:style w:type="character" w:customStyle="1" w:styleId="bodyCharChar">
    <w:name w:val="*body Char Char"/>
    <w:link w:val="body"/>
    <w:rsid w:val="00C34693"/>
    <w:rPr>
      <w:rFonts w:ascii="Verdana" w:hAnsi="Verdana"/>
      <w:sz w:val="18"/>
    </w:rPr>
  </w:style>
  <w:style w:type="character" w:customStyle="1" w:styleId="Heading2Char">
    <w:name w:val="Heading 2 Char"/>
    <w:basedOn w:val="DefaultParagraphFont"/>
    <w:link w:val="Heading2"/>
    <w:semiHidden/>
    <w:rsid w:val="00C346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ullet">
    <w:name w:val="*bullet"/>
    <w:basedOn w:val="Normal"/>
    <w:rsid w:val="00C34693"/>
    <w:pPr>
      <w:numPr>
        <w:numId w:val="8"/>
      </w:numPr>
      <w:spacing w:before="60" w:after="60"/>
      <w:jc w:val="both"/>
    </w:pPr>
    <w:rPr>
      <w:rFonts w:ascii="Verdana" w:hAnsi="Verdana"/>
      <w:sz w:val="18"/>
      <w:szCs w:val="20"/>
    </w:rPr>
  </w:style>
  <w:style w:type="character" w:styleId="Emphasis">
    <w:name w:val="Emphasis"/>
    <w:uiPriority w:val="20"/>
    <w:qFormat/>
    <w:rsid w:val="00871FF2"/>
    <w:rPr>
      <w:b/>
      <w:bCs/>
      <w:i w:val="0"/>
      <w:iCs w:val="0"/>
    </w:rPr>
  </w:style>
  <w:style w:type="paragraph" w:customStyle="1" w:styleId="paragraph">
    <w:name w:val="paragraph"/>
    <w:basedOn w:val="Normal"/>
    <w:rsid w:val="0078679B"/>
    <w:pPr>
      <w:spacing w:before="100" w:beforeAutospacing="1" w:after="100" w:afterAutospacing="1"/>
    </w:pPr>
    <w:rPr>
      <w:lang w:val="en-IN" w:eastAsia="en-IN"/>
    </w:rPr>
  </w:style>
  <w:style w:type="character" w:customStyle="1" w:styleId="normaltextrun">
    <w:name w:val="normaltextrun"/>
    <w:basedOn w:val="DefaultParagraphFont"/>
    <w:rsid w:val="0078679B"/>
  </w:style>
  <w:style w:type="character" w:customStyle="1" w:styleId="eop">
    <w:name w:val="eop"/>
    <w:basedOn w:val="DefaultParagraphFont"/>
    <w:rsid w:val="0078679B"/>
  </w:style>
  <w:style w:type="character" w:styleId="Strong">
    <w:name w:val="Strong"/>
    <w:basedOn w:val="DefaultParagraphFont"/>
    <w:uiPriority w:val="22"/>
    <w:qFormat/>
    <w:rsid w:val="00871E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yansy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450420-F014-4FA8-9D21-F8DF6BB87354}"/>
</file>

<file path=customXml/itemProps2.xml><?xml version="1.0" encoding="utf-8"?>
<ds:datastoreItem xmlns:ds="http://schemas.openxmlformats.org/officeDocument/2006/customXml" ds:itemID="{E35E813F-2645-483D-940B-515C394C0E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BF7BAB-6664-4CDE-92C0-3DACD62BAD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47BB16-8108-4BF4-83F7-8927D9E641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R</vt:lpstr>
    </vt:vector>
  </TitlesOfParts>
  <Company>Northrop Grumman Corporation</Company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creator>GyanSys Inc</dc:creator>
  <cp:keywords>Krishna Profile</cp:keywords>
  <cp:lastModifiedBy>Vasapalli Babbya</cp:lastModifiedBy>
  <cp:revision>2</cp:revision>
  <cp:lastPrinted>2020-04-30T17:48:00Z</cp:lastPrinted>
  <dcterms:created xsi:type="dcterms:W3CDTF">2025-05-07T13:24:00Z</dcterms:created>
  <dcterms:modified xsi:type="dcterms:W3CDTF">2025-05-07T13:24:00Z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Order">
    <vt:r8>20100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