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317A" w14:textId="5989F9B5" w:rsidR="00516AFA" w:rsidRPr="00966E32" w:rsidRDefault="00D62C5A" w:rsidP="00EA6A36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</w:t>
      </w:r>
      <w:r w:rsidR="000F4CF8">
        <w:rPr>
          <w:b/>
          <w:i/>
          <w:smallCaps/>
        </w:rPr>
        <w:t>Y</w:t>
      </w:r>
    </w:p>
    <w:p w14:paraId="62266467" w14:textId="77777777" w:rsidR="00A40743" w:rsidRPr="00A40743" w:rsidRDefault="00A40743" w:rsidP="00A40743">
      <w:pPr>
        <w:tabs>
          <w:tab w:val="left" w:pos="480"/>
        </w:tabs>
        <w:ind w:left="284"/>
        <w:jc w:val="both"/>
        <w:rPr>
          <w:b/>
          <w:sz w:val="22"/>
          <w:szCs w:val="22"/>
        </w:rPr>
      </w:pPr>
    </w:p>
    <w:p w14:paraId="4BB26E20" w14:textId="52D54FD0" w:rsidR="00FA3635" w:rsidRDefault="00FA3635" w:rsidP="00C84A8C">
      <w:pPr>
        <w:pStyle w:val="ListParagraph"/>
        <w:numPr>
          <w:ilvl w:val="0"/>
          <w:numId w:val="14"/>
        </w:numPr>
        <w:ind w:left="284" w:hanging="284"/>
      </w:pPr>
      <w:r>
        <w:t xml:space="preserve">Ariba Consultant with </w:t>
      </w:r>
      <w:r w:rsidR="00DA3A33">
        <w:t>4</w:t>
      </w:r>
      <w:r>
        <w:t xml:space="preserve">+ years of experience, Implementing and Supporting Ariba Solutions. </w:t>
      </w:r>
    </w:p>
    <w:p w14:paraId="1737AB5A" w14:textId="39877A59" w:rsidR="00FA3635" w:rsidRDefault="00FA3635" w:rsidP="00C84A8C">
      <w:pPr>
        <w:pStyle w:val="ListParagraph"/>
        <w:numPr>
          <w:ilvl w:val="0"/>
          <w:numId w:val="14"/>
        </w:numPr>
        <w:ind w:left="284" w:hanging="284"/>
        <w:rPr>
          <w:lang w:val="en-IN"/>
        </w:rPr>
      </w:pPr>
      <w:r>
        <w:rPr>
          <w:lang w:val="en-IN"/>
        </w:rPr>
        <w:t xml:space="preserve">Led end-to-end implementation projects for </w:t>
      </w:r>
      <w:r w:rsidR="00021857">
        <w:rPr>
          <w:lang w:val="en-IN"/>
        </w:rPr>
        <w:t>Ariba solutions</w:t>
      </w:r>
      <w:r>
        <w:rPr>
          <w:lang w:val="en-IN"/>
        </w:rPr>
        <w:t xml:space="preserve">, including </w:t>
      </w:r>
      <w:r w:rsidR="00021857">
        <w:rPr>
          <w:lang w:val="en-IN"/>
        </w:rPr>
        <w:t>SLP,</w:t>
      </w:r>
      <w:r>
        <w:rPr>
          <w:lang w:val="en-IN"/>
        </w:rPr>
        <w:t xml:space="preserve"> Guided Sourcing, Contract Management, and </w:t>
      </w:r>
      <w:r w:rsidR="00D17148">
        <w:rPr>
          <w:lang w:val="en-IN"/>
        </w:rPr>
        <w:t>B&amp;I modules.</w:t>
      </w:r>
    </w:p>
    <w:p w14:paraId="4DB55A7C" w14:textId="77777777" w:rsidR="00FA3635" w:rsidRDefault="00FA3635" w:rsidP="00C84A8C">
      <w:pPr>
        <w:pStyle w:val="ListParagraph"/>
        <w:numPr>
          <w:ilvl w:val="0"/>
          <w:numId w:val="14"/>
        </w:numPr>
        <w:ind w:left="284" w:hanging="284"/>
        <w:rPr>
          <w:lang w:val="en-IN"/>
        </w:rPr>
      </w:pPr>
      <w:r>
        <w:t>Configured Ariba systems to align with client business processes, resulting in improved procurement efficiency and user satisfaction</w:t>
      </w:r>
      <w:r>
        <w:rPr>
          <w:lang w:val="en-IN"/>
        </w:rPr>
        <w:t>.</w:t>
      </w:r>
    </w:p>
    <w:p w14:paraId="415D2921" w14:textId="77777777" w:rsidR="00FA3635" w:rsidRDefault="00FA3635" w:rsidP="00C84A8C">
      <w:pPr>
        <w:pStyle w:val="ListParagraph"/>
        <w:numPr>
          <w:ilvl w:val="0"/>
          <w:numId w:val="14"/>
        </w:numPr>
        <w:ind w:left="284" w:hanging="284"/>
        <w:rPr>
          <w:lang w:val="en-IN"/>
        </w:rPr>
      </w:pPr>
      <w:r>
        <w:t>Collaborated with cross-functional teams and stakeholders to gather requirements, define project scope, and develop implementation plans.</w:t>
      </w:r>
    </w:p>
    <w:p w14:paraId="2DFFA7EA" w14:textId="77777777" w:rsidR="00FA3635" w:rsidRDefault="00FA3635" w:rsidP="00C84A8C">
      <w:pPr>
        <w:pStyle w:val="ListParagraph"/>
        <w:numPr>
          <w:ilvl w:val="0"/>
          <w:numId w:val="14"/>
        </w:numPr>
        <w:ind w:left="284" w:hanging="284"/>
      </w:pPr>
      <w:r>
        <w:t>Managed system integrations with existing ERP solutions, ensuring seamless data flow and accuracy across platforms</w:t>
      </w:r>
    </w:p>
    <w:p w14:paraId="43D97614" w14:textId="77777777" w:rsidR="00FA3635" w:rsidRDefault="00FA3635" w:rsidP="00C84A8C">
      <w:pPr>
        <w:pStyle w:val="ListParagraph"/>
        <w:numPr>
          <w:ilvl w:val="0"/>
          <w:numId w:val="14"/>
        </w:numPr>
        <w:ind w:left="284" w:hanging="284"/>
      </w:pPr>
      <w:r>
        <w:t>Provided ongoing support and optimization recommendations to enhance system performance and address user feedback.</w:t>
      </w:r>
    </w:p>
    <w:p w14:paraId="0893AE57" w14:textId="77777777" w:rsidR="00FA3635" w:rsidRDefault="00FA3635" w:rsidP="00C84A8C">
      <w:pPr>
        <w:pStyle w:val="ListParagraph"/>
        <w:numPr>
          <w:ilvl w:val="0"/>
          <w:numId w:val="14"/>
        </w:numPr>
        <w:ind w:left="284" w:hanging="284"/>
      </w:pPr>
      <w:r>
        <w:t>Strong analytical and problem-solving abilities with a focus on delivering high-quality solutions to clients.</w:t>
      </w:r>
    </w:p>
    <w:p w14:paraId="06AFE364" w14:textId="3D994838" w:rsidR="002B23B9" w:rsidRPr="00966E32" w:rsidRDefault="002B23B9" w:rsidP="00072AA5">
      <w:pPr>
        <w:pStyle w:val="ListParagraph"/>
        <w:ind w:left="284"/>
        <w:jc w:val="both"/>
      </w:pPr>
    </w:p>
    <w:p w14:paraId="2E4A1FDD" w14:textId="77777777" w:rsidR="00C34693" w:rsidRPr="00871FF2" w:rsidRDefault="00C34693" w:rsidP="00C34693">
      <w:pPr>
        <w:pStyle w:val="Skills"/>
        <w:numPr>
          <w:ilvl w:val="0"/>
          <w:numId w:val="0"/>
        </w:numPr>
        <w:ind w:right="0"/>
        <w:jc w:val="both"/>
        <w:rPr>
          <w:rFonts w:ascii="Times New Roman" w:hAnsi="Times New Roman"/>
          <w:sz w:val="22"/>
          <w:szCs w:val="22"/>
        </w:rPr>
      </w:pPr>
    </w:p>
    <w:p w14:paraId="309DBA4F" w14:textId="212A7126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  <w:r w:rsidR="0003210E">
        <w:t xml:space="preserve"> </w:t>
      </w:r>
      <w:r w:rsidR="00A40743">
        <w:rPr>
          <w:i w:val="0"/>
          <w:iCs/>
        </w:rPr>
        <w:t xml:space="preserve"> 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AD5010" w:rsidRPr="00871FF2" w14:paraId="49AAA4EF" w14:textId="77777777" w:rsidTr="006C6DD4">
        <w:tc>
          <w:tcPr>
            <w:tcW w:w="5949" w:type="dxa"/>
          </w:tcPr>
          <w:p w14:paraId="016570AF" w14:textId="77777777" w:rsidR="00AD5010" w:rsidRPr="00966E32" w:rsidRDefault="00AD5010" w:rsidP="00966E32">
            <w:pPr>
              <w:jc w:val="center"/>
              <w:rPr>
                <w:b/>
                <w:bCs/>
              </w:rPr>
            </w:pPr>
            <w:r w:rsidRPr="00966E32">
              <w:rPr>
                <w:b/>
                <w:bCs/>
              </w:rPr>
              <w:t>Client</w:t>
            </w:r>
          </w:p>
        </w:tc>
        <w:tc>
          <w:tcPr>
            <w:tcW w:w="3401" w:type="dxa"/>
          </w:tcPr>
          <w:p w14:paraId="2BA08F6A" w14:textId="77777777" w:rsidR="00AD5010" w:rsidRPr="00966E32" w:rsidRDefault="00AD5010" w:rsidP="00966E32">
            <w:pPr>
              <w:jc w:val="center"/>
              <w:rPr>
                <w:b/>
                <w:bCs/>
              </w:rPr>
            </w:pPr>
            <w:r w:rsidRPr="00966E32">
              <w:rPr>
                <w:b/>
                <w:bCs/>
              </w:rPr>
              <w:t>Duration</w:t>
            </w:r>
          </w:p>
        </w:tc>
      </w:tr>
      <w:tr w:rsidR="00D544E2" w:rsidRPr="00871FF2" w14:paraId="726FB48B" w14:textId="77777777" w:rsidTr="006C6DD4">
        <w:tc>
          <w:tcPr>
            <w:tcW w:w="5949" w:type="dxa"/>
          </w:tcPr>
          <w:p w14:paraId="2FFD22A4" w14:textId="313A731F" w:rsidR="00D544E2" w:rsidRPr="007370B0" w:rsidRDefault="00D544E2" w:rsidP="00966E32">
            <w:pPr>
              <w:jc w:val="center"/>
            </w:pPr>
            <w:r w:rsidRPr="007370B0">
              <w:t>Subaru of Indiana Automotive</w:t>
            </w:r>
          </w:p>
        </w:tc>
        <w:tc>
          <w:tcPr>
            <w:tcW w:w="3401" w:type="dxa"/>
          </w:tcPr>
          <w:p w14:paraId="1D26BEBA" w14:textId="7586F0D2" w:rsidR="00D544E2" w:rsidRPr="007370B0" w:rsidRDefault="007370B0" w:rsidP="00966E32">
            <w:pPr>
              <w:jc w:val="center"/>
            </w:pPr>
            <w:r>
              <w:t>December 2024 – Present</w:t>
            </w:r>
          </w:p>
        </w:tc>
      </w:tr>
      <w:tr w:rsidR="0003210E" w:rsidRPr="00871FF2" w14:paraId="6409657A" w14:textId="77777777" w:rsidTr="006C6DD4">
        <w:tc>
          <w:tcPr>
            <w:tcW w:w="5949" w:type="dxa"/>
          </w:tcPr>
          <w:p w14:paraId="2E2E7B8F" w14:textId="26664FF9" w:rsidR="0003210E" w:rsidRPr="000A01FF" w:rsidRDefault="00FB23D8" w:rsidP="00966E32">
            <w:pPr>
              <w:jc w:val="center"/>
            </w:pPr>
            <w:r w:rsidRPr="000A01FF">
              <w:t>Aunt Millie’s</w:t>
            </w:r>
            <w:r w:rsidR="00FA3635">
              <w:t xml:space="preserve"> Bakery</w:t>
            </w:r>
          </w:p>
        </w:tc>
        <w:tc>
          <w:tcPr>
            <w:tcW w:w="3401" w:type="dxa"/>
          </w:tcPr>
          <w:p w14:paraId="4846ED46" w14:textId="4B2D4CF0" w:rsidR="0003210E" w:rsidRPr="00966E32" w:rsidRDefault="00B64E66" w:rsidP="00D767E9">
            <w:pPr>
              <w:jc w:val="center"/>
            </w:pPr>
            <w:r>
              <w:t>March 2023</w:t>
            </w:r>
            <w:r w:rsidR="00FB23D8">
              <w:t xml:space="preserve"> - Present</w:t>
            </w:r>
          </w:p>
        </w:tc>
      </w:tr>
      <w:tr w:rsidR="0023146E" w:rsidRPr="00871FF2" w14:paraId="74D822A7" w14:textId="77777777" w:rsidTr="006C6DD4">
        <w:tc>
          <w:tcPr>
            <w:tcW w:w="5949" w:type="dxa"/>
          </w:tcPr>
          <w:p w14:paraId="116C052B" w14:textId="0854253E" w:rsidR="0023146E" w:rsidRPr="000A01FF" w:rsidRDefault="004C1191" w:rsidP="0023146E">
            <w:pPr>
              <w:jc w:val="center"/>
            </w:pPr>
            <w:proofErr w:type="spellStart"/>
            <w:r>
              <w:t>Willscot</w:t>
            </w:r>
            <w:proofErr w:type="spellEnd"/>
            <w:r>
              <w:t xml:space="preserve"> Mobile</w:t>
            </w:r>
            <w:r w:rsidR="003030CC">
              <w:t xml:space="preserve"> M</w:t>
            </w:r>
            <w:r>
              <w:t>ini</w:t>
            </w:r>
          </w:p>
        </w:tc>
        <w:tc>
          <w:tcPr>
            <w:tcW w:w="3401" w:type="dxa"/>
          </w:tcPr>
          <w:p w14:paraId="780F0FA5" w14:textId="46A0EA29" w:rsidR="0023146E" w:rsidRPr="00966E32" w:rsidRDefault="00FB23D8" w:rsidP="00D767E9">
            <w:pPr>
              <w:jc w:val="center"/>
            </w:pPr>
            <w:r>
              <w:t>June 2022-</w:t>
            </w:r>
            <w:r w:rsidR="00B64E66">
              <w:t>Jan</w:t>
            </w:r>
            <w:r>
              <w:t xml:space="preserve"> 202</w:t>
            </w:r>
            <w:r w:rsidR="00B64E66">
              <w:t>3</w:t>
            </w:r>
          </w:p>
        </w:tc>
      </w:tr>
      <w:tr w:rsidR="007527AF" w:rsidRPr="00871FF2" w14:paraId="78863164" w14:textId="77777777" w:rsidTr="006C6DD4">
        <w:tc>
          <w:tcPr>
            <w:tcW w:w="5949" w:type="dxa"/>
          </w:tcPr>
          <w:p w14:paraId="2EF90899" w14:textId="6FF044EA" w:rsidR="007527AF" w:rsidRPr="000A01FF" w:rsidRDefault="00CF035C" w:rsidP="0023146E">
            <w:pPr>
              <w:jc w:val="center"/>
            </w:pPr>
            <w:r w:rsidRPr="000A01FF">
              <w:t>Internal Project (</w:t>
            </w:r>
            <w:r w:rsidR="00DB4F5B" w:rsidRPr="000A01FF">
              <w:t>GyanSys</w:t>
            </w:r>
            <w:r w:rsidRPr="000A01FF">
              <w:t xml:space="preserve"> &amp; Southend)</w:t>
            </w:r>
          </w:p>
        </w:tc>
        <w:tc>
          <w:tcPr>
            <w:tcW w:w="3401" w:type="dxa"/>
          </w:tcPr>
          <w:p w14:paraId="22CB9E57" w14:textId="24B2071E" w:rsidR="007527AF" w:rsidRDefault="007527AF" w:rsidP="00D767E9">
            <w:pPr>
              <w:jc w:val="center"/>
            </w:pPr>
            <w:r>
              <w:t>Ja</w:t>
            </w:r>
            <w:r w:rsidR="00B64E66">
              <w:t>n</w:t>
            </w:r>
            <w:r>
              <w:t xml:space="preserve"> 202</w:t>
            </w:r>
            <w:r w:rsidR="00B64E66">
              <w:t>2</w:t>
            </w:r>
            <w:r>
              <w:t>-june 2022</w:t>
            </w:r>
          </w:p>
        </w:tc>
      </w:tr>
      <w:tr w:rsidR="00D767E9" w:rsidRPr="00871FF2" w14:paraId="630541E1" w14:textId="77777777" w:rsidTr="006C6DD4">
        <w:tc>
          <w:tcPr>
            <w:tcW w:w="5949" w:type="dxa"/>
          </w:tcPr>
          <w:p w14:paraId="634FEB37" w14:textId="79C6F6AE" w:rsidR="00D767E9" w:rsidRPr="000A01FF" w:rsidRDefault="00C125B8" w:rsidP="0023146E">
            <w:pPr>
              <w:jc w:val="center"/>
            </w:pPr>
            <w:r>
              <w:t>S</w:t>
            </w:r>
            <w:r w:rsidR="00FA3635">
              <w:t>aira International SARL</w:t>
            </w:r>
          </w:p>
        </w:tc>
        <w:tc>
          <w:tcPr>
            <w:tcW w:w="3401" w:type="dxa"/>
          </w:tcPr>
          <w:p w14:paraId="0BFF7A58" w14:textId="2E96CB3A" w:rsidR="00D767E9" w:rsidRPr="00D767E9" w:rsidRDefault="00D767E9" w:rsidP="00D767E9">
            <w:pPr>
              <w:jc w:val="center"/>
              <w:rPr>
                <w:bCs/>
              </w:rPr>
            </w:pPr>
            <w:r w:rsidRPr="00D767E9">
              <w:rPr>
                <w:bCs/>
              </w:rPr>
              <w:t>April 2020 - Dec 2021</w:t>
            </w:r>
          </w:p>
        </w:tc>
      </w:tr>
      <w:tr w:rsidR="0023146E" w:rsidRPr="00871FF2" w14:paraId="1AC92F75" w14:textId="77777777" w:rsidTr="00D767E9">
        <w:trPr>
          <w:trHeight w:val="70"/>
        </w:trPr>
        <w:tc>
          <w:tcPr>
            <w:tcW w:w="5949" w:type="dxa"/>
          </w:tcPr>
          <w:p w14:paraId="33EC5A3D" w14:textId="1064AC1B" w:rsidR="0023146E" w:rsidRPr="000A01FF" w:rsidRDefault="00FA3635" w:rsidP="0023146E">
            <w:pPr>
              <w:jc w:val="center"/>
            </w:pPr>
            <w:r>
              <w:t>Suprajit Engineering LTD</w:t>
            </w:r>
          </w:p>
        </w:tc>
        <w:tc>
          <w:tcPr>
            <w:tcW w:w="3401" w:type="dxa"/>
          </w:tcPr>
          <w:p w14:paraId="0D4E957A" w14:textId="4E91514A" w:rsidR="0023146E" w:rsidRPr="00966E32" w:rsidRDefault="008756E8" w:rsidP="00D767E9">
            <w:pPr>
              <w:jc w:val="center"/>
            </w:pPr>
            <w:r>
              <w:t>April 201</w:t>
            </w:r>
            <w:r w:rsidR="00FA3635">
              <w:t>8</w:t>
            </w:r>
            <w:r>
              <w:t>- Ma</w:t>
            </w:r>
            <w:r w:rsidR="00D767E9">
              <w:t>rch</w:t>
            </w:r>
            <w:r>
              <w:t xml:space="preserve"> 202</w:t>
            </w:r>
            <w:r w:rsidR="00D767E9">
              <w:t>0</w:t>
            </w:r>
          </w:p>
        </w:tc>
      </w:tr>
    </w:tbl>
    <w:p w14:paraId="22241772" w14:textId="5C0B9B87" w:rsidR="00EA0F5D" w:rsidRDefault="00EA0F5D" w:rsidP="003802F4">
      <w:pPr>
        <w:jc w:val="both"/>
        <w:rPr>
          <w:b/>
          <w:i/>
        </w:rPr>
      </w:pPr>
    </w:p>
    <w:p w14:paraId="074F24E1" w14:textId="77777777" w:rsidR="007527AF" w:rsidRDefault="007527AF" w:rsidP="00A46ECA">
      <w:pPr>
        <w:jc w:val="both"/>
        <w:rPr>
          <w:b/>
          <w:i/>
        </w:rPr>
      </w:pPr>
    </w:p>
    <w:p w14:paraId="0C9FB518" w14:textId="370649EF" w:rsidR="00DF3B94" w:rsidRDefault="004848D9" w:rsidP="00A46ECA">
      <w:pPr>
        <w:jc w:val="both"/>
        <w:rPr>
          <w:b/>
          <w:i/>
        </w:rPr>
      </w:pPr>
      <w:r w:rsidRPr="00871FF2">
        <w:rPr>
          <w:b/>
          <w:i/>
        </w:rPr>
        <w:t>PROFESSIONAL EXPERIENCE</w:t>
      </w:r>
      <w:r w:rsidR="00C13BDF">
        <w:rPr>
          <w:b/>
          <w:i/>
        </w:rPr>
        <w:t xml:space="preserve"> </w:t>
      </w:r>
    </w:p>
    <w:p w14:paraId="30B0AC95" w14:textId="77777777" w:rsidR="004C3781" w:rsidRDefault="004C3781" w:rsidP="00A46ECA">
      <w:pPr>
        <w:jc w:val="both"/>
        <w:rPr>
          <w:b/>
          <w:i/>
        </w:rPr>
      </w:pPr>
    </w:p>
    <w:p w14:paraId="2D23C339" w14:textId="77777777" w:rsidR="004C3781" w:rsidRDefault="004C3781" w:rsidP="00A46ECA">
      <w:pPr>
        <w:jc w:val="both"/>
        <w:rPr>
          <w:b/>
          <w:i/>
        </w:rPr>
      </w:pPr>
    </w:p>
    <w:p w14:paraId="580B56D7" w14:textId="69719BBC" w:rsidR="00E063FA" w:rsidRPr="00966E32" w:rsidRDefault="004C3781" w:rsidP="00E063FA">
      <w:pPr>
        <w:jc w:val="both"/>
        <w:rPr>
          <w:b/>
          <w:bCs/>
        </w:rPr>
      </w:pPr>
      <w:r w:rsidRPr="00966E32">
        <w:rPr>
          <w:b/>
          <w:bCs/>
        </w:rPr>
        <w:t xml:space="preserve">Client: </w:t>
      </w:r>
      <w:r>
        <w:rPr>
          <w:b/>
          <w:bCs/>
        </w:rPr>
        <w:t>Subaru of Indiana Automotive</w:t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="00E063FA">
        <w:rPr>
          <w:b/>
          <w:bCs/>
        </w:rPr>
        <w:t xml:space="preserve">         </w:t>
      </w:r>
      <w:r w:rsidR="00D31A2F">
        <w:rPr>
          <w:b/>
          <w:bCs/>
        </w:rPr>
        <w:t xml:space="preserve">Dec </w:t>
      </w:r>
      <w:r w:rsidR="00E063FA">
        <w:rPr>
          <w:b/>
          <w:bCs/>
        </w:rPr>
        <w:t>202</w:t>
      </w:r>
      <w:r w:rsidR="00D31A2F">
        <w:rPr>
          <w:b/>
          <w:bCs/>
        </w:rPr>
        <w:t>4</w:t>
      </w:r>
      <w:r w:rsidR="00E063FA" w:rsidRPr="0023146E">
        <w:rPr>
          <w:b/>
          <w:bCs/>
        </w:rPr>
        <w:t xml:space="preserve"> – </w:t>
      </w:r>
      <w:r w:rsidR="00E063FA">
        <w:rPr>
          <w:b/>
          <w:bCs/>
        </w:rPr>
        <w:t>Present</w:t>
      </w:r>
    </w:p>
    <w:p w14:paraId="1DEC8835" w14:textId="307C1C2E" w:rsidR="005D4CE3" w:rsidRDefault="005D4CE3" w:rsidP="004C3781">
      <w:pPr>
        <w:jc w:val="both"/>
        <w:rPr>
          <w:b/>
          <w:bCs/>
        </w:rPr>
      </w:pPr>
      <w:r>
        <w:rPr>
          <w:b/>
          <w:bCs/>
        </w:rPr>
        <w:t xml:space="preserve">Project </w:t>
      </w:r>
      <w:r w:rsidR="00BD70D1">
        <w:rPr>
          <w:b/>
          <w:bCs/>
        </w:rPr>
        <w:t xml:space="preserve">- </w:t>
      </w:r>
      <w:r w:rsidR="00BD70D1" w:rsidRPr="005D4CE3">
        <w:rPr>
          <w:b/>
          <w:bCs/>
        </w:rPr>
        <w:t>SAP</w:t>
      </w:r>
      <w:r w:rsidRPr="005D4CE3">
        <w:rPr>
          <w:b/>
          <w:bCs/>
        </w:rPr>
        <w:t>/Ariba AMS Support</w:t>
      </w:r>
    </w:p>
    <w:p w14:paraId="22381257" w14:textId="58039EB6" w:rsidR="004C3781" w:rsidRPr="00966E32" w:rsidRDefault="004C3781" w:rsidP="004C3781">
      <w:pPr>
        <w:jc w:val="both"/>
        <w:rPr>
          <w:b/>
          <w:bCs/>
        </w:rPr>
      </w:pPr>
      <w:r w:rsidRPr="00966E32">
        <w:rPr>
          <w:b/>
          <w:bCs/>
        </w:rPr>
        <w:t>Role:</w:t>
      </w:r>
      <w:r>
        <w:rPr>
          <w:b/>
          <w:bCs/>
        </w:rPr>
        <w:t xml:space="preserve"> </w:t>
      </w:r>
      <w:r w:rsidR="004C1191" w:rsidRPr="004C1191">
        <w:rPr>
          <w:b/>
          <w:bCs/>
        </w:rPr>
        <w:t>Ariba Strategic Sourcing Lead.</w:t>
      </w:r>
    </w:p>
    <w:p w14:paraId="5C246653" w14:textId="77777777" w:rsidR="004C3781" w:rsidRDefault="004C3781" w:rsidP="004C3781">
      <w:pPr>
        <w:jc w:val="both"/>
        <w:rPr>
          <w:b/>
          <w:bCs/>
        </w:rPr>
      </w:pPr>
      <w:r w:rsidRPr="00966E32">
        <w:rPr>
          <w:b/>
          <w:bCs/>
        </w:rPr>
        <w:t>Responsibilities:</w:t>
      </w:r>
      <w:r>
        <w:rPr>
          <w:b/>
          <w:bCs/>
        </w:rPr>
        <w:t xml:space="preserve"> </w:t>
      </w:r>
    </w:p>
    <w:p w14:paraId="214A6129" w14:textId="77777777" w:rsidR="004C1191" w:rsidRDefault="004C1191" w:rsidP="004C3781">
      <w:pPr>
        <w:jc w:val="both"/>
        <w:rPr>
          <w:b/>
          <w:bCs/>
        </w:rPr>
      </w:pPr>
    </w:p>
    <w:p w14:paraId="376CC666" w14:textId="77777777" w:rsidR="004C1191" w:rsidRDefault="004C1191" w:rsidP="004C1191">
      <w:pPr>
        <w:jc w:val="both"/>
        <w:rPr>
          <w:b/>
          <w:bCs/>
        </w:rPr>
      </w:pPr>
      <w:r>
        <w:rPr>
          <w:b/>
          <w:bCs/>
        </w:rPr>
        <w:t>Upstream - Supplier life cycle and performance, Sourcing and contracts.</w:t>
      </w:r>
    </w:p>
    <w:p w14:paraId="3FB57E1E" w14:textId="7F857874" w:rsidR="001E6481" w:rsidRDefault="001E6481" w:rsidP="00A70FDD"/>
    <w:p w14:paraId="0EBF30BD" w14:textId="118AF4F0" w:rsidR="00577831" w:rsidRDefault="00577831" w:rsidP="00C84A8C">
      <w:pPr>
        <w:pStyle w:val="ListParagraph"/>
        <w:numPr>
          <w:ilvl w:val="0"/>
          <w:numId w:val="8"/>
        </w:numPr>
        <w:ind w:left="284" w:hanging="284"/>
      </w:pPr>
      <w:r w:rsidRPr="00577831">
        <w:t>Led the configuration and enhancement of sourcing templates, ensuring alignment with organizational</w:t>
      </w:r>
    </w:p>
    <w:p w14:paraId="1F98070D" w14:textId="576C3B5A" w:rsidR="00577831" w:rsidRDefault="003F6E6F" w:rsidP="00C84A8C">
      <w:pPr>
        <w:pStyle w:val="ListParagraph"/>
        <w:numPr>
          <w:ilvl w:val="0"/>
          <w:numId w:val="8"/>
        </w:numPr>
        <w:ind w:left="284" w:hanging="284"/>
      </w:pPr>
      <w:r w:rsidRPr="003F6E6F">
        <w:t>Managed supplier registration template changes to streamline onboarding and</w:t>
      </w:r>
      <w:r w:rsidR="00A70FDD">
        <w:t xml:space="preserve"> </w:t>
      </w:r>
      <w:r w:rsidRPr="003F6E6F">
        <w:t>compliance checks.</w:t>
      </w:r>
    </w:p>
    <w:p w14:paraId="615FB0C8" w14:textId="60EE5128" w:rsidR="00260191" w:rsidRDefault="00260191" w:rsidP="00C84A8C">
      <w:pPr>
        <w:pStyle w:val="ListParagraph"/>
        <w:numPr>
          <w:ilvl w:val="0"/>
          <w:numId w:val="8"/>
        </w:numPr>
        <w:ind w:left="284" w:hanging="284"/>
      </w:pPr>
      <w:r w:rsidRPr="00260191">
        <w:t>Configured and deployed custom form workflows to meet unique client requirements and improve sourcing efficiency.</w:t>
      </w:r>
      <w:r>
        <w:br w:type="page"/>
      </w:r>
    </w:p>
    <w:p w14:paraId="6D4D505C" w14:textId="46EC2A3B" w:rsidR="004C3781" w:rsidRDefault="00CC2C3D" w:rsidP="00C84A8C">
      <w:pPr>
        <w:pStyle w:val="ListParagraph"/>
        <w:numPr>
          <w:ilvl w:val="0"/>
          <w:numId w:val="8"/>
        </w:numPr>
        <w:ind w:left="284" w:hanging="284"/>
      </w:pPr>
      <w:r w:rsidRPr="00CC2C3D">
        <w:lastRenderedPageBreak/>
        <w:t>Implemented changes in the supplier registration workflow to ensure better data governance and validation.</w:t>
      </w:r>
    </w:p>
    <w:p w14:paraId="630FC4EF" w14:textId="5EE9243F" w:rsidR="005D4CE3" w:rsidRPr="00CC2C3D" w:rsidRDefault="00E3434A" w:rsidP="00C84A8C">
      <w:pPr>
        <w:pStyle w:val="ListParagraph"/>
        <w:numPr>
          <w:ilvl w:val="0"/>
          <w:numId w:val="8"/>
        </w:numPr>
        <w:ind w:left="284" w:hanging="284"/>
      </w:pPr>
      <w:r w:rsidRPr="00E3434A">
        <w:t>Conducted UAT (User Acceptance Testing) and coordinated with cross-functional teams for seamless rollouts.</w:t>
      </w:r>
    </w:p>
    <w:p w14:paraId="01E6E986" w14:textId="77777777" w:rsidR="00885989" w:rsidRDefault="00885989" w:rsidP="00A46ECA">
      <w:pPr>
        <w:jc w:val="both"/>
        <w:rPr>
          <w:b/>
          <w:i/>
        </w:rPr>
      </w:pPr>
    </w:p>
    <w:p w14:paraId="150DF23A" w14:textId="3AD301F8" w:rsidR="00885989" w:rsidRPr="00966E32" w:rsidRDefault="00885989" w:rsidP="00AB71D4">
      <w:pPr>
        <w:jc w:val="both"/>
        <w:rPr>
          <w:b/>
          <w:bCs/>
        </w:rPr>
      </w:pPr>
      <w:r w:rsidRPr="00966E32">
        <w:rPr>
          <w:b/>
          <w:bCs/>
        </w:rPr>
        <w:t xml:space="preserve">Client: </w:t>
      </w:r>
      <w:r w:rsidR="00FB23D8">
        <w:rPr>
          <w:b/>
          <w:bCs/>
        </w:rPr>
        <w:t>Aunt Millie’s</w:t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>
        <w:rPr>
          <w:b/>
          <w:bCs/>
        </w:rPr>
        <w:t xml:space="preserve">           </w:t>
      </w:r>
      <w:r w:rsidR="00B64E66">
        <w:rPr>
          <w:b/>
          <w:bCs/>
        </w:rPr>
        <w:t xml:space="preserve">          </w:t>
      </w:r>
      <w:r w:rsidR="00CE1D06">
        <w:rPr>
          <w:b/>
          <w:bCs/>
        </w:rPr>
        <w:t>March</w:t>
      </w:r>
      <w:r>
        <w:rPr>
          <w:b/>
          <w:bCs/>
        </w:rPr>
        <w:t xml:space="preserve"> 202</w:t>
      </w:r>
      <w:r w:rsidR="00CE1D06">
        <w:rPr>
          <w:b/>
          <w:bCs/>
        </w:rPr>
        <w:t>3</w:t>
      </w:r>
      <w:r w:rsidRPr="0023146E">
        <w:rPr>
          <w:b/>
          <w:bCs/>
        </w:rPr>
        <w:t xml:space="preserve"> – </w:t>
      </w:r>
      <w:r>
        <w:rPr>
          <w:b/>
          <w:bCs/>
        </w:rPr>
        <w:t>Present</w:t>
      </w:r>
    </w:p>
    <w:p w14:paraId="09B58FF5" w14:textId="7CCE3AC8" w:rsidR="00A70FDD" w:rsidRDefault="00A70FDD" w:rsidP="00AB71D4">
      <w:pPr>
        <w:jc w:val="both"/>
        <w:rPr>
          <w:b/>
          <w:bCs/>
        </w:rPr>
      </w:pPr>
      <w:r>
        <w:rPr>
          <w:b/>
          <w:bCs/>
        </w:rPr>
        <w:t>Project - AMS</w:t>
      </w:r>
    </w:p>
    <w:p w14:paraId="53125A62" w14:textId="1C4B2420" w:rsidR="00885989" w:rsidRPr="00966E32" w:rsidRDefault="00885989" w:rsidP="00AB71D4">
      <w:pPr>
        <w:jc w:val="both"/>
        <w:rPr>
          <w:b/>
          <w:bCs/>
        </w:rPr>
      </w:pPr>
      <w:r w:rsidRPr="00966E32">
        <w:rPr>
          <w:b/>
          <w:bCs/>
        </w:rPr>
        <w:t>Role:</w:t>
      </w:r>
      <w:r w:rsidR="00FA3635">
        <w:rPr>
          <w:b/>
          <w:bCs/>
        </w:rPr>
        <w:t xml:space="preserve"> Ariba</w:t>
      </w:r>
      <w:r w:rsidR="00D31A2F">
        <w:rPr>
          <w:b/>
          <w:bCs/>
        </w:rPr>
        <w:t xml:space="preserve"> Functional</w:t>
      </w:r>
      <w:r w:rsidR="00FA3635">
        <w:rPr>
          <w:b/>
          <w:bCs/>
        </w:rPr>
        <w:t xml:space="preserve"> C</w:t>
      </w:r>
      <w:r w:rsidR="00C125B8">
        <w:rPr>
          <w:b/>
          <w:bCs/>
        </w:rPr>
        <w:t>onsultant</w:t>
      </w:r>
    </w:p>
    <w:p w14:paraId="02224E1A" w14:textId="2062CE4D" w:rsidR="00885989" w:rsidRDefault="00885989" w:rsidP="00AB71D4">
      <w:pPr>
        <w:jc w:val="both"/>
        <w:rPr>
          <w:b/>
          <w:bCs/>
        </w:rPr>
      </w:pPr>
      <w:r w:rsidRPr="00966E32">
        <w:rPr>
          <w:b/>
          <w:bCs/>
        </w:rPr>
        <w:t>Responsibilities:</w:t>
      </w:r>
      <w:r w:rsidR="00450B00">
        <w:rPr>
          <w:b/>
          <w:bCs/>
        </w:rPr>
        <w:t xml:space="preserve"> </w:t>
      </w:r>
    </w:p>
    <w:p w14:paraId="791AEF84" w14:textId="77777777" w:rsidR="00885989" w:rsidRDefault="00885989" w:rsidP="00AB71D4">
      <w:pPr>
        <w:jc w:val="both"/>
        <w:rPr>
          <w:b/>
          <w:bCs/>
        </w:rPr>
      </w:pPr>
    </w:p>
    <w:p w14:paraId="08B362C7" w14:textId="46AFE837" w:rsidR="00C125B8" w:rsidRDefault="005A6E42" w:rsidP="00AB71D4">
      <w:pPr>
        <w:jc w:val="both"/>
        <w:rPr>
          <w:b/>
          <w:bCs/>
        </w:rPr>
      </w:pPr>
      <w:r>
        <w:rPr>
          <w:b/>
          <w:bCs/>
        </w:rPr>
        <w:t xml:space="preserve">Upstream - </w:t>
      </w:r>
      <w:r w:rsidR="00C125B8">
        <w:rPr>
          <w:b/>
          <w:bCs/>
        </w:rPr>
        <w:t>Supplier life cycle and performance</w:t>
      </w:r>
      <w:r>
        <w:rPr>
          <w:b/>
          <w:bCs/>
        </w:rPr>
        <w:t>, Sourcing and contracts.</w:t>
      </w:r>
    </w:p>
    <w:p w14:paraId="3FA5F834" w14:textId="77777777" w:rsidR="00C125B8" w:rsidRDefault="00C125B8" w:rsidP="00AB71D4">
      <w:pPr>
        <w:jc w:val="both"/>
        <w:rPr>
          <w:b/>
          <w:bCs/>
        </w:rPr>
      </w:pPr>
    </w:p>
    <w:p w14:paraId="36E6A323" w14:textId="076A5D21" w:rsidR="00F47ED5" w:rsidRPr="00F47ED5" w:rsidRDefault="00F47ED5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Managed the configuration of Ariba templates,</w:t>
      </w:r>
      <w:r w:rsidR="00521F57">
        <w:rPr>
          <w:lang w:val="en-IN"/>
        </w:rPr>
        <w:t xml:space="preserve"> </w:t>
      </w:r>
      <w:r w:rsidRPr="00F47ED5">
        <w:rPr>
          <w:lang w:val="en-IN"/>
        </w:rPr>
        <w:t>including Supplier Lifecycle Management, Sourcing, and Contract Management.</w:t>
      </w:r>
    </w:p>
    <w:p w14:paraId="490D4BCF" w14:textId="50667966" w:rsidR="00F47ED5" w:rsidRPr="00F47ED5" w:rsidRDefault="00F47ED5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Handled supplier onboarding processes and template upgrades.</w:t>
      </w:r>
    </w:p>
    <w:p w14:paraId="1E2212BA" w14:textId="7E1FBF32" w:rsidR="00F47ED5" w:rsidRPr="00F47ED5" w:rsidRDefault="00756967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>
        <w:rPr>
          <w:lang w:val="en-IN"/>
        </w:rPr>
        <w:t xml:space="preserve">Configured </w:t>
      </w:r>
      <w:r w:rsidR="00F47ED5" w:rsidRPr="00F47ED5">
        <w:rPr>
          <w:lang w:val="en-IN"/>
        </w:rPr>
        <w:t>approval flows and created conditions for Supplier Request and Supplier Registration templates.</w:t>
      </w:r>
    </w:p>
    <w:p w14:paraId="1C352AD6" w14:textId="06A627B4" w:rsidR="00F47ED5" w:rsidRPr="00F47ED5" w:rsidRDefault="00F47ED5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Addressed and resolved issues related to supplier integration with SAP S/4HANA.</w:t>
      </w:r>
    </w:p>
    <w:p w14:paraId="3EB90F3C" w14:textId="57130D49" w:rsidR="00F47ED5" w:rsidRPr="00F47ED5" w:rsidRDefault="00F47ED5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lang w:val="en-IN"/>
        </w:rPr>
      </w:pPr>
      <w:r w:rsidRPr="00F47ED5">
        <w:rPr>
          <w:lang w:val="en-IN"/>
        </w:rPr>
        <w:t>Imported legacy contracts into the Ariba system.</w:t>
      </w:r>
    </w:p>
    <w:p w14:paraId="354540D1" w14:textId="07E0D89D" w:rsidR="00F47ED5" w:rsidRDefault="00F47ED5" w:rsidP="00C84A8C">
      <w:pPr>
        <w:pStyle w:val="ListParagraph"/>
        <w:numPr>
          <w:ilvl w:val="0"/>
          <w:numId w:val="8"/>
        </w:numPr>
        <w:ind w:left="284" w:hanging="284"/>
        <w:jc w:val="both"/>
      </w:pPr>
      <w:r w:rsidRPr="00F47ED5">
        <w:rPr>
          <w:lang w:val="en-IN"/>
        </w:rPr>
        <w:t>Configured custom forms and approval workflows within Guided Buying.</w:t>
      </w:r>
    </w:p>
    <w:p w14:paraId="1451A583" w14:textId="77777777" w:rsidR="00C125B8" w:rsidRDefault="00C125B8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>Working on Supplier onboarding as well as Template upgrades.</w:t>
      </w:r>
    </w:p>
    <w:p w14:paraId="2EF57C9E" w14:textId="77777777" w:rsidR="00F47ED5" w:rsidRDefault="00F47ED5" w:rsidP="00AB71D4">
      <w:pPr>
        <w:jc w:val="both"/>
        <w:rPr>
          <w:b/>
          <w:bCs/>
        </w:rPr>
      </w:pPr>
    </w:p>
    <w:p w14:paraId="35F954BD" w14:textId="57E2B2E2" w:rsidR="00C125B8" w:rsidRDefault="00C125B8" w:rsidP="00AB71D4">
      <w:pPr>
        <w:jc w:val="both"/>
        <w:rPr>
          <w:b/>
          <w:bCs/>
        </w:rPr>
      </w:pPr>
      <w:r>
        <w:rPr>
          <w:b/>
          <w:bCs/>
        </w:rPr>
        <w:t>Buying &amp; Invoicing</w:t>
      </w:r>
    </w:p>
    <w:p w14:paraId="3D913C69" w14:textId="77777777" w:rsidR="00C125B8" w:rsidRPr="00966E32" w:rsidRDefault="00C125B8" w:rsidP="00AB71D4">
      <w:pPr>
        <w:jc w:val="both"/>
        <w:rPr>
          <w:b/>
          <w:bCs/>
        </w:rPr>
      </w:pPr>
    </w:p>
    <w:p w14:paraId="60D83E4E" w14:textId="0866C2F1" w:rsidR="00570889" w:rsidRDefault="00570889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>Monitoring the daily transactions and troubleshooting issues related to P2P transactions.</w:t>
      </w:r>
    </w:p>
    <w:p w14:paraId="1963A460" w14:textId="1157655C" w:rsidR="00885989" w:rsidRDefault="00885989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>Facilitated Master Data and transactional data exchange between Ariba and SAP systems.</w:t>
      </w:r>
    </w:p>
    <w:p w14:paraId="58B82000" w14:textId="77777777" w:rsidR="00885989" w:rsidRPr="001955DB" w:rsidRDefault="00885989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 xml:space="preserve">Configured the deployment of the </w:t>
      </w:r>
      <w:r w:rsidRPr="00FE005F">
        <w:t>Relish Invoice AI</w:t>
      </w:r>
      <w:r>
        <w:t xml:space="preserve"> tool with Ariba.</w:t>
      </w:r>
    </w:p>
    <w:p w14:paraId="2AB072A6" w14:textId="5024D476" w:rsidR="00885989" w:rsidRDefault="00885989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rPr>
          <w:rStyle w:val="ui-provider"/>
        </w:rPr>
        <w:t>Configured approval flows for complex scenarios, including customization</w:t>
      </w:r>
      <w:r w:rsidR="00450B00">
        <w:rPr>
          <w:rStyle w:val="ui-provider"/>
        </w:rPr>
        <w:t xml:space="preserve"> using</w:t>
      </w:r>
      <w:r>
        <w:rPr>
          <w:rStyle w:val="ui-provider"/>
        </w:rPr>
        <w:t xml:space="preserve"> lookup tables.</w:t>
      </w:r>
    </w:p>
    <w:p w14:paraId="419A17D8" w14:textId="2D3FDB6B" w:rsidR="00885989" w:rsidRDefault="00885989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>C</w:t>
      </w:r>
      <w:r w:rsidR="00577687">
        <w:t>onfigured supplier specific transaction rule for Suppliers.</w:t>
      </w:r>
    </w:p>
    <w:p w14:paraId="4E668155" w14:textId="39F485B9" w:rsidR="00885989" w:rsidRDefault="00885989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rPr>
          <w:rStyle w:val="ui-provider"/>
        </w:rPr>
        <w:t>Generated reports for data monitoring and customized reports based on client requirements</w:t>
      </w:r>
      <w:r w:rsidR="005A6E42">
        <w:rPr>
          <w:rStyle w:val="ui-provider"/>
        </w:rPr>
        <w:t>.</w:t>
      </w:r>
    </w:p>
    <w:p w14:paraId="649B1951" w14:textId="32D58679" w:rsidR="00066B9F" w:rsidRDefault="00066B9F" w:rsidP="00C84A8C">
      <w:pPr>
        <w:pStyle w:val="ListParagraph"/>
        <w:numPr>
          <w:ilvl w:val="0"/>
          <w:numId w:val="8"/>
        </w:numPr>
        <w:ind w:left="284" w:hanging="284"/>
        <w:jc w:val="both"/>
        <w:rPr>
          <w:rStyle w:val="ui-provider"/>
        </w:rPr>
      </w:pPr>
      <w:r>
        <w:t>Maintained different procurement rules in invoices to prevent the submission of faulty invoices.</w:t>
      </w:r>
    </w:p>
    <w:p w14:paraId="4631552F" w14:textId="55E617AA" w:rsidR="00450B00" w:rsidRDefault="00450B00" w:rsidP="00C84A8C">
      <w:pPr>
        <w:pStyle w:val="ListParagraph"/>
        <w:numPr>
          <w:ilvl w:val="0"/>
          <w:numId w:val="8"/>
        </w:numPr>
        <w:ind w:left="284" w:hanging="284"/>
        <w:jc w:val="both"/>
      </w:pPr>
      <w:r>
        <w:t>Working on enhancements such as User import automation and supplier import automation.</w:t>
      </w:r>
    </w:p>
    <w:p w14:paraId="1779E076" w14:textId="77777777" w:rsidR="008A52F8" w:rsidRDefault="008A52F8" w:rsidP="00AB71D4">
      <w:pPr>
        <w:jc w:val="both"/>
        <w:rPr>
          <w:b/>
          <w:bCs/>
          <w:sz w:val="22"/>
          <w:szCs w:val="22"/>
        </w:rPr>
      </w:pPr>
    </w:p>
    <w:p w14:paraId="0F0EE2B7" w14:textId="77777777" w:rsidR="00C125B8" w:rsidRDefault="00C125B8" w:rsidP="00AB71D4">
      <w:pPr>
        <w:jc w:val="both"/>
        <w:rPr>
          <w:b/>
          <w:bCs/>
          <w:sz w:val="22"/>
          <w:szCs w:val="22"/>
        </w:rPr>
      </w:pPr>
    </w:p>
    <w:p w14:paraId="5AD13EB6" w14:textId="77777777" w:rsidR="00C125B8" w:rsidRDefault="00C125B8" w:rsidP="00AB71D4">
      <w:pPr>
        <w:jc w:val="both"/>
        <w:rPr>
          <w:b/>
          <w:bCs/>
          <w:sz w:val="22"/>
          <w:szCs w:val="22"/>
        </w:rPr>
      </w:pPr>
    </w:p>
    <w:p w14:paraId="4E5AB281" w14:textId="7048F6E4" w:rsidR="00AB71D4" w:rsidRDefault="00AB71D4" w:rsidP="00AB71D4">
      <w:pPr>
        <w:jc w:val="both"/>
        <w:rPr>
          <w:b/>
          <w:bCs/>
        </w:rPr>
      </w:pPr>
      <w:r>
        <w:rPr>
          <w:b/>
          <w:bCs/>
        </w:rPr>
        <w:t xml:space="preserve">Client: </w:t>
      </w:r>
      <w:proofErr w:type="spellStart"/>
      <w:r w:rsidR="00B20F26">
        <w:rPr>
          <w:b/>
          <w:bCs/>
        </w:rPr>
        <w:t>Will</w:t>
      </w:r>
      <w:r w:rsidR="00EE78D2">
        <w:rPr>
          <w:b/>
          <w:bCs/>
        </w:rPr>
        <w:t>s</w:t>
      </w:r>
      <w:r w:rsidR="00B20F26">
        <w:rPr>
          <w:b/>
          <w:bCs/>
        </w:rPr>
        <w:t>cot</w:t>
      </w:r>
      <w:proofErr w:type="spellEnd"/>
      <w:r w:rsidR="003030CC">
        <w:rPr>
          <w:b/>
          <w:bCs/>
        </w:rPr>
        <w:t xml:space="preserve"> Mobile Mini</w:t>
      </w:r>
      <w:r w:rsidR="00EE78D2">
        <w:rPr>
          <w:b/>
          <w:bCs/>
        </w:rPr>
        <w:t xml:space="preserve"> </w:t>
      </w:r>
      <w:r>
        <w:rPr>
          <w:b/>
          <w:bCs/>
        </w:rPr>
        <w:tab/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</w:t>
      </w:r>
      <w:r w:rsidR="005A6E42" w:rsidRPr="008756E8">
        <w:rPr>
          <w:b/>
          <w:bCs/>
        </w:rPr>
        <w:t>J</w:t>
      </w:r>
      <w:r w:rsidR="00B64E66">
        <w:rPr>
          <w:b/>
          <w:bCs/>
        </w:rPr>
        <w:t>un</w:t>
      </w:r>
      <w:r w:rsidR="005A6E42" w:rsidRPr="008756E8">
        <w:rPr>
          <w:b/>
          <w:bCs/>
        </w:rPr>
        <w:t>e 2022-</w:t>
      </w:r>
      <w:r w:rsidR="005A6E42">
        <w:rPr>
          <w:b/>
          <w:bCs/>
        </w:rPr>
        <w:t xml:space="preserve"> </w:t>
      </w:r>
      <w:r w:rsidR="00B64E66">
        <w:rPr>
          <w:b/>
          <w:bCs/>
        </w:rPr>
        <w:t>Jan</w:t>
      </w:r>
      <w:r w:rsidR="005A6E42" w:rsidRPr="008756E8">
        <w:rPr>
          <w:b/>
          <w:bCs/>
        </w:rPr>
        <w:t xml:space="preserve"> 202</w:t>
      </w:r>
      <w:r w:rsidR="00B64E66">
        <w:rPr>
          <w:b/>
          <w:bCs/>
        </w:rPr>
        <w:t>3</w:t>
      </w:r>
      <w:r>
        <w:rPr>
          <w:b/>
          <w:bCs/>
        </w:rPr>
        <w:t xml:space="preserve">     </w:t>
      </w:r>
    </w:p>
    <w:p w14:paraId="087ED0B0" w14:textId="12A4C8C7" w:rsidR="00AB71D4" w:rsidRDefault="00AB71D4" w:rsidP="00AB71D4">
      <w:pPr>
        <w:jc w:val="both"/>
        <w:rPr>
          <w:b/>
          <w:bCs/>
        </w:rPr>
      </w:pPr>
      <w:r>
        <w:rPr>
          <w:b/>
          <w:bCs/>
        </w:rPr>
        <w:t>Project</w:t>
      </w:r>
      <w:r w:rsidR="00C125B8">
        <w:rPr>
          <w:b/>
          <w:bCs/>
        </w:rPr>
        <w:t xml:space="preserve">: </w:t>
      </w:r>
      <w:r w:rsidR="00777C42">
        <w:rPr>
          <w:b/>
          <w:bCs/>
        </w:rPr>
        <w:t>Ariba End to end implementation</w:t>
      </w:r>
    </w:p>
    <w:p w14:paraId="0418B0E8" w14:textId="5C63F4C0" w:rsidR="00AB71D4" w:rsidRDefault="00AB71D4" w:rsidP="00AB71D4">
      <w:pPr>
        <w:jc w:val="both"/>
        <w:rPr>
          <w:b/>
          <w:bCs/>
        </w:rPr>
      </w:pPr>
      <w:r>
        <w:rPr>
          <w:b/>
          <w:bCs/>
        </w:rPr>
        <w:t>Role:</w:t>
      </w:r>
      <w:r w:rsidR="00777C42">
        <w:rPr>
          <w:b/>
          <w:bCs/>
        </w:rPr>
        <w:t xml:space="preserve"> </w:t>
      </w:r>
      <w:r>
        <w:rPr>
          <w:b/>
          <w:bCs/>
        </w:rPr>
        <w:t xml:space="preserve">ARIBA Functional </w:t>
      </w:r>
      <w:r w:rsidR="00C125B8">
        <w:rPr>
          <w:b/>
          <w:bCs/>
        </w:rPr>
        <w:t>consultant</w:t>
      </w:r>
    </w:p>
    <w:p w14:paraId="221749B7" w14:textId="45A1247A" w:rsidR="00777C42" w:rsidRDefault="00AB71D4" w:rsidP="00AB71D4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163300D9" w14:textId="212AB564" w:rsidR="00FA3635" w:rsidRDefault="00FA3635" w:rsidP="00C84A8C">
      <w:pPr>
        <w:pStyle w:val="ListParagraph"/>
        <w:numPr>
          <w:ilvl w:val="0"/>
          <w:numId w:val="15"/>
        </w:numPr>
        <w:ind w:left="284" w:hanging="284"/>
        <w:jc w:val="both"/>
      </w:pPr>
      <w:r>
        <w:t>Working experience in SLP (Supplier lifecycle &amp; Performance Management),</w:t>
      </w:r>
      <w:r w:rsidR="00450B00">
        <w:t xml:space="preserve"> </w:t>
      </w:r>
      <w:r w:rsidR="005A6E42">
        <w:t xml:space="preserve">Sourcing contacts and </w:t>
      </w:r>
      <w:r w:rsidR="00450B00">
        <w:t>B</w:t>
      </w:r>
      <w:r w:rsidR="005A6E42">
        <w:t xml:space="preserve"> &amp; I</w:t>
      </w:r>
    </w:p>
    <w:p w14:paraId="3F847094" w14:textId="623FC499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Experience in Supplier Lifecycle &amp; Performance Management (SLP), Sourcing, Contracts, and Buying &amp; Invoicing (B&amp;I).</w:t>
      </w:r>
    </w:p>
    <w:p w14:paraId="56DFB6EE" w14:textId="1EDEBC38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Collaborated closely with business stakeholders to gather requirements and configure Ariba solutions to align with their needs.</w:t>
      </w:r>
    </w:p>
    <w:p w14:paraId="5F79A825" w14:textId="588C0ED0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Participated in preparing the Business Blueprint for Ariba SLP, Ariba Sourcing, and Ariba B&amp;I.</w:t>
      </w:r>
    </w:p>
    <w:p w14:paraId="4B0F17CD" w14:textId="63E599B0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lastRenderedPageBreak/>
        <w:t>Supported the integration of Ariba solutions with existing ERP systems, ensuring data accuracy and consistency.</w:t>
      </w:r>
    </w:p>
    <w:p w14:paraId="1D10FEEC" w14:textId="4A8C086D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Well-versed in SAP Ariba's reporting features, including Prepackaged Reports and Analytical Reports.</w:t>
      </w:r>
    </w:p>
    <w:p w14:paraId="30106958" w14:textId="138C22B1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Managed Supplier Management (SM) Administration, including updating templates after changes and migrating legacy suppliers.</w:t>
      </w:r>
    </w:p>
    <w:p w14:paraId="00A624FF" w14:textId="1D568BE5" w:rsidR="00A539EC" w:rsidRP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  <w:rPr>
          <w:lang w:val="en-IN"/>
        </w:rPr>
      </w:pPr>
      <w:r w:rsidRPr="00A539EC">
        <w:rPr>
          <w:lang w:val="en-IN"/>
        </w:rPr>
        <w:t>Handled administrative tasks such as user creation, role and group assignments, supplier activation and deactivation, and managing Network Account Links.</w:t>
      </w:r>
    </w:p>
    <w:p w14:paraId="40824958" w14:textId="6EB8EE3C" w:rsidR="00A539EC" w:rsidRDefault="00A539EC" w:rsidP="00C84A8C">
      <w:pPr>
        <w:pStyle w:val="ListParagraph"/>
        <w:numPr>
          <w:ilvl w:val="0"/>
          <w:numId w:val="15"/>
        </w:numPr>
        <w:ind w:left="284" w:hanging="284"/>
        <w:jc w:val="both"/>
      </w:pPr>
      <w:r w:rsidRPr="00A539EC">
        <w:rPr>
          <w:lang w:val="en-IN"/>
        </w:rPr>
        <w:t>Conducted System Integration Testing (SIT) and User Acceptance Testing (UAT).</w:t>
      </w:r>
    </w:p>
    <w:p w14:paraId="778E43C3" w14:textId="77777777" w:rsidR="00C125B8" w:rsidRDefault="00C125B8" w:rsidP="00AB71D4">
      <w:pPr>
        <w:jc w:val="both"/>
      </w:pPr>
    </w:p>
    <w:p w14:paraId="3E519FCF" w14:textId="5663190F" w:rsidR="00C125B8" w:rsidRPr="00966E32" w:rsidRDefault="00C125B8" w:rsidP="00C125B8">
      <w:pPr>
        <w:jc w:val="both"/>
      </w:pPr>
      <w:r w:rsidRPr="00966E32">
        <w:rPr>
          <w:b/>
          <w:bCs/>
        </w:rPr>
        <w:t>Client: Internal Project (</w:t>
      </w:r>
      <w:r w:rsidR="00450B00" w:rsidRPr="00966E32">
        <w:rPr>
          <w:b/>
          <w:bCs/>
        </w:rPr>
        <w:t>GyanSys</w:t>
      </w:r>
      <w:r w:rsidRPr="00966E32">
        <w:rPr>
          <w:b/>
          <w:bCs/>
        </w:rPr>
        <w:t xml:space="preserve"> &amp; Southend)</w:t>
      </w:r>
      <w:r w:rsidRPr="00966E32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DA3A33">
        <w:rPr>
          <w:b/>
          <w:bCs/>
        </w:rPr>
        <w:t>April</w:t>
      </w:r>
      <w:r w:rsidR="005A6E42">
        <w:rPr>
          <w:b/>
          <w:bCs/>
        </w:rPr>
        <w:t xml:space="preserve"> 202</w:t>
      </w:r>
      <w:r w:rsidR="00B64E66">
        <w:rPr>
          <w:b/>
          <w:bCs/>
        </w:rPr>
        <w:t>2</w:t>
      </w:r>
      <w:r w:rsidR="005A6E42">
        <w:rPr>
          <w:b/>
          <w:bCs/>
        </w:rPr>
        <w:t xml:space="preserve"> - June 2022</w:t>
      </w:r>
    </w:p>
    <w:p w14:paraId="5C6C8C02" w14:textId="39423EB5" w:rsidR="00C125B8" w:rsidRPr="00983E09" w:rsidRDefault="00C125B8" w:rsidP="00C125B8">
      <w:pPr>
        <w:jc w:val="both"/>
        <w:rPr>
          <w:b/>
          <w:i/>
        </w:rPr>
      </w:pPr>
      <w:r w:rsidRPr="00983E09">
        <w:rPr>
          <w:b/>
        </w:rPr>
        <w:t>Role:</w:t>
      </w:r>
      <w:r w:rsidRPr="00983E09">
        <w:rPr>
          <w:bCs/>
        </w:rPr>
        <w:t xml:space="preserve"> </w:t>
      </w:r>
      <w:r w:rsidR="00DA3A33">
        <w:rPr>
          <w:b/>
        </w:rPr>
        <w:t>Ariba Consultant</w:t>
      </w:r>
    </w:p>
    <w:p w14:paraId="4B441153" w14:textId="77777777" w:rsidR="00C125B8" w:rsidRDefault="00C125B8" w:rsidP="00C125B8">
      <w:pPr>
        <w:jc w:val="both"/>
        <w:rPr>
          <w:b/>
          <w:bCs/>
        </w:rPr>
      </w:pPr>
      <w:r w:rsidRPr="00983E09">
        <w:rPr>
          <w:b/>
          <w:bCs/>
        </w:rPr>
        <w:t>Responsibilities:</w:t>
      </w:r>
    </w:p>
    <w:p w14:paraId="0D598CE0" w14:textId="77777777" w:rsidR="00C125B8" w:rsidRPr="00966E32" w:rsidRDefault="00C125B8" w:rsidP="00C84A8C">
      <w:pPr>
        <w:pStyle w:val="ListParagraph"/>
        <w:numPr>
          <w:ilvl w:val="0"/>
          <w:numId w:val="9"/>
        </w:numPr>
        <w:ind w:left="284" w:hanging="284"/>
        <w:jc w:val="both"/>
      </w:pPr>
      <w:r w:rsidRPr="00966E32">
        <w:t>Integrating S4 and Ariba and working with BASIS Team to synchronize systems.</w:t>
      </w:r>
    </w:p>
    <w:p w14:paraId="3F7E1A2F" w14:textId="77777777" w:rsidR="00C125B8" w:rsidRDefault="00C125B8" w:rsidP="00C84A8C">
      <w:pPr>
        <w:pStyle w:val="ListParagraph"/>
        <w:numPr>
          <w:ilvl w:val="0"/>
          <w:numId w:val="9"/>
        </w:numPr>
        <w:ind w:left="284" w:hanging="284"/>
        <w:jc w:val="both"/>
      </w:pPr>
      <w:r w:rsidRPr="00966E32">
        <w:t>Validating the configuration and performing integration activities</w:t>
      </w:r>
      <w:r>
        <w:t>.</w:t>
      </w:r>
    </w:p>
    <w:p w14:paraId="63BF4860" w14:textId="77777777" w:rsidR="00C125B8" w:rsidRDefault="00C125B8" w:rsidP="00C84A8C">
      <w:pPr>
        <w:pStyle w:val="ListParagraph"/>
        <w:numPr>
          <w:ilvl w:val="0"/>
          <w:numId w:val="9"/>
        </w:numPr>
        <w:ind w:left="284" w:hanging="284"/>
        <w:jc w:val="both"/>
      </w:pPr>
      <w:r>
        <w:t>Master Data and transactional data exchange between Ariba and SAP systems.</w:t>
      </w:r>
    </w:p>
    <w:p w14:paraId="1D6171A6" w14:textId="7B0981B0" w:rsidR="00C125B8" w:rsidRDefault="00C125B8" w:rsidP="00C84A8C">
      <w:pPr>
        <w:pStyle w:val="ListParagraph"/>
        <w:numPr>
          <w:ilvl w:val="0"/>
          <w:numId w:val="9"/>
        </w:numPr>
        <w:ind w:left="284" w:hanging="284"/>
        <w:jc w:val="both"/>
      </w:pPr>
      <w:r w:rsidRPr="00966E32">
        <w:t>Testing Buying &amp; Invoicing Scenarios and Managing Supplier portal (PO, GR &amp; Invoicing)</w:t>
      </w:r>
    </w:p>
    <w:p w14:paraId="5C59B3E8" w14:textId="77777777" w:rsidR="005A0D1D" w:rsidRDefault="005A0D1D" w:rsidP="00AB71D4">
      <w:pPr>
        <w:jc w:val="both"/>
      </w:pPr>
    </w:p>
    <w:p w14:paraId="29DA4F82" w14:textId="77777777" w:rsidR="005A0D1D" w:rsidRDefault="005A0D1D" w:rsidP="00AB71D4">
      <w:pPr>
        <w:pStyle w:val="ListParagraph"/>
        <w:ind w:left="284"/>
        <w:jc w:val="both"/>
      </w:pPr>
    </w:p>
    <w:p w14:paraId="1B0A619E" w14:textId="5237F9ED" w:rsidR="005A0D1D" w:rsidRDefault="005A0D1D" w:rsidP="00AB71D4">
      <w:pPr>
        <w:jc w:val="both"/>
        <w:rPr>
          <w:b/>
        </w:rPr>
      </w:pPr>
      <w:r>
        <w:rPr>
          <w:b/>
        </w:rPr>
        <w:t xml:space="preserve">Client: </w:t>
      </w:r>
      <w:r w:rsidR="00DB4F5B">
        <w:rPr>
          <w:b/>
        </w:rPr>
        <w:t xml:space="preserve">Saira International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767E9">
        <w:rPr>
          <w:b/>
        </w:rPr>
        <w:tab/>
        <w:t xml:space="preserve"> </w:t>
      </w:r>
      <w:r w:rsidR="00DB4F5B">
        <w:rPr>
          <w:b/>
        </w:rPr>
        <w:t xml:space="preserve">                </w:t>
      </w:r>
      <w:r w:rsidR="00D767E9">
        <w:rPr>
          <w:b/>
        </w:rPr>
        <w:t>April</w:t>
      </w:r>
      <w:r>
        <w:rPr>
          <w:b/>
        </w:rPr>
        <w:t xml:space="preserve"> 2020 - </w:t>
      </w:r>
      <w:r w:rsidR="00D767E9">
        <w:rPr>
          <w:b/>
        </w:rPr>
        <w:t>Dec</w:t>
      </w:r>
      <w:r>
        <w:rPr>
          <w:b/>
        </w:rPr>
        <w:t xml:space="preserve"> 2021</w:t>
      </w:r>
    </w:p>
    <w:p w14:paraId="784FB001" w14:textId="77777777" w:rsidR="005A0D1D" w:rsidRDefault="005A0D1D" w:rsidP="00AB71D4">
      <w:pPr>
        <w:jc w:val="both"/>
        <w:rPr>
          <w:b/>
        </w:rPr>
      </w:pPr>
      <w:r>
        <w:rPr>
          <w:b/>
        </w:rPr>
        <w:t xml:space="preserve">Project: Support Project, SAP ECC 6.0 </w:t>
      </w:r>
    </w:p>
    <w:p w14:paraId="24200CC1" w14:textId="26595B6E" w:rsidR="005A0D1D" w:rsidRDefault="005A0D1D" w:rsidP="00AB71D4">
      <w:pPr>
        <w:jc w:val="both"/>
        <w:rPr>
          <w:b/>
          <w:bCs/>
        </w:rPr>
      </w:pPr>
      <w:r>
        <w:rPr>
          <w:b/>
          <w:bCs/>
        </w:rPr>
        <w:t>Role:</w:t>
      </w:r>
      <w:r>
        <w:rPr>
          <w:b/>
        </w:rPr>
        <w:t xml:space="preserve"> SAP</w:t>
      </w:r>
      <w:r w:rsidR="00DA3A33">
        <w:rPr>
          <w:b/>
        </w:rPr>
        <w:t xml:space="preserve"> Ariba</w:t>
      </w:r>
      <w:r>
        <w:rPr>
          <w:b/>
          <w:bCs/>
        </w:rPr>
        <w:t xml:space="preserve"> Trainee Consultant</w:t>
      </w:r>
    </w:p>
    <w:p w14:paraId="7C95FB49" w14:textId="77777777" w:rsidR="005A0D1D" w:rsidRDefault="005A0D1D" w:rsidP="00AB71D4">
      <w:pPr>
        <w:jc w:val="both"/>
      </w:pPr>
      <w:r>
        <w:rPr>
          <w:b/>
        </w:rPr>
        <w:t>Responsibilities:</w:t>
      </w:r>
    </w:p>
    <w:p w14:paraId="20D6220C" w14:textId="77777777" w:rsidR="005A0D1D" w:rsidRDefault="005A0D1D" w:rsidP="00C84A8C">
      <w:pPr>
        <w:pStyle w:val="ListParagraph"/>
        <w:widowControl w:val="0"/>
        <w:numPr>
          <w:ilvl w:val="0"/>
          <w:numId w:val="12"/>
        </w:numPr>
        <w:autoSpaceDE w:val="0"/>
        <w:autoSpaceDN w:val="0"/>
        <w:ind w:left="284" w:hanging="284"/>
        <w:contextualSpacing w:val="0"/>
        <w:jc w:val="both"/>
        <w:rPr>
          <w:lang w:val="en-IN"/>
        </w:rPr>
      </w:pPr>
      <w:r>
        <w:rPr>
          <w:lang w:val="en-IN"/>
        </w:rPr>
        <w:t>Checking Open Tickets and Close as per Priority</w:t>
      </w:r>
    </w:p>
    <w:p w14:paraId="51E4EA05" w14:textId="77777777" w:rsidR="005A0D1D" w:rsidRDefault="005A0D1D" w:rsidP="00C84A8C">
      <w:pPr>
        <w:pStyle w:val="ListParagraph"/>
        <w:widowControl w:val="0"/>
        <w:numPr>
          <w:ilvl w:val="0"/>
          <w:numId w:val="12"/>
        </w:numPr>
        <w:autoSpaceDE w:val="0"/>
        <w:autoSpaceDN w:val="0"/>
        <w:ind w:left="284" w:hanging="284"/>
        <w:contextualSpacing w:val="0"/>
        <w:jc w:val="both"/>
      </w:pPr>
      <w:r>
        <w:t>Monitoring monthly SLA and plans to work towards target.</w:t>
      </w:r>
    </w:p>
    <w:p w14:paraId="159A5895" w14:textId="77777777" w:rsidR="005A0D1D" w:rsidRDefault="005A0D1D" w:rsidP="00C84A8C">
      <w:pPr>
        <w:pStyle w:val="ListParagraph"/>
        <w:widowControl w:val="0"/>
        <w:numPr>
          <w:ilvl w:val="0"/>
          <w:numId w:val="12"/>
        </w:numPr>
        <w:autoSpaceDE w:val="0"/>
        <w:autoSpaceDN w:val="0"/>
        <w:ind w:left="284" w:hanging="284"/>
        <w:contextualSpacing w:val="0"/>
        <w:jc w:val="both"/>
      </w:pPr>
      <w:r>
        <w:t>Interact with other Functional Consultants as per the requirement.</w:t>
      </w:r>
    </w:p>
    <w:p w14:paraId="11666B75" w14:textId="77777777" w:rsidR="005A0D1D" w:rsidRPr="00966E32" w:rsidRDefault="005A0D1D" w:rsidP="00AB71D4">
      <w:pPr>
        <w:jc w:val="both"/>
      </w:pPr>
    </w:p>
    <w:p w14:paraId="55F5CEA9" w14:textId="77777777" w:rsidR="00E969DD" w:rsidRDefault="00E969DD" w:rsidP="00AB71D4">
      <w:pPr>
        <w:jc w:val="both"/>
        <w:rPr>
          <w:b/>
          <w:bCs/>
        </w:rPr>
      </w:pPr>
    </w:p>
    <w:p w14:paraId="73DAA853" w14:textId="2C241C1B" w:rsidR="008756E8" w:rsidRDefault="00E969DD" w:rsidP="00AB71D4">
      <w:pPr>
        <w:jc w:val="both"/>
      </w:pPr>
      <w:r w:rsidRPr="00966E32">
        <w:rPr>
          <w:b/>
          <w:bCs/>
        </w:rPr>
        <w:t xml:space="preserve">Client: </w:t>
      </w:r>
      <w:r w:rsidR="00DB4F5B">
        <w:rPr>
          <w:b/>
          <w:bCs/>
        </w:rPr>
        <w:t>Suprajit Engineering LTD</w:t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Pr="00966E32">
        <w:rPr>
          <w:b/>
          <w:bCs/>
        </w:rPr>
        <w:tab/>
      </w:r>
      <w:r w:rsidR="00B64E66">
        <w:rPr>
          <w:b/>
          <w:bCs/>
        </w:rPr>
        <w:t xml:space="preserve">                          </w:t>
      </w:r>
      <w:r w:rsidR="008756E8" w:rsidRPr="008756E8">
        <w:rPr>
          <w:b/>
          <w:bCs/>
        </w:rPr>
        <w:t>April 201</w:t>
      </w:r>
      <w:r w:rsidR="00DB4F5B">
        <w:rPr>
          <w:b/>
          <w:bCs/>
        </w:rPr>
        <w:t>8</w:t>
      </w:r>
      <w:r w:rsidR="008756E8" w:rsidRPr="008756E8">
        <w:rPr>
          <w:b/>
          <w:bCs/>
        </w:rPr>
        <w:t>-</w:t>
      </w:r>
      <w:r w:rsidR="005A0D1D">
        <w:rPr>
          <w:b/>
          <w:bCs/>
        </w:rPr>
        <w:t>March</w:t>
      </w:r>
      <w:r w:rsidR="008756E8" w:rsidRPr="008756E8">
        <w:rPr>
          <w:b/>
          <w:bCs/>
        </w:rPr>
        <w:t xml:space="preserve"> 202</w:t>
      </w:r>
      <w:r w:rsidR="005A0D1D">
        <w:rPr>
          <w:b/>
          <w:bCs/>
        </w:rPr>
        <w:t>0</w:t>
      </w:r>
    </w:p>
    <w:p w14:paraId="26A86EC8" w14:textId="52FE1C20" w:rsidR="00E969DD" w:rsidRPr="00966E32" w:rsidRDefault="00E969DD" w:rsidP="00AB71D4">
      <w:pPr>
        <w:jc w:val="both"/>
        <w:rPr>
          <w:b/>
          <w:bCs/>
        </w:rPr>
      </w:pPr>
      <w:r w:rsidRPr="00966E32">
        <w:rPr>
          <w:b/>
          <w:bCs/>
        </w:rPr>
        <w:t xml:space="preserve">Role: </w:t>
      </w:r>
      <w:r w:rsidR="008756E8">
        <w:rPr>
          <w:b/>
          <w:bCs/>
        </w:rPr>
        <w:t>SAP MM end user</w:t>
      </w:r>
    </w:p>
    <w:p w14:paraId="30B12CFF" w14:textId="47E253CF" w:rsidR="008756E8" w:rsidRDefault="00E969DD" w:rsidP="00AB71D4">
      <w:pPr>
        <w:jc w:val="both"/>
        <w:rPr>
          <w:b/>
          <w:bCs/>
        </w:rPr>
      </w:pPr>
      <w:r w:rsidRPr="00966E32">
        <w:rPr>
          <w:b/>
          <w:bCs/>
        </w:rPr>
        <w:t>Responsibilities:</w:t>
      </w:r>
    </w:p>
    <w:p w14:paraId="6A9ECC90" w14:textId="2F47A82E" w:rsidR="008756E8" w:rsidRPr="008756E8" w:rsidRDefault="008756E8" w:rsidP="00C84A8C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>
        <w:rPr>
          <w:rStyle w:val="normaltextrun"/>
        </w:rPr>
        <w:t>Administered SAP MM modules to support end-to-end materials management processes, including procurement, inventory management, and logistics.</w:t>
      </w:r>
      <w:r>
        <w:rPr>
          <w:rStyle w:val="eop"/>
        </w:rPr>
        <w:t> </w:t>
      </w:r>
    </w:p>
    <w:p w14:paraId="691A990F" w14:textId="77777777" w:rsidR="008756E8" w:rsidRDefault="008756E8" w:rsidP="00C84A8C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en-US"/>
        </w:rPr>
        <w:t>Conducted regular system transactions, such as purchase requisitions, purchase orders, goods receipts, and invoice verification, ensuring accuracy and compliance with organizational policies.</w:t>
      </w:r>
      <w:r>
        <w:rPr>
          <w:rStyle w:val="eop"/>
        </w:rPr>
        <w:t> </w:t>
      </w:r>
    </w:p>
    <w:p w14:paraId="53BA5A05" w14:textId="785D8274" w:rsidR="00E969DD" w:rsidRPr="008756E8" w:rsidRDefault="008756E8" w:rsidP="00C84A8C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en-US"/>
        </w:rPr>
        <w:t>Resolved user issues and provided ongoing support</w:t>
      </w:r>
      <w:r w:rsidR="00E414EE">
        <w:rPr>
          <w:rStyle w:val="normaltextrun"/>
          <w:lang w:val="en-US"/>
        </w:rPr>
        <w:t>.</w:t>
      </w:r>
    </w:p>
    <w:p w14:paraId="416E74D5" w14:textId="77777777" w:rsidR="000E2BAC" w:rsidRPr="00E969DD" w:rsidRDefault="000E2BAC" w:rsidP="00AB71D4">
      <w:pPr>
        <w:spacing w:line="276" w:lineRule="auto"/>
        <w:jc w:val="both"/>
        <w:rPr>
          <w:rFonts w:ascii="Arial" w:hAnsi="Arial" w:cs="Arial"/>
          <w:bCs/>
          <w:color w:val="000000"/>
        </w:rPr>
      </w:pPr>
    </w:p>
    <w:p w14:paraId="033D6F33" w14:textId="77777777" w:rsidR="00C5300D" w:rsidRPr="00966E32" w:rsidRDefault="00C5300D" w:rsidP="00AB71D4">
      <w:pPr>
        <w:jc w:val="both"/>
      </w:pPr>
    </w:p>
    <w:p w14:paraId="720EB36F" w14:textId="77777777" w:rsidR="0078679B" w:rsidRPr="00983E09" w:rsidRDefault="0078679B" w:rsidP="00AB71D4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AB71D4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36DCD82C" w14:textId="39DB88A8" w:rsidR="005A0D1D" w:rsidRDefault="00885989" w:rsidP="00C84A8C">
      <w:pPr>
        <w:pStyle w:val="ListParagraph"/>
        <w:numPr>
          <w:ilvl w:val="0"/>
          <w:numId w:val="10"/>
        </w:numPr>
        <w:ind w:left="284" w:hanging="284"/>
        <w:jc w:val="both"/>
      </w:pPr>
      <w:r w:rsidRPr="005E349E">
        <w:t>B</w:t>
      </w:r>
      <w:r w:rsidR="00DB4F5B">
        <w:t xml:space="preserve">achelor of </w:t>
      </w:r>
      <w:r>
        <w:t>Mechanical</w:t>
      </w:r>
      <w:r w:rsidRPr="005E349E">
        <w:t xml:space="preserve"> Engineering</w:t>
      </w:r>
    </w:p>
    <w:p w14:paraId="52DD3472" w14:textId="5CD2CB78" w:rsidR="005A0D1D" w:rsidRPr="005E349E" w:rsidRDefault="005A0D1D" w:rsidP="00DB4F5B">
      <w:pPr>
        <w:pStyle w:val="ListParagraph"/>
        <w:ind w:left="284"/>
        <w:jc w:val="both"/>
      </w:pPr>
    </w:p>
    <w:p w14:paraId="08FE82EA" w14:textId="665C1347" w:rsidR="0078679B" w:rsidRPr="00983E09" w:rsidRDefault="0078679B" w:rsidP="00AB71D4">
      <w:pPr>
        <w:pStyle w:val="ListParagraph"/>
        <w:ind w:left="284"/>
        <w:jc w:val="both"/>
        <w:rPr>
          <w:color w:val="000000"/>
        </w:rPr>
      </w:pPr>
    </w:p>
    <w:p w14:paraId="6A84910E" w14:textId="77777777" w:rsidR="00AB71D4" w:rsidRPr="00983E09" w:rsidRDefault="00AB71D4">
      <w:pPr>
        <w:pStyle w:val="ListParagraph"/>
        <w:ind w:left="284"/>
        <w:jc w:val="both"/>
        <w:rPr>
          <w:color w:val="000000"/>
        </w:rPr>
      </w:pPr>
    </w:p>
    <w:sectPr w:rsidR="00AB71D4" w:rsidRPr="00983E09" w:rsidSect="000304BE">
      <w:headerReference w:type="default" r:id="rId11"/>
      <w:footerReference w:type="default" r:id="rId12"/>
      <w:pgSz w:w="12240" w:h="15840"/>
      <w:pgMar w:top="1440" w:right="1440" w:bottom="432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24F8E" w14:textId="77777777" w:rsidR="008140A8" w:rsidRDefault="008140A8" w:rsidP="00443F13">
      <w:r>
        <w:separator/>
      </w:r>
    </w:p>
  </w:endnote>
  <w:endnote w:type="continuationSeparator" w:id="0">
    <w:p w14:paraId="47BD1FC7" w14:textId="77777777" w:rsidR="008140A8" w:rsidRDefault="008140A8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525130AA" w14:textId="7ED8C626" w:rsidR="0038102F" w:rsidRPr="00E969DD" w:rsidRDefault="008B49EE" w:rsidP="00E969DD"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 w:rsidR="00E969DD">
      <w:tab/>
      <w:t xml:space="preserve">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6B73" w14:textId="77777777" w:rsidR="008140A8" w:rsidRDefault="008140A8" w:rsidP="00443F13">
      <w:r>
        <w:separator/>
      </w:r>
    </w:p>
  </w:footnote>
  <w:footnote w:type="continuationSeparator" w:id="0">
    <w:p w14:paraId="2EE9B951" w14:textId="77777777" w:rsidR="008140A8" w:rsidRDefault="008140A8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1F06" w14:textId="523149DC" w:rsidR="00EE60C1" w:rsidRPr="00966E32" w:rsidRDefault="007F7031" w:rsidP="009104BB">
    <w:pPr>
      <w:shd w:val="clear" w:color="auto" w:fill="FFFFFF"/>
      <w:ind w:left="4320"/>
      <w:textAlignment w:val="baseline"/>
      <w:rPr>
        <w:rFonts w:ascii="Garamond" w:hAnsi="Garamond" w:cs="Segoe UI"/>
        <w:sz w:val="36"/>
        <w:szCs w:val="36"/>
      </w:rPr>
    </w:pPr>
    <w:r w:rsidRPr="00966E32">
      <w:rPr>
        <w:rFonts w:ascii="Garamond" w:hAnsi="Garamond"/>
        <w:b/>
        <w:bCs/>
        <w:caps/>
        <w:noProof/>
        <w:spacing w:val="40"/>
        <w:sz w:val="48"/>
        <w:szCs w:val="48"/>
      </w:rPr>
      <w:drawing>
        <wp:anchor distT="0" distB="0" distL="114300" distR="114300" simplePos="0" relativeHeight="251659264" behindDoc="0" locked="0" layoutInCell="1" allowOverlap="1" wp14:anchorId="746E0C6D" wp14:editId="378D5E4B">
          <wp:simplePos x="0" y="0"/>
          <wp:positionH relativeFrom="margin">
            <wp:posOffset>76200</wp:posOffset>
          </wp:positionH>
          <wp:positionV relativeFrom="paragraph">
            <wp:posOffset>-6350</wp:posOffset>
          </wp:positionV>
          <wp:extent cx="2260600" cy="482600"/>
          <wp:effectExtent l="0" t="0" r="6350" b="0"/>
          <wp:wrapNone/>
          <wp:docPr id="739927388" name="Picture 739927388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6E32">
      <w:rPr>
        <w:rFonts w:ascii="Garamond" w:hAnsi="Garamond"/>
        <w:b/>
        <w:bCs/>
        <w:sz w:val="36"/>
        <w:szCs w:val="36"/>
      </w:rPr>
      <w:t xml:space="preserve">      </w:t>
    </w:r>
    <w:r w:rsidR="001955DB">
      <w:rPr>
        <w:rFonts w:ascii="Garamond" w:hAnsi="Garamond"/>
        <w:b/>
        <w:bCs/>
        <w:sz w:val="36"/>
        <w:szCs w:val="36"/>
      </w:rPr>
      <w:t xml:space="preserve">               </w:t>
    </w:r>
    <w:r w:rsidR="0010733F">
      <w:rPr>
        <w:rFonts w:ascii="Garamond" w:hAnsi="Garamond"/>
        <w:b/>
        <w:bCs/>
        <w:sz w:val="36"/>
        <w:szCs w:val="36"/>
      </w:rPr>
      <w:t>CANDIDATE 104</w:t>
    </w:r>
  </w:p>
  <w:p w14:paraId="786074C7" w14:textId="43A0415A" w:rsidR="00C60CF0" w:rsidRPr="00966E32" w:rsidRDefault="00966E32" w:rsidP="00966E32">
    <w:pPr>
      <w:ind w:left="6480"/>
      <w:rPr>
        <w:rFonts w:eastAsia="MS Mincho"/>
        <w:sz w:val="28"/>
        <w:szCs w:val="28"/>
        <w:lang w:eastAsia="ja-JP"/>
      </w:rPr>
    </w:pPr>
    <w:r>
      <w:rPr>
        <w:color w:val="000000"/>
        <w:sz w:val="28"/>
        <w:szCs w:val="28"/>
      </w:rPr>
      <w:t xml:space="preserve">   </w:t>
    </w:r>
    <w:r w:rsidR="00287938" w:rsidRPr="00966E32">
      <w:rPr>
        <w:color w:val="000000"/>
        <w:sz w:val="28"/>
        <w:szCs w:val="28"/>
      </w:rPr>
      <w:t>A</w:t>
    </w:r>
    <w:r w:rsidRPr="00966E32">
      <w:rPr>
        <w:color w:val="000000"/>
        <w:sz w:val="28"/>
        <w:szCs w:val="28"/>
      </w:rPr>
      <w:t xml:space="preserve">riba </w:t>
    </w:r>
    <w:r w:rsidR="00287938" w:rsidRPr="00966E32">
      <w:rPr>
        <w:color w:val="000000"/>
        <w:sz w:val="28"/>
        <w:szCs w:val="28"/>
      </w:rPr>
      <w:t>C</w:t>
    </w:r>
    <w:r w:rsidRPr="00966E32">
      <w:rPr>
        <w:color w:val="000000"/>
        <w:sz w:val="28"/>
        <w:szCs w:val="28"/>
      </w:rPr>
      <w:t>onsultant</w:t>
    </w:r>
  </w:p>
  <w:p w14:paraId="66D5AC11" w14:textId="228F69A5" w:rsidR="00B91141" w:rsidRPr="00966E32" w:rsidRDefault="00B91141" w:rsidP="00966E32">
    <w:pPr>
      <w:tabs>
        <w:tab w:val="left" w:pos="3510"/>
      </w:tabs>
      <w:jc w:val="center"/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4692998"/>
    <w:multiLevelType w:val="hybridMultilevel"/>
    <w:tmpl w:val="D75449C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E2244DB"/>
    <w:multiLevelType w:val="hybridMultilevel"/>
    <w:tmpl w:val="A5C29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11011"/>
    <w:multiLevelType w:val="hybridMultilevel"/>
    <w:tmpl w:val="EEB8B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160D0"/>
    <w:multiLevelType w:val="hybridMultilevel"/>
    <w:tmpl w:val="AC222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B31EB"/>
    <w:multiLevelType w:val="hybridMultilevel"/>
    <w:tmpl w:val="744C0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572D"/>
    <w:multiLevelType w:val="hybridMultilevel"/>
    <w:tmpl w:val="115EA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59F60906"/>
    <w:multiLevelType w:val="hybridMultilevel"/>
    <w:tmpl w:val="B6D4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683362456">
    <w:abstractNumId w:val="16"/>
  </w:num>
  <w:num w:numId="2" w16cid:durableId="215437654">
    <w:abstractNumId w:val="6"/>
  </w:num>
  <w:num w:numId="3" w16cid:durableId="911737060">
    <w:abstractNumId w:val="3"/>
  </w:num>
  <w:num w:numId="4" w16cid:durableId="1480002429">
    <w:abstractNumId w:val="13"/>
  </w:num>
  <w:num w:numId="5" w16cid:durableId="1260333708">
    <w:abstractNumId w:val="17"/>
  </w:num>
  <w:num w:numId="6" w16cid:durableId="560139201">
    <w:abstractNumId w:val="12"/>
  </w:num>
  <w:num w:numId="7" w16cid:durableId="2132287045">
    <w:abstractNumId w:val="15"/>
  </w:num>
  <w:num w:numId="8" w16cid:durableId="90397680">
    <w:abstractNumId w:val="8"/>
  </w:num>
  <w:num w:numId="9" w16cid:durableId="1938975206">
    <w:abstractNumId w:val="14"/>
  </w:num>
  <w:num w:numId="10" w16cid:durableId="262344695">
    <w:abstractNumId w:val="7"/>
  </w:num>
  <w:num w:numId="11" w16cid:durableId="24447188">
    <w:abstractNumId w:val="11"/>
  </w:num>
  <w:num w:numId="12" w16cid:durableId="152796278">
    <w:abstractNumId w:val="10"/>
  </w:num>
  <w:num w:numId="13" w16cid:durableId="363482565">
    <w:abstractNumId w:val="4"/>
  </w:num>
  <w:num w:numId="14" w16cid:durableId="8873147">
    <w:abstractNumId w:val="5"/>
  </w:num>
  <w:num w:numId="15" w16cid:durableId="682333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0767A"/>
    <w:rsid w:val="000100F2"/>
    <w:rsid w:val="00014797"/>
    <w:rsid w:val="00016158"/>
    <w:rsid w:val="00021857"/>
    <w:rsid w:val="00023084"/>
    <w:rsid w:val="00024AD3"/>
    <w:rsid w:val="00025060"/>
    <w:rsid w:val="000266B6"/>
    <w:rsid w:val="000304BE"/>
    <w:rsid w:val="00030F26"/>
    <w:rsid w:val="0003210E"/>
    <w:rsid w:val="00032E77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66B9F"/>
    <w:rsid w:val="00072AA5"/>
    <w:rsid w:val="00072E5A"/>
    <w:rsid w:val="000941FA"/>
    <w:rsid w:val="000A01FF"/>
    <w:rsid w:val="000A3E64"/>
    <w:rsid w:val="000B11F4"/>
    <w:rsid w:val="000B2CDB"/>
    <w:rsid w:val="000B7177"/>
    <w:rsid w:val="000C1070"/>
    <w:rsid w:val="000C6BE8"/>
    <w:rsid w:val="000D0EBE"/>
    <w:rsid w:val="000D2A3E"/>
    <w:rsid w:val="000D43C0"/>
    <w:rsid w:val="000D4AF9"/>
    <w:rsid w:val="000E0183"/>
    <w:rsid w:val="000E02C7"/>
    <w:rsid w:val="000E2BAC"/>
    <w:rsid w:val="000F188A"/>
    <w:rsid w:val="000F349C"/>
    <w:rsid w:val="000F40C0"/>
    <w:rsid w:val="000F4CF8"/>
    <w:rsid w:val="000F6D71"/>
    <w:rsid w:val="000F7549"/>
    <w:rsid w:val="000F7CBC"/>
    <w:rsid w:val="00101342"/>
    <w:rsid w:val="00102078"/>
    <w:rsid w:val="001062F4"/>
    <w:rsid w:val="00106A35"/>
    <w:rsid w:val="0010733F"/>
    <w:rsid w:val="00113DBE"/>
    <w:rsid w:val="00116F13"/>
    <w:rsid w:val="0012431E"/>
    <w:rsid w:val="00133D88"/>
    <w:rsid w:val="00134337"/>
    <w:rsid w:val="00135E21"/>
    <w:rsid w:val="00136FDD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6E"/>
    <w:rsid w:val="00182DB8"/>
    <w:rsid w:val="00192DAA"/>
    <w:rsid w:val="0019310F"/>
    <w:rsid w:val="00194A0C"/>
    <w:rsid w:val="001955DB"/>
    <w:rsid w:val="001A4871"/>
    <w:rsid w:val="001A7036"/>
    <w:rsid w:val="001B1383"/>
    <w:rsid w:val="001B685F"/>
    <w:rsid w:val="001B7FF0"/>
    <w:rsid w:val="001C69B0"/>
    <w:rsid w:val="001D0452"/>
    <w:rsid w:val="001D0523"/>
    <w:rsid w:val="001D30FC"/>
    <w:rsid w:val="001D3E38"/>
    <w:rsid w:val="001D6D11"/>
    <w:rsid w:val="001E2DFF"/>
    <w:rsid w:val="001E376A"/>
    <w:rsid w:val="001E4236"/>
    <w:rsid w:val="001E4D6D"/>
    <w:rsid w:val="001E5641"/>
    <w:rsid w:val="001E6481"/>
    <w:rsid w:val="001E6D25"/>
    <w:rsid w:val="001F6E8D"/>
    <w:rsid w:val="001F7FA8"/>
    <w:rsid w:val="00202EB1"/>
    <w:rsid w:val="00204412"/>
    <w:rsid w:val="0021564D"/>
    <w:rsid w:val="00215DA6"/>
    <w:rsid w:val="00216E98"/>
    <w:rsid w:val="00223EC6"/>
    <w:rsid w:val="0022459D"/>
    <w:rsid w:val="002279D8"/>
    <w:rsid w:val="0023146E"/>
    <w:rsid w:val="0023550C"/>
    <w:rsid w:val="00236024"/>
    <w:rsid w:val="00237AC4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191"/>
    <w:rsid w:val="00260E6D"/>
    <w:rsid w:val="00263365"/>
    <w:rsid w:val="0026563A"/>
    <w:rsid w:val="00267339"/>
    <w:rsid w:val="00277508"/>
    <w:rsid w:val="00280F17"/>
    <w:rsid w:val="002847AC"/>
    <w:rsid w:val="00284847"/>
    <w:rsid w:val="00285093"/>
    <w:rsid w:val="00287938"/>
    <w:rsid w:val="002A2A65"/>
    <w:rsid w:val="002A2B74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287A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338E"/>
    <w:rsid w:val="002E410D"/>
    <w:rsid w:val="002E74DB"/>
    <w:rsid w:val="002E76D0"/>
    <w:rsid w:val="002E7785"/>
    <w:rsid w:val="002F605B"/>
    <w:rsid w:val="002F6DB4"/>
    <w:rsid w:val="002F6FB8"/>
    <w:rsid w:val="002F7925"/>
    <w:rsid w:val="0030160E"/>
    <w:rsid w:val="0030210D"/>
    <w:rsid w:val="003030CC"/>
    <w:rsid w:val="003055C5"/>
    <w:rsid w:val="00306003"/>
    <w:rsid w:val="00312082"/>
    <w:rsid w:val="00315EFD"/>
    <w:rsid w:val="003215BD"/>
    <w:rsid w:val="00322281"/>
    <w:rsid w:val="003228A9"/>
    <w:rsid w:val="003267A3"/>
    <w:rsid w:val="00327E63"/>
    <w:rsid w:val="00332519"/>
    <w:rsid w:val="003406AF"/>
    <w:rsid w:val="00341151"/>
    <w:rsid w:val="00346984"/>
    <w:rsid w:val="003541CA"/>
    <w:rsid w:val="00354F8C"/>
    <w:rsid w:val="00356489"/>
    <w:rsid w:val="00362C6E"/>
    <w:rsid w:val="00363A53"/>
    <w:rsid w:val="0036703E"/>
    <w:rsid w:val="00370202"/>
    <w:rsid w:val="00371D55"/>
    <w:rsid w:val="003758B2"/>
    <w:rsid w:val="00376BFB"/>
    <w:rsid w:val="00377899"/>
    <w:rsid w:val="00380161"/>
    <w:rsid w:val="003802F4"/>
    <w:rsid w:val="0038102F"/>
    <w:rsid w:val="00381965"/>
    <w:rsid w:val="00386C28"/>
    <w:rsid w:val="00390522"/>
    <w:rsid w:val="00390680"/>
    <w:rsid w:val="00392342"/>
    <w:rsid w:val="00393114"/>
    <w:rsid w:val="00393EDE"/>
    <w:rsid w:val="00395948"/>
    <w:rsid w:val="003A12EE"/>
    <w:rsid w:val="003A187C"/>
    <w:rsid w:val="003A381E"/>
    <w:rsid w:val="003A40E4"/>
    <w:rsid w:val="003A53DB"/>
    <w:rsid w:val="003A5A40"/>
    <w:rsid w:val="003A66E4"/>
    <w:rsid w:val="003B5192"/>
    <w:rsid w:val="003B71E6"/>
    <w:rsid w:val="003C07C3"/>
    <w:rsid w:val="003C23B4"/>
    <w:rsid w:val="003C6636"/>
    <w:rsid w:val="003D6EA5"/>
    <w:rsid w:val="003E1AAA"/>
    <w:rsid w:val="003E444F"/>
    <w:rsid w:val="003E601D"/>
    <w:rsid w:val="003E6B57"/>
    <w:rsid w:val="003F3CC2"/>
    <w:rsid w:val="003F5F39"/>
    <w:rsid w:val="003F6E6F"/>
    <w:rsid w:val="00400E3E"/>
    <w:rsid w:val="00401F57"/>
    <w:rsid w:val="00402E7B"/>
    <w:rsid w:val="00403B23"/>
    <w:rsid w:val="00404C95"/>
    <w:rsid w:val="00407EBC"/>
    <w:rsid w:val="004115E4"/>
    <w:rsid w:val="00422115"/>
    <w:rsid w:val="00422257"/>
    <w:rsid w:val="004365B8"/>
    <w:rsid w:val="00436C23"/>
    <w:rsid w:val="004426D0"/>
    <w:rsid w:val="004439BD"/>
    <w:rsid w:val="00443ABC"/>
    <w:rsid w:val="00443F13"/>
    <w:rsid w:val="004463E8"/>
    <w:rsid w:val="00447973"/>
    <w:rsid w:val="004504C4"/>
    <w:rsid w:val="00450B00"/>
    <w:rsid w:val="00457F60"/>
    <w:rsid w:val="00461501"/>
    <w:rsid w:val="00462DA7"/>
    <w:rsid w:val="0046377E"/>
    <w:rsid w:val="004669A1"/>
    <w:rsid w:val="00466F56"/>
    <w:rsid w:val="00470BD0"/>
    <w:rsid w:val="00471D95"/>
    <w:rsid w:val="00471E3A"/>
    <w:rsid w:val="00471FCB"/>
    <w:rsid w:val="004748E1"/>
    <w:rsid w:val="004848D9"/>
    <w:rsid w:val="00484C4A"/>
    <w:rsid w:val="0048507E"/>
    <w:rsid w:val="00485B34"/>
    <w:rsid w:val="00485CAF"/>
    <w:rsid w:val="00486B6A"/>
    <w:rsid w:val="004A56E8"/>
    <w:rsid w:val="004A6BA4"/>
    <w:rsid w:val="004A7324"/>
    <w:rsid w:val="004B152E"/>
    <w:rsid w:val="004B1ADE"/>
    <w:rsid w:val="004B77EB"/>
    <w:rsid w:val="004B77FD"/>
    <w:rsid w:val="004C07FB"/>
    <w:rsid w:val="004C1191"/>
    <w:rsid w:val="004C1AA6"/>
    <w:rsid w:val="004C3781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5EA1"/>
    <w:rsid w:val="00516AFA"/>
    <w:rsid w:val="00517089"/>
    <w:rsid w:val="00521F57"/>
    <w:rsid w:val="00522C5F"/>
    <w:rsid w:val="00524451"/>
    <w:rsid w:val="00524649"/>
    <w:rsid w:val="0052601D"/>
    <w:rsid w:val="00532E85"/>
    <w:rsid w:val="0053565D"/>
    <w:rsid w:val="005417B6"/>
    <w:rsid w:val="00544121"/>
    <w:rsid w:val="005446D0"/>
    <w:rsid w:val="00547191"/>
    <w:rsid w:val="005504B3"/>
    <w:rsid w:val="005533F9"/>
    <w:rsid w:val="0055367D"/>
    <w:rsid w:val="0056018D"/>
    <w:rsid w:val="00560547"/>
    <w:rsid w:val="005639C7"/>
    <w:rsid w:val="00570889"/>
    <w:rsid w:val="00573933"/>
    <w:rsid w:val="00575518"/>
    <w:rsid w:val="00577687"/>
    <w:rsid w:val="00577831"/>
    <w:rsid w:val="005810C7"/>
    <w:rsid w:val="0058389E"/>
    <w:rsid w:val="00585B19"/>
    <w:rsid w:val="00586035"/>
    <w:rsid w:val="005902C1"/>
    <w:rsid w:val="0059031B"/>
    <w:rsid w:val="0059189F"/>
    <w:rsid w:val="005931FF"/>
    <w:rsid w:val="00593A36"/>
    <w:rsid w:val="00594616"/>
    <w:rsid w:val="005965D6"/>
    <w:rsid w:val="00596F9E"/>
    <w:rsid w:val="005A00A3"/>
    <w:rsid w:val="005A0D1D"/>
    <w:rsid w:val="005A1AA2"/>
    <w:rsid w:val="005A40F5"/>
    <w:rsid w:val="005A67BB"/>
    <w:rsid w:val="005A6E42"/>
    <w:rsid w:val="005A6F05"/>
    <w:rsid w:val="005B302E"/>
    <w:rsid w:val="005B3536"/>
    <w:rsid w:val="005B3BB8"/>
    <w:rsid w:val="005B4574"/>
    <w:rsid w:val="005C0FB0"/>
    <w:rsid w:val="005C10D4"/>
    <w:rsid w:val="005C726F"/>
    <w:rsid w:val="005D092E"/>
    <w:rsid w:val="005D4C91"/>
    <w:rsid w:val="005D4CE3"/>
    <w:rsid w:val="005D64BD"/>
    <w:rsid w:val="005E037D"/>
    <w:rsid w:val="005E5B2D"/>
    <w:rsid w:val="005E60F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3C4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52F4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5BA5"/>
    <w:rsid w:val="00685FA9"/>
    <w:rsid w:val="006871FE"/>
    <w:rsid w:val="00691EBF"/>
    <w:rsid w:val="006967AB"/>
    <w:rsid w:val="006A0A3B"/>
    <w:rsid w:val="006A40F0"/>
    <w:rsid w:val="006A5156"/>
    <w:rsid w:val="006A6BBD"/>
    <w:rsid w:val="006A733F"/>
    <w:rsid w:val="006C01AA"/>
    <w:rsid w:val="006C04F4"/>
    <w:rsid w:val="006C6DD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4CFE"/>
    <w:rsid w:val="006F7536"/>
    <w:rsid w:val="007075E6"/>
    <w:rsid w:val="0070766B"/>
    <w:rsid w:val="00710804"/>
    <w:rsid w:val="00712613"/>
    <w:rsid w:val="0072047E"/>
    <w:rsid w:val="007249A9"/>
    <w:rsid w:val="00724D14"/>
    <w:rsid w:val="00726527"/>
    <w:rsid w:val="007275AF"/>
    <w:rsid w:val="00727E2B"/>
    <w:rsid w:val="007370B0"/>
    <w:rsid w:val="007412F3"/>
    <w:rsid w:val="00747933"/>
    <w:rsid w:val="00750B66"/>
    <w:rsid w:val="007510F2"/>
    <w:rsid w:val="00751EB1"/>
    <w:rsid w:val="007525AB"/>
    <w:rsid w:val="007527AF"/>
    <w:rsid w:val="00756967"/>
    <w:rsid w:val="00756BAD"/>
    <w:rsid w:val="00757BF4"/>
    <w:rsid w:val="0076010E"/>
    <w:rsid w:val="007625AA"/>
    <w:rsid w:val="0076357F"/>
    <w:rsid w:val="00763DB8"/>
    <w:rsid w:val="00764457"/>
    <w:rsid w:val="00764FEB"/>
    <w:rsid w:val="007667C6"/>
    <w:rsid w:val="007754B2"/>
    <w:rsid w:val="00777C42"/>
    <w:rsid w:val="00780931"/>
    <w:rsid w:val="00784710"/>
    <w:rsid w:val="0078679B"/>
    <w:rsid w:val="00790816"/>
    <w:rsid w:val="00793BE8"/>
    <w:rsid w:val="007955E4"/>
    <w:rsid w:val="007969EA"/>
    <w:rsid w:val="007A0348"/>
    <w:rsid w:val="007A16F2"/>
    <w:rsid w:val="007A4F68"/>
    <w:rsid w:val="007A5EC2"/>
    <w:rsid w:val="007A733A"/>
    <w:rsid w:val="007A7C37"/>
    <w:rsid w:val="007B46B4"/>
    <w:rsid w:val="007B6BCB"/>
    <w:rsid w:val="007C3054"/>
    <w:rsid w:val="007C45DE"/>
    <w:rsid w:val="007C72F6"/>
    <w:rsid w:val="007D01D5"/>
    <w:rsid w:val="007D1301"/>
    <w:rsid w:val="007D28D1"/>
    <w:rsid w:val="007D3073"/>
    <w:rsid w:val="007D4BEA"/>
    <w:rsid w:val="007D7A3A"/>
    <w:rsid w:val="007E22A9"/>
    <w:rsid w:val="007E3C67"/>
    <w:rsid w:val="007E3D68"/>
    <w:rsid w:val="007E6544"/>
    <w:rsid w:val="007E668B"/>
    <w:rsid w:val="007E7C8C"/>
    <w:rsid w:val="007F04E4"/>
    <w:rsid w:val="007F23E6"/>
    <w:rsid w:val="007F2B5E"/>
    <w:rsid w:val="007F34FD"/>
    <w:rsid w:val="007F7031"/>
    <w:rsid w:val="00804F36"/>
    <w:rsid w:val="00807EAF"/>
    <w:rsid w:val="008140A8"/>
    <w:rsid w:val="00822B5C"/>
    <w:rsid w:val="00823864"/>
    <w:rsid w:val="008278FE"/>
    <w:rsid w:val="00835C10"/>
    <w:rsid w:val="008365C2"/>
    <w:rsid w:val="00837127"/>
    <w:rsid w:val="00837A4B"/>
    <w:rsid w:val="008423F7"/>
    <w:rsid w:val="008428EF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756E8"/>
    <w:rsid w:val="00880C57"/>
    <w:rsid w:val="0088389E"/>
    <w:rsid w:val="00885989"/>
    <w:rsid w:val="00895BCD"/>
    <w:rsid w:val="00896B08"/>
    <w:rsid w:val="00897DD1"/>
    <w:rsid w:val="008A07EF"/>
    <w:rsid w:val="008A1A2D"/>
    <w:rsid w:val="008A52F8"/>
    <w:rsid w:val="008B3106"/>
    <w:rsid w:val="008B49EE"/>
    <w:rsid w:val="008B5886"/>
    <w:rsid w:val="008B6A20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2E93"/>
    <w:rsid w:val="009071BC"/>
    <w:rsid w:val="009104BB"/>
    <w:rsid w:val="009118A1"/>
    <w:rsid w:val="0091420D"/>
    <w:rsid w:val="0091472A"/>
    <w:rsid w:val="00916B40"/>
    <w:rsid w:val="009170EE"/>
    <w:rsid w:val="00925559"/>
    <w:rsid w:val="00925C9E"/>
    <w:rsid w:val="00943777"/>
    <w:rsid w:val="009439A5"/>
    <w:rsid w:val="009466AA"/>
    <w:rsid w:val="009524EB"/>
    <w:rsid w:val="00952B1A"/>
    <w:rsid w:val="009536DD"/>
    <w:rsid w:val="009537C5"/>
    <w:rsid w:val="00953AE4"/>
    <w:rsid w:val="00954C44"/>
    <w:rsid w:val="0096177A"/>
    <w:rsid w:val="009651BF"/>
    <w:rsid w:val="00966E32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26F5"/>
    <w:rsid w:val="009A655A"/>
    <w:rsid w:val="009A781E"/>
    <w:rsid w:val="009B1F2D"/>
    <w:rsid w:val="009B414D"/>
    <w:rsid w:val="009B43E3"/>
    <w:rsid w:val="009C579B"/>
    <w:rsid w:val="009D6DD0"/>
    <w:rsid w:val="009E699A"/>
    <w:rsid w:val="00A15E52"/>
    <w:rsid w:val="00A17EFE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758"/>
    <w:rsid w:val="00A4597C"/>
    <w:rsid w:val="00A4617F"/>
    <w:rsid w:val="00A46ECA"/>
    <w:rsid w:val="00A47C91"/>
    <w:rsid w:val="00A505D0"/>
    <w:rsid w:val="00A51EA1"/>
    <w:rsid w:val="00A53499"/>
    <w:rsid w:val="00A535FA"/>
    <w:rsid w:val="00A539EC"/>
    <w:rsid w:val="00A53FED"/>
    <w:rsid w:val="00A5658B"/>
    <w:rsid w:val="00A5739D"/>
    <w:rsid w:val="00A6004C"/>
    <w:rsid w:val="00A61AD6"/>
    <w:rsid w:val="00A61D02"/>
    <w:rsid w:val="00A67BEC"/>
    <w:rsid w:val="00A70FDD"/>
    <w:rsid w:val="00A71598"/>
    <w:rsid w:val="00A71917"/>
    <w:rsid w:val="00A77483"/>
    <w:rsid w:val="00A85D46"/>
    <w:rsid w:val="00A90F35"/>
    <w:rsid w:val="00A915B0"/>
    <w:rsid w:val="00A9386F"/>
    <w:rsid w:val="00A97A45"/>
    <w:rsid w:val="00AA61EC"/>
    <w:rsid w:val="00AA66F0"/>
    <w:rsid w:val="00AA704F"/>
    <w:rsid w:val="00AB38CE"/>
    <w:rsid w:val="00AB39DD"/>
    <w:rsid w:val="00AB71D4"/>
    <w:rsid w:val="00AC7A9C"/>
    <w:rsid w:val="00AD5010"/>
    <w:rsid w:val="00AD734A"/>
    <w:rsid w:val="00AE2064"/>
    <w:rsid w:val="00AE301D"/>
    <w:rsid w:val="00AE52E8"/>
    <w:rsid w:val="00AF03FF"/>
    <w:rsid w:val="00AF0579"/>
    <w:rsid w:val="00AF427A"/>
    <w:rsid w:val="00AF4443"/>
    <w:rsid w:val="00AF7060"/>
    <w:rsid w:val="00AF73D9"/>
    <w:rsid w:val="00B02CE3"/>
    <w:rsid w:val="00B07247"/>
    <w:rsid w:val="00B100FC"/>
    <w:rsid w:val="00B20F26"/>
    <w:rsid w:val="00B23751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25B5"/>
    <w:rsid w:val="00B561F8"/>
    <w:rsid w:val="00B62C3F"/>
    <w:rsid w:val="00B62DCD"/>
    <w:rsid w:val="00B64E66"/>
    <w:rsid w:val="00B665DF"/>
    <w:rsid w:val="00B66D73"/>
    <w:rsid w:val="00B70720"/>
    <w:rsid w:val="00B70E5E"/>
    <w:rsid w:val="00B75EAE"/>
    <w:rsid w:val="00B86EC8"/>
    <w:rsid w:val="00B91141"/>
    <w:rsid w:val="00B911A1"/>
    <w:rsid w:val="00B93572"/>
    <w:rsid w:val="00B938F1"/>
    <w:rsid w:val="00B939A1"/>
    <w:rsid w:val="00B942CB"/>
    <w:rsid w:val="00B94C06"/>
    <w:rsid w:val="00B97461"/>
    <w:rsid w:val="00B9777B"/>
    <w:rsid w:val="00BA51D2"/>
    <w:rsid w:val="00BA5B0C"/>
    <w:rsid w:val="00BB22F1"/>
    <w:rsid w:val="00BB6B19"/>
    <w:rsid w:val="00BC1134"/>
    <w:rsid w:val="00BC1F2A"/>
    <w:rsid w:val="00BC2602"/>
    <w:rsid w:val="00BD4284"/>
    <w:rsid w:val="00BD4DE2"/>
    <w:rsid w:val="00BD57B5"/>
    <w:rsid w:val="00BD6F38"/>
    <w:rsid w:val="00BD70D1"/>
    <w:rsid w:val="00BE2006"/>
    <w:rsid w:val="00BF54B9"/>
    <w:rsid w:val="00BF6CAF"/>
    <w:rsid w:val="00C07D63"/>
    <w:rsid w:val="00C125B8"/>
    <w:rsid w:val="00C12B40"/>
    <w:rsid w:val="00C13BDF"/>
    <w:rsid w:val="00C157D8"/>
    <w:rsid w:val="00C171E5"/>
    <w:rsid w:val="00C2160A"/>
    <w:rsid w:val="00C22DD6"/>
    <w:rsid w:val="00C23961"/>
    <w:rsid w:val="00C23ACB"/>
    <w:rsid w:val="00C23AF1"/>
    <w:rsid w:val="00C23BF7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448B7"/>
    <w:rsid w:val="00C50D15"/>
    <w:rsid w:val="00C50D4D"/>
    <w:rsid w:val="00C51939"/>
    <w:rsid w:val="00C52441"/>
    <w:rsid w:val="00C5300D"/>
    <w:rsid w:val="00C536B4"/>
    <w:rsid w:val="00C570BC"/>
    <w:rsid w:val="00C60CF0"/>
    <w:rsid w:val="00C624D2"/>
    <w:rsid w:val="00C64F16"/>
    <w:rsid w:val="00C676FF"/>
    <w:rsid w:val="00C700C3"/>
    <w:rsid w:val="00C70115"/>
    <w:rsid w:val="00C723E7"/>
    <w:rsid w:val="00C8381A"/>
    <w:rsid w:val="00C84A8C"/>
    <w:rsid w:val="00C875A5"/>
    <w:rsid w:val="00C951F6"/>
    <w:rsid w:val="00C97D19"/>
    <w:rsid w:val="00CA0357"/>
    <w:rsid w:val="00CA5158"/>
    <w:rsid w:val="00CA5ABC"/>
    <w:rsid w:val="00CA7E81"/>
    <w:rsid w:val="00CB1F0D"/>
    <w:rsid w:val="00CB4F19"/>
    <w:rsid w:val="00CB5931"/>
    <w:rsid w:val="00CB6202"/>
    <w:rsid w:val="00CC2C3D"/>
    <w:rsid w:val="00CD1CCA"/>
    <w:rsid w:val="00CD1DE2"/>
    <w:rsid w:val="00CD46F8"/>
    <w:rsid w:val="00CD7C0E"/>
    <w:rsid w:val="00CD7D9A"/>
    <w:rsid w:val="00CE14BE"/>
    <w:rsid w:val="00CE1D06"/>
    <w:rsid w:val="00CF035C"/>
    <w:rsid w:val="00CF7E54"/>
    <w:rsid w:val="00D01562"/>
    <w:rsid w:val="00D024DC"/>
    <w:rsid w:val="00D02668"/>
    <w:rsid w:val="00D04165"/>
    <w:rsid w:val="00D05E38"/>
    <w:rsid w:val="00D06ED1"/>
    <w:rsid w:val="00D07D77"/>
    <w:rsid w:val="00D07F48"/>
    <w:rsid w:val="00D10CD8"/>
    <w:rsid w:val="00D12A49"/>
    <w:rsid w:val="00D12DDC"/>
    <w:rsid w:val="00D16A2D"/>
    <w:rsid w:val="00D17148"/>
    <w:rsid w:val="00D20018"/>
    <w:rsid w:val="00D2211B"/>
    <w:rsid w:val="00D22B6E"/>
    <w:rsid w:val="00D24DC9"/>
    <w:rsid w:val="00D25A72"/>
    <w:rsid w:val="00D27480"/>
    <w:rsid w:val="00D30196"/>
    <w:rsid w:val="00D31A2F"/>
    <w:rsid w:val="00D418AA"/>
    <w:rsid w:val="00D43241"/>
    <w:rsid w:val="00D544E2"/>
    <w:rsid w:val="00D55B9B"/>
    <w:rsid w:val="00D57AE9"/>
    <w:rsid w:val="00D57BE1"/>
    <w:rsid w:val="00D57C16"/>
    <w:rsid w:val="00D62C5A"/>
    <w:rsid w:val="00D64171"/>
    <w:rsid w:val="00D71802"/>
    <w:rsid w:val="00D71E5C"/>
    <w:rsid w:val="00D76550"/>
    <w:rsid w:val="00D767E9"/>
    <w:rsid w:val="00D772B6"/>
    <w:rsid w:val="00D8022A"/>
    <w:rsid w:val="00D815E2"/>
    <w:rsid w:val="00D85802"/>
    <w:rsid w:val="00D867F5"/>
    <w:rsid w:val="00D92596"/>
    <w:rsid w:val="00D9486F"/>
    <w:rsid w:val="00DA2478"/>
    <w:rsid w:val="00DA3A33"/>
    <w:rsid w:val="00DB008B"/>
    <w:rsid w:val="00DB4665"/>
    <w:rsid w:val="00DB4F5B"/>
    <w:rsid w:val="00DB6013"/>
    <w:rsid w:val="00DB6B49"/>
    <w:rsid w:val="00DC16F7"/>
    <w:rsid w:val="00DC3F34"/>
    <w:rsid w:val="00DC591C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E773D"/>
    <w:rsid w:val="00DF1C73"/>
    <w:rsid w:val="00DF3B94"/>
    <w:rsid w:val="00E01552"/>
    <w:rsid w:val="00E04344"/>
    <w:rsid w:val="00E063FA"/>
    <w:rsid w:val="00E15005"/>
    <w:rsid w:val="00E161A3"/>
    <w:rsid w:val="00E206FD"/>
    <w:rsid w:val="00E21E81"/>
    <w:rsid w:val="00E2546E"/>
    <w:rsid w:val="00E33759"/>
    <w:rsid w:val="00E3434A"/>
    <w:rsid w:val="00E363B9"/>
    <w:rsid w:val="00E37EB2"/>
    <w:rsid w:val="00E40CDB"/>
    <w:rsid w:val="00E40FC2"/>
    <w:rsid w:val="00E414EE"/>
    <w:rsid w:val="00E43FC9"/>
    <w:rsid w:val="00E46B18"/>
    <w:rsid w:val="00E47D7A"/>
    <w:rsid w:val="00E5099E"/>
    <w:rsid w:val="00E53DA7"/>
    <w:rsid w:val="00E5507D"/>
    <w:rsid w:val="00E5513C"/>
    <w:rsid w:val="00E55CE6"/>
    <w:rsid w:val="00E57588"/>
    <w:rsid w:val="00E60C44"/>
    <w:rsid w:val="00E6186E"/>
    <w:rsid w:val="00E63434"/>
    <w:rsid w:val="00E65E07"/>
    <w:rsid w:val="00E67A74"/>
    <w:rsid w:val="00E7053E"/>
    <w:rsid w:val="00E72C00"/>
    <w:rsid w:val="00E748AF"/>
    <w:rsid w:val="00E75DB7"/>
    <w:rsid w:val="00E7675C"/>
    <w:rsid w:val="00E90C6A"/>
    <w:rsid w:val="00E91D84"/>
    <w:rsid w:val="00E9402B"/>
    <w:rsid w:val="00E95DF3"/>
    <w:rsid w:val="00E969DD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8D2"/>
    <w:rsid w:val="00EE7E33"/>
    <w:rsid w:val="00EF12C2"/>
    <w:rsid w:val="00EF141F"/>
    <w:rsid w:val="00EF2C3F"/>
    <w:rsid w:val="00EF445A"/>
    <w:rsid w:val="00EF7F47"/>
    <w:rsid w:val="00F015E6"/>
    <w:rsid w:val="00F01BD9"/>
    <w:rsid w:val="00F02086"/>
    <w:rsid w:val="00F02F36"/>
    <w:rsid w:val="00F04EA8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0F2C"/>
    <w:rsid w:val="00F4382D"/>
    <w:rsid w:val="00F43965"/>
    <w:rsid w:val="00F442F1"/>
    <w:rsid w:val="00F47ED5"/>
    <w:rsid w:val="00F5050A"/>
    <w:rsid w:val="00F509E2"/>
    <w:rsid w:val="00F536A4"/>
    <w:rsid w:val="00F56F41"/>
    <w:rsid w:val="00F61BE3"/>
    <w:rsid w:val="00F630CE"/>
    <w:rsid w:val="00F72D23"/>
    <w:rsid w:val="00F74432"/>
    <w:rsid w:val="00F822ED"/>
    <w:rsid w:val="00F8693C"/>
    <w:rsid w:val="00F87A88"/>
    <w:rsid w:val="00FA0173"/>
    <w:rsid w:val="00FA0227"/>
    <w:rsid w:val="00FA06C0"/>
    <w:rsid w:val="00FA1722"/>
    <w:rsid w:val="00FA1E50"/>
    <w:rsid w:val="00FA2419"/>
    <w:rsid w:val="00FA3635"/>
    <w:rsid w:val="00FA4B94"/>
    <w:rsid w:val="00FA74C6"/>
    <w:rsid w:val="00FB23D8"/>
    <w:rsid w:val="00FB400F"/>
    <w:rsid w:val="00FB5659"/>
    <w:rsid w:val="00FC070E"/>
    <w:rsid w:val="00FC0D07"/>
    <w:rsid w:val="00FC3513"/>
    <w:rsid w:val="00FC3EEC"/>
    <w:rsid w:val="00FD1BCB"/>
    <w:rsid w:val="00FD46B0"/>
    <w:rsid w:val="00FD5EB9"/>
    <w:rsid w:val="00FD6CB3"/>
    <w:rsid w:val="00FD720F"/>
    <w:rsid w:val="00FD7D71"/>
    <w:rsid w:val="00FE005F"/>
    <w:rsid w:val="00FE3126"/>
    <w:rsid w:val="00FE4641"/>
    <w:rsid w:val="00FE4D64"/>
    <w:rsid w:val="00FE7E92"/>
    <w:rsid w:val="00FF019B"/>
    <w:rsid w:val="00FF14EF"/>
    <w:rsid w:val="00FF1643"/>
    <w:rsid w:val="00FF481E"/>
    <w:rsid w:val="00FF4F8C"/>
    <w:rsid w:val="00FF5555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aliases w:val="Bullet for Sub Section"/>
    <w:basedOn w:val="Normal"/>
    <w:link w:val="ListParagraphChar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customStyle="1" w:styleId="ui-provider">
    <w:name w:val="ui-provider"/>
    <w:basedOn w:val="DefaultParagraphFont"/>
    <w:rsid w:val="00FE005F"/>
  </w:style>
  <w:style w:type="character" w:customStyle="1" w:styleId="ListParagraphChar">
    <w:name w:val="List Paragraph Char"/>
    <w:aliases w:val="Bullet for Sub Section Char"/>
    <w:link w:val="ListParagraph"/>
    <w:uiPriority w:val="34"/>
    <w:rsid w:val="00885989"/>
    <w:rPr>
      <w:sz w:val="24"/>
      <w:szCs w:val="24"/>
    </w:rPr>
  </w:style>
  <w:style w:type="paragraph" w:styleId="ListBullet">
    <w:name w:val="List Bullet"/>
    <w:basedOn w:val="Normal"/>
    <w:uiPriority w:val="10"/>
    <w:unhideWhenUsed/>
    <w:qFormat/>
    <w:rsid w:val="00C125B8"/>
    <w:pPr>
      <w:numPr>
        <w:numId w:val="13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5B8"/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5B8"/>
    <w:rPr>
      <w:rFonts w:ascii="Segoe UI" w:eastAsiaTheme="minorEastAsia" w:hAnsi="Segoe UI" w:cs="Segoe UI"/>
      <w:color w:val="404040" w:themeColor="text1" w:themeTint="BF"/>
      <w:sz w:val="22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3E37B2-0EED-44D0-899B-CC3408729BB6}"/>
</file>

<file path=customXml/itemProps2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FDB81C-8E76-4661-AAF6-3555EEE84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D6B810-3CA7-4B5D-A948-861BB3552B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38</cp:revision>
  <cp:lastPrinted>2020-04-30T17:48:00Z</cp:lastPrinted>
  <dcterms:created xsi:type="dcterms:W3CDTF">2024-10-25T13:20:00Z</dcterms:created>
  <dcterms:modified xsi:type="dcterms:W3CDTF">2025-05-08T05:59:00Z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Order">
    <vt:r8>299100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