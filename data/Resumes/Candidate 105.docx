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1AD08" w14:textId="05C6EE49" w:rsidR="007868EA" w:rsidRPr="00A50DD9" w:rsidRDefault="007868EA" w:rsidP="006F00D3">
      <w:pPr>
        <w:pStyle w:val="ListParagraph"/>
      </w:pPr>
      <w:r w:rsidRPr="00A50DD9">
        <w:t>PROFESSIONAL Summary</w:t>
      </w:r>
    </w:p>
    <w:p w14:paraId="12F7F722" w14:textId="77777777" w:rsidR="007868EA" w:rsidRDefault="007868EA" w:rsidP="007868EA">
      <w:pPr>
        <w:jc w:val="both"/>
        <w:rPr>
          <w:rFonts w:ascii="Cambria" w:hAnsi="Cambria" w:cs="Arial"/>
        </w:rPr>
      </w:pPr>
      <w:r w:rsidRPr="00CB13B0">
        <w:rPr>
          <w:rFonts w:ascii="Cambria" w:hAnsi="Cambria" w:cs="Arial"/>
          <w:b/>
        </w:rPr>
        <w:t xml:space="preserve">   </w:t>
      </w:r>
    </w:p>
    <w:p w14:paraId="2A402B5D" w14:textId="1BB3A39F" w:rsidR="005C4964" w:rsidRPr="00483221" w:rsidRDefault="005C4964" w:rsidP="00483221">
      <w:pPr>
        <w:pStyle w:val="ListParagraph"/>
        <w:numPr>
          <w:ilvl w:val="0"/>
          <w:numId w:val="74"/>
        </w:numPr>
        <w:ind w:left="284" w:hanging="284"/>
        <w:jc w:val="both"/>
      </w:pPr>
      <w:r w:rsidRPr="00483221">
        <w:t>1</w:t>
      </w:r>
      <w:r w:rsidR="00E1707A" w:rsidRPr="00483221">
        <w:t>4</w:t>
      </w:r>
      <w:r w:rsidRPr="00483221">
        <w:t xml:space="preserve"> years of experience in SAP BW/BI/ABAP, BW/4HANA, AMDP, Native HANA, BOBJ and </w:t>
      </w:r>
      <w:proofErr w:type="spellStart"/>
      <w:r w:rsidRPr="00483221">
        <w:t>PowerBI</w:t>
      </w:r>
      <w:proofErr w:type="spellEnd"/>
      <w:r w:rsidRPr="00483221">
        <w:t>.</w:t>
      </w:r>
    </w:p>
    <w:p w14:paraId="7ACC4A0D" w14:textId="49ADBC7E" w:rsidR="005C4964" w:rsidRPr="00483221" w:rsidRDefault="005C4964" w:rsidP="00483221">
      <w:pPr>
        <w:pStyle w:val="ListParagraph"/>
        <w:numPr>
          <w:ilvl w:val="0"/>
          <w:numId w:val="74"/>
        </w:numPr>
        <w:ind w:left="284" w:hanging="284"/>
        <w:jc w:val="both"/>
      </w:pPr>
      <w:r w:rsidRPr="00483221">
        <w:t>Working as a Solution Architect in Analytics Practice.</w:t>
      </w:r>
    </w:p>
    <w:p w14:paraId="0A41C891" w14:textId="77777777" w:rsidR="005C4964" w:rsidRPr="00483221" w:rsidRDefault="005C4964" w:rsidP="00483221">
      <w:pPr>
        <w:pStyle w:val="ListParagraph"/>
        <w:numPr>
          <w:ilvl w:val="0"/>
          <w:numId w:val="74"/>
        </w:numPr>
        <w:ind w:left="284" w:hanging="284"/>
        <w:jc w:val="both"/>
      </w:pPr>
      <w:r w:rsidRPr="00483221">
        <w:t xml:space="preserve">Recently solutioned the WEBI to </w:t>
      </w:r>
      <w:proofErr w:type="spellStart"/>
      <w:r w:rsidRPr="00483221">
        <w:t>PowerBI</w:t>
      </w:r>
      <w:proofErr w:type="spellEnd"/>
      <w:r w:rsidRPr="00483221">
        <w:t xml:space="preserve"> conversion project wherein converting all the WEBI reports into </w:t>
      </w:r>
      <w:proofErr w:type="spellStart"/>
      <w:r w:rsidRPr="00483221">
        <w:t>PowerBI</w:t>
      </w:r>
      <w:proofErr w:type="spellEnd"/>
      <w:r w:rsidRPr="00483221">
        <w:t xml:space="preserve"> reports via HANA Views; Basically, creating HANA Views following best practices code push down having all the calculations done at HANA Views then, expose them to </w:t>
      </w:r>
      <w:proofErr w:type="spellStart"/>
      <w:r w:rsidRPr="00483221">
        <w:t>PowerBI</w:t>
      </w:r>
      <w:proofErr w:type="spellEnd"/>
      <w:r w:rsidRPr="00483221">
        <w:t>.</w:t>
      </w:r>
    </w:p>
    <w:p w14:paraId="18B80F43" w14:textId="77777777" w:rsidR="005C4964" w:rsidRPr="00483221" w:rsidRDefault="005C4964" w:rsidP="00483221">
      <w:pPr>
        <w:pStyle w:val="ListParagraph"/>
        <w:numPr>
          <w:ilvl w:val="0"/>
          <w:numId w:val="74"/>
        </w:numPr>
        <w:ind w:left="284" w:hanging="284"/>
        <w:jc w:val="both"/>
      </w:pPr>
      <w:r w:rsidRPr="00483221">
        <w:t>Created Dataflows, Datasets, Reports, Paginated reports consuming the sources from HANA, SharePoint, and Azure Synapse. Worked through the different DAX formulas during the report design.</w:t>
      </w:r>
    </w:p>
    <w:p w14:paraId="682E33BC" w14:textId="77777777" w:rsidR="005C4964" w:rsidRPr="00483221" w:rsidRDefault="005C4964" w:rsidP="00483221">
      <w:pPr>
        <w:pStyle w:val="ListParagraph"/>
        <w:numPr>
          <w:ilvl w:val="0"/>
          <w:numId w:val="74"/>
        </w:numPr>
        <w:ind w:left="284" w:hanging="284"/>
        <w:jc w:val="both"/>
      </w:pPr>
      <w:r w:rsidRPr="00483221">
        <w:t xml:space="preserve">Architected the </w:t>
      </w:r>
      <w:proofErr w:type="spellStart"/>
      <w:r w:rsidRPr="00483221">
        <w:t>PowerBI</w:t>
      </w:r>
      <w:proofErr w:type="spellEnd"/>
      <w:r w:rsidRPr="00483221">
        <w:t xml:space="preserve"> expensive dashboard design; Consuming HANA expensive tables into Views then dashboard at </w:t>
      </w:r>
      <w:proofErr w:type="spellStart"/>
      <w:r w:rsidRPr="00483221">
        <w:t>PowerBI</w:t>
      </w:r>
      <w:proofErr w:type="spellEnd"/>
      <w:r w:rsidRPr="00483221">
        <w:t xml:space="preserve"> end. Automated the flows and datasets through Power Automate.</w:t>
      </w:r>
    </w:p>
    <w:p w14:paraId="4F83AE8E" w14:textId="77777777" w:rsidR="005C4964" w:rsidRPr="00483221" w:rsidRDefault="005C4964" w:rsidP="00483221">
      <w:pPr>
        <w:pStyle w:val="ListParagraph"/>
        <w:numPr>
          <w:ilvl w:val="0"/>
          <w:numId w:val="74"/>
        </w:numPr>
        <w:ind w:left="284" w:hanging="284"/>
        <w:jc w:val="both"/>
      </w:pPr>
      <w:r w:rsidRPr="00483221">
        <w:t xml:space="preserve">Recently worked on BO 4.3 Upgrade project: Get the smoke test activities done on WEBI as well as CRYSTAL reports, Publications and </w:t>
      </w:r>
      <w:proofErr w:type="spellStart"/>
      <w:r w:rsidRPr="00483221">
        <w:t>WEBi</w:t>
      </w:r>
      <w:proofErr w:type="spellEnd"/>
      <w:r w:rsidRPr="00483221">
        <w:t xml:space="preserve"> job schedules across the landscape. Also, fixed a couple of issues faced with publication and transportation.</w:t>
      </w:r>
    </w:p>
    <w:p w14:paraId="09CC4FB6" w14:textId="77777777" w:rsidR="005C4964" w:rsidRPr="00483221" w:rsidRDefault="005C4964" w:rsidP="00483221">
      <w:pPr>
        <w:pStyle w:val="ListParagraph"/>
        <w:numPr>
          <w:ilvl w:val="0"/>
          <w:numId w:val="74"/>
        </w:numPr>
        <w:ind w:left="284" w:hanging="284"/>
        <w:jc w:val="both"/>
      </w:pPr>
      <w:r w:rsidRPr="00483221">
        <w:t>Worked on traditional BW world from 2.x through BW 7.5 for different clients.</w:t>
      </w:r>
    </w:p>
    <w:p w14:paraId="7E1AAF96" w14:textId="77777777" w:rsidR="005C4964" w:rsidRPr="00483221" w:rsidRDefault="005C4964" w:rsidP="00483221">
      <w:pPr>
        <w:pStyle w:val="ListParagraph"/>
        <w:numPr>
          <w:ilvl w:val="0"/>
          <w:numId w:val="74"/>
        </w:numPr>
        <w:ind w:left="284" w:hanging="284"/>
        <w:jc w:val="both"/>
      </w:pPr>
      <w:r w:rsidRPr="00483221">
        <w:t>Worked on BW/4HANA 1.0 Green field implementation and further worked on BW/4HANA 2.0 upgrade projects across the landscape. Recently, involved in 2.0 SP09 Migration.</w:t>
      </w:r>
    </w:p>
    <w:p w14:paraId="60CF0FB7" w14:textId="77777777" w:rsidR="005C4964" w:rsidRPr="00483221" w:rsidRDefault="005C4964" w:rsidP="00483221">
      <w:pPr>
        <w:pStyle w:val="ListParagraph"/>
        <w:numPr>
          <w:ilvl w:val="0"/>
          <w:numId w:val="74"/>
        </w:numPr>
        <w:ind w:left="284" w:hanging="284"/>
        <w:jc w:val="both"/>
      </w:pPr>
      <w:r w:rsidRPr="00483221">
        <w:t xml:space="preserve">Working with </w:t>
      </w:r>
      <w:proofErr w:type="spellStart"/>
      <w:r w:rsidRPr="00483221">
        <w:t>GyanSys</w:t>
      </w:r>
      <w:proofErr w:type="spellEnd"/>
      <w:r w:rsidRPr="00483221">
        <w:t xml:space="preserve"> Infotech Pvt. Ltd., as a Solution Architect in Analytics Practice.</w:t>
      </w:r>
    </w:p>
    <w:p w14:paraId="029AD3FF" w14:textId="77777777" w:rsidR="005C4964" w:rsidRPr="00483221" w:rsidRDefault="005C4964" w:rsidP="00483221">
      <w:pPr>
        <w:pStyle w:val="ListParagraph"/>
        <w:numPr>
          <w:ilvl w:val="0"/>
          <w:numId w:val="74"/>
        </w:numPr>
        <w:ind w:left="284" w:hanging="284"/>
        <w:jc w:val="both"/>
      </w:pPr>
      <w:r w:rsidRPr="00483221">
        <w:t>Worked extensively on SAP BI in the Logistics, Purchasing, Materials Management, Inventory, COPA, Accounts Payable, Account Receivables, General Ledger, PPM, PM and PLM.</w:t>
      </w:r>
    </w:p>
    <w:p w14:paraId="08C3A26D" w14:textId="77777777" w:rsidR="005C4964" w:rsidRPr="00483221" w:rsidRDefault="005C4964" w:rsidP="00483221">
      <w:pPr>
        <w:pStyle w:val="ListParagraph"/>
        <w:numPr>
          <w:ilvl w:val="0"/>
          <w:numId w:val="74"/>
        </w:numPr>
        <w:ind w:left="284" w:hanging="284"/>
        <w:jc w:val="both"/>
      </w:pPr>
      <w:r w:rsidRPr="00483221">
        <w:t>Have been working through the ABAP CDS Views, ADSOs, CPs, Open ODS Views, Query Providers along with native HANA modelling objects like Analytical views, Calculated views, Table functions and Store Procedures.</w:t>
      </w:r>
    </w:p>
    <w:p w14:paraId="543AD956" w14:textId="77777777" w:rsidR="005C4964" w:rsidRPr="00483221" w:rsidRDefault="005C4964" w:rsidP="00483221">
      <w:pPr>
        <w:pStyle w:val="ListParagraph"/>
        <w:numPr>
          <w:ilvl w:val="0"/>
          <w:numId w:val="74"/>
        </w:numPr>
        <w:ind w:left="284" w:hanging="284"/>
        <w:jc w:val="both"/>
      </w:pPr>
      <w:r w:rsidRPr="00483221">
        <w:t xml:space="preserve">Done the modelling by using all the traditional SAP BI objects like info object, DSO, CUBE, Multi Provider, </w:t>
      </w:r>
      <w:proofErr w:type="spellStart"/>
      <w:r w:rsidRPr="00483221">
        <w:t>Infoset</w:t>
      </w:r>
      <w:proofErr w:type="spellEnd"/>
      <w:r w:rsidRPr="00483221">
        <w:t>. ADSO, CP, Open ODS View.</w:t>
      </w:r>
    </w:p>
    <w:p w14:paraId="70B08961" w14:textId="77777777" w:rsidR="005C4964" w:rsidRPr="00483221" w:rsidRDefault="005C4964" w:rsidP="00483221">
      <w:pPr>
        <w:pStyle w:val="ListParagraph"/>
        <w:numPr>
          <w:ilvl w:val="0"/>
          <w:numId w:val="74"/>
        </w:numPr>
        <w:ind w:left="284" w:hanging="284"/>
        <w:jc w:val="both"/>
      </w:pPr>
      <w:r w:rsidRPr="00483221">
        <w:t>Created Conditions, Exceptions, Cell definitions, CKFs, RKFs, all types of variables, RRI in reporting as business required.</w:t>
      </w:r>
    </w:p>
    <w:p w14:paraId="3F93344A" w14:textId="77777777" w:rsidR="005C4964" w:rsidRPr="00483221" w:rsidRDefault="005C4964" w:rsidP="00483221">
      <w:pPr>
        <w:pStyle w:val="ListParagraph"/>
        <w:numPr>
          <w:ilvl w:val="0"/>
          <w:numId w:val="74"/>
        </w:numPr>
        <w:ind w:left="284" w:hanging="284"/>
        <w:jc w:val="both"/>
      </w:pPr>
      <w:r w:rsidRPr="00483221">
        <w:t xml:space="preserve">Worked with </w:t>
      </w:r>
      <w:proofErr w:type="spellStart"/>
      <w:r w:rsidRPr="00483221">
        <w:t>BEx</w:t>
      </w:r>
      <w:proofErr w:type="spellEnd"/>
      <w:r w:rsidRPr="00483221">
        <w:t xml:space="preserve"> analyzer and BI Portal too. Extensively worked with APDs.</w:t>
      </w:r>
    </w:p>
    <w:p w14:paraId="0D49E403" w14:textId="34B3C940" w:rsidR="005C4964" w:rsidRPr="00483221" w:rsidRDefault="005C4964" w:rsidP="00483221">
      <w:pPr>
        <w:pStyle w:val="ListParagraph"/>
        <w:numPr>
          <w:ilvl w:val="0"/>
          <w:numId w:val="74"/>
        </w:numPr>
        <w:ind w:left="284" w:hanging="284"/>
        <w:jc w:val="both"/>
      </w:pPr>
      <w:r w:rsidRPr="00483221">
        <w:t xml:space="preserve">Worked with the clients like </w:t>
      </w:r>
      <w:proofErr w:type="spellStart"/>
      <w:r w:rsidRPr="00483221">
        <w:t>Maxxium</w:t>
      </w:r>
      <w:proofErr w:type="spellEnd"/>
      <w:r w:rsidRPr="00483221">
        <w:t xml:space="preserve">, Essent, KPN, </w:t>
      </w:r>
      <w:proofErr w:type="spellStart"/>
      <w:r w:rsidRPr="00483221">
        <w:t>Provimi</w:t>
      </w:r>
      <w:proofErr w:type="spellEnd"/>
      <w:r w:rsidRPr="00483221">
        <w:t xml:space="preserve">, AkzoNobel, HIBU, GE, Stanly Black &amp; </w:t>
      </w:r>
      <w:r w:rsidR="00AD3A1B" w:rsidRPr="00483221">
        <w:t>Decker,</w:t>
      </w:r>
      <w:r w:rsidRPr="00483221">
        <w:t xml:space="preserve"> and Delta Faucet.</w:t>
      </w:r>
    </w:p>
    <w:p w14:paraId="66BCF47F" w14:textId="77777777" w:rsidR="005C4964" w:rsidRPr="00483221" w:rsidRDefault="005C4964" w:rsidP="00483221">
      <w:pPr>
        <w:pStyle w:val="ListParagraph"/>
        <w:numPr>
          <w:ilvl w:val="0"/>
          <w:numId w:val="74"/>
        </w:numPr>
        <w:ind w:left="284" w:hanging="284"/>
        <w:jc w:val="both"/>
      </w:pPr>
      <w:r w:rsidRPr="00483221">
        <w:t>Acted as SPOC, Incident Manager and Conducted weekly and monthly meetings with Key members.</w:t>
      </w:r>
    </w:p>
    <w:p w14:paraId="79FC88D2" w14:textId="77777777" w:rsidR="005C4964" w:rsidRPr="00483221" w:rsidRDefault="005C4964" w:rsidP="00483221">
      <w:pPr>
        <w:pStyle w:val="ListParagraph"/>
        <w:numPr>
          <w:ilvl w:val="0"/>
          <w:numId w:val="74"/>
        </w:numPr>
        <w:ind w:left="284" w:hanging="284"/>
        <w:jc w:val="both"/>
      </w:pPr>
      <w:r w:rsidRPr="00483221">
        <w:t>Worked in different locations in India like Mumbai, Bangalore, Hyderabad. Also, travelled Netherlands and US.</w:t>
      </w:r>
    </w:p>
    <w:p w14:paraId="6819D493" w14:textId="77777777" w:rsidR="005C4964" w:rsidRPr="00483221" w:rsidRDefault="005C4964" w:rsidP="00483221">
      <w:pPr>
        <w:pStyle w:val="ListParagraph"/>
        <w:numPr>
          <w:ilvl w:val="0"/>
          <w:numId w:val="74"/>
        </w:numPr>
        <w:ind w:left="284" w:hanging="284"/>
        <w:jc w:val="both"/>
      </w:pPr>
      <w:r w:rsidRPr="00483221">
        <w:t xml:space="preserve">Provided the key user training, proposed changes to improve the BW system performance and completed them successfully. </w:t>
      </w:r>
    </w:p>
    <w:p w14:paraId="41FD0802" w14:textId="77777777" w:rsidR="005C4964" w:rsidRPr="00483221" w:rsidRDefault="005C4964" w:rsidP="00483221">
      <w:pPr>
        <w:pStyle w:val="ListParagraph"/>
        <w:numPr>
          <w:ilvl w:val="0"/>
          <w:numId w:val="74"/>
        </w:numPr>
        <w:ind w:left="284" w:hanging="284"/>
        <w:jc w:val="both"/>
      </w:pPr>
      <w:r w:rsidRPr="00483221">
        <w:t>As an Incident Manager, have made sure that all the logged incidents were going well as per their priority and had the daily stand-up meetings with the team. Did the follow-up on aging incidents and make sure that all the module guys were coordinating well if an incident involved cross modules.</w:t>
      </w:r>
    </w:p>
    <w:p w14:paraId="23291131" w14:textId="77777777" w:rsidR="005C4964" w:rsidRPr="00483221" w:rsidRDefault="005C4964" w:rsidP="00483221">
      <w:pPr>
        <w:pStyle w:val="ListParagraph"/>
        <w:numPr>
          <w:ilvl w:val="0"/>
          <w:numId w:val="74"/>
        </w:numPr>
        <w:ind w:left="284" w:hanging="284"/>
        <w:jc w:val="both"/>
      </w:pPr>
      <w:r w:rsidRPr="00483221">
        <w:lastRenderedPageBreak/>
        <w:t>Worked on various domains Manufacturing, Utilities, Retail, Chemical and Pharmaceutical industries.</w:t>
      </w:r>
    </w:p>
    <w:p w14:paraId="79853DD1" w14:textId="77777777" w:rsidR="005C4964" w:rsidRPr="00483221" w:rsidRDefault="005C4964" w:rsidP="00483221">
      <w:pPr>
        <w:pStyle w:val="ListParagraph"/>
        <w:numPr>
          <w:ilvl w:val="0"/>
          <w:numId w:val="74"/>
        </w:numPr>
        <w:ind w:left="284" w:hanging="284"/>
        <w:jc w:val="both"/>
      </w:pPr>
      <w:r w:rsidRPr="00483221">
        <w:t>Involved in the BW Cut-over activities and Initial Source-BW system configurations during Integration Test Cycles along with Transport Management.</w:t>
      </w:r>
    </w:p>
    <w:p w14:paraId="07A183E6" w14:textId="77777777" w:rsidR="005C4964" w:rsidRPr="00483221" w:rsidRDefault="005C4964" w:rsidP="00483221">
      <w:pPr>
        <w:pStyle w:val="ListParagraph"/>
        <w:numPr>
          <w:ilvl w:val="0"/>
          <w:numId w:val="74"/>
        </w:numPr>
        <w:ind w:left="284" w:hanging="284"/>
        <w:jc w:val="both"/>
      </w:pPr>
      <w:r w:rsidRPr="00483221">
        <w:t>Involved in performance tuning techniques of BW system like Archiving, PSA and Change log tables deletion.</w:t>
      </w:r>
    </w:p>
    <w:p w14:paraId="5A4DC387" w14:textId="77777777" w:rsidR="005C4964" w:rsidRPr="00483221" w:rsidRDefault="005C4964" w:rsidP="00483221">
      <w:pPr>
        <w:pStyle w:val="ListParagraph"/>
        <w:numPr>
          <w:ilvl w:val="0"/>
          <w:numId w:val="74"/>
        </w:numPr>
        <w:ind w:left="284" w:hanging="284"/>
        <w:jc w:val="both"/>
      </w:pPr>
      <w:r w:rsidRPr="00483221">
        <w:t>Worked closely with APO in Demand Planning and Supply Network Planning</w:t>
      </w:r>
    </w:p>
    <w:p w14:paraId="7452FBFD" w14:textId="77777777" w:rsidR="005C4964" w:rsidRPr="00483221" w:rsidRDefault="005C4964" w:rsidP="00483221">
      <w:pPr>
        <w:pStyle w:val="ListParagraph"/>
        <w:numPr>
          <w:ilvl w:val="0"/>
          <w:numId w:val="74"/>
        </w:numPr>
        <w:ind w:left="284" w:hanging="284"/>
        <w:jc w:val="both"/>
      </w:pPr>
      <w:r w:rsidRPr="00483221">
        <w:t xml:space="preserve">Involved in gap analysis to arrive at complete Functional Specifications and done the Technical Documentation. </w:t>
      </w:r>
    </w:p>
    <w:p w14:paraId="2E9A12F8" w14:textId="00786350" w:rsidR="005C4964" w:rsidRPr="00483221" w:rsidRDefault="005C4964" w:rsidP="00483221">
      <w:pPr>
        <w:pStyle w:val="ListParagraph"/>
        <w:numPr>
          <w:ilvl w:val="0"/>
          <w:numId w:val="74"/>
        </w:numPr>
        <w:ind w:left="284" w:hanging="284"/>
        <w:jc w:val="both"/>
      </w:pPr>
      <w:r w:rsidRPr="00483221">
        <w:t xml:space="preserve">Worked on SAP BO Security setup, Broadcasting and have worked through SAP BOBJ </w:t>
      </w:r>
      <w:proofErr w:type="spellStart"/>
      <w:r w:rsidRPr="00483221">
        <w:t>WEBi</w:t>
      </w:r>
      <w:proofErr w:type="spellEnd"/>
      <w:r w:rsidRPr="00483221">
        <w:t>.</w:t>
      </w:r>
    </w:p>
    <w:p w14:paraId="2C74A27B" w14:textId="77777777" w:rsidR="005C4964" w:rsidRPr="00483221" w:rsidRDefault="005C4964" w:rsidP="00483221">
      <w:pPr>
        <w:pStyle w:val="ListParagraph"/>
        <w:numPr>
          <w:ilvl w:val="0"/>
          <w:numId w:val="74"/>
        </w:numPr>
        <w:ind w:left="284" w:hanging="284"/>
        <w:jc w:val="both"/>
      </w:pPr>
      <w:r w:rsidRPr="00483221">
        <w:t>Worked in HANA Remediation for EMEA region wherein we modulate the ABAP code to support the HANA Data base.</w:t>
      </w:r>
    </w:p>
    <w:p w14:paraId="118A1A6F" w14:textId="77777777" w:rsidR="005C4964" w:rsidRPr="00483221" w:rsidRDefault="005C4964" w:rsidP="00483221">
      <w:pPr>
        <w:pStyle w:val="ListParagraph"/>
        <w:numPr>
          <w:ilvl w:val="0"/>
          <w:numId w:val="74"/>
        </w:numPr>
        <w:ind w:left="284" w:hanging="284"/>
        <w:jc w:val="both"/>
      </w:pPr>
      <w:r w:rsidRPr="00483221">
        <w:t>Involved in HANA Upgradation project; On technical front; Analyzed the upgradation issues and suggested the relevant notes, Run the Z program to see the object errors to ensure smoother system process, Tweaked the codes to get in line with the HANA system. On functional front, done with the front end and backed end tests across the landscape along with the data loads monitoring, loads validations, reports validation, issues fix during the load runs.</w:t>
      </w:r>
    </w:p>
    <w:p w14:paraId="7A24CE51" w14:textId="77777777" w:rsidR="005C4964" w:rsidRPr="00483221" w:rsidRDefault="005C4964" w:rsidP="00483221">
      <w:pPr>
        <w:pStyle w:val="ListParagraph"/>
        <w:numPr>
          <w:ilvl w:val="0"/>
          <w:numId w:val="74"/>
        </w:numPr>
        <w:ind w:left="284" w:hanging="284"/>
        <w:jc w:val="both"/>
      </w:pPr>
      <w:r w:rsidRPr="00483221">
        <w:t>Had worked through the ODP framework for Delta management to make sure the smother delta mechanism.</w:t>
      </w:r>
    </w:p>
    <w:p w14:paraId="710BE9E4" w14:textId="77777777" w:rsidR="005C4964" w:rsidRPr="00483221" w:rsidRDefault="005C4964" w:rsidP="00483221">
      <w:pPr>
        <w:pStyle w:val="ListParagraph"/>
        <w:numPr>
          <w:ilvl w:val="0"/>
          <w:numId w:val="74"/>
        </w:numPr>
        <w:ind w:left="284" w:hanging="284"/>
        <w:jc w:val="both"/>
      </w:pPr>
      <w:r w:rsidRPr="00483221">
        <w:t>Worked through different ticketing tools like Remedy, Heat, Service now etc. Also, using the JIRA for agile scope projects to deliver in sprint wise.</w:t>
      </w:r>
    </w:p>
    <w:p w14:paraId="7118C264" w14:textId="77777777" w:rsidR="005C4964" w:rsidRPr="00483221" w:rsidRDefault="005C4964" w:rsidP="00483221">
      <w:pPr>
        <w:pStyle w:val="ListParagraph"/>
        <w:numPr>
          <w:ilvl w:val="0"/>
          <w:numId w:val="74"/>
        </w:numPr>
        <w:ind w:left="284" w:hanging="284"/>
        <w:jc w:val="both"/>
      </w:pPr>
      <w:r w:rsidRPr="00483221">
        <w:t>Involved in a presale for a couple of projects.</w:t>
      </w:r>
    </w:p>
    <w:p w14:paraId="0ECFF449" w14:textId="77777777" w:rsidR="004622A1" w:rsidRDefault="004622A1" w:rsidP="007F573E">
      <w:pPr>
        <w:jc w:val="both"/>
        <w:rPr>
          <w:rFonts w:ascii="Cambria" w:hAnsi="Cambria" w:cs="Arial"/>
          <w:sz w:val="20"/>
          <w:szCs w:val="20"/>
        </w:rPr>
      </w:pPr>
    </w:p>
    <w:p w14:paraId="0E48C6E2" w14:textId="77777777" w:rsidR="007F573E" w:rsidRPr="007F573E" w:rsidRDefault="007F573E" w:rsidP="007F573E">
      <w:pPr>
        <w:jc w:val="both"/>
        <w:rPr>
          <w:rFonts w:ascii="Cambria" w:hAnsi="Cambria" w:cs="Arial"/>
          <w:sz w:val="20"/>
          <w:szCs w:val="20"/>
        </w:rPr>
      </w:pPr>
    </w:p>
    <w:p w14:paraId="02F26552" w14:textId="77777777" w:rsidR="007F573E" w:rsidRDefault="007F573E" w:rsidP="007F573E">
      <w:pPr>
        <w:ind w:right="418"/>
        <w:jc w:val="both"/>
        <w:rPr>
          <w:b/>
          <w:i/>
        </w:rPr>
      </w:pPr>
      <w:r>
        <w:rPr>
          <w:b/>
          <w:i/>
        </w:rPr>
        <w:t>WORK HISTORY</w:t>
      </w:r>
    </w:p>
    <w:p w14:paraId="2E3A9DF3" w14:textId="77777777" w:rsidR="00E64436" w:rsidRPr="007F573E" w:rsidRDefault="00E64436" w:rsidP="007F573E">
      <w:pPr>
        <w:jc w:val="both"/>
        <w:rPr>
          <w:rFonts w:ascii="Cambria" w:hAnsi="Cambria" w:cs="Arial"/>
          <w:sz w:val="20"/>
          <w:szCs w:val="20"/>
        </w:rPr>
      </w:pPr>
    </w:p>
    <w:tbl>
      <w:tblPr>
        <w:tblStyle w:val="TableGrid"/>
        <w:tblW w:w="9214" w:type="dxa"/>
        <w:tblInd w:w="137" w:type="dxa"/>
        <w:tblLook w:val="04A0" w:firstRow="1" w:lastRow="0" w:firstColumn="1" w:lastColumn="0" w:noHBand="0" w:noVBand="1"/>
      </w:tblPr>
      <w:tblGrid>
        <w:gridCol w:w="4587"/>
        <w:gridCol w:w="4627"/>
      </w:tblGrid>
      <w:tr w:rsidR="007F573E" w:rsidRPr="00B12D21" w14:paraId="1DBAE1E1" w14:textId="77777777" w:rsidTr="006C6AC1">
        <w:tc>
          <w:tcPr>
            <w:tcW w:w="4587" w:type="dxa"/>
          </w:tcPr>
          <w:p w14:paraId="1B63DF08" w14:textId="77777777" w:rsidR="007F573E" w:rsidRPr="0022553B" w:rsidRDefault="007F573E" w:rsidP="0022553B">
            <w:pPr>
              <w:jc w:val="center"/>
              <w:rPr>
                <w:b/>
                <w:bCs/>
              </w:rPr>
            </w:pPr>
            <w:r w:rsidRPr="0022553B">
              <w:rPr>
                <w:b/>
                <w:bCs/>
              </w:rPr>
              <w:t>Client</w:t>
            </w:r>
          </w:p>
        </w:tc>
        <w:tc>
          <w:tcPr>
            <w:tcW w:w="4627" w:type="dxa"/>
          </w:tcPr>
          <w:p w14:paraId="616FEBEE" w14:textId="77777777" w:rsidR="007F573E" w:rsidRPr="0022553B" w:rsidRDefault="007F573E" w:rsidP="0022553B">
            <w:pPr>
              <w:jc w:val="center"/>
              <w:rPr>
                <w:b/>
                <w:bCs/>
              </w:rPr>
            </w:pPr>
            <w:r w:rsidRPr="0022553B">
              <w:rPr>
                <w:b/>
                <w:bCs/>
              </w:rPr>
              <w:t>Duration</w:t>
            </w:r>
          </w:p>
        </w:tc>
      </w:tr>
      <w:tr w:rsidR="00E64436" w:rsidRPr="00B12D21" w14:paraId="24E976C0" w14:textId="77777777" w:rsidTr="006C6AC1">
        <w:tc>
          <w:tcPr>
            <w:tcW w:w="4587" w:type="dxa"/>
          </w:tcPr>
          <w:p w14:paraId="623DF38B" w14:textId="2950CB30" w:rsidR="00E64436" w:rsidRPr="0022553B" w:rsidRDefault="0022553B" w:rsidP="0022553B">
            <w:pPr>
              <w:jc w:val="center"/>
            </w:pPr>
            <w:r w:rsidRPr="0022553B">
              <w:t>Delta Faucet</w:t>
            </w:r>
          </w:p>
        </w:tc>
        <w:tc>
          <w:tcPr>
            <w:tcW w:w="4627" w:type="dxa"/>
          </w:tcPr>
          <w:p w14:paraId="7DB50764" w14:textId="3F0826BE" w:rsidR="00E64436" w:rsidRPr="0022553B" w:rsidRDefault="0022553B" w:rsidP="0022553B">
            <w:pPr>
              <w:jc w:val="center"/>
            </w:pPr>
            <w:r w:rsidRPr="0022553B">
              <w:t>Jun 2017 – Present</w:t>
            </w:r>
          </w:p>
        </w:tc>
      </w:tr>
      <w:tr w:rsidR="00E64436" w:rsidRPr="00B12D21" w14:paraId="4E75EB62" w14:textId="77777777" w:rsidTr="006C6AC1">
        <w:tc>
          <w:tcPr>
            <w:tcW w:w="4587" w:type="dxa"/>
          </w:tcPr>
          <w:p w14:paraId="41511934" w14:textId="667C54A1" w:rsidR="00E64436" w:rsidRPr="0022553B" w:rsidRDefault="0022553B" w:rsidP="0022553B">
            <w:pPr>
              <w:jc w:val="center"/>
            </w:pPr>
            <w:r w:rsidRPr="0022553B">
              <w:t>Stanley Black &amp; Decker</w:t>
            </w:r>
          </w:p>
        </w:tc>
        <w:tc>
          <w:tcPr>
            <w:tcW w:w="4627" w:type="dxa"/>
          </w:tcPr>
          <w:p w14:paraId="5F40A7E5" w14:textId="1FFC3336" w:rsidR="00E64436" w:rsidRPr="0022553B" w:rsidRDefault="0022553B" w:rsidP="0022553B">
            <w:pPr>
              <w:jc w:val="center"/>
            </w:pPr>
            <w:r w:rsidRPr="0022553B">
              <w:t>Mar 2016 - May 2017</w:t>
            </w:r>
          </w:p>
        </w:tc>
      </w:tr>
      <w:tr w:rsidR="00E64436" w:rsidRPr="00B12D21" w14:paraId="44F9F01A" w14:textId="77777777" w:rsidTr="006C6AC1">
        <w:tc>
          <w:tcPr>
            <w:tcW w:w="4587" w:type="dxa"/>
          </w:tcPr>
          <w:p w14:paraId="74DF521B" w14:textId="61D247AF" w:rsidR="00E64436" w:rsidRPr="0022553B" w:rsidRDefault="0022553B" w:rsidP="0022553B">
            <w:pPr>
              <w:jc w:val="center"/>
            </w:pPr>
            <w:r w:rsidRPr="0022553B">
              <w:t>General Electric</w:t>
            </w:r>
          </w:p>
        </w:tc>
        <w:tc>
          <w:tcPr>
            <w:tcW w:w="4627" w:type="dxa"/>
          </w:tcPr>
          <w:p w14:paraId="365DBBC9" w14:textId="254E09D0" w:rsidR="00E64436" w:rsidRPr="0022553B" w:rsidRDefault="0022553B" w:rsidP="0022553B">
            <w:pPr>
              <w:jc w:val="center"/>
            </w:pPr>
            <w:r w:rsidRPr="0022553B">
              <w:t>Oct 2015 – Feb 2016</w:t>
            </w:r>
          </w:p>
        </w:tc>
      </w:tr>
      <w:tr w:rsidR="00E64436" w:rsidRPr="00B12D21" w14:paraId="35864CF4" w14:textId="77777777" w:rsidTr="006C6AC1">
        <w:tc>
          <w:tcPr>
            <w:tcW w:w="4587" w:type="dxa"/>
          </w:tcPr>
          <w:p w14:paraId="5B498613" w14:textId="1BB77D29" w:rsidR="00E64436" w:rsidRPr="0022553B" w:rsidRDefault="0022553B" w:rsidP="0022553B">
            <w:pPr>
              <w:jc w:val="center"/>
            </w:pPr>
            <w:r w:rsidRPr="0022553B">
              <w:t>HIBU</w:t>
            </w:r>
          </w:p>
        </w:tc>
        <w:tc>
          <w:tcPr>
            <w:tcW w:w="4627" w:type="dxa"/>
          </w:tcPr>
          <w:p w14:paraId="2EA971FA" w14:textId="6391C11B" w:rsidR="00E64436" w:rsidRPr="0022553B" w:rsidRDefault="0022553B" w:rsidP="0022553B">
            <w:pPr>
              <w:jc w:val="center"/>
            </w:pPr>
            <w:r w:rsidRPr="0022553B">
              <w:t>Aug 2014 – Sep 2015</w:t>
            </w:r>
          </w:p>
        </w:tc>
      </w:tr>
      <w:tr w:rsidR="0022553B" w:rsidRPr="00B12D21" w14:paraId="208A2F83" w14:textId="77777777" w:rsidTr="006C6AC1">
        <w:tc>
          <w:tcPr>
            <w:tcW w:w="4587" w:type="dxa"/>
          </w:tcPr>
          <w:p w14:paraId="24E4C662" w14:textId="4AF43C3D" w:rsidR="0022553B" w:rsidRPr="0022553B" w:rsidRDefault="0022553B" w:rsidP="0022553B">
            <w:pPr>
              <w:jc w:val="center"/>
            </w:pPr>
            <w:r w:rsidRPr="0022553B">
              <w:t>AkzoNobel</w:t>
            </w:r>
          </w:p>
        </w:tc>
        <w:tc>
          <w:tcPr>
            <w:tcW w:w="4627" w:type="dxa"/>
          </w:tcPr>
          <w:p w14:paraId="779B6BF9" w14:textId="5FFB7060" w:rsidR="0022553B" w:rsidRPr="0022553B" w:rsidRDefault="0022553B" w:rsidP="0022553B">
            <w:pPr>
              <w:jc w:val="center"/>
            </w:pPr>
            <w:r w:rsidRPr="0022553B">
              <w:t>Jan 2014 – Jul 2014</w:t>
            </w:r>
          </w:p>
        </w:tc>
      </w:tr>
      <w:tr w:rsidR="0022553B" w:rsidRPr="00B12D21" w14:paraId="3BFC8205" w14:textId="77777777" w:rsidTr="006C6AC1">
        <w:tc>
          <w:tcPr>
            <w:tcW w:w="4587" w:type="dxa"/>
          </w:tcPr>
          <w:p w14:paraId="0A14FB64" w14:textId="4C016C32" w:rsidR="0022553B" w:rsidRPr="0022553B" w:rsidRDefault="0022553B" w:rsidP="0022553B">
            <w:pPr>
              <w:jc w:val="center"/>
            </w:pPr>
            <w:proofErr w:type="spellStart"/>
            <w:r w:rsidRPr="0022553B">
              <w:t>Provimi</w:t>
            </w:r>
            <w:proofErr w:type="spellEnd"/>
            <w:r w:rsidRPr="0022553B">
              <w:t xml:space="preserve">, Essent, KPN and </w:t>
            </w:r>
            <w:proofErr w:type="spellStart"/>
            <w:r w:rsidRPr="0022553B">
              <w:t>Maxxium</w:t>
            </w:r>
            <w:proofErr w:type="spellEnd"/>
          </w:p>
        </w:tc>
        <w:tc>
          <w:tcPr>
            <w:tcW w:w="4627" w:type="dxa"/>
          </w:tcPr>
          <w:p w14:paraId="61FCD822" w14:textId="5BE794D1" w:rsidR="0022553B" w:rsidRPr="0022553B" w:rsidRDefault="0022553B" w:rsidP="0022553B">
            <w:pPr>
              <w:jc w:val="center"/>
            </w:pPr>
            <w:r w:rsidRPr="0022553B">
              <w:t>Apr 2011 – Dec 2013</w:t>
            </w:r>
          </w:p>
        </w:tc>
      </w:tr>
      <w:tr w:rsidR="0022553B" w:rsidRPr="00B12D21" w14:paraId="4D5B8416" w14:textId="77777777" w:rsidTr="006C6AC1">
        <w:tc>
          <w:tcPr>
            <w:tcW w:w="4587" w:type="dxa"/>
          </w:tcPr>
          <w:p w14:paraId="783A82EF" w14:textId="126177CF" w:rsidR="0022553B" w:rsidRPr="0022553B" w:rsidRDefault="0022553B" w:rsidP="0022553B">
            <w:pPr>
              <w:jc w:val="center"/>
            </w:pPr>
            <w:proofErr w:type="spellStart"/>
            <w:r w:rsidRPr="0022553B">
              <w:t>Maxxium</w:t>
            </w:r>
            <w:proofErr w:type="spellEnd"/>
          </w:p>
        </w:tc>
        <w:tc>
          <w:tcPr>
            <w:tcW w:w="4627" w:type="dxa"/>
          </w:tcPr>
          <w:p w14:paraId="77BDF48C" w14:textId="418A9C1C" w:rsidR="0022553B" w:rsidRPr="0022553B" w:rsidRDefault="0022553B" w:rsidP="0022553B">
            <w:pPr>
              <w:jc w:val="center"/>
            </w:pPr>
            <w:r w:rsidRPr="0022553B">
              <w:t>Jul 2010 – Mar 2011</w:t>
            </w:r>
          </w:p>
        </w:tc>
      </w:tr>
    </w:tbl>
    <w:p w14:paraId="2A625D21" w14:textId="77777777" w:rsidR="00E55864" w:rsidRPr="007F573E" w:rsidRDefault="00E55864" w:rsidP="007F573E">
      <w:pPr>
        <w:jc w:val="both"/>
        <w:rPr>
          <w:rFonts w:ascii="Cambria" w:hAnsi="Cambria" w:cs="Arial"/>
          <w:sz w:val="20"/>
          <w:szCs w:val="20"/>
        </w:rPr>
      </w:pPr>
    </w:p>
    <w:p w14:paraId="0C073644" w14:textId="77777777" w:rsidR="007868EA" w:rsidRDefault="007868EA" w:rsidP="007868EA">
      <w:pPr>
        <w:pStyle w:val="ListParagraph"/>
        <w:ind w:left="360"/>
        <w:jc w:val="both"/>
        <w:rPr>
          <w:rFonts w:ascii="Cambria" w:hAnsi="Cambria" w:cs="Arial"/>
          <w:sz w:val="20"/>
          <w:szCs w:val="20"/>
        </w:rPr>
      </w:pPr>
    </w:p>
    <w:p w14:paraId="681FC0BB" w14:textId="2931E00E" w:rsidR="007868EA" w:rsidRPr="00E64436" w:rsidRDefault="007868EA" w:rsidP="00E64436">
      <w:pPr>
        <w:pStyle w:val="ListParagraph"/>
        <w:ind w:left="0"/>
        <w:jc w:val="both"/>
        <w:rPr>
          <w:b/>
          <w:i/>
        </w:rPr>
      </w:pPr>
      <w:r w:rsidRPr="00391A03">
        <w:rPr>
          <w:b/>
          <w:i/>
        </w:rPr>
        <w:t>PROFESSIONAL EXPERIENCE</w:t>
      </w:r>
    </w:p>
    <w:p w14:paraId="2531C5C3" w14:textId="77777777" w:rsidR="007868EA" w:rsidRDefault="007868EA" w:rsidP="007868EA">
      <w:pPr>
        <w:pStyle w:val="ListParagraph"/>
        <w:tabs>
          <w:tab w:val="left" w:pos="7005"/>
        </w:tabs>
        <w:jc w:val="both"/>
        <w:rPr>
          <w:rFonts w:ascii="Cambria" w:hAnsi="Cambria" w:cs="Arial"/>
          <w:sz w:val="20"/>
          <w:szCs w:val="20"/>
        </w:rPr>
      </w:pPr>
    </w:p>
    <w:p w14:paraId="017C9F0A" w14:textId="3BCD0EA6" w:rsidR="007868EA" w:rsidRPr="00E64436" w:rsidRDefault="007868EA" w:rsidP="00E64436">
      <w:pPr>
        <w:jc w:val="both"/>
        <w:rPr>
          <w:b/>
          <w:bCs/>
        </w:rPr>
      </w:pPr>
      <w:r w:rsidRPr="00E64436">
        <w:rPr>
          <w:b/>
          <w:bCs/>
        </w:rPr>
        <w:t xml:space="preserve">Client:   Delta Faucet                                                                                    </w:t>
      </w:r>
      <w:r w:rsidR="006C4820">
        <w:rPr>
          <w:b/>
          <w:bCs/>
        </w:rPr>
        <w:t xml:space="preserve"> </w:t>
      </w:r>
      <w:r w:rsidRPr="00E64436">
        <w:rPr>
          <w:b/>
          <w:bCs/>
        </w:rPr>
        <w:t>Jun</w:t>
      </w:r>
      <w:r w:rsidR="00E64436" w:rsidRPr="00E64436">
        <w:rPr>
          <w:b/>
          <w:bCs/>
        </w:rPr>
        <w:t xml:space="preserve"> </w:t>
      </w:r>
      <w:r w:rsidRPr="00E64436">
        <w:rPr>
          <w:b/>
          <w:bCs/>
        </w:rPr>
        <w:t xml:space="preserve">2017 </w:t>
      </w:r>
      <w:r w:rsidR="00E64436" w:rsidRPr="00E64436">
        <w:rPr>
          <w:b/>
          <w:bCs/>
        </w:rPr>
        <w:t>–</w:t>
      </w:r>
      <w:r w:rsidRPr="00E64436">
        <w:rPr>
          <w:b/>
          <w:bCs/>
        </w:rPr>
        <w:t xml:space="preserve"> </w:t>
      </w:r>
      <w:r w:rsidR="00E64436" w:rsidRPr="00E64436">
        <w:rPr>
          <w:b/>
          <w:bCs/>
        </w:rPr>
        <w:t xml:space="preserve">Present </w:t>
      </w:r>
    </w:p>
    <w:p w14:paraId="24EDE3E7" w14:textId="44B7D0F8" w:rsidR="007868EA" w:rsidRPr="00E64436" w:rsidRDefault="00AD64E4" w:rsidP="00E64436">
      <w:pPr>
        <w:jc w:val="both"/>
        <w:rPr>
          <w:b/>
          <w:bCs/>
        </w:rPr>
      </w:pPr>
      <w:r w:rsidRPr="00E64436">
        <w:rPr>
          <w:b/>
          <w:bCs/>
        </w:rPr>
        <w:t>Role:</w:t>
      </w:r>
      <w:r w:rsidR="006C4820">
        <w:rPr>
          <w:b/>
          <w:bCs/>
        </w:rPr>
        <w:t xml:space="preserve"> </w:t>
      </w:r>
      <w:r w:rsidRPr="00E64436">
        <w:rPr>
          <w:b/>
          <w:bCs/>
        </w:rPr>
        <w:t>Delivery Lead</w:t>
      </w:r>
      <w:r w:rsidR="002C7788" w:rsidRPr="00E64436">
        <w:rPr>
          <w:b/>
          <w:bCs/>
        </w:rPr>
        <w:t xml:space="preserve"> &amp; B</w:t>
      </w:r>
      <w:r w:rsidR="00F01E50" w:rsidRPr="00E64436">
        <w:rPr>
          <w:b/>
          <w:bCs/>
        </w:rPr>
        <w:t>W/</w:t>
      </w:r>
      <w:r w:rsidR="002C7788" w:rsidRPr="00E64436">
        <w:rPr>
          <w:b/>
          <w:bCs/>
        </w:rPr>
        <w:t>4HANA Consultant</w:t>
      </w:r>
    </w:p>
    <w:p w14:paraId="016AFCEF" w14:textId="28B1F952" w:rsidR="007F1AB8" w:rsidRPr="00E64436" w:rsidRDefault="007868EA" w:rsidP="00E64436">
      <w:pPr>
        <w:jc w:val="both"/>
        <w:rPr>
          <w:b/>
          <w:bCs/>
        </w:rPr>
      </w:pPr>
      <w:r w:rsidRPr="00E64436">
        <w:rPr>
          <w:b/>
          <w:bCs/>
        </w:rPr>
        <w:t>Responsibilities:</w:t>
      </w:r>
    </w:p>
    <w:p w14:paraId="657E5E9F" w14:textId="0BECD121" w:rsidR="007630E0" w:rsidRDefault="00E55864" w:rsidP="007630E0">
      <w:pPr>
        <w:pStyle w:val="ListParagraph"/>
        <w:numPr>
          <w:ilvl w:val="0"/>
          <w:numId w:val="75"/>
        </w:numPr>
        <w:ind w:left="284" w:hanging="284"/>
        <w:jc w:val="both"/>
      </w:pPr>
      <w:r w:rsidRPr="00E64436">
        <w:t xml:space="preserve">Part of the pioneer green field implementation of S/4HANA 1610 </w:t>
      </w:r>
      <w:r w:rsidR="007630E0" w:rsidRPr="00E64436">
        <w:t>system.</w:t>
      </w:r>
      <w:r w:rsidRPr="00E64436">
        <w:t xml:space="preserve"> </w:t>
      </w:r>
    </w:p>
    <w:p w14:paraId="094954A1" w14:textId="77B1C2B6" w:rsidR="007630E0" w:rsidRDefault="00E55864" w:rsidP="007630E0">
      <w:pPr>
        <w:pStyle w:val="ListParagraph"/>
        <w:numPr>
          <w:ilvl w:val="0"/>
          <w:numId w:val="75"/>
        </w:numPr>
        <w:ind w:left="284" w:hanging="284"/>
        <w:jc w:val="both"/>
      </w:pPr>
      <w:r w:rsidRPr="00E64436">
        <w:t xml:space="preserve">Worked on </w:t>
      </w:r>
      <w:r w:rsidR="0022553B" w:rsidRPr="00E64436">
        <w:t>the latest</w:t>
      </w:r>
      <w:r w:rsidRPr="00E64436">
        <w:t xml:space="preserve"> version of Rebates Management known as Settlement </w:t>
      </w:r>
      <w:r w:rsidR="0022553B" w:rsidRPr="00E64436">
        <w:t>Management.</w:t>
      </w:r>
    </w:p>
    <w:p w14:paraId="62EE8929" w14:textId="6B8931D3" w:rsidR="00E55864" w:rsidRPr="00E64436" w:rsidRDefault="00E55864" w:rsidP="007630E0">
      <w:pPr>
        <w:pStyle w:val="ListParagraph"/>
        <w:numPr>
          <w:ilvl w:val="0"/>
          <w:numId w:val="75"/>
        </w:numPr>
        <w:ind w:left="284" w:hanging="284"/>
        <w:jc w:val="both"/>
      </w:pPr>
      <w:r w:rsidRPr="00E64436">
        <w:t>Enabled the new settlement management document settings in S/4 to enable the data feed to BW/4HANA and designed the data flows with ADSOs, CPs and Open ODS Views then Bex queries.</w:t>
      </w:r>
    </w:p>
    <w:p w14:paraId="7410CDEC" w14:textId="77777777" w:rsidR="00E55864" w:rsidRPr="00E64436" w:rsidRDefault="00E55864" w:rsidP="007630E0">
      <w:pPr>
        <w:pStyle w:val="ListParagraph"/>
        <w:numPr>
          <w:ilvl w:val="0"/>
          <w:numId w:val="75"/>
        </w:numPr>
        <w:ind w:left="284" w:hanging="284"/>
        <w:jc w:val="both"/>
      </w:pPr>
      <w:r w:rsidRPr="00E64436">
        <w:lastRenderedPageBreak/>
        <w:t>Worked on BW/4HANA 2.0 SP04 Upgrade project throughout the landscape and applied a few notes during the project to get the existing objects worked. Also, worked on S/4 2020 Upgrade project throughout the landscape.</w:t>
      </w:r>
    </w:p>
    <w:p w14:paraId="43B8C361" w14:textId="77777777" w:rsidR="00E55864" w:rsidRPr="00E64436" w:rsidRDefault="00E55864" w:rsidP="007630E0">
      <w:pPr>
        <w:pStyle w:val="ListParagraph"/>
        <w:numPr>
          <w:ilvl w:val="0"/>
          <w:numId w:val="75"/>
        </w:numPr>
        <w:ind w:left="284" w:hanging="284"/>
        <w:jc w:val="both"/>
      </w:pPr>
      <w:r w:rsidRPr="00E64436">
        <w:t>Prepared the Technical Specification documents and user test cases.</w:t>
      </w:r>
    </w:p>
    <w:p w14:paraId="222C48C4" w14:textId="77777777" w:rsidR="00E55864" w:rsidRPr="00E64436" w:rsidRDefault="00E55864" w:rsidP="007630E0">
      <w:pPr>
        <w:pStyle w:val="ListParagraph"/>
        <w:numPr>
          <w:ilvl w:val="0"/>
          <w:numId w:val="75"/>
        </w:numPr>
        <w:ind w:left="284" w:hanging="284"/>
        <w:jc w:val="both"/>
      </w:pPr>
      <w:r w:rsidRPr="00E64436">
        <w:t>For Hypercare Critical/High Priority issues, have done hands-on system resolutions.</w:t>
      </w:r>
    </w:p>
    <w:p w14:paraId="17F04998" w14:textId="77777777" w:rsidR="00E55864" w:rsidRPr="00E64436" w:rsidRDefault="00E55864" w:rsidP="007630E0">
      <w:pPr>
        <w:pStyle w:val="ListParagraph"/>
        <w:numPr>
          <w:ilvl w:val="0"/>
          <w:numId w:val="75"/>
        </w:numPr>
        <w:ind w:left="284" w:hanging="284"/>
        <w:jc w:val="both"/>
      </w:pPr>
      <w:r w:rsidRPr="00E64436">
        <w:t xml:space="preserve">Designed the PLM and PM BI Architecture; Modelled the long-lasting design through which created critical Business reports through AO as well as </w:t>
      </w:r>
      <w:proofErr w:type="spellStart"/>
      <w:r w:rsidRPr="00E64436">
        <w:t>WEBi</w:t>
      </w:r>
      <w:proofErr w:type="spellEnd"/>
      <w:r w:rsidRPr="00E64436">
        <w:t>.</w:t>
      </w:r>
    </w:p>
    <w:p w14:paraId="7843FD25" w14:textId="77777777" w:rsidR="00E55864" w:rsidRPr="00E64436" w:rsidRDefault="00E55864" w:rsidP="007630E0">
      <w:pPr>
        <w:pStyle w:val="ListParagraph"/>
        <w:numPr>
          <w:ilvl w:val="0"/>
          <w:numId w:val="75"/>
        </w:numPr>
        <w:ind w:left="284" w:hanging="284"/>
        <w:jc w:val="both"/>
      </w:pPr>
      <w:r w:rsidRPr="00E64436">
        <w:t>Designed the Sales Metrics, Customer Service Metrics, Inventory Metrics, Purchase Metrics Ad-hoc models and served the Business with the critical reports.</w:t>
      </w:r>
    </w:p>
    <w:p w14:paraId="635365BB" w14:textId="77777777" w:rsidR="00E55864" w:rsidRPr="00E64436" w:rsidRDefault="00E55864" w:rsidP="007630E0">
      <w:pPr>
        <w:pStyle w:val="ListParagraph"/>
        <w:numPr>
          <w:ilvl w:val="0"/>
          <w:numId w:val="75"/>
        </w:numPr>
        <w:ind w:left="284" w:hanging="284"/>
        <w:jc w:val="both"/>
      </w:pPr>
      <w:r w:rsidRPr="00E64436">
        <w:t>Worked on the OTC Push reports; Designed the logical model architecture using the available latest HANA Modelling objects like CDS Views, Open ODS Views, CPs and Query as source.</w:t>
      </w:r>
    </w:p>
    <w:p w14:paraId="1172A95A" w14:textId="77777777" w:rsidR="00E55864" w:rsidRPr="00E64436" w:rsidRDefault="00E55864" w:rsidP="007630E0">
      <w:pPr>
        <w:pStyle w:val="ListParagraph"/>
        <w:numPr>
          <w:ilvl w:val="0"/>
          <w:numId w:val="75"/>
        </w:numPr>
        <w:ind w:left="284" w:hanging="284"/>
        <w:jc w:val="both"/>
      </w:pPr>
      <w:r w:rsidRPr="00E64436">
        <w:t>Leveraged the CDS Views functionality available with the relevant annotations. Also, working through Delta enabled CDS views extractions.</w:t>
      </w:r>
    </w:p>
    <w:p w14:paraId="76D7A32E" w14:textId="77777777" w:rsidR="00E55864" w:rsidRPr="00E64436" w:rsidRDefault="00E55864" w:rsidP="007630E0">
      <w:pPr>
        <w:pStyle w:val="ListParagraph"/>
        <w:numPr>
          <w:ilvl w:val="0"/>
          <w:numId w:val="75"/>
        </w:numPr>
        <w:ind w:left="284" w:hanging="284"/>
        <w:jc w:val="both"/>
      </w:pPr>
      <w:r w:rsidRPr="00E64436">
        <w:t>Worked on the Native HANA Modelling; Created the Views like Attribute, Analytic and Calc views and done with the table functions using the existing HANA Models.</w:t>
      </w:r>
    </w:p>
    <w:p w14:paraId="499C1279" w14:textId="77777777" w:rsidR="00E55864" w:rsidRPr="00E64436" w:rsidRDefault="00E55864" w:rsidP="007630E0">
      <w:pPr>
        <w:pStyle w:val="ListParagraph"/>
        <w:numPr>
          <w:ilvl w:val="0"/>
          <w:numId w:val="75"/>
        </w:numPr>
        <w:ind w:left="284" w:hanging="284"/>
        <w:jc w:val="both"/>
      </w:pPr>
      <w:r w:rsidRPr="00E64436">
        <w:t>Created the procedures to get the data from third party systems using the SDA.</w:t>
      </w:r>
    </w:p>
    <w:p w14:paraId="037D820E" w14:textId="522F0E52" w:rsidR="00E55864" w:rsidRPr="00E64436" w:rsidRDefault="00E55864" w:rsidP="007630E0">
      <w:pPr>
        <w:pStyle w:val="ListParagraph"/>
        <w:numPr>
          <w:ilvl w:val="0"/>
          <w:numId w:val="75"/>
        </w:numPr>
        <w:ind w:left="284" w:hanging="284"/>
        <w:jc w:val="both"/>
      </w:pPr>
      <w:r w:rsidRPr="00E64436">
        <w:t xml:space="preserve">Worked on DM/SCM functional area analytics in association with legacy tool </w:t>
      </w:r>
      <w:r w:rsidR="007630E0" w:rsidRPr="00E64436">
        <w:t>Demantra.</w:t>
      </w:r>
      <w:r w:rsidRPr="00E64436">
        <w:t xml:space="preserve">  </w:t>
      </w:r>
    </w:p>
    <w:p w14:paraId="00F2FB40" w14:textId="77777777" w:rsidR="00E55864" w:rsidRPr="00E64436" w:rsidRDefault="00E55864" w:rsidP="007630E0">
      <w:pPr>
        <w:pStyle w:val="ListParagraph"/>
        <w:numPr>
          <w:ilvl w:val="0"/>
          <w:numId w:val="75"/>
        </w:numPr>
        <w:ind w:left="284" w:hanging="284"/>
        <w:jc w:val="both"/>
      </w:pPr>
      <w:r w:rsidRPr="00E64436">
        <w:t>Involved in the data refresh pre and post activities to make sure the system health is good and smother.</w:t>
      </w:r>
    </w:p>
    <w:p w14:paraId="049D8784" w14:textId="77777777" w:rsidR="00E55864" w:rsidRPr="00E64436" w:rsidRDefault="00E55864" w:rsidP="007630E0">
      <w:pPr>
        <w:pStyle w:val="ListParagraph"/>
        <w:numPr>
          <w:ilvl w:val="0"/>
          <w:numId w:val="75"/>
        </w:numPr>
        <w:ind w:left="284" w:hanging="284"/>
        <w:jc w:val="both"/>
      </w:pPr>
      <w:r w:rsidRPr="00E64436">
        <w:t>Working on the Performance tuning of the logical models for speedy reporting</w:t>
      </w:r>
    </w:p>
    <w:p w14:paraId="2A648E73" w14:textId="77777777" w:rsidR="00E55864" w:rsidRPr="00E64436" w:rsidRDefault="00E55864" w:rsidP="007630E0">
      <w:pPr>
        <w:pStyle w:val="ListParagraph"/>
        <w:numPr>
          <w:ilvl w:val="0"/>
          <w:numId w:val="75"/>
        </w:numPr>
        <w:ind w:left="284" w:hanging="284"/>
        <w:jc w:val="both"/>
      </w:pPr>
      <w:r w:rsidRPr="00E64436">
        <w:t>Used the new global tables in S/4 like ACDOCA and PRCD_ELEMENTS tables for a few reporting needs and futuristic needs too. Also, worked on the loading issues.</w:t>
      </w:r>
    </w:p>
    <w:p w14:paraId="6EB9994A" w14:textId="77777777" w:rsidR="00E55864" w:rsidRPr="00E64436" w:rsidRDefault="00E55864" w:rsidP="007630E0">
      <w:pPr>
        <w:pStyle w:val="ListParagraph"/>
        <w:numPr>
          <w:ilvl w:val="0"/>
          <w:numId w:val="75"/>
        </w:numPr>
        <w:ind w:left="284" w:hanging="284"/>
        <w:jc w:val="both"/>
      </w:pPr>
      <w:r w:rsidRPr="00E64436">
        <w:t xml:space="preserve">Worked on the ODP framework introduced in S/4 for BI delta mechanism and working through ODQMON </w:t>
      </w:r>
      <w:proofErr w:type="spellStart"/>
      <w:r w:rsidRPr="00E64436">
        <w:t>tcode</w:t>
      </w:r>
      <w:proofErr w:type="spellEnd"/>
      <w:r w:rsidRPr="00E64436">
        <w:t xml:space="preserve"> by using different options for fixing the load issues.</w:t>
      </w:r>
    </w:p>
    <w:p w14:paraId="613A9FAF" w14:textId="77777777" w:rsidR="00E55864" w:rsidRPr="00E64436" w:rsidRDefault="00E55864" w:rsidP="007630E0">
      <w:pPr>
        <w:pStyle w:val="ListParagraph"/>
        <w:numPr>
          <w:ilvl w:val="0"/>
          <w:numId w:val="75"/>
        </w:numPr>
        <w:ind w:left="284" w:hanging="284"/>
        <w:jc w:val="both"/>
      </w:pPr>
      <w:r w:rsidRPr="00E64436">
        <w:t>Managing the new changes, requirement gatherings, FSD creations along with the design documentation.</w:t>
      </w:r>
    </w:p>
    <w:p w14:paraId="210CDF1B" w14:textId="77777777" w:rsidR="00E55864" w:rsidRPr="00E64436" w:rsidRDefault="00E55864" w:rsidP="007630E0">
      <w:pPr>
        <w:pStyle w:val="ListParagraph"/>
        <w:numPr>
          <w:ilvl w:val="0"/>
          <w:numId w:val="75"/>
        </w:numPr>
        <w:ind w:left="284" w:hanging="284"/>
        <w:jc w:val="both"/>
      </w:pPr>
      <w:r w:rsidRPr="00E64436">
        <w:t>Tracking the incidents and changes through service now to make sure the deliveries and upraising the team to get through the commitment.</w:t>
      </w:r>
    </w:p>
    <w:p w14:paraId="05D7E32F" w14:textId="77777777" w:rsidR="00E55864" w:rsidRPr="00E64436" w:rsidRDefault="00E55864" w:rsidP="007630E0">
      <w:pPr>
        <w:pStyle w:val="ListParagraph"/>
        <w:numPr>
          <w:ilvl w:val="0"/>
          <w:numId w:val="75"/>
        </w:numPr>
        <w:ind w:left="284" w:hanging="284"/>
        <w:jc w:val="both"/>
      </w:pPr>
      <w:r w:rsidRPr="00E64436">
        <w:t>Weekly status calls for incidents and changes and Daily status calls for priority changes.</w:t>
      </w:r>
    </w:p>
    <w:p w14:paraId="4633236B" w14:textId="77777777" w:rsidR="00E55864" w:rsidRPr="00E64436" w:rsidRDefault="00E55864" w:rsidP="007630E0">
      <w:pPr>
        <w:pStyle w:val="ListParagraph"/>
        <w:numPr>
          <w:ilvl w:val="0"/>
          <w:numId w:val="75"/>
        </w:numPr>
        <w:ind w:left="284" w:hanging="284"/>
        <w:jc w:val="both"/>
      </w:pPr>
      <w:r w:rsidRPr="00E64436">
        <w:t>Analyzed the standard CDS views introduced by SAP and get them installed throughout the landscape.</w:t>
      </w:r>
    </w:p>
    <w:p w14:paraId="32E29331" w14:textId="77777777" w:rsidR="00E55864" w:rsidRPr="00E64436" w:rsidRDefault="00E55864" w:rsidP="007630E0">
      <w:pPr>
        <w:pStyle w:val="ListParagraph"/>
        <w:numPr>
          <w:ilvl w:val="0"/>
          <w:numId w:val="75"/>
        </w:numPr>
        <w:ind w:left="284" w:hanging="284"/>
        <w:jc w:val="both"/>
      </w:pPr>
      <w:r w:rsidRPr="00E64436">
        <w:t xml:space="preserve">Recently worked on BO 4.3 Upgrade project: Get the smoke test activities done on WEBI as well as CRYSTAL reports, Publications and </w:t>
      </w:r>
      <w:proofErr w:type="spellStart"/>
      <w:r w:rsidRPr="00E64436">
        <w:t>WEBi</w:t>
      </w:r>
      <w:proofErr w:type="spellEnd"/>
      <w:r w:rsidRPr="00E64436">
        <w:t xml:space="preserve"> job schedules across the landscape. Also, fixed a couple of issues faced with publication and transportation.</w:t>
      </w:r>
    </w:p>
    <w:p w14:paraId="3935980B" w14:textId="77777777" w:rsidR="00E55864" w:rsidRPr="00E64436" w:rsidRDefault="00E55864" w:rsidP="007630E0">
      <w:pPr>
        <w:pStyle w:val="ListParagraph"/>
        <w:numPr>
          <w:ilvl w:val="0"/>
          <w:numId w:val="75"/>
        </w:numPr>
        <w:ind w:left="284" w:hanging="284"/>
        <w:jc w:val="both"/>
      </w:pPr>
      <w:r w:rsidRPr="00E64436">
        <w:t xml:space="preserve">Architected the </w:t>
      </w:r>
      <w:proofErr w:type="spellStart"/>
      <w:r w:rsidRPr="00E64436">
        <w:t>PowerBI</w:t>
      </w:r>
      <w:proofErr w:type="spellEnd"/>
      <w:r w:rsidRPr="00E64436">
        <w:t xml:space="preserve"> expensive dashboard design; Consuming HANA expensive tables into Views then dashboard at </w:t>
      </w:r>
      <w:proofErr w:type="spellStart"/>
      <w:r w:rsidRPr="00E64436">
        <w:t>PowerBI</w:t>
      </w:r>
      <w:proofErr w:type="spellEnd"/>
      <w:r w:rsidRPr="00E64436">
        <w:t xml:space="preserve"> end.</w:t>
      </w:r>
    </w:p>
    <w:p w14:paraId="58169E49" w14:textId="77777777" w:rsidR="00E55864" w:rsidRPr="00E64436" w:rsidRDefault="00E55864" w:rsidP="007630E0">
      <w:pPr>
        <w:pStyle w:val="ListParagraph"/>
        <w:numPr>
          <w:ilvl w:val="0"/>
          <w:numId w:val="75"/>
        </w:numPr>
        <w:ind w:left="284" w:hanging="284"/>
        <w:jc w:val="both"/>
      </w:pPr>
      <w:r w:rsidRPr="00E64436">
        <w:t xml:space="preserve">Recently solutioned the WEBI to </w:t>
      </w:r>
      <w:proofErr w:type="spellStart"/>
      <w:r w:rsidRPr="00E64436">
        <w:t>PowerBI</w:t>
      </w:r>
      <w:proofErr w:type="spellEnd"/>
      <w:r w:rsidRPr="00E64436">
        <w:t xml:space="preserve"> conversion project wherein converting all the WEBI reports into </w:t>
      </w:r>
      <w:proofErr w:type="spellStart"/>
      <w:r w:rsidRPr="00E64436">
        <w:t>PowerBI</w:t>
      </w:r>
      <w:proofErr w:type="spellEnd"/>
      <w:r w:rsidRPr="00E64436">
        <w:t xml:space="preserve"> reports via HANA Views; Basically, creating HANA Views following best practices code push down having all the calculations done at HANA Views then, expose them to </w:t>
      </w:r>
      <w:proofErr w:type="spellStart"/>
      <w:r w:rsidRPr="00E64436">
        <w:t>PowerBI</w:t>
      </w:r>
      <w:proofErr w:type="spellEnd"/>
      <w:r w:rsidRPr="00E64436">
        <w:t>.</w:t>
      </w:r>
    </w:p>
    <w:p w14:paraId="76C32A83" w14:textId="77777777" w:rsidR="00E55864" w:rsidRPr="00E64436" w:rsidRDefault="00E55864" w:rsidP="007630E0">
      <w:pPr>
        <w:pStyle w:val="ListParagraph"/>
        <w:numPr>
          <w:ilvl w:val="0"/>
          <w:numId w:val="75"/>
        </w:numPr>
        <w:ind w:left="284" w:hanging="284"/>
        <w:jc w:val="both"/>
      </w:pPr>
      <w:r w:rsidRPr="00E64436">
        <w:t>Solutioned the PBI designs per the existing data models; Worked through Dataflows, Datasets, Reports and Paginated reports for high volume reports to have them downloaded hassle-free.</w:t>
      </w:r>
    </w:p>
    <w:p w14:paraId="3842D52F" w14:textId="77777777" w:rsidR="00E55864" w:rsidRPr="00E64436" w:rsidRDefault="00E55864" w:rsidP="007630E0">
      <w:pPr>
        <w:pStyle w:val="ListParagraph"/>
        <w:numPr>
          <w:ilvl w:val="0"/>
          <w:numId w:val="75"/>
        </w:numPr>
        <w:ind w:left="284" w:hanging="284"/>
        <w:jc w:val="both"/>
      </w:pPr>
      <w:r w:rsidRPr="00E64436">
        <w:t>Also, worked on the different kinds of DAX functions during reports design and get the end to end functional and technical documentation.</w:t>
      </w:r>
    </w:p>
    <w:p w14:paraId="76F92DA2" w14:textId="40B2B605" w:rsidR="00E55864" w:rsidRPr="00E64436" w:rsidRDefault="00E55864" w:rsidP="007630E0">
      <w:pPr>
        <w:pStyle w:val="ListParagraph"/>
        <w:numPr>
          <w:ilvl w:val="0"/>
          <w:numId w:val="75"/>
        </w:numPr>
        <w:ind w:left="284" w:hanging="284"/>
        <w:jc w:val="both"/>
      </w:pPr>
      <w:r w:rsidRPr="00E64436">
        <w:lastRenderedPageBreak/>
        <w:t xml:space="preserve">Created a few dashboards for executives; Executive dashboard, CAS reports, Sales Details and PLM Dashboard. Also, get automated daily, weekly, and monthly </w:t>
      </w:r>
      <w:r w:rsidR="0022553B" w:rsidRPr="00E64436">
        <w:t>refreshments</w:t>
      </w:r>
      <w:r w:rsidRPr="00E64436">
        <w:t xml:space="preserve"> through Power Automate.</w:t>
      </w:r>
    </w:p>
    <w:p w14:paraId="2DF8DA22" w14:textId="3B5198F5" w:rsidR="008E3A62" w:rsidRPr="00020A9D" w:rsidRDefault="00E55864" w:rsidP="00020A9D">
      <w:pPr>
        <w:pStyle w:val="ListParagraph"/>
        <w:numPr>
          <w:ilvl w:val="0"/>
          <w:numId w:val="75"/>
        </w:numPr>
        <w:ind w:left="284" w:hanging="284"/>
        <w:jc w:val="both"/>
      </w:pPr>
      <w:r w:rsidRPr="00E64436">
        <w:t>Helped the business with the a few paginated reports for huge volumes and have them scheduled to the network drives on regular basis.</w:t>
      </w:r>
    </w:p>
    <w:p w14:paraId="2827FA44" w14:textId="77777777" w:rsidR="007868EA" w:rsidRDefault="007868EA" w:rsidP="007868EA">
      <w:pPr>
        <w:widowControl w:val="0"/>
        <w:autoSpaceDE w:val="0"/>
        <w:autoSpaceDN w:val="0"/>
        <w:adjustRightInd w:val="0"/>
        <w:jc w:val="both"/>
        <w:rPr>
          <w:rFonts w:ascii="Cambria" w:hAnsi="Cambria" w:cs="Arial"/>
          <w:b/>
          <w:bCs/>
          <w:sz w:val="18"/>
          <w:szCs w:val="18"/>
          <w:u w:val="single"/>
        </w:rPr>
      </w:pPr>
    </w:p>
    <w:p w14:paraId="20B8B8BB" w14:textId="6271C9A0" w:rsidR="007868EA" w:rsidRPr="007630E0" w:rsidRDefault="007868EA" w:rsidP="007630E0">
      <w:pPr>
        <w:jc w:val="both"/>
        <w:rPr>
          <w:b/>
          <w:bCs/>
        </w:rPr>
      </w:pPr>
      <w:r w:rsidRPr="007630E0">
        <w:rPr>
          <w:b/>
          <w:bCs/>
        </w:rPr>
        <w:t>Client:  Stanley Black &amp; Decker                                                                  Sep 2016 - May 2017</w:t>
      </w:r>
    </w:p>
    <w:p w14:paraId="69938FFC" w14:textId="12585998" w:rsidR="007868EA" w:rsidRPr="007630E0" w:rsidRDefault="007868EA" w:rsidP="007630E0">
      <w:pPr>
        <w:jc w:val="both"/>
        <w:rPr>
          <w:b/>
          <w:bCs/>
        </w:rPr>
      </w:pPr>
      <w:r w:rsidRPr="007630E0">
        <w:rPr>
          <w:b/>
          <w:bCs/>
        </w:rPr>
        <w:t>Role: Lead SAP BI Consultant</w:t>
      </w:r>
    </w:p>
    <w:p w14:paraId="5D079D46" w14:textId="77777777" w:rsidR="007868EA" w:rsidRPr="007630E0" w:rsidRDefault="007868EA" w:rsidP="007630E0">
      <w:pPr>
        <w:jc w:val="both"/>
        <w:rPr>
          <w:b/>
          <w:bCs/>
        </w:rPr>
      </w:pPr>
      <w:r w:rsidRPr="007630E0">
        <w:rPr>
          <w:b/>
          <w:bCs/>
        </w:rPr>
        <w:t>Responsibilities:</w:t>
      </w:r>
    </w:p>
    <w:p w14:paraId="08296165" w14:textId="77777777" w:rsidR="007868EA" w:rsidRPr="007630E0" w:rsidRDefault="007868EA" w:rsidP="0013360E">
      <w:pPr>
        <w:pStyle w:val="ListParagraph"/>
        <w:numPr>
          <w:ilvl w:val="0"/>
          <w:numId w:val="76"/>
        </w:numPr>
        <w:ind w:left="284" w:hanging="284"/>
        <w:jc w:val="both"/>
      </w:pPr>
      <w:r w:rsidRPr="007630E0">
        <w:t>As part of HANA Upgradation, did the front end and backend tests across the landscape and documented the new features and prepared the test cases.</w:t>
      </w:r>
    </w:p>
    <w:p w14:paraId="368A26CD" w14:textId="77777777" w:rsidR="007868EA" w:rsidRPr="007630E0" w:rsidRDefault="007868EA" w:rsidP="0013360E">
      <w:pPr>
        <w:pStyle w:val="ListParagraph"/>
        <w:numPr>
          <w:ilvl w:val="0"/>
          <w:numId w:val="76"/>
        </w:numPr>
        <w:ind w:left="284" w:hanging="284"/>
        <w:jc w:val="both"/>
      </w:pPr>
      <w:r w:rsidRPr="007630E0">
        <w:t>Done with the data load monitoring along with the different kinds of tests like records count check and KPIs validation.</w:t>
      </w:r>
    </w:p>
    <w:p w14:paraId="6CFF4868" w14:textId="1296EC7D" w:rsidR="007868EA" w:rsidRPr="007630E0" w:rsidRDefault="007868EA" w:rsidP="0013360E">
      <w:pPr>
        <w:pStyle w:val="ListParagraph"/>
        <w:numPr>
          <w:ilvl w:val="0"/>
          <w:numId w:val="76"/>
        </w:numPr>
        <w:ind w:left="284" w:hanging="284"/>
        <w:jc w:val="both"/>
      </w:pPr>
      <w:r w:rsidRPr="007630E0">
        <w:t xml:space="preserve">Closely observed the entire phase of Upgradation process that is being done through different activities like DMO process, </w:t>
      </w:r>
      <w:r w:rsidR="0013360E" w:rsidRPr="007630E0">
        <w:t>pre-DMO</w:t>
      </w:r>
      <w:r w:rsidRPr="007630E0">
        <w:t xml:space="preserve"> steps, </w:t>
      </w:r>
      <w:r w:rsidR="0022553B" w:rsidRPr="007630E0">
        <w:t>post-DMO</w:t>
      </w:r>
      <w:r w:rsidRPr="007630E0">
        <w:t xml:space="preserve"> steps and PCA activity.</w:t>
      </w:r>
    </w:p>
    <w:p w14:paraId="1889B7FE" w14:textId="77777777" w:rsidR="007868EA" w:rsidRPr="007630E0" w:rsidRDefault="007868EA" w:rsidP="0013360E">
      <w:pPr>
        <w:pStyle w:val="ListParagraph"/>
        <w:numPr>
          <w:ilvl w:val="0"/>
          <w:numId w:val="76"/>
        </w:numPr>
        <w:ind w:left="284" w:hanging="284"/>
        <w:jc w:val="both"/>
      </w:pPr>
      <w:r w:rsidRPr="007630E0">
        <w:t>Fixed a few issues occurred during the data loads.</w:t>
      </w:r>
    </w:p>
    <w:p w14:paraId="766448A3" w14:textId="77777777" w:rsidR="007868EA" w:rsidRPr="007630E0" w:rsidRDefault="007868EA" w:rsidP="0013360E">
      <w:pPr>
        <w:pStyle w:val="ListParagraph"/>
        <w:numPr>
          <w:ilvl w:val="0"/>
          <w:numId w:val="76"/>
        </w:numPr>
        <w:ind w:left="284" w:hanging="284"/>
        <w:jc w:val="both"/>
      </w:pPr>
      <w:r w:rsidRPr="007630E0">
        <w:t>Tested the outbound files through APD and done the code fixes for the hardcoded system entries.</w:t>
      </w:r>
    </w:p>
    <w:p w14:paraId="00438C5B" w14:textId="77777777" w:rsidR="007868EA" w:rsidRPr="007630E0" w:rsidRDefault="007868EA" w:rsidP="0013360E">
      <w:pPr>
        <w:pStyle w:val="ListParagraph"/>
        <w:numPr>
          <w:ilvl w:val="0"/>
          <w:numId w:val="76"/>
        </w:numPr>
        <w:ind w:left="284" w:hanging="284"/>
        <w:jc w:val="both"/>
      </w:pPr>
      <w:r w:rsidRPr="007630E0">
        <w:t>Participated in daily status calls.</w:t>
      </w:r>
    </w:p>
    <w:p w14:paraId="62C78FDB" w14:textId="77777777" w:rsidR="007868EA" w:rsidRDefault="007868EA" w:rsidP="007868EA">
      <w:pPr>
        <w:jc w:val="both"/>
        <w:rPr>
          <w:rFonts w:ascii="Cambria" w:hAnsi="Cambria" w:cs="Arial"/>
          <w:b/>
          <w:u w:val="single"/>
        </w:rPr>
      </w:pPr>
    </w:p>
    <w:p w14:paraId="1CE6B853" w14:textId="1D6FEFC3" w:rsidR="007868EA" w:rsidRPr="0013360E" w:rsidRDefault="007868EA" w:rsidP="0013360E">
      <w:pPr>
        <w:jc w:val="both"/>
        <w:rPr>
          <w:b/>
          <w:bCs/>
        </w:rPr>
      </w:pPr>
      <w:r w:rsidRPr="0013360E">
        <w:rPr>
          <w:b/>
          <w:bCs/>
        </w:rPr>
        <w:t xml:space="preserve">Client: Stanley Black &amp; </w:t>
      </w:r>
      <w:r w:rsidR="004931BE" w:rsidRPr="0013360E">
        <w:rPr>
          <w:b/>
          <w:bCs/>
        </w:rPr>
        <w:t xml:space="preserve">Decker </w:t>
      </w:r>
      <w:r w:rsidR="004931BE" w:rsidRPr="0013360E">
        <w:rPr>
          <w:b/>
          <w:bCs/>
        </w:rPr>
        <w:tab/>
      </w:r>
      <w:r w:rsidRPr="0013360E">
        <w:rPr>
          <w:b/>
          <w:bCs/>
        </w:rPr>
        <w:t xml:space="preserve">                                                           Jun 2016 </w:t>
      </w:r>
      <w:r w:rsidR="0013360E" w:rsidRPr="0013360E">
        <w:rPr>
          <w:b/>
          <w:bCs/>
        </w:rPr>
        <w:t>–</w:t>
      </w:r>
      <w:r w:rsidRPr="0013360E">
        <w:rPr>
          <w:b/>
          <w:bCs/>
        </w:rPr>
        <w:t xml:space="preserve"> Aug</w:t>
      </w:r>
      <w:r w:rsidR="0013360E" w:rsidRPr="0013360E">
        <w:rPr>
          <w:b/>
          <w:bCs/>
        </w:rPr>
        <w:t xml:space="preserve"> </w:t>
      </w:r>
      <w:r w:rsidRPr="0013360E">
        <w:rPr>
          <w:b/>
          <w:bCs/>
        </w:rPr>
        <w:t>2016</w:t>
      </w:r>
    </w:p>
    <w:p w14:paraId="5A3A13FA" w14:textId="410D09EF" w:rsidR="007868EA" w:rsidRPr="0013360E" w:rsidRDefault="007868EA" w:rsidP="0013360E">
      <w:pPr>
        <w:jc w:val="both"/>
        <w:rPr>
          <w:b/>
          <w:bCs/>
        </w:rPr>
      </w:pPr>
      <w:r w:rsidRPr="0013360E">
        <w:rPr>
          <w:b/>
          <w:bCs/>
        </w:rPr>
        <w:t>Role:  Lead SAP BI Consultant</w:t>
      </w:r>
    </w:p>
    <w:p w14:paraId="011D5722" w14:textId="77777777" w:rsidR="007868EA" w:rsidRPr="0013360E" w:rsidRDefault="007868EA" w:rsidP="0013360E">
      <w:pPr>
        <w:jc w:val="both"/>
        <w:rPr>
          <w:b/>
          <w:bCs/>
        </w:rPr>
      </w:pPr>
      <w:r w:rsidRPr="0013360E">
        <w:rPr>
          <w:b/>
          <w:bCs/>
        </w:rPr>
        <w:t>Responsibilities:</w:t>
      </w:r>
    </w:p>
    <w:p w14:paraId="5DA469BF" w14:textId="77777777" w:rsidR="007868EA" w:rsidRPr="0013360E" w:rsidRDefault="007868EA" w:rsidP="008B7D80">
      <w:pPr>
        <w:pStyle w:val="ListParagraph"/>
        <w:numPr>
          <w:ilvl w:val="0"/>
          <w:numId w:val="77"/>
        </w:numPr>
        <w:ind w:left="284" w:hanging="284"/>
        <w:jc w:val="both"/>
      </w:pPr>
      <w:r w:rsidRPr="0013360E">
        <w:t xml:space="preserve">Involved in changing the job schedules in </w:t>
      </w:r>
      <w:proofErr w:type="spellStart"/>
      <w:r w:rsidRPr="0013360E">
        <w:t>Qlikview</w:t>
      </w:r>
      <w:proofErr w:type="spellEnd"/>
      <w:r w:rsidRPr="0013360E">
        <w:t>.</w:t>
      </w:r>
    </w:p>
    <w:p w14:paraId="0779BFA6" w14:textId="77777777" w:rsidR="007868EA" w:rsidRPr="0013360E" w:rsidRDefault="007868EA" w:rsidP="008B7D80">
      <w:pPr>
        <w:pStyle w:val="ListParagraph"/>
        <w:numPr>
          <w:ilvl w:val="0"/>
          <w:numId w:val="77"/>
        </w:numPr>
        <w:ind w:left="284" w:hanging="284"/>
        <w:jc w:val="both"/>
      </w:pPr>
      <w:r w:rsidRPr="0013360E">
        <w:t xml:space="preserve">Changed the date variable parameters by writing the scripts in </w:t>
      </w:r>
      <w:proofErr w:type="spellStart"/>
      <w:r w:rsidRPr="0013360E">
        <w:t>Qlikview</w:t>
      </w:r>
      <w:proofErr w:type="spellEnd"/>
      <w:r w:rsidRPr="0013360E">
        <w:t>.</w:t>
      </w:r>
    </w:p>
    <w:p w14:paraId="64B9FA86" w14:textId="5C4C9424" w:rsidR="007868EA" w:rsidRPr="0013360E" w:rsidRDefault="007868EA" w:rsidP="008B7D80">
      <w:pPr>
        <w:pStyle w:val="ListParagraph"/>
        <w:numPr>
          <w:ilvl w:val="0"/>
          <w:numId w:val="77"/>
        </w:numPr>
        <w:ind w:left="284" w:hanging="284"/>
        <w:jc w:val="both"/>
      </w:pPr>
      <w:r w:rsidRPr="0013360E">
        <w:t xml:space="preserve">Designed and built the Other Material </w:t>
      </w:r>
      <w:r w:rsidR="008B7D80" w:rsidRPr="0013360E">
        <w:t>types of</w:t>
      </w:r>
      <w:r w:rsidRPr="0013360E">
        <w:t xml:space="preserve"> </w:t>
      </w:r>
      <w:r w:rsidR="0022553B" w:rsidRPr="0013360E">
        <w:t>inventories</w:t>
      </w:r>
      <w:r w:rsidRPr="0013360E">
        <w:t xml:space="preserve"> to generate the .QVD file in </w:t>
      </w:r>
      <w:proofErr w:type="spellStart"/>
      <w:r w:rsidRPr="0013360E">
        <w:t>Qlikview</w:t>
      </w:r>
      <w:proofErr w:type="spellEnd"/>
      <w:r w:rsidRPr="0013360E">
        <w:t>.</w:t>
      </w:r>
    </w:p>
    <w:p w14:paraId="4DCCE1DC" w14:textId="36BD3A85" w:rsidR="007868EA" w:rsidRPr="0013360E" w:rsidRDefault="007868EA" w:rsidP="008B7D80">
      <w:pPr>
        <w:pStyle w:val="ListParagraph"/>
        <w:numPr>
          <w:ilvl w:val="0"/>
          <w:numId w:val="77"/>
        </w:numPr>
        <w:ind w:left="284" w:hanging="284"/>
        <w:jc w:val="both"/>
      </w:pPr>
      <w:r w:rsidRPr="0013360E">
        <w:t xml:space="preserve">Created </w:t>
      </w:r>
      <w:r w:rsidR="008B7D80" w:rsidRPr="0013360E">
        <w:t>different</w:t>
      </w:r>
      <w:r w:rsidRPr="0013360E">
        <w:t xml:space="preserve"> variants for different regions to accommodate the requirement for the .QVD file generation.</w:t>
      </w:r>
    </w:p>
    <w:p w14:paraId="4801A670" w14:textId="77777777" w:rsidR="007868EA" w:rsidRPr="0013360E" w:rsidRDefault="007868EA" w:rsidP="008B7D80">
      <w:pPr>
        <w:pStyle w:val="ListParagraph"/>
        <w:numPr>
          <w:ilvl w:val="0"/>
          <w:numId w:val="77"/>
        </w:numPr>
        <w:ind w:left="284" w:hanging="284"/>
        <w:jc w:val="both"/>
      </w:pPr>
      <w:r w:rsidRPr="0013360E">
        <w:t>Analyzed the backend and frontend logics for Global Inventory Projections, Global Inventory Daily Balances and Weekly Demand reports and prepared the details technical specification document for the business.</w:t>
      </w:r>
    </w:p>
    <w:p w14:paraId="025AF7A6" w14:textId="77777777" w:rsidR="007868EA" w:rsidRPr="0013360E" w:rsidRDefault="007868EA" w:rsidP="008B7D80">
      <w:pPr>
        <w:pStyle w:val="ListParagraph"/>
        <w:numPr>
          <w:ilvl w:val="0"/>
          <w:numId w:val="77"/>
        </w:numPr>
        <w:ind w:left="284" w:hanging="284"/>
        <w:jc w:val="both"/>
      </w:pPr>
      <w:r w:rsidRPr="0013360E">
        <w:t xml:space="preserve">Run the </w:t>
      </w:r>
      <w:proofErr w:type="spellStart"/>
      <w:r w:rsidRPr="0013360E">
        <w:t>BEx</w:t>
      </w:r>
      <w:proofErr w:type="spellEnd"/>
      <w:r w:rsidRPr="0013360E">
        <w:t xml:space="preserve"> Variants around 140 for the Global Inventory Projections History report for the </w:t>
      </w:r>
      <w:proofErr w:type="spellStart"/>
      <w:r w:rsidRPr="0013360E">
        <w:t>Qlikview</w:t>
      </w:r>
      <w:proofErr w:type="spellEnd"/>
      <w:r w:rsidRPr="0013360E">
        <w:t xml:space="preserve"> requirement.</w:t>
      </w:r>
    </w:p>
    <w:p w14:paraId="76DB506D" w14:textId="77777777" w:rsidR="007868EA" w:rsidRPr="0013360E" w:rsidRDefault="007868EA" w:rsidP="008B7D80">
      <w:pPr>
        <w:pStyle w:val="ListParagraph"/>
        <w:numPr>
          <w:ilvl w:val="0"/>
          <w:numId w:val="77"/>
        </w:numPr>
        <w:ind w:left="284" w:hanging="284"/>
        <w:jc w:val="both"/>
      </w:pPr>
      <w:r w:rsidRPr="0013360E">
        <w:t xml:space="preserve">Worked with the Canadian </w:t>
      </w:r>
      <w:proofErr w:type="spellStart"/>
      <w:r w:rsidRPr="0013360E">
        <w:t>Orderometer</w:t>
      </w:r>
      <w:proofErr w:type="spellEnd"/>
      <w:r w:rsidRPr="0013360E">
        <w:t xml:space="preserve"> design change and did the logic changes.</w:t>
      </w:r>
    </w:p>
    <w:p w14:paraId="56A95D7C" w14:textId="77777777" w:rsidR="007868EA" w:rsidRPr="0013360E" w:rsidRDefault="007868EA" w:rsidP="008B7D80">
      <w:pPr>
        <w:pStyle w:val="ListParagraph"/>
        <w:numPr>
          <w:ilvl w:val="0"/>
          <w:numId w:val="77"/>
        </w:numPr>
        <w:ind w:left="284" w:hanging="284"/>
        <w:jc w:val="both"/>
      </w:pPr>
      <w:r w:rsidRPr="0013360E">
        <w:t>Done with the data loads and validated the reports for their correctness.</w:t>
      </w:r>
    </w:p>
    <w:p w14:paraId="3A744094" w14:textId="77777777" w:rsidR="007868EA" w:rsidRPr="0013360E" w:rsidRDefault="007868EA" w:rsidP="008B7D80">
      <w:pPr>
        <w:pStyle w:val="ListParagraph"/>
        <w:numPr>
          <w:ilvl w:val="0"/>
          <w:numId w:val="77"/>
        </w:numPr>
        <w:ind w:left="284" w:hanging="284"/>
        <w:jc w:val="both"/>
      </w:pPr>
      <w:r w:rsidRPr="0013360E">
        <w:t xml:space="preserve">Analyzed the Canadian </w:t>
      </w:r>
      <w:proofErr w:type="spellStart"/>
      <w:r w:rsidRPr="0013360E">
        <w:t>Orderometer</w:t>
      </w:r>
      <w:proofErr w:type="spellEnd"/>
      <w:r w:rsidRPr="0013360E">
        <w:t xml:space="preserve"> design flow in detail and did the documentation.</w:t>
      </w:r>
    </w:p>
    <w:p w14:paraId="18DE4223" w14:textId="77777777" w:rsidR="007868EA" w:rsidRPr="0013360E" w:rsidRDefault="007868EA" w:rsidP="0013360E">
      <w:pPr>
        <w:jc w:val="both"/>
      </w:pPr>
    </w:p>
    <w:p w14:paraId="219C006C" w14:textId="0604E7D5" w:rsidR="007868EA" w:rsidRPr="008B7D80" w:rsidRDefault="007868EA" w:rsidP="008B7D80">
      <w:pPr>
        <w:jc w:val="both"/>
        <w:rPr>
          <w:b/>
          <w:bCs/>
        </w:rPr>
      </w:pPr>
      <w:r w:rsidRPr="008B7D80">
        <w:rPr>
          <w:b/>
          <w:bCs/>
        </w:rPr>
        <w:t xml:space="preserve">Client: Stanley Black &amp; Decker                                                              Mar 2016 </w:t>
      </w:r>
      <w:r w:rsidR="008B7D80">
        <w:rPr>
          <w:b/>
          <w:bCs/>
        </w:rPr>
        <w:t>–</w:t>
      </w:r>
      <w:r w:rsidRPr="008B7D80">
        <w:rPr>
          <w:b/>
          <w:bCs/>
        </w:rPr>
        <w:t xml:space="preserve"> May</w:t>
      </w:r>
      <w:r w:rsidR="008B7D80">
        <w:rPr>
          <w:b/>
          <w:bCs/>
        </w:rPr>
        <w:t xml:space="preserve"> </w:t>
      </w:r>
      <w:r w:rsidRPr="008B7D80">
        <w:rPr>
          <w:b/>
          <w:bCs/>
        </w:rPr>
        <w:t>2016</w:t>
      </w:r>
    </w:p>
    <w:p w14:paraId="78C9028D" w14:textId="061888EE" w:rsidR="007868EA" w:rsidRPr="008B7D80" w:rsidRDefault="007868EA" w:rsidP="008B7D80">
      <w:pPr>
        <w:jc w:val="both"/>
        <w:rPr>
          <w:b/>
          <w:bCs/>
        </w:rPr>
      </w:pPr>
      <w:r w:rsidRPr="008B7D80">
        <w:rPr>
          <w:b/>
          <w:bCs/>
        </w:rPr>
        <w:t>Role: Senior SAP BI Consultant</w:t>
      </w:r>
    </w:p>
    <w:p w14:paraId="5273DAD3" w14:textId="77777777" w:rsidR="007868EA" w:rsidRPr="008B7D80" w:rsidRDefault="007868EA" w:rsidP="008B7D80">
      <w:pPr>
        <w:jc w:val="both"/>
        <w:rPr>
          <w:b/>
          <w:bCs/>
        </w:rPr>
      </w:pPr>
      <w:r w:rsidRPr="008B7D80">
        <w:rPr>
          <w:b/>
          <w:bCs/>
        </w:rPr>
        <w:t>Responsibilities:</w:t>
      </w:r>
    </w:p>
    <w:p w14:paraId="419EB761" w14:textId="77777777" w:rsidR="007868EA" w:rsidRPr="008B7D80" w:rsidRDefault="007868EA" w:rsidP="005631B2">
      <w:pPr>
        <w:pStyle w:val="ListParagraph"/>
        <w:numPr>
          <w:ilvl w:val="0"/>
          <w:numId w:val="78"/>
        </w:numPr>
        <w:ind w:left="284" w:hanging="284"/>
        <w:jc w:val="both"/>
      </w:pPr>
      <w:r w:rsidRPr="008B7D80">
        <w:t>Done with the code remediation for the mapping rules like Transfer rules, Update rules, Transformations.</w:t>
      </w:r>
    </w:p>
    <w:p w14:paraId="00EDDF35" w14:textId="77777777" w:rsidR="007868EA" w:rsidRPr="008B7D80" w:rsidRDefault="007868EA" w:rsidP="005631B2">
      <w:pPr>
        <w:pStyle w:val="ListParagraph"/>
        <w:numPr>
          <w:ilvl w:val="0"/>
          <w:numId w:val="78"/>
        </w:numPr>
        <w:ind w:left="284" w:hanging="284"/>
        <w:jc w:val="both"/>
      </w:pPr>
      <w:r w:rsidRPr="008B7D80">
        <w:t>As part of the code remediation, worked with Start, End and Field routines extensively.</w:t>
      </w:r>
    </w:p>
    <w:p w14:paraId="409894FF" w14:textId="77777777" w:rsidR="007868EA" w:rsidRPr="008B7D80" w:rsidRDefault="007868EA" w:rsidP="005631B2">
      <w:pPr>
        <w:pStyle w:val="ListParagraph"/>
        <w:numPr>
          <w:ilvl w:val="0"/>
          <w:numId w:val="78"/>
        </w:numPr>
        <w:ind w:left="284" w:hanging="284"/>
        <w:jc w:val="both"/>
      </w:pPr>
      <w:r w:rsidRPr="008B7D80">
        <w:t>Prepared the test scripts for an UAT.</w:t>
      </w:r>
    </w:p>
    <w:p w14:paraId="3898E2F0" w14:textId="77777777" w:rsidR="007868EA" w:rsidRPr="008B7D80" w:rsidRDefault="007868EA" w:rsidP="005631B2">
      <w:pPr>
        <w:pStyle w:val="ListParagraph"/>
        <w:numPr>
          <w:ilvl w:val="0"/>
          <w:numId w:val="78"/>
        </w:numPr>
        <w:ind w:left="284" w:hanging="284"/>
        <w:jc w:val="both"/>
      </w:pPr>
      <w:r w:rsidRPr="008B7D80">
        <w:t>Prepared the UNIT and UAT documents with after and before images of code.</w:t>
      </w:r>
    </w:p>
    <w:p w14:paraId="5C46F07F" w14:textId="77777777" w:rsidR="007868EA" w:rsidRPr="008B7D80" w:rsidRDefault="007868EA" w:rsidP="005631B2">
      <w:pPr>
        <w:pStyle w:val="ListParagraph"/>
        <w:numPr>
          <w:ilvl w:val="0"/>
          <w:numId w:val="78"/>
        </w:numPr>
        <w:ind w:left="284" w:hanging="284"/>
        <w:jc w:val="both"/>
      </w:pPr>
      <w:r w:rsidRPr="008B7D80">
        <w:lastRenderedPageBreak/>
        <w:t>Done with the data loads for before and after images code executions test.</w:t>
      </w:r>
    </w:p>
    <w:p w14:paraId="288513C7" w14:textId="77777777" w:rsidR="007868EA" w:rsidRPr="008B7D80" w:rsidRDefault="007868EA" w:rsidP="005631B2">
      <w:pPr>
        <w:pStyle w:val="ListParagraph"/>
        <w:numPr>
          <w:ilvl w:val="0"/>
          <w:numId w:val="78"/>
        </w:numPr>
        <w:ind w:left="284" w:hanging="284"/>
        <w:jc w:val="both"/>
      </w:pPr>
      <w:r w:rsidRPr="008B7D80">
        <w:t>Participated in daily update calls with the client.</w:t>
      </w:r>
    </w:p>
    <w:p w14:paraId="138C14B6" w14:textId="77777777" w:rsidR="005631B2" w:rsidRDefault="005631B2" w:rsidP="007868EA">
      <w:pPr>
        <w:widowControl w:val="0"/>
        <w:autoSpaceDE w:val="0"/>
        <w:autoSpaceDN w:val="0"/>
        <w:adjustRightInd w:val="0"/>
        <w:jc w:val="both"/>
        <w:rPr>
          <w:rFonts w:ascii="Cambria" w:hAnsi="Cambria" w:cs="Arial"/>
          <w:b/>
          <w:bCs/>
          <w:sz w:val="22"/>
          <w:szCs w:val="22"/>
        </w:rPr>
      </w:pPr>
    </w:p>
    <w:p w14:paraId="5843CD3C" w14:textId="69050B08" w:rsidR="007868EA" w:rsidRPr="005631B2" w:rsidRDefault="007868EA" w:rsidP="005631B2">
      <w:pPr>
        <w:jc w:val="both"/>
        <w:rPr>
          <w:b/>
          <w:bCs/>
        </w:rPr>
      </w:pPr>
      <w:r w:rsidRPr="005631B2">
        <w:rPr>
          <w:b/>
          <w:bCs/>
        </w:rPr>
        <w:t>Client:</w:t>
      </w:r>
      <w:r w:rsidR="005631B2">
        <w:rPr>
          <w:b/>
          <w:bCs/>
        </w:rPr>
        <w:t xml:space="preserve"> </w:t>
      </w:r>
      <w:r w:rsidRPr="005631B2">
        <w:rPr>
          <w:b/>
          <w:bCs/>
        </w:rPr>
        <w:t xml:space="preserve">General Electric </w:t>
      </w:r>
      <w:r w:rsidRPr="005631B2">
        <w:rPr>
          <w:b/>
          <w:bCs/>
        </w:rPr>
        <w:tab/>
        <w:t xml:space="preserve">                                                                         Oct 2015 </w:t>
      </w:r>
      <w:r w:rsidR="005631B2" w:rsidRPr="005631B2">
        <w:rPr>
          <w:b/>
          <w:bCs/>
        </w:rPr>
        <w:t>–</w:t>
      </w:r>
      <w:r w:rsidRPr="005631B2">
        <w:rPr>
          <w:b/>
          <w:bCs/>
        </w:rPr>
        <w:t xml:space="preserve"> Feb</w:t>
      </w:r>
      <w:r w:rsidR="005631B2" w:rsidRPr="005631B2">
        <w:rPr>
          <w:b/>
          <w:bCs/>
        </w:rPr>
        <w:t xml:space="preserve"> </w:t>
      </w:r>
      <w:r w:rsidRPr="005631B2">
        <w:rPr>
          <w:b/>
          <w:bCs/>
        </w:rPr>
        <w:t>2016</w:t>
      </w:r>
    </w:p>
    <w:p w14:paraId="3C256CF6" w14:textId="3CAE1E74" w:rsidR="007868EA" w:rsidRPr="005631B2" w:rsidRDefault="007868EA" w:rsidP="005631B2">
      <w:pPr>
        <w:jc w:val="both"/>
        <w:rPr>
          <w:b/>
          <w:bCs/>
        </w:rPr>
      </w:pPr>
      <w:r w:rsidRPr="005631B2">
        <w:rPr>
          <w:b/>
          <w:bCs/>
        </w:rPr>
        <w:t>Role:</w:t>
      </w:r>
      <w:r w:rsidR="005631B2">
        <w:rPr>
          <w:b/>
          <w:bCs/>
        </w:rPr>
        <w:t xml:space="preserve"> </w:t>
      </w:r>
      <w:r w:rsidRPr="005631B2">
        <w:rPr>
          <w:b/>
          <w:bCs/>
        </w:rPr>
        <w:t>Senior SAP BI Consultant</w:t>
      </w:r>
    </w:p>
    <w:p w14:paraId="02D1DE01" w14:textId="77777777" w:rsidR="007868EA" w:rsidRPr="005631B2" w:rsidRDefault="007868EA" w:rsidP="005631B2">
      <w:pPr>
        <w:jc w:val="both"/>
        <w:rPr>
          <w:b/>
          <w:bCs/>
        </w:rPr>
      </w:pPr>
      <w:r w:rsidRPr="005631B2">
        <w:rPr>
          <w:b/>
          <w:bCs/>
        </w:rPr>
        <w:t>Responsibilities:</w:t>
      </w:r>
    </w:p>
    <w:p w14:paraId="483E8E86" w14:textId="77777777" w:rsidR="007868EA" w:rsidRPr="005631B2" w:rsidRDefault="007868EA" w:rsidP="00834790">
      <w:pPr>
        <w:pStyle w:val="ListParagraph"/>
        <w:numPr>
          <w:ilvl w:val="0"/>
          <w:numId w:val="79"/>
        </w:numPr>
        <w:ind w:left="284" w:hanging="284"/>
        <w:jc w:val="both"/>
      </w:pPr>
      <w:r w:rsidRPr="005631B2">
        <w:t>Involved in requirement gathering.</w:t>
      </w:r>
    </w:p>
    <w:p w14:paraId="22EE936F" w14:textId="77777777" w:rsidR="007868EA" w:rsidRPr="005631B2" w:rsidRDefault="007868EA" w:rsidP="00834790">
      <w:pPr>
        <w:pStyle w:val="ListParagraph"/>
        <w:numPr>
          <w:ilvl w:val="0"/>
          <w:numId w:val="79"/>
        </w:numPr>
        <w:ind w:left="284" w:hanging="284"/>
        <w:jc w:val="both"/>
      </w:pPr>
      <w:r w:rsidRPr="005631B2">
        <w:t>Done with GAP analysis and prepared the Functional Specification.</w:t>
      </w:r>
    </w:p>
    <w:p w14:paraId="359AD142" w14:textId="77777777" w:rsidR="007868EA" w:rsidRPr="005631B2" w:rsidRDefault="007868EA" w:rsidP="00834790">
      <w:pPr>
        <w:pStyle w:val="ListParagraph"/>
        <w:numPr>
          <w:ilvl w:val="0"/>
          <w:numId w:val="79"/>
        </w:numPr>
        <w:ind w:left="284" w:hanging="284"/>
        <w:jc w:val="both"/>
      </w:pPr>
      <w:r w:rsidRPr="005631B2">
        <w:t>Created the test data along with the PPM Functional team.</w:t>
      </w:r>
    </w:p>
    <w:p w14:paraId="0F5A92D8" w14:textId="77777777" w:rsidR="007868EA" w:rsidRPr="005631B2" w:rsidRDefault="007868EA" w:rsidP="00834790">
      <w:pPr>
        <w:pStyle w:val="ListParagraph"/>
        <w:numPr>
          <w:ilvl w:val="0"/>
          <w:numId w:val="79"/>
        </w:numPr>
        <w:ind w:left="284" w:hanging="284"/>
        <w:jc w:val="both"/>
      </w:pPr>
      <w:r w:rsidRPr="005631B2">
        <w:t>Coordinating the team for the things (meetings with client, understanding the requirements, technical stuff) done in right way.</w:t>
      </w:r>
    </w:p>
    <w:p w14:paraId="20C00EFC" w14:textId="0AA88D14" w:rsidR="007868EA" w:rsidRPr="005631B2" w:rsidRDefault="007868EA" w:rsidP="00834790">
      <w:pPr>
        <w:pStyle w:val="ListParagraph"/>
        <w:numPr>
          <w:ilvl w:val="0"/>
          <w:numId w:val="79"/>
        </w:numPr>
        <w:ind w:left="284" w:hanging="284"/>
        <w:jc w:val="both"/>
      </w:pPr>
      <w:r w:rsidRPr="005631B2">
        <w:t>Created some Generic Extractors with Views and Function Modules</w:t>
      </w:r>
      <w:r w:rsidR="00834790">
        <w:t>.</w:t>
      </w:r>
    </w:p>
    <w:p w14:paraId="030B9AF7" w14:textId="77777777" w:rsidR="007868EA" w:rsidRPr="005631B2" w:rsidRDefault="007868EA" w:rsidP="00834790">
      <w:pPr>
        <w:pStyle w:val="ListParagraph"/>
        <w:numPr>
          <w:ilvl w:val="0"/>
          <w:numId w:val="79"/>
        </w:numPr>
        <w:ind w:left="284" w:hanging="284"/>
        <w:jc w:val="both"/>
      </w:pPr>
      <w:r w:rsidRPr="005631B2">
        <w:t>Insisting the team for good modeling so that system could be smoother even after lots of data.</w:t>
      </w:r>
    </w:p>
    <w:p w14:paraId="6F4498CB" w14:textId="703A6102" w:rsidR="007868EA" w:rsidRPr="005631B2" w:rsidRDefault="007868EA" w:rsidP="00834790">
      <w:pPr>
        <w:pStyle w:val="ListParagraph"/>
        <w:numPr>
          <w:ilvl w:val="0"/>
          <w:numId w:val="79"/>
        </w:numPr>
        <w:ind w:left="284" w:hanging="284"/>
        <w:jc w:val="both"/>
      </w:pPr>
      <w:r w:rsidRPr="005631B2">
        <w:t xml:space="preserve">Helping the team </w:t>
      </w:r>
      <w:r w:rsidR="00834790" w:rsidRPr="005631B2">
        <w:t>with</w:t>
      </w:r>
      <w:r w:rsidRPr="005631B2">
        <w:t xml:space="preserve"> critical tasks like coding part, converting the requirement into functional design and complex reports design.</w:t>
      </w:r>
    </w:p>
    <w:p w14:paraId="35A6A440" w14:textId="77777777" w:rsidR="007868EA" w:rsidRPr="005631B2" w:rsidRDefault="007868EA" w:rsidP="00834790">
      <w:pPr>
        <w:pStyle w:val="ListParagraph"/>
        <w:numPr>
          <w:ilvl w:val="0"/>
          <w:numId w:val="79"/>
        </w:numPr>
        <w:ind w:left="284" w:hanging="284"/>
        <w:jc w:val="both"/>
      </w:pPr>
      <w:r w:rsidRPr="005631B2">
        <w:t>Insisting the team for well technical design so that it should be helpful as a further reference.</w:t>
      </w:r>
    </w:p>
    <w:p w14:paraId="636F8497" w14:textId="77777777" w:rsidR="00F07348" w:rsidRDefault="00F07348" w:rsidP="007868EA">
      <w:pPr>
        <w:widowControl w:val="0"/>
        <w:autoSpaceDE w:val="0"/>
        <w:autoSpaceDN w:val="0"/>
        <w:adjustRightInd w:val="0"/>
        <w:jc w:val="both"/>
        <w:rPr>
          <w:rFonts w:ascii="Cambria" w:hAnsi="Cambria" w:cs="Arial"/>
          <w:b/>
          <w:bCs/>
          <w:sz w:val="18"/>
          <w:szCs w:val="18"/>
          <w:u w:val="single"/>
        </w:rPr>
      </w:pPr>
    </w:p>
    <w:p w14:paraId="483E78CF" w14:textId="7E8F9429" w:rsidR="007868EA" w:rsidRPr="00834790" w:rsidRDefault="007868EA" w:rsidP="00834790">
      <w:pPr>
        <w:jc w:val="both"/>
        <w:rPr>
          <w:b/>
          <w:bCs/>
        </w:rPr>
      </w:pPr>
      <w:r w:rsidRPr="00834790">
        <w:rPr>
          <w:b/>
          <w:bCs/>
        </w:rPr>
        <w:t xml:space="preserve">Client: HIBU                                                                                               </w:t>
      </w:r>
      <w:r w:rsidR="00834790">
        <w:rPr>
          <w:b/>
          <w:bCs/>
        </w:rPr>
        <w:t xml:space="preserve"> </w:t>
      </w:r>
      <w:r w:rsidRPr="00834790">
        <w:rPr>
          <w:b/>
          <w:bCs/>
        </w:rPr>
        <w:t xml:space="preserve">Aug 2014 </w:t>
      </w:r>
      <w:r w:rsidR="00834790" w:rsidRPr="00834790">
        <w:rPr>
          <w:b/>
          <w:bCs/>
        </w:rPr>
        <w:t>–</w:t>
      </w:r>
      <w:r w:rsidRPr="00834790">
        <w:rPr>
          <w:b/>
          <w:bCs/>
        </w:rPr>
        <w:t xml:space="preserve"> Sep</w:t>
      </w:r>
      <w:r w:rsidR="00834790" w:rsidRPr="00834790">
        <w:rPr>
          <w:b/>
          <w:bCs/>
        </w:rPr>
        <w:t xml:space="preserve"> </w:t>
      </w:r>
      <w:r w:rsidRPr="00834790">
        <w:rPr>
          <w:b/>
          <w:bCs/>
        </w:rPr>
        <w:t>2015</w:t>
      </w:r>
    </w:p>
    <w:p w14:paraId="1FAD82E1" w14:textId="1CFB0EDB" w:rsidR="007868EA" w:rsidRPr="00834790" w:rsidRDefault="007868EA" w:rsidP="00834790">
      <w:pPr>
        <w:jc w:val="both"/>
        <w:rPr>
          <w:b/>
          <w:bCs/>
        </w:rPr>
      </w:pPr>
      <w:r w:rsidRPr="00834790">
        <w:rPr>
          <w:b/>
          <w:bCs/>
        </w:rPr>
        <w:t>Role: Senior SAP BI Consultant</w:t>
      </w:r>
    </w:p>
    <w:p w14:paraId="5E82B7DF" w14:textId="77777777" w:rsidR="007868EA" w:rsidRPr="00834790" w:rsidRDefault="007868EA" w:rsidP="00834790">
      <w:pPr>
        <w:jc w:val="both"/>
        <w:rPr>
          <w:b/>
          <w:bCs/>
        </w:rPr>
      </w:pPr>
      <w:r w:rsidRPr="00834790">
        <w:rPr>
          <w:b/>
          <w:bCs/>
        </w:rPr>
        <w:t>Responsibilities:</w:t>
      </w:r>
    </w:p>
    <w:p w14:paraId="57D4C073" w14:textId="6D43E76F" w:rsidR="007868EA" w:rsidRPr="00834790" w:rsidRDefault="00834790" w:rsidP="00CB2255">
      <w:pPr>
        <w:pStyle w:val="ListParagraph"/>
        <w:numPr>
          <w:ilvl w:val="0"/>
          <w:numId w:val="81"/>
        </w:numPr>
        <w:ind w:left="284" w:hanging="284"/>
        <w:jc w:val="both"/>
      </w:pPr>
      <w:r w:rsidRPr="00834790">
        <w:t>Support</w:t>
      </w:r>
      <w:r w:rsidR="007868EA" w:rsidRPr="00834790">
        <w:t xml:space="preserve"> activities like monitoring the data loads and fixing the issue comes out on regular basis.</w:t>
      </w:r>
    </w:p>
    <w:p w14:paraId="17E7DED6" w14:textId="77777777" w:rsidR="007868EA" w:rsidRPr="00834790" w:rsidRDefault="007868EA" w:rsidP="00CB2255">
      <w:pPr>
        <w:pStyle w:val="ListParagraph"/>
        <w:numPr>
          <w:ilvl w:val="0"/>
          <w:numId w:val="81"/>
        </w:numPr>
        <w:ind w:left="284" w:hanging="284"/>
        <w:jc w:val="both"/>
      </w:pPr>
      <w:r w:rsidRPr="00834790">
        <w:t>Weekly and Monthly Status Meetings with onsite folks.</w:t>
      </w:r>
    </w:p>
    <w:p w14:paraId="355C702A" w14:textId="77777777" w:rsidR="007868EA" w:rsidRPr="00834790" w:rsidRDefault="007868EA" w:rsidP="00CB2255">
      <w:pPr>
        <w:pStyle w:val="ListParagraph"/>
        <w:numPr>
          <w:ilvl w:val="0"/>
          <w:numId w:val="81"/>
        </w:numPr>
        <w:ind w:left="284" w:hanging="284"/>
        <w:jc w:val="both"/>
      </w:pPr>
      <w:r w:rsidRPr="00834790">
        <w:t>Working with Third party system like NMBI.</w:t>
      </w:r>
    </w:p>
    <w:p w14:paraId="3647CC7B" w14:textId="77777777" w:rsidR="007868EA" w:rsidRPr="00834790" w:rsidRDefault="007868EA" w:rsidP="00CB2255">
      <w:pPr>
        <w:pStyle w:val="ListParagraph"/>
        <w:numPr>
          <w:ilvl w:val="0"/>
          <w:numId w:val="81"/>
        </w:numPr>
        <w:ind w:left="284" w:hanging="284"/>
        <w:jc w:val="both"/>
      </w:pPr>
      <w:r w:rsidRPr="00834790">
        <w:t>Involved in Performance tuning.</w:t>
      </w:r>
    </w:p>
    <w:p w14:paraId="7B7C609F" w14:textId="77777777" w:rsidR="007868EA" w:rsidRPr="00834790" w:rsidRDefault="007868EA" w:rsidP="00CB2255">
      <w:pPr>
        <w:pStyle w:val="ListParagraph"/>
        <w:numPr>
          <w:ilvl w:val="0"/>
          <w:numId w:val="81"/>
        </w:numPr>
        <w:ind w:left="284" w:hanging="284"/>
        <w:jc w:val="both"/>
      </w:pPr>
      <w:r w:rsidRPr="00834790">
        <w:t>Created different APDs and OPHDs as per the business requirement.</w:t>
      </w:r>
    </w:p>
    <w:p w14:paraId="6D93C113" w14:textId="77777777" w:rsidR="007868EA" w:rsidRPr="00834790" w:rsidRDefault="007868EA" w:rsidP="00CB2255">
      <w:pPr>
        <w:pStyle w:val="ListParagraph"/>
        <w:numPr>
          <w:ilvl w:val="0"/>
          <w:numId w:val="81"/>
        </w:numPr>
        <w:ind w:left="284" w:hanging="284"/>
        <w:jc w:val="both"/>
      </w:pPr>
      <w:r w:rsidRPr="00834790">
        <w:t>Reconciling the sales data from R3 to BW.</w:t>
      </w:r>
    </w:p>
    <w:p w14:paraId="5862E5EB" w14:textId="77777777" w:rsidR="007868EA" w:rsidRPr="00834790" w:rsidRDefault="007868EA" w:rsidP="00CB2255">
      <w:pPr>
        <w:pStyle w:val="ListParagraph"/>
        <w:numPr>
          <w:ilvl w:val="0"/>
          <w:numId w:val="81"/>
        </w:numPr>
        <w:ind w:left="284" w:hanging="284"/>
        <w:jc w:val="both"/>
      </w:pPr>
      <w:r w:rsidRPr="00834790">
        <w:t>Involved in Cutover activities.</w:t>
      </w:r>
    </w:p>
    <w:p w14:paraId="651B577D" w14:textId="21D8CDCA" w:rsidR="007868EA" w:rsidRPr="00834790" w:rsidRDefault="007868EA" w:rsidP="00CB2255">
      <w:pPr>
        <w:pStyle w:val="ListParagraph"/>
        <w:numPr>
          <w:ilvl w:val="0"/>
          <w:numId w:val="81"/>
        </w:numPr>
        <w:ind w:left="284" w:hanging="284"/>
        <w:jc w:val="both"/>
      </w:pPr>
      <w:r w:rsidRPr="00834790">
        <w:t xml:space="preserve">Created </w:t>
      </w:r>
      <w:r w:rsidR="00834790" w:rsidRPr="00834790">
        <w:t>Broadcasting</w:t>
      </w:r>
      <w:r w:rsidRPr="00834790">
        <w:t xml:space="preserve"> reports through </w:t>
      </w:r>
      <w:proofErr w:type="spellStart"/>
      <w:r w:rsidRPr="00834790">
        <w:t>BEx</w:t>
      </w:r>
      <w:proofErr w:type="spellEnd"/>
      <w:r w:rsidRPr="00834790">
        <w:t>.</w:t>
      </w:r>
    </w:p>
    <w:p w14:paraId="2EE5F610" w14:textId="77777777" w:rsidR="00391A03" w:rsidRDefault="00391A03" w:rsidP="007868EA">
      <w:pPr>
        <w:widowControl w:val="0"/>
        <w:autoSpaceDE w:val="0"/>
        <w:autoSpaceDN w:val="0"/>
        <w:adjustRightInd w:val="0"/>
        <w:jc w:val="both"/>
        <w:rPr>
          <w:rFonts w:ascii="Cambria" w:hAnsi="Cambria" w:cs="Arial"/>
          <w:b/>
          <w:bCs/>
          <w:sz w:val="22"/>
          <w:szCs w:val="22"/>
        </w:rPr>
      </w:pPr>
    </w:p>
    <w:p w14:paraId="2A5B8B89" w14:textId="3B113885" w:rsidR="007868EA" w:rsidRPr="00310FE9" w:rsidRDefault="007868EA" w:rsidP="00310FE9">
      <w:pPr>
        <w:jc w:val="both"/>
        <w:rPr>
          <w:b/>
          <w:bCs/>
        </w:rPr>
      </w:pPr>
      <w:r w:rsidRPr="00310FE9">
        <w:rPr>
          <w:b/>
          <w:bCs/>
        </w:rPr>
        <w:t>Client:</w:t>
      </w:r>
      <w:r w:rsidR="00310FE9">
        <w:rPr>
          <w:b/>
          <w:bCs/>
        </w:rPr>
        <w:t xml:space="preserve"> </w:t>
      </w:r>
      <w:r w:rsidRPr="00310FE9">
        <w:rPr>
          <w:b/>
          <w:bCs/>
        </w:rPr>
        <w:t xml:space="preserve">AkzoNobel                                                                                       Jan 2014 </w:t>
      </w:r>
      <w:r w:rsidR="00834790" w:rsidRPr="00310FE9">
        <w:rPr>
          <w:b/>
          <w:bCs/>
        </w:rPr>
        <w:t>–</w:t>
      </w:r>
      <w:r w:rsidRPr="00310FE9">
        <w:rPr>
          <w:b/>
          <w:bCs/>
        </w:rPr>
        <w:t xml:space="preserve"> Jul</w:t>
      </w:r>
      <w:r w:rsidR="00834790" w:rsidRPr="00310FE9">
        <w:rPr>
          <w:b/>
          <w:bCs/>
        </w:rPr>
        <w:t xml:space="preserve"> </w:t>
      </w:r>
      <w:r w:rsidRPr="00310FE9">
        <w:rPr>
          <w:b/>
          <w:bCs/>
        </w:rPr>
        <w:t>2014</w:t>
      </w:r>
    </w:p>
    <w:p w14:paraId="1504DBBE" w14:textId="54B09FCA" w:rsidR="007868EA" w:rsidRPr="00310FE9" w:rsidRDefault="007868EA" w:rsidP="00310FE9">
      <w:pPr>
        <w:jc w:val="both"/>
        <w:rPr>
          <w:b/>
          <w:bCs/>
        </w:rPr>
      </w:pPr>
      <w:r w:rsidRPr="00310FE9">
        <w:rPr>
          <w:b/>
          <w:bCs/>
        </w:rPr>
        <w:t>Role: SAP BI Consultant</w:t>
      </w:r>
    </w:p>
    <w:p w14:paraId="766EBABF" w14:textId="77777777" w:rsidR="007868EA" w:rsidRPr="00310FE9" w:rsidRDefault="007868EA" w:rsidP="00310FE9">
      <w:pPr>
        <w:jc w:val="both"/>
        <w:rPr>
          <w:b/>
          <w:bCs/>
        </w:rPr>
      </w:pPr>
      <w:r w:rsidRPr="00310FE9">
        <w:rPr>
          <w:b/>
          <w:bCs/>
        </w:rPr>
        <w:t>Responsibilities:</w:t>
      </w:r>
    </w:p>
    <w:p w14:paraId="10FF3078" w14:textId="77777777" w:rsidR="007868EA" w:rsidRPr="00310FE9" w:rsidRDefault="007868EA" w:rsidP="00310FE9">
      <w:pPr>
        <w:pStyle w:val="ListParagraph"/>
        <w:numPr>
          <w:ilvl w:val="0"/>
          <w:numId w:val="82"/>
        </w:numPr>
        <w:ind w:left="284" w:hanging="284"/>
        <w:jc w:val="both"/>
      </w:pPr>
      <w:r w:rsidRPr="00310FE9">
        <w:t>Client facing role by sitting in NL (5 weeks) in which I closely worked with our counter parts (SMEs).</w:t>
      </w:r>
    </w:p>
    <w:p w14:paraId="28F32178" w14:textId="77777777" w:rsidR="007868EA" w:rsidRPr="00310FE9" w:rsidRDefault="007868EA" w:rsidP="00310FE9">
      <w:pPr>
        <w:pStyle w:val="ListParagraph"/>
        <w:numPr>
          <w:ilvl w:val="0"/>
          <w:numId w:val="82"/>
        </w:numPr>
        <w:ind w:left="284" w:hanging="284"/>
        <w:jc w:val="both"/>
      </w:pPr>
      <w:r w:rsidRPr="00310FE9">
        <w:t>Worked on BO Security setup.</w:t>
      </w:r>
    </w:p>
    <w:p w14:paraId="1257C313" w14:textId="77777777" w:rsidR="007868EA" w:rsidRPr="00310FE9" w:rsidRDefault="007868EA" w:rsidP="00310FE9">
      <w:pPr>
        <w:pStyle w:val="ListParagraph"/>
        <w:numPr>
          <w:ilvl w:val="0"/>
          <w:numId w:val="82"/>
        </w:numPr>
        <w:ind w:left="284" w:hanging="284"/>
        <w:jc w:val="both"/>
      </w:pPr>
      <w:r w:rsidRPr="00310FE9">
        <w:t>Worked on Incidents, KCRs (service requests) and RFEs (Change requests).</w:t>
      </w:r>
    </w:p>
    <w:p w14:paraId="4BE37882" w14:textId="33CA61B8" w:rsidR="007868EA" w:rsidRPr="00310FE9" w:rsidRDefault="007868EA" w:rsidP="00310FE9">
      <w:pPr>
        <w:pStyle w:val="ListParagraph"/>
        <w:numPr>
          <w:ilvl w:val="0"/>
          <w:numId w:val="82"/>
        </w:numPr>
        <w:ind w:left="284" w:hanging="284"/>
        <w:jc w:val="both"/>
      </w:pPr>
      <w:r w:rsidRPr="00310FE9">
        <w:t xml:space="preserve">Worked with ALPHA project which deals with </w:t>
      </w:r>
      <w:r w:rsidR="00310FE9" w:rsidRPr="00310FE9">
        <w:t>query</w:t>
      </w:r>
      <w:r w:rsidRPr="00310FE9">
        <w:t xml:space="preserve"> building based on the Global business as well as Local business requirements.</w:t>
      </w:r>
    </w:p>
    <w:p w14:paraId="7092ED70" w14:textId="77777777" w:rsidR="007868EA" w:rsidRPr="00310FE9" w:rsidRDefault="007868EA" w:rsidP="00310FE9">
      <w:pPr>
        <w:pStyle w:val="ListParagraph"/>
        <w:numPr>
          <w:ilvl w:val="0"/>
          <w:numId w:val="82"/>
        </w:numPr>
        <w:ind w:left="284" w:hanging="284"/>
        <w:jc w:val="both"/>
      </w:pPr>
      <w:r w:rsidRPr="00310FE9">
        <w:t>Given END-USER-TRAINING on query building and report usage.</w:t>
      </w:r>
    </w:p>
    <w:p w14:paraId="4FABD633" w14:textId="77777777" w:rsidR="007868EA" w:rsidRPr="00310FE9" w:rsidRDefault="007868EA" w:rsidP="00310FE9">
      <w:pPr>
        <w:pStyle w:val="ListParagraph"/>
        <w:numPr>
          <w:ilvl w:val="0"/>
          <w:numId w:val="82"/>
        </w:numPr>
        <w:ind w:left="284" w:hanging="284"/>
        <w:jc w:val="both"/>
      </w:pPr>
      <w:r w:rsidRPr="00310FE9">
        <w:t>Worked with HEAT tool (ticketing tool).</w:t>
      </w:r>
    </w:p>
    <w:p w14:paraId="0E454DC1" w14:textId="77777777" w:rsidR="007868EA" w:rsidRPr="00310FE9" w:rsidRDefault="007868EA" w:rsidP="00310FE9">
      <w:pPr>
        <w:pStyle w:val="ListParagraph"/>
        <w:numPr>
          <w:ilvl w:val="0"/>
          <w:numId w:val="82"/>
        </w:numPr>
        <w:ind w:left="284" w:hanging="284"/>
        <w:jc w:val="both"/>
      </w:pPr>
      <w:r w:rsidRPr="00310FE9">
        <w:t xml:space="preserve">Prepared Knowledge Acquisition Plan (KAP) based on which effectively taken the KT and also coordinated with other team members and SMEs for effective KT. </w:t>
      </w:r>
    </w:p>
    <w:p w14:paraId="13C495D2" w14:textId="77777777" w:rsidR="007868EA" w:rsidRPr="00310FE9" w:rsidRDefault="007868EA" w:rsidP="00310FE9">
      <w:pPr>
        <w:pStyle w:val="ListParagraph"/>
        <w:numPr>
          <w:ilvl w:val="0"/>
          <w:numId w:val="82"/>
        </w:numPr>
        <w:ind w:left="284" w:hanging="284"/>
        <w:jc w:val="both"/>
      </w:pPr>
      <w:r w:rsidRPr="00310FE9">
        <w:t>Prepared BW AOD based on the knowledge received from SME.</w:t>
      </w:r>
    </w:p>
    <w:p w14:paraId="77B44F4F" w14:textId="77777777" w:rsidR="007868EA" w:rsidRPr="00310FE9" w:rsidRDefault="007868EA" w:rsidP="00310FE9">
      <w:pPr>
        <w:pStyle w:val="ListParagraph"/>
        <w:numPr>
          <w:ilvl w:val="0"/>
          <w:numId w:val="82"/>
        </w:numPr>
        <w:ind w:left="284" w:hanging="284"/>
        <w:jc w:val="both"/>
      </w:pPr>
      <w:r w:rsidRPr="00310FE9">
        <w:t>Involved in SLO Conversion wherein we have done controlling areas merge into Single Controlling area and involved in Company code merging too.</w:t>
      </w:r>
    </w:p>
    <w:p w14:paraId="5B53887A" w14:textId="77777777" w:rsidR="007868EA" w:rsidRPr="00310FE9" w:rsidRDefault="007868EA" w:rsidP="00310FE9">
      <w:pPr>
        <w:pStyle w:val="ListParagraph"/>
        <w:numPr>
          <w:ilvl w:val="0"/>
          <w:numId w:val="82"/>
        </w:numPr>
        <w:ind w:left="284" w:hanging="284"/>
        <w:jc w:val="both"/>
      </w:pPr>
      <w:r w:rsidRPr="00310FE9">
        <w:lastRenderedPageBreak/>
        <w:t xml:space="preserve">Involved in creation of Broadcasts through </w:t>
      </w:r>
      <w:proofErr w:type="spellStart"/>
      <w:r w:rsidRPr="00310FE9">
        <w:t>BEx</w:t>
      </w:r>
      <w:proofErr w:type="spellEnd"/>
      <w:r w:rsidRPr="00310FE9">
        <w:t>.</w:t>
      </w:r>
    </w:p>
    <w:p w14:paraId="2EA7970C" w14:textId="77777777" w:rsidR="007868EA" w:rsidRPr="00310FE9" w:rsidRDefault="007868EA" w:rsidP="00310FE9">
      <w:pPr>
        <w:pStyle w:val="ListParagraph"/>
        <w:numPr>
          <w:ilvl w:val="0"/>
          <w:numId w:val="82"/>
        </w:numPr>
        <w:ind w:left="284" w:hanging="284"/>
        <w:jc w:val="both"/>
      </w:pPr>
      <w:r w:rsidRPr="00310FE9">
        <w:t>Attending Weekly Status Updates calls.</w:t>
      </w:r>
    </w:p>
    <w:p w14:paraId="21467143" w14:textId="77777777" w:rsidR="007868EA" w:rsidRDefault="007868EA" w:rsidP="007868EA">
      <w:pPr>
        <w:jc w:val="both"/>
        <w:rPr>
          <w:rFonts w:ascii="Cambria" w:hAnsi="Cambria" w:cs="Calibri"/>
          <w:b/>
        </w:rPr>
      </w:pPr>
    </w:p>
    <w:p w14:paraId="2673D95B" w14:textId="5984FE2A" w:rsidR="007868EA" w:rsidRPr="003B46ED" w:rsidRDefault="007868EA" w:rsidP="003B46ED">
      <w:pPr>
        <w:jc w:val="both"/>
        <w:rPr>
          <w:b/>
          <w:bCs/>
        </w:rPr>
      </w:pPr>
      <w:r w:rsidRPr="003B46ED">
        <w:rPr>
          <w:b/>
          <w:bCs/>
        </w:rPr>
        <w:t xml:space="preserve">Clients: </w:t>
      </w:r>
      <w:proofErr w:type="spellStart"/>
      <w:r w:rsidRPr="003B46ED">
        <w:rPr>
          <w:b/>
          <w:bCs/>
        </w:rPr>
        <w:t>Provimi</w:t>
      </w:r>
      <w:proofErr w:type="spellEnd"/>
      <w:r w:rsidRPr="003B46ED">
        <w:rPr>
          <w:b/>
          <w:bCs/>
        </w:rPr>
        <w:t xml:space="preserve">, Essent, KPN and </w:t>
      </w:r>
      <w:proofErr w:type="spellStart"/>
      <w:r w:rsidRPr="003B46ED">
        <w:rPr>
          <w:b/>
          <w:bCs/>
        </w:rPr>
        <w:t>Maxxium</w:t>
      </w:r>
      <w:proofErr w:type="spellEnd"/>
      <w:r w:rsidRPr="003B46ED">
        <w:rPr>
          <w:b/>
          <w:bCs/>
        </w:rPr>
        <w:t xml:space="preserve">.                                        Apr 2011 </w:t>
      </w:r>
      <w:r w:rsidR="003B46ED">
        <w:rPr>
          <w:b/>
          <w:bCs/>
        </w:rPr>
        <w:t>–</w:t>
      </w:r>
      <w:r w:rsidRPr="003B46ED">
        <w:rPr>
          <w:b/>
          <w:bCs/>
        </w:rPr>
        <w:t xml:space="preserve"> Dec</w:t>
      </w:r>
      <w:r w:rsidR="003B46ED">
        <w:rPr>
          <w:b/>
          <w:bCs/>
        </w:rPr>
        <w:t xml:space="preserve"> </w:t>
      </w:r>
      <w:r w:rsidRPr="003B46ED">
        <w:rPr>
          <w:b/>
          <w:bCs/>
        </w:rPr>
        <w:t>2013</w:t>
      </w:r>
    </w:p>
    <w:p w14:paraId="45662C82" w14:textId="77777777" w:rsidR="007868EA" w:rsidRPr="003B46ED" w:rsidRDefault="007868EA" w:rsidP="003B46ED">
      <w:pPr>
        <w:jc w:val="both"/>
        <w:rPr>
          <w:b/>
          <w:bCs/>
        </w:rPr>
      </w:pPr>
      <w:r w:rsidRPr="003B46ED">
        <w:rPr>
          <w:b/>
          <w:bCs/>
        </w:rPr>
        <w:t>Roles:  SPOC, Incident Manager and BI Consultant.</w:t>
      </w:r>
    </w:p>
    <w:p w14:paraId="7BC656C2" w14:textId="77777777" w:rsidR="007868EA" w:rsidRPr="003B46ED" w:rsidRDefault="007868EA" w:rsidP="003B46ED">
      <w:pPr>
        <w:jc w:val="both"/>
        <w:rPr>
          <w:b/>
          <w:bCs/>
        </w:rPr>
      </w:pPr>
      <w:r w:rsidRPr="003B46ED">
        <w:rPr>
          <w:b/>
          <w:bCs/>
        </w:rPr>
        <w:t>Responsibilities:</w:t>
      </w:r>
    </w:p>
    <w:p w14:paraId="02FB4106" w14:textId="77777777" w:rsidR="007868EA" w:rsidRPr="003B46ED" w:rsidRDefault="007868EA" w:rsidP="000D0BDF">
      <w:pPr>
        <w:pStyle w:val="ListParagraph"/>
        <w:numPr>
          <w:ilvl w:val="0"/>
          <w:numId w:val="83"/>
        </w:numPr>
        <w:ind w:left="284" w:hanging="284"/>
        <w:jc w:val="both"/>
      </w:pPr>
      <w:r w:rsidRPr="003B46ED">
        <w:t>Involved in support and maintenance work for a pool of different clients.</w:t>
      </w:r>
    </w:p>
    <w:p w14:paraId="7BFA300F" w14:textId="7CD7ADD1" w:rsidR="007868EA" w:rsidRPr="003B46ED" w:rsidRDefault="007868EA" w:rsidP="000D0BDF">
      <w:pPr>
        <w:pStyle w:val="ListParagraph"/>
        <w:numPr>
          <w:ilvl w:val="0"/>
          <w:numId w:val="83"/>
        </w:numPr>
        <w:ind w:left="284" w:hanging="284"/>
        <w:jc w:val="both"/>
      </w:pPr>
      <w:r w:rsidRPr="003B46ED">
        <w:t xml:space="preserve">Worked on different Roll-out Projects like Austria, </w:t>
      </w:r>
      <w:r w:rsidR="003B46ED" w:rsidRPr="003B46ED">
        <w:t>Panther,</w:t>
      </w:r>
      <w:r w:rsidRPr="003B46ED">
        <w:t xml:space="preserve"> and Spectra.</w:t>
      </w:r>
    </w:p>
    <w:p w14:paraId="4812A816" w14:textId="5FE3541E" w:rsidR="007868EA" w:rsidRPr="003B46ED" w:rsidRDefault="007868EA" w:rsidP="000D0BDF">
      <w:pPr>
        <w:pStyle w:val="ListParagraph"/>
        <w:numPr>
          <w:ilvl w:val="0"/>
          <w:numId w:val="83"/>
        </w:numPr>
        <w:ind w:left="284" w:hanging="284"/>
        <w:jc w:val="both"/>
      </w:pPr>
      <w:r w:rsidRPr="003B46ED">
        <w:t>As a part of Austria, Panther (Singapore) and Spectra (Russia)</w:t>
      </w:r>
      <w:r w:rsidR="003B46ED" w:rsidRPr="003B46ED">
        <w:t>Rollouts</w:t>
      </w:r>
      <w:r w:rsidRPr="003B46ED">
        <w:t>.</w:t>
      </w:r>
    </w:p>
    <w:p w14:paraId="0EC72F7C" w14:textId="287525B7" w:rsidR="007868EA" w:rsidRPr="003B46ED" w:rsidRDefault="007868EA" w:rsidP="000D0BDF">
      <w:pPr>
        <w:pStyle w:val="ListParagraph"/>
        <w:numPr>
          <w:ilvl w:val="0"/>
          <w:numId w:val="83"/>
        </w:numPr>
        <w:ind w:left="284" w:hanging="284"/>
        <w:jc w:val="both"/>
      </w:pPr>
      <w:r w:rsidRPr="003B46ED">
        <w:t xml:space="preserve">Involved in the requirement </w:t>
      </w:r>
      <w:r w:rsidR="003B46ED" w:rsidRPr="003B46ED">
        <w:t>gathering.</w:t>
      </w:r>
    </w:p>
    <w:p w14:paraId="0A755336" w14:textId="77777777" w:rsidR="007868EA" w:rsidRPr="003B46ED" w:rsidRDefault="007868EA" w:rsidP="000D0BDF">
      <w:pPr>
        <w:pStyle w:val="ListParagraph"/>
        <w:numPr>
          <w:ilvl w:val="0"/>
          <w:numId w:val="83"/>
        </w:numPr>
        <w:ind w:left="284" w:hanging="284"/>
        <w:jc w:val="both"/>
      </w:pPr>
      <w:r w:rsidRPr="003B46ED">
        <w:t>Prepared the FS and TD documents.</w:t>
      </w:r>
    </w:p>
    <w:p w14:paraId="5205E3B5" w14:textId="0D5AA2B8" w:rsidR="007868EA" w:rsidRPr="003B46ED" w:rsidRDefault="007868EA" w:rsidP="000D0BDF">
      <w:pPr>
        <w:pStyle w:val="ListParagraph"/>
        <w:numPr>
          <w:ilvl w:val="0"/>
          <w:numId w:val="83"/>
        </w:numPr>
        <w:ind w:left="284" w:hanging="284"/>
        <w:jc w:val="both"/>
      </w:pPr>
      <w:r w:rsidRPr="003B46ED">
        <w:t xml:space="preserve">Prepared the list of key </w:t>
      </w:r>
      <w:r w:rsidR="003B46ED" w:rsidRPr="003B46ED">
        <w:t>reports.</w:t>
      </w:r>
      <w:r w:rsidRPr="003B46ED">
        <w:t xml:space="preserve"> </w:t>
      </w:r>
    </w:p>
    <w:p w14:paraId="46FD6D39" w14:textId="69212663" w:rsidR="007868EA" w:rsidRPr="003B46ED" w:rsidRDefault="007868EA" w:rsidP="000D0BDF">
      <w:pPr>
        <w:pStyle w:val="ListParagraph"/>
        <w:numPr>
          <w:ilvl w:val="0"/>
          <w:numId w:val="83"/>
        </w:numPr>
        <w:ind w:left="284" w:hanging="284"/>
        <w:jc w:val="both"/>
      </w:pPr>
      <w:r w:rsidRPr="003B46ED">
        <w:t>Done required changes at data modeling level and report level as well</w:t>
      </w:r>
      <w:r w:rsidR="003B46ED" w:rsidRPr="003B46ED">
        <w:t>.</w:t>
      </w:r>
    </w:p>
    <w:p w14:paraId="0353EEB7" w14:textId="77777777" w:rsidR="007868EA" w:rsidRPr="003B46ED" w:rsidRDefault="007868EA" w:rsidP="000D0BDF">
      <w:pPr>
        <w:pStyle w:val="ListParagraph"/>
        <w:numPr>
          <w:ilvl w:val="0"/>
          <w:numId w:val="83"/>
        </w:numPr>
        <w:ind w:left="284" w:hanging="284"/>
        <w:jc w:val="both"/>
      </w:pPr>
      <w:r w:rsidRPr="003B46ED">
        <w:t>Created the APDs as per the requirements.</w:t>
      </w:r>
    </w:p>
    <w:p w14:paraId="45F98F23" w14:textId="54CCE100" w:rsidR="007868EA" w:rsidRPr="003B46ED" w:rsidRDefault="007868EA" w:rsidP="000D0BDF">
      <w:pPr>
        <w:pStyle w:val="ListParagraph"/>
        <w:numPr>
          <w:ilvl w:val="0"/>
          <w:numId w:val="83"/>
        </w:numPr>
        <w:ind w:left="284" w:hanging="284"/>
        <w:jc w:val="both"/>
      </w:pPr>
      <w:r w:rsidRPr="003B46ED">
        <w:t xml:space="preserve">Created </w:t>
      </w:r>
      <w:r w:rsidR="000D0BDF" w:rsidRPr="003B46ED">
        <w:t>a</w:t>
      </w:r>
      <w:r w:rsidRPr="003B46ED">
        <w:t xml:space="preserve"> logical path and assigned the physical path.</w:t>
      </w:r>
    </w:p>
    <w:p w14:paraId="11F51573" w14:textId="77777777" w:rsidR="007868EA" w:rsidRPr="003B46ED" w:rsidRDefault="007868EA" w:rsidP="000D0BDF">
      <w:pPr>
        <w:pStyle w:val="ListParagraph"/>
        <w:numPr>
          <w:ilvl w:val="0"/>
          <w:numId w:val="83"/>
        </w:numPr>
        <w:ind w:left="284" w:hanging="284"/>
        <w:jc w:val="both"/>
      </w:pPr>
      <w:r w:rsidRPr="003B46ED">
        <w:t>Created the Process chain to automate these APD Programs triggering to place the file on the application server.</w:t>
      </w:r>
    </w:p>
    <w:p w14:paraId="02449E32" w14:textId="77777777" w:rsidR="007868EA" w:rsidRPr="003B46ED" w:rsidRDefault="007868EA" w:rsidP="000D0BDF">
      <w:pPr>
        <w:pStyle w:val="ListParagraph"/>
        <w:numPr>
          <w:ilvl w:val="0"/>
          <w:numId w:val="83"/>
        </w:numPr>
        <w:ind w:left="284" w:hanging="284"/>
        <w:jc w:val="both"/>
      </w:pPr>
      <w:r w:rsidRPr="003B46ED">
        <w:t>Created new report for stock comparison from R/3 System and Warehouse.</w:t>
      </w:r>
    </w:p>
    <w:p w14:paraId="1D75873C" w14:textId="77777777" w:rsidR="007868EA" w:rsidRPr="003B46ED" w:rsidRDefault="007868EA" w:rsidP="000D0BDF">
      <w:pPr>
        <w:pStyle w:val="ListParagraph"/>
        <w:numPr>
          <w:ilvl w:val="0"/>
          <w:numId w:val="83"/>
        </w:numPr>
        <w:ind w:left="284" w:hanging="284"/>
        <w:jc w:val="both"/>
      </w:pPr>
      <w:r w:rsidRPr="003B46ED">
        <w:t>Prepared the test cases, Involved in UAT Support and Issues resolved in UAT Support.</w:t>
      </w:r>
    </w:p>
    <w:p w14:paraId="40D1BC93" w14:textId="20CF785B" w:rsidR="007868EA" w:rsidRPr="003B46ED" w:rsidRDefault="007868EA" w:rsidP="000D0BDF">
      <w:pPr>
        <w:pStyle w:val="ListParagraph"/>
        <w:numPr>
          <w:ilvl w:val="0"/>
          <w:numId w:val="83"/>
        </w:numPr>
        <w:ind w:left="284" w:hanging="284"/>
        <w:jc w:val="both"/>
      </w:pPr>
      <w:r w:rsidRPr="003B46ED">
        <w:t xml:space="preserve">Prepared the Cut-Over activities and done with the Transports along with after Go-Live </w:t>
      </w:r>
      <w:r w:rsidR="000D0BDF" w:rsidRPr="003B46ED">
        <w:t>support.</w:t>
      </w:r>
    </w:p>
    <w:p w14:paraId="493C3196" w14:textId="77777777" w:rsidR="007868EA" w:rsidRPr="003B46ED" w:rsidRDefault="007868EA" w:rsidP="000D0BDF">
      <w:pPr>
        <w:pStyle w:val="ListParagraph"/>
        <w:numPr>
          <w:ilvl w:val="0"/>
          <w:numId w:val="83"/>
        </w:numPr>
        <w:ind w:left="284" w:hanging="284"/>
        <w:jc w:val="both"/>
      </w:pPr>
      <w:r w:rsidRPr="003B46ED">
        <w:t>Worked on early watch reports for different clients and implemented recommended action from SAP.</w:t>
      </w:r>
    </w:p>
    <w:p w14:paraId="25472DB2" w14:textId="3E907E78" w:rsidR="007868EA" w:rsidRPr="003B46ED" w:rsidRDefault="007868EA" w:rsidP="000D0BDF">
      <w:pPr>
        <w:pStyle w:val="ListParagraph"/>
        <w:numPr>
          <w:ilvl w:val="0"/>
          <w:numId w:val="83"/>
        </w:numPr>
        <w:ind w:left="284" w:hanging="284"/>
        <w:jc w:val="both"/>
      </w:pPr>
      <w:r w:rsidRPr="003B46ED">
        <w:t xml:space="preserve">Performed various tuning techniques (aggregates and partitioning) to optimize the query </w:t>
      </w:r>
      <w:r w:rsidR="000D0BDF" w:rsidRPr="003B46ED">
        <w:t>performance.</w:t>
      </w:r>
    </w:p>
    <w:p w14:paraId="36B0D636" w14:textId="77777777" w:rsidR="007868EA" w:rsidRPr="003B46ED" w:rsidRDefault="007868EA" w:rsidP="000D0BDF">
      <w:pPr>
        <w:pStyle w:val="ListParagraph"/>
        <w:numPr>
          <w:ilvl w:val="0"/>
          <w:numId w:val="83"/>
        </w:numPr>
        <w:ind w:left="284" w:hanging="284"/>
        <w:jc w:val="both"/>
      </w:pPr>
      <w:r w:rsidRPr="003B46ED">
        <w:t>In SAP Support, worked on various Technical and Functional issues in the form of Tickets and Change requests from different clients simultaneously.</w:t>
      </w:r>
    </w:p>
    <w:p w14:paraId="3916B993" w14:textId="77777777" w:rsidR="007868EA" w:rsidRPr="003B46ED" w:rsidRDefault="007868EA" w:rsidP="000D0BDF">
      <w:pPr>
        <w:pStyle w:val="ListParagraph"/>
        <w:numPr>
          <w:ilvl w:val="0"/>
          <w:numId w:val="83"/>
        </w:numPr>
        <w:ind w:left="284" w:hanging="284"/>
        <w:jc w:val="both"/>
      </w:pPr>
      <w:r w:rsidRPr="003B46ED">
        <w:t>Involved in Performance Issues like DB Statistics, Indices, Partitioning and Compression of Info Cube, aggregates to improve the query response.</w:t>
      </w:r>
    </w:p>
    <w:p w14:paraId="37D9FBB8" w14:textId="77777777" w:rsidR="007868EA" w:rsidRPr="003B46ED" w:rsidRDefault="007868EA" w:rsidP="000D0BDF">
      <w:pPr>
        <w:pStyle w:val="ListParagraph"/>
        <w:numPr>
          <w:ilvl w:val="0"/>
          <w:numId w:val="83"/>
        </w:numPr>
        <w:ind w:left="284" w:hanging="284"/>
        <w:jc w:val="both"/>
      </w:pPr>
      <w:r w:rsidRPr="003B46ED">
        <w:t>Actively and regularly involved in Load Monitoring of Daily, weekly and Monthly, Data Loads using Process Chains and Info packages.</w:t>
      </w:r>
    </w:p>
    <w:p w14:paraId="409A87FA" w14:textId="2449AFB7" w:rsidR="007868EA" w:rsidRPr="003B46ED" w:rsidRDefault="007868EA" w:rsidP="000D0BDF">
      <w:pPr>
        <w:pStyle w:val="ListParagraph"/>
        <w:numPr>
          <w:ilvl w:val="0"/>
          <w:numId w:val="83"/>
        </w:numPr>
        <w:ind w:left="284" w:hanging="284"/>
        <w:jc w:val="both"/>
      </w:pPr>
      <w:r w:rsidRPr="003B46ED">
        <w:t xml:space="preserve">Also involved in changing </w:t>
      </w:r>
      <w:r w:rsidR="000D0BDF" w:rsidRPr="003B46ED">
        <w:t>the existing</w:t>
      </w:r>
      <w:r w:rsidRPr="003B46ED">
        <w:t xml:space="preserve"> partition range of Cubes using repartitioning concepts.</w:t>
      </w:r>
    </w:p>
    <w:p w14:paraId="035F5C43" w14:textId="77777777" w:rsidR="007868EA" w:rsidRPr="003B46ED" w:rsidRDefault="007868EA" w:rsidP="000D0BDF">
      <w:pPr>
        <w:pStyle w:val="ListParagraph"/>
        <w:numPr>
          <w:ilvl w:val="0"/>
          <w:numId w:val="83"/>
        </w:numPr>
        <w:ind w:left="284" w:hanging="284"/>
        <w:jc w:val="both"/>
      </w:pPr>
      <w:r w:rsidRPr="003B46ED">
        <w:t>Handled the tickets of priority 1, 2 and 3 by following (SOP) Standard Operating procedures and never missed the (SLA) Service Level Agreement.</w:t>
      </w:r>
    </w:p>
    <w:p w14:paraId="7C633307" w14:textId="77777777" w:rsidR="007868EA" w:rsidRPr="003B46ED" w:rsidRDefault="007868EA" w:rsidP="000D0BDF">
      <w:pPr>
        <w:pStyle w:val="ListParagraph"/>
        <w:numPr>
          <w:ilvl w:val="0"/>
          <w:numId w:val="83"/>
        </w:numPr>
        <w:ind w:left="284" w:hanging="284"/>
        <w:jc w:val="both"/>
      </w:pPr>
      <w:r w:rsidRPr="003B46ED">
        <w:t xml:space="preserve">Dealing with the clients directly over phone on high priority tickets </w:t>
      </w:r>
    </w:p>
    <w:p w14:paraId="04A998B2" w14:textId="77777777" w:rsidR="007868EA" w:rsidRPr="003B46ED" w:rsidRDefault="007868EA" w:rsidP="000D0BDF">
      <w:pPr>
        <w:pStyle w:val="ListParagraph"/>
        <w:numPr>
          <w:ilvl w:val="0"/>
          <w:numId w:val="83"/>
        </w:numPr>
        <w:ind w:left="284" w:hanging="284"/>
        <w:jc w:val="both"/>
      </w:pPr>
      <w:r w:rsidRPr="003B46ED">
        <w:t>Worked on 7.0 Unit conversion model.</w:t>
      </w:r>
    </w:p>
    <w:p w14:paraId="79538F98" w14:textId="51DB0FCD" w:rsidR="007868EA" w:rsidRPr="003B46ED" w:rsidRDefault="007868EA" w:rsidP="000D0BDF">
      <w:pPr>
        <w:pStyle w:val="ListParagraph"/>
        <w:numPr>
          <w:ilvl w:val="0"/>
          <w:numId w:val="83"/>
        </w:numPr>
        <w:ind w:left="284" w:hanging="284"/>
        <w:jc w:val="both"/>
      </w:pPr>
      <w:r w:rsidRPr="003B46ED">
        <w:t xml:space="preserve">Created Manual Hierarchy for one of markets as per their </w:t>
      </w:r>
      <w:r w:rsidR="0022553B" w:rsidRPr="003B46ED">
        <w:t>requirement.</w:t>
      </w:r>
    </w:p>
    <w:p w14:paraId="15B8BD7F" w14:textId="77777777" w:rsidR="007868EA" w:rsidRPr="003B46ED" w:rsidRDefault="007868EA" w:rsidP="000D0BDF">
      <w:pPr>
        <w:pStyle w:val="ListParagraph"/>
        <w:numPr>
          <w:ilvl w:val="0"/>
          <w:numId w:val="83"/>
        </w:numPr>
        <w:ind w:left="284" w:hanging="284"/>
        <w:jc w:val="both"/>
      </w:pPr>
      <w:r w:rsidRPr="003B46ED">
        <w:t>Raised OSS messages for critical issues.</w:t>
      </w:r>
    </w:p>
    <w:p w14:paraId="6B4A6D9A" w14:textId="77777777" w:rsidR="007868EA" w:rsidRPr="003B46ED" w:rsidRDefault="007868EA" w:rsidP="000D0BDF">
      <w:pPr>
        <w:pStyle w:val="ListParagraph"/>
        <w:numPr>
          <w:ilvl w:val="0"/>
          <w:numId w:val="83"/>
        </w:numPr>
        <w:ind w:left="284" w:hanging="284"/>
        <w:jc w:val="both"/>
      </w:pPr>
      <w:r w:rsidRPr="003B46ED">
        <w:t>Configured SMTP, SCOT settings for email alert for Process chains.</w:t>
      </w:r>
    </w:p>
    <w:p w14:paraId="215B9D31" w14:textId="77777777" w:rsidR="007868EA" w:rsidRPr="003B46ED" w:rsidRDefault="007868EA" w:rsidP="000D0BDF">
      <w:pPr>
        <w:pStyle w:val="ListParagraph"/>
        <w:numPr>
          <w:ilvl w:val="0"/>
          <w:numId w:val="83"/>
        </w:numPr>
        <w:ind w:left="284" w:hanging="284"/>
        <w:jc w:val="both"/>
      </w:pPr>
      <w:r w:rsidRPr="003B46ED">
        <w:t>Data Archiving in SAP BW by using SARA T-Code.</w:t>
      </w:r>
    </w:p>
    <w:p w14:paraId="095C6389" w14:textId="6F12682D" w:rsidR="00DD4BA2" w:rsidRPr="000D0BDF" w:rsidRDefault="007868EA" w:rsidP="007868EA">
      <w:pPr>
        <w:pStyle w:val="ListParagraph"/>
        <w:numPr>
          <w:ilvl w:val="0"/>
          <w:numId w:val="83"/>
        </w:numPr>
        <w:ind w:left="284" w:hanging="284"/>
        <w:jc w:val="both"/>
      </w:pPr>
      <w:r w:rsidRPr="003B46ED">
        <w:t xml:space="preserve">As an incident manager, was the responsibility for all the incidents routing through me for their timelines and had to make sure they </w:t>
      </w:r>
      <w:r w:rsidR="000D0BDF" w:rsidRPr="003B46ED">
        <w:t>met</w:t>
      </w:r>
      <w:r w:rsidRPr="003B46ED">
        <w:t xml:space="preserve"> the deadlines and used to send the weekly status reports to management.</w:t>
      </w:r>
    </w:p>
    <w:p w14:paraId="38632CDA" w14:textId="77777777" w:rsidR="007868EA" w:rsidRDefault="007868EA" w:rsidP="007868EA">
      <w:pPr>
        <w:widowControl w:val="0"/>
        <w:autoSpaceDE w:val="0"/>
        <w:autoSpaceDN w:val="0"/>
        <w:adjustRightInd w:val="0"/>
        <w:jc w:val="both"/>
        <w:rPr>
          <w:rFonts w:ascii="Cambria" w:hAnsi="Cambria" w:cs="Arial"/>
          <w:b/>
          <w:bCs/>
          <w:sz w:val="22"/>
          <w:szCs w:val="22"/>
        </w:rPr>
      </w:pPr>
    </w:p>
    <w:p w14:paraId="4FBC75DF" w14:textId="010AAA9C" w:rsidR="007868EA" w:rsidRPr="000D0BDF" w:rsidRDefault="007868EA" w:rsidP="000D0BDF">
      <w:pPr>
        <w:jc w:val="both"/>
        <w:rPr>
          <w:b/>
          <w:bCs/>
        </w:rPr>
      </w:pPr>
      <w:r w:rsidRPr="000D0BDF">
        <w:rPr>
          <w:b/>
          <w:bCs/>
        </w:rPr>
        <w:t xml:space="preserve">Client: </w:t>
      </w:r>
      <w:proofErr w:type="spellStart"/>
      <w:r w:rsidRPr="000D0BDF">
        <w:rPr>
          <w:b/>
          <w:bCs/>
        </w:rPr>
        <w:t>Maxxium</w:t>
      </w:r>
      <w:proofErr w:type="spellEnd"/>
      <w:r w:rsidRPr="000D0BDF">
        <w:rPr>
          <w:b/>
          <w:bCs/>
        </w:rPr>
        <w:t xml:space="preserve">                                                                                </w:t>
      </w:r>
      <w:r w:rsidR="000D0BDF">
        <w:rPr>
          <w:b/>
          <w:bCs/>
        </w:rPr>
        <w:tab/>
      </w:r>
      <w:r w:rsidRPr="000D0BDF">
        <w:rPr>
          <w:b/>
          <w:bCs/>
        </w:rPr>
        <w:t xml:space="preserve">Jul 2010 </w:t>
      </w:r>
      <w:r w:rsidR="000D0BDF" w:rsidRPr="000D0BDF">
        <w:rPr>
          <w:b/>
          <w:bCs/>
        </w:rPr>
        <w:t>–</w:t>
      </w:r>
      <w:r w:rsidRPr="000D0BDF">
        <w:rPr>
          <w:b/>
          <w:bCs/>
        </w:rPr>
        <w:t xml:space="preserve"> Mar</w:t>
      </w:r>
      <w:r w:rsidR="000D0BDF" w:rsidRPr="000D0BDF">
        <w:rPr>
          <w:b/>
          <w:bCs/>
        </w:rPr>
        <w:t xml:space="preserve"> </w:t>
      </w:r>
      <w:r w:rsidRPr="000D0BDF">
        <w:rPr>
          <w:b/>
          <w:bCs/>
        </w:rPr>
        <w:t>2011</w:t>
      </w:r>
    </w:p>
    <w:p w14:paraId="0C02BB37" w14:textId="2D35FCBF" w:rsidR="007868EA" w:rsidRPr="000D0BDF" w:rsidRDefault="007868EA" w:rsidP="000D0BDF">
      <w:pPr>
        <w:jc w:val="both"/>
        <w:rPr>
          <w:b/>
          <w:bCs/>
        </w:rPr>
      </w:pPr>
      <w:r w:rsidRPr="000D0BDF">
        <w:rPr>
          <w:b/>
          <w:bCs/>
        </w:rPr>
        <w:t>Role: SAP BI Consultant</w:t>
      </w:r>
    </w:p>
    <w:p w14:paraId="5FD4E03B" w14:textId="77777777" w:rsidR="007868EA" w:rsidRPr="000D0BDF" w:rsidRDefault="007868EA" w:rsidP="000D0BDF">
      <w:pPr>
        <w:jc w:val="both"/>
        <w:rPr>
          <w:b/>
          <w:bCs/>
        </w:rPr>
      </w:pPr>
      <w:r w:rsidRPr="000D0BDF">
        <w:rPr>
          <w:b/>
          <w:bCs/>
        </w:rPr>
        <w:lastRenderedPageBreak/>
        <w:t>Responsibilities:</w:t>
      </w:r>
    </w:p>
    <w:p w14:paraId="04AB1A91" w14:textId="77777777" w:rsidR="007868EA" w:rsidRPr="000D0BDF" w:rsidRDefault="007868EA" w:rsidP="000E7B28">
      <w:pPr>
        <w:pStyle w:val="ListParagraph"/>
        <w:numPr>
          <w:ilvl w:val="0"/>
          <w:numId w:val="84"/>
        </w:numPr>
        <w:ind w:left="284" w:hanging="284"/>
        <w:jc w:val="both"/>
      </w:pPr>
      <w:r w:rsidRPr="000D0BDF">
        <w:t>Involved in GAP Analysis</w:t>
      </w:r>
    </w:p>
    <w:p w14:paraId="3326EC11" w14:textId="77777777" w:rsidR="007868EA" w:rsidRPr="000D0BDF" w:rsidRDefault="007868EA" w:rsidP="000E7B28">
      <w:pPr>
        <w:pStyle w:val="ListParagraph"/>
        <w:numPr>
          <w:ilvl w:val="0"/>
          <w:numId w:val="84"/>
        </w:numPr>
        <w:ind w:left="284" w:hanging="284"/>
        <w:jc w:val="both"/>
      </w:pPr>
      <w:r w:rsidRPr="000D0BDF">
        <w:t>Extensively worked on LO Extraction and done INITs and Delta loads</w:t>
      </w:r>
    </w:p>
    <w:p w14:paraId="773B1546" w14:textId="77777777" w:rsidR="007868EA" w:rsidRPr="000D0BDF" w:rsidRDefault="007868EA" w:rsidP="000E7B28">
      <w:pPr>
        <w:pStyle w:val="ListParagraph"/>
        <w:numPr>
          <w:ilvl w:val="0"/>
          <w:numId w:val="84"/>
        </w:numPr>
        <w:ind w:left="284" w:hanging="284"/>
        <w:jc w:val="both"/>
      </w:pPr>
      <w:r w:rsidRPr="000D0BDF">
        <w:t>Worked on Data source enhancements by using the Enhancement RSAP0001 to fill the data into the Fields Enhanced.</w:t>
      </w:r>
    </w:p>
    <w:p w14:paraId="30AC1B1D" w14:textId="77777777" w:rsidR="007868EA" w:rsidRPr="000D0BDF" w:rsidRDefault="007868EA" w:rsidP="000E7B28">
      <w:pPr>
        <w:pStyle w:val="ListParagraph"/>
        <w:numPr>
          <w:ilvl w:val="0"/>
          <w:numId w:val="84"/>
        </w:numPr>
        <w:ind w:left="284" w:hanging="284"/>
        <w:jc w:val="both"/>
      </w:pPr>
      <w:r w:rsidRPr="000D0BDF">
        <w:t>Worked on filling the Setup tables and loaded data into BW.</w:t>
      </w:r>
    </w:p>
    <w:p w14:paraId="5598E49A" w14:textId="77777777" w:rsidR="007868EA" w:rsidRPr="000D0BDF" w:rsidRDefault="007868EA" w:rsidP="000E7B28">
      <w:pPr>
        <w:pStyle w:val="ListParagraph"/>
        <w:numPr>
          <w:ilvl w:val="0"/>
          <w:numId w:val="84"/>
        </w:numPr>
        <w:ind w:left="284" w:hanging="284"/>
        <w:jc w:val="both"/>
      </w:pPr>
      <w:r w:rsidRPr="000D0BDF">
        <w:t>Involved in creating Generic Extractors using Function Module and view.</w:t>
      </w:r>
    </w:p>
    <w:p w14:paraId="6586C335" w14:textId="77777777" w:rsidR="007868EA" w:rsidRPr="000D0BDF" w:rsidRDefault="007868EA" w:rsidP="000E7B28">
      <w:pPr>
        <w:pStyle w:val="ListParagraph"/>
        <w:numPr>
          <w:ilvl w:val="0"/>
          <w:numId w:val="84"/>
        </w:numPr>
        <w:ind w:left="284" w:hanging="284"/>
        <w:jc w:val="both"/>
      </w:pPr>
      <w:r w:rsidRPr="000D0BDF">
        <w:t>As part of Data Provider Layer migrated data from SAP R/3 using LO, CO-PA, Business Content Extractors.</w:t>
      </w:r>
    </w:p>
    <w:p w14:paraId="7DFBAB3B" w14:textId="77777777" w:rsidR="007868EA" w:rsidRPr="000D0BDF" w:rsidRDefault="007868EA" w:rsidP="000E7B28">
      <w:pPr>
        <w:pStyle w:val="ListParagraph"/>
        <w:numPr>
          <w:ilvl w:val="0"/>
          <w:numId w:val="84"/>
        </w:numPr>
        <w:ind w:left="284" w:hanging="284"/>
        <w:jc w:val="both"/>
      </w:pPr>
      <w:r w:rsidRPr="000D0BDF">
        <w:t>Unit Testing in Development Box and Integration testing in Quality Box.</w:t>
      </w:r>
    </w:p>
    <w:p w14:paraId="3AE4F49D" w14:textId="77777777" w:rsidR="007868EA" w:rsidRPr="000D0BDF" w:rsidRDefault="007868EA" w:rsidP="000E7B28">
      <w:pPr>
        <w:pStyle w:val="ListParagraph"/>
        <w:numPr>
          <w:ilvl w:val="0"/>
          <w:numId w:val="84"/>
        </w:numPr>
        <w:ind w:left="284" w:hanging="284"/>
        <w:jc w:val="both"/>
      </w:pPr>
      <w:r w:rsidRPr="000D0BDF">
        <w:t>Continuous status updating.</w:t>
      </w:r>
    </w:p>
    <w:p w14:paraId="7C890060" w14:textId="77777777" w:rsidR="007868EA" w:rsidRPr="000D0BDF" w:rsidRDefault="007868EA" w:rsidP="000E7B28">
      <w:pPr>
        <w:pStyle w:val="ListParagraph"/>
        <w:numPr>
          <w:ilvl w:val="0"/>
          <w:numId w:val="84"/>
        </w:numPr>
        <w:ind w:left="284" w:hanging="284"/>
        <w:jc w:val="both"/>
      </w:pPr>
      <w:r w:rsidRPr="000D0BDF">
        <w:t>Developed the Delivery Checklist Document and analyzed all the documents against that before submitting it to the clients.</w:t>
      </w:r>
    </w:p>
    <w:p w14:paraId="2EE05ECF" w14:textId="77777777" w:rsidR="007868EA" w:rsidRPr="000D0BDF" w:rsidRDefault="007868EA" w:rsidP="000E7B28">
      <w:pPr>
        <w:pStyle w:val="ListParagraph"/>
        <w:numPr>
          <w:ilvl w:val="0"/>
          <w:numId w:val="84"/>
        </w:numPr>
        <w:ind w:left="284" w:hanging="284"/>
        <w:jc w:val="both"/>
      </w:pPr>
      <w:r w:rsidRPr="000D0BDF">
        <w:t>Created the Functional spec and Technical Specs too.</w:t>
      </w:r>
    </w:p>
    <w:p w14:paraId="70A1EF75" w14:textId="58E78AFA" w:rsidR="007868EA" w:rsidRPr="000D0BDF" w:rsidRDefault="007868EA" w:rsidP="000E7B28">
      <w:pPr>
        <w:pStyle w:val="ListParagraph"/>
        <w:numPr>
          <w:ilvl w:val="0"/>
          <w:numId w:val="84"/>
        </w:numPr>
        <w:ind w:left="284" w:hanging="284"/>
        <w:jc w:val="both"/>
      </w:pPr>
      <w:r w:rsidRPr="000D0BDF">
        <w:t xml:space="preserve">Involved in improving the process by taking initiatives to improve the System performance, which involves maintaining DB Statistics, Analyzing the Utilization of OLAP Statistics and taking </w:t>
      </w:r>
      <w:r w:rsidR="0022553B" w:rsidRPr="000D0BDF">
        <w:t>effective</w:t>
      </w:r>
      <w:r w:rsidRPr="000D0BDF">
        <w:t xml:space="preserve"> decisions to improve the query performance.</w:t>
      </w:r>
    </w:p>
    <w:p w14:paraId="0F6C478E" w14:textId="77777777" w:rsidR="007868EA" w:rsidRPr="000D0BDF" w:rsidRDefault="007868EA" w:rsidP="000E7B28">
      <w:pPr>
        <w:pStyle w:val="ListParagraph"/>
        <w:numPr>
          <w:ilvl w:val="0"/>
          <w:numId w:val="84"/>
        </w:numPr>
        <w:ind w:left="284" w:hanging="284"/>
        <w:jc w:val="both"/>
      </w:pPr>
      <w:r w:rsidRPr="000D0BDF">
        <w:t>Involved in Debugging the Update rules and transfer rules.</w:t>
      </w:r>
    </w:p>
    <w:p w14:paraId="4801C35D" w14:textId="77777777" w:rsidR="007868EA" w:rsidRPr="000D0BDF" w:rsidRDefault="007868EA" w:rsidP="000E7B28">
      <w:pPr>
        <w:pStyle w:val="ListParagraph"/>
        <w:numPr>
          <w:ilvl w:val="0"/>
          <w:numId w:val="84"/>
        </w:numPr>
        <w:ind w:left="284" w:hanging="284"/>
        <w:jc w:val="both"/>
      </w:pPr>
      <w:r w:rsidRPr="000D0BDF">
        <w:t>Extensively Worked on Installation and creation of Info Cubes, ODS Objects, Info Objects.</w:t>
      </w:r>
    </w:p>
    <w:p w14:paraId="06B0AA25" w14:textId="77777777" w:rsidR="007868EA" w:rsidRPr="000D0BDF" w:rsidRDefault="007868EA" w:rsidP="000E7B28">
      <w:pPr>
        <w:pStyle w:val="ListParagraph"/>
        <w:numPr>
          <w:ilvl w:val="0"/>
          <w:numId w:val="84"/>
        </w:numPr>
        <w:ind w:left="284" w:hanging="284"/>
        <w:jc w:val="both"/>
      </w:pPr>
      <w:r w:rsidRPr="000D0BDF">
        <w:t>Worked on data loading by using the update methods initialize delta and full update.</w:t>
      </w:r>
    </w:p>
    <w:p w14:paraId="427BFB5F" w14:textId="31C2D368" w:rsidR="007868EA" w:rsidRPr="000D0BDF" w:rsidRDefault="007868EA" w:rsidP="000E7B28">
      <w:pPr>
        <w:pStyle w:val="ListParagraph"/>
        <w:numPr>
          <w:ilvl w:val="0"/>
          <w:numId w:val="84"/>
        </w:numPr>
        <w:ind w:left="284" w:hanging="284"/>
        <w:jc w:val="both"/>
      </w:pPr>
      <w:r w:rsidRPr="000D0BDF">
        <w:t xml:space="preserve">Worked on Query Designer in designing Reports with Conditions, Exceptions, Calculated Key figures, Restricted Key figures, </w:t>
      </w:r>
      <w:r w:rsidR="000E7B28" w:rsidRPr="000D0BDF">
        <w:t>Filters,</w:t>
      </w:r>
      <w:r w:rsidRPr="000D0BDF">
        <w:t xml:space="preserve"> and Free Characteristics.</w:t>
      </w:r>
    </w:p>
    <w:p w14:paraId="2967529D" w14:textId="77777777" w:rsidR="007868EA" w:rsidRPr="000D0BDF" w:rsidRDefault="007868EA" w:rsidP="000E7B28">
      <w:pPr>
        <w:pStyle w:val="ListParagraph"/>
        <w:numPr>
          <w:ilvl w:val="0"/>
          <w:numId w:val="84"/>
        </w:numPr>
        <w:ind w:left="284" w:hanging="284"/>
        <w:jc w:val="both"/>
      </w:pPr>
      <w:r w:rsidRPr="000D0BDF">
        <w:t>Worked with RRI to see the granular data.</w:t>
      </w:r>
    </w:p>
    <w:p w14:paraId="7BD92879" w14:textId="08B6B76D" w:rsidR="007868EA" w:rsidRPr="000D0BDF" w:rsidRDefault="007868EA" w:rsidP="000E7B28">
      <w:pPr>
        <w:pStyle w:val="ListParagraph"/>
        <w:numPr>
          <w:ilvl w:val="0"/>
          <w:numId w:val="84"/>
        </w:numPr>
        <w:ind w:left="284" w:hanging="284"/>
        <w:jc w:val="both"/>
      </w:pPr>
      <w:r w:rsidRPr="000D0BDF">
        <w:t xml:space="preserve">Worked on Creating and Scheduling the Process Chains by using one of the </w:t>
      </w:r>
      <w:r w:rsidR="00020A9D" w:rsidRPr="000D0BDF">
        <w:t>process</w:t>
      </w:r>
      <w:r w:rsidRPr="000D0BDF">
        <w:t xml:space="preserve"> types Decision Step.</w:t>
      </w:r>
    </w:p>
    <w:p w14:paraId="6A09E477" w14:textId="785285E0" w:rsidR="007868EA" w:rsidRPr="000E7B28" w:rsidRDefault="007868EA" w:rsidP="000E7B28">
      <w:pPr>
        <w:pStyle w:val="ListParagraph"/>
        <w:numPr>
          <w:ilvl w:val="0"/>
          <w:numId w:val="84"/>
        </w:numPr>
        <w:ind w:left="284" w:hanging="284"/>
        <w:jc w:val="both"/>
      </w:pPr>
      <w:r w:rsidRPr="000D0BDF">
        <w:t>Data Loading and Load Monitoring.</w:t>
      </w:r>
    </w:p>
    <w:p w14:paraId="188E9ECC" w14:textId="77777777" w:rsidR="007868EA" w:rsidRDefault="007868EA" w:rsidP="007868EA">
      <w:pPr>
        <w:pStyle w:val="ListParagraph"/>
        <w:ind w:left="0"/>
        <w:jc w:val="both"/>
        <w:rPr>
          <w:rFonts w:ascii="Cambria" w:hAnsi="Cambria" w:cs="Arial"/>
          <w:b/>
          <w:i/>
          <w:sz w:val="20"/>
          <w:szCs w:val="20"/>
        </w:rPr>
      </w:pPr>
    </w:p>
    <w:p w14:paraId="32FF3092" w14:textId="77777777" w:rsidR="000E7B28" w:rsidRPr="000A012F" w:rsidRDefault="000E7B28" w:rsidP="007868EA">
      <w:pPr>
        <w:pStyle w:val="ListParagraph"/>
        <w:ind w:left="0"/>
        <w:jc w:val="both"/>
        <w:rPr>
          <w:rFonts w:ascii="Cambria" w:hAnsi="Cambria" w:cs="Arial"/>
          <w:b/>
          <w:i/>
          <w:sz w:val="20"/>
          <w:szCs w:val="20"/>
        </w:rPr>
      </w:pPr>
    </w:p>
    <w:p w14:paraId="326EAB5D" w14:textId="77777777" w:rsidR="007868EA" w:rsidRDefault="007868EA" w:rsidP="007868EA">
      <w:pPr>
        <w:pStyle w:val="ListParagraph"/>
        <w:ind w:left="0"/>
        <w:jc w:val="both"/>
        <w:rPr>
          <w:b/>
          <w:i/>
        </w:rPr>
      </w:pPr>
      <w:r w:rsidRPr="00391A03">
        <w:rPr>
          <w:b/>
          <w:i/>
        </w:rPr>
        <w:t>EDUCATIONAL BACKGROUND</w:t>
      </w:r>
    </w:p>
    <w:p w14:paraId="06622370" w14:textId="77777777" w:rsidR="000E7B28" w:rsidRPr="00391A03" w:rsidRDefault="000E7B28" w:rsidP="007868EA">
      <w:pPr>
        <w:pStyle w:val="ListParagraph"/>
        <w:ind w:left="0"/>
        <w:jc w:val="both"/>
        <w:rPr>
          <w:b/>
          <w:i/>
        </w:rPr>
      </w:pPr>
    </w:p>
    <w:p w14:paraId="5AB0CB8D" w14:textId="77777777" w:rsidR="007868EA" w:rsidRPr="00391A03" w:rsidRDefault="007868EA" w:rsidP="000E7B28">
      <w:pPr>
        <w:pStyle w:val="ListParagraph"/>
        <w:numPr>
          <w:ilvl w:val="0"/>
          <w:numId w:val="85"/>
        </w:numPr>
        <w:ind w:left="284" w:hanging="284"/>
      </w:pPr>
      <w:r w:rsidRPr="00391A03">
        <w:t>MBA in Marketing and Finance.</w:t>
      </w:r>
    </w:p>
    <w:p w14:paraId="4B7DC5FA" w14:textId="77777777" w:rsidR="007868EA" w:rsidRPr="00CB13B0" w:rsidRDefault="007868EA" w:rsidP="007868EA">
      <w:pPr>
        <w:jc w:val="both"/>
        <w:rPr>
          <w:rFonts w:ascii="Cambria" w:hAnsi="Cambria" w:cs="Calibri"/>
          <w:b/>
        </w:rPr>
      </w:pPr>
    </w:p>
    <w:p w14:paraId="3320D4EC" w14:textId="77777777" w:rsidR="009E24D7" w:rsidRPr="007868EA" w:rsidRDefault="009E24D7" w:rsidP="007868EA">
      <w:r w:rsidRPr="007868EA">
        <w:t xml:space="preserve"> </w:t>
      </w:r>
    </w:p>
    <w:sectPr w:rsidR="009E24D7" w:rsidRPr="007868EA" w:rsidSect="00483221">
      <w:headerReference w:type="even" r:id="rId11"/>
      <w:headerReference w:type="default" r:id="rId12"/>
      <w:footerReference w:type="even" r:id="rId13"/>
      <w:footerReference w:type="default" r:id="rId14"/>
      <w:headerReference w:type="first" r:id="rId15"/>
      <w:footerReference w:type="first" r:id="rId16"/>
      <w:pgSz w:w="12240" w:h="15840"/>
      <w:pgMar w:top="990" w:right="1440" w:bottom="180" w:left="1440" w:header="42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7AD2A" w14:textId="77777777" w:rsidR="005737EB" w:rsidRDefault="005737EB" w:rsidP="00443F13">
      <w:r>
        <w:separator/>
      </w:r>
    </w:p>
  </w:endnote>
  <w:endnote w:type="continuationSeparator" w:id="0">
    <w:p w14:paraId="1E8EDD05" w14:textId="77777777" w:rsidR="005737EB" w:rsidRDefault="005737EB"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8F217" w14:textId="77777777" w:rsidR="006F00D3" w:rsidRDefault="006F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1244614859"/>
      <w:docPartObj>
        <w:docPartGallery w:val="Page Numbers (Bottom of Page)"/>
        <w:docPartUnique/>
      </w:docPartObj>
    </w:sdtPr>
    <w:sdtContent>
      <w:p w14:paraId="05105230" w14:textId="4DD0ADB5" w:rsidR="00C05AAA" w:rsidRPr="002956EA" w:rsidRDefault="00C05AAA" w:rsidP="00B32FE7">
        <w:pPr>
          <w:jc w:val="center"/>
          <w:rPr>
            <w:rFonts w:asciiTheme="minorHAnsi" w:hAnsiTheme="minorHAnsi" w:cstheme="minorHAnsi"/>
          </w:rPr>
        </w:pPr>
        <w:r w:rsidRPr="002956EA">
          <w:rPr>
            <w:rFonts w:asciiTheme="minorHAnsi" w:eastAsia="MS Mincho" w:hAnsiTheme="minorHAnsi" w:cstheme="minorHAnsi"/>
            <w:b/>
            <w:color w:val="1F497D"/>
            <w:sz w:val="28"/>
            <w:szCs w:val="28"/>
            <w:lang w:eastAsia="ja-JP"/>
          </w:rPr>
          <w:t>_______________________________________________________</w:t>
        </w:r>
        <w:r w:rsidR="00483221">
          <w:rPr>
            <w:rFonts w:asciiTheme="minorHAnsi" w:eastAsia="MS Mincho" w:hAnsiTheme="minorHAnsi" w:cstheme="minorHAnsi"/>
            <w:b/>
            <w:color w:val="1F497D"/>
            <w:sz w:val="28"/>
            <w:szCs w:val="28"/>
            <w:lang w:eastAsia="ja-JP"/>
          </w:rPr>
          <w:t>____________</w:t>
        </w:r>
      </w:p>
      <w:p w14:paraId="0B084D64" w14:textId="53EAD41F" w:rsidR="00C05AAA" w:rsidRPr="00020A9D" w:rsidRDefault="00B32FE7" w:rsidP="00020A9D">
        <w:pPr>
          <w:tabs>
            <w:tab w:val="center" w:pos="4320"/>
            <w:tab w:val="right" w:pos="8640"/>
          </w:tabs>
          <w:contextualSpacing/>
          <w:rPr>
            <w:rFonts w:asciiTheme="minorHAnsi" w:hAnsiTheme="minorHAnsi" w:cstheme="minorHAnsi"/>
            <w:szCs w:val="20"/>
          </w:rPr>
        </w:pPr>
        <w:r>
          <w:t xml:space="preserve">              </w:t>
        </w:r>
        <w:hyperlink r:id="rId1" w:history="1">
          <w:r w:rsidRPr="00FB6513">
            <w:rPr>
              <w:rStyle w:val="Hyperlink"/>
            </w:rPr>
            <w:t>www.gyansys.com</w:t>
          </w:r>
        </w:hyperlink>
        <w:r>
          <w:t xml:space="preserve">                                                                                  </w:t>
        </w:r>
        <w:r w:rsidR="00C05AAA" w:rsidRPr="002956EA">
          <w:rPr>
            <w:rFonts w:asciiTheme="minorHAnsi" w:hAnsiTheme="minorHAnsi" w:cstheme="minorHAnsi"/>
            <w:color w:val="17365D"/>
            <w:sz w:val="18"/>
            <w:szCs w:val="18"/>
          </w:rPr>
          <w:t xml:space="preserve">Page </w:t>
        </w:r>
        <w:r w:rsidR="00C05AAA" w:rsidRPr="002956EA">
          <w:rPr>
            <w:rFonts w:asciiTheme="minorHAnsi" w:hAnsiTheme="minorHAnsi" w:cstheme="minorHAnsi"/>
            <w:b/>
            <w:bCs/>
            <w:color w:val="17365D"/>
            <w:sz w:val="18"/>
            <w:szCs w:val="18"/>
          </w:rPr>
          <w:fldChar w:fldCharType="begin"/>
        </w:r>
        <w:r w:rsidR="00C05AAA" w:rsidRPr="002956EA">
          <w:rPr>
            <w:rFonts w:asciiTheme="minorHAnsi" w:hAnsiTheme="minorHAnsi" w:cstheme="minorHAnsi"/>
            <w:b/>
            <w:bCs/>
            <w:color w:val="17365D"/>
            <w:sz w:val="18"/>
            <w:szCs w:val="18"/>
          </w:rPr>
          <w:instrText xml:space="preserve"> PAGE </w:instrText>
        </w:r>
        <w:r w:rsidR="00C05AAA" w:rsidRPr="002956EA">
          <w:rPr>
            <w:rFonts w:asciiTheme="minorHAnsi" w:hAnsiTheme="minorHAnsi" w:cstheme="minorHAnsi"/>
            <w:b/>
            <w:bCs/>
            <w:color w:val="17365D"/>
            <w:sz w:val="18"/>
            <w:szCs w:val="18"/>
          </w:rPr>
          <w:fldChar w:fldCharType="separate"/>
        </w:r>
        <w:r w:rsidR="00AD0A6C">
          <w:rPr>
            <w:rFonts w:asciiTheme="minorHAnsi" w:hAnsiTheme="minorHAnsi" w:cstheme="minorHAnsi"/>
            <w:b/>
            <w:bCs/>
            <w:noProof/>
            <w:color w:val="17365D"/>
            <w:sz w:val="18"/>
            <w:szCs w:val="18"/>
          </w:rPr>
          <w:t>1</w:t>
        </w:r>
        <w:r w:rsidR="00C05AAA" w:rsidRPr="002956EA">
          <w:rPr>
            <w:rFonts w:asciiTheme="minorHAnsi" w:hAnsiTheme="minorHAnsi" w:cstheme="minorHAnsi"/>
            <w:b/>
            <w:bCs/>
            <w:color w:val="17365D"/>
            <w:sz w:val="18"/>
            <w:szCs w:val="18"/>
          </w:rPr>
          <w:fldChar w:fldCharType="end"/>
        </w:r>
        <w:r w:rsidR="00C05AAA" w:rsidRPr="002956EA">
          <w:rPr>
            <w:rFonts w:asciiTheme="minorHAnsi" w:hAnsiTheme="minorHAnsi" w:cstheme="minorHAnsi"/>
            <w:color w:val="17365D"/>
            <w:sz w:val="18"/>
            <w:szCs w:val="18"/>
          </w:rPr>
          <w:t xml:space="preserve"> of </w:t>
        </w:r>
        <w:r w:rsidR="00C05AAA" w:rsidRPr="002956EA">
          <w:rPr>
            <w:rFonts w:asciiTheme="minorHAnsi" w:hAnsiTheme="minorHAnsi" w:cstheme="minorHAnsi"/>
            <w:b/>
            <w:bCs/>
            <w:color w:val="17365D"/>
            <w:sz w:val="18"/>
            <w:szCs w:val="18"/>
          </w:rPr>
          <w:fldChar w:fldCharType="begin"/>
        </w:r>
        <w:r w:rsidR="00C05AAA" w:rsidRPr="002956EA">
          <w:rPr>
            <w:rFonts w:asciiTheme="minorHAnsi" w:hAnsiTheme="minorHAnsi" w:cstheme="minorHAnsi"/>
            <w:b/>
            <w:bCs/>
            <w:color w:val="17365D"/>
            <w:sz w:val="18"/>
            <w:szCs w:val="18"/>
          </w:rPr>
          <w:instrText xml:space="preserve"> NUMPAGES  </w:instrText>
        </w:r>
        <w:r w:rsidR="00C05AAA" w:rsidRPr="002956EA">
          <w:rPr>
            <w:rFonts w:asciiTheme="minorHAnsi" w:hAnsiTheme="minorHAnsi" w:cstheme="minorHAnsi"/>
            <w:b/>
            <w:bCs/>
            <w:color w:val="17365D"/>
            <w:sz w:val="18"/>
            <w:szCs w:val="18"/>
          </w:rPr>
          <w:fldChar w:fldCharType="separate"/>
        </w:r>
        <w:r w:rsidR="00AD0A6C">
          <w:rPr>
            <w:rFonts w:asciiTheme="minorHAnsi" w:hAnsiTheme="minorHAnsi" w:cstheme="minorHAnsi"/>
            <w:b/>
            <w:bCs/>
            <w:noProof/>
            <w:color w:val="17365D"/>
            <w:sz w:val="18"/>
            <w:szCs w:val="18"/>
          </w:rPr>
          <w:t>7</w:t>
        </w:r>
        <w:r w:rsidR="00C05AAA" w:rsidRPr="002956EA">
          <w:rPr>
            <w:rFonts w:asciiTheme="minorHAnsi" w:hAnsiTheme="minorHAnsi" w:cstheme="minorHAnsi"/>
            <w:b/>
            <w:bCs/>
            <w:color w:val="17365D"/>
            <w:sz w:val="18"/>
            <w:szCs w:val="18"/>
          </w:rPr>
          <w:fldChar w:fldCharType="end"/>
        </w:r>
        <w:r w:rsidR="00C05AAA" w:rsidRPr="002956EA">
          <w:rPr>
            <w:rFonts w:asciiTheme="minorHAnsi" w:hAnsiTheme="minorHAnsi" w:cstheme="minorHAnsi"/>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9C06" w14:textId="77777777" w:rsidR="006F00D3" w:rsidRDefault="006F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01508" w14:textId="77777777" w:rsidR="005737EB" w:rsidRDefault="005737EB" w:rsidP="00443F13">
      <w:r>
        <w:separator/>
      </w:r>
    </w:p>
  </w:footnote>
  <w:footnote w:type="continuationSeparator" w:id="0">
    <w:p w14:paraId="77D8369B" w14:textId="77777777" w:rsidR="005737EB" w:rsidRDefault="005737EB"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C9A22" w14:textId="77777777" w:rsidR="006F00D3" w:rsidRDefault="006F0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5A8F" w14:textId="6C52EDE5" w:rsidR="00C05AAA" w:rsidRPr="004F14E7" w:rsidRDefault="00022DE1" w:rsidP="006F00D3">
    <w:pPr>
      <w:spacing w:line="200" w:lineRule="atLeast"/>
      <w:ind w:left="5760" w:firstLine="720"/>
    </w:pPr>
    <w:r w:rsidRPr="000D0EBE">
      <w:rPr>
        <w:noProof/>
      </w:rPr>
      <mc:AlternateContent>
        <mc:Choice Requires="wpg">
          <w:drawing>
            <wp:anchor distT="0" distB="0" distL="114300" distR="114300" simplePos="0" relativeHeight="251659264" behindDoc="0" locked="0" layoutInCell="1" allowOverlap="1" wp14:anchorId="1E3DCE2A" wp14:editId="7797BC6C">
              <wp:simplePos x="0" y="0"/>
              <wp:positionH relativeFrom="margin">
                <wp:posOffset>-139700</wp:posOffset>
              </wp:positionH>
              <wp:positionV relativeFrom="paragraph">
                <wp:posOffset>6350</wp:posOffset>
              </wp:positionV>
              <wp:extent cx="2628900" cy="514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514350"/>
                        <a:chOff x="0" y="0"/>
                        <a:chExt cx="26289" cy="5143"/>
                      </a:xfrm>
                    </wpg:grpSpPr>
                    <wps:wsp>
                      <wps:cNvPr id="3" name="Rectangle 3"/>
                      <wps:cNvSpPr>
                        <a:spLocks noChangeArrowheads="1"/>
                      </wps:cNvSpPr>
                      <wps:spPr bwMode="auto">
                        <a:xfrm>
                          <a:off x="0" y="2571"/>
                          <a:ext cx="26289"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3A43" w14:textId="77777777" w:rsidR="00022DE1" w:rsidRDefault="00022DE1" w:rsidP="00022DE1">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wps:txbx>
                      <wps:bodyPr rot="0" vert="horz" wrap="square" lIns="91440" tIns="45720" rIns="91440" bIns="45720" anchor="t" anchorCtr="0" upright="1">
                        <a:noAutofit/>
                      </wps:bodyPr>
                    </wps:wsp>
                    <pic:pic xmlns:pic="http://schemas.openxmlformats.org/drawingml/2006/picture">
                      <pic:nvPicPr>
                        <pic:cNvPr id="4" name="Graphic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9" y="0"/>
                          <a:ext cx="13525" cy="27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3DCE2A" id="Group 2" o:spid="_x0000_s1026" style="position:absolute;left:0;text-align:left;margin-left:-11pt;margin-top:.5pt;width:207pt;height:40.5pt;z-index:251659264;mso-position-horizontal-relative:margin" coordsize="26289,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">
              <v:rect id="Rectangle 3"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43DD3A43" w14:textId="77777777" w:rsidR="00022DE1" w:rsidRDefault="00022DE1" w:rsidP="00022DE1">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">
                <v:imagedata r:id="rId2" o:title=""/>
              </v:shape>
              <w10:wrap anchorx="margin"/>
            </v:group>
          </w:pict>
        </mc:Fallback>
      </mc:AlternateContent>
    </w:r>
    <w:r w:rsidR="006F00D3">
      <w:rPr>
        <w:rFonts w:ascii="Garamond" w:hAnsi="Garamond"/>
        <w:b/>
        <w:bCs/>
        <w:sz w:val="36"/>
        <w:szCs w:val="36"/>
      </w:rPr>
      <w:t>CANDIDATE 105</w:t>
    </w:r>
  </w:p>
  <w:p w14:paraId="7255E8C0" w14:textId="41196FC6" w:rsidR="00022DE1" w:rsidRPr="00022DE1" w:rsidRDefault="00556A68" w:rsidP="0024761B">
    <w:pPr>
      <w:rPr>
        <w:rFonts w:eastAsia="MS Mincho"/>
        <w:sz w:val="28"/>
        <w:szCs w:val="28"/>
      </w:rPr>
    </w:pPr>
    <w:r w:rsidRPr="00556A68">
      <w:rPr>
        <w:rFonts w:asciiTheme="minorHAnsi" w:eastAsia="MS Mincho" w:hAnsiTheme="minorHAnsi" w:cstheme="minorHAnsi"/>
        <w:sz w:val="28"/>
        <w:szCs w:val="22"/>
        <w:lang w:eastAsia="ja-JP"/>
      </w:rPr>
      <w:t xml:space="preserve">      </w:t>
    </w:r>
    <w:r>
      <w:rPr>
        <w:rFonts w:asciiTheme="minorHAnsi" w:eastAsia="MS Mincho" w:hAnsiTheme="minorHAnsi" w:cstheme="minorHAnsi"/>
        <w:sz w:val="28"/>
        <w:szCs w:val="22"/>
        <w:lang w:eastAsia="ja-JP"/>
      </w:rPr>
      <w:t xml:space="preserve">       </w:t>
    </w:r>
    <w:r w:rsidR="004B0710">
      <w:rPr>
        <w:rFonts w:asciiTheme="minorHAnsi" w:eastAsia="MS Mincho" w:hAnsiTheme="minorHAnsi" w:cstheme="minorHAnsi"/>
        <w:sz w:val="28"/>
        <w:szCs w:val="22"/>
        <w:lang w:eastAsia="ja-JP"/>
      </w:rPr>
      <w:t xml:space="preserve">    </w:t>
    </w:r>
    <w:r w:rsidR="00BA2D62">
      <w:rPr>
        <w:rFonts w:asciiTheme="minorHAnsi" w:eastAsia="MS Mincho" w:hAnsiTheme="minorHAnsi" w:cstheme="minorHAnsi"/>
        <w:sz w:val="28"/>
        <w:szCs w:val="22"/>
        <w:lang w:eastAsia="ja-JP"/>
      </w:rPr>
      <w:t xml:space="preserve">          </w:t>
    </w:r>
    <w:r w:rsidR="00022DE1">
      <w:rPr>
        <w:rFonts w:asciiTheme="minorHAnsi" w:eastAsia="MS Mincho" w:hAnsiTheme="minorHAnsi" w:cstheme="minorHAnsi"/>
        <w:sz w:val="28"/>
        <w:szCs w:val="22"/>
        <w:lang w:eastAsia="ja-JP"/>
      </w:rPr>
      <w:t xml:space="preserve">                                  </w:t>
    </w:r>
    <w:r w:rsidR="004B0710">
      <w:rPr>
        <w:rFonts w:asciiTheme="minorHAnsi" w:eastAsia="MS Mincho" w:hAnsiTheme="minorHAnsi" w:cstheme="minorHAnsi"/>
        <w:sz w:val="28"/>
        <w:szCs w:val="22"/>
        <w:lang w:eastAsia="ja-JP"/>
      </w:rPr>
      <w:t xml:space="preserve"> </w:t>
    </w:r>
    <w:r w:rsidR="004F14E7">
      <w:rPr>
        <w:rFonts w:asciiTheme="minorHAnsi" w:eastAsia="MS Mincho" w:hAnsiTheme="minorHAnsi" w:cstheme="minorHAnsi"/>
        <w:sz w:val="28"/>
        <w:szCs w:val="22"/>
        <w:lang w:eastAsia="ja-JP"/>
      </w:rPr>
      <w:tab/>
    </w:r>
    <w:r w:rsidR="004F14E7">
      <w:rPr>
        <w:rFonts w:asciiTheme="minorHAnsi" w:eastAsia="MS Mincho" w:hAnsiTheme="minorHAnsi" w:cstheme="minorHAnsi"/>
        <w:sz w:val="28"/>
        <w:szCs w:val="22"/>
        <w:lang w:eastAsia="ja-JP"/>
      </w:rPr>
      <w:tab/>
    </w:r>
    <w:r w:rsidR="004F14E7">
      <w:rPr>
        <w:rFonts w:asciiTheme="minorHAnsi" w:eastAsia="MS Mincho" w:hAnsiTheme="minorHAnsi" w:cstheme="minorHAnsi"/>
        <w:sz w:val="28"/>
        <w:szCs w:val="22"/>
        <w:lang w:eastAsia="ja-JP"/>
      </w:rPr>
      <w:tab/>
    </w:r>
    <w:r w:rsidR="00022DE1" w:rsidRPr="004F14E7">
      <w:rPr>
        <w:rFonts w:eastAsia="MS Mincho"/>
        <w:sz w:val="28"/>
        <w:szCs w:val="28"/>
      </w:rPr>
      <w:t>Solution Architect – Analytics</w:t>
    </w:r>
  </w:p>
  <w:p w14:paraId="6CEAFADE" w14:textId="770C3350" w:rsidR="00C05AAA" w:rsidRPr="00B91141" w:rsidRDefault="00C05AAA" w:rsidP="00022DE1">
    <w:pPr>
      <w:spacing w:line="360" w:lineRule="auto"/>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w:t>
    </w:r>
    <w:r>
      <w:rPr>
        <w:rFonts w:eastAsia="MS Mincho"/>
        <w:b/>
        <w:color w:val="1F497D"/>
        <w:sz w:val="28"/>
        <w:szCs w:val="28"/>
        <w:lang w:eastAsia="ja-JP"/>
      </w:rPr>
      <w:t>___________</w:t>
    </w:r>
    <w:r w:rsidRPr="00B91141">
      <w:rPr>
        <w:rFonts w:eastAsia="MS Mincho"/>
        <w:b/>
        <w:color w:val="1F497D"/>
        <w:sz w:val="28"/>
        <w:szCs w:val="28"/>
        <w:lang w:eastAsia="ja-JP"/>
      </w:rPr>
      <w:t>___________________</w:t>
    </w:r>
  </w:p>
  <w:p w14:paraId="0DA7120F" w14:textId="77777777" w:rsidR="00C05AAA" w:rsidRDefault="00C05A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B8A7A" w14:textId="77777777" w:rsidR="006F00D3" w:rsidRDefault="006F0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AAE95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Symbol" w:hAnsi="Symbol" w:cs="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90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680"/>
        </w:tabs>
        <w:ind w:left="702" w:hanging="418"/>
      </w:pPr>
      <w:rPr>
        <w:rFonts w:ascii="Wingdings" w:hAnsi="Wingdings" w:cs="Wingdings"/>
        <w:sz w:val="16"/>
        <w:szCs w:val="16"/>
      </w:rPr>
    </w:lvl>
  </w:abstractNum>
  <w:abstractNum w:abstractNumId="7" w15:restartNumberingAfterBreak="0">
    <w:nsid w:val="00000007"/>
    <w:multiLevelType w:val="singleLevel"/>
    <w:tmpl w:val="00000007"/>
    <w:name w:val="WW8Num30"/>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680"/>
        </w:tabs>
        <w:ind w:left="702" w:hanging="418"/>
      </w:pPr>
      <w:rPr>
        <w:rFonts w:ascii="Wingdings" w:hAnsi="Wingdings" w:cs="Wingdings"/>
        <w:sz w:val="16"/>
        <w:szCs w:val="16"/>
      </w:rPr>
    </w:lvl>
  </w:abstractNum>
  <w:abstractNum w:abstractNumId="9" w15:restartNumberingAfterBreak="0">
    <w:nsid w:val="0000000A"/>
    <w:multiLevelType w:val="singleLevel"/>
    <w:tmpl w:val="0000000A"/>
    <w:name w:val="WW8Num7"/>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B"/>
    <w:multiLevelType w:val="singleLevel"/>
    <w:tmpl w:val="0000000B"/>
    <w:name w:val="WW8Num38"/>
    <w:lvl w:ilvl="0">
      <w:start w:val="1"/>
      <w:numFmt w:val="bullet"/>
      <w:lvlText w:val=""/>
      <w:lvlJc w:val="left"/>
      <w:pPr>
        <w:tabs>
          <w:tab w:val="num" w:pos="0"/>
        </w:tabs>
        <w:ind w:left="720" w:hanging="360"/>
      </w:pPr>
      <w:rPr>
        <w:rFonts w:ascii="Symbol" w:hAnsi="Symbol" w:cs="Symbol"/>
        <w:spacing w:val="-6"/>
      </w:rPr>
    </w:lvl>
  </w:abstractNum>
  <w:abstractNum w:abstractNumId="11" w15:restartNumberingAfterBreak="0">
    <w:nsid w:val="0000000C"/>
    <w:multiLevelType w:val="singleLevel"/>
    <w:tmpl w:val="0000000C"/>
    <w:name w:val="WW8Num8"/>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D"/>
    <w:multiLevelType w:val="singleLevel"/>
    <w:tmpl w:val="0000000D"/>
    <w:name w:val="WW8Num18"/>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4" w15:restartNumberingAfterBreak="0">
    <w:nsid w:val="0000000F"/>
    <w:multiLevelType w:val="singleLevel"/>
    <w:tmpl w:val="0000000F"/>
    <w:name w:val="WW8Num15"/>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5" w15:restartNumberingAfterBreak="0">
    <w:nsid w:val="00000010"/>
    <w:multiLevelType w:val="singleLevel"/>
    <w:tmpl w:val="00000010"/>
    <w:name w:val="WW8Num16"/>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6" w15:restartNumberingAfterBreak="0">
    <w:nsid w:val="018F6DCC"/>
    <w:multiLevelType w:val="multilevel"/>
    <w:tmpl w:val="1722BED0"/>
    <w:name w:val="WW8Num10"/>
    <w:styleLink w:val="ImportedStyle4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17" w15:restartNumberingAfterBreak="0">
    <w:nsid w:val="03562E19"/>
    <w:multiLevelType w:val="multilevel"/>
    <w:tmpl w:val="799A8E48"/>
    <w:name w:val="WW8Num12"/>
    <w:styleLink w:val="ImportedStyle13"/>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18" w15:restartNumberingAfterBreak="0">
    <w:nsid w:val="04166E59"/>
    <w:multiLevelType w:val="hybridMultilevel"/>
    <w:tmpl w:val="86A83F0A"/>
    <w:name w:val="WW8Num13"/>
    <w:lvl w:ilvl="0" w:tplc="CFBE3754">
      <w:start w:val="1"/>
      <w:numFmt w:val="bullet"/>
      <w:pStyle w:val="RMBodyText"/>
      <w:lvlText w:val=""/>
      <w:lvlJc w:val="left"/>
      <w:pPr>
        <w:tabs>
          <w:tab w:val="num" w:pos="1320"/>
        </w:tabs>
        <w:ind w:left="1320" w:hanging="360"/>
      </w:pPr>
      <w:rPr>
        <w:rFonts w:ascii="Symbol" w:hAnsi="Symbol" w:cs="Symbol" w:hint="default"/>
      </w:rPr>
    </w:lvl>
    <w:lvl w:ilvl="1" w:tplc="23BC6318">
      <w:start w:val="1"/>
      <w:numFmt w:val="bullet"/>
      <w:lvlText w:val="o"/>
      <w:lvlJc w:val="left"/>
      <w:pPr>
        <w:tabs>
          <w:tab w:val="num" w:pos="2040"/>
        </w:tabs>
        <w:ind w:left="2040" w:hanging="360"/>
      </w:pPr>
      <w:rPr>
        <w:rFonts w:ascii="Courier New" w:hAnsi="Courier New" w:cs="Courier New" w:hint="default"/>
      </w:rPr>
    </w:lvl>
    <w:lvl w:ilvl="2" w:tplc="12187BF8">
      <w:start w:val="1"/>
      <w:numFmt w:val="bullet"/>
      <w:lvlText w:val=""/>
      <w:lvlJc w:val="left"/>
      <w:pPr>
        <w:tabs>
          <w:tab w:val="num" w:pos="2760"/>
        </w:tabs>
        <w:ind w:left="2760" w:hanging="360"/>
      </w:pPr>
      <w:rPr>
        <w:rFonts w:ascii="Wingdings" w:hAnsi="Wingdings" w:cs="Wingdings" w:hint="default"/>
      </w:rPr>
    </w:lvl>
    <w:lvl w:ilvl="3" w:tplc="5688F2AA">
      <w:start w:val="1"/>
      <w:numFmt w:val="bullet"/>
      <w:lvlText w:val=""/>
      <w:lvlJc w:val="left"/>
      <w:pPr>
        <w:tabs>
          <w:tab w:val="num" w:pos="3480"/>
        </w:tabs>
        <w:ind w:left="3480" w:hanging="360"/>
      </w:pPr>
      <w:rPr>
        <w:rFonts w:ascii="Symbol" w:hAnsi="Symbol" w:cs="Symbol" w:hint="default"/>
      </w:rPr>
    </w:lvl>
    <w:lvl w:ilvl="4" w:tplc="17F45A42">
      <w:start w:val="1"/>
      <w:numFmt w:val="bullet"/>
      <w:lvlText w:val="o"/>
      <w:lvlJc w:val="left"/>
      <w:pPr>
        <w:tabs>
          <w:tab w:val="num" w:pos="4200"/>
        </w:tabs>
        <w:ind w:left="4200" w:hanging="360"/>
      </w:pPr>
      <w:rPr>
        <w:rFonts w:ascii="Courier New" w:hAnsi="Courier New" w:cs="Courier New" w:hint="default"/>
      </w:rPr>
    </w:lvl>
    <w:lvl w:ilvl="5" w:tplc="2E12C978">
      <w:start w:val="1"/>
      <w:numFmt w:val="bullet"/>
      <w:lvlText w:val=""/>
      <w:lvlJc w:val="left"/>
      <w:pPr>
        <w:tabs>
          <w:tab w:val="num" w:pos="4920"/>
        </w:tabs>
        <w:ind w:left="4920" w:hanging="360"/>
      </w:pPr>
      <w:rPr>
        <w:rFonts w:ascii="Wingdings" w:hAnsi="Wingdings" w:cs="Wingdings" w:hint="default"/>
      </w:rPr>
    </w:lvl>
    <w:lvl w:ilvl="6" w:tplc="8C3C8570">
      <w:start w:val="1"/>
      <w:numFmt w:val="bullet"/>
      <w:lvlText w:val=""/>
      <w:lvlJc w:val="left"/>
      <w:pPr>
        <w:tabs>
          <w:tab w:val="num" w:pos="5640"/>
        </w:tabs>
        <w:ind w:left="5640" w:hanging="360"/>
      </w:pPr>
      <w:rPr>
        <w:rFonts w:ascii="Symbol" w:hAnsi="Symbol" w:cs="Symbol" w:hint="default"/>
      </w:rPr>
    </w:lvl>
    <w:lvl w:ilvl="7" w:tplc="BCCC659C">
      <w:start w:val="1"/>
      <w:numFmt w:val="bullet"/>
      <w:lvlText w:val="o"/>
      <w:lvlJc w:val="left"/>
      <w:pPr>
        <w:tabs>
          <w:tab w:val="num" w:pos="6360"/>
        </w:tabs>
        <w:ind w:left="6360" w:hanging="360"/>
      </w:pPr>
      <w:rPr>
        <w:rFonts w:ascii="Courier New" w:hAnsi="Courier New" w:cs="Courier New" w:hint="default"/>
      </w:rPr>
    </w:lvl>
    <w:lvl w:ilvl="8" w:tplc="9BB4BE20">
      <w:start w:val="1"/>
      <w:numFmt w:val="bullet"/>
      <w:lvlText w:val=""/>
      <w:lvlJc w:val="left"/>
      <w:pPr>
        <w:tabs>
          <w:tab w:val="num" w:pos="7080"/>
        </w:tabs>
        <w:ind w:left="7080" w:hanging="360"/>
      </w:pPr>
      <w:rPr>
        <w:rFonts w:ascii="Wingdings" w:hAnsi="Wingdings" w:cs="Wingdings" w:hint="default"/>
      </w:rPr>
    </w:lvl>
  </w:abstractNum>
  <w:abstractNum w:abstractNumId="19" w15:restartNumberingAfterBreak="0">
    <w:nsid w:val="0A1D1A47"/>
    <w:multiLevelType w:val="hybridMultilevel"/>
    <w:tmpl w:val="06EE5090"/>
    <w:lvl w:ilvl="0" w:tplc="031471EE">
      <w:start w:val="1"/>
      <w:numFmt w:val="bullet"/>
      <w:pStyle w:val="WyvilLis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AD1289"/>
    <w:multiLevelType w:val="multilevel"/>
    <w:tmpl w:val="7526AC54"/>
    <w:styleLink w:val="List5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1" w15:restartNumberingAfterBreak="0">
    <w:nsid w:val="0D9F3273"/>
    <w:multiLevelType w:val="multilevel"/>
    <w:tmpl w:val="52E0CCF8"/>
    <w:styleLink w:val="ImportedStyle4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2" w15:restartNumberingAfterBreak="0">
    <w:nsid w:val="0DA23B80"/>
    <w:multiLevelType w:val="multilevel"/>
    <w:tmpl w:val="A702782E"/>
    <w:styleLink w:val="List2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3" w15:restartNumberingAfterBreak="0">
    <w:nsid w:val="0EE81A2E"/>
    <w:multiLevelType w:val="multilevel"/>
    <w:tmpl w:val="16FC027E"/>
    <w:styleLink w:val="ImportedStyle1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4" w15:restartNumberingAfterBreak="0">
    <w:nsid w:val="0EF5120B"/>
    <w:multiLevelType w:val="multilevel"/>
    <w:tmpl w:val="AAC25B12"/>
    <w:styleLink w:val="ImportedStyle2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5" w15:restartNumberingAfterBreak="0">
    <w:nsid w:val="0FED2C06"/>
    <w:multiLevelType w:val="hybridMultilevel"/>
    <w:tmpl w:val="201AEDD4"/>
    <w:lvl w:ilvl="0" w:tplc="FFFFFFFF">
      <w:start w:val="1"/>
      <w:numFmt w:val="bullet"/>
      <w:pStyle w:val="BulletList1"/>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0B94DF6"/>
    <w:multiLevelType w:val="multilevel"/>
    <w:tmpl w:val="2C901178"/>
    <w:styleLink w:val="List4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27" w15:restartNumberingAfterBreak="0">
    <w:nsid w:val="14617570"/>
    <w:multiLevelType w:val="multilevel"/>
    <w:tmpl w:val="36E69E34"/>
    <w:styleLink w:val="ImportedStyle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8" w15:restartNumberingAfterBreak="0">
    <w:nsid w:val="15C5679F"/>
    <w:multiLevelType w:val="hybridMultilevel"/>
    <w:tmpl w:val="FF8A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7001B8"/>
    <w:multiLevelType w:val="multilevel"/>
    <w:tmpl w:val="2750A0E6"/>
    <w:styleLink w:val="List11"/>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30" w15:restartNumberingAfterBreak="0">
    <w:nsid w:val="177D4AEE"/>
    <w:multiLevelType w:val="hybridMultilevel"/>
    <w:tmpl w:val="CA723470"/>
    <w:name w:val="WW8Num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7A3A05"/>
    <w:multiLevelType w:val="multilevel"/>
    <w:tmpl w:val="20D61630"/>
    <w:styleLink w:val="ImportedStyle44"/>
    <w:lvl w:ilvl="0">
      <w:numFmt w:val="bullet"/>
      <w:lvlText w:val="➢"/>
      <w:lvlJc w:val="left"/>
      <w:pPr>
        <w:tabs>
          <w:tab w:val="num" w:pos="360"/>
        </w:tabs>
        <w:ind w:left="360" w:hanging="360"/>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3" w15:restartNumberingAfterBreak="0">
    <w:nsid w:val="1A7A7D66"/>
    <w:multiLevelType w:val="multilevel"/>
    <w:tmpl w:val="12547448"/>
    <w:styleLink w:val="List1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4" w15:restartNumberingAfterBreak="0">
    <w:nsid w:val="1B2218AF"/>
    <w:multiLevelType w:val="multilevel"/>
    <w:tmpl w:val="2CAE5674"/>
    <w:styleLink w:val="ImportedStyle15"/>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35" w15:restartNumberingAfterBreak="0">
    <w:nsid w:val="1BE675A5"/>
    <w:multiLevelType w:val="hybridMultilevel"/>
    <w:tmpl w:val="77A6A24A"/>
    <w:lvl w:ilvl="0" w:tplc="9D52EEE0">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C96A6FD8">
      <w:start w:val="1"/>
      <w:numFmt w:val="bullet"/>
      <w:lvlText w:val="o"/>
      <w:lvlJc w:val="left"/>
      <w:pPr>
        <w:tabs>
          <w:tab w:val="num" w:pos="1440"/>
        </w:tabs>
        <w:ind w:left="1440" w:hanging="360"/>
      </w:pPr>
      <w:rPr>
        <w:rFonts w:ascii="Courier New" w:hAnsi="Courier New" w:cs="Courier New" w:hint="default"/>
      </w:rPr>
    </w:lvl>
    <w:lvl w:ilvl="2" w:tplc="3CB664AA">
      <w:start w:val="1"/>
      <w:numFmt w:val="bullet"/>
      <w:lvlText w:val=""/>
      <w:lvlJc w:val="left"/>
      <w:pPr>
        <w:tabs>
          <w:tab w:val="num" w:pos="2160"/>
        </w:tabs>
        <w:ind w:left="2160" w:hanging="360"/>
      </w:pPr>
      <w:rPr>
        <w:rFonts w:ascii="Wingdings" w:hAnsi="Wingdings" w:cs="Wingdings" w:hint="default"/>
      </w:rPr>
    </w:lvl>
    <w:lvl w:ilvl="3" w:tplc="5FFEEB3A">
      <w:start w:val="1"/>
      <w:numFmt w:val="bullet"/>
      <w:lvlText w:val=""/>
      <w:lvlJc w:val="left"/>
      <w:pPr>
        <w:tabs>
          <w:tab w:val="num" w:pos="2880"/>
        </w:tabs>
        <w:ind w:left="2880" w:hanging="360"/>
      </w:pPr>
      <w:rPr>
        <w:rFonts w:ascii="Symbol" w:hAnsi="Symbol" w:cs="Symbol" w:hint="default"/>
      </w:rPr>
    </w:lvl>
    <w:lvl w:ilvl="4" w:tplc="97C27358">
      <w:start w:val="1"/>
      <w:numFmt w:val="bullet"/>
      <w:lvlText w:val="o"/>
      <w:lvlJc w:val="left"/>
      <w:pPr>
        <w:tabs>
          <w:tab w:val="num" w:pos="3600"/>
        </w:tabs>
        <w:ind w:left="3600" w:hanging="360"/>
      </w:pPr>
      <w:rPr>
        <w:rFonts w:ascii="Courier New" w:hAnsi="Courier New" w:cs="Courier New" w:hint="default"/>
      </w:rPr>
    </w:lvl>
    <w:lvl w:ilvl="5" w:tplc="703072E4">
      <w:start w:val="1"/>
      <w:numFmt w:val="bullet"/>
      <w:lvlText w:val=""/>
      <w:lvlJc w:val="left"/>
      <w:pPr>
        <w:tabs>
          <w:tab w:val="num" w:pos="4320"/>
        </w:tabs>
        <w:ind w:left="4320" w:hanging="360"/>
      </w:pPr>
      <w:rPr>
        <w:rFonts w:ascii="Wingdings" w:hAnsi="Wingdings" w:cs="Wingdings" w:hint="default"/>
      </w:rPr>
    </w:lvl>
    <w:lvl w:ilvl="6" w:tplc="FD54356A">
      <w:start w:val="1"/>
      <w:numFmt w:val="bullet"/>
      <w:lvlText w:val=""/>
      <w:lvlJc w:val="left"/>
      <w:pPr>
        <w:tabs>
          <w:tab w:val="num" w:pos="5040"/>
        </w:tabs>
        <w:ind w:left="5040" w:hanging="360"/>
      </w:pPr>
      <w:rPr>
        <w:rFonts w:ascii="Symbol" w:hAnsi="Symbol" w:cs="Symbol" w:hint="default"/>
      </w:rPr>
    </w:lvl>
    <w:lvl w:ilvl="7" w:tplc="6A4454BE">
      <w:start w:val="1"/>
      <w:numFmt w:val="bullet"/>
      <w:lvlText w:val="o"/>
      <w:lvlJc w:val="left"/>
      <w:pPr>
        <w:tabs>
          <w:tab w:val="num" w:pos="5760"/>
        </w:tabs>
        <w:ind w:left="5760" w:hanging="360"/>
      </w:pPr>
      <w:rPr>
        <w:rFonts w:ascii="Courier New" w:hAnsi="Courier New" w:cs="Courier New" w:hint="default"/>
      </w:rPr>
    </w:lvl>
    <w:lvl w:ilvl="8" w:tplc="754EAC4E">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1C760FEA"/>
    <w:multiLevelType w:val="hybridMultilevel"/>
    <w:tmpl w:val="C5F252B6"/>
    <w:lvl w:ilvl="0" w:tplc="A4C24824">
      <w:start w:val="1"/>
      <w:numFmt w:val="bullet"/>
      <w:pStyle w:val="SAP-TablebulletedText"/>
      <w:lvlText w:val=""/>
      <w:lvlJc w:val="left"/>
      <w:pPr>
        <w:tabs>
          <w:tab w:val="num" w:pos="720"/>
        </w:tabs>
        <w:ind w:left="72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E3E5B29"/>
    <w:multiLevelType w:val="hybridMultilevel"/>
    <w:tmpl w:val="04D00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EFC71A3"/>
    <w:multiLevelType w:val="hybridMultilevel"/>
    <w:tmpl w:val="864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C0625B"/>
    <w:multiLevelType w:val="hybridMultilevel"/>
    <w:tmpl w:val="FB12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3465C87"/>
    <w:multiLevelType w:val="hybridMultilevel"/>
    <w:tmpl w:val="35242572"/>
    <w:lvl w:ilvl="0" w:tplc="02D06082">
      <w:start w:val="1"/>
      <w:numFmt w:val="bullet"/>
      <w:pStyle w:val="HCLAXONBullet"/>
      <w:lvlText w:val=""/>
      <w:lvlJc w:val="left"/>
      <w:pPr>
        <w:tabs>
          <w:tab w:val="num" w:pos="360"/>
        </w:tabs>
        <w:ind w:left="360" w:hanging="360"/>
      </w:pPr>
      <w:rPr>
        <w:rFonts w:ascii="Wingdings" w:hAnsi="Wingdings" w:hint="default"/>
        <w:color w:val="333399"/>
      </w:rPr>
    </w:lvl>
    <w:lvl w:ilvl="1" w:tplc="25E29A30">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3EF4854"/>
    <w:multiLevelType w:val="hybridMultilevel"/>
    <w:tmpl w:val="0EA8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6EC5A07"/>
    <w:multiLevelType w:val="hybridMultilevel"/>
    <w:tmpl w:val="3CB07BBA"/>
    <w:lvl w:ilvl="0" w:tplc="572E0A76">
      <w:start w:val="1"/>
      <w:numFmt w:val="bullet"/>
      <w:pStyle w:val="sd"/>
      <w:lvlText w:val=""/>
      <w:lvlJc w:val="left"/>
      <w:pPr>
        <w:ind w:left="720" w:hanging="360"/>
      </w:pPr>
      <w:rPr>
        <w:rFonts w:ascii="Symbol" w:hAnsi="Symbol" w:hint="default"/>
      </w:rPr>
    </w:lvl>
    <w:lvl w:ilvl="1" w:tplc="B65EA4BA">
      <w:start w:val="1"/>
      <w:numFmt w:val="bullet"/>
      <w:lvlText w:val="o"/>
      <w:lvlJc w:val="left"/>
      <w:pPr>
        <w:ind w:left="1440" w:hanging="360"/>
      </w:pPr>
      <w:rPr>
        <w:rFonts w:ascii="Courier New" w:hAnsi="Courier New" w:cs="Courier New" w:hint="default"/>
      </w:rPr>
    </w:lvl>
    <w:lvl w:ilvl="2" w:tplc="047C6EB6" w:tentative="1">
      <w:start w:val="1"/>
      <w:numFmt w:val="bullet"/>
      <w:lvlText w:val=""/>
      <w:lvlJc w:val="left"/>
      <w:pPr>
        <w:ind w:left="2160" w:hanging="360"/>
      </w:pPr>
      <w:rPr>
        <w:rFonts w:ascii="Wingdings" w:hAnsi="Wingdings" w:hint="default"/>
      </w:rPr>
    </w:lvl>
    <w:lvl w:ilvl="3" w:tplc="B160429E" w:tentative="1">
      <w:start w:val="1"/>
      <w:numFmt w:val="bullet"/>
      <w:lvlText w:val=""/>
      <w:lvlJc w:val="left"/>
      <w:pPr>
        <w:ind w:left="2880" w:hanging="360"/>
      </w:pPr>
      <w:rPr>
        <w:rFonts w:ascii="Symbol" w:hAnsi="Symbol" w:hint="default"/>
      </w:rPr>
    </w:lvl>
    <w:lvl w:ilvl="4" w:tplc="11183D02" w:tentative="1">
      <w:start w:val="1"/>
      <w:numFmt w:val="bullet"/>
      <w:lvlText w:val="o"/>
      <w:lvlJc w:val="left"/>
      <w:pPr>
        <w:ind w:left="3600" w:hanging="360"/>
      </w:pPr>
      <w:rPr>
        <w:rFonts w:ascii="Courier New" w:hAnsi="Courier New" w:cs="Courier New" w:hint="default"/>
      </w:rPr>
    </w:lvl>
    <w:lvl w:ilvl="5" w:tplc="D5E40BB4" w:tentative="1">
      <w:start w:val="1"/>
      <w:numFmt w:val="bullet"/>
      <w:lvlText w:val=""/>
      <w:lvlJc w:val="left"/>
      <w:pPr>
        <w:ind w:left="4320" w:hanging="360"/>
      </w:pPr>
      <w:rPr>
        <w:rFonts w:ascii="Wingdings" w:hAnsi="Wingdings" w:hint="default"/>
      </w:rPr>
    </w:lvl>
    <w:lvl w:ilvl="6" w:tplc="6D5AB54C" w:tentative="1">
      <w:start w:val="1"/>
      <w:numFmt w:val="bullet"/>
      <w:lvlText w:val=""/>
      <w:lvlJc w:val="left"/>
      <w:pPr>
        <w:ind w:left="5040" w:hanging="360"/>
      </w:pPr>
      <w:rPr>
        <w:rFonts w:ascii="Symbol" w:hAnsi="Symbol" w:hint="default"/>
      </w:rPr>
    </w:lvl>
    <w:lvl w:ilvl="7" w:tplc="B17E9A2E" w:tentative="1">
      <w:start w:val="1"/>
      <w:numFmt w:val="bullet"/>
      <w:lvlText w:val="o"/>
      <w:lvlJc w:val="left"/>
      <w:pPr>
        <w:ind w:left="5760" w:hanging="360"/>
      </w:pPr>
      <w:rPr>
        <w:rFonts w:ascii="Courier New" w:hAnsi="Courier New" w:cs="Courier New" w:hint="default"/>
      </w:rPr>
    </w:lvl>
    <w:lvl w:ilvl="8" w:tplc="5DF4D858" w:tentative="1">
      <w:start w:val="1"/>
      <w:numFmt w:val="bullet"/>
      <w:lvlText w:val=""/>
      <w:lvlJc w:val="left"/>
      <w:pPr>
        <w:ind w:left="6480" w:hanging="360"/>
      </w:pPr>
      <w:rPr>
        <w:rFonts w:ascii="Wingdings" w:hAnsi="Wingdings" w:hint="default"/>
      </w:rPr>
    </w:lvl>
  </w:abstractNum>
  <w:abstractNum w:abstractNumId="43" w15:restartNumberingAfterBreak="0">
    <w:nsid w:val="279E0FB1"/>
    <w:multiLevelType w:val="multilevel"/>
    <w:tmpl w:val="4C9C6B14"/>
    <w:styleLink w:val="ImportedStyle48"/>
    <w:lvl w:ilvl="0">
      <w:numFmt w:val="bullet"/>
      <w:lvlText w:val="➢"/>
      <w:lvlJc w:val="left"/>
      <w:pPr>
        <w:tabs>
          <w:tab w:val="num" w:pos="360"/>
        </w:tabs>
        <w:ind w:left="360" w:hanging="360"/>
      </w:pPr>
      <w:rPr>
        <w:rFonts w:ascii="Times Roman" w:eastAsia="Times Roman" w:hAnsi="Times Roman" w:cs="Times Roman"/>
        <w:color w:val="111111"/>
        <w:position w:val="0"/>
        <w:sz w:val="24"/>
        <w:szCs w:val="24"/>
        <w:u w:color="111111"/>
        <w:shd w:val="clear" w:color="auto" w:fill="FFFFFF"/>
        <w:lang w:val="en-US"/>
      </w:rPr>
    </w:lvl>
    <w:lvl w:ilvl="1">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2">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3">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4">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5">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6">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7">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8">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abstractNum>
  <w:abstractNum w:abstractNumId="44" w15:restartNumberingAfterBreak="0">
    <w:nsid w:val="2BA0594A"/>
    <w:multiLevelType w:val="multilevel"/>
    <w:tmpl w:val="586A40E4"/>
    <w:styleLink w:val="ImportedStyle2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5" w15:restartNumberingAfterBreak="0">
    <w:nsid w:val="2BA22F1A"/>
    <w:multiLevelType w:val="hybridMultilevel"/>
    <w:tmpl w:val="793A4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3E6E16"/>
    <w:multiLevelType w:val="hybridMultilevel"/>
    <w:tmpl w:val="010A2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D60656B"/>
    <w:multiLevelType w:val="multilevel"/>
    <w:tmpl w:val="EF6A49FA"/>
    <w:styleLink w:val="List8"/>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8" w15:restartNumberingAfterBreak="0">
    <w:nsid w:val="354B40B3"/>
    <w:multiLevelType w:val="hybridMultilevel"/>
    <w:tmpl w:val="B1EE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9165A4"/>
    <w:multiLevelType w:val="multilevel"/>
    <w:tmpl w:val="2AB83852"/>
    <w:styleLink w:val="ImportedStyle41"/>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0" w15:restartNumberingAfterBreak="0">
    <w:nsid w:val="38EA2728"/>
    <w:multiLevelType w:val="hybridMultilevel"/>
    <w:tmpl w:val="D7E636E6"/>
    <w:lvl w:ilvl="0" w:tplc="FFFFFFFF">
      <w:start w:val="1"/>
      <w:numFmt w:val="bullet"/>
      <w:pStyle w:val="Normalaril1opt"/>
      <w:lvlText w:val=""/>
      <w:lvlJc w:val="left"/>
      <w:pPr>
        <w:tabs>
          <w:tab w:val="num" w:pos="720"/>
        </w:tabs>
        <w:ind w:left="720" w:hanging="360"/>
      </w:pPr>
      <w:rPr>
        <w:rFonts w:ascii="Symbol" w:hAnsi="Symbol" w:hint="default"/>
      </w:rPr>
    </w:lvl>
    <w:lvl w:ilvl="1" w:tplc="8C7CEA70">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9CA2B6D"/>
    <w:multiLevelType w:val="multilevel"/>
    <w:tmpl w:val="4394D342"/>
    <w:styleLink w:val="List16"/>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52" w15:restartNumberingAfterBreak="0">
    <w:nsid w:val="3AB56B6E"/>
    <w:multiLevelType w:val="multilevel"/>
    <w:tmpl w:val="632C088A"/>
    <w:styleLink w:val="List7"/>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3" w15:restartNumberingAfterBreak="0">
    <w:nsid w:val="3C23444E"/>
    <w:multiLevelType w:val="hybridMultilevel"/>
    <w:tmpl w:val="45D2E39A"/>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E2A0A94"/>
    <w:multiLevelType w:val="multilevel"/>
    <w:tmpl w:val="FEC43C26"/>
    <w:styleLink w:val="List9"/>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5" w15:restartNumberingAfterBreak="0">
    <w:nsid w:val="3E4C2E57"/>
    <w:multiLevelType w:val="multilevel"/>
    <w:tmpl w:val="E454F1F0"/>
    <w:styleLink w:val="ImportedStyle33"/>
    <w:lvl w:ilvl="0">
      <w:numFmt w:val="bullet"/>
      <w:lvlText w:val="➢"/>
      <w:lvlJc w:val="left"/>
      <w:pPr>
        <w:tabs>
          <w:tab w:val="num" w:pos="332"/>
        </w:tabs>
        <w:ind w:left="332" w:hanging="332"/>
      </w:pPr>
      <w:rPr>
        <w:rFonts w:ascii="Times Roman" w:eastAsia="Times Roman" w:hAnsi="Times Roman" w:cs="Times Roman"/>
        <w:color w:val="000000"/>
        <w:position w:val="0"/>
        <w:sz w:val="24"/>
        <w:szCs w:val="24"/>
        <w:lang w:val="en-US"/>
      </w:rPr>
    </w:lvl>
    <w:lvl w:ilvl="1">
      <w:start w:val="1"/>
      <w:numFmt w:val="bullet"/>
      <w:lvlText w:val="•"/>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6" w15:restartNumberingAfterBreak="0">
    <w:nsid w:val="400C4941"/>
    <w:multiLevelType w:val="multilevel"/>
    <w:tmpl w:val="EEDC24EA"/>
    <w:styleLink w:val="ImportedStyle4"/>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7" w15:restartNumberingAfterBreak="0">
    <w:nsid w:val="40C8097F"/>
    <w:multiLevelType w:val="multilevel"/>
    <w:tmpl w:val="F4227702"/>
    <w:styleLink w:val="ImportedStyle1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8" w15:restartNumberingAfterBreak="0">
    <w:nsid w:val="43752D33"/>
    <w:multiLevelType w:val="hybridMultilevel"/>
    <w:tmpl w:val="7AA2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6A86277"/>
    <w:multiLevelType w:val="multilevel"/>
    <w:tmpl w:val="5AC49F82"/>
    <w:styleLink w:val="ImportedStyle1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0" w15:restartNumberingAfterBreak="0">
    <w:nsid w:val="48A349F5"/>
    <w:multiLevelType w:val="multilevel"/>
    <w:tmpl w:val="DB26FB7E"/>
    <w:styleLink w:val="ImportedStyle12"/>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1" w15:restartNumberingAfterBreak="0">
    <w:nsid w:val="49A45AF2"/>
    <w:multiLevelType w:val="hybridMultilevel"/>
    <w:tmpl w:val="7B4E0688"/>
    <w:lvl w:ilvl="0" w:tplc="04090005">
      <w:start w:val="1"/>
      <w:numFmt w:val="bullet"/>
      <w:pStyle w:val="VasantTimesBulletStyle"/>
      <w:lvlText w:val=""/>
      <w:lvlJc w:val="left"/>
      <w:pPr>
        <w:tabs>
          <w:tab w:val="num" w:pos="360"/>
        </w:tabs>
        <w:ind w:left="360" w:hanging="360"/>
      </w:pPr>
      <w:rPr>
        <w:rFonts w:ascii="Symbol" w:hAnsi="Symbol" w:hint="default"/>
      </w:rPr>
    </w:lvl>
    <w:lvl w:ilvl="1" w:tplc="04090003">
      <w:start w:val="1"/>
      <w:numFmt w:val="bullet"/>
      <w:pStyle w:val="VasantArialBulletStyle"/>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4A0D0B18"/>
    <w:multiLevelType w:val="hybridMultilevel"/>
    <w:tmpl w:val="70F6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A1B3342"/>
    <w:multiLevelType w:val="multilevel"/>
    <w:tmpl w:val="71F2D328"/>
    <w:styleLink w:val="ImportedStyle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4" w15:restartNumberingAfterBreak="0">
    <w:nsid w:val="4AE03CC1"/>
    <w:multiLevelType w:val="multilevel"/>
    <w:tmpl w:val="FA8A4910"/>
    <w:styleLink w:val="ImportedStyle17"/>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65" w15:restartNumberingAfterBreak="0">
    <w:nsid w:val="513C2FC9"/>
    <w:multiLevelType w:val="multilevel"/>
    <w:tmpl w:val="BA18C904"/>
    <w:styleLink w:val="ImportedStyle4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6" w15:restartNumberingAfterBreak="0">
    <w:nsid w:val="51ED3DF8"/>
    <w:multiLevelType w:val="multilevel"/>
    <w:tmpl w:val="032283BC"/>
    <w:styleLink w:val="ImportedStyle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7" w15:restartNumberingAfterBreak="0">
    <w:nsid w:val="53D2550D"/>
    <w:multiLevelType w:val="multilevel"/>
    <w:tmpl w:val="49A467A0"/>
    <w:styleLink w:val="List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8" w15:restartNumberingAfterBreak="0">
    <w:nsid w:val="54AF06B9"/>
    <w:multiLevelType w:val="multilevel"/>
    <w:tmpl w:val="32D0E018"/>
    <w:styleLink w:val="ImportedStyle1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9" w15:restartNumberingAfterBreak="0">
    <w:nsid w:val="566A7726"/>
    <w:multiLevelType w:val="singleLevel"/>
    <w:tmpl w:val="708C44A8"/>
    <w:lvl w:ilvl="0">
      <w:start w:val="1"/>
      <w:numFmt w:val="bullet"/>
      <w:pStyle w:val="ResBulletChar"/>
      <w:lvlText w:val=""/>
      <w:legacy w:legacy="1" w:legacySpace="0" w:legacyIndent="360"/>
      <w:lvlJc w:val="left"/>
      <w:pPr>
        <w:ind w:left="1660" w:hanging="360"/>
      </w:pPr>
      <w:rPr>
        <w:rFonts w:ascii="Symbol" w:hAnsi="Symbol" w:hint="default"/>
      </w:rPr>
    </w:lvl>
  </w:abstractNum>
  <w:abstractNum w:abstractNumId="70" w15:restartNumberingAfterBreak="0">
    <w:nsid w:val="567F1036"/>
    <w:multiLevelType w:val="hybridMultilevel"/>
    <w:tmpl w:val="66E85F10"/>
    <w:lvl w:ilvl="0" w:tplc="67965022">
      <w:start w:val="1"/>
      <w:numFmt w:val="bullet"/>
      <w:pStyle w:val="ResumeBulletsCoreComp"/>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71" w15:restartNumberingAfterBreak="0">
    <w:nsid w:val="5C1E29FE"/>
    <w:multiLevelType w:val="hybridMultilevel"/>
    <w:tmpl w:val="409A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CE20BAA"/>
    <w:multiLevelType w:val="multilevel"/>
    <w:tmpl w:val="35F66D94"/>
    <w:styleLink w:val="ImportedStyle4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3" w15:restartNumberingAfterBreak="0">
    <w:nsid w:val="5D8161FD"/>
    <w:multiLevelType w:val="hybridMultilevel"/>
    <w:tmpl w:val="0180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DB7040A"/>
    <w:multiLevelType w:val="multilevel"/>
    <w:tmpl w:val="0409001D"/>
    <w:styleLink w:val="1ai"/>
    <w:lvl w:ilvl="0">
      <w:start w:val="1"/>
      <w:numFmt w:val="decimal"/>
      <w:pStyle w:val="Achievemen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15:restartNumberingAfterBreak="0">
    <w:nsid w:val="5E425E92"/>
    <w:multiLevelType w:val="hybridMultilevel"/>
    <w:tmpl w:val="852A0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EA47773"/>
    <w:multiLevelType w:val="multilevel"/>
    <w:tmpl w:val="814CCBCA"/>
    <w:styleLink w:val="List15"/>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77" w15:restartNumberingAfterBreak="0">
    <w:nsid w:val="5F784816"/>
    <w:multiLevelType w:val="hybridMultilevel"/>
    <w:tmpl w:val="7116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F96412B"/>
    <w:multiLevelType w:val="hybridMultilevel"/>
    <w:tmpl w:val="84E01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1BC2542"/>
    <w:multiLevelType w:val="multilevel"/>
    <w:tmpl w:val="1C868958"/>
    <w:styleLink w:val="ImportedStyle31"/>
    <w:lvl w:ilvl="0">
      <w:numFmt w:val="bullet"/>
      <w:lvlText w:val="➢"/>
      <w:lvlJc w:val="left"/>
      <w:pPr>
        <w:tabs>
          <w:tab w:val="num" w:pos="360"/>
        </w:tabs>
        <w:ind w:left="360" w:hanging="36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0" w15:restartNumberingAfterBreak="0">
    <w:nsid w:val="61CD414E"/>
    <w:multiLevelType w:val="multilevel"/>
    <w:tmpl w:val="3078D9BC"/>
    <w:styleLink w:val="ImportedStyle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1" w15:restartNumberingAfterBreak="0">
    <w:nsid w:val="649F722E"/>
    <w:multiLevelType w:val="multilevel"/>
    <w:tmpl w:val="23FAAE9C"/>
    <w:styleLink w:val="ImportedStyle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2" w15:restartNumberingAfterBreak="0">
    <w:nsid w:val="66A76C18"/>
    <w:multiLevelType w:val="multilevel"/>
    <w:tmpl w:val="48BCE1AE"/>
    <w:styleLink w:val="ImportedStyle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3" w15:restartNumberingAfterBreak="0">
    <w:nsid w:val="6B4208CB"/>
    <w:multiLevelType w:val="multilevel"/>
    <w:tmpl w:val="0882B250"/>
    <w:styleLink w:val="List13"/>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4" w15:restartNumberingAfterBreak="0">
    <w:nsid w:val="6BA0225B"/>
    <w:multiLevelType w:val="multilevel"/>
    <w:tmpl w:val="8ADA750E"/>
    <w:styleLink w:val="ImportedStyle5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5" w15:restartNumberingAfterBreak="0">
    <w:nsid w:val="6BD515FC"/>
    <w:multiLevelType w:val="hybridMultilevel"/>
    <w:tmpl w:val="3870A982"/>
    <w:lvl w:ilvl="0" w:tplc="40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6" w15:restartNumberingAfterBreak="0">
    <w:nsid w:val="6BF56693"/>
    <w:multiLevelType w:val="multilevel"/>
    <w:tmpl w:val="B4D4A15A"/>
    <w:styleLink w:val="ImportedStyle2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7" w15:restartNumberingAfterBreak="0">
    <w:nsid w:val="6D42474E"/>
    <w:multiLevelType w:val="multilevel"/>
    <w:tmpl w:val="70A6F592"/>
    <w:styleLink w:val="List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8" w15:restartNumberingAfterBreak="0">
    <w:nsid w:val="6DB20E16"/>
    <w:multiLevelType w:val="multilevel"/>
    <w:tmpl w:val="169E00FC"/>
    <w:styleLink w:val="List6"/>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9" w15:restartNumberingAfterBreak="0">
    <w:nsid w:val="6E602FB0"/>
    <w:multiLevelType w:val="multilevel"/>
    <w:tmpl w:val="7666CC7E"/>
    <w:styleLink w:val="ImportedStyle4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90" w15:restartNumberingAfterBreak="0">
    <w:nsid w:val="6EE21CD9"/>
    <w:multiLevelType w:val="multilevel"/>
    <w:tmpl w:val="AE5218A4"/>
    <w:styleLink w:val="List3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91" w15:restartNumberingAfterBreak="0">
    <w:nsid w:val="716B5EDA"/>
    <w:multiLevelType w:val="hybridMultilevel"/>
    <w:tmpl w:val="D5BA01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1982DBF"/>
    <w:multiLevelType w:val="multilevel"/>
    <w:tmpl w:val="7C564B6A"/>
    <w:styleLink w:val="ImportedStyle21"/>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93" w15:restartNumberingAfterBreak="0">
    <w:nsid w:val="74244EE0"/>
    <w:multiLevelType w:val="hybridMultilevel"/>
    <w:tmpl w:val="45F8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672479C"/>
    <w:multiLevelType w:val="multilevel"/>
    <w:tmpl w:val="F370B792"/>
    <w:styleLink w:val="ImportedStyle14"/>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95" w15:restartNumberingAfterBreak="0">
    <w:nsid w:val="772C170C"/>
    <w:multiLevelType w:val="multilevel"/>
    <w:tmpl w:val="9FEE05A4"/>
    <w:styleLink w:val="List12"/>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96" w15:restartNumberingAfterBreak="0">
    <w:nsid w:val="77E8480E"/>
    <w:multiLevelType w:val="hybridMultilevel"/>
    <w:tmpl w:val="B0A428A8"/>
    <w:lvl w:ilvl="0" w:tplc="5B0646F4">
      <w:start w:val="1"/>
      <w:numFmt w:val="bullet"/>
      <w:pStyle w:val="NormalLatinBookAntiqu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79626969"/>
    <w:multiLevelType w:val="multilevel"/>
    <w:tmpl w:val="7F4E47D8"/>
    <w:styleLink w:val="ImportedStyle4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98" w15:restartNumberingAfterBreak="0">
    <w:nsid w:val="7BAA0E6D"/>
    <w:multiLevelType w:val="multilevel"/>
    <w:tmpl w:val="20C8FBC8"/>
    <w:styleLink w:val="List14"/>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99" w15:restartNumberingAfterBreak="0">
    <w:nsid w:val="7C552CBC"/>
    <w:multiLevelType w:val="hybridMultilevel"/>
    <w:tmpl w:val="C964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C7E31A5"/>
    <w:multiLevelType w:val="multilevel"/>
    <w:tmpl w:val="924E561E"/>
    <w:styleLink w:val="ImportedStyle4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num w:numId="1" w16cid:durableId="681050995">
    <w:abstractNumId w:val="74"/>
  </w:num>
  <w:num w:numId="2" w16cid:durableId="1791389471">
    <w:abstractNumId w:val="35"/>
  </w:num>
  <w:num w:numId="3" w16cid:durableId="633024434">
    <w:abstractNumId w:val="18"/>
  </w:num>
  <w:num w:numId="4" w16cid:durableId="193546234">
    <w:abstractNumId w:val="42"/>
  </w:num>
  <w:num w:numId="5" w16cid:durableId="742488309">
    <w:abstractNumId w:val="66"/>
  </w:num>
  <w:num w:numId="6" w16cid:durableId="668991839">
    <w:abstractNumId w:val="82"/>
  </w:num>
  <w:num w:numId="7" w16cid:durableId="1937790975">
    <w:abstractNumId w:val="80"/>
  </w:num>
  <w:num w:numId="8" w16cid:durableId="432943478">
    <w:abstractNumId w:val="56"/>
  </w:num>
  <w:num w:numId="9" w16cid:durableId="1541897774">
    <w:abstractNumId w:val="27"/>
  </w:num>
  <w:num w:numId="10" w16cid:durableId="192812455">
    <w:abstractNumId w:val="81"/>
  </w:num>
  <w:num w:numId="11" w16cid:durableId="1222251594">
    <w:abstractNumId w:val="63"/>
  </w:num>
  <w:num w:numId="12" w16cid:durableId="686636652">
    <w:abstractNumId w:val="67"/>
  </w:num>
  <w:num w:numId="13" w16cid:durableId="1498231895">
    <w:abstractNumId w:val="87"/>
  </w:num>
  <w:num w:numId="14" w16cid:durableId="183829574">
    <w:abstractNumId w:val="22"/>
  </w:num>
  <w:num w:numId="15" w16cid:durableId="68885548">
    <w:abstractNumId w:val="23"/>
  </w:num>
  <w:num w:numId="16" w16cid:durableId="1477799947">
    <w:abstractNumId w:val="64"/>
  </w:num>
  <w:num w:numId="17" w16cid:durableId="966202068">
    <w:abstractNumId w:val="59"/>
  </w:num>
  <w:num w:numId="18" w16cid:durableId="904536242">
    <w:abstractNumId w:val="57"/>
  </w:num>
  <w:num w:numId="19" w16cid:durableId="1797065941">
    <w:abstractNumId w:val="86"/>
  </w:num>
  <w:num w:numId="20" w16cid:durableId="428552415">
    <w:abstractNumId w:val="92"/>
  </w:num>
  <w:num w:numId="21" w16cid:durableId="1550535617">
    <w:abstractNumId w:val="44"/>
  </w:num>
  <w:num w:numId="22" w16cid:durableId="1357147682">
    <w:abstractNumId w:val="20"/>
  </w:num>
  <w:num w:numId="23" w16cid:durableId="335419755">
    <w:abstractNumId w:val="88"/>
  </w:num>
  <w:num w:numId="24" w16cid:durableId="1300721796">
    <w:abstractNumId w:val="52"/>
  </w:num>
  <w:num w:numId="25" w16cid:durableId="576549928">
    <w:abstractNumId w:val="47"/>
  </w:num>
  <w:num w:numId="26" w16cid:durableId="375277372">
    <w:abstractNumId w:val="24"/>
  </w:num>
  <w:num w:numId="27" w16cid:durableId="1145315587">
    <w:abstractNumId w:val="54"/>
  </w:num>
  <w:num w:numId="28" w16cid:durableId="1936356380">
    <w:abstractNumId w:val="33"/>
  </w:num>
  <w:num w:numId="29" w16cid:durableId="1488479659">
    <w:abstractNumId w:val="79"/>
  </w:num>
  <w:num w:numId="30" w16cid:durableId="757991265">
    <w:abstractNumId w:val="29"/>
  </w:num>
  <w:num w:numId="31" w16cid:durableId="766072657">
    <w:abstractNumId w:val="55"/>
  </w:num>
  <w:num w:numId="32" w16cid:durableId="853038043">
    <w:abstractNumId w:val="95"/>
  </w:num>
  <w:num w:numId="33" w16cid:durableId="1346830879">
    <w:abstractNumId w:val="83"/>
  </w:num>
  <w:num w:numId="34" w16cid:durableId="707147419">
    <w:abstractNumId w:val="98"/>
  </w:num>
  <w:num w:numId="35" w16cid:durableId="394622897">
    <w:abstractNumId w:val="76"/>
  </w:num>
  <w:num w:numId="36" w16cid:durableId="1619794694">
    <w:abstractNumId w:val="51"/>
  </w:num>
  <w:num w:numId="37" w16cid:durableId="1263029442">
    <w:abstractNumId w:val="65"/>
  </w:num>
  <w:num w:numId="38" w16cid:durableId="777604338">
    <w:abstractNumId w:val="49"/>
  </w:num>
  <w:num w:numId="39" w16cid:durableId="1964001370">
    <w:abstractNumId w:val="100"/>
  </w:num>
  <w:num w:numId="40" w16cid:durableId="1973972764">
    <w:abstractNumId w:val="89"/>
  </w:num>
  <w:num w:numId="41" w16cid:durableId="1998722349">
    <w:abstractNumId w:val="32"/>
  </w:num>
  <w:num w:numId="42" w16cid:durableId="1622569437">
    <w:abstractNumId w:val="97"/>
  </w:num>
  <w:num w:numId="43" w16cid:durableId="1495533526">
    <w:abstractNumId w:val="21"/>
  </w:num>
  <w:num w:numId="44" w16cid:durableId="643195541">
    <w:abstractNumId w:val="16"/>
  </w:num>
  <w:num w:numId="45" w16cid:durableId="557741354">
    <w:abstractNumId w:val="43"/>
  </w:num>
  <w:num w:numId="46" w16cid:durableId="1031882856">
    <w:abstractNumId w:val="72"/>
  </w:num>
  <w:num w:numId="47" w16cid:durableId="1919821575">
    <w:abstractNumId w:val="84"/>
  </w:num>
  <w:num w:numId="48" w16cid:durableId="2096901781">
    <w:abstractNumId w:val="90"/>
  </w:num>
  <w:num w:numId="49" w16cid:durableId="1288319702">
    <w:abstractNumId w:val="26"/>
  </w:num>
  <w:num w:numId="50" w16cid:durableId="1965961220">
    <w:abstractNumId w:val="94"/>
  </w:num>
  <w:num w:numId="51" w16cid:durableId="1131829012">
    <w:abstractNumId w:val="34"/>
  </w:num>
  <w:num w:numId="52" w16cid:durableId="1363701437">
    <w:abstractNumId w:val="68"/>
  </w:num>
  <w:num w:numId="53" w16cid:durableId="1123309608">
    <w:abstractNumId w:val="60"/>
  </w:num>
  <w:num w:numId="54" w16cid:durableId="649135988">
    <w:abstractNumId w:val="17"/>
  </w:num>
  <w:num w:numId="55" w16cid:durableId="574707232">
    <w:abstractNumId w:val="69"/>
  </w:num>
  <w:num w:numId="56" w16cid:durableId="1896775615">
    <w:abstractNumId w:val="40"/>
  </w:num>
  <w:num w:numId="57" w16cid:durableId="584190239">
    <w:abstractNumId w:val="0"/>
  </w:num>
  <w:num w:numId="58" w16cid:durableId="1028260019">
    <w:abstractNumId w:val="31"/>
  </w:num>
  <w:num w:numId="59" w16cid:durableId="1650402561">
    <w:abstractNumId w:val="70"/>
  </w:num>
  <w:num w:numId="60" w16cid:durableId="802042806">
    <w:abstractNumId w:val="36"/>
  </w:num>
  <w:num w:numId="61" w16cid:durableId="1190145128">
    <w:abstractNumId w:val="50"/>
  </w:num>
  <w:num w:numId="62" w16cid:durableId="639922984">
    <w:abstractNumId w:val="61"/>
  </w:num>
  <w:num w:numId="63" w16cid:durableId="1927222159">
    <w:abstractNumId w:val="53"/>
  </w:num>
  <w:num w:numId="64" w16cid:durableId="1433012712">
    <w:abstractNumId w:val="19"/>
  </w:num>
  <w:num w:numId="65" w16cid:durableId="1854880661">
    <w:abstractNumId w:val="25"/>
  </w:num>
  <w:num w:numId="66" w16cid:durableId="1051341011">
    <w:abstractNumId w:val="96"/>
  </w:num>
  <w:num w:numId="67" w16cid:durableId="725689621">
    <w:abstractNumId w:val="45"/>
  </w:num>
  <w:num w:numId="68" w16cid:durableId="2137671725">
    <w:abstractNumId w:val="62"/>
  </w:num>
  <w:num w:numId="69" w16cid:durableId="1291784669">
    <w:abstractNumId w:val="93"/>
  </w:num>
  <w:num w:numId="70" w16cid:durableId="1197740188">
    <w:abstractNumId w:val="38"/>
  </w:num>
  <w:num w:numId="71" w16cid:durableId="882710714">
    <w:abstractNumId w:val="91"/>
  </w:num>
  <w:num w:numId="72" w16cid:durableId="1023438940">
    <w:abstractNumId w:val="28"/>
  </w:num>
  <w:num w:numId="73" w16cid:durableId="979653788">
    <w:abstractNumId w:val="85"/>
  </w:num>
  <w:num w:numId="74" w16cid:durableId="1913856340">
    <w:abstractNumId w:val="75"/>
  </w:num>
  <w:num w:numId="75" w16cid:durableId="2003582123">
    <w:abstractNumId w:val="46"/>
  </w:num>
  <w:num w:numId="76" w16cid:durableId="205993579">
    <w:abstractNumId w:val="73"/>
  </w:num>
  <w:num w:numId="77" w16cid:durableId="752776408">
    <w:abstractNumId w:val="71"/>
  </w:num>
  <w:num w:numId="78" w16cid:durableId="742021212">
    <w:abstractNumId w:val="99"/>
  </w:num>
  <w:num w:numId="79" w16cid:durableId="142040625">
    <w:abstractNumId w:val="48"/>
  </w:num>
  <w:num w:numId="80" w16cid:durableId="2009088633">
    <w:abstractNumId w:val="78"/>
  </w:num>
  <w:num w:numId="81" w16cid:durableId="612368831">
    <w:abstractNumId w:val="39"/>
  </w:num>
  <w:num w:numId="82" w16cid:durableId="345716946">
    <w:abstractNumId w:val="37"/>
  </w:num>
  <w:num w:numId="83" w16cid:durableId="1908303981">
    <w:abstractNumId w:val="77"/>
  </w:num>
  <w:num w:numId="84" w16cid:durableId="171797162">
    <w:abstractNumId w:val="58"/>
  </w:num>
  <w:num w:numId="85" w16cid:durableId="954093440">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F98"/>
    <w:rsid w:val="00001B01"/>
    <w:rsid w:val="00001E10"/>
    <w:rsid w:val="00002182"/>
    <w:rsid w:val="000022ED"/>
    <w:rsid w:val="00002D46"/>
    <w:rsid w:val="00002DD5"/>
    <w:rsid w:val="00003426"/>
    <w:rsid w:val="00003A4C"/>
    <w:rsid w:val="00003ABF"/>
    <w:rsid w:val="00005099"/>
    <w:rsid w:val="00006079"/>
    <w:rsid w:val="00006BBE"/>
    <w:rsid w:val="00006E72"/>
    <w:rsid w:val="00007ED6"/>
    <w:rsid w:val="000102F8"/>
    <w:rsid w:val="000108DE"/>
    <w:rsid w:val="00010F7F"/>
    <w:rsid w:val="00011330"/>
    <w:rsid w:val="000116AF"/>
    <w:rsid w:val="00011C8C"/>
    <w:rsid w:val="00012396"/>
    <w:rsid w:val="0001309A"/>
    <w:rsid w:val="00013771"/>
    <w:rsid w:val="00014B87"/>
    <w:rsid w:val="0001566B"/>
    <w:rsid w:val="00016158"/>
    <w:rsid w:val="0001673F"/>
    <w:rsid w:val="00016A76"/>
    <w:rsid w:val="000172E1"/>
    <w:rsid w:val="0001738B"/>
    <w:rsid w:val="0002018D"/>
    <w:rsid w:val="000203D3"/>
    <w:rsid w:val="0002085D"/>
    <w:rsid w:val="00020A9D"/>
    <w:rsid w:val="0002294D"/>
    <w:rsid w:val="00022DE1"/>
    <w:rsid w:val="00023084"/>
    <w:rsid w:val="00023173"/>
    <w:rsid w:val="00023D6E"/>
    <w:rsid w:val="000248D4"/>
    <w:rsid w:val="00025060"/>
    <w:rsid w:val="000266B6"/>
    <w:rsid w:val="00027F9A"/>
    <w:rsid w:val="00027FCC"/>
    <w:rsid w:val="0003053C"/>
    <w:rsid w:val="0003099D"/>
    <w:rsid w:val="00030D21"/>
    <w:rsid w:val="00031D0E"/>
    <w:rsid w:val="0003268B"/>
    <w:rsid w:val="00032F3F"/>
    <w:rsid w:val="00035049"/>
    <w:rsid w:val="000358E4"/>
    <w:rsid w:val="00035B19"/>
    <w:rsid w:val="00036E9A"/>
    <w:rsid w:val="000377A3"/>
    <w:rsid w:val="0004013A"/>
    <w:rsid w:val="00040979"/>
    <w:rsid w:val="000409A8"/>
    <w:rsid w:val="000409C6"/>
    <w:rsid w:val="00040C92"/>
    <w:rsid w:val="00040D83"/>
    <w:rsid w:val="00040EBC"/>
    <w:rsid w:val="00042291"/>
    <w:rsid w:val="0004260B"/>
    <w:rsid w:val="00042736"/>
    <w:rsid w:val="00042A43"/>
    <w:rsid w:val="00042DF2"/>
    <w:rsid w:val="0004524C"/>
    <w:rsid w:val="00045455"/>
    <w:rsid w:val="00046318"/>
    <w:rsid w:val="00046619"/>
    <w:rsid w:val="000477CC"/>
    <w:rsid w:val="00047EA5"/>
    <w:rsid w:val="00050DCB"/>
    <w:rsid w:val="0005233B"/>
    <w:rsid w:val="00052430"/>
    <w:rsid w:val="000524CF"/>
    <w:rsid w:val="00053E3F"/>
    <w:rsid w:val="00053F9C"/>
    <w:rsid w:val="00054D5B"/>
    <w:rsid w:val="000557C2"/>
    <w:rsid w:val="00055A4B"/>
    <w:rsid w:val="00055CCB"/>
    <w:rsid w:val="00055D8F"/>
    <w:rsid w:val="00055EE8"/>
    <w:rsid w:val="000574C3"/>
    <w:rsid w:val="000575C8"/>
    <w:rsid w:val="00057884"/>
    <w:rsid w:val="00057B2F"/>
    <w:rsid w:val="00057DA6"/>
    <w:rsid w:val="00060411"/>
    <w:rsid w:val="00060B8B"/>
    <w:rsid w:val="000611E4"/>
    <w:rsid w:val="00061A28"/>
    <w:rsid w:val="0006417B"/>
    <w:rsid w:val="000644F1"/>
    <w:rsid w:val="0006558E"/>
    <w:rsid w:val="0006601C"/>
    <w:rsid w:val="00067959"/>
    <w:rsid w:val="00067A0E"/>
    <w:rsid w:val="00067A5E"/>
    <w:rsid w:val="000701BD"/>
    <w:rsid w:val="000706EE"/>
    <w:rsid w:val="000707C2"/>
    <w:rsid w:val="00071365"/>
    <w:rsid w:val="000713A2"/>
    <w:rsid w:val="000713C0"/>
    <w:rsid w:val="000714FA"/>
    <w:rsid w:val="00071FF5"/>
    <w:rsid w:val="000722F2"/>
    <w:rsid w:val="0007286F"/>
    <w:rsid w:val="00072A8A"/>
    <w:rsid w:val="00072C1E"/>
    <w:rsid w:val="00072F36"/>
    <w:rsid w:val="000734B8"/>
    <w:rsid w:val="000738A0"/>
    <w:rsid w:val="00073997"/>
    <w:rsid w:val="00073C6D"/>
    <w:rsid w:val="0007401C"/>
    <w:rsid w:val="00074068"/>
    <w:rsid w:val="00075E41"/>
    <w:rsid w:val="00075EC1"/>
    <w:rsid w:val="00075F2C"/>
    <w:rsid w:val="00077C26"/>
    <w:rsid w:val="00080AE2"/>
    <w:rsid w:val="00080D19"/>
    <w:rsid w:val="000810BA"/>
    <w:rsid w:val="00081FC0"/>
    <w:rsid w:val="0008201A"/>
    <w:rsid w:val="00082D46"/>
    <w:rsid w:val="000847C2"/>
    <w:rsid w:val="00084CBB"/>
    <w:rsid w:val="00086473"/>
    <w:rsid w:val="00086EBC"/>
    <w:rsid w:val="000877BE"/>
    <w:rsid w:val="00087E70"/>
    <w:rsid w:val="00087F43"/>
    <w:rsid w:val="000912EA"/>
    <w:rsid w:val="0009180A"/>
    <w:rsid w:val="000921BC"/>
    <w:rsid w:val="000927F0"/>
    <w:rsid w:val="00093115"/>
    <w:rsid w:val="0009378F"/>
    <w:rsid w:val="00093CAE"/>
    <w:rsid w:val="000941FA"/>
    <w:rsid w:val="000944D1"/>
    <w:rsid w:val="00095A71"/>
    <w:rsid w:val="0009628A"/>
    <w:rsid w:val="00096B2D"/>
    <w:rsid w:val="00096D30"/>
    <w:rsid w:val="000972C3"/>
    <w:rsid w:val="000A2295"/>
    <w:rsid w:val="000A22C9"/>
    <w:rsid w:val="000A3416"/>
    <w:rsid w:val="000A3E0F"/>
    <w:rsid w:val="000A3E64"/>
    <w:rsid w:val="000A45E1"/>
    <w:rsid w:val="000A4F77"/>
    <w:rsid w:val="000A5408"/>
    <w:rsid w:val="000A5C26"/>
    <w:rsid w:val="000A6631"/>
    <w:rsid w:val="000A6F15"/>
    <w:rsid w:val="000A7200"/>
    <w:rsid w:val="000A73B5"/>
    <w:rsid w:val="000A7464"/>
    <w:rsid w:val="000A7904"/>
    <w:rsid w:val="000A7ACD"/>
    <w:rsid w:val="000B0BC6"/>
    <w:rsid w:val="000B11F4"/>
    <w:rsid w:val="000B16C0"/>
    <w:rsid w:val="000B2A1F"/>
    <w:rsid w:val="000B3586"/>
    <w:rsid w:val="000B48B6"/>
    <w:rsid w:val="000B5060"/>
    <w:rsid w:val="000B5405"/>
    <w:rsid w:val="000B54D9"/>
    <w:rsid w:val="000B5684"/>
    <w:rsid w:val="000B5961"/>
    <w:rsid w:val="000B65CB"/>
    <w:rsid w:val="000B66F6"/>
    <w:rsid w:val="000C0D38"/>
    <w:rsid w:val="000C1A1E"/>
    <w:rsid w:val="000C270F"/>
    <w:rsid w:val="000C274B"/>
    <w:rsid w:val="000C29FF"/>
    <w:rsid w:val="000C2D17"/>
    <w:rsid w:val="000C3611"/>
    <w:rsid w:val="000C4058"/>
    <w:rsid w:val="000C407D"/>
    <w:rsid w:val="000C4DFA"/>
    <w:rsid w:val="000C4FEB"/>
    <w:rsid w:val="000C54DD"/>
    <w:rsid w:val="000C5C35"/>
    <w:rsid w:val="000C5CE7"/>
    <w:rsid w:val="000C5F41"/>
    <w:rsid w:val="000C6517"/>
    <w:rsid w:val="000C6958"/>
    <w:rsid w:val="000C6AB5"/>
    <w:rsid w:val="000C6BE8"/>
    <w:rsid w:val="000C7447"/>
    <w:rsid w:val="000C7D5F"/>
    <w:rsid w:val="000D0689"/>
    <w:rsid w:val="000D0BDF"/>
    <w:rsid w:val="000D0D85"/>
    <w:rsid w:val="000D1AA7"/>
    <w:rsid w:val="000D1B73"/>
    <w:rsid w:val="000D2558"/>
    <w:rsid w:val="000D2A3E"/>
    <w:rsid w:val="000D3410"/>
    <w:rsid w:val="000D38AF"/>
    <w:rsid w:val="000D47DC"/>
    <w:rsid w:val="000D5856"/>
    <w:rsid w:val="000D5886"/>
    <w:rsid w:val="000D673E"/>
    <w:rsid w:val="000D6DCB"/>
    <w:rsid w:val="000D6E5D"/>
    <w:rsid w:val="000D74F3"/>
    <w:rsid w:val="000E0183"/>
    <w:rsid w:val="000E02C7"/>
    <w:rsid w:val="000E1ADB"/>
    <w:rsid w:val="000E28F8"/>
    <w:rsid w:val="000E3476"/>
    <w:rsid w:val="000E3582"/>
    <w:rsid w:val="000E3AAB"/>
    <w:rsid w:val="000E42B1"/>
    <w:rsid w:val="000E46EA"/>
    <w:rsid w:val="000E76A3"/>
    <w:rsid w:val="000E7AF5"/>
    <w:rsid w:val="000E7B28"/>
    <w:rsid w:val="000F0A61"/>
    <w:rsid w:val="000F0AF7"/>
    <w:rsid w:val="000F2C2C"/>
    <w:rsid w:val="000F324E"/>
    <w:rsid w:val="000F3443"/>
    <w:rsid w:val="000F349C"/>
    <w:rsid w:val="000F4097"/>
    <w:rsid w:val="000F40C0"/>
    <w:rsid w:val="000F4B2F"/>
    <w:rsid w:val="000F4D4D"/>
    <w:rsid w:val="000F5047"/>
    <w:rsid w:val="000F6571"/>
    <w:rsid w:val="000F65AD"/>
    <w:rsid w:val="000F6D71"/>
    <w:rsid w:val="000F7383"/>
    <w:rsid w:val="000F791B"/>
    <w:rsid w:val="000F7E9C"/>
    <w:rsid w:val="00100028"/>
    <w:rsid w:val="00100452"/>
    <w:rsid w:val="00101342"/>
    <w:rsid w:val="001019BD"/>
    <w:rsid w:val="00102078"/>
    <w:rsid w:val="0010320E"/>
    <w:rsid w:val="001032E0"/>
    <w:rsid w:val="001037C1"/>
    <w:rsid w:val="001038AF"/>
    <w:rsid w:val="00103CE7"/>
    <w:rsid w:val="001043D1"/>
    <w:rsid w:val="00104770"/>
    <w:rsid w:val="00106762"/>
    <w:rsid w:val="00106E41"/>
    <w:rsid w:val="0010715F"/>
    <w:rsid w:val="00107848"/>
    <w:rsid w:val="00107972"/>
    <w:rsid w:val="00110B5D"/>
    <w:rsid w:val="00110EE6"/>
    <w:rsid w:val="00111A73"/>
    <w:rsid w:val="00111CFC"/>
    <w:rsid w:val="00112A43"/>
    <w:rsid w:val="00113758"/>
    <w:rsid w:val="001139EF"/>
    <w:rsid w:val="00113DBE"/>
    <w:rsid w:val="00113DDE"/>
    <w:rsid w:val="00113E1E"/>
    <w:rsid w:val="001155BB"/>
    <w:rsid w:val="00116F13"/>
    <w:rsid w:val="0011713F"/>
    <w:rsid w:val="00117B22"/>
    <w:rsid w:val="00117BC5"/>
    <w:rsid w:val="00122064"/>
    <w:rsid w:val="00122CF0"/>
    <w:rsid w:val="00122DB1"/>
    <w:rsid w:val="0012329B"/>
    <w:rsid w:val="00123B8F"/>
    <w:rsid w:val="00123BE9"/>
    <w:rsid w:val="001241ED"/>
    <w:rsid w:val="0012431E"/>
    <w:rsid w:val="00124468"/>
    <w:rsid w:val="001249E4"/>
    <w:rsid w:val="00125652"/>
    <w:rsid w:val="001258D2"/>
    <w:rsid w:val="00125BA4"/>
    <w:rsid w:val="001265BB"/>
    <w:rsid w:val="00126A4E"/>
    <w:rsid w:val="00126CAE"/>
    <w:rsid w:val="00126DB3"/>
    <w:rsid w:val="00126FE0"/>
    <w:rsid w:val="001305E9"/>
    <w:rsid w:val="00131FE8"/>
    <w:rsid w:val="001320EC"/>
    <w:rsid w:val="0013360E"/>
    <w:rsid w:val="00133918"/>
    <w:rsid w:val="00133D88"/>
    <w:rsid w:val="00134C98"/>
    <w:rsid w:val="00135914"/>
    <w:rsid w:val="00135E21"/>
    <w:rsid w:val="00135FE1"/>
    <w:rsid w:val="00136BAC"/>
    <w:rsid w:val="00136D0B"/>
    <w:rsid w:val="00136E10"/>
    <w:rsid w:val="00137060"/>
    <w:rsid w:val="00137842"/>
    <w:rsid w:val="00137930"/>
    <w:rsid w:val="00140085"/>
    <w:rsid w:val="00141032"/>
    <w:rsid w:val="00141F85"/>
    <w:rsid w:val="00143FF1"/>
    <w:rsid w:val="00144D4F"/>
    <w:rsid w:val="00145742"/>
    <w:rsid w:val="00146E29"/>
    <w:rsid w:val="00147755"/>
    <w:rsid w:val="00147904"/>
    <w:rsid w:val="00150630"/>
    <w:rsid w:val="00150870"/>
    <w:rsid w:val="0015132D"/>
    <w:rsid w:val="00151497"/>
    <w:rsid w:val="00152471"/>
    <w:rsid w:val="00152BB5"/>
    <w:rsid w:val="00153581"/>
    <w:rsid w:val="0015407F"/>
    <w:rsid w:val="00154143"/>
    <w:rsid w:val="00156004"/>
    <w:rsid w:val="0016045B"/>
    <w:rsid w:val="00160B8E"/>
    <w:rsid w:val="00162455"/>
    <w:rsid w:val="00164570"/>
    <w:rsid w:val="00164DD3"/>
    <w:rsid w:val="001658B1"/>
    <w:rsid w:val="00166B7B"/>
    <w:rsid w:val="00170150"/>
    <w:rsid w:val="0017048B"/>
    <w:rsid w:val="0017100E"/>
    <w:rsid w:val="001714F4"/>
    <w:rsid w:val="0017152E"/>
    <w:rsid w:val="00171737"/>
    <w:rsid w:val="001718C3"/>
    <w:rsid w:val="00172D62"/>
    <w:rsid w:val="0017300A"/>
    <w:rsid w:val="00174FE2"/>
    <w:rsid w:val="001750A6"/>
    <w:rsid w:val="001755F6"/>
    <w:rsid w:val="00175803"/>
    <w:rsid w:val="001768FD"/>
    <w:rsid w:val="00176BD1"/>
    <w:rsid w:val="001778CA"/>
    <w:rsid w:val="001779F5"/>
    <w:rsid w:val="00177AC6"/>
    <w:rsid w:val="00177B7C"/>
    <w:rsid w:val="00177E49"/>
    <w:rsid w:val="001809B8"/>
    <w:rsid w:val="00180B8B"/>
    <w:rsid w:val="001816E4"/>
    <w:rsid w:val="001819A5"/>
    <w:rsid w:val="00181F5A"/>
    <w:rsid w:val="00182532"/>
    <w:rsid w:val="00182978"/>
    <w:rsid w:val="00182B18"/>
    <w:rsid w:val="00182DB8"/>
    <w:rsid w:val="001838FC"/>
    <w:rsid w:val="00183BCC"/>
    <w:rsid w:val="001845D3"/>
    <w:rsid w:val="001847DE"/>
    <w:rsid w:val="00185879"/>
    <w:rsid w:val="001858C7"/>
    <w:rsid w:val="00185916"/>
    <w:rsid w:val="00185B78"/>
    <w:rsid w:val="00185F8A"/>
    <w:rsid w:val="001868BB"/>
    <w:rsid w:val="001869AB"/>
    <w:rsid w:val="001877FC"/>
    <w:rsid w:val="0019003B"/>
    <w:rsid w:val="00190DD1"/>
    <w:rsid w:val="00191EC8"/>
    <w:rsid w:val="0019261B"/>
    <w:rsid w:val="00192DAA"/>
    <w:rsid w:val="00192F68"/>
    <w:rsid w:val="00193526"/>
    <w:rsid w:val="00193CA9"/>
    <w:rsid w:val="00193FC8"/>
    <w:rsid w:val="00194A0C"/>
    <w:rsid w:val="00197024"/>
    <w:rsid w:val="00197C6B"/>
    <w:rsid w:val="001A049C"/>
    <w:rsid w:val="001A0507"/>
    <w:rsid w:val="001A1258"/>
    <w:rsid w:val="001A22D0"/>
    <w:rsid w:val="001A23B7"/>
    <w:rsid w:val="001A23E2"/>
    <w:rsid w:val="001A377C"/>
    <w:rsid w:val="001A48FF"/>
    <w:rsid w:val="001A5160"/>
    <w:rsid w:val="001A56BF"/>
    <w:rsid w:val="001A57D8"/>
    <w:rsid w:val="001A643A"/>
    <w:rsid w:val="001A6942"/>
    <w:rsid w:val="001A6B15"/>
    <w:rsid w:val="001A7559"/>
    <w:rsid w:val="001A7797"/>
    <w:rsid w:val="001A7FEE"/>
    <w:rsid w:val="001B0B05"/>
    <w:rsid w:val="001B14C0"/>
    <w:rsid w:val="001B1A7D"/>
    <w:rsid w:val="001B1AFF"/>
    <w:rsid w:val="001B1F17"/>
    <w:rsid w:val="001B25EB"/>
    <w:rsid w:val="001B262A"/>
    <w:rsid w:val="001B2A18"/>
    <w:rsid w:val="001B3DB6"/>
    <w:rsid w:val="001B5020"/>
    <w:rsid w:val="001B52BC"/>
    <w:rsid w:val="001B6DB1"/>
    <w:rsid w:val="001B6F0B"/>
    <w:rsid w:val="001B7825"/>
    <w:rsid w:val="001B7AA5"/>
    <w:rsid w:val="001C0402"/>
    <w:rsid w:val="001C046D"/>
    <w:rsid w:val="001C0486"/>
    <w:rsid w:val="001C093E"/>
    <w:rsid w:val="001C1289"/>
    <w:rsid w:val="001C12EB"/>
    <w:rsid w:val="001C2938"/>
    <w:rsid w:val="001C33E8"/>
    <w:rsid w:val="001C3815"/>
    <w:rsid w:val="001C4061"/>
    <w:rsid w:val="001C4736"/>
    <w:rsid w:val="001C5128"/>
    <w:rsid w:val="001C5738"/>
    <w:rsid w:val="001C5A74"/>
    <w:rsid w:val="001C5E8D"/>
    <w:rsid w:val="001C75CE"/>
    <w:rsid w:val="001C78BF"/>
    <w:rsid w:val="001C7969"/>
    <w:rsid w:val="001C7B47"/>
    <w:rsid w:val="001C7E93"/>
    <w:rsid w:val="001C7FC7"/>
    <w:rsid w:val="001D0523"/>
    <w:rsid w:val="001D0C0A"/>
    <w:rsid w:val="001D1714"/>
    <w:rsid w:val="001D200C"/>
    <w:rsid w:val="001D30FC"/>
    <w:rsid w:val="001D3E38"/>
    <w:rsid w:val="001D415B"/>
    <w:rsid w:val="001D48AF"/>
    <w:rsid w:val="001D4C74"/>
    <w:rsid w:val="001D4D0F"/>
    <w:rsid w:val="001D4F0F"/>
    <w:rsid w:val="001D514C"/>
    <w:rsid w:val="001D6655"/>
    <w:rsid w:val="001D69A5"/>
    <w:rsid w:val="001D7789"/>
    <w:rsid w:val="001E06FE"/>
    <w:rsid w:val="001E081D"/>
    <w:rsid w:val="001E0DC6"/>
    <w:rsid w:val="001E1744"/>
    <w:rsid w:val="001E1B7D"/>
    <w:rsid w:val="001E2D3F"/>
    <w:rsid w:val="001E2DE5"/>
    <w:rsid w:val="001E329F"/>
    <w:rsid w:val="001E3B26"/>
    <w:rsid w:val="001E5641"/>
    <w:rsid w:val="001E641E"/>
    <w:rsid w:val="001E6ED0"/>
    <w:rsid w:val="001E6F71"/>
    <w:rsid w:val="001F033A"/>
    <w:rsid w:val="001F037A"/>
    <w:rsid w:val="001F06D7"/>
    <w:rsid w:val="001F06E8"/>
    <w:rsid w:val="001F08E2"/>
    <w:rsid w:val="001F133C"/>
    <w:rsid w:val="001F2580"/>
    <w:rsid w:val="001F2D9C"/>
    <w:rsid w:val="001F4105"/>
    <w:rsid w:val="001F44F4"/>
    <w:rsid w:val="001F4AD2"/>
    <w:rsid w:val="001F56B7"/>
    <w:rsid w:val="001F5755"/>
    <w:rsid w:val="001F67A9"/>
    <w:rsid w:val="001F6E8D"/>
    <w:rsid w:val="001F6F17"/>
    <w:rsid w:val="001F7195"/>
    <w:rsid w:val="001F748C"/>
    <w:rsid w:val="002002E7"/>
    <w:rsid w:val="002014A8"/>
    <w:rsid w:val="002016B6"/>
    <w:rsid w:val="00201848"/>
    <w:rsid w:val="0020273E"/>
    <w:rsid w:val="00202C5B"/>
    <w:rsid w:val="00202DD2"/>
    <w:rsid w:val="00202EB1"/>
    <w:rsid w:val="00204412"/>
    <w:rsid w:val="002047D9"/>
    <w:rsid w:val="00204D22"/>
    <w:rsid w:val="00204F81"/>
    <w:rsid w:val="0020509A"/>
    <w:rsid w:val="002058B5"/>
    <w:rsid w:val="002060E1"/>
    <w:rsid w:val="0020689F"/>
    <w:rsid w:val="00206C0E"/>
    <w:rsid w:val="00206E5A"/>
    <w:rsid w:val="00206F14"/>
    <w:rsid w:val="00207F5C"/>
    <w:rsid w:val="002100A5"/>
    <w:rsid w:val="00210215"/>
    <w:rsid w:val="00210F60"/>
    <w:rsid w:val="002110A6"/>
    <w:rsid w:val="0021225E"/>
    <w:rsid w:val="0021394F"/>
    <w:rsid w:val="00214322"/>
    <w:rsid w:val="002147D9"/>
    <w:rsid w:val="0021532B"/>
    <w:rsid w:val="00215872"/>
    <w:rsid w:val="00216B2A"/>
    <w:rsid w:val="00216E98"/>
    <w:rsid w:val="0021746B"/>
    <w:rsid w:val="0022055F"/>
    <w:rsid w:val="00220C68"/>
    <w:rsid w:val="002215B7"/>
    <w:rsid w:val="002219CD"/>
    <w:rsid w:val="00221D73"/>
    <w:rsid w:val="00221DE6"/>
    <w:rsid w:val="002221F3"/>
    <w:rsid w:val="0022306A"/>
    <w:rsid w:val="00223B81"/>
    <w:rsid w:val="00223EA0"/>
    <w:rsid w:val="00224317"/>
    <w:rsid w:val="0022459D"/>
    <w:rsid w:val="0022553B"/>
    <w:rsid w:val="00226097"/>
    <w:rsid w:val="002260D2"/>
    <w:rsid w:val="00226484"/>
    <w:rsid w:val="002267F5"/>
    <w:rsid w:val="00227FD4"/>
    <w:rsid w:val="00230575"/>
    <w:rsid w:val="002308FC"/>
    <w:rsid w:val="00230CFE"/>
    <w:rsid w:val="002317CC"/>
    <w:rsid w:val="00232C03"/>
    <w:rsid w:val="00232DCA"/>
    <w:rsid w:val="002331BB"/>
    <w:rsid w:val="002331D6"/>
    <w:rsid w:val="00235366"/>
    <w:rsid w:val="0023550C"/>
    <w:rsid w:val="0023591F"/>
    <w:rsid w:val="00235999"/>
    <w:rsid w:val="00236024"/>
    <w:rsid w:val="0023650B"/>
    <w:rsid w:val="002372D0"/>
    <w:rsid w:val="0023752A"/>
    <w:rsid w:val="0024037F"/>
    <w:rsid w:val="0024061E"/>
    <w:rsid w:val="00242406"/>
    <w:rsid w:val="0024283C"/>
    <w:rsid w:val="00242CCA"/>
    <w:rsid w:val="00243324"/>
    <w:rsid w:val="0024409D"/>
    <w:rsid w:val="00244507"/>
    <w:rsid w:val="002445B8"/>
    <w:rsid w:val="002450A4"/>
    <w:rsid w:val="002462A4"/>
    <w:rsid w:val="0024761B"/>
    <w:rsid w:val="00251280"/>
    <w:rsid w:val="00251B8C"/>
    <w:rsid w:val="002529D2"/>
    <w:rsid w:val="00253883"/>
    <w:rsid w:val="00253BF1"/>
    <w:rsid w:val="00253EBD"/>
    <w:rsid w:val="00253EE2"/>
    <w:rsid w:val="0025406D"/>
    <w:rsid w:val="00254A96"/>
    <w:rsid w:val="0025537C"/>
    <w:rsid w:val="00255473"/>
    <w:rsid w:val="00256187"/>
    <w:rsid w:val="00256247"/>
    <w:rsid w:val="00256DB3"/>
    <w:rsid w:val="00257396"/>
    <w:rsid w:val="00257614"/>
    <w:rsid w:val="0026073F"/>
    <w:rsid w:val="0026089D"/>
    <w:rsid w:val="002608EC"/>
    <w:rsid w:val="00260E6D"/>
    <w:rsid w:val="002618BA"/>
    <w:rsid w:val="002618E4"/>
    <w:rsid w:val="00261BD4"/>
    <w:rsid w:val="00262987"/>
    <w:rsid w:val="00262F80"/>
    <w:rsid w:val="00263365"/>
    <w:rsid w:val="00263742"/>
    <w:rsid w:val="00263F33"/>
    <w:rsid w:val="00264298"/>
    <w:rsid w:val="00264E7E"/>
    <w:rsid w:val="002650DB"/>
    <w:rsid w:val="00265518"/>
    <w:rsid w:val="00265BDC"/>
    <w:rsid w:val="00267339"/>
    <w:rsid w:val="0027067C"/>
    <w:rsid w:val="00271C39"/>
    <w:rsid w:val="00272659"/>
    <w:rsid w:val="0027296F"/>
    <w:rsid w:val="00272E96"/>
    <w:rsid w:val="00273D56"/>
    <w:rsid w:val="00274AAD"/>
    <w:rsid w:val="00274B62"/>
    <w:rsid w:val="00275750"/>
    <w:rsid w:val="00275875"/>
    <w:rsid w:val="002767DA"/>
    <w:rsid w:val="002776FA"/>
    <w:rsid w:val="00277890"/>
    <w:rsid w:val="00277B92"/>
    <w:rsid w:val="002800D3"/>
    <w:rsid w:val="00280513"/>
    <w:rsid w:val="00280E34"/>
    <w:rsid w:val="00281748"/>
    <w:rsid w:val="00281B89"/>
    <w:rsid w:val="00281C45"/>
    <w:rsid w:val="00281D32"/>
    <w:rsid w:val="002832AD"/>
    <w:rsid w:val="002847AC"/>
    <w:rsid w:val="00284847"/>
    <w:rsid w:val="0028526D"/>
    <w:rsid w:val="00285568"/>
    <w:rsid w:val="00286439"/>
    <w:rsid w:val="002867B1"/>
    <w:rsid w:val="0029061D"/>
    <w:rsid w:val="002906CF"/>
    <w:rsid w:val="0029136C"/>
    <w:rsid w:val="002927D8"/>
    <w:rsid w:val="00293C78"/>
    <w:rsid w:val="00294080"/>
    <w:rsid w:val="0029471C"/>
    <w:rsid w:val="00294772"/>
    <w:rsid w:val="00294F78"/>
    <w:rsid w:val="00295292"/>
    <w:rsid w:val="00295563"/>
    <w:rsid w:val="002956EA"/>
    <w:rsid w:val="00297354"/>
    <w:rsid w:val="002976D6"/>
    <w:rsid w:val="00297AD4"/>
    <w:rsid w:val="002A0181"/>
    <w:rsid w:val="002A071D"/>
    <w:rsid w:val="002A1344"/>
    <w:rsid w:val="002A164F"/>
    <w:rsid w:val="002A21B9"/>
    <w:rsid w:val="002A23F0"/>
    <w:rsid w:val="002A2A65"/>
    <w:rsid w:val="002A305A"/>
    <w:rsid w:val="002A3174"/>
    <w:rsid w:val="002A3803"/>
    <w:rsid w:val="002A43FC"/>
    <w:rsid w:val="002A49DA"/>
    <w:rsid w:val="002A57C4"/>
    <w:rsid w:val="002A5A02"/>
    <w:rsid w:val="002A5FE8"/>
    <w:rsid w:val="002A6D9B"/>
    <w:rsid w:val="002A70AC"/>
    <w:rsid w:val="002A7485"/>
    <w:rsid w:val="002A7B31"/>
    <w:rsid w:val="002B0220"/>
    <w:rsid w:val="002B0379"/>
    <w:rsid w:val="002B0CD0"/>
    <w:rsid w:val="002B1A41"/>
    <w:rsid w:val="002B239F"/>
    <w:rsid w:val="002B2FE1"/>
    <w:rsid w:val="002B35F3"/>
    <w:rsid w:val="002B36ED"/>
    <w:rsid w:val="002B3930"/>
    <w:rsid w:val="002B4DFC"/>
    <w:rsid w:val="002B501F"/>
    <w:rsid w:val="002B5286"/>
    <w:rsid w:val="002B57E4"/>
    <w:rsid w:val="002B588F"/>
    <w:rsid w:val="002B5C7C"/>
    <w:rsid w:val="002B5D38"/>
    <w:rsid w:val="002B646D"/>
    <w:rsid w:val="002B6877"/>
    <w:rsid w:val="002B73FE"/>
    <w:rsid w:val="002B744A"/>
    <w:rsid w:val="002C045F"/>
    <w:rsid w:val="002C0AFA"/>
    <w:rsid w:val="002C1895"/>
    <w:rsid w:val="002C1B27"/>
    <w:rsid w:val="002C21A2"/>
    <w:rsid w:val="002C21A4"/>
    <w:rsid w:val="002C25E2"/>
    <w:rsid w:val="002C3A71"/>
    <w:rsid w:val="002C3B59"/>
    <w:rsid w:val="002C4ADE"/>
    <w:rsid w:val="002C5100"/>
    <w:rsid w:val="002C528F"/>
    <w:rsid w:val="002C533F"/>
    <w:rsid w:val="002C5DB5"/>
    <w:rsid w:val="002C5FCE"/>
    <w:rsid w:val="002C6EB2"/>
    <w:rsid w:val="002C7788"/>
    <w:rsid w:val="002C78AB"/>
    <w:rsid w:val="002D032F"/>
    <w:rsid w:val="002D07E9"/>
    <w:rsid w:val="002D14F7"/>
    <w:rsid w:val="002D2396"/>
    <w:rsid w:val="002D26E9"/>
    <w:rsid w:val="002D34DC"/>
    <w:rsid w:val="002D3EFD"/>
    <w:rsid w:val="002D61E8"/>
    <w:rsid w:val="002D6EC7"/>
    <w:rsid w:val="002D7201"/>
    <w:rsid w:val="002D7656"/>
    <w:rsid w:val="002E0823"/>
    <w:rsid w:val="002E167B"/>
    <w:rsid w:val="002E2142"/>
    <w:rsid w:val="002E3392"/>
    <w:rsid w:val="002E3AEF"/>
    <w:rsid w:val="002E3C4C"/>
    <w:rsid w:val="002E3FA7"/>
    <w:rsid w:val="002E410D"/>
    <w:rsid w:val="002E44AC"/>
    <w:rsid w:val="002E4624"/>
    <w:rsid w:val="002E46E3"/>
    <w:rsid w:val="002E4B30"/>
    <w:rsid w:val="002E57D9"/>
    <w:rsid w:val="002E74DB"/>
    <w:rsid w:val="002E7785"/>
    <w:rsid w:val="002F06A9"/>
    <w:rsid w:val="002F0974"/>
    <w:rsid w:val="002F12EB"/>
    <w:rsid w:val="002F19D5"/>
    <w:rsid w:val="002F1C57"/>
    <w:rsid w:val="002F1D67"/>
    <w:rsid w:val="002F1F0A"/>
    <w:rsid w:val="002F2D52"/>
    <w:rsid w:val="002F38D4"/>
    <w:rsid w:val="002F3969"/>
    <w:rsid w:val="002F3B43"/>
    <w:rsid w:val="002F48EB"/>
    <w:rsid w:val="002F528F"/>
    <w:rsid w:val="002F61EF"/>
    <w:rsid w:val="002F7F71"/>
    <w:rsid w:val="00300BFA"/>
    <w:rsid w:val="00301245"/>
    <w:rsid w:val="00301308"/>
    <w:rsid w:val="003015CB"/>
    <w:rsid w:val="0030160E"/>
    <w:rsid w:val="00301824"/>
    <w:rsid w:val="00301BFD"/>
    <w:rsid w:val="00302885"/>
    <w:rsid w:val="00302D15"/>
    <w:rsid w:val="00303402"/>
    <w:rsid w:val="00305927"/>
    <w:rsid w:val="0030636D"/>
    <w:rsid w:val="0030662E"/>
    <w:rsid w:val="00306ABF"/>
    <w:rsid w:val="00306E72"/>
    <w:rsid w:val="00306E86"/>
    <w:rsid w:val="0031021F"/>
    <w:rsid w:val="003108F4"/>
    <w:rsid w:val="00310FE9"/>
    <w:rsid w:val="003119E3"/>
    <w:rsid w:val="00311F55"/>
    <w:rsid w:val="00311F5C"/>
    <w:rsid w:val="00312082"/>
    <w:rsid w:val="0031225C"/>
    <w:rsid w:val="00312D7E"/>
    <w:rsid w:val="00312DEF"/>
    <w:rsid w:val="003130EE"/>
    <w:rsid w:val="0031414E"/>
    <w:rsid w:val="0031424B"/>
    <w:rsid w:val="0031478C"/>
    <w:rsid w:val="00314A08"/>
    <w:rsid w:val="00314A66"/>
    <w:rsid w:val="00314D8C"/>
    <w:rsid w:val="003150AF"/>
    <w:rsid w:val="00315203"/>
    <w:rsid w:val="003153F1"/>
    <w:rsid w:val="00315D5F"/>
    <w:rsid w:val="003175DA"/>
    <w:rsid w:val="0032045B"/>
    <w:rsid w:val="00320CED"/>
    <w:rsid w:val="00322281"/>
    <w:rsid w:val="00322FBA"/>
    <w:rsid w:val="003231DC"/>
    <w:rsid w:val="00323F67"/>
    <w:rsid w:val="00324A73"/>
    <w:rsid w:val="00324AF8"/>
    <w:rsid w:val="00324B06"/>
    <w:rsid w:val="00325B88"/>
    <w:rsid w:val="0032706E"/>
    <w:rsid w:val="0032750A"/>
    <w:rsid w:val="003305F2"/>
    <w:rsid w:val="003308CD"/>
    <w:rsid w:val="003317D1"/>
    <w:rsid w:val="00331CB5"/>
    <w:rsid w:val="00332499"/>
    <w:rsid w:val="00332519"/>
    <w:rsid w:val="00332A6D"/>
    <w:rsid w:val="00333167"/>
    <w:rsid w:val="00333178"/>
    <w:rsid w:val="00334A24"/>
    <w:rsid w:val="00335417"/>
    <w:rsid w:val="003356B2"/>
    <w:rsid w:val="00336301"/>
    <w:rsid w:val="003366A5"/>
    <w:rsid w:val="00336734"/>
    <w:rsid w:val="00336D14"/>
    <w:rsid w:val="003370D6"/>
    <w:rsid w:val="00341E22"/>
    <w:rsid w:val="00342468"/>
    <w:rsid w:val="0034293D"/>
    <w:rsid w:val="00343FCC"/>
    <w:rsid w:val="00344820"/>
    <w:rsid w:val="00344F07"/>
    <w:rsid w:val="003450D4"/>
    <w:rsid w:val="00346384"/>
    <w:rsid w:val="00346841"/>
    <w:rsid w:val="00347659"/>
    <w:rsid w:val="0035006A"/>
    <w:rsid w:val="00350DBA"/>
    <w:rsid w:val="0035210B"/>
    <w:rsid w:val="00352391"/>
    <w:rsid w:val="00352FC2"/>
    <w:rsid w:val="00353781"/>
    <w:rsid w:val="00353951"/>
    <w:rsid w:val="003541CA"/>
    <w:rsid w:val="00354F8C"/>
    <w:rsid w:val="003551F8"/>
    <w:rsid w:val="00356489"/>
    <w:rsid w:val="003577CF"/>
    <w:rsid w:val="00357EAD"/>
    <w:rsid w:val="0036014E"/>
    <w:rsid w:val="003601AD"/>
    <w:rsid w:val="00360AB7"/>
    <w:rsid w:val="00361273"/>
    <w:rsid w:val="00361B9F"/>
    <w:rsid w:val="00362500"/>
    <w:rsid w:val="00362C90"/>
    <w:rsid w:val="00363598"/>
    <w:rsid w:val="00363CD2"/>
    <w:rsid w:val="0036420B"/>
    <w:rsid w:val="00364471"/>
    <w:rsid w:val="00364D9A"/>
    <w:rsid w:val="00365F4B"/>
    <w:rsid w:val="0036679F"/>
    <w:rsid w:val="003672EF"/>
    <w:rsid w:val="0036750A"/>
    <w:rsid w:val="00367E1C"/>
    <w:rsid w:val="00370202"/>
    <w:rsid w:val="003708AD"/>
    <w:rsid w:val="00371F30"/>
    <w:rsid w:val="00371F9C"/>
    <w:rsid w:val="00372661"/>
    <w:rsid w:val="00372DA5"/>
    <w:rsid w:val="00373934"/>
    <w:rsid w:val="00373D2D"/>
    <w:rsid w:val="003749F0"/>
    <w:rsid w:val="00374F60"/>
    <w:rsid w:val="003751BE"/>
    <w:rsid w:val="003752ED"/>
    <w:rsid w:val="00375C47"/>
    <w:rsid w:val="00376380"/>
    <w:rsid w:val="00376A91"/>
    <w:rsid w:val="00377830"/>
    <w:rsid w:val="00377899"/>
    <w:rsid w:val="00377B88"/>
    <w:rsid w:val="003812F7"/>
    <w:rsid w:val="003817A4"/>
    <w:rsid w:val="00381965"/>
    <w:rsid w:val="003850A8"/>
    <w:rsid w:val="003854A0"/>
    <w:rsid w:val="003857DA"/>
    <w:rsid w:val="00385D0A"/>
    <w:rsid w:val="00386779"/>
    <w:rsid w:val="00386D16"/>
    <w:rsid w:val="003900FE"/>
    <w:rsid w:val="00390522"/>
    <w:rsid w:val="00390ECF"/>
    <w:rsid w:val="00390F4A"/>
    <w:rsid w:val="00391A03"/>
    <w:rsid w:val="00392342"/>
    <w:rsid w:val="003927BF"/>
    <w:rsid w:val="00392A55"/>
    <w:rsid w:val="00392D98"/>
    <w:rsid w:val="00393114"/>
    <w:rsid w:val="003931B7"/>
    <w:rsid w:val="003936BA"/>
    <w:rsid w:val="00393B41"/>
    <w:rsid w:val="0039415B"/>
    <w:rsid w:val="00394347"/>
    <w:rsid w:val="00394882"/>
    <w:rsid w:val="00394CD2"/>
    <w:rsid w:val="00395948"/>
    <w:rsid w:val="00396176"/>
    <w:rsid w:val="00396746"/>
    <w:rsid w:val="00396C44"/>
    <w:rsid w:val="00397782"/>
    <w:rsid w:val="003A0BED"/>
    <w:rsid w:val="003A0E42"/>
    <w:rsid w:val="003A0F73"/>
    <w:rsid w:val="003A119A"/>
    <w:rsid w:val="003A1BE0"/>
    <w:rsid w:val="003A3458"/>
    <w:rsid w:val="003A3C1A"/>
    <w:rsid w:val="003A441C"/>
    <w:rsid w:val="003A4733"/>
    <w:rsid w:val="003A5469"/>
    <w:rsid w:val="003A5B65"/>
    <w:rsid w:val="003A63C8"/>
    <w:rsid w:val="003A65CA"/>
    <w:rsid w:val="003A66E4"/>
    <w:rsid w:val="003A74A2"/>
    <w:rsid w:val="003A7772"/>
    <w:rsid w:val="003A7B05"/>
    <w:rsid w:val="003B01C4"/>
    <w:rsid w:val="003B0D94"/>
    <w:rsid w:val="003B0DEA"/>
    <w:rsid w:val="003B2934"/>
    <w:rsid w:val="003B2E9E"/>
    <w:rsid w:val="003B2F1F"/>
    <w:rsid w:val="003B2FDC"/>
    <w:rsid w:val="003B30C8"/>
    <w:rsid w:val="003B3D1B"/>
    <w:rsid w:val="003B46ED"/>
    <w:rsid w:val="003B4AB4"/>
    <w:rsid w:val="003B4B10"/>
    <w:rsid w:val="003B4E40"/>
    <w:rsid w:val="003B53FE"/>
    <w:rsid w:val="003B5B86"/>
    <w:rsid w:val="003B6A33"/>
    <w:rsid w:val="003B6F69"/>
    <w:rsid w:val="003C0158"/>
    <w:rsid w:val="003C02F6"/>
    <w:rsid w:val="003C04FF"/>
    <w:rsid w:val="003C07C3"/>
    <w:rsid w:val="003C086C"/>
    <w:rsid w:val="003C0AD3"/>
    <w:rsid w:val="003C0E2C"/>
    <w:rsid w:val="003C14B1"/>
    <w:rsid w:val="003C2674"/>
    <w:rsid w:val="003C37D5"/>
    <w:rsid w:val="003C4098"/>
    <w:rsid w:val="003C4C51"/>
    <w:rsid w:val="003C4FDF"/>
    <w:rsid w:val="003C5067"/>
    <w:rsid w:val="003C508E"/>
    <w:rsid w:val="003C5B8F"/>
    <w:rsid w:val="003C6CE9"/>
    <w:rsid w:val="003C76AF"/>
    <w:rsid w:val="003C7DA9"/>
    <w:rsid w:val="003D0068"/>
    <w:rsid w:val="003D02D5"/>
    <w:rsid w:val="003D065B"/>
    <w:rsid w:val="003D0A69"/>
    <w:rsid w:val="003D0BC9"/>
    <w:rsid w:val="003D1AEF"/>
    <w:rsid w:val="003D1D91"/>
    <w:rsid w:val="003D332D"/>
    <w:rsid w:val="003D5952"/>
    <w:rsid w:val="003D5BB7"/>
    <w:rsid w:val="003D5CB0"/>
    <w:rsid w:val="003D5E16"/>
    <w:rsid w:val="003D5EF4"/>
    <w:rsid w:val="003D6E34"/>
    <w:rsid w:val="003D7A12"/>
    <w:rsid w:val="003E0046"/>
    <w:rsid w:val="003E029C"/>
    <w:rsid w:val="003E139A"/>
    <w:rsid w:val="003E36B1"/>
    <w:rsid w:val="003E4CF2"/>
    <w:rsid w:val="003E6CAD"/>
    <w:rsid w:val="003E7C53"/>
    <w:rsid w:val="003F0BDD"/>
    <w:rsid w:val="003F0DC0"/>
    <w:rsid w:val="003F0FF1"/>
    <w:rsid w:val="003F1811"/>
    <w:rsid w:val="003F225D"/>
    <w:rsid w:val="003F2C22"/>
    <w:rsid w:val="003F3F6A"/>
    <w:rsid w:val="003F3FA1"/>
    <w:rsid w:val="003F423B"/>
    <w:rsid w:val="003F464C"/>
    <w:rsid w:val="003F4F61"/>
    <w:rsid w:val="003F5032"/>
    <w:rsid w:val="003F5609"/>
    <w:rsid w:val="003F5F39"/>
    <w:rsid w:val="003F7226"/>
    <w:rsid w:val="003F796D"/>
    <w:rsid w:val="004005F1"/>
    <w:rsid w:val="00401474"/>
    <w:rsid w:val="00401F57"/>
    <w:rsid w:val="00402087"/>
    <w:rsid w:val="00403A28"/>
    <w:rsid w:val="00403A34"/>
    <w:rsid w:val="00403B23"/>
    <w:rsid w:val="00403B3E"/>
    <w:rsid w:val="00404501"/>
    <w:rsid w:val="004047BE"/>
    <w:rsid w:val="0041020B"/>
    <w:rsid w:val="00410A12"/>
    <w:rsid w:val="004115E4"/>
    <w:rsid w:val="00412BF1"/>
    <w:rsid w:val="00412D08"/>
    <w:rsid w:val="00413036"/>
    <w:rsid w:val="004130D9"/>
    <w:rsid w:val="004133A1"/>
    <w:rsid w:val="00415BEA"/>
    <w:rsid w:val="004166B5"/>
    <w:rsid w:val="00417CDA"/>
    <w:rsid w:val="00420896"/>
    <w:rsid w:val="0042224E"/>
    <w:rsid w:val="00425ECD"/>
    <w:rsid w:val="004260B9"/>
    <w:rsid w:val="004263BC"/>
    <w:rsid w:val="00426A17"/>
    <w:rsid w:val="004270CE"/>
    <w:rsid w:val="0042757F"/>
    <w:rsid w:val="00427808"/>
    <w:rsid w:val="00427B61"/>
    <w:rsid w:val="00427D0C"/>
    <w:rsid w:val="00427D68"/>
    <w:rsid w:val="00430621"/>
    <w:rsid w:val="00430C03"/>
    <w:rsid w:val="00431BA2"/>
    <w:rsid w:val="00431EFB"/>
    <w:rsid w:val="00432786"/>
    <w:rsid w:val="0043347C"/>
    <w:rsid w:val="00433633"/>
    <w:rsid w:val="00434BF9"/>
    <w:rsid w:val="00436C23"/>
    <w:rsid w:val="00436E15"/>
    <w:rsid w:val="00442558"/>
    <w:rsid w:val="004426D0"/>
    <w:rsid w:val="004428AE"/>
    <w:rsid w:val="00443874"/>
    <w:rsid w:val="004438D1"/>
    <w:rsid w:val="00443ABC"/>
    <w:rsid w:val="00443B95"/>
    <w:rsid w:val="00443D3B"/>
    <w:rsid w:val="00443F13"/>
    <w:rsid w:val="00444329"/>
    <w:rsid w:val="0044465F"/>
    <w:rsid w:val="00444771"/>
    <w:rsid w:val="004452DD"/>
    <w:rsid w:val="00445851"/>
    <w:rsid w:val="00445F87"/>
    <w:rsid w:val="004463E8"/>
    <w:rsid w:val="00446DD2"/>
    <w:rsid w:val="004470EF"/>
    <w:rsid w:val="00447973"/>
    <w:rsid w:val="00447EF2"/>
    <w:rsid w:val="004503AA"/>
    <w:rsid w:val="00450EAC"/>
    <w:rsid w:val="00451F3B"/>
    <w:rsid w:val="00452FE1"/>
    <w:rsid w:val="0045334D"/>
    <w:rsid w:val="004540DB"/>
    <w:rsid w:val="00455933"/>
    <w:rsid w:val="00455CA3"/>
    <w:rsid w:val="00455D4F"/>
    <w:rsid w:val="004566BB"/>
    <w:rsid w:val="0045687A"/>
    <w:rsid w:val="0045702F"/>
    <w:rsid w:val="00457891"/>
    <w:rsid w:val="00457AB8"/>
    <w:rsid w:val="00460887"/>
    <w:rsid w:val="00460CBB"/>
    <w:rsid w:val="00460D9B"/>
    <w:rsid w:val="00461488"/>
    <w:rsid w:val="004622A1"/>
    <w:rsid w:val="004628C3"/>
    <w:rsid w:val="0046377E"/>
    <w:rsid w:val="00463F38"/>
    <w:rsid w:val="00464266"/>
    <w:rsid w:val="004645CD"/>
    <w:rsid w:val="0046568F"/>
    <w:rsid w:val="00466278"/>
    <w:rsid w:val="00467874"/>
    <w:rsid w:val="0047031E"/>
    <w:rsid w:val="004704B5"/>
    <w:rsid w:val="00470D20"/>
    <w:rsid w:val="00471285"/>
    <w:rsid w:val="00471CAD"/>
    <w:rsid w:val="00471E3A"/>
    <w:rsid w:val="00471FCB"/>
    <w:rsid w:val="00472096"/>
    <w:rsid w:val="00472810"/>
    <w:rsid w:val="00472D89"/>
    <w:rsid w:val="004733F3"/>
    <w:rsid w:val="0047395D"/>
    <w:rsid w:val="00473D53"/>
    <w:rsid w:val="00473EB9"/>
    <w:rsid w:val="00474788"/>
    <w:rsid w:val="004749FD"/>
    <w:rsid w:val="00474CA4"/>
    <w:rsid w:val="00475535"/>
    <w:rsid w:val="0047605E"/>
    <w:rsid w:val="00476825"/>
    <w:rsid w:val="00477351"/>
    <w:rsid w:val="00477B15"/>
    <w:rsid w:val="0048069D"/>
    <w:rsid w:val="00481186"/>
    <w:rsid w:val="00482020"/>
    <w:rsid w:val="00482448"/>
    <w:rsid w:val="00482A35"/>
    <w:rsid w:val="00482DCB"/>
    <w:rsid w:val="00483221"/>
    <w:rsid w:val="00485CAF"/>
    <w:rsid w:val="00485FA5"/>
    <w:rsid w:val="004862D2"/>
    <w:rsid w:val="00486941"/>
    <w:rsid w:val="00486B6A"/>
    <w:rsid w:val="004879CB"/>
    <w:rsid w:val="00490240"/>
    <w:rsid w:val="00492DC5"/>
    <w:rsid w:val="00492E29"/>
    <w:rsid w:val="004931BE"/>
    <w:rsid w:val="00493BDD"/>
    <w:rsid w:val="00495750"/>
    <w:rsid w:val="00495C4C"/>
    <w:rsid w:val="00496943"/>
    <w:rsid w:val="004970EB"/>
    <w:rsid w:val="004A0FB9"/>
    <w:rsid w:val="004A134A"/>
    <w:rsid w:val="004A1539"/>
    <w:rsid w:val="004A1E94"/>
    <w:rsid w:val="004A21A8"/>
    <w:rsid w:val="004A2997"/>
    <w:rsid w:val="004A41B0"/>
    <w:rsid w:val="004A51DD"/>
    <w:rsid w:val="004A6EF4"/>
    <w:rsid w:val="004A7E97"/>
    <w:rsid w:val="004B04A6"/>
    <w:rsid w:val="004B0710"/>
    <w:rsid w:val="004B107B"/>
    <w:rsid w:val="004B152E"/>
    <w:rsid w:val="004B1ADE"/>
    <w:rsid w:val="004B3019"/>
    <w:rsid w:val="004B3371"/>
    <w:rsid w:val="004B39F7"/>
    <w:rsid w:val="004B4E9E"/>
    <w:rsid w:val="004B53C0"/>
    <w:rsid w:val="004B53C3"/>
    <w:rsid w:val="004B612F"/>
    <w:rsid w:val="004B6402"/>
    <w:rsid w:val="004B6607"/>
    <w:rsid w:val="004B6EC0"/>
    <w:rsid w:val="004B77EB"/>
    <w:rsid w:val="004B77FD"/>
    <w:rsid w:val="004C00A3"/>
    <w:rsid w:val="004C01C0"/>
    <w:rsid w:val="004C12EF"/>
    <w:rsid w:val="004C1AA6"/>
    <w:rsid w:val="004C2744"/>
    <w:rsid w:val="004C275D"/>
    <w:rsid w:val="004C2E15"/>
    <w:rsid w:val="004C3B7C"/>
    <w:rsid w:val="004C4010"/>
    <w:rsid w:val="004C4527"/>
    <w:rsid w:val="004C5338"/>
    <w:rsid w:val="004C5507"/>
    <w:rsid w:val="004C55E1"/>
    <w:rsid w:val="004C5B89"/>
    <w:rsid w:val="004C6AE2"/>
    <w:rsid w:val="004C7D27"/>
    <w:rsid w:val="004D0255"/>
    <w:rsid w:val="004D0608"/>
    <w:rsid w:val="004D0E05"/>
    <w:rsid w:val="004D1611"/>
    <w:rsid w:val="004D16CE"/>
    <w:rsid w:val="004D3334"/>
    <w:rsid w:val="004D359A"/>
    <w:rsid w:val="004D35A1"/>
    <w:rsid w:val="004D37A1"/>
    <w:rsid w:val="004D3EAD"/>
    <w:rsid w:val="004D4B32"/>
    <w:rsid w:val="004D61EC"/>
    <w:rsid w:val="004D6D4B"/>
    <w:rsid w:val="004D7B69"/>
    <w:rsid w:val="004D7CD4"/>
    <w:rsid w:val="004D7E61"/>
    <w:rsid w:val="004E0153"/>
    <w:rsid w:val="004E13D3"/>
    <w:rsid w:val="004E1989"/>
    <w:rsid w:val="004E21F8"/>
    <w:rsid w:val="004E2361"/>
    <w:rsid w:val="004E2AB3"/>
    <w:rsid w:val="004E320D"/>
    <w:rsid w:val="004E3BF9"/>
    <w:rsid w:val="004E423E"/>
    <w:rsid w:val="004E567E"/>
    <w:rsid w:val="004E575E"/>
    <w:rsid w:val="004E594A"/>
    <w:rsid w:val="004E5AB0"/>
    <w:rsid w:val="004E6D41"/>
    <w:rsid w:val="004E710A"/>
    <w:rsid w:val="004E7215"/>
    <w:rsid w:val="004E7EA2"/>
    <w:rsid w:val="004F01F0"/>
    <w:rsid w:val="004F04D5"/>
    <w:rsid w:val="004F14E7"/>
    <w:rsid w:val="004F19F4"/>
    <w:rsid w:val="004F19FD"/>
    <w:rsid w:val="004F2048"/>
    <w:rsid w:val="004F2FDA"/>
    <w:rsid w:val="004F3AA4"/>
    <w:rsid w:val="004F3DB1"/>
    <w:rsid w:val="004F3DF1"/>
    <w:rsid w:val="004F3F0B"/>
    <w:rsid w:val="004F4A28"/>
    <w:rsid w:val="004F4E2B"/>
    <w:rsid w:val="004F58DB"/>
    <w:rsid w:val="004F6051"/>
    <w:rsid w:val="004F63DB"/>
    <w:rsid w:val="004F6B90"/>
    <w:rsid w:val="00500638"/>
    <w:rsid w:val="005017DC"/>
    <w:rsid w:val="00501F3F"/>
    <w:rsid w:val="00502702"/>
    <w:rsid w:val="00502CC7"/>
    <w:rsid w:val="005038F0"/>
    <w:rsid w:val="0050571D"/>
    <w:rsid w:val="0050741B"/>
    <w:rsid w:val="00507ED1"/>
    <w:rsid w:val="00510218"/>
    <w:rsid w:val="005106ED"/>
    <w:rsid w:val="0051104D"/>
    <w:rsid w:val="00511108"/>
    <w:rsid w:val="00511F41"/>
    <w:rsid w:val="00511F81"/>
    <w:rsid w:val="005131A2"/>
    <w:rsid w:val="00513235"/>
    <w:rsid w:val="00513264"/>
    <w:rsid w:val="00513DC8"/>
    <w:rsid w:val="00514670"/>
    <w:rsid w:val="0051595A"/>
    <w:rsid w:val="00516013"/>
    <w:rsid w:val="00516454"/>
    <w:rsid w:val="00516AC4"/>
    <w:rsid w:val="00516AFA"/>
    <w:rsid w:val="00516B2F"/>
    <w:rsid w:val="00517089"/>
    <w:rsid w:val="005175C1"/>
    <w:rsid w:val="0051760F"/>
    <w:rsid w:val="00517D56"/>
    <w:rsid w:val="00517E2E"/>
    <w:rsid w:val="0052023F"/>
    <w:rsid w:val="00520379"/>
    <w:rsid w:val="005205D5"/>
    <w:rsid w:val="005213D8"/>
    <w:rsid w:val="00521626"/>
    <w:rsid w:val="00521CD4"/>
    <w:rsid w:val="0052219C"/>
    <w:rsid w:val="005221F4"/>
    <w:rsid w:val="00523963"/>
    <w:rsid w:val="00524649"/>
    <w:rsid w:val="00524792"/>
    <w:rsid w:val="005252BF"/>
    <w:rsid w:val="005256C2"/>
    <w:rsid w:val="00525AFB"/>
    <w:rsid w:val="00526380"/>
    <w:rsid w:val="00526CC5"/>
    <w:rsid w:val="00530054"/>
    <w:rsid w:val="00530235"/>
    <w:rsid w:val="00530D1E"/>
    <w:rsid w:val="00531A65"/>
    <w:rsid w:val="00531F67"/>
    <w:rsid w:val="00532230"/>
    <w:rsid w:val="00532FA3"/>
    <w:rsid w:val="005339DD"/>
    <w:rsid w:val="00535679"/>
    <w:rsid w:val="00535F24"/>
    <w:rsid w:val="00536AB1"/>
    <w:rsid w:val="00536EB1"/>
    <w:rsid w:val="00537A49"/>
    <w:rsid w:val="00537FCC"/>
    <w:rsid w:val="005406FD"/>
    <w:rsid w:val="005417B6"/>
    <w:rsid w:val="00541D13"/>
    <w:rsid w:val="00542A80"/>
    <w:rsid w:val="0054339F"/>
    <w:rsid w:val="005434A8"/>
    <w:rsid w:val="00544121"/>
    <w:rsid w:val="00544311"/>
    <w:rsid w:val="00544C8E"/>
    <w:rsid w:val="0054568E"/>
    <w:rsid w:val="00546F9C"/>
    <w:rsid w:val="0054797C"/>
    <w:rsid w:val="005500BE"/>
    <w:rsid w:val="005500E2"/>
    <w:rsid w:val="00550EA0"/>
    <w:rsid w:val="00550F51"/>
    <w:rsid w:val="00551F3B"/>
    <w:rsid w:val="00552155"/>
    <w:rsid w:val="00552C02"/>
    <w:rsid w:val="00552E91"/>
    <w:rsid w:val="0055367D"/>
    <w:rsid w:val="0055380A"/>
    <w:rsid w:val="00554685"/>
    <w:rsid w:val="00555CF1"/>
    <w:rsid w:val="00556A68"/>
    <w:rsid w:val="00556B81"/>
    <w:rsid w:val="00556C3F"/>
    <w:rsid w:val="00556CA9"/>
    <w:rsid w:val="00557E91"/>
    <w:rsid w:val="00560547"/>
    <w:rsid w:val="005607A5"/>
    <w:rsid w:val="00560871"/>
    <w:rsid w:val="005614BF"/>
    <w:rsid w:val="005617B9"/>
    <w:rsid w:val="00561DE6"/>
    <w:rsid w:val="00562405"/>
    <w:rsid w:val="005626C3"/>
    <w:rsid w:val="005631B2"/>
    <w:rsid w:val="005645BF"/>
    <w:rsid w:val="0056500B"/>
    <w:rsid w:val="005652C7"/>
    <w:rsid w:val="00565416"/>
    <w:rsid w:val="005666B5"/>
    <w:rsid w:val="005671C4"/>
    <w:rsid w:val="00567315"/>
    <w:rsid w:val="00570472"/>
    <w:rsid w:val="00571F62"/>
    <w:rsid w:val="0057223C"/>
    <w:rsid w:val="005724D9"/>
    <w:rsid w:val="005725ED"/>
    <w:rsid w:val="00572AE1"/>
    <w:rsid w:val="00572F0A"/>
    <w:rsid w:val="005737EB"/>
    <w:rsid w:val="00573933"/>
    <w:rsid w:val="005744CE"/>
    <w:rsid w:val="00574A21"/>
    <w:rsid w:val="00580498"/>
    <w:rsid w:val="00580945"/>
    <w:rsid w:val="00580E3D"/>
    <w:rsid w:val="005810C7"/>
    <w:rsid w:val="00581A79"/>
    <w:rsid w:val="00581B45"/>
    <w:rsid w:val="00582490"/>
    <w:rsid w:val="00582A8A"/>
    <w:rsid w:val="00582D04"/>
    <w:rsid w:val="005837CC"/>
    <w:rsid w:val="0058389E"/>
    <w:rsid w:val="00584F4F"/>
    <w:rsid w:val="00584FFE"/>
    <w:rsid w:val="0058541E"/>
    <w:rsid w:val="005857E8"/>
    <w:rsid w:val="0058597D"/>
    <w:rsid w:val="00585B19"/>
    <w:rsid w:val="00586035"/>
    <w:rsid w:val="005875E5"/>
    <w:rsid w:val="005902C1"/>
    <w:rsid w:val="00590704"/>
    <w:rsid w:val="0059102F"/>
    <w:rsid w:val="00591FAE"/>
    <w:rsid w:val="005920E3"/>
    <w:rsid w:val="0059300F"/>
    <w:rsid w:val="005930EC"/>
    <w:rsid w:val="005932D2"/>
    <w:rsid w:val="00593DD4"/>
    <w:rsid w:val="00594616"/>
    <w:rsid w:val="00594B1A"/>
    <w:rsid w:val="00594C09"/>
    <w:rsid w:val="00595424"/>
    <w:rsid w:val="00595E74"/>
    <w:rsid w:val="005965D6"/>
    <w:rsid w:val="00596F9E"/>
    <w:rsid w:val="005A1C48"/>
    <w:rsid w:val="005A21BD"/>
    <w:rsid w:val="005A2A1C"/>
    <w:rsid w:val="005A36B6"/>
    <w:rsid w:val="005A4FD0"/>
    <w:rsid w:val="005A544A"/>
    <w:rsid w:val="005A7B2C"/>
    <w:rsid w:val="005A7DA3"/>
    <w:rsid w:val="005B10F7"/>
    <w:rsid w:val="005B1536"/>
    <w:rsid w:val="005B17B0"/>
    <w:rsid w:val="005B302E"/>
    <w:rsid w:val="005B3AA3"/>
    <w:rsid w:val="005B3BB8"/>
    <w:rsid w:val="005B43FC"/>
    <w:rsid w:val="005B4574"/>
    <w:rsid w:val="005B626C"/>
    <w:rsid w:val="005B63C9"/>
    <w:rsid w:val="005B6477"/>
    <w:rsid w:val="005B6780"/>
    <w:rsid w:val="005B75AB"/>
    <w:rsid w:val="005C0B43"/>
    <w:rsid w:val="005C0C9F"/>
    <w:rsid w:val="005C0DB3"/>
    <w:rsid w:val="005C0FB0"/>
    <w:rsid w:val="005C10D4"/>
    <w:rsid w:val="005C13B8"/>
    <w:rsid w:val="005C18E2"/>
    <w:rsid w:val="005C1AB1"/>
    <w:rsid w:val="005C2795"/>
    <w:rsid w:val="005C331B"/>
    <w:rsid w:val="005C343F"/>
    <w:rsid w:val="005C3E82"/>
    <w:rsid w:val="005C42B9"/>
    <w:rsid w:val="005C431F"/>
    <w:rsid w:val="005C4964"/>
    <w:rsid w:val="005C4AD9"/>
    <w:rsid w:val="005C4C90"/>
    <w:rsid w:val="005C4DAC"/>
    <w:rsid w:val="005C52BA"/>
    <w:rsid w:val="005C55E7"/>
    <w:rsid w:val="005C5A21"/>
    <w:rsid w:val="005C5B91"/>
    <w:rsid w:val="005C646A"/>
    <w:rsid w:val="005C7ED0"/>
    <w:rsid w:val="005C7EE5"/>
    <w:rsid w:val="005D0687"/>
    <w:rsid w:val="005D092E"/>
    <w:rsid w:val="005D176D"/>
    <w:rsid w:val="005D2718"/>
    <w:rsid w:val="005D2826"/>
    <w:rsid w:val="005D453E"/>
    <w:rsid w:val="005D4E5E"/>
    <w:rsid w:val="005D4F49"/>
    <w:rsid w:val="005D583C"/>
    <w:rsid w:val="005D60C2"/>
    <w:rsid w:val="005D60C9"/>
    <w:rsid w:val="005D611D"/>
    <w:rsid w:val="005D62DE"/>
    <w:rsid w:val="005D64BD"/>
    <w:rsid w:val="005D6EB3"/>
    <w:rsid w:val="005D6F72"/>
    <w:rsid w:val="005D7856"/>
    <w:rsid w:val="005E135B"/>
    <w:rsid w:val="005E1465"/>
    <w:rsid w:val="005E22A5"/>
    <w:rsid w:val="005E32CC"/>
    <w:rsid w:val="005E3E09"/>
    <w:rsid w:val="005E4AB3"/>
    <w:rsid w:val="005E5292"/>
    <w:rsid w:val="005E52E3"/>
    <w:rsid w:val="005E6816"/>
    <w:rsid w:val="005E6C44"/>
    <w:rsid w:val="005E7393"/>
    <w:rsid w:val="005E75D5"/>
    <w:rsid w:val="005E7D28"/>
    <w:rsid w:val="005E7D40"/>
    <w:rsid w:val="005F0824"/>
    <w:rsid w:val="005F0AF8"/>
    <w:rsid w:val="005F122F"/>
    <w:rsid w:val="005F19AD"/>
    <w:rsid w:val="005F26F3"/>
    <w:rsid w:val="005F288F"/>
    <w:rsid w:val="005F3406"/>
    <w:rsid w:val="005F38FA"/>
    <w:rsid w:val="005F547B"/>
    <w:rsid w:val="005F54C1"/>
    <w:rsid w:val="005F56C0"/>
    <w:rsid w:val="005F5CFB"/>
    <w:rsid w:val="005F6A24"/>
    <w:rsid w:val="005F70A8"/>
    <w:rsid w:val="005F7683"/>
    <w:rsid w:val="005F7762"/>
    <w:rsid w:val="005F7835"/>
    <w:rsid w:val="005F7F18"/>
    <w:rsid w:val="0060020C"/>
    <w:rsid w:val="006007F5"/>
    <w:rsid w:val="0060093B"/>
    <w:rsid w:val="00600ACF"/>
    <w:rsid w:val="00601452"/>
    <w:rsid w:val="006016BB"/>
    <w:rsid w:val="0060203D"/>
    <w:rsid w:val="006026B4"/>
    <w:rsid w:val="006027B5"/>
    <w:rsid w:val="006029B4"/>
    <w:rsid w:val="00602AC1"/>
    <w:rsid w:val="006065BB"/>
    <w:rsid w:val="00610254"/>
    <w:rsid w:val="0061065F"/>
    <w:rsid w:val="006108C1"/>
    <w:rsid w:val="00611CE1"/>
    <w:rsid w:val="00612149"/>
    <w:rsid w:val="00612C92"/>
    <w:rsid w:val="00612F27"/>
    <w:rsid w:val="006130DE"/>
    <w:rsid w:val="006132A8"/>
    <w:rsid w:val="0061331A"/>
    <w:rsid w:val="006135EB"/>
    <w:rsid w:val="006139A4"/>
    <w:rsid w:val="00613A5A"/>
    <w:rsid w:val="0061453D"/>
    <w:rsid w:val="0061462D"/>
    <w:rsid w:val="00614798"/>
    <w:rsid w:val="006148B1"/>
    <w:rsid w:val="006152CF"/>
    <w:rsid w:val="00615A1B"/>
    <w:rsid w:val="00616349"/>
    <w:rsid w:val="00622153"/>
    <w:rsid w:val="00622878"/>
    <w:rsid w:val="006232CD"/>
    <w:rsid w:val="00623567"/>
    <w:rsid w:val="00623E86"/>
    <w:rsid w:val="00625111"/>
    <w:rsid w:val="00625181"/>
    <w:rsid w:val="00626088"/>
    <w:rsid w:val="00626992"/>
    <w:rsid w:val="00627D63"/>
    <w:rsid w:val="00627E70"/>
    <w:rsid w:val="00631BE9"/>
    <w:rsid w:val="00631DAA"/>
    <w:rsid w:val="00632287"/>
    <w:rsid w:val="00632BD6"/>
    <w:rsid w:val="006344A1"/>
    <w:rsid w:val="00634BCC"/>
    <w:rsid w:val="006352F6"/>
    <w:rsid w:val="0063542E"/>
    <w:rsid w:val="00635C0B"/>
    <w:rsid w:val="00635D75"/>
    <w:rsid w:val="0063642E"/>
    <w:rsid w:val="00636525"/>
    <w:rsid w:val="00636847"/>
    <w:rsid w:val="006369C4"/>
    <w:rsid w:val="00636BAB"/>
    <w:rsid w:val="00636D8C"/>
    <w:rsid w:val="00637154"/>
    <w:rsid w:val="00640C59"/>
    <w:rsid w:val="00641BEF"/>
    <w:rsid w:val="0064223A"/>
    <w:rsid w:val="00642DFB"/>
    <w:rsid w:val="00642E24"/>
    <w:rsid w:val="0064332E"/>
    <w:rsid w:val="00643DD3"/>
    <w:rsid w:val="00644C09"/>
    <w:rsid w:val="00644CF1"/>
    <w:rsid w:val="00645D50"/>
    <w:rsid w:val="006461F5"/>
    <w:rsid w:val="00647EB2"/>
    <w:rsid w:val="006508A2"/>
    <w:rsid w:val="00650F92"/>
    <w:rsid w:val="0065170B"/>
    <w:rsid w:val="00652A06"/>
    <w:rsid w:val="00652F05"/>
    <w:rsid w:val="00653472"/>
    <w:rsid w:val="00653921"/>
    <w:rsid w:val="00653AC6"/>
    <w:rsid w:val="00653D40"/>
    <w:rsid w:val="00654678"/>
    <w:rsid w:val="0065471F"/>
    <w:rsid w:val="0065512F"/>
    <w:rsid w:val="00655288"/>
    <w:rsid w:val="00655855"/>
    <w:rsid w:val="00655F24"/>
    <w:rsid w:val="00656920"/>
    <w:rsid w:val="00657847"/>
    <w:rsid w:val="00657962"/>
    <w:rsid w:val="00660A8B"/>
    <w:rsid w:val="00660E63"/>
    <w:rsid w:val="00661BAC"/>
    <w:rsid w:val="00662619"/>
    <w:rsid w:val="0066321F"/>
    <w:rsid w:val="006634E3"/>
    <w:rsid w:val="00663819"/>
    <w:rsid w:val="00666E63"/>
    <w:rsid w:val="006672DD"/>
    <w:rsid w:val="00667A44"/>
    <w:rsid w:val="00667B04"/>
    <w:rsid w:val="00667FBB"/>
    <w:rsid w:val="0067026C"/>
    <w:rsid w:val="00670F67"/>
    <w:rsid w:val="006712D9"/>
    <w:rsid w:val="0067177E"/>
    <w:rsid w:val="00671BE1"/>
    <w:rsid w:val="00672965"/>
    <w:rsid w:val="00672EAB"/>
    <w:rsid w:val="00673C28"/>
    <w:rsid w:val="006769B4"/>
    <w:rsid w:val="00677998"/>
    <w:rsid w:val="00677C09"/>
    <w:rsid w:val="00677C21"/>
    <w:rsid w:val="0068043A"/>
    <w:rsid w:val="00680803"/>
    <w:rsid w:val="00680C2C"/>
    <w:rsid w:val="00680FB1"/>
    <w:rsid w:val="006814C8"/>
    <w:rsid w:val="00682229"/>
    <w:rsid w:val="0068237F"/>
    <w:rsid w:val="00682C9F"/>
    <w:rsid w:val="006838BD"/>
    <w:rsid w:val="0068393C"/>
    <w:rsid w:val="00683C50"/>
    <w:rsid w:val="006846AC"/>
    <w:rsid w:val="0068491A"/>
    <w:rsid w:val="00684964"/>
    <w:rsid w:val="0068576B"/>
    <w:rsid w:val="00685AF8"/>
    <w:rsid w:val="00685B17"/>
    <w:rsid w:val="00686A48"/>
    <w:rsid w:val="006871B9"/>
    <w:rsid w:val="006871FE"/>
    <w:rsid w:val="00687F54"/>
    <w:rsid w:val="00690EEC"/>
    <w:rsid w:val="0069127F"/>
    <w:rsid w:val="00691AD2"/>
    <w:rsid w:val="00693BF5"/>
    <w:rsid w:val="00694F49"/>
    <w:rsid w:val="00695E06"/>
    <w:rsid w:val="006967AB"/>
    <w:rsid w:val="00697249"/>
    <w:rsid w:val="006976E3"/>
    <w:rsid w:val="00697DF0"/>
    <w:rsid w:val="006A0870"/>
    <w:rsid w:val="006A3257"/>
    <w:rsid w:val="006A50AA"/>
    <w:rsid w:val="006A6BBD"/>
    <w:rsid w:val="006A6ED7"/>
    <w:rsid w:val="006A7326"/>
    <w:rsid w:val="006A733F"/>
    <w:rsid w:val="006B116B"/>
    <w:rsid w:val="006B127D"/>
    <w:rsid w:val="006B14B4"/>
    <w:rsid w:val="006B14D5"/>
    <w:rsid w:val="006B1E18"/>
    <w:rsid w:val="006B1E64"/>
    <w:rsid w:val="006B1FB6"/>
    <w:rsid w:val="006B2A4F"/>
    <w:rsid w:val="006B2CA9"/>
    <w:rsid w:val="006B2FF6"/>
    <w:rsid w:val="006B360C"/>
    <w:rsid w:val="006B418F"/>
    <w:rsid w:val="006B4AD3"/>
    <w:rsid w:val="006B4AE6"/>
    <w:rsid w:val="006B4ED2"/>
    <w:rsid w:val="006B7357"/>
    <w:rsid w:val="006B7445"/>
    <w:rsid w:val="006B76B5"/>
    <w:rsid w:val="006C0206"/>
    <w:rsid w:val="006C04F4"/>
    <w:rsid w:val="006C0775"/>
    <w:rsid w:val="006C0F93"/>
    <w:rsid w:val="006C1BDE"/>
    <w:rsid w:val="006C2124"/>
    <w:rsid w:val="006C2688"/>
    <w:rsid w:val="006C2BAF"/>
    <w:rsid w:val="006C2BF0"/>
    <w:rsid w:val="006C2FB5"/>
    <w:rsid w:val="006C31C8"/>
    <w:rsid w:val="006C472F"/>
    <w:rsid w:val="006C4820"/>
    <w:rsid w:val="006C4D81"/>
    <w:rsid w:val="006C5EA5"/>
    <w:rsid w:val="006C7603"/>
    <w:rsid w:val="006C7961"/>
    <w:rsid w:val="006C7DA9"/>
    <w:rsid w:val="006D0134"/>
    <w:rsid w:val="006D051C"/>
    <w:rsid w:val="006D0561"/>
    <w:rsid w:val="006D0B3B"/>
    <w:rsid w:val="006D12A3"/>
    <w:rsid w:val="006D2D97"/>
    <w:rsid w:val="006D2FFE"/>
    <w:rsid w:val="006D392D"/>
    <w:rsid w:val="006D447B"/>
    <w:rsid w:val="006D4AA1"/>
    <w:rsid w:val="006D675C"/>
    <w:rsid w:val="006D6DE6"/>
    <w:rsid w:val="006D75AD"/>
    <w:rsid w:val="006D787B"/>
    <w:rsid w:val="006D7A6F"/>
    <w:rsid w:val="006E053C"/>
    <w:rsid w:val="006E0D55"/>
    <w:rsid w:val="006E0DD2"/>
    <w:rsid w:val="006E10ED"/>
    <w:rsid w:val="006E13F7"/>
    <w:rsid w:val="006E2D2B"/>
    <w:rsid w:val="006E3047"/>
    <w:rsid w:val="006E43FE"/>
    <w:rsid w:val="006E4ADA"/>
    <w:rsid w:val="006E5AF9"/>
    <w:rsid w:val="006E5CD1"/>
    <w:rsid w:val="006E6ACB"/>
    <w:rsid w:val="006E6C70"/>
    <w:rsid w:val="006E7139"/>
    <w:rsid w:val="006F00D3"/>
    <w:rsid w:val="006F05D8"/>
    <w:rsid w:val="006F0C96"/>
    <w:rsid w:val="006F0EF2"/>
    <w:rsid w:val="006F189B"/>
    <w:rsid w:val="006F2268"/>
    <w:rsid w:val="006F243F"/>
    <w:rsid w:val="006F31D2"/>
    <w:rsid w:val="006F34D9"/>
    <w:rsid w:val="006F4827"/>
    <w:rsid w:val="006F6430"/>
    <w:rsid w:val="006F6FCE"/>
    <w:rsid w:val="006F7536"/>
    <w:rsid w:val="00700C3B"/>
    <w:rsid w:val="00701150"/>
    <w:rsid w:val="007018C7"/>
    <w:rsid w:val="00701B04"/>
    <w:rsid w:val="00701C48"/>
    <w:rsid w:val="00702C8A"/>
    <w:rsid w:val="00702EF3"/>
    <w:rsid w:val="007039C5"/>
    <w:rsid w:val="0070436C"/>
    <w:rsid w:val="0070505C"/>
    <w:rsid w:val="00705378"/>
    <w:rsid w:val="007056D3"/>
    <w:rsid w:val="007059CC"/>
    <w:rsid w:val="00705E87"/>
    <w:rsid w:val="0070628C"/>
    <w:rsid w:val="00706563"/>
    <w:rsid w:val="0070685C"/>
    <w:rsid w:val="00706886"/>
    <w:rsid w:val="00706ADF"/>
    <w:rsid w:val="0070714C"/>
    <w:rsid w:val="007075E6"/>
    <w:rsid w:val="00707B86"/>
    <w:rsid w:val="00707DF0"/>
    <w:rsid w:val="00710624"/>
    <w:rsid w:val="00711061"/>
    <w:rsid w:val="00711BB6"/>
    <w:rsid w:val="00712613"/>
    <w:rsid w:val="00713717"/>
    <w:rsid w:val="00713AB2"/>
    <w:rsid w:val="0071500C"/>
    <w:rsid w:val="0071628D"/>
    <w:rsid w:val="00716417"/>
    <w:rsid w:val="00716592"/>
    <w:rsid w:val="00716A3B"/>
    <w:rsid w:val="00717FCA"/>
    <w:rsid w:val="007203CF"/>
    <w:rsid w:val="00720B55"/>
    <w:rsid w:val="0072170B"/>
    <w:rsid w:val="00721EF4"/>
    <w:rsid w:val="00722980"/>
    <w:rsid w:val="00723280"/>
    <w:rsid w:val="00723EE9"/>
    <w:rsid w:val="00723FE2"/>
    <w:rsid w:val="007247D4"/>
    <w:rsid w:val="00724D14"/>
    <w:rsid w:val="00724E1F"/>
    <w:rsid w:val="0072564B"/>
    <w:rsid w:val="00725A03"/>
    <w:rsid w:val="007264FA"/>
    <w:rsid w:val="0072659D"/>
    <w:rsid w:val="0072731C"/>
    <w:rsid w:val="007275AF"/>
    <w:rsid w:val="00727C96"/>
    <w:rsid w:val="007301A5"/>
    <w:rsid w:val="00730A16"/>
    <w:rsid w:val="00731033"/>
    <w:rsid w:val="00731F50"/>
    <w:rsid w:val="007320F6"/>
    <w:rsid w:val="00732197"/>
    <w:rsid w:val="007322C9"/>
    <w:rsid w:val="00732458"/>
    <w:rsid w:val="007329A2"/>
    <w:rsid w:val="00733789"/>
    <w:rsid w:val="00734473"/>
    <w:rsid w:val="00734F5E"/>
    <w:rsid w:val="0073502D"/>
    <w:rsid w:val="0073518B"/>
    <w:rsid w:val="00736075"/>
    <w:rsid w:val="007363E0"/>
    <w:rsid w:val="007371B6"/>
    <w:rsid w:val="0073730E"/>
    <w:rsid w:val="007376CA"/>
    <w:rsid w:val="00737FE0"/>
    <w:rsid w:val="0074003C"/>
    <w:rsid w:val="007415B8"/>
    <w:rsid w:val="0074172D"/>
    <w:rsid w:val="007417B9"/>
    <w:rsid w:val="00743225"/>
    <w:rsid w:val="007448BE"/>
    <w:rsid w:val="00744B31"/>
    <w:rsid w:val="00745EB7"/>
    <w:rsid w:val="0074628E"/>
    <w:rsid w:val="007462FD"/>
    <w:rsid w:val="0074657D"/>
    <w:rsid w:val="00747933"/>
    <w:rsid w:val="007479BE"/>
    <w:rsid w:val="00750B66"/>
    <w:rsid w:val="007510F2"/>
    <w:rsid w:val="00751EB1"/>
    <w:rsid w:val="0075286D"/>
    <w:rsid w:val="0075486E"/>
    <w:rsid w:val="007555C4"/>
    <w:rsid w:val="00756443"/>
    <w:rsid w:val="00756BAD"/>
    <w:rsid w:val="0075753F"/>
    <w:rsid w:val="00757C09"/>
    <w:rsid w:val="00757F0B"/>
    <w:rsid w:val="00757FCC"/>
    <w:rsid w:val="007600D8"/>
    <w:rsid w:val="00760900"/>
    <w:rsid w:val="00760B0A"/>
    <w:rsid w:val="00760C97"/>
    <w:rsid w:val="00761781"/>
    <w:rsid w:val="00761AE8"/>
    <w:rsid w:val="007623F4"/>
    <w:rsid w:val="00762A9E"/>
    <w:rsid w:val="007630C2"/>
    <w:rsid w:val="007630E0"/>
    <w:rsid w:val="0076394E"/>
    <w:rsid w:val="00763DB8"/>
    <w:rsid w:val="00764503"/>
    <w:rsid w:val="0076465F"/>
    <w:rsid w:val="00764DCD"/>
    <w:rsid w:val="00765851"/>
    <w:rsid w:val="00766B43"/>
    <w:rsid w:val="007670ED"/>
    <w:rsid w:val="007705BF"/>
    <w:rsid w:val="007712DF"/>
    <w:rsid w:val="00771B9C"/>
    <w:rsid w:val="00773847"/>
    <w:rsid w:val="007744C4"/>
    <w:rsid w:val="0077568E"/>
    <w:rsid w:val="007769B8"/>
    <w:rsid w:val="00777E13"/>
    <w:rsid w:val="00777E91"/>
    <w:rsid w:val="007807CF"/>
    <w:rsid w:val="00780931"/>
    <w:rsid w:val="0078153C"/>
    <w:rsid w:val="00781B3F"/>
    <w:rsid w:val="00781DE2"/>
    <w:rsid w:val="00782C32"/>
    <w:rsid w:val="0078361B"/>
    <w:rsid w:val="00783DAD"/>
    <w:rsid w:val="0078468A"/>
    <w:rsid w:val="00784710"/>
    <w:rsid w:val="007868EA"/>
    <w:rsid w:val="00786999"/>
    <w:rsid w:val="007874D8"/>
    <w:rsid w:val="00790816"/>
    <w:rsid w:val="00791AAB"/>
    <w:rsid w:val="00791F8E"/>
    <w:rsid w:val="007932E9"/>
    <w:rsid w:val="00793D43"/>
    <w:rsid w:val="00794965"/>
    <w:rsid w:val="007952C9"/>
    <w:rsid w:val="00795340"/>
    <w:rsid w:val="00795670"/>
    <w:rsid w:val="007970CB"/>
    <w:rsid w:val="00797264"/>
    <w:rsid w:val="0079745F"/>
    <w:rsid w:val="0079787D"/>
    <w:rsid w:val="00797A4C"/>
    <w:rsid w:val="007A0764"/>
    <w:rsid w:val="007A0932"/>
    <w:rsid w:val="007A0B1C"/>
    <w:rsid w:val="007A0F44"/>
    <w:rsid w:val="007A16FA"/>
    <w:rsid w:val="007A1AEB"/>
    <w:rsid w:val="007A2153"/>
    <w:rsid w:val="007A2E1F"/>
    <w:rsid w:val="007A42C1"/>
    <w:rsid w:val="007A4555"/>
    <w:rsid w:val="007A46D3"/>
    <w:rsid w:val="007A477A"/>
    <w:rsid w:val="007A479E"/>
    <w:rsid w:val="007A4DF9"/>
    <w:rsid w:val="007A4F68"/>
    <w:rsid w:val="007A515C"/>
    <w:rsid w:val="007A5C93"/>
    <w:rsid w:val="007A5E53"/>
    <w:rsid w:val="007A62B5"/>
    <w:rsid w:val="007A64AC"/>
    <w:rsid w:val="007A7101"/>
    <w:rsid w:val="007A72CB"/>
    <w:rsid w:val="007B09BE"/>
    <w:rsid w:val="007B1167"/>
    <w:rsid w:val="007B11A7"/>
    <w:rsid w:val="007B1697"/>
    <w:rsid w:val="007B46B4"/>
    <w:rsid w:val="007B46CD"/>
    <w:rsid w:val="007B47AD"/>
    <w:rsid w:val="007B5CBA"/>
    <w:rsid w:val="007B65AD"/>
    <w:rsid w:val="007B6BCB"/>
    <w:rsid w:val="007B7976"/>
    <w:rsid w:val="007C03EC"/>
    <w:rsid w:val="007C25F3"/>
    <w:rsid w:val="007C3054"/>
    <w:rsid w:val="007C31C3"/>
    <w:rsid w:val="007C3402"/>
    <w:rsid w:val="007C419E"/>
    <w:rsid w:val="007C4A5B"/>
    <w:rsid w:val="007C6BA0"/>
    <w:rsid w:val="007C720C"/>
    <w:rsid w:val="007D04DD"/>
    <w:rsid w:val="007D14C0"/>
    <w:rsid w:val="007D14D0"/>
    <w:rsid w:val="007D2002"/>
    <w:rsid w:val="007D28D1"/>
    <w:rsid w:val="007D298D"/>
    <w:rsid w:val="007D2C2E"/>
    <w:rsid w:val="007D3073"/>
    <w:rsid w:val="007D3850"/>
    <w:rsid w:val="007D3CF8"/>
    <w:rsid w:val="007D3D70"/>
    <w:rsid w:val="007D49FA"/>
    <w:rsid w:val="007D4BEA"/>
    <w:rsid w:val="007D5E64"/>
    <w:rsid w:val="007D614F"/>
    <w:rsid w:val="007D7471"/>
    <w:rsid w:val="007D7A3A"/>
    <w:rsid w:val="007E01CF"/>
    <w:rsid w:val="007E0AF9"/>
    <w:rsid w:val="007E1764"/>
    <w:rsid w:val="007E1B20"/>
    <w:rsid w:val="007E1E3B"/>
    <w:rsid w:val="007E1F4D"/>
    <w:rsid w:val="007E21A6"/>
    <w:rsid w:val="007E2F25"/>
    <w:rsid w:val="007E3C67"/>
    <w:rsid w:val="007E4F87"/>
    <w:rsid w:val="007E58E3"/>
    <w:rsid w:val="007E5963"/>
    <w:rsid w:val="007E658C"/>
    <w:rsid w:val="007E6C73"/>
    <w:rsid w:val="007E6DA5"/>
    <w:rsid w:val="007E7C7E"/>
    <w:rsid w:val="007F1A85"/>
    <w:rsid w:val="007F1AB8"/>
    <w:rsid w:val="007F23E4"/>
    <w:rsid w:val="007F23E6"/>
    <w:rsid w:val="007F2915"/>
    <w:rsid w:val="007F294D"/>
    <w:rsid w:val="007F2FCD"/>
    <w:rsid w:val="007F4A12"/>
    <w:rsid w:val="007F56BF"/>
    <w:rsid w:val="007F573E"/>
    <w:rsid w:val="007F58B8"/>
    <w:rsid w:val="007F5BCB"/>
    <w:rsid w:val="007F5FF9"/>
    <w:rsid w:val="007F6D00"/>
    <w:rsid w:val="007F6FE0"/>
    <w:rsid w:val="007F7A6B"/>
    <w:rsid w:val="00801191"/>
    <w:rsid w:val="008029D3"/>
    <w:rsid w:val="00802D6C"/>
    <w:rsid w:val="00803AE5"/>
    <w:rsid w:val="00803B91"/>
    <w:rsid w:val="008047D0"/>
    <w:rsid w:val="00804D14"/>
    <w:rsid w:val="00804F36"/>
    <w:rsid w:val="00806445"/>
    <w:rsid w:val="00806CA1"/>
    <w:rsid w:val="00807A49"/>
    <w:rsid w:val="00810273"/>
    <w:rsid w:val="008115FA"/>
    <w:rsid w:val="0081259B"/>
    <w:rsid w:val="00812696"/>
    <w:rsid w:val="00814873"/>
    <w:rsid w:val="008149CE"/>
    <w:rsid w:val="00814D8C"/>
    <w:rsid w:val="0081529D"/>
    <w:rsid w:val="0081547A"/>
    <w:rsid w:val="008156A9"/>
    <w:rsid w:val="008158A8"/>
    <w:rsid w:val="0081665E"/>
    <w:rsid w:val="00816671"/>
    <w:rsid w:val="00816782"/>
    <w:rsid w:val="0081687D"/>
    <w:rsid w:val="00816D19"/>
    <w:rsid w:val="0081703C"/>
    <w:rsid w:val="00817838"/>
    <w:rsid w:val="00817853"/>
    <w:rsid w:val="00821252"/>
    <w:rsid w:val="008212A2"/>
    <w:rsid w:val="00821382"/>
    <w:rsid w:val="00823864"/>
    <w:rsid w:val="008249D4"/>
    <w:rsid w:val="00825733"/>
    <w:rsid w:val="0082628D"/>
    <w:rsid w:val="0082678B"/>
    <w:rsid w:val="008267CF"/>
    <w:rsid w:val="008268DC"/>
    <w:rsid w:val="0082692B"/>
    <w:rsid w:val="00826ABA"/>
    <w:rsid w:val="00826FD9"/>
    <w:rsid w:val="00827288"/>
    <w:rsid w:val="00827585"/>
    <w:rsid w:val="008276AF"/>
    <w:rsid w:val="00827827"/>
    <w:rsid w:val="008278E4"/>
    <w:rsid w:val="00827E8A"/>
    <w:rsid w:val="008309CF"/>
    <w:rsid w:val="00831036"/>
    <w:rsid w:val="0083210E"/>
    <w:rsid w:val="00832219"/>
    <w:rsid w:val="00832766"/>
    <w:rsid w:val="008339CE"/>
    <w:rsid w:val="00833E5F"/>
    <w:rsid w:val="00834468"/>
    <w:rsid w:val="00834790"/>
    <w:rsid w:val="00834B1D"/>
    <w:rsid w:val="00834D98"/>
    <w:rsid w:val="00835926"/>
    <w:rsid w:val="00835C10"/>
    <w:rsid w:val="00835E8D"/>
    <w:rsid w:val="0083614A"/>
    <w:rsid w:val="008365E3"/>
    <w:rsid w:val="00836A92"/>
    <w:rsid w:val="00837A4B"/>
    <w:rsid w:val="0084221D"/>
    <w:rsid w:val="0084353B"/>
    <w:rsid w:val="00843CCB"/>
    <w:rsid w:val="00843F35"/>
    <w:rsid w:val="00843F39"/>
    <w:rsid w:val="00844930"/>
    <w:rsid w:val="00846084"/>
    <w:rsid w:val="008509B8"/>
    <w:rsid w:val="0085130E"/>
    <w:rsid w:val="00851CAA"/>
    <w:rsid w:val="008521B7"/>
    <w:rsid w:val="008527CC"/>
    <w:rsid w:val="00853359"/>
    <w:rsid w:val="008545E2"/>
    <w:rsid w:val="008552A7"/>
    <w:rsid w:val="00855B03"/>
    <w:rsid w:val="00855BF9"/>
    <w:rsid w:val="0085635F"/>
    <w:rsid w:val="00856496"/>
    <w:rsid w:val="00856854"/>
    <w:rsid w:val="0086058C"/>
    <w:rsid w:val="008605A5"/>
    <w:rsid w:val="00860B00"/>
    <w:rsid w:val="008616AB"/>
    <w:rsid w:val="00862A2B"/>
    <w:rsid w:val="00863769"/>
    <w:rsid w:val="00863F23"/>
    <w:rsid w:val="0086407A"/>
    <w:rsid w:val="008655FA"/>
    <w:rsid w:val="0086725B"/>
    <w:rsid w:val="0086771F"/>
    <w:rsid w:val="00867B21"/>
    <w:rsid w:val="008701ED"/>
    <w:rsid w:val="008714C7"/>
    <w:rsid w:val="00871E80"/>
    <w:rsid w:val="00871F51"/>
    <w:rsid w:val="0087285E"/>
    <w:rsid w:val="00872B8E"/>
    <w:rsid w:val="0087343E"/>
    <w:rsid w:val="008748CF"/>
    <w:rsid w:val="00875FD1"/>
    <w:rsid w:val="0087685B"/>
    <w:rsid w:val="00880E25"/>
    <w:rsid w:val="00881BB5"/>
    <w:rsid w:val="00882101"/>
    <w:rsid w:val="00882154"/>
    <w:rsid w:val="0088216F"/>
    <w:rsid w:val="0088368D"/>
    <w:rsid w:val="00884416"/>
    <w:rsid w:val="00884787"/>
    <w:rsid w:val="00884F97"/>
    <w:rsid w:val="008857C9"/>
    <w:rsid w:val="008859DD"/>
    <w:rsid w:val="00885C9B"/>
    <w:rsid w:val="00885F27"/>
    <w:rsid w:val="008872F0"/>
    <w:rsid w:val="0088753E"/>
    <w:rsid w:val="00891265"/>
    <w:rsid w:val="00891C16"/>
    <w:rsid w:val="00891F14"/>
    <w:rsid w:val="00893944"/>
    <w:rsid w:val="008939D5"/>
    <w:rsid w:val="00893B15"/>
    <w:rsid w:val="00894631"/>
    <w:rsid w:val="00895429"/>
    <w:rsid w:val="00895BCD"/>
    <w:rsid w:val="00897912"/>
    <w:rsid w:val="008A07EF"/>
    <w:rsid w:val="008A186B"/>
    <w:rsid w:val="008A22B0"/>
    <w:rsid w:val="008A3BAF"/>
    <w:rsid w:val="008A402C"/>
    <w:rsid w:val="008A4D2E"/>
    <w:rsid w:val="008A4D92"/>
    <w:rsid w:val="008A593E"/>
    <w:rsid w:val="008A6B27"/>
    <w:rsid w:val="008A6F8E"/>
    <w:rsid w:val="008A7043"/>
    <w:rsid w:val="008A73EC"/>
    <w:rsid w:val="008A760B"/>
    <w:rsid w:val="008A793D"/>
    <w:rsid w:val="008A7A26"/>
    <w:rsid w:val="008B0792"/>
    <w:rsid w:val="008B0C41"/>
    <w:rsid w:val="008B0FB3"/>
    <w:rsid w:val="008B1AA6"/>
    <w:rsid w:val="008B20FA"/>
    <w:rsid w:val="008B2910"/>
    <w:rsid w:val="008B29C2"/>
    <w:rsid w:val="008B3106"/>
    <w:rsid w:val="008B32AB"/>
    <w:rsid w:val="008B3B07"/>
    <w:rsid w:val="008B46A5"/>
    <w:rsid w:val="008B46BB"/>
    <w:rsid w:val="008B5073"/>
    <w:rsid w:val="008B570F"/>
    <w:rsid w:val="008B5886"/>
    <w:rsid w:val="008B6CF2"/>
    <w:rsid w:val="008B70AA"/>
    <w:rsid w:val="008B7356"/>
    <w:rsid w:val="008B75DF"/>
    <w:rsid w:val="008B7D80"/>
    <w:rsid w:val="008C128B"/>
    <w:rsid w:val="008C166D"/>
    <w:rsid w:val="008C1DB0"/>
    <w:rsid w:val="008C23DA"/>
    <w:rsid w:val="008C29FF"/>
    <w:rsid w:val="008C2F82"/>
    <w:rsid w:val="008C3226"/>
    <w:rsid w:val="008C367A"/>
    <w:rsid w:val="008C426F"/>
    <w:rsid w:val="008C4E6B"/>
    <w:rsid w:val="008C5836"/>
    <w:rsid w:val="008C630B"/>
    <w:rsid w:val="008C6FC8"/>
    <w:rsid w:val="008C7291"/>
    <w:rsid w:val="008C7953"/>
    <w:rsid w:val="008C7C22"/>
    <w:rsid w:val="008C7F23"/>
    <w:rsid w:val="008D082E"/>
    <w:rsid w:val="008D0DB2"/>
    <w:rsid w:val="008D2C66"/>
    <w:rsid w:val="008D2CA1"/>
    <w:rsid w:val="008D323F"/>
    <w:rsid w:val="008D3933"/>
    <w:rsid w:val="008D406D"/>
    <w:rsid w:val="008D4BE5"/>
    <w:rsid w:val="008D4EEE"/>
    <w:rsid w:val="008D5221"/>
    <w:rsid w:val="008D5A95"/>
    <w:rsid w:val="008D5BEB"/>
    <w:rsid w:val="008D627A"/>
    <w:rsid w:val="008D6BA6"/>
    <w:rsid w:val="008D6C81"/>
    <w:rsid w:val="008D7513"/>
    <w:rsid w:val="008D7A0F"/>
    <w:rsid w:val="008E01ED"/>
    <w:rsid w:val="008E049D"/>
    <w:rsid w:val="008E09B2"/>
    <w:rsid w:val="008E0F5A"/>
    <w:rsid w:val="008E1152"/>
    <w:rsid w:val="008E1551"/>
    <w:rsid w:val="008E15A1"/>
    <w:rsid w:val="008E18B9"/>
    <w:rsid w:val="008E2707"/>
    <w:rsid w:val="008E2FC8"/>
    <w:rsid w:val="008E3440"/>
    <w:rsid w:val="008E3A62"/>
    <w:rsid w:val="008E3BA3"/>
    <w:rsid w:val="008E41CE"/>
    <w:rsid w:val="008E4AF7"/>
    <w:rsid w:val="008E5400"/>
    <w:rsid w:val="008E5720"/>
    <w:rsid w:val="008E5DB4"/>
    <w:rsid w:val="008E635C"/>
    <w:rsid w:val="008E64CF"/>
    <w:rsid w:val="008E6E9F"/>
    <w:rsid w:val="008E7866"/>
    <w:rsid w:val="008E78FF"/>
    <w:rsid w:val="008E7E3A"/>
    <w:rsid w:val="008E7FDB"/>
    <w:rsid w:val="008F0385"/>
    <w:rsid w:val="008F07A3"/>
    <w:rsid w:val="008F1705"/>
    <w:rsid w:val="008F1713"/>
    <w:rsid w:val="008F289E"/>
    <w:rsid w:val="008F2B6A"/>
    <w:rsid w:val="008F2EED"/>
    <w:rsid w:val="008F46BD"/>
    <w:rsid w:val="008F560E"/>
    <w:rsid w:val="008F629D"/>
    <w:rsid w:val="008F6843"/>
    <w:rsid w:val="008F69D2"/>
    <w:rsid w:val="008F714B"/>
    <w:rsid w:val="008F74E1"/>
    <w:rsid w:val="008F7D04"/>
    <w:rsid w:val="008F7D28"/>
    <w:rsid w:val="00900948"/>
    <w:rsid w:val="009012A1"/>
    <w:rsid w:val="00901672"/>
    <w:rsid w:val="00901696"/>
    <w:rsid w:val="009023CE"/>
    <w:rsid w:val="009023EA"/>
    <w:rsid w:val="0090241D"/>
    <w:rsid w:val="00902F44"/>
    <w:rsid w:val="009030CF"/>
    <w:rsid w:val="009031A6"/>
    <w:rsid w:val="00903301"/>
    <w:rsid w:val="009038CD"/>
    <w:rsid w:val="00903BCB"/>
    <w:rsid w:val="00903EC8"/>
    <w:rsid w:val="009045DB"/>
    <w:rsid w:val="009048AE"/>
    <w:rsid w:val="00904FEC"/>
    <w:rsid w:val="00905459"/>
    <w:rsid w:val="00906BBF"/>
    <w:rsid w:val="00906CA5"/>
    <w:rsid w:val="00907478"/>
    <w:rsid w:val="009077F4"/>
    <w:rsid w:val="00910285"/>
    <w:rsid w:val="00910C8D"/>
    <w:rsid w:val="00910F99"/>
    <w:rsid w:val="00910FDC"/>
    <w:rsid w:val="00911811"/>
    <w:rsid w:val="009118A1"/>
    <w:rsid w:val="00912CAF"/>
    <w:rsid w:val="00913064"/>
    <w:rsid w:val="00913959"/>
    <w:rsid w:val="00913CD1"/>
    <w:rsid w:val="0091420D"/>
    <w:rsid w:val="00914907"/>
    <w:rsid w:val="00914952"/>
    <w:rsid w:val="009159AB"/>
    <w:rsid w:val="009163A4"/>
    <w:rsid w:val="00916414"/>
    <w:rsid w:val="009164B4"/>
    <w:rsid w:val="0091678C"/>
    <w:rsid w:val="00916B40"/>
    <w:rsid w:val="00916EF8"/>
    <w:rsid w:val="0092038A"/>
    <w:rsid w:val="00920E6F"/>
    <w:rsid w:val="00921471"/>
    <w:rsid w:val="009217A6"/>
    <w:rsid w:val="00922299"/>
    <w:rsid w:val="009226B8"/>
    <w:rsid w:val="00922E94"/>
    <w:rsid w:val="00923576"/>
    <w:rsid w:val="00923A13"/>
    <w:rsid w:val="00923BFE"/>
    <w:rsid w:val="00924EFA"/>
    <w:rsid w:val="0092542F"/>
    <w:rsid w:val="00925C9E"/>
    <w:rsid w:val="00926D29"/>
    <w:rsid w:val="00927938"/>
    <w:rsid w:val="00927A1A"/>
    <w:rsid w:val="00930286"/>
    <w:rsid w:val="00930C55"/>
    <w:rsid w:val="00931719"/>
    <w:rsid w:val="0093197C"/>
    <w:rsid w:val="00932A1B"/>
    <w:rsid w:val="00933A2D"/>
    <w:rsid w:val="00933F61"/>
    <w:rsid w:val="009343D3"/>
    <w:rsid w:val="00934525"/>
    <w:rsid w:val="009349F6"/>
    <w:rsid w:val="00935977"/>
    <w:rsid w:val="00937131"/>
    <w:rsid w:val="00937625"/>
    <w:rsid w:val="0093766F"/>
    <w:rsid w:val="00937692"/>
    <w:rsid w:val="00940032"/>
    <w:rsid w:val="009415E8"/>
    <w:rsid w:val="00942423"/>
    <w:rsid w:val="00942B8A"/>
    <w:rsid w:val="00943070"/>
    <w:rsid w:val="00943777"/>
    <w:rsid w:val="00943B48"/>
    <w:rsid w:val="00945AC2"/>
    <w:rsid w:val="009466AA"/>
    <w:rsid w:val="00946C41"/>
    <w:rsid w:val="00946E0F"/>
    <w:rsid w:val="0094784C"/>
    <w:rsid w:val="009500F5"/>
    <w:rsid w:val="00950AB9"/>
    <w:rsid w:val="00950B4D"/>
    <w:rsid w:val="00951D4A"/>
    <w:rsid w:val="00952DFF"/>
    <w:rsid w:val="00952F89"/>
    <w:rsid w:val="009530C2"/>
    <w:rsid w:val="009535A6"/>
    <w:rsid w:val="009538D5"/>
    <w:rsid w:val="009539D7"/>
    <w:rsid w:val="00953A6D"/>
    <w:rsid w:val="00954619"/>
    <w:rsid w:val="0095489C"/>
    <w:rsid w:val="00954C44"/>
    <w:rsid w:val="00954E6F"/>
    <w:rsid w:val="00955128"/>
    <w:rsid w:val="0095520B"/>
    <w:rsid w:val="00955F95"/>
    <w:rsid w:val="00956B37"/>
    <w:rsid w:val="0095727A"/>
    <w:rsid w:val="00957613"/>
    <w:rsid w:val="009578E1"/>
    <w:rsid w:val="00960089"/>
    <w:rsid w:val="00960617"/>
    <w:rsid w:val="009606AB"/>
    <w:rsid w:val="00960AE9"/>
    <w:rsid w:val="0096177A"/>
    <w:rsid w:val="00961AF8"/>
    <w:rsid w:val="00961CBD"/>
    <w:rsid w:val="00962320"/>
    <w:rsid w:val="009629F6"/>
    <w:rsid w:val="009630CF"/>
    <w:rsid w:val="0096499C"/>
    <w:rsid w:val="00964AF0"/>
    <w:rsid w:val="009651BF"/>
    <w:rsid w:val="00965764"/>
    <w:rsid w:val="009657A2"/>
    <w:rsid w:val="00966BF2"/>
    <w:rsid w:val="00967BE6"/>
    <w:rsid w:val="00967C5E"/>
    <w:rsid w:val="00970850"/>
    <w:rsid w:val="00970B96"/>
    <w:rsid w:val="009718E4"/>
    <w:rsid w:val="00971C3C"/>
    <w:rsid w:val="00971D9F"/>
    <w:rsid w:val="009724E0"/>
    <w:rsid w:val="00972DA2"/>
    <w:rsid w:val="00973B71"/>
    <w:rsid w:val="00974D12"/>
    <w:rsid w:val="00975763"/>
    <w:rsid w:val="009765C6"/>
    <w:rsid w:val="009808CD"/>
    <w:rsid w:val="00980F38"/>
    <w:rsid w:val="00981853"/>
    <w:rsid w:val="00981A57"/>
    <w:rsid w:val="00981A6D"/>
    <w:rsid w:val="00982146"/>
    <w:rsid w:val="00982291"/>
    <w:rsid w:val="00982738"/>
    <w:rsid w:val="00983826"/>
    <w:rsid w:val="00983F8A"/>
    <w:rsid w:val="009842C6"/>
    <w:rsid w:val="00984D6D"/>
    <w:rsid w:val="009851DA"/>
    <w:rsid w:val="009852E2"/>
    <w:rsid w:val="00986E93"/>
    <w:rsid w:val="00987093"/>
    <w:rsid w:val="00987A10"/>
    <w:rsid w:val="00987B00"/>
    <w:rsid w:val="0099018B"/>
    <w:rsid w:val="009903DD"/>
    <w:rsid w:val="00991E04"/>
    <w:rsid w:val="00992226"/>
    <w:rsid w:val="009924A0"/>
    <w:rsid w:val="00995748"/>
    <w:rsid w:val="0099688A"/>
    <w:rsid w:val="009978FD"/>
    <w:rsid w:val="00997A10"/>
    <w:rsid w:val="00997B89"/>
    <w:rsid w:val="00997C58"/>
    <w:rsid w:val="00997D3E"/>
    <w:rsid w:val="009A0160"/>
    <w:rsid w:val="009A0B92"/>
    <w:rsid w:val="009A0DA6"/>
    <w:rsid w:val="009A1798"/>
    <w:rsid w:val="009A17FC"/>
    <w:rsid w:val="009A19C9"/>
    <w:rsid w:val="009A26EF"/>
    <w:rsid w:val="009A2C0D"/>
    <w:rsid w:val="009A33AC"/>
    <w:rsid w:val="009A3B95"/>
    <w:rsid w:val="009A4A37"/>
    <w:rsid w:val="009A4ABD"/>
    <w:rsid w:val="009A4C5E"/>
    <w:rsid w:val="009A5133"/>
    <w:rsid w:val="009A63B7"/>
    <w:rsid w:val="009A6586"/>
    <w:rsid w:val="009A6713"/>
    <w:rsid w:val="009A7195"/>
    <w:rsid w:val="009A781E"/>
    <w:rsid w:val="009B0077"/>
    <w:rsid w:val="009B0167"/>
    <w:rsid w:val="009B1121"/>
    <w:rsid w:val="009B225C"/>
    <w:rsid w:val="009B2D93"/>
    <w:rsid w:val="009B306A"/>
    <w:rsid w:val="009B31FA"/>
    <w:rsid w:val="009B348A"/>
    <w:rsid w:val="009B3770"/>
    <w:rsid w:val="009B43E3"/>
    <w:rsid w:val="009B5082"/>
    <w:rsid w:val="009B5092"/>
    <w:rsid w:val="009B50BE"/>
    <w:rsid w:val="009B50E5"/>
    <w:rsid w:val="009B5879"/>
    <w:rsid w:val="009B5960"/>
    <w:rsid w:val="009B6388"/>
    <w:rsid w:val="009B7D4B"/>
    <w:rsid w:val="009C01DD"/>
    <w:rsid w:val="009C0CF0"/>
    <w:rsid w:val="009C0EF6"/>
    <w:rsid w:val="009C1A3F"/>
    <w:rsid w:val="009C209C"/>
    <w:rsid w:val="009C353E"/>
    <w:rsid w:val="009C50BB"/>
    <w:rsid w:val="009C5112"/>
    <w:rsid w:val="009C51FB"/>
    <w:rsid w:val="009C53EF"/>
    <w:rsid w:val="009C5637"/>
    <w:rsid w:val="009C641A"/>
    <w:rsid w:val="009C746C"/>
    <w:rsid w:val="009C7B6A"/>
    <w:rsid w:val="009C7DA6"/>
    <w:rsid w:val="009D01C9"/>
    <w:rsid w:val="009D074F"/>
    <w:rsid w:val="009D0969"/>
    <w:rsid w:val="009D1939"/>
    <w:rsid w:val="009D1E88"/>
    <w:rsid w:val="009D2303"/>
    <w:rsid w:val="009D2A4E"/>
    <w:rsid w:val="009D2AFC"/>
    <w:rsid w:val="009D2C1F"/>
    <w:rsid w:val="009D41B8"/>
    <w:rsid w:val="009D47DB"/>
    <w:rsid w:val="009D48B6"/>
    <w:rsid w:val="009D4FDB"/>
    <w:rsid w:val="009D560D"/>
    <w:rsid w:val="009D5B65"/>
    <w:rsid w:val="009D6305"/>
    <w:rsid w:val="009D69F1"/>
    <w:rsid w:val="009D6DD0"/>
    <w:rsid w:val="009D6FA9"/>
    <w:rsid w:val="009E08B4"/>
    <w:rsid w:val="009E0AC9"/>
    <w:rsid w:val="009E0C7D"/>
    <w:rsid w:val="009E0C8C"/>
    <w:rsid w:val="009E2349"/>
    <w:rsid w:val="009E24D7"/>
    <w:rsid w:val="009E350D"/>
    <w:rsid w:val="009E36F6"/>
    <w:rsid w:val="009E3899"/>
    <w:rsid w:val="009E39E1"/>
    <w:rsid w:val="009E430A"/>
    <w:rsid w:val="009E5307"/>
    <w:rsid w:val="009E54A2"/>
    <w:rsid w:val="009E565D"/>
    <w:rsid w:val="009E62B4"/>
    <w:rsid w:val="009E6652"/>
    <w:rsid w:val="009E699A"/>
    <w:rsid w:val="009E7111"/>
    <w:rsid w:val="009E74F3"/>
    <w:rsid w:val="009E7E5B"/>
    <w:rsid w:val="009E7F22"/>
    <w:rsid w:val="009F02A5"/>
    <w:rsid w:val="009F0A85"/>
    <w:rsid w:val="009F0DCE"/>
    <w:rsid w:val="009F1B70"/>
    <w:rsid w:val="009F2EEF"/>
    <w:rsid w:val="009F38C2"/>
    <w:rsid w:val="009F47E6"/>
    <w:rsid w:val="009F5859"/>
    <w:rsid w:val="009F5F3C"/>
    <w:rsid w:val="009F6016"/>
    <w:rsid w:val="009F74E2"/>
    <w:rsid w:val="00A00E57"/>
    <w:rsid w:val="00A00F60"/>
    <w:rsid w:val="00A015B9"/>
    <w:rsid w:val="00A01A90"/>
    <w:rsid w:val="00A01CE7"/>
    <w:rsid w:val="00A021F5"/>
    <w:rsid w:val="00A02BBF"/>
    <w:rsid w:val="00A033D6"/>
    <w:rsid w:val="00A038D4"/>
    <w:rsid w:val="00A04C07"/>
    <w:rsid w:val="00A05484"/>
    <w:rsid w:val="00A1016B"/>
    <w:rsid w:val="00A1034B"/>
    <w:rsid w:val="00A10542"/>
    <w:rsid w:val="00A11E10"/>
    <w:rsid w:val="00A11F3E"/>
    <w:rsid w:val="00A11F58"/>
    <w:rsid w:val="00A1211A"/>
    <w:rsid w:val="00A12299"/>
    <w:rsid w:val="00A1238F"/>
    <w:rsid w:val="00A12461"/>
    <w:rsid w:val="00A13BFA"/>
    <w:rsid w:val="00A15143"/>
    <w:rsid w:val="00A16039"/>
    <w:rsid w:val="00A160DB"/>
    <w:rsid w:val="00A167C0"/>
    <w:rsid w:val="00A169BA"/>
    <w:rsid w:val="00A17051"/>
    <w:rsid w:val="00A203DC"/>
    <w:rsid w:val="00A2051A"/>
    <w:rsid w:val="00A20912"/>
    <w:rsid w:val="00A20EF5"/>
    <w:rsid w:val="00A218A8"/>
    <w:rsid w:val="00A21A79"/>
    <w:rsid w:val="00A22268"/>
    <w:rsid w:val="00A23C6F"/>
    <w:rsid w:val="00A23FF8"/>
    <w:rsid w:val="00A24057"/>
    <w:rsid w:val="00A24B48"/>
    <w:rsid w:val="00A24F42"/>
    <w:rsid w:val="00A25E3A"/>
    <w:rsid w:val="00A25FBB"/>
    <w:rsid w:val="00A266CB"/>
    <w:rsid w:val="00A2711B"/>
    <w:rsid w:val="00A273AA"/>
    <w:rsid w:val="00A2766E"/>
    <w:rsid w:val="00A278E0"/>
    <w:rsid w:val="00A27DEA"/>
    <w:rsid w:val="00A301FD"/>
    <w:rsid w:val="00A3046D"/>
    <w:rsid w:val="00A304C5"/>
    <w:rsid w:val="00A30D67"/>
    <w:rsid w:val="00A327D7"/>
    <w:rsid w:val="00A32973"/>
    <w:rsid w:val="00A32FD4"/>
    <w:rsid w:val="00A3357D"/>
    <w:rsid w:val="00A34552"/>
    <w:rsid w:val="00A34597"/>
    <w:rsid w:val="00A3468F"/>
    <w:rsid w:val="00A35D36"/>
    <w:rsid w:val="00A361E7"/>
    <w:rsid w:val="00A3626B"/>
    <w:rsid w:val="00A363FC"/>
    <w:rsid w:val="00A365A6"/>
    <w:rsid w:val="00A36D31"/>
    <w:rsid w:val="00A373F2"/>
    <w:rsid w:val="00A3755A"/>
    <w:rsid w:val="00A3777E"/>
    <w:rsid w:val="00A37E14"/>
    <w:rsid w:val="00A41201"/>
    <w:rsid w:val="00A418F1"/>
    <w:rsid w:val="00A42069"/>
    <w:rsid w:val="00A42C22"/>
    <w:rsid w:val="00A43790"/>
    <w:rsid w:val="00A43795"/>
    <w:rsid w:val="00A447C7"/>
    <w:rsid w:val="00A44830"/>
    <w:rsid w:val="00A45170"/>
    <w:rsid w:val="00A452C7"/>
    <w:rsid w:val="00A4579E"/>
    <w:rsid w:val="00A4584C"/>
    <w:rsid w:val="00A4617F"/>
    <w:rsid w:val="00A4648F"/>
    <w:rsid w:val="00A47FD9"/>
    <w:rsid w:val="00A50015"/>
    <w:rsid w:val="00A50DD9"/>
    <w:rsid w:val="00A51275"/>
    <w:rsid w:val="00A51AE0"/>
    <w:rsid w:val="00A51EA1"/>
    <w:rsid w:val="00A520F3"/>
    <w:rsid w:val="00A5262D"/>
    <w:rsid w:val="00A52C77"/>
    <w:rsid w:val="00A537BE"/>
    <w:rsid w:val="00A53FED"/>
    <w:rsid w:val="00A5403D"/>
    <w:rsid w:val="00A540C4"/>
    <w:rsid w:val="00A5515D"/>
    <w:rsid w:val="00A554D9"/>
    <w:rsid w:val="00A55E7F"/>
    <w:rsid w:val="00A56942"/>
    <w:rsid w:val="00A56CE6"/>
    <w:rsid w:val="00A56E3E"/>
    <w:rsid w:val="00A6004C"/>
    <w:rsid w:val="00A6040C"/>
    <w:rsid w:val="00A60615"/>
    <w:rsid w:val="00A607E4"/>
    <w:rsid w:val="00A61AD6"/>
    <w:rsid w:val="00A61B48"/>
    <w:rsid w:val="00A61D02"/>
    <w:rsid w:val="00A61E5F"/>
    <w:rsid w:val="00A6222A"/>
    <w:rsid w:val="00A6289F"/>
    <w:rsid w:val="00A62B17"/>
    <w:rsid w:val="00A63137"/>
    <w:rsid w:val="00A642D3"/>
    <w:rsid w:val="00A645B0"/>
    <w:rsid w:val="00A67564"/>
    <w:rsid w:val="00A6761D"/>
    <w:rsid w:val="00A67B84"/>
    <w:rsid w:val="00A67BEC"/>
    <w:rsid w:val="00A67D44"/>
    <w:rsid w:val="00A67F81"/>
    <w:rsid w:val="00A7085E"/>
    <w:rsid w:val="00A708C5"/>
    <w:rsid w:val="00A713FA"/>
    <w:rsid w:val="00A71917"/>
    <w:rsid w:val="00A71DC5"/>
    <w:rsid w:val="00A729DF"/>
    <w:rsid w:val="00A73894"/>
    <w:rsid w:val="00A73CA5"/>
    <w:rsid w:val="00A7427C"/>
    <w:rsid w:val="00A744C1"/>
    <w:rsid w:val="00A7486D"/>
    <w:rsid w:val="00A74C1C"/>
    <w:rsid w:val="00A758EA"/>
    <w:rsid w:val="00A758F2"/>
    <w:rsid w:val="00A75CB0"/>
    <w:rsid w:val="00A75E78"/>
    <w:rsid w:val="00A76040"/>
    <w:rsid w:val="00A762B3"/>
    <w:rsid w:val="00A76CC1"/>
    <w:rsid w:val="00A77374"/>
    <w:rsid w:val="00A776F7"/>
    <w:rsid w:val="00A77B55"/>
    <w:rsid w:val="00A77D65"/>
    <w:rsid w:val="00A81722"/>
    <w:rsid w:val="00A81EB6"/>
    <w:rsid w:val="00A83978"/>
    <w:rsid w:val="00A84C6B"/>
    <w:rsid w:val="00A852F0"/>
    <w:rsid w:val="00A85FE8"/>
    <w:rsid w:val="00A87E06"/>
    <w:rsid w:val="00A87E8B"/>
    <w:rsid w:val="00A90953"/>
    <w:rsid w:val="00A90D25"/>
    <w:rsid w:val="00A90EB4"/>
    <w:rsid w:val="00A914A2"/>
    <w:rsid w:val="00A915B0"/>
    <w:rsid w:val="00A91A6E"/>
    <w:rsid w:val="00A91F01"/>
    <w:rsid w:val="00A9374E"/>
    <w:rsid w:val="00A9429A"/>
    <w:rsid w:val="00A9497E"/>
    <w:rsid w:val="00A95D30"/>
    <w:rsid w:val="00A96720"/>
    <w:rsid w:val="00AA0226"/>
    <w:rsid w:val="00AA0674"/>
    <w:rsid w:val="00AA1708"/>
    <w:rsid w:val="00AA1C9E"/>
    <w:rsid w:val="00AA2484"/>
    <w:rsid w:val="00AA2957"/>
    <w:rsid w:val="00AA2DE0"/>
    <w:rsid w:val="00AA2F01"/>
    <w:rsid w:val="00AA4250"/>
    <w:rsid w:val="00AA44FE"/>
    <w:rsid w:val="00AA4ECB"/>
    <w:rsid w:val="00AA508D"/>
    <w:rsid w:val="00AA5CE9"/>
    <w:rsid w:val="00AA6051"/>
    <w:rsid w:val="00AA6586"/>
    <w:rsid w:val="00AA66F0"/>
    <w:rsid w:val="00AA714D"/>
    <w:rsid w:val="00AA7BAE"/>
    <w:rsid w:val="00AA7ED8"/>
    <w:rsid w:val="00AB055C"/>
    <w:rsid w:val="00AB08F8"/>
    <w:rsid w:val="00AB1190"/>
    <w:rsid w:val="00AB12BB"/>
    <w:rsid w:val="00AB14DB"/>
    <w:rsid w:val="00AB220B"/>
    <w:rsid w:val="00AB2558"/>
    <w:rsid w:val="00AB274E"/>
    <w:rsid w:val="00AB2AE5"/>
    <w:rsid w:val="00AB3784"/>
    <w:rsid w:val="00AB38CE"/>
    <w:rsid w:val="00AB39DD"/>
    <w:rsid w:val="00AB3E24"/>
    <w:rsid w:val="00AB3F26"/>
    <w:rsid w:val="00AB3F70"/>
    <w:rsid w:val="00AB425F"/>
    <w:rsid w:val="00AB47EB"/>
    <w:rsid w:val="00AB5C43"/>
    <w:rsid w:val="00AB5C4D"/>
    <w:rsid w:val="00AB6A4C"/>
    <w:rsid w:val="00AB70F6"/>
    <w:rsid w:val="00AC0461"/>
    <w:rsid w:val="00AC1076"/>
    <w:rsid w:val="00AC1655"/>
    <w:rsid w:val="00AC1C7A"/>
    <w:rsid w:val="00AC30C0"/>
    <w:rsid w:val="00AC32BD"/>
    <w:rsid w:val="00AC429C"/>
    <w:rsid w:val="00AC52B1"/>
    <w:rsid w:val="00AC57B7"/>
    <w:rsid w:val="00AC58EB"/>
    <w:rsid w:val="00AC67E3"/>
    <w:rsid w:val="00AD0A6C"/>
    <w:rsid w:val="00AD1DF5"/>
    <w:rsid w:val="00AD224C"/>
    <w:rsid w:val="00AD27DC"/>
    <w:rsid w:val="00AD35DF"/>
    <w:rsid w:val="00AD37A9"/>
    <w:rsid w:val="00AD3A1B"/>
    <w:rsid w:val="00AD3DB5"/>
    <w:rsid w:val="00AD4A85"/>
    <w:rsid w:val="00AD4BC3"/>
    <w:rsid w:val="00AD5D7D"/>
    <w:rsid w:val="00AD64E4"/>
    <w:rsid w:val="00AD692A"/>
    <w:rsid w:val="00AD6A01"/>
    <w:rsid w:val="00AD6EB9"/>
    <w:rsid w:val="00AD74AF"/>
    <w:rsid w:val="00AE0DD4"/>
    <w:rsid w:val="00AE192D"/>
    <w:rsid w:val="00AE1E3D"/>
    <w:rsid w:val="00AE20BB"/>
    <w:rsid w:val="00AE20F1"/>
    <w:rsid w:val="00AE3D79"/>
    <w:rsid w:val="00AE4381"/>
    <w:rsid w:val="00AE45B1"/>
    <w:rsid w:val="00AE4DB6"/>
    <w:rsid w:val="00AE6E32"/>
    <w:rsid w:val="00AE7D57"/>
    <w:rsid w:val="00AE7F78"/>
    <w:rsid w:val="00AF01BE"/>
    <w:rsid w:val="00AF0579"/>
    <w:rsid w:val="00AF062C"/>
    <w:rsid w:val="00AF0730"/>
    <w:rsid w:val="00AF09CF"/>
    <w:rsid w:val="00AF09E2"/>
    <w:rsid w:val="00AF22E1"/>
    <w:rsid w:val="00AF357C"/>
    <w:rsid w:val="00AF3B51"/>
    <w:rsid w:val="00AF427A"/>
    <w:rsid w:val="00AF4C25"/>
    <w:rsid w:val="00AF6A15"/>
    <w:rsid w:val="00AF7060"/>
    <w:rsid w:val="00AF71D8"/>
    <w:rsid w:val="00AF73D9"/>
    <w:rsid w:val="00B011DD"/>
    <w:rsid w:val="00B0377C"/>
    <w:rsid w:val="00B03E60"/>
    <w:rsid w:val="00B042CC"/>
    <w:rsid w:val="00B04D80"/>
    <w:rsid w:val="00B0545B"/>
    <w:rsid w:val="00B055CB"/>
    <w:rsid w:val="00B05E9E"/>
    <w:rsid w:val="00B05F6A"/>
    <w:rsid w:val="00B06364"/>
    <w:rsid w:val="00B06AE0"/>
    <w:rsid w:val="00B06B99"/>
    <w:rsid w:val="00B06FBB"/>
    <w:rsid w:val="00B07247"/>
    <w:rsid w:val="00B07A2D"/>
    <w:rsid w:val="00B100FC"/>
    <w:rsid w:val="00B10424"/>
    <w:rsid w:val="00B10941"/>
    <w:rsid w:val="00B10DB2"/>
    <w:rsid w:val="00B11436"/>
    <w:rsid w:val="00B1185B"/>
    <w:rsid w:val="00B12529"/>
    <w:rsid w:val="00B13768"/>
    <w:rsid w:val="00B137EA"/>
    <w:rsid w:val="00B13CF2"/>
    <w:rsid w:val="00B14DE7"/>
    <w:rsid w:val="00B15409"/>
    <w:rsid w:val="00B1622A"/>
    <w:rsid w:val="00B162D7"/>
    <w:rsid w:val="00B16306"/>
    <w:rsid w:val="00B168AE"/>
    <w:rsid w:val="00B16B9C"/>
    <w:rsid w:val="00B17847"/>
    <w:rsid w:val="00B20C3D"/>
    <w:rsid w:val="00B221F7"/>
    <w:rsid w:val="00B239B8"/>
    <w:rsid w:val="00B25079"/>
    <w:rsid w:val="00B2519F"/>
    <w:rsid w:val="00B25510"/>
    <w:rsid w:val="00B255CE"/>
    <w:rsid w:val="00B26F5E"/>
    <w:rsid w:val="00B27531"/>
    <w:rsid w:val="00B27FEF"/>
    <w:rsid w:val="00B30F5A"/>
    <w:rsid w:val="00B312A4"/>
    <w:rsid w:val="00B32001"/>
    <w:rsid w:val="00B321EB"/>
    <w:rsid w:val="00B326EF"/>
    <w:rsid w:val="00B32FE7"/>
    <w:rsid w:val="00B332BC"/>
    <w:rsid w:val="00B335C7"/>
    <w:rsid w:val="00B33EAD"/>
    <w:rsid w:val="00B33FD5"/>
    <w:rsid w:val="00B34125"/>
    <w:rsid w:val="00B35144"/>
    <w:rsid w:val="00B35B24"/>
    <w:rsid w:val="00B36614"/>
    <w:rsid w:val="00B37D25"/>
    <w:rsid w:val="00B40AC4"/>
    <w:rsid w:val="00B4190C"/>
    <w:rsid w:val="00B42106"/>
    <w:rsid w:val="00B423EE"/>
    <w:rsid w:val="00B42C5A"/>
    <w:rsid w:val="00B437CE"/>
    <w:rsid w:val="00B4534F"/>
    <w:rsid w:val="00B45473"/>
    <w:rsid w:val="00B47120"/>
    <w:rsid w:val="00B47215"/>
    <w:rsid w:val="00B475BB"/>
    <w:rsid w:val="00B50507"/>
    <w:rsid w:val="00B50602"/>
    <w:rsid w:val="00B50616"/>
    <w:rsid w:val="00B5074F"/>
    <w:rsid w:val="00B5083A"/>
    <w:rsid w:val="00B510BC"/>
    <w:rsid w:val="00B513A3"/>
    <w:rsid w:val="00B52954"/>
    <w:rsid w:val="00B53F97"/>
    <w:rsid w:val="00B5419C"/>
    <w:rsid w:val="00B5470E"/>
    <w:rsid w:val="00B547E5"/>
    <w:rsid w:val="00B55AB6"/>
    <w:rsid w:val="00B55E7A"/>
    <w:rsid w:val="00B561F8"/>
    <w:rsid w:val="00B56EA0"/>
    <w:rsid w:val="00B60455"/>
    <w:rsid w:val="00B60B76"/>
    <w:rsid w:val="00B61BC1"/>
    <w:rsid w:val="00B61DBB"/>
    <w:rsid w:val="00B62067"/>
    <w:rsid w:val="00B626A6"/>
    <w:rsid w:val="00B62C3F"/>
    <w:rsid w:val="00B62F2A"/>
    <w:rsid w:val="00B64D33"/>
    <w:rsid w:val="00B65A64"/>
    <w:rsid w:val="00B65EBC"/>
    <w:rsid w:val="00B665DF"/>
    <w:rsid w:val="00B67555"/>
    <w:rsid w:val="00B67A39"/>
    <w:rsid w:val="00B70783"/>
    <w:rsid w:val="00B70D0F"/>
    <w:rsid w:val="00B720F2"/>
    <w:rsid w:val="00B723EB"/>
    <w:rsid w:val="00B72CFA"/>
    <w:rsid w:val="00B72EAF"/>
    <w:rsid w:val="00B73059"/>
    <w:rsid w:val="00B73C29"/>
    <w:rsid w:val="00B74993"/>
    <w:rsid w:val="00B75EAE"/>
    <w:rsid w:val="00B77010"/>
    <w:rsid w:val="00B83CD8"/>
    <w:rsid w:val="00B84051"/>
    <w:rsid w:val="00B84C0B"/>
    <w:rsid w:val="00B85DC9"/>
    <w:rsid w:val="00B86C09"/>
    <w:rsid w:val="00B87EA1"/>
    <w:rsid w:val="00B90450"/>
    <w:rsid w:val="00B9088C"/>
    <w:rsid w:val="00B91141"/>
    <w:rsid w:val="00B921E3"/>
    <w:rsid w:val="00B92235"/>
    <w:rsid w:val="00B938F1"/>
    <w:rsid w:val="00B9394E"/>
    <w:rsid w:val="00B939A1"/>
    <w:rsid w:val="00B942CB"/>
    <w:rsid w:val="00B94355"/>
    <w:rsid w:val="00B9443B"/>
    <w:rsid w:val="00B948D8"/>
    <w:rsid w:val="00B9630E"/>
    <w:rsid w:val="00B96F14"/>
    <w:rsid w:val="00B9777B"/>
    <w:rsid w:val="00BA072D"/>
    <w:rsid w:val="00BA072F"/>
    <w:rsid w:val="00BA0E78"/>
    <w:rsid w:val="00BA14D9"/>
    <w:rsid w:val="00BA15EA"/>
    <w:rsid w:val="00BA2D62"/>
    <w:rsid w:val="00BA36CB"/>
    <w:rsid w:val="00BA4E22"/>
    <w:rsid w:val="00BA51D2"/>
    <w:rsid w:val="00BA5324"/>
    <w:rsid w:val="00BA54A4"/>
    <w:rsid w:val="00BA5B0C"/>
    <w:rsid w:val="00BA5C00"/>
    <w:rsid w:val="00BA6DFD"/>
    <w:rsid w:val="00BA7039"/>
    <w:rsid w:val="00BA75AD"/>
    <w:rsid w:val="00BA75B0"/>
    <w:rsid w:val="00BA774C"/>
    <w:rsid w:val="00BB0012"/>
    <w:rsid w:val="00BB077A"/>
    <w:rsid w:val="00BB0836"/>
    <w:rsid w:val="00BB0CAC"/>
    <w:rsid w:val="00BB1DF5"/>
    <w:rsid w:val="00BB299D"/>
    <w:rsid w:val="00BB2F29"/>
    <w:rsid w:val="00BB3A9E"/>
    <w:rsid w:val="00BB3F29"/>
    <w:rsid w:val="00BB42E5"/>
    <w:rsid w:val="00BB4838"/>
    <w:rsid w:val="00BB4E36"/>
    <w:rsid w:val="00BB5FF3"/>
    <w:rsid w:val="00BB60CF"/>
    <w:rsid w:val="00BB6232"/>
    <w:rsid w:val="00BB660B"/>
    <w:rsid w:val="00BB6FFB"/>
    <w:rsid w:val="00BB7013"/>
    <w:rsid w:val="00BC1134"/>
    <w:rsid w:val="00BC1AFD"/>
    <w:rsid w:val="00BC22FE"/>
    <w:rsid w:val="00BC25FE"/>
    <w:rsid w:val="00BC282F"/>
    <w:rsid w:val="00BC302E"/>
    <w:rsid w:val="00BC3447"/>
    <w:rsid w:val="00BC3709"/>
    <w:rsid w:val="00BC39E8"/>
    <w:rsid w:val="00BC4313"/>
    <w:rsid w:val="00BC46EA"/>
    <w:rsid w:val="00BC4D8B"/>
    <w:rsid w:val="00BC508E"/>
    <w:rsid w:val="00BC50B8"/>
    <w:rsid w:val="00BC5354"/>
    <w:rsid w:val="00BC60D7"/>
    <w:rsid w:val="00BC6AF7"/>
    <w:rsid w:val="00BC6C61"/>
    <w:rsid w:val="00BC6C83"/>
    <w:rsid w:val="00BC7723"/>
    <w:rsid w:val="00BC78F2"/>
    <w:rsid w:val="00BC7FA1"/>
    <w:rsid w:val="00BD1447"/>
    <w:rsid w:val="00BD27DA"/>
    <w:rsid w:val="00BD2D76"/>
    <w:rsid w:val="00BD3A07"/>
    <w:rsid w:val="00BD4284"/>
    <w:rsid w:val="00BD54B8"/>
    <w:rsid w:val="00BD5FAA"/>
    <w:rsid w:val="00BD6182"/>
    <w:rsid w:val="00BD7544"/>
    <w:rsid w:val="00BE06A7"/>
    <w:rsid w:val="00BE0FA7"/>
    <w:rsid w:val="00BE15A3"/>
    <w:rsid w:val="00BE2006"/>
    <w:rsid w:val="00BE25D3"/>
    <w:rsid w:val="00BE2D3A"/>
    <w:rsid w:val="00BE3988"/>
    <w:rsid w:val="00BE3FAC"/>
    <w:rsid w:val="00BE43DE"/>
    <w:rsid w:val="00BE7361"/>
    <w:rsid w:val="00BE73AE"/>
    <w:rsid w:val="00BE7BAD"/>
    <w:rsid w:val="00BF07D3"/>
    <w:rsid w:val="00BF1251"/>
    <w:rsid w:val="00BF12BA"/>
    <w:rsid w:val="00BF1DA3"/>
    <w:rsid w:val="00BF20C9"/>
    <w:rsid w:val="00BF2BF2"/>
    <w:rsid w:val="00BF2E05"/>
    <w:rsid w:val="00BF3758"/>
    <w:rsid w:val="00BF39CC"/>
    <w:rsid w:val="00BF5192"/>
    <w:rsid w:val="00BF6080"/>
    <w:rsid w:val="00BF61A2"/>
    <w:rsid w:val="00BF6279"/>
    <w:rsid w:val="00BF63FD"/>
    <w:rsid w:val="00BF67A0"/>
    <w:rsid w:val="00BF70BB"/>
    <w:rsid w:val="00C00660"/>
    <w:rsid w:val="00C0178D"/>
    <w:rsid w:val="00C01A47"/>
    <w:rsid w:val="00C02B8B"/>
    <w:rsid w:val="00C03117"/>
    <w:rsid w:val="00C039C6"/>
    <w:rsid w:val="00C04272"/>
    <w:rsid w:val="00C05338"/>
    <w:rsid w:val="00C05AAA"/>
    <w:rsid w:val="00C060A7"/>
    <w:rsid w:val="00C06BBA"/>
    <w:rsid w:val="00C07752"/>
    <w:rsid w:val="00C07CCE"/>
    <w:rsid w:val="00C07D63"/>
    <w:rsid w:val="00C10027"/>
    <w:rsid w:val="00C1049B"/>
    <w:rsid w:val="00C10B66"/>
    <w:rsid w:val="00C111AD"/>
    <w:rsid w:val="00C11623"/>
    <w:rsid w:val="00C11E73"/>
    <w:rsid w:val="00C12F79"/>
    <w:rsid w:val="00C133A7"/>
    <w:rsid w:val="00C13A97"/>
    <w:rsid w:val="00C13B19"/>
    <w:rsid w:val="00C14B0E"/>
    <w:rsid w:val="00C14E7D"/>
    <w:rsid w:val="00C15259"/>
    <w:rsid w:val="00C1558B"/>
    <w:rsid w:val="00C1589E"/>
    <w:rsid w:val="00C15B5E"/>
    <w:rsid w:val="00C16298"/>
    <w:rsid w:val="00C16A69"/>
    <w:rsid w:val="00C16B1E"/>
    <w:rsid w:val="00C172C0"/>
    <w:rsid w:val="00C1783B"/>
    <w:rsid w:val="00C22197"/>
    <w:rsid w:val="00C22975"/>
    <w:rsid w:val="00C22E9D"/>
    <w:rsid w:val="00C23B55"/>
    <w:rsid w:val="00C242CA"/>
    <w:rsid w:val="00C249B8"/>
    <w:rsid w:val="00C24A68"/>
    <w:rsid w:val="00C25565"/>
    <w:rsid w:val="00C25B93"/>
    <w:rsid w:val="00C25EB0"/>
    <w:rsid w:val="00C2611B"/>
    <w:rsid w:val="00C27142"/>
    <w:rsid w:val="00C27A3A"/>
    <w:rsid w:val="00C27C38"/>
    <w:rsid w:val="00C30A36"/>
    <w:rsid w:val="00C31567"/>
    <w:rsid w:val="00C31663"/>
    <w:rsid w:val="00C3186E"/>
    <w:rsid w:val="00C32695"/>
    <w:rsid w:val="00C32A34"/>
    <w:rsid w:val="00C32B54"/>
    <w:rsid w:val="00C333F4"/>
    <w:rsid w:val="00C33613"/>
    <w:rsid w:val="00C33AFA"/>
    <w:rsid w:val="00C3488F"/>
    <w:rsid w:val="00C34DA1"/>
    <w:rsid w:val="00C35315"/>
    <w:rsid w:val="00C3645A"/>
    <w:rsid w:val="00C36742"/>
    <w:rsid w:val="00C3712E"/>
    <w:rsid w:val="00C37318"/>
    <w:rsid w:val="00C37658"/>
    <w:rsid w:val="00C3766F"/>
    <w:rsid w:val="00C37EC2"/>
    <w:rsid w:val="00C40C18"/>
    <w:rsid w:val="00C40CCD"/>
    <w:rsid w:val="00C40CF8"/>
    <w:rsid w:val="00C4127F"/>
    <w:rsid w:val="00C41954"/>
    <w:rsid w:val="00C41968"/>
    <w:rsid w:val="00C42843"/>
    <w:rsid w:val="00C43636"/>
    <w:rsid w:val="00C43729"/>
    <w:rsid w:val="00C446A0"/>
    <w:rsid w:val="00C44AC8"/>
    <w:rsid w:val="00C44DC5"/>
    <w:rsid w:val="00C4581F"/>
    <w:rsid w:val="00C46230"/>
    <w:rsid w:val="00C46F5C"/>
    <w:rsid w:val="00C47408"/>
    <w:rsid w:val="00C479B4"/>
    <w:rsid w:val="00C47A13"/>
    <w:rsid w:val="00C502F3"/>
    <w:rsid w:val="00C50D15"/>
    <w:rsid w:val="00C50DF5"/>
    <w:rsid w:val="00C51A45"/>
    <w:rsid w:val="00C52441"/>
    <w:rsid w:val="00C527A0"/>
    <w:rsid w:val="00C529A7"/>
    <w:rsid w:val="00C52E92"/>
    <w:rsid w:val="00C54413"/>
    <w:rsid w:val="00C55DDB"/>
    <w:rsid w:val="00C55FB8"/>
    <w:rsid w:val="00C570BC"/>
    <w:rsid w:val="00C5755E"/>
    <w:rsid w:val="00C57924"/>
    <w:rsid w:val="00C606FC"/>
    <w:rsid w:val="00C60E87"/>
    <w:rsid w:val="00C616BC"/>
    <w:rsid w:val="00C6174A"/>
    <w:rsid w:val="00C624D2"/>
    <w:rsid w:val="00C62879"/>
    <w:rsid w:val="00C62F6B"/>
    <w:rsid w:val="00C63406"/>
    <w:rsid w:val="00C63BF3"/>
    <w:rsid w:val="00C65C01"/>
    <w:rsid w:val="00C66E3C"/>
    <w:rsid w:val="00C676FF"/>
    <w:rsid w:val="00C6787E"/>
    <w:rsid w:val="00C67ACB"/>
    <w:rsid w:val="00C67C06"/>
    <w:rsid w:val="00C67C31"/>
    <w:rsid w:val="00C67F33"/>
    <w:rsid w:val="00C7147A"/>
    <w:rsid w:val="00C73C93"/>
    <w:rsid w:val="00C744CB"/>
    <w:rsid w:val="00C74860"/>
    <w:rsid w:val="00C74E59"/>
    <w:rsid w:val="00C7647F"/>
    <w:rsid w:val="00C76780"/>
    <w:rsid w:val="00C76C21"/>
    <w:rsid w:val="00C772EC"/>
    <w:rsid w:val="00C77481"/>
    <w:rsid w:val="00C77CA5"/>
    <w:rsid w:val="00C80450"/>
    <w:rsid w:val="00C80B3E"/>
    <w:rsid w:val="00C80CFB"/>
    <w:rsid w:val="00C81F50"/>
    <w:rsid w:val="00C82033"/>
    <w:rsid w:val="00C828DC"/>
    <w:rsid w:val="00C82F8F"/>
    <w:rsid w:val="00C83699"/>
    <w:rsid w:val="00C8404D"/>
    <w:rsid w:val="00C846CB"/>
    <w:rsid w:val="00C855FF"/>
    <w:rsid w:val="00C873D4"/>
    <w:rsid w:val="00C8755F"/>
    <w:rsid w:val="00C875A5"/>
    <w:rsid w:val="00C87FA3"/>
    <w:rsid w:val="00C9015B"/>
    <w:rsid w:val="00C90C28"/>
    <w:rsid w:val="00C9229C"/>
    <w:rsid w:val="00C92A29"/>
    <w:rsid w:val="00C93560"/>
    <w:rsid w:val="00C93F67"/>
    <w:rsid w:val="00C9488F"/>
    <w:rsid w:val="00C94AAD"/>
    <w:rsid w:val="00C94FF0"/>
    <w:rsid w:val="00C973E0"/>
    <w:rsid w:val="00C979DC"/>
    <w:rsid w:val="00C97D19"/>
    <w:rsid w:val="00CA280D"/>
    <w:rsid w:val="00CA2C18"/>
    <w:rsid w:val="00CA35CF"/>
    <w:rsid w:val="00CA3828"/>
    <w:rsid w:val="00CA38D1"/>
    <w:rsid w:val="00CA3F11"/>
    <w:rsid w:val="00CA5D06"/>
    <w:rsid w:val="00CA6338"/>
    <w:rsid w:val="00CA64DD"/>
    <w:rsid w:val="00CA68B0"/>
    <w:rsid w:val="00CA6E40"/>
    <w:rsid w:val="00CA704F"/>
    <w:rsid w:val="00CA7E81"/>
    <w:rsid w:val="00CA7FDD"/>
    <w:rsid w:val="00CB02B5"/>
    <w:rsid w:val="00CB0C45"/>
    <w:rsid w:val="00CB1087"/>
    <w:rsid w:val="00CB11D8"/>
    <w:rsid w:val="00CB1C60"/>
    <w:rsid w:val="00CB1F0D"/>
    <w:rsid w:val="00CB21E6"/>
    <w:rsid w:val="00CB2255"/>
    <w:rsid w:val="00CB22B5"/>
    <w:rsid w:val="00CB351E"/>
    <w:rsid w:val="00CB357B"/>
    <w:rsid w:val="00CB371D"/>
    <w:rsid w:val="00CB42DB"/>
    <w:rsid w:val="00CB498B"/>
    <w:rsid w:val="00CB4C2F"/>
    <w:rsid w:val="00CB4E7A"/>
    <w:rsid w:val="00CB4F19"/>
    <w:rsid w:val="00CB5610"/>
    <w:rsid w:val="00CB5C8E"/>
    <w:rsid w:val="00CB5F46"/>
    <w:rsid w:val="00CB6202"/>
    <w:rsid w:val="00CB681B"/>
    <w:rsid w:val="00CB7DA8"/>
    <w:rsid w:val="00CB7EC1"/>
    <w:rsid w:val="00CC01F0"/>
    <w:rsid w:val="00CC16AB"/>
    <w:rsid w:val="00CC1FBA"/>
    <w:rsid w:val="00CC2061"/>
    <w:rsid w:val="00CC237F"/>
    <w:rsid w:val="00CC2D11"/>
    <w:rsid w:val="00CC48C1"/>
    <w:rsid w:val="00CC4CCD"/>
    <w:rsid w:val="00CC5088"/>
    <w:rsid w:val="00CC5266"/>
    <w:rsid w:val="00CC5A20"/>
    <w:rsid w:val="00CC5C1C"/>
    <w:rsid w:val="00CC64D4"/>
    <w:rsid w:val="00CC65D2"/>
    <w:rsid w:val="00CC76E1"/>
    <w:rsid w:val="00CC77EC"/>
    <w:rsid w:val="00CC799B"/>
    <w:rsid w:val="00CC7FC9"/>
    <w:rsid w:val="00CD0FCB"/>
    <w:rsid w:val="00CD1CCA"/>
    <w:rsid w:val="00CD2897"/>
    <w:rsid w:val="00CD2989"/>
    <w:rsid w:val="00CD3934"/>
    <w:rsid w:val="00CD3D23"/>
    <w:rsid w:val="00CD3EBF"/>
    <w:rsid w:val="00CD4BD6"/>
    <w:rsid w:val="00CD5208"/>
    <w:rsid w:val="00CD7F22"/>
    <w:rsid w:val="00CE0D11"/>
    <w:rsid w:val="00CE0E51"/>
    <w:rsid w:val="00CE1DEB"/>
    <w:rsid w:val="00CE2F97"/>
    <w:rsid w:val="00CE3B49"/>
    <w:rsid w:val="00CE3C80"/>
    <w:rsid w:val="00CE4F72"/>
    <w:rsid w:val="00CE5004"/>
    <w:rsid w:val="00CE5477"/>
    <w:rsid w:val="00CE6D98"/>
    <w:rsid w:val="00CE6F4A"/>
    <w:rsid w:val="00CE6F5B"/>
    <w:rsid w:val="00CE78B8"/>
    <w:rsid w:val="00CF2BF0"/>
    <w:rsid w:val="00CF2E12"/>
    <w:rsid w:val="00CF3306"/>
    <w:rsid w:val="00CF3CCC"/>
    <w:rsid w:val="00CF4795"/>
    <w:rsid w:val="00CF54CF"/>
    <w:rsid w:val="00CF5756"/>
    <w:rsid w:val="00D000D4"/>
    <w:rsid w:val="00D01562"/>
    <w:rsid w:val="00D01E07"/>
    <w:rsid w:val="00D0202F"/>
    <w:rsid w:val="00D024DC"/>
    <w:rsid w:val="00D02668"/>
    <w:rsid w:val="00D0278A"/>
    <w:rsid w:val="00D032A6"/>
    <w:rsid w:val="00D03621"/>
    <w:rsid w:val="00D04140"/>
    <w:rsid w:val="00D044DD"/>
    <w:rsid w:val="00D04B53"/>
    <w:rsid w:val="00D04E51"/>
    <w:rsid w:val="00D05545"/>
    <w:rsid w:val="00D05CD9"/>
    <w:rsid w:val="00D06302"/>
    <w:rsid w:val="00D06351"/>
    <w:rsid w:val="00D067F1"/>
    <w:rsid w:val="00D07798"/>
    <w:rsid w:val="00D07B06"/>
    <w:rsid w:val="00D1072E"/>
    <w:rsid w:val="00D115EE"/>
    <w:rsid w:val="00D11A6E"/>
    <w:rsid w:val="00D124D0"/>
    <w:rsid w:val="00D12A49"/>
    <w:rsid w:val="00D1386A"/>
    <w:rsid w:val="00D138A6"/>
    <w:rsid w:val="00D13B67"/>
    <w:rsid w:val="00D1472C"/>
    <w:rsid w:val="00D14A42"/>
    <w:rsid w:val="00D14E16"/>
    <w:rsid w:val="00D15B93"/>
    <w:rsid w:val="00D15DE6"/>
    <w:rsid w:val="00D16423"/>
    <w:rsid w:val="00D16A2D"/>
    <w:rsid w:val="00D16AA3"/>
    <w:rsid w:val="00D16CF1"/>
    <w:rsid w:val="00D16DD0"/>
    <w:rsid w:val="00D16F9A"/>
    <w:rsid w:val="00D17132"/>
    <w:rsid w:val="00D17C88"/>
    <w:rsid w:val="00D20018"/>
    <w:rsid w:val="00D2063E"/>
    <w:rsid w:val="00D20A10"/>
    <w:rsid w:val="00D22868"/>
    <w:rsid w:val="00D22B6E"/>
    <w:rsid w:val="00D24267"/>
    <w:rsid w:val="00D24493"/>
    <w:rsid w:val="00D252D8"/>
    <w:rsid w:val="00D25BEE"/>
    <w:rsid w:val="00D25C9A"/>
    <w:rsid w:val="00D25CC2"/>
    <w:rsid w:val="00D26426"/>
    <w:rsid w:val="00D26A5A"/>
    <w:rsid w:val="00D26FEA"/>
    <w:rsid w:val="00D27480"/>
    <w:rsid w:val="00D27552"/>
    <w:rsid w:val="00D275D0"/>
    <w:rsid w:val="00D27EFA"/>
    <w:rsid w:val="00D30237"/>
    <w:rsid w:val="00D30A06"/>
    <w:rsid w:val="00D31C6C"/>
    <w:rsid w:val="00D31D1F"/>
    <w:rsid w:val="00D3293A"/>
    <w:rsid w:val="00D33094"/>
    <w:rsid w:val="00D357EA"/>
    <w:rsid w:val="00D35901"/>
    <w:rsid w:val="00D37FB5"/>
    <w:rsid w:val="00D4155D"/>
    <w:rsid w:val="00D42372"/>
    <w:rsid w:val="00D42453"/>
    <w:rsid w:val="00D42961"/>
    <w:rsid w:val="00D42F08"/>
    <w:rsid w:val="00D43241"/>
    <w:rsid w:val="00D43330"/>
    <w:rsid w:val="00D4435E"/>
    <w:rsid w:val="00D447D2"/>
    <w:rsid w:val="00D44A41"/>
    <w:rsid w:val="00D44D65"/>
    <w:rsid w:val="00D455E1"/>
    <w:rsid w:val="00D45F52"/>
    <w:rsid w:val="00D46913"/>
    <w:rsid w:val="00D47468"/>
    <w:rsid w:val="00D47604"/>
    <w:rsid w:val="00D50C6E"/>
    <w:rsid w:val="00D50F90"/>
    <w:rsid w:val="00D522C2"/>
    <w:rsid w:val="00D522E6"/>
    <w:rsid w:val="00D530A6"/>
    <w:rsid w:val="00D54303"/>
    <w:rsid w:val="00D54631"/>
    <w:rsid w:val="00D5464F"/>
    <w:rsid w:val="00D55407"/>
    <w:rsid w:val="00D55CE7"/>
    <w:rsid w:val="00D56180"/>
    <w:rsid w:val="00D57852"/>
    <w:rsid w:val="00D57AE9"/>
    <w:rsid w:val="00D57C16"/>
    <w:rsid w:val="00D57FE2"/>
    <w:rsid w:val="00D60950"/>
    <w:rsid w:val="00D60DA6"/>
    <w:rsid w:val="00D61359"/>
    <w:rsid w:val="00D61E1F"/>
    <w:rsid w:val="00D623F2"/>
    <w:rsid w:val="00D62AF7"/>
    <w:rsid w:val="00D62C5A"/>
    <w:rsid w:val="00D6365F"/>
    <w:rsid w:val="00D651A3"/>
    <w:rsid w:val="00D655C7"/>
    <w:rsid w:val="00D6577C"/>
    <w:rsid w:val="00D6584A"/>
    <w:rsid w:val="00D661D0"/>
    <w:rsid w:val="00D67163"/>
    <w:rsid w:val="00D67847"/>
    <w:rsid w:val="00D67B3B"/>
    <w:rsid w:val="00D67DB3"/>
    <w:rsid w:val="00D71385"/>
    <w:rsid w:val="00D71A42"/>
    <w:rsid w:val="00D71C60"/>
    <w:rsid w:val="00D72031"/>
    <w:rsid w:val="00D72354"/>
    <w:rsid w:val="00D724EC"/>
    <w:rsid w:val="00D72EF4"/>
    <w:rsid w:val="00D7359A"/>
    <w:rsid w:val="00D737B5"/>
    <w:rsid w:val="00D73CCE"/>
    <w:rsid w:val="00D73DF2"/>
    <w:rsid w:val="00D74A7E"/>
    <w:rsid w:val="00D752F6"/>
    <w:rsid w:val="00D76E51"/>
    <w:rsid w:val="00D772F4"/>
    <w:rsid w:val="00D7786B"/>
    <w:rsid w:val="00D815E2"/>
    <w:rsid w:val="00D81D31"/>
    <w:rsid w:val="00D81E9D"/>
    <w:rsid w:val="00D8252B"/>
    <w:rsid w:val="00D82851"/>
    <w:rsid w:val="00D82909"/>
    <w:rsid w:val="00D82EC0"/>
    <w:rsid w:val="00D832AA"/>
    <w:rsid w:val="00D83D8D"/>
    <w:rsid w:val="00D85219"/>
    <w:rsid w:val="00D85711"/>
    <w:rsid w:val="00D85802"/>
    <w:rsid w:val="00D86E3B"/>
    <w:rsid w:val="00D874F2"/>
    <w:rsid w:val="00D90181"/>
    <w:rsid w:val="00D90710"/>
    <w:rsid w:val="00D907A7"/>
    <w:rsid w:val="00D917DD"/>
    <w:rsid w:val="00D9207F"/>
    <w:rsid w:val="00D93845"/>
    <w:rsid w:val="00D938DA"/>
    <w:rsid w:val="00D93FEC"/>
    <w:rsid w:val="00D94055"/>
    <w:rsid w:val="00D9420A"/>
    <w:rsid w:val="00D956A2"/>
    <w:rsid w:val="00D957DA"/>
    <w:rsid w:val="00D95C89"/>
    <w:rsid w:val="00D9604C"/>
    <w:rsid w:val="00D960EB"/>
    <w:rsid w:val="00D96C57"/>
    <w:rsid w:val="00D972FB"/>
    <w:rsid w:val="00D9730E"/>
    <w:rsid w:val="00DA176C"/>
    <w:rsid w:val="00DA258A"/>
    <w:rsid w:val="00DA26DC"/>
    <w:rsid w:val="00DA29D6"/>
    <w:rsid w:val="00DA2C58"/>
    <w:rsid w:val="00DA37DC"/>
    <w:rsid w:val="00DA5399"/>
    <w:rsid w:val="00DA53BF"/>
    <w:rsid w:val="00DA54B9"/>
    <w:rsid w:val="00DA5DBC"/>
    <w:rsid w:val="00DA6610"/>
    <w:rsid w:val="00DA6900"/>
    <w:rsid w:val="00DA6FD7"/>
    <w:rsid w:val="00DA7186"/>
    <w:rsid w:val="00DB0BEC"/>
    <w:rsid w:val="00DB0EB5"/>
    <w:rsid w:val="00DB11AE"/>
    <w:rsid w:val="00DB1337"/>
    <w:rsid w:val="00DB2DCA"/>
    <w:rsid w:val="00DB2FE8"/>
    <w:rsid w:val="00DB3EE6"/>
    <w:rsid w:val="00DB4A54"/>
    <w:rsid w:val="00DB4A6C"/>
    <w:rsid w:val="00DB4B87"/>
    <w:rsid w:val="00DB5209"/>
    <w:rsid w:val="00DB7B0D"/>
    <w:rsid w:val="00DC0288"/>
    <w:rsid w:val="00DC1F3C"/>
    <w:rsid w:val="00DC28A6"/>
    <w:rsid w:val="00DC2F29"/>
    <w:rsid w:val="00DC3ECC"/>
    <w:rsid w:val="00DC3F34"/>
    <w:rsid w:val="00DC5E5F"/>
    <w:rsid w:val="00DC678E"/>
    <w:rsid w:val="00DC743E"/>
    <w:rsid w:val="00DC7AE0"/>
    <w:rsid w:val="00DD0754"/>
    <w:rsid w:val="00DD09B0"/>
    <w:rsid w:val="00DD18DD"/>
    <w:rsid w:val="00DD1BA4"/>
    <w:rsid w:val="00DD338D"/>
    <w:rsid w:val="00DD38AC"/>
    <w:rsid w:val="00DD43CD"/>
    <w:rsid w:val="00DD43D5"/>
    <w:rsid w:val="00DD4BA2"/>
    <w:rsid w:val="00DD4E2A"/>
    <w:rsid w:val="00DD4ED9"/>
    <w:rsid w:val="00DD4F39"/>
    <w:rsid w:val="00DD5277"/>
    <w:rsid w:val="00DD6472"/>
    <w:rsid w:val="00DD6601"/>
    <w:rsid w:val="00DD673A"/>
    <w:rsid w:val="00DD674C"/>
    <w:rsid w:val="00DD6AD5"/>
    <w:rsid w:val="00DD6D24"/>
    <w:rsid w:val="00DD7D11"/>
    <w:rsid w:val="00DD7E3E"/>
    <w:rsid w:val="00DE0362"/>
    <w:rsid w:val="00DE065F"/>
    <w:rsid w:val="00DE1A5D"/>
    <w:rsid w:val="00DE1ADD"/>
    <w:rsid w:val="00DE2164"/>
    <w:rsid w:val="00DE2430"/>
    <w:rsid w:val="00DE2F57"/>
    <w:rsid w:val="00DE3776"/>
    <w:rsid w:val="00DE44C2"/>
    <w:rsid w:val="00DE4E3B"/>
    <w:rsid w:val="00DE4F82"/>
    <w:rsid w:val="00DE548B"/>
    <w:rsid w:val="00DE54A3"/>
    <w:rsid w:val="00DE6B37"/>
    <w:rsid w:val="00DE772A"/>
    <w:rsid w:val="00DF0C39"/>
    <w:rsid w:val="00DF15DF"/>
    <w:rsid w:val="00DF1854"/>
    <w:rsid w:val="00DF1C73"/>
    <w:rsid w:val="00DF2018"/>
    <w:rsid w:val="00DF22E9"/>
    <w:rsid w:val="00DF3815"/>
    <w:rsid w:val="00DF383D"/>
    <w:rsid w:val="00DF3FC0"/>
    <w:rsid w:val="00DF4D3B"/>
    <w:rsid w:val="00DF4FC5"/>
    <w:rsid w:val="00DF6757"/>
    <w:rsid w:val="00DF67BA"/>
    <w:rsid w:val="00DF7A33"/>
    <w:rsid w:val="00E00615"/>
    <w:rsid w:val="00E00B01"/>
    <w:rsid w:val="00E00FD6"/>
    <w:rsid w:val="00E01773"/>
    <w:rsid w:val="00E01B3E"/>
    <w:rsid w:val="00E01EC8"/>
    <w:rsid w:val="00E02BC7"/>
    <w:rsid w:val="00E02C0F"/>
    <w:rsid w:val="00E03F7E"/>
    <w:rsid w:val="00E0413A"/>
    <w:rsid w:val="00E04340"/>
    <w:rsid w:val="00E04723"/>
    <w:rsid w:val="00E04B05"/>
    <w:rsid w:val="00E04EC0"/>
    <w:rsid w:val="00E05AFC"/>
    <w:rsid w:val="00E05D0F"/>
    <w:rsid w:val="00E05E8D"/>
    <w:rsid w:val="00E05F80"/>
    <w:rsid w:val="00E07713"/>
    <w:rsid w:val="00E11B83"/>
    <w:rsid w:val="00E11E0E"/>
    <w:rsid w:val="00E12300"/>
    <w:rsid w:val="00E12BFF"/>
    <w:rsid w:val="00E13145"/>
    <w:rsid w:val="00E13ED5"/>
    <w:rsid w:val="00E14322"/>
    <w:rsid w:val="00E14E0C"/>
    <w:rsid w:val="00E15005"/>
    <w:rsid w:val="00E15FB0"/>
    <w:rsid w:val="00E16168"/>
    <w:rsid w:val="00E161A3"/>
    <w:rsid w:val="00E16300"/>
    <w:rsid w:val="00E16545"/>
    <w:rsid w:val="00E1707A"/>
    <w:rsid w:val="00E17394"/>
    <w:rsid w:val="00E17ED1"/>
    <w:rsid w:val="00E203DD"/>
    <w:rsid w:val="00E206FD"/>
    <w:rsid w:val="00E20E65"/>
    <w:rsid w:val="00E21202"/>
    <w:rsid w:val="00E216F3"/>
    <w:rsid w:val="00E21E81"/>
    <w:rsid w:val="00E22900"/>
    <w:rsid w:val="00E22B32"/>
    <w:rsid w:val="00E23876"/>
    <w:rsid w:val="00E23D51"/>
    <w:rsid w:val="00E23EB1"/>
    <w:rsid w:val="00E24629"/>
    <w:rsid w:val="00E24E8A"/>
    <w:rsid w:val="00E24F68"/>
    <w:rsid w:val="00E255D8"/>
    <w:rsid w:val="00E259E4"/>
    <w:rsid w:val="00E25A7D"/>
    <w:rsid w:val="00E25D8C"/>
    <w:rsid w:val="00E265C6"/>
    <w:rsid w:val="00E26D83"/>
    <w:rsid w:val="00E27009"/>
    <w:rsid w:val="00E30B00"/>
    <w:rsid w:val="00E30EEC"/>
    <w:rsid w:val="00E31B31"/>
    <w:rsid w:val="00E32B37"/>
    <w:rsid w:val="00E33299"/>
    <w:rsid w:val="00E346BF"/>
    <w:rsid w:val="00E353BA"/>
    <w:rsid w:val="00E35930"/>
    <w:rsid w:val="00E3663F"/>
    <w:rsid w:val="00E36C45"/>
    <w:rsid w:val="00E3734E"/>
    <w:rsid w:val="00E37660"/>
    <w:rsid w:val="00E379B3"/>
    <w:rsid w:val="00E37EB2"/>
    <w:rsid w:val="00E402D7"/>
    <w:rsid w:val="00E4070F"/>
    <w:rsid w:val="00E408F1"/>
    <w:rsid w:val="00E40FC2"/>
    <w:rsid w:val="00E410A1"/>
    <w:rsid w:val="00E41954"/>
    <w:rsid w:val="00E427A0"/>
    <w:rsid w:val="00E4291A"/>
    <w:rsid w:val="00E42993"/>
    <w:rsid w:val="00E42BAC"/>
    <w:rsid w:val="00E434B9"/>
    <w:rsid w:val="00E43FC9"/>
    <w:rsid w:val="00E459A9"/>
    <w:rsid w:val="00E46B18"/>
    <w:rsid w:val="00E47725"/>
    <w:rsid w:val="00E50016"/>
    <w:rsid w:val="00E5059E"/>
    <w:rsid w:val="00E516DA"/>
    <w:rsid w:val="00E5190D"/>
    <w:rsid w:val="00E51B7B"/>
    <w:rsid w:val="00E52C05"/>
    <w:rsid w:val="00E539D2"/>
    <w:rsid w:val="00E53CFF"/>
    <w:rsid w:val="00E54973"/>
    <w:rsid w:val="00E54C79"/>
    <w:rsid w:val="00E550F7"/>
    <w:rsid w:val="00E5513C"/>
    <w:rsid w:val="00E552E2"/>
    <w:rsid w:val="00E553EF"/>
    <w:rsid w:val="00E55864"/>
    <w:rsid w:val="00E55CE6"/>
    <w:rsid w:val="00E56FBF"/>
    <w:rsid w:val="00E600E7"/>
    <w:rsid w:val="00E60130"/>
    <w:rsid w:val="00E60C44"/>
    <w:rsid w:val="00E616A3"/>
    <w:rsid w:val="00E61C9E"/>
    <w:rsid w:val="00E62CF0"/>
    <w:rsid w:val="00E62D9C"/>
    <w:rsid w:val="00E62FF3"/>
    <w:rsid w:val="00E636AE"/>
    <w:rsid w:val="00E6430F"/>
    <w:rsid w:val="00E64436"/>
    <w:rsid w:val="00E646A3"/>
    <w:rsid w:val="00E64EDA"/>
    <w:rsid w:val="00E64F65"/>
    <w:rsid w:val="00E65A54"/>
    <w:rsid w:val="00E6601C"/>
    <w:rsid w:val="00E6654B"/>
    <w:rsid w:val="00E70033"/>
    <w:rsid w:val="00E7053E"/>
    <w:rsid w:val="00E71523"/>
    <w:rsid w:val="00E74C2F"/>
    <w:rsid w:val="00E756FB"/>
    <w:rsid w:val="00E75DB7"/>
    <w:rsid w:val="00E77330"/>
    <w:rsid w:val="00E773F6"/>
    <w:rsid w:val="00E775FA"/>
    <w:rsid w:val="00E77901"/>
    <w:rsid w:val="00E77EBC"/>
    <w:rsid w:val="00E81522"/>
    <w:rsid w:val="00E8177C"/>
    <w:rsid w:val="00E81E32"/>
    <w:rsid w:val="00E826FD"/>
    <w:rsid w:val="00E82A16"/>
    <w:rsid w:val="00E82EB1"/>
    <w:rsid w:val="00E82EDE"/>
    <w:rsid w:val="00E8451A"/>
    <w:rsid w:val="00E85A13"/>
    <w:rsid w:val="00E85C4B"/>
    <w:rsid w:val="00E869DD"/>
    <w:rsid w:val="00E87BDD"/>
    <w:rsid w:val="00E905B5"/>
    <w:rsid w:val="00E90733"/>
    <w:rsid w:val="00E90C6A"/>
    <w:rsid w:val="00E91137"/>
    <w:rsid w:val="00E917D9"/>
    <w:rsid w:val="00E91B39"/>
    <w:rsid w:val="00E91B67"/>
    <w:rsid w:val="00E91DD6"/>
    <w:rsid w:val="00E91F42"/>
    <w:rsid w:val="00E9233B"/>
    <w:rsid w:val="00E924A2"/>
    <w:rsid w:val="00E9250B"/>
    <w:rsid w:val="00E92DAE"/>
    <w:rsid w:val="00E93730"/>
    <w:rsid w:val="00E93AB2"/>
    <w:rsid w:val="00E94000"/>
    <w:rsid w:val="00E9402B"/>
    <w:rsid w:val="00E94135"/>
    <w:rsid w:val="00E94290"/>
    <w:rsid w:val="00E945D1"/>
    <w:rsid w:val="00E94DA4"/>
    <w:rsid w:val="00E9543D"/>
    <w:rsid w:val="00E959C7"/>
    <w:rsid w:val="00E95DF3"/>
    <w:rsid w:val="00E95F96"/>
    <w:rsid w:val="00E96197"/>
    <w:rsid w:val="00E96672"/>
    <w:rsid w:val="00E96AA8"/>
    <w:rsid w:val="00E96E61"/>
    <w:rsid w:val="00EA0D78"/>
    <w:rsid w:val="00EA1145"/>
    <w:rsid w:val="00EA116B"/>
    <w:rsid w:val="00EA1A95"/>
    <w:rsid w:val="00EA1C40"/>
    <w:rsid w:val="00EA2302"/>
    <w:rsid w:val="00EA37A1"/>
    <w:rsid w:val="00EA3D95"/>
    <w:rsid w:val="00EA5214"/>
    <w:rsid w:val="00EA5727"/>
    <w:rsid w:val="00EA6783"/>
    <w:rsid w:val="00EB0070"/>
    <w:rsid w:val="00EB225A"/>
    <w:rsid w:val="00EB2433"/>
    <w:rsid w:val="00EB3096"/>
    <w:rsid w:val="00EB3A85"/>
    <w:rsid w:val="00EB477C"/>
    <w:rsid w:val="00EB4B1E"/>
    <w:rsid w:val="00EB4E2A"/>
    <w:rsid w:val="00EB5173"/>
    <w:rsid w:val="00EB532E"/>
    <w:rsid w:val="00EB6765"/>
    <w:rsid w:val="00EB72E1"/>
    <w:rsid w:val="00EB7A48"/>
    <w:rsid w:val="00EB7BE4"/>
    <w:rsid w:val="00EC0F32"/>
    <w:rsid w:val="00EC1134"/>
    <w:rsid w:val="00EC1EB1"/>
    <w:rsid w:val="00EC2588"/>
    <w:rsid w:val="00EC2940"/>
    <w:rsid w:val="00EC4091"/>
    <w:rsid w:val="00EC426F"/>
    <w:rsid w:val="00EC4273"/>
    <w:rsid w:val="00EC5543"/>
    <w:rsid w:val="00EC6637"/>
    <w:rsid w:val="00EC6C4E"/>
    <w:rsid w:val="00EC74A4"/>
    <w:rsid w:val="00EC797E"/>
    <w:rsid w:val="00EC7D31"/>
    <w:rsid w:val="00ED0430"/>
    <w:rsid w:val="00ED177F"/>
    <w:rsid w:val="00ED1940"/>
    <w:rsid w:val="00ED1C6B"/>
    <w:rsid w:val="00ED2594"/>
    <w:rsid w:val="00ED2B7B"/>
    <w:rsid w:val="00ED3263"/>
    <w:rsid w:val="00ED3437"/>
    <w:rsid w:val="00ED497A"/>
    <w:rsid w:val="00ED4DD3"/>
    <w:rsid w:val="00ED53D9"/>
    <w:rsid w:val="00ED797F"/>
    <w:rsid w:val="00EE074F"/>
    <w:rsid w:val="00EE0FA9"/>
    <w:rsid w:val="00EE127E"/>
    <w:rsid w:val="00EE13A6"/>
    <w:rsid w:val="00EE1522"/>
    <w:rsid w:val="00EE1549"/>
    <w:rsid w:val="00EE1B02"/>
    <w:rsid w:val="00EE256B"/>
    <w:rsid w:val="00EE3226"/>
    <w:rsid w:val="00EE38EC"/>
    <w:rsid w:val="00EE4886"/>
    <w:rsid w:val="00EE48C1"/>
    <w:rsid w:val="00EE596B"/>
    <w:rsid w:val="00EE5E35"/>
    <w:rsid w:val="00EE642A"/>
    <w:rsid w:val="00EE6E50"/>
    <w:rsid w:val="00EE6F4A"/>
    <w:rsid w:val="00EE7AFC"/>
    <w:rsid w:val="00EF039D"/>
    <w:rsid w:val="00EF0E9F"/>
    <w:rsid w:val="00EF12C2"/>
    <w:rsid w:val="00EF23B5"/>
    <w:rsid w:val="00EF2460"/>
    <w:rsid w:val="00EF28EB"/>
    <w:rsid w:val="00EF2C3F"/>
    <w:rsid w:val="00EF2C95"/>
    <w:rsid w:val="00EF2F0C"/>
    <w:rsid w:val="00EF350A"/>
    <w:rsid w:val="00EF3624"/>
    <w:rsid w:val="00EF366F"/>
    <w:rsid w:val="00EF3872"/>
    <w:rsid w:val="00EF42BF"/>
    <w:rsid w:val="00EF432D"/>
    <w:rsid w:val="00EF445A"/>
    <w:rsid w:val="00EF481C"/>
    <w:rsid w:val="00EF49A1"/>
    <w:rsid w:val="00EF4A1B"/>
    <w:rsid w:val="00EF6EDD"/>
    <w:rsid w:val="00EF7290"/>
    <w:rsid w:val="00EF7DFB"/>
    <w:rsid w:val="00EF7F47"/>
    <w:rsid w:val="00F008DE"/>
    <w:rsid w:val="00F00D4E"/>
    <w:rsid w:val="00F01475"/>
    <w:rsid w:val="00F0154D"/>
    <w:rsid w:val="00F01BD9"/>
    <w:rsid w:val="00F01E50"/>
    <w:rsid w:val="00F02104"/>
    <w:rsid w:val="00F02436"/>
    <w:rsid w:val="00F03B37"/>
    <w:rsid w:val="00F03E21"/>
    <w:rsid w:val="00F0424E"/>
    <w:rsid w:val="00F04293"/>
    <w:rsid w:val="00F042AF"/>
    <w:rsid w:val="00F04648"/>
    <w:rsid w:val="00F047E8"/>
    <w:rsid w:val="00F04948"/>
    <w:rsid w:val="00F052F8"/>
    <w:rsid w:val="00F05A9A"/>
    <w:rsid w:val="00F05B4A"/>
    <w:rsid w:val="00F06467"/>
    <w:rsid w:val="00F06961"/>
    <w:rsid w:val="00F07348"/>
    <w:rsid w:val="00F075BE"/>
    <w:rsid w:val="00F1038D"/>
    <w:rsid w:val="00F108DD"/>
    <w:rsid w:val="00F126E0"/>
    <w:rsid w:val="00F12980"/>
    <w:rsid w:val="00F132FB"/>
    <w:rsid w:val="00F136A1"/>
    <w:rsid w:val="00F13D59"/>
    <w:rsid w:val="00F13DD3"/>
    <w:rsid w:val="00F13FD2"/>
    <w:rsid w:val="00F1439D"/>
    <w:rsid w:val="00F14CEE"/>
    <w:rsid w:val="00F150A3"/>
    <w:rsid w:val="00F15172"/>
    <w:rsid w:val="00F15D05"/>
    <w:rsid w:val="00F15F75"/>
    <w:rsid w:val="00F16298"/>
    <w:rsid w:val="00F168F2"/>
    <w:rsid w:val="00F170F5"/>
    <w:rsid w:val="00F17A00"/>
    <w:rsid w:val="00F20818"/>
    <w:rsid w:val="00F20A89"/>
    <w:rsid w:val="00F20ECB"/>
    <w:rsid w:val="00F212A2"/>
    <w:rsid w:val="00F213E5"/>
    <w:rsid w:val="00F21C22"/>
    <w:rsid w:val="00F223B8"/>
    <w:rsid w:val="00F248FC"/>
    <w:rsid w:val="00F25539"/>
    <w:rsid w:val="00F26106"/>
    <w:rsid w:val="00F266A4"/>
    <w:rsid w:val="00F26A24"/>
    <w:rsid w:val="00F27B28"/>
    <w:rsid w:val="00F27BDA"/>
    <w:rsid w:val="00F3011E"/>
    <w:rsid w:val="00F301E7"/>
    <w:rsid w:val="00F303A8"/>
    <w:rsid w:val="00F3083A"/>
    <w:rsid w:val="00F31D9E"/>
    <w:rsid w:val="00F32A3E"/>
    <w:rsid w:val="00F32A4B"/>
    <w:rsid w:val="00F32A98"/>
    <w:rsid w:val="00F32FB7"/>
    <w:rsid w:val="00F36DC2"/>
    <w:rsid w:val="00F40191"/>
    <w:rsid w:val="00F404BD"/>
    <w:rsid w:val="00F4055C"/>
    <w:rsid w:val="00F407DD"/>
    <w:rsid w:val="00F432E3"/>
    <w:rsid w:val="00F43377"/>
    <w:rsid w:val="00F43517"/>
    <w:rsid w:val="00F43B14"/>
    <w:rsid w:val="00F4437D"/>
    <w:rsid w:val="00F44603"/>
    <w:rsid w:val="00F44D8E"/>
    <w:rsid w:val="00F44EA1"/>
    <w:rsid w:val="00F4532B"/>
    <w:rsid w:val="00F45794"/>
    <w:rsid w:val="00F45AEC"/>
    <w:rsid w:val="00F47583"/>
    <w:rsid w:val="00F501C5"/>
    <w:rsid w:val="00F50C5B"/>
    <w:rsid w:val="00F52113"/>
    <w:rsid w:val="00F52D6D"/>
    <w:rsid w:val="00F53C43"/>
    <w:rsid w:val="00F53DB7"/>
    <w:rsid w:val="00F541ED"/>
    <w:rsid w:val="00F54900"/>
    <w:rsid w:val="00F5538E"/>
    <w:rsid w:val="00F554DF"/>
    <w:rsid w:val="00F56BAB"/>
    <w:rsid w:val="00F605B5"/>
    <w:rsid w:val="00F61221"/>
    <w:rsid w:val="00F61445"/>
    <w:rsid w:val="00F61BE3"/>
    <w:rsid w:val="00F61D14"/>
    <w:rsid w:val="00F61D5B"/>
    <w:rsid w:val="00F62510"/>
    <w:rsid w:val="00F6322D"/>
    <w:rsid w:val="00F634BA"/>
    <w:rsid w:val="00F6489B"/>
    <w:rsid w:val="00F6493E"/>
    <w:rsid w:val="00F6648E"/>
    <w:rsid w:val="00F66E02"/>
    <w:rsid w:val="00F67750"/>
    <w:rsid w:val="00F70063"/>
    <w:rsid w:val="00F7214E"/>
    <w:rsid w:val="00F7246A"/>
    <w:rsid w:val="00F72D23"/>
    <w:rsid w:val="00F72FD3"/>
    <w:rsid w:val="00F73632"/>
    <w:rsid w:val="00F73926"/>
    <w:rsid w:val="00F739D6"/>
    <w:rsid w:val="00F73BDE"/>
    <w:rsid w:val="00F75AFA"/>
    <w:rsid w:val="00F75C36"/>
    <w:rsid w:val="00F7739E"/>
    <w:rsid w:val="00F77EF9"/>
    <w:rsid w:val="00F8121A"/>
    <w:rsid w:val="00F81C67"/>
    <w:rsid w:val="00F81C88"/>
    <w:rsid w:val="00F822ED"/>
    <w:rsid w:val="00F82E1D"/>
    <w:rsid w:val="00F830C1"/>
    <w:rsid w:val="00F84016"/>
    <w:rsid w:val="00F8421F"/>
    <w:rsid w:val="00F86288"/>
    <w:rsid w:val="00F8733C"/>
    <w:rsid w:val="00F877AB"/>
    <w:rsid w:val="00F87A88"/>
    <w:rsid w:val="00F90EB1"/>
    <w:rsid w:val="00F94385"/>
    <w:rsid w:val="00F94CFD"/>
    <w:rsid w:val="00F955C6"/>
    <w:rsid w:val="00F95E3D"/>
    <w:rsid w:val="00F96905"/>
    <w:rsid w:val="00F972D7"/>
    <w:rsid w:val="00F97E0D"/>
    <w:rsid w:val="00FA0227"/>
    <w:rsid w:val="00FA079C"/>
    <w:rsid w:val="00FA1111"/>
    <w:rsid w:val="00FA1722"/>
    <w:rsid w:val="00FA1C49"/>
    <w:rsid w:val="00FA26B7"/>
    <w:rsid w:val="00FA34C6"/>
    <w:rsid w:val="00FA3C05"/>
    <w:rsid w:val="00FA4D0B"/>
    <w:rsid w:val="00FA75BD"/>
    <w:rsid w:val="00FB00C0"/>
    <w:rsid w:val="00FB037B"/>
    <w:rsid w:val="00FB040D"/>
    <w:rsid w:val="00FB0690"/>
    <w:rsid w:val="00FB0936"/>
    <w:rsid w:val="00FB0980"/>
    <w:rsid w:val="00FB0A83"/>
    <w:rsid w:val="00FB1043"/>
    <w:rsid w:val="00FB139A"/>
    <w:rsid w:val="00FB1FDA"/>
    <w:rsid w:val="00FB278E"/>
    <w:rsid w:val="00FB3101"/>
    <w:rsid w:val="00FB3915"/>
    <w:rsid w:val="00FB3B03"/>
    <w:rsid w:val="00FB5659"/>
    <w:rsid w:val="00FB568B"/>
    <w:rsid w:val="00FB5C22"/>
    <w:rsid w:val="00FB61D7"/>
    <w:rsid w:val="00FB6905"/>
    <w:rsid w:val="00FB6CB1"/>
    <w:rsid w:val="00FB6DFD"/>
    <w:rsid w:val="00FB7044"/>
    <w:rsid w:val="00FB747D"/>
    <w:rsid w:val="00FB74C0"/>
    <w:rsid w:val="00FC0D07"/>
    <w:rsid w:val="00FC0FAC"/>
    <w:rsid w:val="00FC1440"/>
    <w:rsid w:val="00FC147B"/>
    <w:rsid w:val="00FC1F48"/>
    <w:rsid w:val="00FC3143"/>
    <w:rsid w:val="00FC32EC"/>
    <w:rsid w:val="00FC3513"/>
    <w:rsid w:val="00FC3EEC"/>
    <w:rsid w:val="00FC4A73"/>
    <w:rsid w:val="00FC4B12"/>
    <w:rsid w:val="00FC5904"/>
    <w:rsid w:val="00FC645A"/>
    <w:rsid w:val="00FC77DB"/>
    <w:rsid w:val="00FC7ADB"/>
    <w:rsid w:val="00FC7E12"/>
    <w:rsid w:val="00FD05FD"/>
    <w:rsid w:val="00FD0969"/>
    <w:rsid w:val="00FD0BF2"/>
    <w:rsid w:val="00FD0D9F"/>
    <w:rsid w:val="00FD17D9"/>
    <w:rsid w:val="00FD1BCB"/>
    <w:rsid w:val="00FD245F"/>
    <w:rsid w:val="00FD2DEE"/>
    <w:rsid w:val="00FD30AD"/>
    <w:rsid w:val="00FD3CEF"/>
    <w:rsid w:val="00FD3E9D"/>
    <w:rsid w:val="00FD3FF1"/>
    <w:rsid w:val="00FD4E85"/>
    <w:rsid w:val="00FD5143"/>
    <w:rsid w:val="00FD59B6"/>
    <w:rsid w:val="00FD5EB9"/>
    <w:rsid w:val="00FD724D"/>
    <w:rsid w:val="00FD7D71"/>
    <w:rsid w:val="00FE03C7"/>
    <w:rsid w:val="00FE08B5"/>
    <w:rsid w:val="00FE2A53"/>
    <w:rsid w:val="00FE2D2B"/>
    <w:rsid w:val="00FE3443"/>
    <w:rsid w:val="00FE3640"/>
    <w:rsid w:val="00FE36E9"/>
    <w:rsid w:val="00FE3B59"/>
    <w:rsid w:val="00FE4338"/>
    <w:rsid w:val="00FE4641"/>
    <w:rsid w:val="00FE609B"/>
    <w:rsid w:val="00FE6A9E"/>
    <w:rsid w:val="00FE6F12"/>
    <w:rsid w:val="00FE7670"/>
    <w:rsid w:val="00FE787F"/>
    <w:rsid w:val="00FF019B"/>
    <w:rsid w:val="00FF0AA1"/>
    <w:rsid w:val="00FF0AF1"/>
    <w:rsid w:val="00FF0EDF"/>
    <w:rsid w:val="00FF14EF"/>
    <w:rsid w:val="00FF1574"/>
    <w:rsid w:val="00FF3963"/>
    <w:rsid w:val="00FF3FC5"/>
    <w:rsid w:val="00FF404C"/>
    <w:rsid w:val="00FF46D1"/>
    <w:rsid w:val="00FF491D"/>
    <w:rsid w:val="00FF50CF"/>
    <w:rsid w:val="00FF5268"/>
    <w:rsid w:val="00FF5D9E"/>
    <w:rsid w:val="00FF6578"/>
    <w:rsid w:val="00FF6C9A"/>
    <w:rsid w:val="00FF6D0C"/>
    <w:rsid w:val="00FF6ED3"/>
    <w:rsid w:val="00FF724B"/>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CEAB81"/>
  <w15:docId w15:val="{7162DA29-BD41-458A-9800-87776C7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469"/>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unhideWhenUsed/>
    <w:qFormat/>
    <w:rsid w:val="00AE45B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E45B1"/>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271C3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paragraph" w:styleId="Heading6">
    <w:name w:val="heading 6"/>
    <w:basedOn w:val="Normal"/>
    <w:next w:val="Normal"/>
    <w:link w:val="Heading6Char"/>
    <w:semiHidden/>
    <w:unhideWhenUsed/>
    <w:qFormat/>
    <w:rsid w:val="00AE45B1"/>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D3FF1"/>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E304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E304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aliases w:val="h,Header - HPS Document,even,Section Header"/>
    <w:basedOn w:val="Normal"/>
    <w:link w:val="HeaderChar"/>
    <w:rsid w:val="00443F13"/>
    <w:pPr>
      <w:tabs>
        <w:tab w:val="center" w:pos="4680"/>
        <w:tab w:val="right" w:pos="9360"/>
      </w:tabs>
    </w:pPr>
  </w:style>
  <w:style w:type="character" w:customStyle="1" w:styleId="HeaderChar">
    <w:name w:val="Header Char"/>
    <w:aliases w:val="h Char,Header - HPS Document Char,even Char,Section 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basedOn w:val="DefaultParagraphFont"/>
    <w:link w:val="Title"/>
    <w:uiPriority w:val="10"/>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basedOn w:val="DefaultParagraphFont"/>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basedOn w:val="DefaultParagraphFont"/>
    <w:link w:val="Heading1"/>
    <w:rsid w:val="00E46B18"/>
    <w:rPr>
      <w:rFonts w:ascii="Arial" w:hAnsi="Arial"/>
      <w:b/>
      <w:bCs/>
      <w:szCs w:val="24"/>
      <w:u w:val="single"/>
    </w:rPr>
  </w:style>
  <w:style w:type="character" w:customStyle="1" w:styleId="Heading5Char">
    <w:name w:val="Heading 5 Char"/>
    <w:basedOn w:val="DefaultParagraphFont"/>
    <w:link w:val="Heading5"/>
    <w:uiPriority w:val="9"/>
    <w:semiHidden/>
    <w:rsid w:val="00E46B18"/>
    <w:rPr>
      <w:rFonts w:ascii="Cambria" w:hAnsi="Cambria"/>
      <w:color w:val="254061"/>
      <w:sz w:val="24"/>
      <w:szCs w:val="24"/>
    </w:rPr>
  </w:style>
  <w:style w:type="paragraph" w:styleId="ListParagraph">
    <w:name w:val="List Paragraph"/>
    <w:aliases w:val="Bullet for Sub Section"/>
    <w:basedOn w:val="Normal"/>
    <w:link w:val="ListParagraphChar"/>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basedOn w:val="DefaultParagraphFont"/>
    <w:link w:val="Subtitle"/>
    <w:rsid w:val="00E46B18"/>
    <w:rPr>
      <w:b/>
      <w:bCs/>
      <w:sz w:val="24"/>
      <w:szCs w:val="24"/>
    </w:rPr>
  </w:style>
  <w:style w:type="paragraph" w:styleId="HTMLPreformatted">
    <w:name w:val="HTML Preformatted"/>
    <w:aliases w:val="HTML Preformatted Char Char"/>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aliases w:val="HTML Preformatted Char Char Char"/>
    <w:basedOn w:val="DefaultParagraphFont"/>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basedOn w:val="DefaultParagraphFont"/>
    <w:link w:val="PlainText"/>
    <w:uiPriority w:val="99"/>
    <w:rsid w:val="00F1439D"/>
    <w:rPr>
      <w:rFonts w:ascii="Courier New" w:hAnsi="Courier New" w:cs="Courier New"/>
    </w:rPr>
  </w:style>
  <w:style w:type="character" w:customStyle="1" w:styleId="apple-converted-space">
    <w:name w:val="apple-converted-space"/>
    <w:basedOn w:val="DefaultParagraphFont"/>
    <w:rsid w:val="00B96F14"/>
  </w:style>
  <w:style w:type="paragraph" w:styleId="NormalWeb">
    <w:name w:val="Normal (Web)"/>
    <w:basedOn w:val="Normal"/>
    <w:rsid w:val="00923BFE"/>
    <w:pPr>
      <w:spacing w:after="120"/>
    </w:pPr>
  </w:style>
  <w:style w:type="paragraph" w:customStyle="1" w:styleId="Normal1">
    <w:name w:val="Normal1"/>
    <w:basedOn w:val="Normal"/>
    <w:rsid w:val="00923BFE"/>
    <w:pPr>
      <w:spacing w:after="120"/>
    </w:pPr>
  </w:style>
  <w:style w:type="character" w:customStyle="1" w:styleId="normalchar">
    <w:name w:val="normal__char"/>
    <w:basedOn w:val="DefaultParagraphFont"/>
    <w:rsid w:val="00923BFE"/>
  </w:style>
  <w:style w:type="character" w:customStyle="1" w:styleId="Heading3Char">
    <w:name w:val="Heading 3 Char"/>
    <w:basedOn w:val="DefaultParagraphFont"/>
    <w:link w:val="Heading3"/>
    <w:semiHidden/>
    <w:rsid w:val="00AE45B1"/>
    <w:rPr>
      <w:rFonts w:ascii="Cambria" w:eastAsia="Times New Roman" w:hAnsi="Cambria" w:cs="Times New Roman"/>
      <w:b/>
      <w:bCs/>
      <w:sz w:val="26"/>
      <w:szCs w:val="26"/>
    </w:rPr>
  </w:style>
  <w:style w:type="paragraph" w:styleId="BodyText">
    <w:name w:val="Body Text"/>
    <w:basedOn w:val="Normal"/>
    <w:link w:val="BodyTextChar"/>
    <w:rsid w:val="00AE45B1"/>
    <w:pPr>
      <w:spacing w:after="120"/>
    </w:pPr>
  </w:style>
  <w:style w:type="character" w:customStyle="1" w:styleId="BodyTextChar">
    <w:name w:val="Body Text Char"/>
    <w:basedOn w:val="DefaultParagraphFont"/>
    <w:link w:val="BodyText"/>
    <w:rsid w:val="00AE45B1"/>
    <w:rPr>
      <w:sz w:val="24"/>
      <w:szCs w:val="24"/>
    </w:rPr>
  </w:style>
  <w:style w:type="paragraph" w:styleId="BodyTextIndent2">
    <w:name w:val="Body Text Indent 2"/>
    <w:basedOn w:val="Normal"/>
    <w:link w:val="BodyTextIndent2Char"/>
    <w:rsid w:val="00AE45B1"/>
    <w:pPr>
      <w:spacing w:after="120" w:line="480" w:lineRule="auto"/>
      <w:ind w:left="360"/>
    </w:pPr>
  </w:style>
  <w:style w:type="character" w:customStyle="1" w:styleId="BodyTextIndent2Char">
    <w:name w:val="Body Text Indent 2 Char"/>
    <w:basedOn w:val="DefaultParagraphFont"/>
    <w:link w:val="BodyTextIndent2"/>
    <w:rsid w:val="00AE45B1"/>
    <w:rPr>
      <w:sz w:val="24"/>
      <w:szCs w:val="24"/>
    </w:rPr>
  </w:style>
  <w:style w:type="paragraph" w:styleId="BlockText">
    <w:name w:val="Block Text"/>
    <w:basedOn w:val="Normal"/>
    <w:rsid w:val="00AE45B1"/>
    <w:pPr>
      <w:widowControl w:val="0"/>
      <w:tabs>
        <w:tab w:val="left" w:pos="720"/>
        <w:tab w:val="left" w:pos="108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8280"/>
        <w:tab w:val="left" w:pos="8550"/>
        <w:tab w:val="left" w:pos="8640"/>
        <w:tab w:val="left" w:pos="9000"/>
        <w:tab w:val="left" w:pos="9360"/>
      </w:tabs>
      <w:suppressAutoHyphens/>
      <w:ind w:left="720" w:right="-270"/>
    </w:pPr>
    <w:rPr>
      <w:rFonts w:ascii="Arial" w:hAnsi="Arial" w:cs="Arial"/>
      <w:iCs/>
      <w:snapToGrid w:val="0"/>
      <w:kern w:val="2"/>
      <w:sz w:val="20"/>
      <w:szCs w:val="16"/>
    </w:rPr>
  </w:style>
  <w:style w:type="paragraph" w:customStyle="1" w:styleId="Achievement">
    <w:name w:val="Achievement"/>
    <w:basedOn w:val="BodyText"/>
    <w:rsid w:val="00AE45B1"/>
    <w:pPr>
      <w:numPr>
        <w:numId w:val="1"/>
      </w:numPr>
      <w:tabs>
        <w:tab w:val="clear" w:pos="360"/>
      </w:tabs>
      <w:spacing w:after="60" w:line="220" w:lineRule="atLeast"/>
      <w:jc w:val="both"/>
    </w:pPr>
    <w:rPr>
      <w:rFonts w:ascii="Arial" w:hAnsi="Arial"/>
      <w:spacing w:val="-5"/>
      <w:sz w:val="20"/>
      <w:szCs w:val="20"/>
    </w:rPr>
  </w:style>
  <w:style w:type="paragraph" w:customStyle="1" w:styleId="A-unbulletedBody">
    <w:name w:val="A-unbulleted Body"/>
    <w:rsid w:val="00AE45B1"/>
    <w:pPr>
      <w:ind w:left="2160"/>
    </w:pPr>
    <w:rPr>
      <w:noProof/>
    </w:rPr>
  </w:style>
  <w:style w:type="character" w:customStyle="1" w:styleId="Heading2Char">
    <w:name w:val="Heading 2 Char"/>
    <w:basedOn w:val="DefaultParagraphFont"/>
    <w:link w:val="Heading2"/>
    <w:rsid w:val="00AE45B1"/>
    <w:rPr>
      <w:rFonts w:ascii="Cambria" w:eastAsia="Times New Roman" w:hAnsi="Cambria" w:cs="Times New Roman"/>
      <w:b/>
      <w:bCs/>
      <w:i/>
      <w:iCs/>
      <w:sz w:val="28"/>
      <w:szCs w:val="28"/>
    </w:rPr>
  </w:style>
  <w:style w:type="paragraph" w:customStyle="1" w:styleId="HeadingBase">
    <w:name w:val="Heading Base"/>
    <w:basedOn w:val="BodyText"/>
    <w:next w:val="BodyText"/>
    <w:rsid w:val="00AE45B1"/>
    <w:pPr>
      <w:keepNext/>
      <w:keepLines/>
      <w:spacing w:after="0" w:line="180" w:lineRule="atLeast"/>
      <w:ind w:left="835"/>
    </w:pPr>
    <w:rPr>
      <w:rFonts w:ascii="Arial Black" w:hAnsi="Arial Black"/>
      <w:spacing w:val="-10"/>
      <w:kern w:val="28"/>
      <w:sz w:val="20"/>
      <w:szCs w:val="20"/>
    </w:rPr>
  </w:style>
  <w:style w:type="character" w:customStyle="1" w:styleId="Heading6Char">
    <w:name w:val="Heading 6 Char"/>
    <w:basedOn w:val="DefaultParagraphFont"/>
    <w:link w:val="Heading6"/>
    <w:semiHidden/>
    <w:rsid w:val="00AE45B1"/>
    <w:rPr>
      <w:rFonts w:ascii="Calibri" w:eastAsia="Times New Roman" w:hAnsi="Calibri" w:cs="Times New Roman"/>
      <w:b/>
      <w:bCs/>
      <w:sz w:val="22"/>
      <w:szCs w:val="22"/>
    </w:rPr>
  </w:style>
  <w:style w:type="paragraph" w:customStyle="1" w:styleId="A-overview">
    <w:name w:val="A-overview"/>
    <w:basedOn w:val="Heading1"/>
    <w:rsid w:val="00AE45B1"/>
    <w:pPr>
      <w:tabs>
        <w:tab w:val="clear" w:pos="1728"/>
        <w:tab w:val="clear" w:pos="2807"/>
        <w:tab w:val="clear" w:pos="5326"/>
        <w:tab w:val="clear" w:pos="10008"/>
      </w:tabs>
    </w:pPr>
    <w:rPr>
      <w:rFonts w:ascii="Times New Roman" w:hAnsi="Times New Roman"/>
      <w:bCs w:val="0"/>
      <w:sz w:val="24"/>
      <w:szCs w:val="20"/>
      <w:u w:val="none"/>
    </w:rPr>
  </w:style>
  <w:style w:type="paragraph" w:customStyle="1" w:styleId="WyvilHeader">
    <w:name w:val="WyvilHeader"/>
    <w:basedOn w:val="Normal"/>
    <w:rsid w:val="00D31D1F"/>
    <w:pPr>
      <w:ind w:left="360"/>
    </w:pPr>
    <w:rPr>
      <w:rFonts w:ascii="Garamond" w:hAnsi="Garamond"/>
      <w:b/>
      <w:sz w:val="22"/>
      <w:szCs w:val="20"/>
    </w:rPr>
  </w:style>
  <w:style w:type="paragraph" w:customStyle="1" w:styleId="ul0">
    <w:name w:val="ul:0"/>
    <w:basedOn w:val="Normal"/>
    <w:rsid w:val="005339DD"/>
    <w:pPr>
      <w:widowControl w:val="0"/>
      <w:tabs>
        <w:tab w:val="left" w:pos="720"/>
      </w:tabs>
    </w:pPr>
    <w:rPr>
      <w:snapToGrid w:val="0"/>
      <w:sz w:val="20"/>
      <w:szCs w:val="20"/>
    </w:rPr>
  </w:style>
  <w:style w:type="paragraph" w:styleId="BodyTextIndent">
    <w:name w:val="Body Text Indent"/>
    <w:basedOn w:val="Normal"/>
    <w:link w:val="BodyTextIndentChar"/>
    <w:rsid w:val="007417B9"/>
    <w:pPr>
      <w:spacing w:after="120"/>
      <w:ind w:left="360"/>
    </w:pPr>
  </w:style>
  <w:style w:type="character" w:customStyle="1" w:styleId="BodyTextIndentChar">
    <w:name w:val="Body Text Indent Char"/>
    <w:basedOn w:val="DefaultParagraphFont"/>
    <w:link w:val="BodyTextIndent"/>
    <w:rsid w:val="007417B9"/>
    <w:rPr>
      <w:sz w:val="24"/>
      <w:szCs w:val="24"/>
    </w:rPr>
  </w:style>
  <w:style w:type="character" w:customStyle="1" w:styleId="Heading7Char">
    <w:name w:val="Heading 7 Char"/>
    <w:basedOn w:val="DefaultParagraphFont"/>
    <w:link w:val="Heading7"/>
    <w:semiHidden/>
    <w:rsid w:val="00FD3FF1"/>
    <w:rPr>
      <w:rFonts w:ascii="Calibri" w:eastAsia="Times New Roman" w:hAnsi="Calibri" w:cs="Times New Roman"/>
      <w:sz w:val="24"/>
      <w:szCs w:val="24"/>
    </w:rPr>
  </w:style>
  <w:style w:type="paragraph" w:styleId="BodyText3">
    <w:name w:val="Body Text 3"/>
    <w:basedOn w:val="Normal"/>
    <w:link w:val="BodyText3Char"/>
    <w:rsid w:val="00FD3FF1"/>
    <w:pPr>
      <w:spacing w:after="120"/>
    </w:pPr>
    <w:rPr>
      <w:sz w:val="16"/>
      <w:szCs w:val="16"/>
    </w:rPr>
  </w:style>
  <w:style w:type="character" w:customStyle="1" w:styleId="BodyText3Char">
    <w:name w:val="Body Text 3 Char"/>
    <w:basedOn w:val="DefaultParagraphFont"/>
    <w:link w:val="BodyText3"/>
    <w:rsid w:val="00FD3FF1"/>
    <w:rPr>
      <w:sz w:val="16"/>
      <w:szCs w:val="16"/>
    </w:rPr>
  </w:style>
  <w:style w:type="character" w:styleId="Strong">
    <w:name w:val="Strong"/>
    <w:uiPriority w:val="22"/>
    <w:qFormat/>
    <w:rsid w:val="007744C4"/>
    <w:rPr>
      <w:b/>
      <w:bCs/>
    </w:rPr>
  </w:style>
  <w:style w:type="character" w:customStyle="1" w:styleId="StyleEmphasisCambria11ptBoldNotItalicIndigo">
    <w:name w:val="Style Emphasis + Cambria 11 pt Bold Not Italic Indigo"/>
    <w:rsid w:val="007744C4"/>
    <w:rPr>
      <w:rFonts w:ascii="Cambria" w:hAnsi="Cambria"/>
      <w:b/>
      <w:bCs/>
      <w:i/>
      <w:iCs/>
      <w:color w:val="auto"/>
      <w:kern w:val="36"/>
      <w:sz w:val="16"/>
    </w:rPr>
  </w:style>
  <w:style w:type="character" w:customStyle="1" w:styleId="Heading4Char">
    <w:name w:val="Heading 4 Char"/>
    <w:basedOn w:val="DefaultParagraphFont"/>
    <w:link w:val="Heading4"/>
    <w:rsid w:val="00271C39"/>
    <w:rPr>
      <w:rFonts w:ascii="Calibri" w:eastAsia="Times New Roman" w:hAnsi="Calibri" w:cs="Times New Roman"/>
      <w:b/>
      <w:bCs/>
      <w:sz w:val="28"/>
      <w:szCs w:val="28"/>
    </w:rPr>
  </w:style>
  <w:style w:type="paragraph" w:customStyle="1" w:styleId="CogCVMainBullet">
    <w:name w:val="Cog CV Main Bullet"/>
    <w:basedOn w:val="Normal"/>
    <w:autoRedefine/>
    <w:rsid w:val="00834B1D"/>
    <w:pPr>
      <w:spacing w:before="40" w:after="40" w:line="260" w:lineRule="atLeast"/>
      <w:jc w:val="both"/>
    </w:pPr>
    <w:rPr>
      <w:rFonts w:ascii="Arial" w:hAnsi="Arial" w:cs="Arial"/>
      <w:bCs/>
      <w:noProof/>
      <w:snapToGrid w:val="0"/>
      <w:color w:val="000000"/>
    </w:rPr>
  </w:style>
  <w:style w:type="paragraph" w:customStyle="1" w:styleId="RMBodyText">
    <w:name w:val="RM Body Text"/>
    <w:basedOn w:val="Normal"/>
    <w:rsid w:val="00006079"/>
    <w:pPr>
      <w:widowControl w:val="0"/>
      <w:numPr>
        <w:numId w:val="3"/>
      </w:numPr>
      <w:autoSpaceDE w:val="0"/>
      <w:autoSpaceDN w:val="0"/>
      <w:adjustRightInd w:val="0"/>
      <w:spacing w:after="56"/>
    </w:pPr>
    <w:rPr>
      <w:sz w:val="22"/>
      <w:szCs w:val="22"/>
    </w:rPr>
  </w:style>
  <w:style w:type="paragraph" w:customStyle="1" w:styleId="BodyText-front">
    <w:name w:val="BodyText-front"/>
    <w:basedOn w:val="Normal"/>
    <w:rsid w:val="00595424"/>
    <w:pPr>
      <w:tabs>
        <w:tab w:val="left" w:pos="-2700"/>
      </w:tabs>
      <w:spacing w:after="180" w:line="300" w:lineRule="exact"/>
      <w:ind w:left="720" w:right="101" w:hanging="360"/>
      <w:jc w:val="both"/>
    </w:pPr>
    <w:rPr>
      <w:sz w:val="20"/>
      <w:szCs w:val="20"/>
    </w:rPr>
  </w:style>
  <w:style w:type="paragraph" w:customStyle="1" w:styleId="sd">
    <w:name w:val="sd"/>
    <w:basedOn w:val="Normal"/>
    <w:link w:val="sdChar"/>
    <w:autoRedefine/>
    <w:rsid w:val="00595424"/>
    <w:pPr>
      <w:numPr>
        <w:numId w:val="4"/>
      </w:numPr>
      <w:ind w:right="101"/>
      <w:jc w:val="both"/>
    </w:pPr>
    <w:rPr>
      <w:sz w:val="20"/>
      <w:szCs w:val="20"/>
    </w:rPr>
  </w:style>
  <w:style w:type="character" w:customStyle="1" w:styleId="sdChar">
    <w:name w:val="sd Char"/>
    <w:link w:val="sd"/>
    <w:rsid w:val="00595424"/>
  </w:style>
  <w:style w:type="character" w:customStyle="1" w:styleId="blackres1">
    <w:name w:val="blackres1"/>
    <w:rsid w:val="00D724EC"/>
    <w:rPr>
      <w:rFonts w:ascii="Arial" w:hAnsi="Arial" w:cs="Arial" w:hint="default"/>
      <w:color w:val="000000"/>
      <w:sz w:val="20"/>
      <w:szCs w:val="20"/>
    </w:rPr>
  </w:style>
  <w:style w:type="paragraph" w:customStyle="1" w:styleId="SSi">
    <w:name w:val="SSi"/>
    <w:basedOn w:val="Normal"/>
    <w:link w:val="SSiChar"/>
    <w:autoRedefine/>
    <w:rsid w:val="00D724EC"/>
    <w:rPr>
      <w:bCs/>
      <w:sz w:val="22"/>
      <w:szCs w:val="22"/>
    </w:rPr>
  </w:style>
  <w:style w:type="character" w:customStyle="1" w:styleId="SSiChar">
    <w:name w:val="SSi Char"/>
    <w:link w:val="SSi"/>
    <w:rsid w:val="00D724EC"/>
    <w:rPr>
      <w:bCs/>
      <w:sz w:val="22"/>
      <w:szCs w:val="22"/>
    </w:rPr>
  </w:style>
  <w:style w:type="character" w:customStyle="1" w:styleId="apple-style-span">
    <w:name w:val="apple-style-span"/>
    <w:basedOn w:val="DefaultParagraphFont"/>
    <w:rsid w:val="00F6489B"/>
  </w:style>
  <w:style w:type="character" w:styleId="HTMLTypewriter">
    <w:name w:val="HTML Typewriter"/>
    <w:rsid w:val="00F6489B"/>
    <w:rPr>
      <w:sz w:val="20"/>
      <w:szCs w:val="20"/>
    </w:rPr>
  </w:style>
  <w:style w:type="paragraph" w:styleId="NoSpacing">
    <w:name w:val="No Spacing"/>
    <w:uiPriority w:val="1"/>
    <w:qFormat/>
    <w:rsid w:val="00F6489B"/>
    <w:pPr>
      <w:suppressAutoHyphens/>
    </w:pPr>
    <w:rPr>
      <w:rFonts w:ascii="Calibri" w:hAnsi="Calibri"/>
      <w:sz w:val="22"/>
      <w:szCs w:val="22"/>
      <w:lang w:eastAsia="ar-SA"/>
    </w:rPr>
  </w:style>
  <w:style w:type="paragraph" w:customStyle="1" w:styleId="ColorfulList-Accent11">
    <w:name w:val="Colorful List - Accent 11"/>
    <w:basedOn w:val="Normal"/>
    <w:qFormat/>
    <w:rsid w:val="00054D5B"/>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054D5B"/>
  </w:style>
  <w:style w:type="paragraph" w:customStyle="1" w:styleId="WW-BodyTextIndent3">
    <w:name w:val="WW-Body Text Indent 3"/>
    <w:basedOn w:val="Normal"/>
    <w:rsid w:val="00511F81"/>
    <w:pPr>
      <w:suppressAutoHyphens/>
      <w:autoSpaceDE w:val="0"/>
      <w:ind w:firstLine="720"/>
    </w:pPr>
    <w:rPr>
      <w:rFonts w:ascii="Arial" w:hAnsi="Arial"/>
      <w:sz w:val="20"/>
      <w:szCs w:val="20"/>
    </w:rPr>
  </w:style>
  <w:style w:type="paragraph" w:customStyle="1" w:styleId="BodyA">
    <w:name w:val="Body A"/>
    <w:rsid w:val="00667B0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numbering" w:customStyle="1" w:styleId="ImportedStyle1">
    <w:name w:val="Imported Style 1"/>
    <w:rsid w:val="00667B04"/>
    <w:pPr>
      <w:numPr>
        <w:numId w:val="5"/>
      </w:numPr>
    </w:pPr>
  </w:style>
  <w:style w:type="numbering" w:customStyle="1" w:styleId="ImportedStyle2">
    <w:name w:val="Imported Style 2"/>
    <w:rsid w:val="00667B04"/>
    <w:pPr>
      <w:numPr>
        <w:numId w:val="6"/>
      </w:numPr>
    </w:pPr>
  </w:style>
  <w:style w:type="numbering" w:customStyle="1" w:styleId="ImportedStyle3">
    <w:name w:val="Imported Style 3"/>
    <w:rsid w:val="00667B04"/>
    <w:pPr>
      <w:numPr>
        <w:numId w:val="7"/>
      </w:numPr>
    </w:pPr>
  </w:style>
  <w:style w:type="numbering" w:customStyle="1" w:styleId="ImportedStyle4">
    <w:name w:val="Imported Style 4"/>
    <w:rsid w:val="00667B04"/>
    <w:pPr>
      <w:numPr>
        <w:numId w:val="8"/>
      </w:numPr>
    </w:pPr>
  </w:style>
  <w:style w:type="numbering" w:customStyle="1" w:styleId="ImportedStyle5">
    <w:name w:val="Imported Style 5"/>
    <w:rsid w:val="00667B04"/>
    <w:pPr>
      <w:numPr>
        <w:numId w:val="9"/>
      </w:numPr>
    </w:pPr>
  </w:style>
  <w:style w:type="numbering" w:customStyle="1" w:styleId="ImportedStyle6">
    <w:name w:val="Imported Style 6"/>
    <w:rsid w:val="00667B04"/>
    <w:pPr>
      <w:numPr>
        <w:numId w:val="10"/>
      </w:numPr>
    </w:pPr>
  </w:style>
  <w:style w:type="numbering" w:customStyle="1" w:styleId="ImportedStyle7">
    <w:name w:val="Imported Style 7"/>
    <w:rsid w:val="00667B04"/>
    <w:pPr>
      <w:numPr>
        <w:numId w:val="11"/>
      </w:numPr>
    </w:pPr>
  </w:style>
  <w:style w:type="numbering" w:customStyle="1" w:styleId="List0">
    <w:name w:val="List 0"/>
    <w:basedOn w:val="NoList"/>
    <w:rsid w:val="00667B04"/>
    <w:pPr>
      <w:numPr>
        <w:numId w:val="12"/>
      </w:numPr>
    </w:pPr>
  </w:style>
  <w:style w:type="numbering" w:customStyle="1" w:styleId="List1">
    <w:name w:val="List 1"/>
    <w:basedOn w:val="NoList"/>
    <w:rsid w:val="00667B04"/>
    <w:pPr>
      <w:numPr>
        <w:numId w:val="13"/>
      </w:numPr>
    </w:pPr>
  </w:style>
  <w:style w:type="numbering" w:customStyle="1" w:styleId="List21">
    <w:name w:val="List 21"/>
    <w:basedOn w:val="NoList"/>
    <w:rsid w:val="00667B04"/>
    <w:pPr>
      <w:numPr>
        <w:numId w:val="14"/>
      </w:numPr>
    </w:pPr>
  </w:style>
  <w:style w:type="numbering" w:customStyle="1" w:styleId="ImportedStyle16">
    <w:name w:val="Imported Style 16"/>
    <w:rsid w:val="00667B04"/>
    <w:pPr>
      <w:numPr>
        <w:numId w:val="15"/>
      </w:numPr>
    </w:pPr>
  </w:style>
  <w:style w:type="numbering" w:customStyle="1" w:styleId="ImportedStyle17">
    <w:name w:val="Imported Style 17"/>
    <w:rsid w:val="00667B04"/>
    <w:pPr>
      <w:numPr>
        <w:numId w:val="16"/>
      </w:numPr>
    </w:pPr>
  </w:style>
  <w:style w:type="numbering" w:customStyle="1" w:styleId="ImportedStyle18">
    <w:name w:val="Imported Style 18"/>
    <w:rsid w:val="00667B04"/>
    <w:pPr>
      <w:numPr>
        <w:numId w:val="17"/>
      </w:numPr>
    </w:pPr>
  </w:style>
  <w:style w:type="numbering" w:customStyle="1" w:styleId="ImportedStyle19">
    <w:name w:val="Imported Style 19"/>
    <w:rsid w:val="00667B04"/>
    <w:pPr>
      <w:numPr>
        <w:numId w:val="18"/>
      </w:numPr>
    </w:pPr>
  </w:style>
  <w:style w:type="numbering" w:customStyle="1" w:styleId="ImportedStyle20">
    <w:name w:val="Imported Style 20"/>
    <w:rsid w:val="00667B04"/>
    <w:pPr>
      <w:numPr>
        <w:numId w:val="19"/>
      </w:numPr>
    </w:pPr>
  </w:style>
  <w:style w:type="numbering" w:customStyle="1" w:styleId="ImportedStyle21">
    <w:name w:val="Imported Style 21"/>
    <w:rsid w:val="00667B04"/>
    <w:pPr>
      <w:numPr>
        <w:numId w:val="20"/>
      </w:numPr>
    </w:pPr>
  </w:style>
  <w:style w:type="numbering" w:customStyle="1" w:styleId="ImportedStyle22">
    <w:name w:val="Imported Style 22"/>
    <w:rsid w:val="00667B04"/>
    <w:pPr>
      <w:numPr>
        <w:numId w:val="21"/>
      </w:numPr>
    </w:pPr>
  </w:style>
  <w:style w:type="numbering" w:customStyle="1" w:styleId="List51">
    <w:name w:val="List 51"/>
    <w:basedOn w:val="NoList"/>
    <w:rsid w:val="00667B04"/>
    <w:pPr>
      <w:numPr>
        <w:numId w:val="22"/>
      </w:numPr>
    </w:pPr>
  </w:style>
  <w:style w:type="numbering" w:customStyle="1" w:styleId="List6">
    <w:name w:val="List 6"/>
    <w:basedOn w:val="NoList"/>
    <w:rsid w:val="00667B04"/>
    <w:pPr>
      <w:numPr>
        <w:numId w:val="23"/>
      </w:numPr>
    </w:pPr>
  </w:style>
  <w:style w:type="numbering" w:customStyle="1" w:styleId="List7">
    <w:name w:val="List 7"/>
    <w:basedOn w:val="NoList"/>
    <w:rsid w:val="00667B04"/>
    <w:pPr>
      <w:numPr>
        <w:numId w:val="24"/>
      </w:numPr>
    </w:pPr>
  </w:style>
  <w:style w:type="numbering" w:customStyle="1" w:styleId="List8">
    <w:name w:val="List 8"/>
    <w:basedOn w:val="NoList"/>
    <w:rsid w:val="00667B04"/>
    <w:pPr>
      <w:numPr>
        <w:numId w:val="25"/>
      </w:numPr>
    </w:pPr>
  </w:style>
  <w:style w:type="numbering" w:customStyle="1" w:styleId="ImportedStyle28">
    <w:name w:val="Imported Style 28"/>
    <w:rsid w:val="00667B04"/>
    <w:pPr>
      <w:numPr>
        <w:numId w:val="26"/>
      </w:numPr>
    </w:pPr>
  </w:style>
  <w:style w:type="numbering" w:customStyle="1" w:styleId="List9">
    <w:name w:val="List 9"/>
    <w:basedOn w:val="NoList"/>
    <w:rsid w:val="00667B04"/>
    <w:pPr>
      <w:numPr>
        <w:numId w:val="27"/>
      </w:numPr>
    </w:pPr>
  </w:style>
  <w:style w:type="numbering" w:customStyle="1" w:styleId="List10">
    <w:name w:val="List 10"/>
    <w:basedOn w:val="NoList"/>
    <w:rsid w:val="00667B04"/>
    <w:pPr>
      <w:numPr>
        <w:numId w:val="28"/>
      </w:numPr>
    </w:pPr>
  </w:style>
  <w:style w:type="paragraph" w:customStyle="1" w:styleId="BodyB">
    <w:name w:val="Body B"/>
    <w:rsid w:val="00667B04"/>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rPr>
  </w:style>
  <w:style w:type="numbering" w:customStyle="1" w:styleId="ImportedStyle31">
    <w:name w:val="Imported Style 31"/>
    <w:rsid w:val="00667B04"/>
    <w:pPr>
      <w:numPr>
        <w:numId w:val="29"/>
      </w:numPr>
    </w:pPr>
  </w:style>
  <w:style w:type="numbering" w:customStyle="1" w:styleId="List11">
    <w:name w:val="List 11"/>
    <w:basedOn w:val="NoList"/>
    <w:rsid w:val="00667B04"/>
    <w:pPr>
      <w:numPr>
        <w:numId w:val="30"/>
      </w:numPr>
    </w:pPr>
  </w:style>
  <w:style w:type="numbering" w:customStyle="1" w:styleId="ImportedStyle33">
    <w:name w:val="Imported Style 33"/>
    <w:rsid w:val="00667B04"/>
    <w:pPr>
      <w:numPr>
        <w:numId w:val="31"/>
      </w:numPr>
    </w:pPr>
  </w:style>
  <w:style w:type="numbering" w:customStyle="1" w:styleId="List12">
    <w:name w:val="List 12"/>
    <w:basedOn w:val="NoList"/>
    <w:rsid w:val="00667B04"/>
    <w:pPr>
      <w:numPr>
        <w:numId w:val="32"/>
      </w:numPr>
    </w:pPr>
  </w:style>
  <w:style w:type="numbering" w:customStyle="1" w:styleId="List13">
    <w:name w:val="List 13"/>
    <w:basedOn w:val="NoList"/>
    <w:rsid w:val="00667B04"/>
    <w:pPr>
      <w:numPr>
        <w:numId w:val="33"/>
      </w:numPr>
    </w:pPr>
  </w:style>
  <w:style w:type="numbering" w:customStyle="1" w:styleId="List14">
    <w:name w:val="List 14"/>
    <w:basedOn w:val="NoList"/>
    <w:rsid w:val="00667B04"/>
    <w:pPr>
      <w:numPr>
        <w:numId w:val="34"/>
      </w:numPr>
    </w:pPr>
  </w:style>
  <w:style w:type="numbering" w:customStyle="1" w:styleId="List15">
    <w:name w:val="List 15"/>
    <w:basedOn w:val="NoList"/>
    <w:rsid w:val="00667B04"/>
    <w:pPr>
      <w:numPr>
        <w:numId w:val="35"/>
      </w:numPr>
    </w:pPr>
  </w:style>
  <w:style w:type="numbering" w:customStyle="1" w:styleId="List16">
    <w:name w:val="List 16"/>
    <w:basedOn w:val="NoList"/>
    <w:rsid w:val="00667B04"/>
    <w:pPr>
      <w:numPr>
        <w:numId w:val="36"/>
      </w:numPr>
    </w:pPr>
  </w:style>
  <w:style w:type="numbering" w:customStyle="1" w:styleId="ImportedStyle40">
    <w:name w:val="Imported Style 40"/>
    <w:rsid w:val="00667B04"/>
    <w:pPr>
      <w:numPr>
        <w:numId w:val="37"/>
      </w:numPr>
    </w:pPr>
  </w:style>
  <w:style w:type="numbering" w:customStyle="1" w:styleId="ImportedStyle41">
    <w:name w:val="Imported Style 41"/>
    <w:rsid w:val="00667B04"/>
    <w:pPr>
      <w:numPr>
        <w:numId w:val="38"/>
      </w:numPr>
    </w:pPr>
  </w:style>
  <w:style w:type="numbering" w:customStyle="1" w:styleId="ImportedStyle42">
    <w:name w:val="Imported Style 42"/>
    <w:rsid w:val="00667B04"/>
    <w:pPr>
      <w:numPr>
        <w:numId w:val="39"/>
      </w:numPr>
    </w:pPr>
  </w:style>
  <w:style w:type="numbering" w:customStyle="1" w:styleId="ImportedStyle43">
    <w:name w:val="Imported Style 43"/>
    <w:rsid w:val="00667B04"/>
    <w:pPr>
      <w:numPr>
        <w:numId w:val="40"/>
      </w:numPr>
    </w:pPr>
  </w:style>
  <w:style w:type="numbering" w:customStyle="1" w:styleId="ImportedStyle44">
    <w:name w:val="Imported Style 44"/>
    <w:rsid w:val="00667B04"/>
    <w:pPr>
      <w:numPr>
        <w:numId w:val="41"/>
      </w:numPr>
    </w:pPr>
  </w:style>
  <w:style w:type="numbering" w:customStyle="1" w:styleId="ImportedStyle45">
    <w:name w:val="Imported Style 45"/>
    <w:rsid w:val="00667B04"/>
    <w:pPr>
      <w:numPr>
        <w:numId w:val="42"/>
      </w:numPr>
    </w:pPr>
  </w:style>
  <w:style w:type="numbering" w:customStyle="1" w:styleId="ImportedStyle46">
    <w:name w:val="Imported Style 46"/>
    <w:rsid w:val="00667B04"/>
    <w:pPr>
      <w:numPr>
        <w:numId w:val="43"/>
      </w:numPr>
    </w:pPr>
  </w:style>
  <w:style w:type="numbering" w:customStyle="1" w:styleId="ImportedStyle47">
    <w:name w:val="Imported Style 47"/>
    <w:rsid w:val="00667B04"/>
    <w:pPr>
      <w:numPr>
        <w:numId w:val="44"/>
      </w:numPr>
    </w:pPr>
  </w:style>
  <w:style w:type="numbering" w:customStyle="1" w:styleId="ImportedStyle48">
    <w:name w:val="Imported Style 48"/>
    <w:rsid w:val="00667B04"/>
    <w:pPr>
      <w:numPr>
        <w:numId w:val="45"/>
      </w:numPr>
    </w:pPr>
  </w:style>
  <w:style w:type="numbering" w:customStyle="1" w:styleId="ImportedStyle49">
    <w:name w:val="Imported Style 49"/>
    <w:rsid w:val="00667B04"/>
    <w:pPr>
      <w:numPr>
        <w:numId w:val="46"/>
      </w:numPr>
    </w:pPr>
  </w:style>
  <w:style w:type="numbering" w:customStyle="1" w:styleId="ImportedStyle50">
    <w:name w:val="Imported Style 50"/>
    <w:rsid w:val="00667B04"/>
    <w:pPr>
      <w:numPr>
        <w:numId w:val="47"/>
      </w:numPr>
    </w:pPr>
  </w:style>
  <w:style w:type="paragraph" w:customStyle="1" w:styleId="Body">
    <w:name w:val="Body"/>
    <w:rsid w:val="0059102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31">
    <w:name w:val="List 31"/>
    <w:basedOn w:val="NoList"/>
    <w:rsid w:val="0059102F"/>
    <w:pPr>
      <w:numPr>
        <w:numId w:val="48"/>
      </w:numPr>
    </w:pPr>
  </w:style>
  <w:style w:type="numbering" w:customStyle="1" w:styleId="List41">
    <w:name w:val="List 41"/>
    <w:basedOn w:val="NoList"/>
    <w:rsid w:val="0059102F"/>
    <w:pPr>
      <w:numPr>
        <w:numId w:val="49"/>
      </w:numPr>
    </w:pPr>
  </w:style>
  <w:style w:type="numbering" w:customStyle="1" w:styleId="ImportedStyle14">
    <w:name w:val="Imported Style 14"/>
    <w:rsid w:val="0059102F"/>
    <w:pPr>
      <w:numPr>
        <w:numId w:val="50"/>
      </w:numPr>
    </w:pPr>
  </w:style>
  <w:style w:type="numbering" w:customStyle="1" w:styleId="ImportedStyle15">
    <w:name w:val="Imported Style 15"/>
    <w:rsid w:val="0059102F"/>
    <w:pPr>
      <w:numPr>
        <w:numId w:val="51"/>
      </w:numPr>
    </w:pPr>
  </w:style>
  <w:style w:type="numbering" w:customStyle="1" w:styleId="ImportedStyle11">
    <w:name w:val="Imported Style 11"/>
    <w:rsid w:val="00D772F4"/>
    <w:pPr>
      <w:numPr>
        <w:numId w:val="52"/>
      </w:numPr>
    </w:pPr>
  </w:style>
  <w:style w:type="numbering" w:customStyle="1" w:styleId="ImportedStyle12">
    <w:name w:val="Imported Style 12"/>
    <w:rsid w:val="00D772F4"/>
    <w:pPr>
      <w:numPr>
        <w:numId w:val="53"/>
      </w:numPr>
    </w:pPr>
  </w:style>
  <w:style w:type="numbering" w:customStyle="1" w:styleId="ImportedStyle13">
    <w:name w:val="Imported Style 13"/>
    <w:rsid w:val="00D772F4"/>
    <w:pPr>
      <w:numPr>
        <w:numId w:val="54"/>
      </w:numPr>
    </w:pPr>
  </w:style>
  <w:style w:type="character" w:customStyle="1" w:styleId="cbstyle">
    <w:name w:val="cb_style"/>
    <w:basedOn w:val="DefaultParagraphFont"/>
    <w:rsid w:val="00412BF1"/>
  </w:style>
  <w:style w:type="paragraph" w:customStyle="1" w:styleId="ResBulletChar">
    <w:name w:val="ResBullet Char"/>
    <w:basedOn w:val="Normal"/>
    <w:link w:val="ResBulletCharChar"/>
    <w:rsid w:val="00412BF1"/>
    <w:pPr>
      <w:numPr>
        <w:numId w:val="55"/>
      </w:numPr>
    </w:pPr>
    <w:rPr>
      <w:rFonts w:ascii="Arial" w:hAnsi="Arial"/>
      <w:sz w:val="20"/>
      <w:szCs w:val="20"/>
    </w:rPr>
  </w:style>
  <w:style w:type="character" w:customStyle="1" w:styleId="ResBulletCharChar">
    <w:name w:val="ResBullet Char Char"/>
    <w:link w:val="ResBulletChar"/>
    <w:rsid w:val="00412BF1"/>
    <w:rPr>
      <w:rFonts w:ascii="Arial" w:hAnsi="Arial"/>
    </w:rPr>
  </w:style>
  <w:style w:type="character" w:customStyle="1" w:styleId="Heading8Char">
    <w:name w:val="Heading 8 Char"/>
    <w:basedOn w:val="DefaultParagraphFont"/>
    <w:link w:val="Heading8"/>
    <w:semiHidden/>
    <w:rsid w:val="006E3047"/>
    <w:rPr>
      <w:rFonts w:asciiTheme="majorHAnsi" w:eastAsiaTheme="majorEastAsia" w:hAnsiTheme="majorHAnsi" w:cstheme="majorBidi"/>
      <w:color w:val="404040" w:themeColor="text1" w:themeTint="BF"/>
    </w:rPr>
  </w:style>
  <w:style w:type="paragraph" w:styleId="EnvelopeReturn">
    <w:name w:val="envelope return"/>
    <w:basedOn w:val="Normal"/>
    <w:rsid w:val="006E3047"/>
    <w:rPr>
      <w:rFonts w:ascii="Arial" w:hAnsi="Arial"/>
      <w:sz w:val="20"/>
      <w:szCs w:val="20"/>
    </w:rPr>
  </w:style>
  <w:style w:type="character" w:customStyle="1" w:styleId="Heading9Char">
    <w:name w:val="Heading 9 Char"/>
    <w:basedOn w:val="DefaultParagraphFont"/>
    <w:link w:val="Heading9"/>
    <w:semiHidden/>
    <w:rsid w:val="006E3047"/>
    <w:rPr>
      <w:rFonts w:asciiTheme="majorHAnsi" w:eastAsiaTheme="majorEastAsia" w:hAnsiTheme="majorHAnsi" w:cstheme="majorBidi"/>
      <w:i/>
      <w:iCs/>
      <w:color w:val="404040" w:themeColor="text1" w:themeTint="BF"/>
    </w:rPr>
  </w:style>
  <w:style w:type="character" w:customStyle="1" w:styleId="body0">
    <w:name w:val="body"/>
    <w:basedOn w:val="DefaultParagraphFont"/>
    <w:rsid w:val="00DE4E3B"/>
  </w:style>
  <w:style w:type="paragraph" w:customStyle="1" w:styleId="HCLAXONBullet">
    <w:name w:val="HCLAXON Bullet"/>
    <w:basedOn w:val="Normal"/>
    <w:qFormat/>
    <w:rsid w:val="00DE4E3B"/>
    <w:pPr>
      <w:numPr>
        <w:numId w:val="56"/>
      </w:numPr>
      <w:spacing w:before="40" w:after="20"/>
      <w:jc w:val="both"/>
    </w:pPr>
    <w:rPr>
      <w:rFonts w:ascii="Arial" w:hAnsi="Arial"/>
      <w:i/>
      <w:iCs/>
      <w:sz w:val="20"/>
      <w:lang w:val="en-GB"/>
    </w:rPr>
  </w:style>
  <w:style w:type="paragraph" w:customStyle="1" w:styleId="worktitle">
    <w:name w:val="work_title"/>
    <w:basedOn w:val="Normal"/>
    <w:rsid w:val="00636D8C"/>
    <w:pPr>
      <w:spacing w:before="100" w:beforeAutospacing="1" w:after="100" w:afterAutospacing="1"/>
    </w:pPr>
  </w:style>
  <w:style w:type="paragraph" w:customStyle="1" w:styleId="workdescription">
    <w:name w:val="work_description"/>
    <w:basedOn w:val="Normal"/>
    <w:rsid w:val="00636D8C"/>
    <w:pPr>
      <w:spacing w:before="100" w:beforeAutospacing="1" w:after="100" w:afterAutospacing="1"/>
    </w:pPr>
  </w:style>
  <w:style w:type="paragraph" w:customStyle="1" w:styleId="Dates">
    <w:name w:val="Dates"/>
    <w:rsid w:val="00050DCB"/>
    <w:pPr>
      <w:pBdr>
        <w:top w:val="nil"/>
        <w:left w:val="nil"/>
        <w:bottom w:val="nil"/>
        <w:right w:val="nil"/>
        <w:between w:val="nil"/>
        <w:bar w:val="nil"/>
      </w:pBdr>
      <w:spacing w:before="20"/>
      <w:jc w:val="right"/>
    </w:pPr>
    <w:rPr>
      <w:rFonts w:ascii="Garamond" w:eastAsia="Arial Unicode MS" w:hAnsi="Arial Unicode MS" w:cs="Arial Unicode MS"/>
      <w:i/>
      <w:iCs/>
      <w:color w:val="000000"/>
      <w:u w:color="000000"/>
      <w:bdr w:val="nil"/>
    </w:rPr>
  </w:style>
  <w:style w:type="paragraph" w:styleId="ListBullet2">
    <w:name w:val="List Bullet 2"/>
    <w:basedOn w:val="Normal"/>
    <w:uiPriority w:val="99"/>
    <w:unhideWhenUsed/>
    <w:rsid w:val="00937131"/>
    <w:pPr>
      <w:numPr>
        <w:numId w:val="57"/>
      </w:numPr>
      <w:contextualSpacing/>
    </w:pPr>
    <w:rPr>
      <w:sz w:val="20"/>
      <w:szCs w:val="20"/>
    </w:rPr>
  </w:style>
  <w:style w:type="character" w:customStyle="1" w:styleId="major">
    <w:name w:val="major"/>
    <w:basedOn w:val="DefaultParagraphFont"/>
    <w:rsid w:val="00DA54B9"/>
  </w:style>
  <w:style w:type="character" w:customStyle="1" w:styleId="education-date">
    <w:name w:val="education-date"/>
    <w:basedOn w:val="DefaultParagraphFont"/>
    <w:rsid w:val="00DA54B9"/>
  </w:style>
  <w:style w:type="character" w:customStyle="1" w:styleId="degree">
    <w:name w:val="degree"/>
    <w:basedOn w:val="DefaultParagraphFont"/>
    <w:rsid w:val="00DA54B9"/>
  </w:style>
  <w:style w:type="paragraph" w:customStyle="1" w:styleId="Default">
    <w:name w:val="Default"/>
    <w:rsid w:val="00314D8C"/>
    <w:pPr>
      <w:autoSpaceDE w:val="0"/>
      <w:autoSpaceDN w:val="0"/>
      <w:adjustRightInd w:val="0"/>
    </w:pPr>
    <w:rPr>
      <w:rFonts w:ascii="Verdana" w:eastAsia="Calibri" w:hAnsi="Verdana" w:cs="Verdana"/>
      <w:color w:val="000000"/>
      <w:sz w:val="24"/>
      <w:szCs w:val="24"/>
    </w:rPr>
  </w:style>
  <w:style w:type="paragraph" w:customStyle="1" w:styleId="Head1Bullet">
    <w:name w:val="Head1Bullet"/>
    <w:rsid w:val="00E434B9"/>
    <w:pPr>
      <w:numPr>
        <w:numId w:val="58"/>
      </w:numPr>
    </w:pPr>
    <w:rPr>
      <w:rFonts w:ascii="Verdana" w:eastAsia="SimSun" w:hAnsi="Verdana"/>
      <w:sz w:val="18"/>
    </w:rPr>
  </w:style>
  <w:style w:type="paragraph" w:customStyle="1" w:styleId="ResSectionHeader">
    <w:name w:val="Res Section Header"/>
    <w:rsid w:val="006814C8"/>
    <w:pPr>
      <w:keepNext/>
      <w:keepLines/>
      <w:spacing w:before="60" w:after="60"/>
    </w:pPr>
    <w:rPr>
      <w:rFonts w:ascii="Verdana" w:hAnsi="Verdana"/>
      <w:b/>
    </w:rPr>
  </w:style>
  <w:style w:type="paragraph" w:customStyle="1" w:styleId="std">
    <w:name w:val="std"/>
    <w:basedOn w:val="Normal"/>
    <w:rsid w:val="005E135B"/>
  </w:style>
  <w:style w:type="paragraph" w:customStyle="1" w:styleId="ResumeBulletsCoreComp">
    <w:name w:val="Resume Bullets Core Comp"/>
    <w:basedOn w:val="Normal"/>
    <w:qFormat/>
    <w:rsid w:val="004628C3"/>
    <w:pPr>
      <w:numPr>
        <w:numId w:val="59"/>
      </w:numPr>
    </w:pPr>
    <w:rPr>
      <w:rFonts w:ascii="Arial" w:eastAsia="Arial" w:hAnsi="Arial"/>
      <w:sz w:val="22"/>
      <w:szCs w:val="22"/>
    </w:rPr>
  </w:style>
  <w:style w:type="paragraph" w:customStyle="1" w:styleId="SAP-TablebulletedText">
    <w:name w:val="SAP - Table bulleted Text"/>
    <w:basedOn w:val="Normal"/>
    <w:autoRedefine/>
    <w:rsid w:val="000E3AAB"/>
    <w:pPr>
      <w:numPr>
        <w:numId w:val="60"/>
      </w:numPr>
      <w:spacing w:line="260" w:lineRule="exact"/>
    </w:pPr>
    <w:rPr>
      <w:rFonts w:ascii="Arial" w:hAnsi="Arial"/>
      <w:b/>
      <w:noProof/>
      <w:sz w:val="20"/>
      <w:szCs w:val="20"/>
    </w:rPr>
  </w:style>
  <w:style w:type="paragraph" w:customStyle="1" w:styleId="MediumGrid1-Accent21">
    <w:name w:val="Medium Grid 1 - Accent 21"/>
    <w:basedOn w:val="Normal"/>
    <w:qFormat/>
    <w:rsid w:val="00A713FA"/>
    <w:pPr>
      <w:spacing w:after="200" w:line="276" w:lineRule="auto"/>
      <w:ind w:left="720"/>
      <w:contextualSpacing/>
      <w:jc w:val="both"/>
    </w:pPr>
    <w:rPr>
      <w:rFonts w:ascii="Cambria" w:hAnsi="Cambria"/>
      <w:sz w:val="20"/>
      <w:szCs w:val="20"/>
      <w:lang w:bidi="en-US"/>
    </w:rPr>
  </w:style>
  <w:style w:type="character" w:customStyle="1" w:styleId="fontstyle01">
    <w:name w:val="fontstyle01"/>
    <w:basedOn w:val="DefaultParagraphFont"/>
    <w:rsid w:val="00943070"/>
    <w:rPr>
      <w:rFonts w:ascii="Calibri-Bold" w:hAnsi="Calibri-Bold" w:hint="default"/>
      <w:b/>
      <w:bCs/>
      <w:i w:val="0"/>
      <w:iCs w:val="0"/>
      <w:color w:val="000000"/>
      <w:sz w:val="24"/>
      <w:szCs w:val="24"/>
    </w:rPr>
  </w:style>
  <w:style w:type="character" w:customStyle="1" w:styleId="fontstyle21">
    <w:name w:val="fontstyle21"/>
    <w:basedOn w:val="DefaultParagraphFont"/>
    <w:rsid w:val="00943070"/>
    <w:rPr>
      <w:rFonts w:ascii="SymbolMT" w:hAnsi="SymbolMT" w:hint="default"/>
      <w:b w:val="0"/>
      <w:bCs w:val="0"/>
      <w:i w:val="0"/>
      <w:iCs w:val="0"/>
      <w:color w:val="000000"/>
      <w:sz w:val="22"/>
      <w:szCs w:val="22"/>
    </w:rPr>
  </w:style>
  <w:style w:type="character" w:customStyle="1" w:styleId="fontstyle31">
    <w:name w:val="fontstyle31"/>
    <w:basedOn w:val="DefaultParagraphFont"/>
    <w:rsid w:val="00943070"/>
    <w:rPr>
      <w:rFonts w:ascii="Calibri" w:hAnsi="Calibri" w:cs="Calibri" w:hint="default"/>
      <w:b w:val="0"/>
      <w:bCs w:val="0"/>
      <w:i w:val="0"/>
      <w:iCs w:val="0"/>
      <w:color w:val="000000"/>
      <w:sz w:val="22"/>
      <w:szCs w:val="22"/>
    </w:rPr>
  </w:style>
  <w:style w:type="character" w:customStyle="1" w:styleId="ListParagraphChar">
    <w:name w:val="List Paragraph Char"/>
    <w:aliases w:val="Bullet for Sub Section Char"/>
    <w:link w:val="ListParagraph"/>
    <w:uiPriority w:val="34"/>
    <w:rsid w:val="009C5637"/>
    <w:rPr>
      <w:sz w:val="24"/>
      <w:szCs w:val="24"/>
    </w:rPr>
  </w:style>
  <w:style w:type="character" w:customStyle="1" w:styleId="NoneA">
    <w:name w:val="None A"/>
    <w:rsid w:val="00F00D4E"/>
    <w:rPr>
      <w:lang w:val="en-US"/>
    </w:rPr>
  </w:style>
  <w:style w:type="character" w:styleId="PageNumber">
    <w:name w:val="page number"/>
    <w:basedOn w:val="NoneA"/>
    <w:rsid w:val="00F00D4E"/>
    <w:rPr>
      <w:lang w:val="en-US"/>
    </w:rPr>
  </w:style>
  <w:style w:type="paragraph" w:styleId="BodyTextIndent3">
    <w:name w:val="Body Text Indent 3"/>
    <w:basedOn w:val="Normal"/>
    <w:link w:val="BodyTextIndent3Char"/>
    <w:semiHidden/>
    <w:unhideWhenUsed/>
    <w:rsid w:val="00F94CFD"/>
    <w:pPr>
      <w:spacing w:after="120"/>
      <w:ind w:left="360"/>
    </w:pPr>
    <w:rPr>
      <w:sz w:val="16"/>
      <w:szCs w:val="16"/>
    </w:rPr>
  </w:style>
  <w:style w:type="character" w:customStyle="1" w:styleId="BodyTextIndent3Char">
    <w:name w:val="Body Text Indent 3 Char"/>
    <w:basedOn w:val="DefaultParagraphFont"/>
    <w:link w:val="BodyTextIndent3"/>
    <w:semiHidden/>
    <w:rsid w:val="00F94CFD"/>
    <w:rPr>
      <w:sz w:val="16"/>
      <w:szCs w:val="16"/>
    </w:rPr>
  </w:style>
  <w:style w:type="character" w:customStyle="1" w:styleId="blackclass1">
    <w:name w:val="blackclass1"/>
    <w:rsid w:val="006C2688"/>
    <w:rPr>
      <w:color w:val="000000"/>
    </w:rPr>
  </w:style>
  <w:style w:type="character" w:customStyle="1" w:styleId="phraseanchor">
    <w:name w:val="phrase_anchor"/>
    <w:basedOn w:val="DefaultParagraphFont"/>
    <w:rsid w:val="006C2688"/>
  </w:style>
  <w:style w:type="character" w:customStyle="1" w:styleId="ph">
    <w:name w:val="ph"/>
    <w:basedOn w:val="DefaultParagraphFont"/>
    <w:rsid w:val="00F36DC2"/>
  </w:style>
  <w:style w:type="character" w:customStyle="1" w:styleId="WW8Num3z6">
    <w:name w:val="WW8Num3z6"/>
    <w:rsid w:val="00835E8D"/>
  </w:style>
  <w:style w:type="paragraph" w:customStyle="1" w:styleId="ResumeBullet2">
    <w:name w:val="Resume Bullet 2"/>
    <w:rsid w:val="009C01DD"/>
    <w:pPr>
      <w:suppressAutoHyphens/>
      <w:ind w:left="360" w:hanging="360"/>
    </w:pPr>
  </w:style>
  <w:style w:type="paragraph" w:customStyle="1" w:styleId="Normalaril1opt">
    <w:name w:val="Normal+aril 1opt"/>
    <w:basedOn w:val="Normal"/>
    <w:rsid w:val="00E41954"/>
    <w:pPr>
      <w:numPr>
        <w:numId w:val="61"/>
      </w:numPr>
      <w:spacing w:before="100" w:after="100"/>
      <w:jc w:val="both"/>
    </w:pPr>
    <w:rPr>
      <w:rFonts w:ascii="Arial" w:hAnsi="Arial" w:cs="Arial"/>
    </w:rPr>
  </w:style>
  <w:style w:type="paragraph" w:customStyle="1" w:styleId="desc">
    <w:name w:val="desc"/>
    <w:basedOn w:val="Normal"/>
    <w:rsid w:val="00E41954"/>
    <w:pPr>
      <w:spacing w:before="100" w:beforeAutospacing="1" w:after="100" w:afterAutospacing="1"/>
    </w:pPr>
  </w:style>
  <w:style w:type="paragraph" w:customStyle="1" w:styleId="VasantArialBulletStyle">
    <w:name w:val="VasantArialBulletStyle"/>
    <w:basedOn w:val="Normal"/>
    <w:rsid w:val="00A25E3A"/>
    <w:pPr>
      <w:numPr>
        <w:ilvl w:val="1"/>
        <w:numId w:val="62"/>
      </w:numPr>
    </w:pPr>
    <w:rPr>
      <w:rFonts w:ascii="Arial" w:hAnsi="Arial"/>
      <w:sz w:val="22"/>
    </w:rPr>
  </w:style>
  <w:style w:type="paragraph" w:customStyle="1" w:styleId="VasantTimesBulletStyle">
    <w:name w:val="VasantTimesBulletStyle"/>
    <w:basedOn w:val="Normal"/>
    <w:rsid w:val="00A25E3A"/>
    <w:pPr>
      <w:numPr>
        <w:numId w:val="62"/>
      </w:numPr>
    </w:pPr>
    <w:rPr>
      <w:sz w:val="22"/>
      <w:szCs w:val="20"/>
    </w:rPr>
  </w:style>
  <w:style w:type="paragraph" w:customStyle="1" w:styleId="TableText">
    <w:name w:val="Table Text"/>
    <w:aliases w:val="tt"/>
    <w:rsid w:val="00C8404D"/>
    <w:pPr>
      <w:tabs>
        <w:tab w:val="right" w:leader="dot" w:pos="7920"/>
      </w:tabs>
      <w:adjustRightInd w:val="0"/>
      <w:snapToGrid w:val="0"/>
      <w:spacing w:before="60" w:after="60"/>
      <w:ind w:left="16"/>
    </w:pPr>
    <w:rPr>
      <w:rFonts w:ascii="Arial" w:eastAsia="Arial Unicode MS" w:hAnsi="Arial" w:cs="Times"/>
      <w:color w:val="000000"/>
      <w:sz w:val="22"/>
      <w:szCs w:val="22"/>
    </w:rPr>
  </w:style>
  <w:style w:type="paragraph" w:customStyle="1" w:styleId="KeyProjects">
    <w:name w:val="Key Projects"/>
    <w:basedOn w:val="PlainText"/>
    <w:qFormat/>
    <w:rsid w:val="0059300F"/>
    <w:pPr>
      <w:spacing w:before="60" w:after="20"/>
      <w:ind w:left="187" w:right="-58"/>
    </w:pPr>
    <w:rPr>
      <w:rFonts w:ascii="Book Antiqua" w:eastAsia="MS Mincho" w:hAnsi="Book Antiqua" w:cs="Tahoma"/>
      <w:b/>
      <w:i/>
    </w:rPr>
  </w:style>
  <w:style w:type="paragraph" w:customStyle="1" w:styleId="BulletPoints">
    <w:name w:val="Bullet Points"/>
    <w:basedOn w:val="PlainText"/>
    <w:qFormat/>
    <w:rsid w:val="00D94055"/>
    <w:pPr>
      <w:numPr>
        <w:numId w:val="63"/>
      </w:numPr>
      <w:spacing w:after="60"/>
    </w:pPr>
    <w:rPr>
      <w:rFonts w:ascii="Book Antiqua" w:eastAsia="MS Mincho" w:hAnsi="Book Antiqua" w:cs="Tahoma"/>
    </w:rPr>
  </w:style>
  <w:style w:type="paragraph" w:customStyle="1" w:styleId="WyvilList">
    <w:name w:val="WyvilList"/>
    <w:basedOn w:val="Normal"/>
    <w:link w:val="WyvilListChar"/>
    <w:autoRedefine/>
    <w:rsid w:val="00B07A2D"/>
    <w:pPr>
      <w:numPr>
        <w:numId w:val="64"/>
      </w:numPr>
      <w:tabs>
        <w:tab w:val="left" w:pos="720"/>
      </w:tabs>
      <w:spacing w:line="276" w:lineRule="auto"/>
      <w:ind w:right="360"/>
      <w:jc w:val="both"/>
    </w:pPr>
    <w:rPr>
      <w:bCs/>
      <w:color w:val="000000"/>
      <w:sz w:val="22"/>
      <w:szCs w:val="22"/>
    </w:rPr>
  </w:style>
  <w:style w:type="paragraph" w:customStyle="1" w:styleId="BulletList1">
    <w:name w:val="Bullet_List1"/>
    <w:basedOn w:val="Normal"/>
    <w:autoRedefine/>
    <w:rsid w:val="00B07A2D"/>
    <w:pPr>
      <w:numPr>
        <w:numId w:val="65"/>
      </w:numPr>
      <w:tabs>
        <w:tab w:val="clear" w:pos="1080"/>
        <w:tab w:val="num" w:pos="720"/>
      </w:tabs>
      <w:spacing w:before="60" w:after="60"/>
      <w:ind w:left="720"/>
    </w:pPr>
    <w:rPr>
      <w:rFonts w:ascii="Arial Narrow" w:hAnsi="Arial Narrow"/>
      <w:color w:val="000000"/>
      <w:sz w:val="22"/>
    </w:rPr>
  </w:style>
  <w:style w:type="character" w:styleId="Emphasis">
    <w:name w:val="Emphasis"/>
    <w:qFormat/>
    <w:rsid w:val="00B07A2D"/>
    <w:rPr>
      <w:i/>
      <w:iCs/>
    </w:rPr>
  </w:style>
  <w:style w:type="character" w:customStyle="1" w:styleId="WyvilListChar">
    <w:name w:val="WyvilList Char"/>
    <w:link w:val="WyvilList"/>
    <w:locked/>
    <w:rsid w:val="00B07A2D"/>
    <w:rPr>
      <w:bCs/>
      <w:color w:val="000000"/>
      <w:sz w:val="22"/>
      <w:szCs w:val="22"/>
    </w:rPr>
  </w:style>
  <w:style w:type="paragraph" w:customStyle="1" w:styleId="cogCVsmallheadingunderline">
    <w:name w:val="cog CV small heading underline"/>
    <w:basedOn w:val="Normal"/>
    <w:autoRedefine/>
    <w:rsid w:val="002B0379"/>
    <w:pPr>
      <w:spacing w:before="60" w:after="60"/>
      <w:jc w:val="both"/>
    </w:pPr>
    <w:rPr>
      <w:rFonts w:ascii="Arial" w:hAnsi="Arial" w:cs="Arial"/>
      <w:b/>
      <w:bCs/>
      <w:noProof/>
      <w:snapToGrid w:val="0"/>
      <w:sz w:val="20"/>
      <w:szCs w:val="20"/>
      <w:u w:val="single"/>
      <w:lang w:val="en-GB"/>
    </w:rPr>
  </w:style>
  <w:style w:type="paragraph" w:customStyle="1" w:styleId="Rel-Head">
    <w:name w:val="Rel-Head"/>
    <w:basedOn w:val="Normal"/>
    <w:rsid w:val="00040EBC"/>
    <w:pPr>
      <w:ind w:left="720"/>
    </w:pPr>
    <w:rPr>
      <w:rFonts w:ascii="Arial" w:hAnsi="Arial" w:cs="Arial"/>
      <w:sz w:val="20"/>
      <w:szCs w:val="20"/>
      <w:u w:val="single"/>
    </w:rPr>
  </w:style>
  <w:style w:type="paragraph" w:customStyle="1" w:styleId="NormalLatinBookAntiqua">
    <w:name w:val="Normal + (Latin) Book Antiqua"/>
    <w:aliases w:val="(Complex) Tahoma,10 pt,(Latin) Bold,Justifi... ..."/>
    <w:basedOn w:val="Normal"/>
    <w:rsid w:val="00040EBC"/>
    <w:pPr>
      <w:numPr>
        <w:numId w:val="66"/>
      </w:numPr>
    </w:pPr>
    <w:rPr>
      <w:rFonts w:ascii="Book Antiqua" w:hAnsi="Book Antiqua" w:cs="Tahoma"/>
      <w:sz w:val="20"/>
      <w:szCs w:val="22"/>
    </w:rPr>
  </w:style>
  <w:style w:type="paragraph" w:customStyle="1" w:styleId="WW-HTMLPreformatted">
    <w:name w:val="WW-HTML Preformatted"/>
    <w:basedOn w:val="Normal"/>
    <w:rsid w:val="0010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sz w:val="20"/>
      <w:szCs w:val="20"/>
      <w:lang w:eastAsia="ar-SA"/>
    </w:rPr>
  </w:style>
  <w:style w:type="paragraph" w:customStyle="1" w:styleId="tabletext0">
    <w:name w:val="tabletext"/>
    <w:basedOn w:val="Normal"/>
    <w:rsid w:val="001038AF"/>
    <w:pPr>
      <w:overflowPunct w:val="0"/>
      <w:autoSpaceDE w:val="0"/>
    </w:pPr>
    <w:rPr>
      <w:rFonts w:ascii="Arial" w:hAnsi="Arial" w:cs="Arial"/>
      <w:sz w:val="20"/>
      <w:szCs w:val="20"/>
      <w:lang w:val="en-GB" w:eastAsia="ar-SA"/>
    </w:rPr>
  </w:style>
  <w:style w:type="character" w:styleId="UnresolvedMention">
    <w:name w:val="Unresolved Mention"/>
    <w:basedOn w:val="DefaultParagraphFont"/>
    <w:uiPriority w:val="99"/>
    <w:semiHidden/>
    <w:unhideWhenUsed/>
    <w:rsid w:val="00B3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5788">
      <w:bodyDiv w:val="1"/>
      <w:marLeft w:val="0"/>
      <w:marRight w:val="0"/>
      <w:marTop w:val="0"/>
      <w:marBottom w:val="0"/>
      <w:divBdr>
        <w:top w:val="none" w:sz="0" w:space="0" w:color="auto"/>
        <w:left w:val="none" w:sz="0" w:space="0" w:color="auto"/>
        <w:bottom w:val="none" w:sz="0" w:space="0" w:color="auto"/>
        <w:right w:val="none" w:sz="0" w:space="0" w:color="auto"/>
      </w:divBdr>
    </w:div>
    <w:div w:id="293952747">
      <w:bodyDiv w:val="1"/>
      <w:marLeft w:val="0"/>
      <w:marRight w:val="0"/>
      <w:marTop w:val="0"/>
      <w:marBottom w:val="0"/>
      <w:divBdr>
        <w:top w:val="none" w:sz="0" w:space="0" w:color="auto"/>
        <w:left w:val="none" w:sz="0" w:space="0" w:color="auto"/>
        <w:bottom w:val="none" w:sz="0" w:space="0" w:color="auto"/>
        <w:right w:val="none" w:sz="0" w:space="0" w:color="auto"/>
      </w:divBdr>
    </w:div>
    <w:div w:id="625090804">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66461634">
      <w:bodyDiv w:val="1"/>
      <w:marLeft w:val="0"/>
      <w:marRight w:val="0"/>
      <w:marTop w:val="0"/>
      <w:marBottom w:val="0"/>
      <w:divBdr>
        <w:top w:val="none" w:sz="0" w:space="0" w:color="auto"/>
        <w:left w:val="none" w:sz="0" w:space="0" w:color="auto"/>
        <w:bottom w:val="none" w:sz="0" w:space="0" w:color="auto"/>
        <w:right w:val="none" w:sz="0" w:space="0" w:color="auto"/>
      </w:divBdr>
    </w:div>
    <w:div w:id="903299910">
      <w:bodyDiv w:val="1"/>
      <w:marLeft w:val="0"/>
      <w:marRight w:val="0"/>
      <w:marTop w:val="0"/>
      <w:marBottom w:val="0"/>
      <w:divBdr>
        <w:top w:val="none" w:sz="0" w:space="0" w:color="auto"/>
        <w:left w:val="none" w:sz="0" w:space="0" w:color="auto"/>
        <w:bottom w:val="none" w:sz="0" w:space="0" w:color="auto"/>
        <w:right w:val="none" w:sz="0" w:space="0" w:color="auto"/>
      </w:divBdr>
    </w:div>
    <w:div w:id="910386172">
      <w:bodyDiv w:val="1"/>
      <w:marLeft w:val="0"/>
      <w:marRight w:val="0"/>
      <w:marTop w:val="0"/>
      <w:marBottom w:val="0"/>
      <w:divBdr>
        <w:top w:val="none" w:sz="0" w:space="0" w:color="auto"/>
        <w:left w:val="none" w:sz="0" w:space="0" w:color="auto"/>
        <w:bottom w:val="none" w:sz="0" w:space="0" w:color="auto"/>
        <w:right w:val="none" w:sz="0" w:space="0" w:color="auto"/>
      </w:divBdr>
    </w:div>
    <w:div w:id="930813753">
      <w:bodyDiv w:val="1"/>
      <w:marLeft w:val="0"/>
      <w:marRight w:val="0"/>
      <w:marTop w:val="0"/>
      <w:marBottom w:val="0"/>
      <w:divBdr>
        <w:top w:val="none" w:sz="0" w:space="0" w:color="auto"/>
        <w:left w:val="none" w:sz="0" w:space="0" w:color="auto"/>
        <w:bottom w:val="none" w:sz="0" w:space="0" w:color="auto"/>
        <w:right w:val="none" w:sz="0" w:space="0" w:color="auto"/>
      </w:divBdr>
    </w:div>
    <w:div w:id="939071394">
      <w:bodyDiv w:val="1"/>
      <w:marLeft w:val="0"/>
      <w:marRight w:val="0"/>
      <w:marTop w:val="0"/>
      <w:marBottom w:val="0"/>
      <w:divBdr>
        <w:top w:val="none" w:sz="0" w:space="0" w:color="auto"/>
        <w:left w:val="none" w:sz="0" w:space="0" w:color="auto"/>
        <w:bottom w:val="none" w:sz="0" w:space="0" w:color="auto"/>
        <w:right w:val="none" w:sz="0" w:space="0" w:color="auto"/>
      </w:divBdr>
    </w:div>
    <w:div w:id="1073623673">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314414091">
      <w:bodyDiv w:val="1"/>
      <w:marLeft w:val="0"/>
      <w:marRight w:val="0"/>
      <w:marTop w:val="0"/>
      <w:marBottom w:val="0"/>
      <w:divBdr>
        <w:top w:val="none" w:sz="0" w:space="0" w:color="auto"/>
        <w:left w:val="none" w:sz="0" w:space="0" w:color="auto"/>
        <w:bottom w:val="none" w:sz="0" w:space="0" w:color="auto"/>
        <w:right w:val="none" w:sz="0" w:space="0" w:color="auto"/>
      </w:divBdr>
    </w:div>
    <w:div w:id="1365595020">
      <w:bodyDiv w:val="1"/>
      <w:marLeft w:val="0"/>
      <w:marRight w:val="0"/>
      <w:marTop w:val="0"/>
      <w:marBottom w:val="0"/>
      <w:divBdr>
        <w:top w:val="none" w:sz="0" w:space="0" w:color="auto"/>
        <w:left w:val="none" w:sz="0" w:space="0" w:color="auto"/>
        <w:bottom w:val="none" w:sz="0" w:space="0" w:color="auto"/>
        <w:right w:val="none" w:sz="0" w:space="0" w:color="auto"/>
      </w:divBdr>
    </w:div>
    <w:div w:id="1479178737">
      <w:bodyDiv w:val="1"/>
      <w:marLeft w:val="0"/>
      <w:marRight w:val="0"/>
      <w:marTop w:val="0"/>
      <w:marBottom w:val="0"/>
      <w:divBdr>
        <w:top w:val="none" w:sz="0" w:space="0" w:color="auto"/>
        <w:left w:val="none" w:sz="0" w:space="0" w:color="auto"/>
        <w:bottom w:val="none" w:sz="0" w:space="0" w:color="auto"/>
        <w:right w:val="none" w:sz="0" w:space="0" w:color="auto"/>
      </w:divBdr>
    </w:div>
    <w:div w:id="1637296607">
      <w:bodyDiv w:val="1"/>
      <w:marLeft w:val="0"/>
      <w:marRight w:val="0"/>
      <w:marTop w:val="0"/>
      <w:marBottom w:val="0"/>
      <w:divBdr>
        <w:top w:val="none" w:sz="0" w:space="0" w:color="auto"/>
        <w:left w:val="none" w:sz="0" w:space="0" w:color="auto"/>
        <w:bottom w:val="none" w:sz="0" w:space="0" w:color="auto"/>
        <w:right w:val="none" w:sz="0" w:space="0" w:color="auto"/>
      </w:divBdr>
    </w:div>
    <w:div w:id="1967733160">
      <w:bodyDiv w:val="1"/>
      <w:marLeft w:val="0"/>
      <w:marRight w:val="0"/>
      <w:marTop w:val="0"/>
      <w:marBottom w:val="0"/>
      <w:divBdr>
        <w:top w:val="none" w:sz="0" w:space="0" w:color="auto"/>
        <w:left w:val="none" w:sz="0" w:space="0" w:color="auto"/>
        <w:bottom w:val="none" w:sz="0" w:space="0" w:color="auto"/>
        <w:right w:val="none" w:sz="0" w:space="0" w:color="auto"/>
      </w:divBdr>
    </w:div>
    <w:div w:id="2013098040">
      <w:bodyDiv w:val="1"/>
      <w:marLeft w:val="0"/>
      <w:marRight w:val="0"/>
      <w:marTop w:val="0"/>
      <w:marBottom w:val="0"/>
      <w:divBdr>
        <w:top w:val="none" w:sz="0" w:space="0" w:color="auto"/>
        <w:left w:val="none" w:sz="0" w:space="0" w:color="auto"/>
        <w:bottom w:val="none" w:sz="0" w:space="0" w:color="auto"/>
        <w:right w:val="none" w:sz="0" w:space="0" w:color="auto"/>
      </w:divBdr>
    </w:div>
    <w:div w:id="2133355193">
      <w:bodyDiv w:val="1"/>
      <w:marLeft w:val="0"/>
      <w:marRight w:val="0"/>
      <w:marTop w:val="0"/>
      <w:marBottom w:val="0"/>
      <w:divBdr>
        <w:top w:val="none" w:sz="0" w:space="0" w:color="auto"/>
        <w:left w:val="none" w:sz="0" w:space="0" w:color="auto"/>
        <w:bottom w:val="none" w:sz="0" w:space="0" w:color="auto"/>
        <w:right w:val="none" w:sz="0" w:space="0" w:color="auto"/>
      </w:divBdr>
      <w:divsChild>
        <w:div w:id="255410242">
          <w:marLeft w:val="0"/>
          <w:marRight w:val="0"/>
          <w:marTop w:val="200"/>
          <w:marBottom w:val="200"/>
          <w:divBdr>
            <w:top w:val="single" w:sz="8" w:space="0" w:color="000000"/>
            <w:left w:val="single" w:sz="8" w:space="0" w:color="000000"/>
            <w:bottom w:val="single" w:sz="8" w:space="0" w:color="000000"/>
            <w:right w:val="single" w:sz="8" w:space="0" w:color="000000"/>
          </w:divBdr>
          <w:divsChild>
            <w:div w:id="1343506554">
              <w:marLeft w:val="0"/>
              <w:marRight w:val="0"/>
              <w:marTop w:val="0"/>
              <w:marBottom w:val="0"/>
              <w:divBdr>
                <w:top w:val="none" w:sz="0" w:space="0" w:color="auto"/>
                <w:left w:val="none" w:sz="0" w:space="0" w:color="auto"/>
                <w:bottom w:val="none" w:sz="0" w:space="0" w:color="auto"/>
                <w:right w:val="none" w:sz="0" w:space="0" w:color="auto"/>
              </w:divBdr>
              <w:divsChild>
                <w:div w:id="391776058">
                  <w:marLeft w:val="0"/>
                  <w:marRight w:val="0"/>
                  <w:marTop w:val="0"/>
                  <w:marBottom w:val="0"/>
                  <w:divBdr>
                    <w:top w:val="none" w:sz="0" w:space="0" w:color="auto"/>
                    <w:left w:val="none" w:sz="0" w:space="0" w:color="auto"/>
                    <w:bottom w:val="none" w:sz="0" w:space="0" w:color="auto"/>
                    <w:right w:val="none" w:sz="0" w:space="0" w:color="auto"/>
                  </w:divBdr>
                  <w:divsChild>
                    <w:div w:id="1503159425">
                      <w:marLeft w:val="0"/>
                      <w:marRight w:val="0"/>
                      <w:marTop w:val="0"/>
                      <w:marBottom w:val="0"/>
                      <w:divBdr>
                        <w:top w:val="none" w:sz="0" w:space="0" w:color="auto"/>
                        <w:left w:val="none" w:sz="0" w:space="0" w:color="auto"/>
                        <w:bottom w:val="none" w:sz="0" w:space="0" w:color="auto"/>
                        <w:right w:val="none" w:sz="0" w:space="0" w:color="auto"/>
                      </w:divBdr>
                    </w:div>
                    <w:div w:id="1275865258">
                      <w:marLeft w:val="0"/>
                      <w:marRight w:val="0"/>
                      <w:marTop w:val="0"/>
                      <w:marBottom w:val="0"/>
                      <w:divBdr>
                        <w:top w:val="none" w:sz="0" w:space="0" w:color="auto"/>
                        <w:left w:val="none" w:sz="0" w:space="0" w:color="auto"/>
                        <w:bottom w:val="none" w:sz="0" w:space="0" w:color="auto"/>
                        <w:right w:val="none" w:sz="0" w:space="0" w:color="auto"/>
                      </w:divBdr>
                    </w:div>
                    <w:div w:id="347874462">
                      <w:marLeft w:val="0"/>
                      <w:marRight w:val="0"/>
                      <w:marTop w:val="0"/>
                      <w:marBottom w:val="0"/>
                      <w:divBdr>
                        <w:top w:val="none" w:sz="0" w:space="0" w:color="auto"/>
                        <w:left w:val="none" w:sz="0" w:space="0" w:color="auto"/>
                        <w:bottom w:val="none" w:sz="0" w:space="0" w:color="auto"/>
                        <w:right w:val="none" w:sz="0" w:space="0" w:color="auto"/>
                      </w:divBdr>
                    </w:div>
                    <w:div w:id="1701123322">
                      <w:marLeft w:val="0"/>
                      <w:marRight w:val="0"/>
                      <w:marTop w:val="0"/>
                      <w:marBottom w:val="0"/>
                      <w:divBdr>
                        <w:top w:val="none" w:sz="0" w:space="0" w:color="auto"/>
                        <w:left w:val="none" w:sz="0" w:space="0" w:color="auto"/>
                        <w:bottom w:val="none" w:sz="0" w:space="0" w:color="auto"/>
                        <w:right w:val="none" w:sz="0" w:space="0" w:color="auto"/>
                      </w:divBdr>
                    </w:div>
                    <w:div w:id="950551048">
                      <w:marLeft w:val="0"/>
                      <w:marRight w:val="0"/>
                      <w:marTop w:val="0"/>
                      <w:marBottom w:val="0"/>
                      <w:divBdr>
                        <w:top w:val="none" w:sz="0" w:space="0" w:color="auto"/>
                        <w:left w:val="none" w:sz="0" w:space="0" w:color="auto"/>
                        <w:bottom w:val="none" w:sz="0" w:space="0" w:color="auto"/>
                        <w:right w:val="none" w:sz="0" w:space="0" w:color="auto"/>
                      </w:divBdr>
                    </w:div>
                    <w:div w:id="1483542241">
                      <w:marLeft w:val="0"/>
                      <w:marRight w:val="0"/>
                      <w:marTop w:val="0"/>
                      <w:marBottom w:val="0"/>
                      <w:divBdr>
                        <w:top w:val="none" w:sz="0" w:space="0" w:color="auto"/>
                        <w:left w:val="none" w:sz="0" w:space="0" w:color="auto"/>
                        <w:bottom w:val="none" w:sz="0" w:space="0" w:color="auto"/>
                        <w:right w:val="none" w:sz="0" w:space="0" w:color="auto"/>
                      </w:divBdr>
                    </w:div>
                    <w:div w:id="1418012813">
                      <w:marLeft w:val="0"/>
                      <w:marRight w:val="0"/>
                      <w:marTop w:val="0"/>
                      <w:marBottom w:val="0"/>
                      <w:divBdr>
                        <w:top w:val="none" w:sz="0" w:space="0" w:color="auto"/>
                        <w:left w:val="none" w:sz="0" w:space="0" w:color="auto"/>
                        <w:bottom w:val="none" w:sz="0" w:space="0" w:color="auto"/>
                        <w:right w:val="none" w:sz="0" w:space="0" w:color="auto"/>
                      </w:divBdr>
                    </w:div>
                    <w:div w:id="955258669">
                      <w:marLeft w:val="0"/>
                      <w:marRight w:val="0"/>
                      <w:marTop w:val="0"/>
                      <w:marBottom w:val="0"/>
                      <w:divBdr>
                        <w:top w:val="none" w:sz="0" w:space="0" w:color="auto"/>
                        <w:left w:val="none" w:sz="0" w:space="0" w:color="auto"/>
                        <w:bottom w:val="none" w:sz="0" w:space="0" w:color="auto"/>
                        <w:right w:val="none" w:sz="0" w:space="0" w:color="auto"/>
                      </w:divBdr>
                    </w:div>
                    <w:div w:id="431515606">
                      <w:marLeft w:val="0"/>
                      <w:marRight w:val="0"/>
                      <w:marTop w:val="0"/>
                      <w:marBottom w:val="0"/>
                      <w:divBdr>
                        <w:top w:val="none" w:sz="0" w:space="0" w:color="auto"/>
                        <w:left w:val="none" w:sz="0" w:space="0" w:color="auto"/>
                        <w:bottom w:val="none" w:sz="0" w:space="0" w:color="auto"/>
                        <w:right w:val="none" w:sz="0" w:space="0" w:color="auto"/>
                      </w:divBdr>
                    </w:div>
                    <w:div w:id="478882645">
                      <w:marLeft w:val="0"/>
                      <w:marRight w:val="0"/>
                      <w:marTop w:val="0"/>
                      <w:marBottom w:val="0"/>
                      <w:divBdr>
                        <w:top w:val="none" w:sz="0" w:space="0" w:color="auto"/>
                        <w:left w:val="none" w:sz="0" w:space="0" w:color="auto"/>
                        <w:bottom w:val="none" w:sz="0" w:space="0" w:color="auto"/>
                        <w:right w:val="none" w:sz="0" w:space="0" w:color="auto"/>
                      </w:divBdr>
                    </w:div>
                    <w:div w:id="1652518523">
                      <w:marLeft w:val="0"/>
                      <w:marRight w:val="0"/>
                      <w:marTop w:val="0"/>
                      <w:marBottom w:val="0"/>
                      <w:divBdr>
                        <w:top w:val="none" w:sz="0" w:space="0" w:color="auto"/>
                        <w:left w:val="none" w:sz="0" w:space="0" w:color="auto"/>
                        <w:bottom w:val="none" w:sz="0" w:space="0" w:color="auto"/>
                        <w:right w:val="none" w:sz="0" w:space="0" w:color="auto"/>
                      </w:divBdr>
                    </w:div>
                    <w:div w:id="125315213">
                      <w:marLeft w:val="0"/>
                      <w:marRight w:val="0"/>
                      <w:marTop w:val="0"/>
                      <w:marBottom w:val="0"/>
                      <w:divBdr>
                        <w:top w:val="none" w:sz="0" w:space="0" w:color="auto"/>
                        <w:left w:val="none" w:sz="0" w:space="0" w:color="auto"/>
                        <w:bottom w:val="none" w:sz="0" w:space="0" w:color="auto"/>
                        <w:right w:val="none" w:sz="0" w:space="0" w:color="auto"/>
                      </w:divBdr>
                    </w:div>
                    <w:div w:id="956520605">
                      <w:marLeft w:val="0"/>
                      <w:marRight w:val="0"/>
                      <w:marTop w:val="0"/>
                      <w:marBottom w:val="0"/>
                      <w:divBdr>
                        <w:top w:val="none" w:sz="0" w:space="0" w:color="auto"/>
                        <w:left w:val="none" w:sz="0" w:space="0" w:color="auto"/>
                        <w:bottom w:val="none" w:sz="0" w:space="0" w:color="auto"/>
                        <w:right w:val="none" w:sz="0" w:space="0" w:color="auto"/>
                      </w:divBdr>
                    </w:div>
                    <w:div w:id="641158705">
                      <w:marLeft w:val="0"/>
                      <w:marRight w:val="0"/>
                      <w:marTop w:val="0"/>
                      <w:marBottom w:val="0"/>
                      <w:divBdr>
                        <w:top w:val="none" w:sz="0" w:space="0" w:color="auto"/>
                        <w:left w:val="none" w:sz="0" w:space="0" w:color="auto"/>
                        <w:bottom w:val="none" w:sz="0" w:space="0" w:color="auto"/>
                        <w:right w:val="none" w:sz="0" w:space="0" w:color="auto"/>
                      </w:divBdr>
                    </w:div>
                    <w:div w:id="1228997557">
                      <w:marLeft w:val="0"/>
                      <w:marRight w:val="0"/>
                      <w:marTop w:val="0"/>
                      <w:marBottom w:val="0"/>
                      <w:divBdr>
                        <w:top w:val="none" w:sz="0" w:space="0" w:color="auto"/>
                        <w:left w:val="none" w:sz="0" w:space="0" w:color="auto"/>
                        <w:bottom w:val="none" w:sz="0" w:space="0" w:color="auto"/>
                        <w:right w:val="none" w:sz="0" w:space="0" w:color="auto"/>
                      </w:divBdr>
                    </w:div>
                    <w:div w:id="888996727">
                      <w:marLeft w:val="0"/>
                      <w:marRight w:val="0"/>
                      <w:marTop w:val="0"/>
                      <w:marBottom w:val="0"/>
                      <w:divBdr>
                        <w:top w:val="none" w:sz="0" w:space="0" w:color="auto"/>
                        <w:left w:val="none" w:sz="0" w:space="0" w:color="auto"/>
                        <w:bottom w:val="none" w:sz="0" w:space="0" w:color="auto"/>
                        <w:right w:val="none" w:sz="0" w:space="0" w:color="auto"/>
                      </w:divBdr>
                    </w:div>
                    <w:div w:id="98262080">
                      <w:marLeft w:val="0"/>
                      <w:marRight w:val="0"/>
                      <w:marTop w:val="0"/>
                      <w:marBottom w:val="0"/>
                      <w:divBdr>
                        <w:top w:val="none" w:sz="0" w:space="0" w:color="auto"/>
                        <w:left w:val="none" w:sz="0" w:space="0" w:color="auto"/>
                        <w:bottom w:val="none" w:sz="0" w:space="0" w:color="auto"/>
                        <w:right w:val="none" w:sz="0" w:space="0" w:color="auto"/>
                      </w:divBdr>
                    </w:div>
                    <w:div w:id="410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798">
          <w:marLeft w:val="0"/>
          <w:marRight w:val="0"/>
          <w:marTop w:val="200"/>
          <w:marBottom w:val="200"/>
          <w:divBdr>
            <w:top w:val="single" w:sz="8" w:space="0" w:color="000000"/>
            <w:left w:val="single" w:sz="8" w:space="0" w:color="000000"/>
            <w:bottom w:val="single" w:sz="8" w:space="0" w:color="000000"/>
            <w:right w:val="single" w:sz="8" w:space="0" w:color="000000"/>
          </w:divBdr>
          <w:divsChild>
            <w:div w:id="1410467330">
              <w:marLeft w:val="0"/>
              <w:marRight w:val="0"/>
              <w:marTop w:val="0"/>
              <w:marBottom w:val="0"/>
              <w:divBdr>
                <w:top w:val="none" w:sz="0" w:space="0" w:color="auto"/>
                <w:left w:val="none" w:sz="0" w:space="0" w:color="auto"/>
                <w:bottom w:val="none" w:sz="0" w:space="0" w:color="auto"/>
                <w:right w:val="none" w:sz="0" w:space="0" w:color="auto"/>
              </w:divBdr>
              <w:divsChild>
                <w:div w:id="1985158548">
                  <w:marLeft w:val="0"/>
                  <w:marRight w:val="0"/>
                  <w:marTop w:val="0"/>
                  <w:marBottom w:val="0"/>
                  <w:divBdr>
                    <w:top w:val="none" w:sz="0" w:space="0" w:color="auto"/>
                    <w:left w:val="none" w:sz="0" w:space="0" w:color="auto"/>
                    <w:bottom w:val="none" w:sz="0" w:space="0" w:color="auto"/>
                    <w:right w:val="none" w:sz="0" w:space="0" w:color="auto"/>
                  </w:divBdr>
                  <w:divsChild>
                    <w:div w:id="818883726">
                      <w:marLeft w:val="0"/>
                      <w:marRight w:val="0"/>
                      <w:marTop w:val="0"/>
                      <w:marBottom w:val="0"/>
                      <w:divBdr>
                        <w:top w:val="none" w:sz="0" w:space="0" w:color="auto"/>
                        <w:left w:val="none" w:sz="0" w:space="0" w:color="auto"/>
                        <w:bottom w:val="none" w:sz="0" w:space="0" w:color="auto"/>
                        <w:right w:val="none" w:sz="0" w:space="0" w:color="auto"/>
                      </w:divBdr>
                    </w:div>
                    <w:div w:id="1804805789">
                      <w:marLeft w:val="0"/>
                      <w:marRight w:val="0"/>
                      <w:marTop w:val="0"/>
                      <w:marBottom w:val="0"/>
                      <w:divBdr>
                        <w:top w:val="none" w:sz="0" w:space="0" w:color="auto"/>
                        <w:left w:val="none" w:sz="0" w:space="0" w:color="auto"/>
                        <w:bottom w:val="none" w:sz="0" w:space="0" w:color="auto"/>
                        <w:right w:val="none" w:sz="0" w:space="0" w:color="auto"/>
                      </w:divBdr>
                    </w:div>
                    <w:div w:id="1603415452">
                      <w:marLeft w:val="0"/>
                      <w:marRight w:val="0"/>
                      <w:marTop w:val="0"/>
                      <w:marBottom w:val="0"/>
                      <w:divBdr>
                        <w:top w:val="none" w:sz="0" w:space="0" w:color="auto"/>
                        <w:left w:val="none" w:sz="0" w:space="0" w:color="auto"/>
                        <w:bottom w:val="none" w:sz="0" w:space="0" w:color="auto"/>
                        <w:right w:val="none" w:sz="0" w:space="0" w:color="auto"/>
                      </w:divBdr>
                    </w:div>
                    <w:div w:id="1278566800">
                      <w:marLeft w:val="0"/>
                      <w:marRight w:val="0"/>
                      <w:marTop w:val="0"/>
                      <w:marBottom w:val="0"/>
                      <w:divBdr>
                        <w:top w:val="none" w:sz="0" w:space="0" w:color="auto"/>
                        <w:left w:val="none" w:sz="0" w:space="0" w:color="auto"/>
                        <w:bottom w:val="none" w:sz="0" w:space="0" w:color="auto"/>
                        <w:right w:val="none" w:sz="0" w:space="0" w:color="auto"/>
                      </w:divBdr>
                    </w:div>
                    <w:div w:id="1950895113">
                      <w:marLeft w:val="0"/>
                      <w:marRight w:val="0"/>
                      <w:marTop w:val="0"/>
                      <w:marBottom w:val="0"/>
                      <w:divBdr>
                        <w:top w:val="none" w:sz="0" w:space="0" w:color="auto"/>
                        <w:left w:val="none" w:sz="0" w:space="0" w:color="auto"/>
                        <w:bottom w:val="none" w:sz="0" w:space="0" w:color="auto"/>
                        <w:right w:val="none" w:sz="0" w:space="0" w:color="auto"/>
                      </w:divBdr>
                    </w:div>
                    <w:div w:id="443501163">
                      <w:marLeft w:val="0"/>
                      <w:marRight w:val="0"/>
                      <w:marTop w:val="0"/>
                      <w:marBottom w:val="0"/>
                      <w:divBdr>
                        <w:top w:val="none" w:sz="0" w:space="0" w:color="auto"/>
                        <w:left w:val="none" w:sz="0" w:space="0" w:color="auto"/>
                        <w:bottom w:val="none" w:sz="0" w:space="0" w:color="auto"/>
                        <w:right w:val="none" w:sz="0" w:space="0" w:color="auto"/>
                      </w:divBdr>
                    </w:div>
                    <w:div w:id="2114398255">
                      <w:marLeft w:val="0"/>
                      <w:marRight w:val="0"/>
                      <w:marTop w:val="0"/>
                      <w:marBottom w:val="0"/>
                      <w:divBdr>
                        <w:top w:val="none" w:sz="0" w:space="0" w:color="auto"/>
                        <w:left w:val="none" w:sz="0" w:space="0" w:color="auto"/>
                        <w:bottom w:val="none" w:sz="0" w:space="0" w:color="auto"/>
                        <w:right w:val="none" w:sz="0" w:space="0" w:color="auto"/>
                      </w:divBdr>
                    </w:div>
                    <w:div w:id="750275174">
                      <w:marLeft w:val="0"/>
                      <w:marRight w:val="0"/>
                      <w:marTop w:val="0"/>
                      <w:marBottom w:val="0"/>
                      <w:divBdr>
                        <w:top w:val="none" w:sz="0" w:space="0" w:color="auto"/>
                        <w:left w:val="none" w:sz="0" w:space="0" w:color="auto"/>
                        <w:bottom w:val="none" w:sz="0" w:space="0" w:color="auto"/>
                        <w:right w:val="none" w:sz="0" w:space="0" w:color="auto"/>
                      </w:divBdr>
                    </w:div>
                    <w:div w:id="1181815695">
                      <w:marLeft w:val="0"/>
                      <w:marRight w:val="0"/>
                      <w:marTop w:val="0"/>
                      <w:marBottom w:val="0"/>
                      <w:divBdr>
                        <w:top w:val="none" w:sz="0" w:space="0" w:color="auto"/>
                        <w:left w:val="none" w:sz="0" w:space="0" w:color="auto"/>
                        <w:bottom w:val="none" w:sz="0" w:space="0" w:color="auto"/>
                        <w:right w:val="none" w:sz="0" w:space="0" w:color="auto"/>
                      </w:divBdr>
                    </w:div>
                    <w:div w:id="1359040372">
                      <w:marLeft w:val="0"/>
                      <w:marRight w:val="0"/>
                      <w:marTop w:val="0"/>
                      <w:marBottom w:val="0"/>
                      <w:divBdr>
                        <w:top w:val="none" w:sz="0" w:space="0" w:color="auto"/>
                        <w:left w:val="none" w:sz="0" w:space="0" w:color="auto"/>
                        <w:bottom w:val="none" w:sz="0" w:space="0" w:color="auto"/>
                        <w:right w:val="none" w:sz="0" w:space="0" w:color="auto"/>
                      </w:divBdr>
                    </w:div>
                    <w:div w:id="743648101">
                      <w:marLeft w:val="0"/>
                      <w:marRight w:val="0"/>
                      <w:marTop w:val="0"/>
                      <w:marBottom w:val="0"/>
                      <w:divBdr>
                        <w:top w:val="none" w:sz="0" w:space="0" w:color="auto"/>
                        <w:left w:val="none" w:sz="0" w:space="0" w:color="auto"/>
                        <w:bottom w:val="none" w:sz="0" w:space="0" w:color="auto"/>
                        <w:right w:val="none" w:sz="0" w:space="0" w:color="auto"/>
                      </w:divBdr>
                    </w:div>
                    <w:div w:id="1214780550">
                      <w:marLeft w:val="0"/>
                      <w:marRight w:val="0"/>
                      <w:marTop w:val="0"/>
                      <w:marBottom w:val="0"/>
                      <w:divBdr>
                        <w:top w:val="none" w:sz="0" w:space="0" w:color="auto"/>
                        <w:left w:val="none" w:sz="0" w:space="0" w:color="auto"/>
                        <w:bottom w:val="none" w:sz="0" w:space="0" w:color="auto"/>
                        <w:right w:val="none" w:sz="0" w:space="0" w:color="auto"/>
                      </w:divBdr>
                    </w:div>
                    <w:div w:id="1915125442">
                      <w:marLeft w:val="0"/>
                      <w:marRight w:val="0"/>
                      <w:marTop w:val="0"/>
                      <w:marBottom w:val="0"/>
                      <w:divBdr>
                        <w:top w:val="none" w:sz="0" w:space="0" w:color="auto"/>
                        <w:left w:val="none" w:sz="0" w:space="0" w:color="auto"/>
                        <w:bottom w:val="none" w:sz="0" w:space="0" w:color="auto"/>
                        <w:right w:val="none" w:sz="0" w:space="0" w:color="auto"/>
                      </w:divBdr>
                    </w:div>
                    <w:div w:id="212892624">
                      <w:marLeft w:val="0"/>
                      <w:marRight w:val="0"/>
                      <w:marTop w:val="0"/>
                      <w:marBottom w:val="0"/>
                      <w:divBdr>
                        <w:top w:val="none" w:sz="0" w:space="0" w:color="auto"/>
                        <w:left w:val="none" w:sz="0" w:space="0" w:color="auto"/>
                        <w:bottom w:val="none" w:sz="0" w:space="0" w:color="auto"/>
                        <w:right w:val="none" w:sz="0" w:space="0" w:color="auto"/>
                      </w:divBdr>
                    </w:div>
                    <w:div w:id="353772644">
                      <w:marLeft w:val="0"/>
                      <w:marRight w:val="0"/>
                      <w:marTop w:val="0"/>
                      <w:marBottom w:val="0"/>
                      <w:divBdr>
                        <w:top w:val="none" w:sz="0" w:space="0" w:color="auto"/>
                        <w:left w:val="none" w:sz="0" w:space="0" w:color="auto"/>
                        <w:bottom w:val="none" w:sz="0" w:space="0" w:color="auto"/>
                        <w:right w:val="none" w:sz="0" w:space="0" w:color="auto"/>
                      </w:divBdr>
                    </w:div>
                    <w:div w:id="804200412">
                      <w:marLeft w:val="0"/>
                      <w:marRight w:val="0"/>
                      <w:marTop w:val="0"/>
                      <w:marBottom w:val="0"/>
                      <w:divBdr>
                        <w:top w:val="none" w:sz="0" w:space="0" w:color="auto"/>
                        <w:left w:val="none" w:sz="0" w:space="0" w:color="auto"/>
                        <w:bottom w:val="none" w:sz="0" w:space="0" w:color="auto"/>
                        <w:right w:val="none" w:sz="0" w:space="0" w:color="auto"/>
                      </w:divBdr>
                    </w:div>
                    <w:div w:id="1598908129">
                      <w:marLeft w:val="0"/>
                      <w:marRight w:val="0"/>
                      <w:marTop w:val="0"/>
                      <w:marBottom w:val="0"/>
                      <w:divBdr>
                        <w:top w:val="none" w:sz="0" w:space="0" w:color="auto"/>
                        <w:left w:val="none" w:sz="0" w:space="0" w:color="auto"/>
                        <w:bottom w:val="none" w:sz="0" w:space="0" w:color="auto"/>
                        <w:right w:val="none" w:sz="0" w:space="0" w:color="auto"/>
                      </w:divBdr>
                    </w:div>
                    <w:div w:id="1934702312">
                      <w:marLeft w:val="0"/>
                      <w:marRight w:val="0"/>
                      <w:marTop w:val="0"/>
                      <w:marBottom w:val="0"/>
                      <w:divBdr>
                        <w:top w:val="none" w:sz="0" w:space="0" w:color="auto"/>
                        <w:left w:val="none" w:sz="0" w:space="0" w:color="auto"/>
                        <w:bottom w:val="none" w:sz="0" w:space="0" w:color="auto"/>
                        <w:right w:val="none" w:sz="0" w:space="0" w:color="auto"/>
                      </w:divBdr>
                    </w:div>
                    <w:div w:id="31275371">
                      <w:marLeft w:val="0"/>
                      <w:marRight w:val="0"/>
                      <w:marTop w:val="0"/>
                      <w:marBottom w:val="0"/>
                      <w:divBdr>
                        <w:top w:val="none" w:sz="0" w:space="0" w:color="auto"/>
                        <w:left w:val="none" w:sz="0" w:space="0" w:color="auto"/>
                        <w:bottom w:val="none" w:sz="0" w:space="0" w:color="auto"/>
                        <w:right w:val="none" w:sz="0" w:space="0" w:color="auto"/>
                      </w:divBdr>
                    </w:div>
                    <w:div w:id="1253666397">
                      <w:marLeft w:val="0"/>
                      <w:marRight w:val="0"/>
                      <w:marTop w:val="0"/>
                      <w:marBottom w:val="0"/>
                      <w:divBdr>
                        <w:top w:val="none" w:sz="0" w:space="0" w:color="auto"/>
                        <w:left w:val="none" w:sz="0" w:space="0" w:color="auto"/>
                        <w:bottom w:val="none" w:sz="0" w:space="0" w:color="auto"/>
                        <w:right w:val="none" w:sz="0" w:space="0" w:color="auto"/>
                      </w:divBdr>
                    </w:div>
                    <w:div w:id="446122506">
                      <w:marLeft w:val="0"/>
                      <w:marRight w:val="0"/>
                      <w:marTop w:val="0"/>
                      <w:marBottom w:val="0"/>
                      <w:divBdr>
                        <w:top w:val="none" w:sz="0" w:space="0" w:color="auto"/>
                        <w:left w:val="none" w:sz="0" w:space="0" w:color="auto"/>
                        <w:bottom w:val="none" w:sz="0" w:space="0" w:color="auto"/>
                        <w:right w:val="none" w:sz="0" w:space="0" w:color="auto"/>
                      </w:divBdr>
                    </w:div>
                    <w:div w:id="95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453">
          <w:marLeft w:val="0"/>
          <w:marRight w:val="0"/>
          <w:marTop w:val="200"/>
          <w:marBottom w:val="200"/>
          <w:divBdr>
            <w:top w:val="single" w:sz="8" w:space="0" w:color="000000"/>
            <w:left w:val="single" w:sz="8" w:space="0" w:color="000000"/>
            <w:bottom w:val="single" w:sz="8" w:space="0" w:color="000000"/>
            <w:right w:val="single" w:sz="8" w:space="0" w:color="000000"/>
          </w:divBdr>
          <w:divsChild>
            <w:div w:id="1319387742">
              <w:marLeft w:val="0"/>
              <w:marRight w:val="0"/>
              <w:marTop w:val="0"/>
              <w:marBottom w:val="0"/>
              <w:divBdr>
                <w:top w:val="none" w:sz="0" w:space="0" w:color="auto"/>
                <w:left w:val="none" w:sz="0" w:space="0" w:color="auto"/>
                <w:bottom w:val="none" w:sz="0" w:space="0" w:color="auto"/>
                <w:right w:val="none" w:sz="0" w:space="0" w:color="auto"/>
              </w:divBdr>
              <w:divsChild>
                <w:div w:id="882794321">
                  <w:marLeft w:val="0"/>
                  <w:marRight w:val="0"/>
                  <w:marTop w:val="0"/>
                  <w:marBottom w:val="0"/>
                  <w:divBdr>
                    <w:top w:val="none" w:sz="0" w:space="0" w:color="auto"/>
                    <w:left w:val="none" w:sz="0" w:space="0" w:color="auto"/>
                    <w:bottom w:val="none" w:sz="0" w:space="0" w:color="auto"/>
                    <w:right w:val="none" w:sz="0" w:space="0" w:color="auto"/>
                  </w:divBdr>
                  <w:divsChild>
                    <w:div w:id="1020932797">
                      <w:marLeft w:val="0"/>
                      <w:marRight w:val="0"/>
                      <w:marTop w:val="0"/>
                      <w:marBottom w:val="0"/>
                      <w:divBdr>
                        <w:top w:val="none" w:sz="0" w:space="0" w:color="auto"/>
                        <w:left w:val="none" w:sz="0" w:space="0" w:color="auto"/>
                        <w:bottom w:val="none" w:sz="0" w:space="0" w:color="auto"/>
                        <w:right w:val="none" w:sz="0" w:space="0" w:color="auto"/>
                      </w:divBdr>
                    </w:div>
                    <w:div w:id="347293429">
                      <w:marLeft w:val="0"/>
                      <w:marRight w:val="0"/>
                      <w:marTop w:val="0"/>
                      <w:marBottom w:val="0"/>
                      <w:divBdr>
                        <w:top w:val="none" w:sz="0" w:space="0" w:color="auto"/>
                        <w:left w:val="none" w:sz="0" w:space="0" w:color="auto"/>
                        <w:bottom w:val="none" w:sz="0" w:space="0" w:color="auto"/>
                        <w:right w:val="none" w:sz="0" w:space="0" w:color="auto"/>
                      </w:divBdr>
                    </w:div>
                    <w:div w:id="1181359044">
                      <w:marLeft w:val="0"/>
                      <w:marRight w:val="0"/>
                      <w:marTop w:val="0"/>
                      <w:marBottom w:val="0"/>
                      <w:divBdr>
                        <w:top w:val="none" w:sz="0" w:space="0" w:color="auto"/>
                        <w:left w:val="none" w:sz="0" w:space="0" w:color="auto"/>
                        <w:bottom w:val="none" w:sz="0" w:space="0" w:color="auto"/>
                        <w:right w:val="none" w:sz="0" w:space="0" w:color="auto"/>
                      </w:divBdr>
                    </w:div>
                    <w:div w:id="1244145969">
                      <w:marLeft w:val="0"/>
                      <w:marRight w:val="0"/>
                      <w:marTop w:val="0"/>
                      <w:marBottom w:val="0"/>
                      <w:divBdr>
                        <w:top w:val="none" w:sz="0" w:space="0" w:color="auto"/>
                        <w:left w:val="none" w:sz="0" w:space="0" w:color="auto"/>
                        <w:bottom w:val="none" w:sz="0" w:space="0" w:color="auto"/>
                        <w:right w:val="none" w:sz="0" w:space="0" w:color="auto"/>
                      </w:divBdr>
                    </w:div>
                    <w:div w:id="1542017395">
                      <w:marLeft w:val="0"/>
                      <w:marRight w:val="0"/>
                      <w:marTop w:val="0"/>
                      <w:marBottom w:val="0"/>
                      <w:divBdr>
                        <w:top w:val="none" w:sz="0" w:space="0" w:color="auto"/>
                        <w:left w:val="none" w:sz="0" w:space="0" w:color="auto"/>
                        <w:bottom w:val="none" w:sz="0" w:space="0" w:color="auto"/>
                        <w:right w:val="none" w:sz="0" w:space="0" w:color="auto"/>
                      </w:divBdr>
                    </w:div>
                    <w:div w:id="1504971262">
                      <w:marLeft w:val="0"/>
                      <w:marRight w:val="0"/>
                      <w:marTop w:val="0"/>
                      <w:marBottom w:val="0"/>
                      <w:divBdr>
                        <w:top w:val="none" w:sz="0" w:space="0" w:color="auto"/>
                        <w:left w:val="none" w:sz="0" w:space="0" w:color="auto"/>
                        <w:bottom w:val="none" w:sz="0" w:space="0" w:color="auto"/>
                        <w:right w:val="none" w:sz="0" w:space="0" w:color="auto"/>
                      </w:divBdr>
                    </w:div>
                    <w:div w:id="1449816726">
                      <w:marLeft w:val="0"/>
                      <w:marRight w:val="0"/>
                      <w:marTop w:val="0"/>
                      <w:marBottom w:val="0"/>
                      <w:divBdr>
                        <w:top w:val="none" w:sz="0" w:space="0" w:color="auto"/>
                        <w:left w:val="none" w:sz="0" w:space="0" w:color="auto"/>
                        <w:bottom w:val="none" w:sz="0" w:space="0" w:color="auto"/>
                        <w:right w:val="none" w:sz="0" w:space="0" w:color="auto"/>
                      </w:divBdr>
                    </w:div>
                    <w:div w:id="97913742">
                      <w:marLeft w:val="0"/>
                      <w:marRight w:val="0"/>
                      <w:marTop w:val="0"/>
                      <w:marBottom w:val="0"/>
                      <w:divBdr>
                        <w:top w:val="none" w:sz="0" w:space="0" w:color="auto"/>
                        <w:left w:val="none" w:sz="0" w:space="0" w:color="auto"/>
                        <w:bottom w:val="none" w:sz="0" w:space="0" w:color="auto"/>
                        <w:right w:val="none" w:sz="0" w:space="0" w:color="auto"/>
                      </w:divBdr>
                    </w:div>
                    <w:div w:id="1422798379">
                      <w:marLeft w:val="0"/>
                      <w:marRight w:val="0"/>
                      <w:marTop w:val="0"/>
                      <w:marBottom w:val="0"/>
                      <w:divBdr>
                        <w:top w:val="none" w:sz="0" w:space="0" w:color="auto"/>
                        <w:left w:val="none" w:sz="0" w:space="0" w:color="auto"/>
                        <w:bottom w:val="none" w:sz="0" w:space="0" w:color="auto"/>
                        <w:right w:val="none" w:sz="0" w:space="0" w:color="auto"/>
                      </w:divBdr>
                    </w:div>
                    <w:div w:id="932057068">
                      <w:marLeft w:val="0"/>
                      <w:marRight w:val="0"/>
                      <w:marTop w:val="0"/>
                      <w:marBottom w:val="0"/>
                      <w:divBdr>
                        <w:top w:val="none" w:sz="0" w:space="0" w:color="auto"/>
                        <w:left w:val="none" w:sz="0" w:space="0" w:color="auto"/>
                        <w:bottom w:val="none" w:sz="0" w:space="0" w:color="auto"/>
                        <w:right w:val="none" w:sz="0" w:space="0" w:color="auto"/>
                      </w:divBdr>
                    </w:div>
                    <w:div w:id="1588273912">
                      <w:marLeft w:val="0"/>
                      <w:marRight w:val="0"/>
                      <w:marTop w:val="0"/>
                      <w:marBottom w:val="0"/>
                      <w:divBdr>
                        <w:top w:val="none" w:sz="0" w:space="0" w:color="auto"/>
                        <w:left w:val="none" w:sz="0" w:space="0" w:color="auto"/>
                        <w:bottom w:val="none" w:sz="0" w:space="0" w:color="auto"/>
                        <w:right w:val="none" w:sz="0" w:space="0" w:color="auto"/>
                      </w:divBdr>
                    </w:div>
                    <w:div w:id="149180999">
                      <w:marLeft w:val="0"/>
                      <w:marRight w:val="0"/>
                      <w:marTop w:val="0"/>
                      <w:marBottom w:val="0"/>
                      <w:divBdr>
                        <w:top w:val="none" w:sz="0" w:space="0" w:color="auto"/>
                        <w:left w:val="none" w:sz="0" w:space="0" w:color="auto"/>
                        <w:bottom w:val="none" w:sz="0" w:space="0" w:color="auto"/>
                        <w:right w:val="none" w:sz="0" w:space="0" w:color="auto"/>
                      </w:divBdr>
                    </w:div>
                    <w:div w:id="531648916">
                      <w:marLeft w:val="0"/>
                      <w:marRight w:val="0"/>
                      <w:marTop w:val="0"/>
                      <w:marBottom w:val="0"/>
                      <w:divBdr>
                        <w:top w:val="none" w:sz="0" w:space="0" w:color="auto"/>
                        <w:left w:val="none" w:sz="0" w:space="0" w:color="auto"/>
                        <w:bottom w:val="none" w:sz="0" w:space="0" w:color="auto"/>
                        <w:right w:val="none" w:sz="0" w:space="0" w:color="auto"/>
                      </w:divBdr>
                    </w:div>
                    <w:div w:id="1215509718">
                      <w:marLeft w:val="0"/>
                      <w:marRight w:val="0"/>
                      <w:marTop w:val="0"/>
                      <w:marBottom w:val="0"/>
                      <w:divBdr>
                        <w:top w:val="none" w:sz="0" w:space="0" w:color="auto"/>
                        <w:left w:val="none" w:sz="0" w:space="0" w:color="auto"/>
                        <w:bottom w:val="none" w:sz="0" w:space="0" w:color="auto"/>
                        <w:right w:val="none" w:sz="0" w:space="0" w:color="auto"/>
                      </w:divBdr>
                    </w:div>
                    <w:div w:id="481431344">
                      <w:marLeft w:val="0"/>
                      <w:marRight w:val="0"/>
                      <w:marTop w:val="0"/>
                      <w:marBottom w:val="0"/>
                      <w:divBdr>
                        <w:top w:val="none" w:sz="0" w:space="0" w:color="auto"/>
                        <w:left w:val="none" w:sz="0" w:space="0" w:color="auto"/>
                        <w:bottom w:val="none" w:sz="0" w:space="0" w:color="auto"/>
                        <w:right w:val="none" w:sz="0" w:space="0" w:color="auto"/>
                      </w:divBdr>
                    </w:div>
                    <w:div w:id="5143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5025">
          <w:marLeft w:val="0"/>
          <w:marRight w:val="0"/>
          <w:marTop w:val="200"/>
          <w:marBottom w:val="200"/>
          <w:divBdr>
            <w:top w:val="single" w:sz="8" w:space="0" w:color="000000"/>
            <w:left w:val="single" w:sz="8" w:space="0" w:color="000000"/>
            <w:bottom w:val="single" w:sz="8" w:space="0" w:color="000000"/>
            <w:right w:val="single" w:sz="8" w:space="0" w:color="000000"/>
          </w:divBdr>
          <w:divsChild>
            <w:div w:id="1363359921">
              <w:marLeft w:val="0"/>
              <w:marRight w:val="0"/>
              <w:marTop w:val="0"/>
              <w:marBottom w:val="0"/>
              <w:divBdr>
                <w:top w:val="none" w:sz="0" w:space="0" w:color="auto"/>
                <w:left w:val="none" w:sz="0" w:space="0" w:color="auto"/>
                <w:bottom w:val="none" w:sz="0" w:space="0" w:color="auto"/>
                <w:right w:val="none" w:sz="0" w:space="0" w:color="auto"/>
              </w:divBdr>
              <w:divsChild>
                <w:div w:id="652030651">
                  <w:marLeft w:val="0"/>
                  <w:marRight w:val="0"/>
                  <w:marTop w:val="0"/>
                  <w:marBottom w:val="0"/>
                  <w:divBdr>
                    <w:top w:val="none" w:sz="0" w:space="0" w:color="auto"/>
                    <w:left w:val="none" w:sz="0" w:space="0" w:color="auto"/>
                    <w:bottom w:val="none" w:sz="0" w:space="0" w:color="auto"/>
                    <w:right w:val="none" w:sz="0" w:space="0" w:color="auto"/>
                  </w:divBdr>
                  <w:divsChild>
                    <w:div w:id="115368857">
                      <w:marLeft w:val="0"/>
                      <w:marRight w:val="0"/>
                      <w:marTop w:val="0"/>
                      <w:marBottom w:val="0"/>
                      <w:divBdr>
                        <w:top w:val="none" w:sz="0" w:space="0" w:color="auto"/>
                        <w:left w:val="none" w:sz="0" w:space="0" w:color="auto"/>
                        <w:bottom w:val="none" w:sz="0" w:space="0" w:color="auto"/>
                        <w:right w:val="none" w:sz="0" w:space="0" w:color="auto"/>
                      </w:divBdr>
                    </w:div>
                    <w:div w:id="345523276">
                      <w:marLeft w:val="0"/>
                      <w:marRight w:val="0"/>
                      <w:marTop w:val="0"/>
                      <w:marBottom w:val="0"/>
                      <w:divBdr>
                        <w:top w:val="none" w:sz="0" w:space="0" w:color="auto"/>
                        <w:left w:val="none" w:sz="0" w:space="0" w:color="auto"/>
                        <w:bottom w:val="none" w:sz="0" w:space="0" w:color="auto"/>
                        <w:right w:val="none" w:sz="0" w:space="0" w:color="auto"/>
                      </w:divBdr>
                    </w:div>
                    <w:div w:id="815218258">
                      <w:marLeft w:val="0"/>
                      <w:marRight w:val="0"/>
                      <w:marTop w:val="0"/>
                      <w:marBottom w:val="0"/>
                      <w:divBdr>
                        <w:top w:val="none" w:sz="0" w:space="0" w:color="auto"/>
                        <w:left w:val="none" w:sz="0" w:space="0" w:color="auto"/>
                        <w:bottom w:val="none" w:sz="0" w:space="0" w:color="auto"/>
                        <w:right w:val="none" w:sz="0" w:space="0" w:color="auto"/>
                      </w:divBdr>
                    </w:div>
                    <w:div w:id="159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6824DF-7CBD-4722-826B-9D4929D82873}"/>
</file>

<file path=customXml/itemProps2.xml><?xml version="1.0" encoding="utf-8"?>
<ds:datastoreItem xmlns:ds="http://schemas.openxmlformats.org/officeDocument/2006/customXml" ds:itemID="{D1F3A561-D56C-435D-9A92-E4F03F2932C4}">
  <ds:schemaRefs>
    <ds:schemaRef ds:uri="http://schemas.openxmlformats.org/officeDocument/2006/bibliography"/>
  </ds:schemaRefs>
</ds:datastoreItem>
</file>

<file path=customXml/itemProps3.xml><?xml version="1.0" encoding="utf-8"?>
<ds:datastoreItem xmlns:ds="http://schemas.openxmlformats.org/officeDocument/2006/customXml" ds:itemID="{2BC006B3-08BA-4ECB-9020-5408A04793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8E1550-FD0B-4287-B534-A209F739B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dc:creator>
  <cp:lastModifiedBy>Aditya Prasad Sahu</cp:lastModifiedBy>
  <cp:revision>236</cp:revision>
  <cp:lastPrinted>2016-06-02T16:20:00Z</cp:lastPrinted>
  <dcterms:created xsi:type="dcterms:W3CDTF">2018-12-20T07:58:00Z</dcterms:created>
  <dcterms:modified xsi:type="dcterms:W3CDTF">2025-05-08T06:03:00Z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185200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