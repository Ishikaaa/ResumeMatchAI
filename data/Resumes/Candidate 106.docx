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3416" w14:textId="77777777" w:rsidR="00E165F9" w:rsidRDefault="00E165F9" w:rsidP="00EA6A36">
      <w:pPr>
        <w:tabs>
          <w:tab w:val="left" w:pos="8640"/>
        </w:tabs>
        <w:rPr>
          <w:b/>
          <w:i/>
          <w:smallCaps/>
        </w:rPr>
      </w:pPr>
    </w:p>
    <w:p w14:paraId="0F24317A" w14:textId="001CECCD" w:rsidR="00516AFA" w:rsidRDefault="00D62C5A" w:rsidP="00EA6A36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06F08557" w14:textId="77777777" w:rsidR="00E165F9" w:rsidRPr="00C13BDF" w:rsidRDefault="00E165F9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</w:p>
    <w:p w14:paraId="01B286D8" w14:textId="3C7A0579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 xml:space="preserve">Total </w:t>
      </w:r>
      <w:r w:rsidR="001F488E">
        <w:t>6+</w:t>
      </w:r>
      <w:r w:rsidRPr="00C92B0B">
        <w:t xml:space="preserve"> years of</w:t>
      </w:r>
      <w:r w:rsidR="001F488E">
        <w:t xml:space="preserve"> career experience including 2.11 years</w:t>
      </w:r>
      <w:r>
        <w:t xml:space="preserve"> </w:t>
      </w:r>
      <w:r w:rsidR="001F488E">
        <w:t xml:space="preserve">of </w:t>
      </w:r>
      <w:r w:rsidRPr="00C92B0B">
        <w:t xml:space="preserve">hands-on </w:t>
      </w:r>
      <w:r>
        <w:t xml:space="preserve">experience in </w:t>
      </w:r>
      <w:r w:rsidRPr="00C92B0B">
        <w:t xml:space="preserve">SAP </w:t>
      </w:r>
      <w:r w:rsidR="001F488E">
        <w:t>Support</w:t>
      </w:r>
      <w:r w:rsidRPr="00C92B0B">
        <w:t>, Pr</w:t>
      </w:r>
      <w:r>
        <w:t>ocess</w:t>
      </w:r>
      <w:r w:rsidR="001C0FD6">
        <w:t>-</w:t>
      </w:r>
      <w:r w:rsidRPr="00C92B0B">
        <w:t xml:space="preserve">Implementation, </w:t>
      </w:r>
      <w:r w:rsidR="001F488E">
        <w:t>SAP-</w:t>
      </w:r>
      <w:r>
        <w:t>Upgrade,</w:t>
      </w:r>
      <w:r w:rsidRPr="00C92B0B">
        <w:t xml:space="preserve"> System Configuration,</w:t>
      </w:r>
      <w:r>
        <w:t xml:space="preserve"> and </w:t>
      </w:r>
      <w:r w:rsidRPr="00C92B0B">
        <w:t xml:space="preserve">Testing. </w:t>
      </w:r>
      <w:r w:rsidR="00947709">
        <w:t xml:space="preserve">Having </w:t>
      </w:r>
      <w:r>
        <w:t>3</w:t>
      </w:r>
      <w:r w:rsidR="001F488E">
        <w:t>+</w:t>
      </w:r>
      <w:r w:rsidRPr="00C92B0B">
        <w:t xml:space="preserve"> years of domain experience in </w:t>
      </w:r>
      <w:r>
        <w:t xml:space="preserve">the </w:t>
      </w:r>
      <w:r w:rsidRPr="00C92B0B">
        <w:t>M</w:t>
      </w:r>
      <w:r>
        <w:t>anufacturing Industry.</w:t>
      </w:r>
    </w:p>
    <w:p w14:paraId="38EBCEB5" w14:textId="77777777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Hands-on experience in Sales Processes and knowledge of SD Sales, Shipping, Billing, Pricing, etc.</w:t>
      </w:r>
    </w:p>
    <w:p w14:paraId="4965BF1C" w14:textId="77777777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Good experience in configuration, testing documentation, and end-user support phase, as well as knowledge of implementation, support, and upgrade projects.</w:t>
      </w:r>
    </w:p>
    <w:p w14:paraId="5F617F58" w14:textId="1427EB39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 xml:space="preserve">Master Data- Customer Master Data, Customer material info record, Material Master Data. Configuration </w:t>
      </w:r>
      <w:r w:rsidR="006D2A4D">
        <w:t>of Order-to-</w:t>
      </w:r>
      <w:r>
        <w:t>Cash business process, Rush Order and Cash Sale, Return Process, etc., Third party sales, Consignment Process.</w:t>
      </w:r>
    </w:p>
    <w:p w14:paraId="3A5F3B92" w14:textId="77777777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Knowledge of Sales document types, Delivery document types, Billing document types, Item Categories, and schedule line categories.</w:t>
      </w:r>
    </w:p>
    <w:p w14:paraId="727D1964" w14:textId="77777777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Configuration of pricing condition technique, special functionalities, material determination, and free goods determination, Output determination.</w:t>
      </w:r>
    </w:p>
    <w:p w14:paraId="44440ADD" w14:textId="77777777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Knowledge of Tax determination, Settlement Management, and Copy Controls.</w:t>
      </w:r>
    </w:p>
    <w:p w14:paraId="01618BBE" w14:textId="77777777" w:rsidR="00E165F9" w:rsidRDefault="00E165F9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 w:rsidRPr="003F3766">
        <w:t xml:space="preserve">Worked on the Key processes of SD which </w:t>
      </w:r>
      <w:r>
        <w:t>include</w:t>
      </w:r>
      <w:r w:rsidRPr="003F3766">
        <w:t xml:space="preserve"> sales order processing, Delivery and billing</w:t>
      </w:r>
      <w:r>
        <w:t>,</w:t>
      </w:r>
      <w:r w:rsidRPr="003F3766">
        <w:t xml:space="preserve"> and the problems they face </w:t>
      </w:r>
      <w:r>
        <w:t>in</w:t>
      </w:r>
      <w:r w:rsidRPr="003F3766">
        <w:t xml:space="preserve"> their day-to-day activities related to order to cash </w:t>
      </w:r>
      <w:r>
        <w:t>flow.</w:t>
      </w:r>
    </w:p>
    <w:p w14:paraId="36C8D229" w14:textId="71E1059E" w:rsidR="001C0FD6" w:rsidRDefault="001C0FD6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Knowledge of WRICEF objects and EDI process.</w:t>
      </w:r>
    </w:p>
    <w:p w14:paraId="1DA79648" w14:textId="2A532FDA" w:rsidR="001C0FD6" w:rsidRDefault="001C0FD6" w:rsidP="00EE408E">
      <w:pPr>
        <w:pStyle w:val="ListParagraph"/>
        <w:numPr>
          <w:ilvl w:val="0"/>
          <w:numId w:val="8"/>
        </w:numPr>
        <w:tabs>
          <w:tab w:val="clear" w:pos="360"/>
          <w:tab w:val="num" w:pos="705"/>
        </w:tabs>
        <w:spacing w:after="19" w:line="249" w:lineRule="auto"/>
        <w:ind w:left="705"/>
        <w:jc w:val="both"/>
      </w:pPr>
      <w:r>
        <w:t>Worked on Service-Now ticketing tool.</w:t>
      </w:r>
    </w:p>
    <w:p w14:paraId="08260D08" w14:textId="77777777" w:rsidR="00224E0F" w:rsidRPr="00871FF2" w:rsidRDefault="00224E0F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038E543C" w:rsidR="001E376A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5E8243EB" w14:textId="77777777" w:rsidR="00EF7467" w:rsidRDefault="00EF7467" w:rsidP="00865624">
      <w:pPr>
        <w:pStyle w:val="SAP-TableHeader"/>
        <w:rPr>
          <w:i w:val="0"/>
          <w:i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EF7467" w:rsidRPr="00871FF2" w14:paraId="623B8C92" w14:textId="77777777" w:rsidTr="00FC597B">
        <w:tc>
          <w:tcPr>
            <w:tcW w:w="5807" w:type="dxa"/>
          </w:tcPr>
          <w:p w14:paraId="73A55C9C" w14:textId="77777777" w:rsidR="00EF7467" w:rsidRPr="001A6D0C" w:rsidRDefault="00EF7467" w:rsidP="00FC597B">
            <w:pPr>
              <w:ind w:left="357"/>
              <w:jc w:val="center"/>
              <w:rPr>
                <w:b/>
                <w:bCs/>
              </w:rPr>
            </w:pPr>
            <w:r w:rsidRPr="001A6D0C">
              <w:rPr>
                <w:b/>
                <w:bCs/>
              </w:rPr>
              <w:t>Client</w:t>
            </w:r>
          </w:p>
        </w:tc>
        <w:tc>
          <w:tcPr>
            <w:tcW w:w="3544" w:type="dxa"/>
          </w:tcPr>
          <w:p w14:paraId="29DEC515" w14:textId="77777777" w:rsidR="00EF7467" w:rsidRPr="001A6D0C" w:rsidRDefault="00EF7467" w:rsidP="00FC597B">
            <w:pPr>
              <w:ind w:left="357"/>
              <w:jc w:val="center"/>
              <w:rPr>
                <w:b/>
                <w:bCs/>
              </w:rPr>
            </w:pPr>
            <w:r w:rsidRPr="001A6D0C">
              <w:rPr>
                <w:b/>
                <w:bCs/>
              </w:rPr>
              <w:t>Duration</w:t>
            </w:r>
          </w:p>
        </w:tc>
      </w:tr>
      <w:tr w:rsidR="00EF7467" w:rsidRPr="00871FF2" w14:paraId="4572C4CE" w14:textId="77777777" w:rsidTr="00FC597B">
        <w:tc>
          <w:tcPr>
            <w:tcW w:w="5807" w:type="dxa"/>
          </w:tcPr>
          <w:p w14:paraId="24CA39A6" w14:textId="509B8EB3" w:rsidR="00EF7467" w:rsidRPr="001A6D0C" w:rsidRDefault="00A861EE" w:rsidP="00FC597B">
            <w:pPr>
              <w:ind w:left="357"/>
              <w:jc w:val="center"/>
            </w:pPr>
            <w:r>
              <w:t>Advanced Composites Ltd.</w:t>
            </w:r>
          </w:p>
        </w:tc>
        <w:tc>
          <w:tcPr>
            <w:tcW w:w="3544" w:type="dxa"/>
          </w:tcPr>
          <w:p w14:paraId="7D126327" w14:textId="295A7782" w:rsidR="00EF7467" w:rsidRPr="001A6D0C" w:rsidRDefault="00A861EE" w:rsidP="00FC597B">
            <w:pPr>
              <w:ind w:left="357"/>
              <w:jc w:val="center"/>
            </w:pPr>
            <w:r>
              <w:t>Aug 2024 - Present</w:t>
            </w:r>
          </w:p>
        </w:tc>
      </w:tr>
      <w:tr w:rsidR="00EF7467" w:rsidRPr="00871FF2" w14:paraId="4E3F27A5" w14:textId="77777777" w:rsidTr="00FC597B">
        <w:tc>
          <w:tcPr>
            <w:tcW w:w="5807" w:type="dxa"/>
          </w:tcPr>
          <w:p w14:paraId="5EF4F391" w14:textId="48B0EBB4" w:rsidR="00EF7467" w:rsidRPr="001A6D0C" w:rsidRDefault="00A861EE" w:rsidP="00FC597B">
            <w:pPr>
              <w:ind w:left="357"/>
              <w:jc w:val="center"/>
            </w:pPr>
            <w:r>
              <w:t>HB Fuller</w:t>
            </w:r>
          </w:p>
        </w:tc>
        <w:tc>
          <w:tcPr>
            <w:tcW w:w="3544" w:type="dxa"/>
          </w:tcPr>
          <w:p w14:paraId="7630EE9E" w14:textId="26916AF7" w:rsidR="00EF7467" w:rsidRPr="001A6D0C" w:rsidRDefault="00A861EE" w:rsidP="00FC597B">
            <w:pPr>
              <w:ind w:left="357"/>
              <w:jc w:val="center"/>
            </w:pPr>
            <w:r>
              <w:t>Sep 2023 – Oct 2023</w:t>
            </w:r>
          </w:p>
        </w:tc>
      </w:tr>
      <w:tr w:rsidR="00EF7467" w:rsidRPr="00871FF2" w14:paraId="61869272" w14:textId="77777777" w:rsidTr="00FC597B">
        <w:tc>
          <w:tcPr>
            <w:tcW w:w="5807" w:type="dxa"/>
          </w:tcPr>
          <w:p w14:paraId="67E0D5B5" w14:textId="6A3B5823" w:rsidR="00EF7467" w:rsidRPr="001A6D0C" w:rsidRDefault="00EF7467" w:rsidP="00FC597B">
            <w:pPr>
              <w:ind w:left="357"/>
              <w:jc w:val="center"/>
            </w:pPr>
            <w:r>
              <w:t>Delta Faucet Company</w:t>
            </w:r>
          </w:p>
        </w:tc>
        <w:tc>
          <w:tcPr>
            <w:tcW w:w="3544" w:type="dxa"/>
          </w:tcPr>
          <w:p w14:paraId="377368C1" w14:textId="1C87C596" w:rsidR="00EF7467" w:rsidRPr="001A6D0C" w:rsidRDefault="00EF7467" w:rsidP="00FC597B">
            <w:pPr>
              <w:ind w:left="357"/>
              <w:jc w:val="center"/>
            </w:pPr>
            <w:r>
              <w:t>May 2022</w:t>
            </w:r>
            <w:r w:rsidRPr="001A6D0C">
              <w:t xml:space="preserve"> – </w:t>
            </w:r>
            <w:r w:rsidR="00A861EE">
              <w:t>Present</w:t>
            </w:r>
          </w:p>
        </w:tc>
      </w:tr>
    </w:tbl>
    <w:p w14:paraId="7E5DE84A" w14:textId="77777777" w:rsidR="00EF7467" w:rsidRPr="00C12B40" w:rsidRDefault="00EF7467" w:rsidP="00865624">
      <w:pPr>
        <w:pStyle w:val="SAP-TableHeader"/>
        <w:rPr>
          <w:i w:val="0"/>
          <w:iCs/>
        </w:rPr>
      </w:pP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p w14:paraId="0C9FB518" w14:textId="4EBBE359" w:rsidR="00DF3B94" w:rsidRPr="005A7ABD" w:rsidRDefault="004848D9" w:rsidP="005A7ABD">
      <w:pPr>
        <w:rPr>
          <w:b/>
          <w:i/>
        </w:rPr>
      </w:pPr>
      <w:r w:rsidRPr="00871FF2">
        <w:rPr>
          <w:b/>
          <w:i/>
        </w:rPr>
        <w:t>PROFESSIONAL EXPERIENCE</w:t>
      </w:r>
    </w:p>
    <w:p w14:paraId="17C87BDC" w14:textId="2A928FC4" w:rsidR="00A861EE" w:rsidRDefault="00CA6CFF" w:rsidP="00A861EE">
      <w:pPr>
        <w:jc w:val="both"/>
        <w:rPr>
          <w:b/>
        </w:rPr>
      </w:pPr>
      <w:r w:rsidRPr="00CA6CFF">
        <w:rPr>
          <w:b/>
          <w:bCs/>
        </w:rPr>
        <w:br/>
      </w:r>
      <w:r w:rsidR="00A861EE" w:rsidRPr="007A45AE">
        <w:rPr>
          <w:b/>
          <w:bCs/>
          <w:color w:val="111111"/>
        </w:rPr>
        <w:t>Client:</w:t>
      </w:r>
      <w:r w:rsidR="00A861EE" w:rsidRPr="007A45AE">
        <w:rPr>
          <w:b/>
          <w:bCs/>
          <w:color w:val="111111"/>
        </w:rPr>
        <w:tab/>
      </w:r>
      <w:r w:rsidR="00A861EE">
        <w:rPr>
          <w:b/>
        </w:rPr>
        <w:t>Advanced Composites</w:t>
      </w:r>
      <w:r w:rsidR="00A861EE" w:rsidRPr="007A45AE">
        <w:rPr>
          <w:b/>
        </w:rPr>
        <w:t xml:space="preserve">                                               </w:t>
      </w:r>
      <w:r w:rsidR="00A861EE">
        <w:rPr>
          <w:b/>
        </w:rPr>
        <w:tab/>
        <w:t xml:space="preserve">             Aug 2024– Present</w:t>
      </w:r>
    </w:p>
    <w:p w14:paraId="014458FA" w14:textId="77777777" w:rsidR="00A861EE" w:rsidRDefault="00A861EE" w:rsidP="00A861EE">
      <w:pPr>
        <w:jc w:val="both"/>
        <w:rPr>
          <w:b/>
          <w:bCs/>
        </w:rPr>
      </w:pPr>
      <w:r>
        <w:rPr>
          <w:b/>
        </w:rPr>
        <w:t>Project – AMS Support</w:t>
      </w:r>
    </w:p>
    <w:p w14:paraId="36162F2F" w14:textId="77777777" w:rsidR="00A861EE" w:rsidRDefault="00A861EE" w:rsidP="00A861EE">
      <w:pPr>
        <w:jc w:val="both"/>
        <w:rPr>
          <w:b/>
        </w:rPr>
      </w:pPr>
      <w:r w:rsidRPr="009B40FA">
        <w:rPr>
          <w:b/>
        </w:rPr>
        <w:t xml:space="preserve">Role: </w:t>
      </w:r>
      <w:r>
        <w:rPr>
          <w:b/>
        </w:rPr>
        <w:t xml:space="preserve">SAP SD Consultant </w:t>
      </w:r>
    </w:p>
    <w:p w14:paraId="0C1CF90B" w14:textId="77777777" w:rsidR="00A861EE" w:rsidRDefault="00A861EE" w:rsidP="00A861EE">
      <w:pPr>
        <w:jc w:val="both"/>
        <w:rPr>
          <w:b/>
        </w:rPr>
      </w:pPr>
      <w:r>
        <w:rPr>
          <w:b/>
        </w:rPr>
        <w:t>Environment – SAP S4 HANA</w:t>
      </w:r>
    </w:p>
    <w:p w14:paraId="4E8AC734" w14:textId="77777777" w:rsidR="00A861EE" w:rsidRDefault="00A861EE" w:rsidP="00A861EE">
      <w:pPr>
        <w:widowControl w:val="0"/>
        <w:autoSpaceDE w:val="0"/>
        <w:autoSpaceDN w:val="0"/>
        <w:spacing w:line="276" w:lineRule="auto"/>
        <w:jc w:val="both"/>
      </w:pPr>
      <w:r w:rsidRPr="009E2EF3">
        <w:rPr>
          <w:b/>
        </w:rPr>
        <w:t>Responsibilities:</w:t>
      </w:r>
    </w:p>
    <w:p w14:paraId="3D08F62D" w14:textId="77777777" w:rsidR="00A861EE" w:rsidRDefault="00A861EE" w:rsidP="00EE408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and monitored daily ticket updating by the business in SNOW tool.</w:t>
      </w:r>
    </w:p>
    <w:p w14:paraId="1BD8DF7C" w14:textId="77777777" w:rsidR="00A861EE" w:rsidRDefault="00A861EE" w:rsidP="00EE408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interaction with clients and business users to understand the issue and provide the solution to them.</w:t>
      </w:r>
    </w:p>
    <w:p w14:paraId="6A02684B" w14:textId="77777777" w:rsidR="00A861EE" w:rsidRDefault="00A861EE" w:rsidP="00EE408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sure all my tickets/incidents and tasks are completed within the defined service level agreement (SLA).</w:t>
      </w:r>
    </w:p>
    <w:p w14:paraId="7967F3B0" w14:textId="77777777" w:rsidR="00A861EE" w:rsidRDefault="00A861EE" w:rsidP="00EE408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 support as well as development activities.</w:t>
      </w:r>
    </w:p>
    <w:p w14:paraId="23FC9D1A" w14:textId="77777777" w:rsidR="00A861EE" w:rsidRDefault="00A861EE" w:rsidP="00EE408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Worked on the issues related to Settlement management and the OTC cycle.</w:t>
      </w:r>
    </w:p>
    <w:p w14:paraId="2D23B328" w14:textId="77777777" w:rsidR="00A861EE" w:rsidRPr="00F71DE3" w:rsidRDefault="00A861EE" w:rsidP="00EE408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the business volume report issues and developments.</w:t>
      </w:r>
    </w:p>
    <w:p w14:paraId="4D9CCEA9" w14:textId="77777777" w:rsidR="00A861EE" w:rsidRDefault="00A861EE" w:rsidP="00EE408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276" w:lineRule="auto"/>
        <w:jc w:val="both"/>
      </w:pPr>
      <w:r>
        <w:t>Worked on the FS document preparation for the new enhancements/development and updated the existing for the new changes.</w:t>
      </w:r>
    </w:p>
    <w:p w14:paraId="13B10E07" w14:textId="77777777" w:rsidR="00A861EE" w:rsidRDefault="00A861EE" w:rsidP="00EE408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276" w:lineRule="auto"/>
        <w:jc w:val="both"/>
      </w:pPr>
      <w:r>
        <w:t>Provided the correct and exact solution to their incidents and issues.</w:t>
      </w:r>
    </w:p>
    <w:p w14:paraId="0A73D3D9" w14:textId="77777777" w:rsidR="00A861EE" w:rsidRDefault="00A861EE" w:rsidP="00EE408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276" w:lineRule="auto"/>
        <w:jc w:val="both"/>
      </w:pPr>
      <w:r>
        <w:t>Worked with the technical team on new development, preparation of UT documents, and UAT test plan documents.</w:t>
      </w:r>
    </w:p>
    <w:p w14:paraId="1892F33E" w14:textId="6A9B9547" w:rsidR="00A861EE" w:rsidRPr="0061718A" w:rsidRDefault="00A861EE" w:rsidP="00EE408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276" w:lineRule="auto"/>
        <w:jc w:val="both"/>
      </w:pPr>
      <w:r>
        <w:t xml:space="preserve">Worked on issues related to Sales Processes, delivery, invoices and settlement, </w:t>
      </w:r>
      <w:r w:rsidR="00FF39D1">
        <w:t>etc.</w:t>
      </w:r>
    </w:p>
    <w:p w14:paraId="5B04DC05" w14:textId="77777777" w:rsidR="009416B9" w:rsidRDefault="009416B9" w:rsidP="00194967">
      <w:pPr>
        <w:jc w:val="both"/>
        <w:rPr>
          <w:b/>
          <w:bCs/>
          <w:sz w:val="22"/>
          <w:szCs w:val="22"/>
        </w:rPr>
      </w:pPr>
    </w:p>
    <w:p w14:paraId="5F791614" w14:textId="77777777" w:rsidR="009416B9" w:rsidRDefault="009416B9" w:rsidP="00194967">
      <w:pPr>
        <w:jc w:val="both"/>
        <w:rPr>
          <w:b/>
          <w:bCs/>
        </w:rPr>
      </w:pPr>
    </w:p>
    <w:p w14:paraId="0FD92B13" w14:textId="77777777" w:rsidR="00A861EE" w:rsidRDefault="00A861EE" w:rsidP="00A861EE">
      <w:pPr>
        <w:jc w:val="both"/>
        <w:rPr>
          <w:b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r>
        <w:rPr>
          <w:b/>
        </w:rPr>
        <w:t>Delta Faucet Company</w:t>
      </w:r>
      <w:r w:rsidRPr="007A45AE">
        <w:rPr>
          <w:b/>
        </w:rPr>
        <w:t xml:space="preserve">                                               </w:t>
      </w:r>
      <w:r>
        <w:rPr>
          <w:b/>
        </w:rPr>
        <w:tab/>
        <w:t xml:space="preserve">             Nov 2024– Present</w:t>
      </w:r>
    </w:p>
    <w:p w14:paraId="19561E91" w14:textId="77777777" w:rsidR="00A861EE" w:rsidRDefault="00A861EE" w:rsidP="00A861EE">
      <w:pPr>
        <w:jc w:val="both"/>
        <w:rPr>
          <w:b/>
          <w:bCs/>
        </w:rPr>
      </w:pPr>
      <w:r>
        <w:rPr>
          <w:b/>
        </w:rPr>
        <w:t>Project – S/4 Upgrade</w:t>
      </w:r>
    </w:p>
    <w:p w14:paraId="17DF7007" w14:textId="77777777" w:rsidR="00A861EE" w:rsidRDefault="00A861EE" w:rsidP="00A861EE">
      <w:pPr>
        <w:jc w:val="both"/>
        <w:rPr>
          <w:b/>
        </w:rPr>
      </w:pPr>
      <w:r w:rsidRPr="009B40FA">
        <w:rPr>
          <w:b/>
        </w:rPr>
        <w:t xml:space="preserve">Role: </w:t>
      </w:r>
      <w:r>
        <w:rPr>
          <w:b/>
        </w:rPr>
        <w:t xml:space="preserve">SAP SD Consultant </w:t>
      </w:r>
    </w:p>
    <w:p w14:paraId="71D97DBA" w14:textId="77777777" w:rsidR="00A861EE" w:rsidRDefault="00A861EE" w:rsidP="00A861EE">
      <w:pPr>
        <w:jc w:val="both"/>
        <w:rPr>
          <w:b/>
        </w:rPr>
      </w:pPr>
      <w:r>
        <w:rPr>
          <w:b/>
        </w:rPr>
        <w:t>Environment – SAP S4 HANA</w:t>
      </w:r>
    </w:p>
    <w:p w14:paraId="3FB949D2" w14:textId="77777777" w:rsidR="00A861EE" w:rsidRDefault="00A861EE" w:rsidP="00A861EE">
      <w:pPr>
        <w:widowControl w:val="0"/>
        <w:autoSpaceDE w:val="0"/>
        <w:autoSpaceDN w:val="0"/>
        <w:spacing w:line="276" w:lineRule="auto"/>
        <w:jc w:val="both"/>
        <w:rPr>
          <w:b/>
        </w:rPr>
      </w:pPr>
      <w:r w:rsidRPr="009E2EF3">
        <w:rPr>
          <w:b/>
        </w:rPr>
        <w:t>Responsibilities</w:t>
      </w:r>
      <w:r>
        <w:rPr>
          <w:b/>
        </w:rPr>
        <w:t xml:space="preserve">: </w:t>
      </w:r>
    </w:p>
    <w:p w14:paraId="4251E3DE" w14:textId="77777777" w:rsidR="00A861EE" w:rsidRDefault="00A861EE" w:rsidP="00EE408E">
      <w:pPr>
        <w:numPr>
          <w:ilvl w:val="0"/>
          <w:numId w:val="10"/>
        </w:numPr>
        <w:jc w:val="both"/>
      </w:pPr>
      <w:r>
        <w:t>Working on Activate Methodology.</w:t>
      </w:r>
    </w:p>
    <w:p w14:paraId="5A9F88AC" w14:textId="77777777" w:rsidR="00A861EE" w:rsidRDefault="00A861EE" w:rsidP="00EE408E">
      <w:pPr>
        <w:numPr>
          <w:ilvl w:val="0"/>
          <w:numId w:val="10"/>
        </w:numPr>
        <w:jc w:val="both"/>
      </w:pPr>
      <w:r>
        <w:t>Involved in the project plan preparation with PMO &amp; other functional teams.</w:t>
      </w:r>
    </w:p>
    <w:p w14:paraId="354B2433" w14:textId="77777777" w:rsidR="00A861EE" w:rsidRDefault="00A861EE" w:rsidP="00EE408E">
      <w:pPr>
        <w:numPr>
          <w:ilvl w:val="0"/>
          <w:numId w:val="10"/>
        </w:numPr>
        <w:jc w:val="both"/>
      </w:pPr>
      <w:r>
        <w:t>During the preparation &amp; exploration phase worked on the Simplification of item check and item catalog from the SAP help portal.</w:t>
      </w:r>
    </w:p>
    <w:p w14:paraId="1EB879B8" w14:textId="77777777" w:rsidR="00A861EE" w:rsidRDefault="00A861EE" w:rsidP="00EE408E">
      <w:pPr>
        <w:numPr>
          <w:ilvl w:val="0"/>
          <w:numId w:val="10"/>
        </w:numPr>
        <w:jc w:val="both"/>
      </w:pPr>
      <w:r>
        <w:t>Identify the OSS notes suggested by SAP on version changes analyze the notes with the team &amp; discuss them with the business functional manager and implement them in the development system with the help of the technical team.</w:t>
      </w:r>
    </w:p>
    <w:p w14:paraId="26223C5F" w14:textId="77777777" w:rsidR="00A861EE" w:rsidRDefault="00A861EE" w:rsidP="00EE408E">
      <w:pPr>
        <w:numPr>
          <w:ilvl w:val="0"/>
          <w:numId w:val="10"/>
        </w:numPr>
        <w:jc w:val="both"/>
      </w:pPr>
      <w:r>
        <w:t>Prepared test scripts and tested them after upgrading the server to the new version.</w:t>
      </w:r>
    </w:p>
    <w:p w14:paraId="0A72C8A7" w14:textId="77777777" w:rsidR="00A861EE" w:rsidRDefault="00A861EE" w:rsidP="00EE408E">
      <w:pPr>
        <w:numPr>
          <w:ilvl w:val="0"/>
          <w:numId w:val="10"/>
        </w:numPr>
        <w:jc w:val="both"/>
      </w:pPr>
      <w:r>
        <w:t>Identified the defects and explained them to the technical team members and got the resolution.</w:t>
      </w:r>
    </w:p>
    <w:p w14:paraId="708874B9" w14:textId="77777777" w:rsidR="00A861EE" w:rsidRDefault="00A861EE" w:rsidP="00EE408E">
      <w:pPr>
        <w:numPr>
          <w:ilvl w:val="0"/>
          <w:numId w:val="10"/>
        </w:numPr>
        <w:jc w:val="both"/>
      </w:pPr>
      <w:r>
        <w:t>Make sure the current version works exactly as worked earlier.</w:t>
      </w:r>
    </w:p>
    <w:p w14:paraId="3DF2D70A" w14:textId="77777777" w:rsidR="00A861EE" w:rsidRDefault="00A861EE" w:rsidP="00EE408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276" w:lineRule="auto"/>
        <w:jc w:val="both"/>
      </w:pPr>
      <w:r>
        <w:t>Worked on Upgrade testing for all servers.</w:t>
      </w:r>
    </w:p>
    <w:p w14:paraId="283081F6" w14:textId="77777777" w:rsidR="00A861EE" w:rsidRDefault="00A861EE" w:rsidP="00EE408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276" w:lineRule="auto"/>
        <w:jc w:val="both"/>
      </w:pPr>
      <w:r>
        <w:t>Worked on Version Upgrade for OneSource Tax Engine.</w:t>
      </w:r>
    </w:p>
    <w:p w14:paraId="67F68059" w14:textId="77777777" w:rsidR="00A861EE" w:rsidRDefault="00A861EE" w:rsidP="00EE408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276" w:lineRule="auto"/>
        <w:jc w:val="both"/>
      </w:pPr>
      <w:r>
        <w:t>Worked on Issues observed by business during the UAT phase.</w:t>
      </w:r>
    </w:p>
    <w:p w14:paraId="76A6C932" w14:textId="3D593443" w:rsidR="00A861EE" w:rsidRDefault="00A861EE" w:rsidP="00EE408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276" w:lineRule="auto"/>
        <w:jc w:val="both"/>
      </w:pPr>
      <w:r>
        <w:t>Working on SAP Fiori apps required from clients as a part of an upgrade project.</w:t>
      </w:r>
    </w:p>
    <w:p w14:paraId="5E4ECDF1" w14:textId="77777777" w:rsidR="00A861EE" w:rsidRDefault="00A861EE" w:rsidP="00A861EE">
      <w:pPr>
        <w:pStyle w:val="ListParagraph"/>
        <w:widowControl w:val="0"/>
        <w:autoSpaceDE w:val="0"/>
        <w:autoSpaceDN w:val="0"/>
        <w:spacing w:line="276" w:lineRule="auto"/>
        <w:jc w:val="both"/>
      </w:pPr>
    </w:p>
    <w:p w14:paraId="67631D1F" w14:textId="77777777" w:rsidR="00F234E7" w:rsidRDefault="00F234E7">
      <w:pPr>
        <w:rPr>
          <w:b/>
          <w:bCs/>
        </w:rPr>
      </w:pPr>
    </w:p>
    <w:p w14:paraId="1118E889" w14:textId="77777777" w:rsidR="00A861EE" w:rsidRDefault="00A861EE" w:rsidP="00A861EE">
      <w:pPr>
        <w:jc w:val="both"/>
        <w:rPr>
          <w:b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r>
        <w:rPr>
          <w:b/>
        </w:rPr>
        <w:t>Delta Faucet Company</w:t>
      </w:r>
      <w:r w:rsidRPr="007A45AE">
        <w:rPr>
          <w:b/>
        </w:rPr>
        <w:t xml:space="preserve">                                               </w:t>
      </w:r>
      <w:r>
        <w:rPr>
          <w:b/>
        </w:rPr>
        <w:tab/>
        <w:t xml:space="preserve">   Oct 2023 – July 2024</w:t>
      </w:r>
    </w:p>
    <w:p w14:paraId="039D86EC" w14:textId="77777777" w:rsidR="00A861EE" w:rsidRDefault="00A861EE" w:rsidP="00A861EE">
      <w:pPr>
        <w:jc w:val="both"/>
        <w:rPr>
          <w:b/>
          <w:bCs/>
        </w:rPr>
      </w:pPr>
      <w:r>
        <w:rPr>
          <w:b/>
        </w:rPr>
        <w:t>Project – Product Bundling Implementation</w:t>
      </w:r>
    </w:p>
    <w:p w14:paraId="4D4DB339" w14:textId="77777777" w:rsidR="00A861EE" w:rsidRDefault="00A861EE" w:rsidP="00A861EE">
      <w:pPr>
        <w:jc w:val="both"/>
        <w:rPr>
          <w:b/>
        </w:rPr>
      </w:pPr>
      <w:r w:rsidRPr="009B40FA">
        <w:rPr>
          <w:b/>
        </w:rPr>
        <w:t xml:space="preserve">Role: </w:t>
      </w:r>
      <w:r>
        <w:rPr>
          <w:b/>
        </w:rPr>
        <w:t xml:space="preserve">SAP SD Consultant </w:t>
      </w:r>
    </w:p>
    <w:p w14:paraId="38E160FB" w14:textId="77777777" w:rsidR="00A861EE" w:rsidRDefault="00A861EE" w:rsidP="00A861EE">
      <w:pPr>
        <w:jc w:val="both"/>
        <w:rPr>
          <w:b/>
        </w:rPr>
      </w:pPr>
      <w:r>
        <w:rPr>
          <w:b/>
        </w:rPr>
        <w:t>Environment – SAP S4 HANA</w:t>
      </w:r>
    </w:p>
    <w:p w14:paraId="39525DC4" w14:textId="77777777" w:rsidR="00A861EE" w:rsidRPr="00CD61DA" w:rsidRDefault="00A861EE" w:rsidP="00A861EE">
      <w:pPr>
        <w:jc w:val="both"/>
        <w:rPr>
          <w:b/>
        </w:rPr>
      </w:pPr>
      <w:r w:rsidRPr="009E2EF3">
        <w:rPr>
          <w:b/>
        </w:rPr>
        <w:t>Responsibilities:</w:t>
      </w:r>
    </w:p>
    <w:p w14:paraId="27E40737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with the senior team members and business for requirement gathering.</w:t>
      </w:r>
    </w:p>
    <w:p w14:paraId="71F588BE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preparing solution overview documents and presenting them to the business.</w:t>
      </w:r>
    </w:p>
    <w:p w14:paraId="738BD0F7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FS preparation and sent it to the technical team member for technical development.</w:t>
      </w:r>
    </w:p>
    <w:p w14:paraId="55DC7BF4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configuration items and worked with ABAPers on technical development and explained the business requirements to them.</w:t>
      </w:r>
    </w:p>
    <w:p w14:paraId="068C32F6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Worked on SIT, preparation of testing scripts and no-break scenarios, etc.</w:t>
      </w:r>
    </w:p>
    <w:p w14:paraId="4B8BA962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the Train-The-Trainer presentation to the business before starting UAT by business.</w:t>
      </w:r>
    </w:p>
    <w:p w14:paraId="47EE0046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the issues observed by business during the UAT and resolved them.</w:t>
      </w:r>
    </w:p>
    <w:p w14:paraId="108D57F2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the KT session to the AMS team on the project.</w:t>
      </w:r>
    </w:p>
    <w:p w14:paraId="1973A294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Discussed the changes with the business in the CAB meeting to get final approval on CRs.</w:t>
      </w:r>
    </w:p>
    <w:p w14:paraId="0430BC12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cut-over activities and got the experience of GO-LIVE.</w:t>
      </w:r>
    </w:p>
    <w:p w14:paraId="5CABA9C5" w14:textId="77777777" w:rsidR="00A861EE" w:rsidRDefault="00A861EE" w:rsidP="00EE408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going live, worked on hypercare issues observed by business in production.</w:t>
      </w:r>
    </w:p>
    <w:p w14:paraId="409CE35A" w14:textId="77777777" w:rsidR="00A861EE" w:rsidRDefault="00A861EE" w:rsidP="00A861EE">
      <w:pPr>
        <w:jc w:val="both"/>
        <w:rPr>
          <w:b/>
          <w:bCs/>
          <w:color w:val="111111"/>
        </w:rPr>
      </w:pPr>
    </w:p>
    <w:p w14:paraId="6CCA5DDE" w14:textId="77777777" w:rsidR="00A861EE" w:rsidRDefault="00A861EE" w:rsidP="00A861EE">
      <w:pPr>
        <w:jc w:val="both"/>
        <w:rPr>
          <w:b/>
          <w:bCs/>
          <w:color w:val="111111"/>
        </w:rPr>
      </w:pPr>
    </w:p>
    <w:p w14:paraId="5DCAC60A" w14:textId="77777777" w:rsidR="00A861EE" w:rsidRDefault="00A861EE" w:rsidP="00A861EE">
      <w:pPr>
        <w:jc w:val="both"/>
        <w:rPr>
          <w:b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r>
        <w:rPr>
          <w:b/>
        </w:rPr>
        <w:t>HB Fuller</w:t>
      </w:r>
      <w:r w:rsidRPr="007A45AE">
        <w:rPr>
          <w:b/>
        </w:rPr>
        <w:t xml:space="preserve"> </w:t>
      </w:r>
    </w:p>
    <w:p w14:paraId="471C5F60" w14:textId="77777777" w:rsidR="00A861EE" w:rsidRDefault="00A861EE" w:rsidP="00A861EE">
      <w:pPr>
        <w:jc w:val="both"/>
        <w:rPr>
          <w:b/>
          <w:bCs/>
        </w:rPr>
      </w:pPr>
      <w:r>
        <w:rPr>
          <w:b/>
        </w:rPr>
        <w:t>Project – AMS Support</w:t>
      </w:r>
      <w:r w:rsidRPr="007A45AE">
        <w:rPr>
          <w:b/>
        </w:rPr>
        <w:t xml:space="preserve">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Sep 2023 - Oct 2023</w:t>
      </w:r>
    </w:p>
    <w:p w14:paraId="2683B560" w14:textId="77777777" w:rsidR="00A861EE" w:rsidRDefault="00A861EE" w:rsidP="00A861EE">
      <w:pPr>
        <w:jc w:val="both"/>
        <w:rPr>
          <w:b/>
        </w:rPr>
      </w:pPr>
      <w:r w:rsidRPr="009B40FA">
        <w:rPr>
          <w:b/>
        </w:rPr>
        <w:t xml:space="preserve">Role: </w:t>
      </w:r>
      <w:r>
        <w:rPr>
          <w:b/>
        </w:rPr>
        <w:t xml:space="preserve">SAP SD Consultant </w:t>
      </w:r>
    </w:p>
    <w:p w14:paraId="25D1F300" w14:textId="77777777" w:rsidR="00A861EE" w:rsidRDefault="00A861EE" w:rsidP="00A861EE">
      <w:pPr>
        <w:jc w:val="both"/>
        <w:rPr>
          <w:b/>
        </w:rPr>
      </w:pPr>
      <w:r>
        <w:rPr>
          <w:b/>
        </w:rPr>
        <w:t xml:space="preserve">Environment – SAP </w:t>
      </w:r>
    </w:p>
    <w:p w14:paraId="026419A6" w14:textId="77777777" w:rsidR="00A861EE" w:rsidRPr="00EE0072" w:rsidRDefault="00A861EE" w:rsidP="00A861EE">
      <w:pPr>
        <w:jc w:val="both"/>
        <w:rPr>
          <w:b/>
        </w:rPr>
      </w:pPr>
      <w:r w:rsidRPr="009E2EF3">
        <w:rPr>
          <w:b/>
        </w:rPr>
        <w:t>Responsibilities:</w:t>
      </w:r>
    </w:p>
    <w:p w14:paraId="5538B631" w14:textId="77777777" w:rsidR="00A861EE" w:rsidRDefault="00A861EE" w:rsidP="00EE408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line="276" w:lineRule="auto"/>
        <w:jc w:val="both"/>
      </w:pPr>
      <w:r>
        <w:t>Worked on incidents related to the OTC process.</w:t>
      </w:r>
    </w:p>
    <w:p w14:paraId="7BB25B2E" w14:textId="77777777" w:rsidR="00A861EE" w:rsidRDefault="00A861EE" w:rsidP="00EE408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line="276" w:lineRule="auto"/>
        <w:jc w:val="both"/>
      </w:pPr>
      <w:r>
        <w:t>Worked on end-to-end testing for the new development for Order-to-cash process.</w:t>
      </w:r>
    </w:p>
    <w:p w14:paraId="0460DB57" w14:textId="77777777" w:rsidR="00A861EE" w:rsidRDefault="00A861EE" w:rsidP="00EE408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line="276" w:lineRule="auto"/>
        <w:jc w:val="both"/>
      </w:pPr>
      <w:r>
        <w:t>Worked on output testing for the order and invoice documents.</w:t>
      </w:r>
    </w:p>
    <w:p w14:paraId="12CB542D" w14:textId="77777777" w:rsidR="00A861EE" w:rsidRDefault="00A861EE" w:rsidP="00EE408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line="276" w:lineRule="auto"/>
        <w:jc w:val="both"/>
      </w:pPr>
      <w:r>
        <w:t>Involved in the Salesforce mapping testing with SAP environment.</w:t>
      </w:r>
    </w:p>
    <w:p w14:paraId="1D690556" w14:textId="77777777" w:rsidR="00A861EE" w:rsidRDefault="00A861EE" w:rsidP="00EE408E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line="276" w:lineRule="auto"/>
        <w:jc w:val="both"/>
      </w:pPr>
      <w:r>
        <w:t>Worked with the technical developer on development, change requests, etc.</w:t>
      </w:r>
    </w:p>
    <w:p w14:paraId="29C7BEA9" w14:textId="77777777" w:rsidR="00A861EE" w:rsidRDefault="00A861EE">
      <w:pPr>
        <w:rPr>
          <w:b/>
          <w:bCs/>
        </w:rPr>
      </w:pPr>
    </w:p>
    <w:p w14:paraId="2957BAFF" w14:textId="77777777" w:rsidR="00A861EE" w:rsidRDefault="00A861EE">
      <w:pPr>
        <w:rPr>
          <w:b/>
          <w:bCs/>
        </w:rPr>
      </w:pPr>
    </w:p>
    <w:p w14:paraId="25AD98E3" w14:textId="77777777" w:rsidR="00A861EE" w:rsidRPr="005F7867" w:rsidRDefault="00A861EE" w:rsidP="00A861EE">
      <w:pPr>
        <w:pStyle w:val="SAP-TableHeader"/>
        <w:rPr>
          <w:i w:val="0"/>
          <w:iCs/>
        </w:rPr>
      </w:pPr>
      <w:r w:rsidRPr="005F7867">
        <w:rPr>
          <w:i w:val="0"/>
          <w:iCs/>
        </w:rPr>
        <w:t>Client:</w:t>
      </w:r>
      <w:r w:rsidRPr="005F7867">
        <w:rPr>
          <w:i w:val="0"/>
          <w:iCs/>
        </w:rPr>
        <w:tab/>
        <w:t xml:space="preserve">Delta Faucet Company PVT LTD.                                     </w:t>
      </w:r>
      <w:r>
        <w:rPr>
          <w:i w:val="0"/>
          <w:iCs/>
        </w:rPr>
        <w:t xml:space="preserve">           </w:t>
      </w:r>
      <w:r w:rsidRPr="005F7867">
        <w:rPr>
          <w:i w:val="0"/>
          <w:iCs/>
        </w:rPr>
        <w:t xml:space="preserve"> </w:t>
      </w:r>
      <w:r>
        <w:rPr>
          <w:i w:val="0"/>
          <w:iCs/>
        </w:rPr>
        <w:t xml:space="preserve"> </w:t>
      </w:r>
      <w:r w:rsidRPr="005F7867">
        <w:rPr>
          <w:i w:val="0"/>
          <w:iCs/>
        </w:rPr>
        <w:t>Nov 2022 - Jun 2023</w:t>
      </w:r>
    </w:p>
    <w:p w14:paraId="0FCF048D" w14:textId="77777777" w:rsidR="00A861EE" w:rsidRPr="005F7867" w:rsidRDefault="00A861EE" w:rsidP="00A861EE">
      <w:pPr>
        <w:pStyle w:val="SAP-TableHeader"/>
        <w:rPr>
          <w:i w:val="0"/>
          <w:iCs/>
        </w:rPr>
      </w:pPr>
      <w:r w:rsidRPr="005F7867">
        <w:rPr>
          <w:i w:val="0"/>
          <w:iCs/>
        </w:rPr>
        <w:t>Project: OneSource Sales Tax Implementation</w:t>
      </w:r>
    </w:p>
    <w:p w14:paraId="13EE3EA9" w14:textId="77777777" w:rsidR="00A861EE" w:rsidRDefault="00A861EE" w:rsidP="00A861EE">
      <w:pPr>
        <w:spacing w:line="276" w:lineRule="auto"/>
        <w:jc w:val="both"/>
        <w:rPr>
          <w:b/>
        </w:rPr>
      </w:pPr>
      <w:r w:rsidRPr="009B40FA">
        <w:rPr>
          <w:b/>
        </w:rPr>
        <w:t xml:space="preserve">Role: </w:t>
      </w:r>
      <w:r>
        <w:rPr>
          <w:b/>
        </w:rPr>
        <w:t xml:space="preserve">SAP </w:t>
      </w:r>
      <w:r w:rsidRPr="009B40FA">
        <w:rPr>
          <w:b/>
        </w:rPr>
        <w:t>SD Consultant</w:t>
      </w:r>
    </w:p>
    <w:p w14:paraId="35E69E08" w14:textId="77777777" w:rsidR="00A861EE" w:rsidRPr="009E2EF3" w:rsidRDefault="00A861EE" w:rsidP="00A861EE">
      <w:pPr>
        <w:spacing w:line="276" w:lineRule="auto"/>
        <w:jc w:val="both"/>
        <w:rPr>
          <w:b/>
        </w:rPr>
      </w:pPr>
      <w:r>
        <w:rPr>
          <w:b/>
        </w:rPr>
        <w:t>Environment: SAP S4 HANA</w:t>
      </w:r>
    </w:p>
    <w:p w14:paraId="6B495B11" w14:textId="77777777" w:rsidR="00A861EE" w:rsidRDefault="00A861EE" w:rsidP="00A861EE">
      <w:pPr>
        <w:spacing w:line="276" w:lineRule="auto"/>
        <w:jc w:val="both"/>
        <w:rPr>
          <w:b/>
        </w:rPr>
      </w:pPr>
      <w:r w:rsidRPr="009E2EF3">
        <w:rPr>
          <w:b/>
        </w:rPr>
        <w:t>Responsibilities:</w:t>
      </w:r>
      <w:r>
        <w:rPr>
          <w:b/>
        </w:rPr>
        <w:tab/>
      </w:r>
    </w:p>
    <w:p w14:paraId="783783EC" w14:textId="77777777" w:rsidR="00A861EE" w:rsidRPr="00756585" w:rsidRDefault="00A861EE" w:rsidP="00EE408E">
      <w:pPr>
        <w:pStyle w:val="NoSpacing"/>
        <w:numPr>
          <w:ilvl w:val="0"/>
          <w:numId w:val="13"/>
        </w:numPr>
        <w:spacing w:line="25" w:lineRule="atLeast"/>
        <w:jc w:val="both"/>
        <w:rPr>
          <w:rFonts w:ascii="Times New Roman" w:hAnsi="Times New Roman"/>
          <w:sz w:val="24"/>
          <w:szCs w:val="24"/>
        </w:rPr>
      </w:pPr>
      <w:r w:rsidRPr="00756585">
        <w:rPr>
          <w:rFonts w:ascii="Times New Roman" w:hAnsi="Times New Roman"/>
          <w:sz w:val="24"/>
          <w:szCs w:val="24"/>
        </w:rPr>
        <w:t xml:space="preserve">Worked on business requirements and OneSource functionality and </w:t>
      </w:r>
      <w:r>
        <w:rPr>
          <w:rFonts w:ascii="Times New Roman" w:hAnsi="Times New Roman"/>
          <w:sz w:val="24"/>
          <w:szCs w:val="24"/>
        </w:rPr>
        <w:t>helped</w:t>
      </w:r>
      <w:r w:rsidRPr="007565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prepare</w:t>
      </w:r>
      <w:r w:rsidRPr="00756585">
        <w:rPr>
          <w:rFonts w:ascii="Times New Roman" w:hAnsi="Times New Roman"/>
          <w:sz w:val="24"/>
          <w:szCs w:val="24"/>
        </w:rPr>
        <w:t xml:space="preserve"> the design documents. </w:t>
      </w:r>
    </w:p>
    <w:p w14:paraId="04CCF28B" w14:textId="77777777" w:rsidR="00A861EE" w:rsidRPr="00756585" w:rsidRDefault="00A861EE" w:rsidP="00EE408E">
      <w:pPr>
        <w:pStyle w:val="NoSpacing"/>
        <w:numPr>
          <w:ilvl w:val="0"/>
          <w:numId w:val="13"/>
        </w:numPr>
        <w:spacing w:line="25" w:lineRule="atLeast"/>
        <w:jc w:val="both"/>
        <w:rPr>
          <w:rFonts w:ascii="Times New Roman" w:hAnsi="Times New Roman"/>
          <w:sz w:val="24"/>
          <w:szCs w:val="24"/>
        </w:rPr>
      </w:pPr>
      <w:r w:rsidRPr="00756585">
        <w:rPr>
          <w:rFonts w:ascii="Times New Roman" w:hAnsi="Times New Roman"/>
          <w:sz w:val="24"/>
          <w:szCs w:val="24"/>
        </w:rPr>
        <w:t xml:space="preserve">Worked on gap analysis and customizing requirements which required. </w:t>
      </w:r>
    </w:p>
    <w:p w14:paraId="45817113" w14:textId="77777777" w:rsidR="00A861EE" w:rsidRPr="0044679A" w:rsidRDefault="00A861EE" w:rsidP="00EE408E">
      <w:pPr>
        <w:pStyle w:val="NoSpacing"/>
        <w:numPr>
          <w:ilvl w:val="0"/>
          <w:numId w:val="13"/>
        </w:numPr>
        <w:spacing w:line="25" w:lineRule="atLeast"/>
        <w:jc w:val="both"/>
        <w:rPr>
          <w:rFonts w:ascii="Times New Roman" w:hAnsi="Times New Roman"/>
          <w:sz w:val="24"/>
          <w:szCs w:val="24"/>
        </w:rPr>
      </w:pPr>
      <w:r w:rsidRPr="00756585">
        <w:rPr>
          <w:rFonts w:ascii="Times New Roman" w:hAnsi="Times New Roman"/>
          <w:sz w:val="24"/>
          <w:szCs w:val="24"/>
        </w:rPr>
        <w:t>Worked on mostly pricing-related configurations, customizing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6585">
        <w:rPr>
          <w:rFonts w:ascii="Times New Roman" w:hAnsi="Times New Roman"/>
          <w:sz w:val="24"/>
          <w:szCs w:val="24"/>
        </w:rPr>
        <w:t>enhancements for the correct determination of tax from Tax Engine</w:t>
      </w:r>
    </w:p>
    <w:p w14:paraId="11DBB0AF" w14:textId="77777777" w:rsidR="00A861EE" w:rsidRDefault="00A861EE" w:rsidP="00EE408E">
      <w:pPr>
        <w:pStyle w:val="NoSpacing"/>
        <w:numPr>
          <w:ilvl w:val="0"/>
          <w:numId w:val="13"/>
        </w:numPr>
        <w:spacing w:line="25" w:lineRule="atLeast"/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 xml:space="preserve">Configured pricing procedure with the help of condition tables, </w:t>
      </w:r>
      <w:r>
        <w:rPr>
          <w:rFonts w:ascii="Times New Roman" w:hAnsi="Times New Roman"/>
          <w:sz w:val="24"/>
          <w:szCs w:val="24"/>
        </w:rPr>
        <w:t>access sequence &amp; condition type.</w:t>
      </w:r>
    </w:p>
    <w:p w14:paraId="3415E7B1" w14:textId="77777777" w:rsidR="00A861EE" w:rsidRPr="00756585" w:rsidRDefault="00A861EE" w:rsidP="00EE408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 xml:space="preserve">Worked on pricing requirements and configured </w:t>
      </w:r>
      <w:r>
        <w:rPr>
          <w:rFonts w:ascii="Times New Roman" w:hAnsi="Times New Roman"/>
          <w:sz w:val="24"/>
          <w:szCs w:val="24"/>
        </w:rPr>
        <w:t>determination for correct calculation of tax from tax engine in sales order.</w:t>
      </w:r>
    </w:p>
    <w:p w14:paraId="47663B08" w14:textId="77777777" w:rsidR="00A861EE" w:rsidRPr="00756585" w:rsidRDefault="00A861EE" w:rsidP="00EE408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56585">
        <w:rPr>
          <w:rFonts w:ascii="Times New Roman" w:hAnsi="Times New Roman"/>
          <w:sz w:val="24"/>
          <w:szCs w:val="24"/>
        </w:rPr>
        <w:t xml:space="preserve">Preparation of UT and UAT documents and worked on regression testing. </w:t>
      </w:r>
    </w:p>
    <w:p w14:paraId="37F3718E" w14:textId="77777777" w:rsidR="00A861EE" w:rsidRPr="00756585" w:rsidRDefault="00A861EE" w:rsidP="00EE408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56585">
        <w:rPr>
          <w:rFonts w:ascii="Times New Roman" w:hAnsi="Times New Roman"/>
          <w:sz w:val="24"/>
          <w:szCs w:val="24"/>
        </w:rPr>
        <w:t xml:space="preserve">Identified the issue and </w:t>
      </w:r>
      <w:r>
        <w:rPr>
          <w:rFonts w:ascii="Times New Roman" w:hAnsi="Times New Roman"/>
          <w:sz w:val="24"/>
          <w:szCs w:val="24"/>
        </w:rPr>
        <w:t>re</w:t>
      </w:r>
      <w:r w:rsidRPr="00756585">
        <w:rPr>
          <w:rFonts w:ascii="Times New Roman" w:hAnsi="Times New Roman"/>
          <w:sz w:val="24"/>
          <w:szCs w:val="24"/>
        </w:rPr>
        <w:t xml:space="preserve">solved it with necessary development. Has good integration with business co-users which helps us to understand their requirements. </w:t>
      </w:r>
    </w:p>
    <w:p w14:paraId="115831A6" w14:textId="77777777" w:rsidR="00A861EE" w:rsidRPr="00BE3BA8" w:rsidRDefault="00A861EE" w:rsidP="00EE408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56585">
        <w:rPr>
          <w:rFonts w:ascii="Times New Roman" w:hAnsi="Times New Roman"/>
          <w:sz w:val="24"/>
          <w:szCs w:val="24"/>
        </w:rPr>
        <w:t xml:space="preserve">Worked with the technical team </w:t>
      </w:r>
      <w:r>
        <w:rPr>
          <w:rFonts w:ascii="Times New Roman" w:hAnsi="Times New Roman"/>
          <w:sz w:val="24"/>
          <w:szCs w:val="24"/>
        </w:rPr>
        <w:t>on customizing enhancements and issues related to.</w:t>
      </w:r>
    </w:p>
    <w:p w14:paraId="7F7577B4" w14:textId="77777777" w:rsidR="00A861EE" w:rsidRPr="006E113B" w:rsidRDefault="00A861EE" w:rsidP="00EE408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the</w:t>
      </w:r>
      <w:r w:rsidRPr="006E113B">
        <w:rPr>
          <w:rFonts w:ascii="Times New Roman" w:hAnsi="Times New Roman"/>
          <w:sz w:val="24"/>
          <w:szCs w:val="24"/>
        </w:rPr>
        <w:t xml:space="preserve"> functional specification documents</w:t>
      </w:r>
      <w:r>
        <w:rPr>
          <w:rFonts w:ascii="Times New Roman" w:hAnsi="Times New Roman"/>
          <w:sz w:val="24"/>
          <w:szCs w:val="24"/>
        </w:rPr>
        <w:t xml:space="preserve"> and updated the FS document as per the changes.</w:t>
      </w:r>
    </w:p>
    <w:p w14:paraId="587E42C1" w14:textId="77777777" w:rsidR="00A861EE" w:rsidRDefault="00A861EE" w:rsidP="00EE408E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Development of a new pricing routine and enhancement of No-charge order functionality.</w:t>
      </w:r>
    </w:p>
    <w:p w14:paraId="7ED3C472" w14:textId="77777777" w:rsidR="00A861EE" w:rsidRDefault="00A861EE" w:rsidP="00EE408E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Resolved the UAT issues addressed by the business.</w:t>
      </w:r>
    </w:p>
    <w:p w14:paraId="1D243D8E" w14:textId="77777777" w:rsidR="00A861EE" w:rsidRDefault="00A861EE" w:rsidP="00EE408E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CR’s in the CAB meeting getting approval from the business to move to production.</w:t>
      </w:r>
    </w:p>
    <w:p w14:paraId="125A390B" w14:textId="77777777" w:rsidR="00A861EE" w:rsidRPr="00B668E8" w:rsidRDefault="00A861EE" w:rsidP="00EE408E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B668E8">
        <w:rPr>
          <w:rFonts w:ascii="Times New Roman" w:hAnsi="Times New Roman"/>
          <w:sz w:val="24"/>
          <w:szCs w:val="24"/>
        </w:rPr>
        <w:t xml:space="preserve">Experience in cutover activities and go-live &amp; </w:t>
      </w:r>
      <w:r w:rsidRPr="00B668E8">
        <w:rPr>
          <w:rFonts w:ascii="Times New Roman" w:hAnsi="Times New Roman"/>
        </w:rPr>
        <w:t>resolved the issues addressed by business during hypercare.</w:t>
      </w:r>
    </w:p>
    <w:p w14:paraId="453DCF77" w14:textId="77777777" w:rsidR="00A861EE" w:rsidRDefault="00A861EE">
      <w:pPr>
        <w:rPr>
          <w:b/>
          <w:bCs/>
        </w:rPr>
      </w:pPr>
    </w:p>
    <w:p w14:paraId="6F4CE716" w14:textId="77777777" w:rsidR="00A861EE" w:rsidRDefault="00A861EE" w:rsidP="00A861EE">
      <w:pPr>
        <w:jc w:val="both"/>
        <w:rPr>
          <w:b/>
          <w:bCs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r>
        <w:rPr>
          <w:b/>
        </w:rPr>
        <w:t>Delta Faucet Company Pvt Ltd.</w:t>
      </w:r>
      <w:r w:rsidRPr="007A45AE">
        <w:rPr>
          <w:b/>
        </w:rPr>
        <w:t xml:space="preserve">                                                 </w:t>
      </w:r>
      <w:r>
        <w:rPr>
          <w:b/>
        </w:rPr>
        <w:t>April</w:t>
      </w:r>
      <w:r w:rsidRPr="005D63A9">
        <w:rPr>
          <w:b/>
        </w:rPr>
        <w:t xml:space="preserve"> 202</w:t>
      </w:r>
      <w:r>
        <w:rPr>
          <w:b/>
        </w:rPr>
        <w:t>2</w:t>
      </w:r>
      <w:r w:rsidRPr="005D63A9">
        <w:rPr>
          <w:b/>
        </w:rPr>
        <w:t xml:space="preserve"> </w:t>
      </w:r>
      <w:r>
        <w:rPr>
          <w:b/>
        </w:rPr>
        <w:t>–</w:t>
      </w:r>
      <w:r w:rsidRPr="005D63A9">
        <w:rPr>
          <w:b/>
        </w:rPr>
        <w:t xml:space="preserve"> </w:t>
      </w:r>
      <w:r>
        <w:rPr>
          <w:b/>
          <w:bCs/>
        </w:rPr>
        <w:t>August 2024</w:t>
      </w:r>
    </w:p>
    <w:p w14:paraId="744A358B" w14:textId="77777777" w:rsidR="00A861EE" w:rsidRDefault="00A861EE" w:rsidP="00A861EE">
      <w:pPr>
        <w:jc w:val="both"/>
        <w:rPr>
          <w:b/>
          <w:bCs/>
        </w:rPr>
      </w:pPr>
      <w:r>
        <w:rPr>
          <w:b/>
          <w:bCs/>
        </w:rPr>
        <w:t>Project -AMS Support</w:t>
      </w:r>
    </w:p>
    <w:p w14:paraId="5DF50DC1" w14:textId="77777777" w:rsidR="00A861EE" w:rsidRDefault="00A861EE" w:rsidP="00A861EE">
      <w:pPr>
        <w:jc w:val="both"/>
        <w:rPr>
          <w:b/>
        </w:rPr>
      </w:pPr>
      <w:r w:rsidRPr="009B40FA">
        <w:rPr>
          <w:b/>
        </w:rPr>
        <w:t xml:space="preserve">Role: </w:t>
      </w:r>
      <w:r>
        <w:rPr>
          <w:b/>
        </w:rPr>
        <w:t xml:space="preserve">SAP </w:t>
      </w:r>
      <w:r w:rsidRPr="009B40FA">
        <w:rPr>
          <w:b/>
        </w:rPr>
        <w:t>SD Consultant</w:t>
      </w:r>
    </w:p>
    <w:p w14:paraId="1D1D937C" w14:textId="77777777" w:rsidR="00A861EE" w:rsidRPr="009E2EF3" w:rsidRDefault="00A861EE" w:rsidP="00A861EE">
      <w:pPr>
        <w:jc w:val="both"/>
        <w:rPr>
          <w:b/>
        </w:rPr>
      </w:pPr>
      <w:r>
        <w:rPr>
          <w:b/>
        </w:rPr>
        <w:t xml:space="preserve">Environment: SAP S4 HANA </w:t>
      </w:r>
    </w:p>
    <w:p w14:paraId="12AFC4E1" w14:textId="77777777" w:rsidR="00A861EE" w:rsidRPr="00353DB5" w:rsidRDefault="00A861EE" w:rsidP="00A861EE">
      <w:pPr>
        <w:jc w:val="both"/>
        <w:rPr>
          <w:b/>
        </w:rPr>
      </w:pPr>
      <w:r w:rsidRPr="009E2EF3">
        <w:rPr>
          <w:b/>
        </w:rPr>
        <w:t>Responsibilities:</w:t>
      </w:r>
      <w:r>
        <w:rPr>
          <w:b/>
        </w:rPr>
        <w:t xml:space="preserve">          </w:t>
      </w:r>
      <w:r w:rsidRPr="0044679A">
        <w:t>.</w:t>
      </w:r>
    </w:p>
    <w:p w14:paraId="7C20B47E" w14:textId="14579EEF" w:rsidR="00A861EE" w:rsidRPr="00FF2FB4" w:rsidRDefault="00A861EE" w:rsidP="00EE408E">
      <w:pPr>
        <w:numPr>
          <w:ilvl w:val="0"/>
          <w:numId w:val="14"/>
        </w:numPr>
        <w:jc w:val="both"/>
      </w:pPr>
      <w:r>
        <w:t>Day-to-day ticket analysis and understanding the functional requirements of the issues logged by the user and providing resolution.</w:t>
      </w:r>
    </w:p>
    <w:p w14:paraId="0DB92DED" w14:textId="77777777" w:rsidR="00A861EE" w:rsidRPr="0044679A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 xml:space="preserve">Basic support on sales activities related to sales </w:t>
      </w:r>
      <w:r>
        <w:rPr>
          <w:rFonts w:ascii="Times New Roman" w:hAnsi="Times New Roman"/>
          <w:sz w:val="24"/>
          <w:szCs w:val="24"/>
        </w:rPr>
        <w:t>Orders</w:t>
      </w:r>
      <w:r w:rsidRPr="0044679A">
        <w:rPr>
          <w:rFonts w:ascii="Times New Roman" w:hAnsi="Times New Roman"/>
          <w:sz w:val="24"/>
          <w:szCs w:val="24"/>
        </w:rPr>
        <w:t>, Delivery</w:t>
      </w:r>
      <w:r>
        <w:rPr>
          <w:rFonts w:ascii="Times New Roman" w:hAnsi="Times New Roman"/>
          <w:sz w:val="24"/>
          <w:szCs w:val="24"/>
        </w:rPr>
        <w:t>,</w:t>
      </w:r>
      <w:r w:rsidRPr="0044679A">
        <w:rPr>
          <w:rFonts w:ascii="Times New Roman" w:hAnsi="Times New Roman"/>
          <w:sz w:val="24"/>
          <w:szCs w:val="24"/>
        </w:rPr>
        <w:t xml:space="preserve"> and Billing.</w:t>
      </w:r>
    </w:p>
    <w:p w14:paraId="1423A329" w14:textId="77777777" w:rsidR="00A861EE" w:rsidRPr="0044679A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>Solved the tickets based on severity level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679A">
        <w:rPr>
          <w:rFonts w:ascii="Times New Roman" w:hAnsi="Times New Roman"/>
          <w:sz w:val="24"/>
          <w:szCs w:val="24"/>
        </w:rPr>
        <w:t xml:space="preserve">followed up regularly until the ticket </w:t>
      </w:r>
      <w:r>
        <w:rPr>
          <w:rFonts w:ascii="Times New Roman" w:hAnsi="Times New Roman"/>
          <w:sz w:val="24"/>
          <w:szCs w:val="24"/>
        </w:rPr>
        <w:t>was</w:t>
      </w:r>
      <w:r w:rsidRPr="0044679A">
        <w:rPr>
          <w:rFonts w:ascii="Times New Roman" w:hAnsi="Times New Roman"/>
          <w:sz w:val="24"/>
          <w:szCs w:val="24"/>
        </w:rPr>
        <w:t xml:space="preserve"> completely resolved</w:t>
      </w:r>
      <w:r>
        <w:rPr>
          <w:rFonts w:ascii="Times New Roman" w:hAnsi="Times New Roman"/>
          <w:sz w:val="24"/>
          <w:szCs w:val="24"/>
        </w:rPr>
        <w:t xml:space="preserve"> and updated in the Service Now tool.</w:t>
      </w:r>
    </w:p>
    <w:p w14:paraId="36370901" w14:textId="77777777" w:rsidR="00A861EE" w:rsidRPr="0044679A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>Handling support issues on</w:t>
      </w:r>
      <w:r>
        <w:rPr>
          <w:rFonts w:ascii="Times New Roman" w:hAnsi="Times New Roman"/>
          <w:sz w:val="24"/>
          <w:szCs w:val="24"/>
        </w:rPr>
        <w:t xml:space="preserve"> orders, invoices, and business partners.</w:t>
      </w:r>
    </w:p>
    <w:p w14:paraId="78612C2C" w14:textId="77777777" w:rsidR="00A861EE" w:rsidRPr="0044679A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 xml:space="preserve">Report ticket status/ impact of issues </w:t>
      </w:r>
      <w:r>
        <w:rPr>
          <w:rFonts w:ascii="Times New Roman" w:hAnsi="Times New Roman"/>
          <w:sz w:val="24"/>
          <w:szCs w:val="24"/>
        </w:rPr>
        <w:t>weekly</w:t>
      </w:r>
      <w:r w:rsidRPr="0044679A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the project manager.</w:t>
      </w:r>
      <w:r w:rsidRPr="0044679A">
        <w:rPr>
          <w:rFonts w:ascii="Times New Roman" w:hAnsi="Times New Roman"/>
          <w:sz w:val="24"/>
          <w:szCs w:val="24"/>
        </w:rPr>
        <w:t xml:space="preserve"> </w:t>
      </w:r>
    </w:p>
    <w:p w14:paraId="42E898C2" w14:textId="77777777" w:rsidR="00A861EE" w:rsidRPr="0044679A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 xml:space="preserve">Configured new </w:t>
      </w:r>
      <w:r>
        <w:rPr>
          <w:rFonts w:ascii="Times New Roman" w:hAnsi="Times New Roman"/>
          <w:sz w:val="24"/>
          <w:szCs w:val="24"/>
        </w:rPr>
        <w:t>fields</w:t>
      </w:r>
      <w:r w:rsidRPr="0044679A">
        <w:rPr>
          <w:rFonts w:ascii="Times New Roman" w:hAnsi="Times New Roman"/>
          <w:sz w:val="24"/>
          <w:szCs w:val="24"/>
        </w:rPr>
        <w:t xml:space="preserve"> as per the requirement.</w:t>
      </w:r>
    </w:p>
    <w:p w14:paraId="70391F38" w14:textId="77777777" w:rsidR="00A861EE" w:rsidRPr="0044679A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 xml:space="preserve">Involved in analyzing </w:t>
      </w:r>
      <w:r>
        <w:rPr>
          <w:rFonts w:ascii="Times New Roman" w:hAnsi="Times New Roman"/>
          <w:sz w:val="24"/>
          <w:szCs w:val="24"/>
        </w:rPr>
        <w:t>clients'</w:t>
      </w:r>
      <w:r w:rsidRPr="0044679A">
        <w:rPr>
          <w:rFonts w:ascii="Times New Roman" w:hAnsi="Times New Roman"/>
          <w:sz w:val="24"/>
          <w:szCs w:val="24"/>
        </w:rPr>
        <w:t xml:space="preserve"> requirements, and in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44679A">
        <w:rPr>
          <w:rFonts w:ascii="Times New Roman" w:hAnsi="Times New Roman"/>
          <w:sz w:val="24"/>
          <w:szCs w:val="24"/>
        </w:rPr>
        <w:t>preparation/review of functional specifications.</w:t>
      </w:r>
    </w:p>
    <w:p w14:paraId="5A6F91E4" w14:textId="77777777" w:rsidR="00A861EE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4679A">
        <w:rPr>
          <w:rFonts w:ascii="Times New Roman" w:hAnsi="Times New Roman"/>
          <w:sz w:val="24"/>
          <w:szCs w:val="24"/>
        </w:rPr>
        <w:t>Wor</w:t>
      </w:r>
      <w:r>
        <w:rPr>
          <w:rFonts w:ascii="Times New Roman" w:hAnsi="Times New Roman"/>
          <w:sz w:val="24"/>
          <w:szCs w:val="24"/>
        </w:rPr>
        <w:t>ked on WRICEF.</w:t>
      </w:r>
    </w:p>
    <w:p w14:paraId="053CBD0F" w14:textId="77777777" w:rsidR="00A861EE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enhancements and customizing reports and issues-related Forms &amp; Workflow.</w:t>
      </w:r>
    </w:p>
    <w:p w14:paraId="062DAB24" w14:textId="77777777" w:rsidR="00A861EE" w:rsidRDefault="00A861EE" w:rsidP="00EE408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 issues related to Idocs, shipment, etc.</w:t>
      </w:r>
    </w:p>
    <w:p w14:paraId="210B2A85" w14:textId="77777777" w:rsidR="00A861EE" w:rsidRDefault="00A861EE" w:rsidP="00EE408E">
      <w:pPr>
        <w:numPr>
          <w:ilvl w:val="0"/>
          <w:numId w:val="14"/>
        </w:numPr>
      </w:pPr>
      <w:r w:rsidRPr="0044679A">
        <w:t>Document</w:t>
      </w:r>
      <w:r>
        <w:t>ed</w:t>
      </w:r>
      <w:r w:rsidRPr="0044679A">
        <w:t xml:space="preserve"> solutions where possible.</w:t>
      </w:r>
    </w:p>
    <w:p w14:paraId="446AEAC3" w14:textId="77777777" w:rsidR="00A861EE" w:rsidRPr="005D7F77" w:rsidRDefault="00A861EE" w:rsidP="00EE408E">
      <w:pPr>
        <w:numPr>
          <w:ilvl w:val="0"/>
          <w:numId w:val="14"/>
        </w:numPr>
      </w:pPr>
      <w:r w:rsidRPr="00677407">
        <w:t>Experience in SAP Unit, Integration &amp; UAT testing for SAP SD, FI &amp; Procurement</w:t>
      </w:r>
      <w:r>
        <w:t>.</w:t>
      </w:r>
    </w:p>
    <w:p w14:paraId="54BD0864" w14:textId="77777777" w:rsidR="00A861EE" w:rsidRDefault="00A861EE" w:rsidP="00A861EE">
      <w:pPr>
        <w:pStyle w:val="ListParagraph"/>
        <w:widowControl w:val="0"/>
        <w:autoSpaceDE w:val="0"/>
        <w:autoSpaceDN w:val="0"/>
        <w:spacing w:line="276" w:lineRule="auto"/>
        <w:jc w:val="both"/>
      </w:pPr>
    </w:p>
    <w:p w14:paraId="4C37FF24" w14:textId="77777777" w:rsidR="00A861EE" w:rsidRDefault="00A861EE">
      <w:pPr>
        <w:rPr>
          <w:b/>
          <w:bCs/>
        </w:rPr>
      </w:pPr>
    </w:p>
    <w:p w14:paraId="1B43D867" w14:textId="77777777" w:rsidR="00A861EE" w:rsidRPr="00EC245A" w:rsidRDefault="00A861EE" w:rsidP="00A861EE">
      <w:pPr>
        <w:tabs>
          <w:tab w:val="right" w:pos="9000"/>
        </w:tabs>
        <w:rPr>
          <w:b/>
          <w:i/>
          <w:smallCaps/>
        </w:rPr>
      </w:pPr>
      <w:r w:rsidRPr="00EC245A">
        <w:rPr>
          <w:b/>
          <w:i/>
          <w:smallCaps/>
        </w:rPr>
        <w:t xml:space="preserve">EDUCATIONAL BACKGROUND </w:t>
      </w:r>
    </w:p>
    <w:p w14:paraId="14D1B678" w14:textId="77777777" w:rsidR="00A861EE" w:rsidRPr="00EC245A" w:rsidRDefault="00A861EE" w:rsidP="00A861EE">
      <w:pPr>
        <w:pStyle w:val="ListParagraph"/>
        <w:tabs>
          <w:tab w:val="num" w:pos="502"/>
        </w:tabs>
        <w:spacing w:after="19" w:line="249" w:lineRule="auto"/>
        <w:ind w:left="502" w:hanging="360"/>
      </w:pPr>
    </w:p>
    <w:p w14:paraId="4C51E545" w14:textId="77777777" w:rsidR="00A861EE" w:rsidRPr="00EC245A" w:rsidRDefault="00A861EE" w:rsidP="00EE408E">
      <w:pPr>
        <w:pStyle w:val="ListParagraph"/>
        <w:numPr>
          <w:ilvl w:val="0"/>
          <w:numId w:val="15"/>
        </w:numPr>
        <w:spacing w:after="19" w:line="249" w:lineRule="auto"/>
      </w:pPr>
      <w:r w:rsidRPr="00EC245A">
        <w:t>Bachelor of Engineering, (</w:t>
      </w:r>
      <w:r>
        <w:t>Mechanical</w:t>
      </w:r>
      <w:r w:rsidRPr="00EC245A">
        <w:t xml:space="preserve"> Engineering), RTMNU</w:t>
      </w:r>
      <w:r>
        <w:t>.</w:t>
      </w:r>
    </w:p>
    <w:p w14:paraId="7CD5736F" w14:textId="77777777" w:rsidR="00A861EE" w:rsidRPr="00EC245A" w:rsidRDefault="00A861EE" w:rsidP="00A861EE">
      <w:pPr>
        <w:spacing w:after="19" w:line="249" w:lineRule="auto"/>
        <w:rPr>
          <w:b/>
          <w:bCs/>
          <w:i/>
          <w:iCs/>
        </w:rPr>
      </w:pPr>
    </w:p>
    <w:p w14:paraId="23BA74B1" w14:textId="77777777" w:rsidR="00A861EE" w:rsidRPr="00EC245A" w:rsidRDefault="00A861EE" w:rsidP="00A861EE">
      <w:pPr>
        <w:spacing w:after="19" w:line="249" w:lineRule="auto"/>
        <w:rPr>
          <w:b/>
          <w:bCs/>
          <w:i/>
          <w:iCs/>
        </w:rPr>
      </w:pPr>
      <w:r w:rsidRPr="00EC245A">
        <w:rPr>
          <w:b/>
          <w:bCs/>
          <w:i/>
          <w:iCs/>
        </w:rPr>
        <w:t>CERTIFICATION</w:t>
      </w:r>
    </w:p>
    <w:p w14:paraId="431B7E72" w14:textId="77777777" w:rsidR="00A861EE" w:rsidRPr="00EC245A" w:rsidRDefault="00A861EE" w:rsidP="00A861EE">
      <w:pPr>
        <w:spacing w:after="19" w:line="249" w:lineRule="auto"/>
        <w:rPr>
          <w:b/>
          <w:bCs/>
          <w:i/>
          <w:iCs/>
        </w:rPr>
      </w:pPr>
    </w:p>
    <w:p w14:paraId="08FE82EA" w14:textId="11F5DDDF" w:rsidR="0078679B" w:rsidRPr="002A006D" w:rsidRDefault="00A861EE" w:rsidP="002A006D">
      <w:pPr>
        <w:rPr>
          <w:b/>
          <w:bCs/>
        </w:rPr>
      </w:pPr>
      <w:r w:rsidRPr="00EC245A">
        <w:t>SAP Certified Application Associate - Sales and Distribution with SAP ERP 6.0 EhP7</w:t>
      </w:r>
      <w:r w:rsidR="002A006D">
        <w:rPr>
          <w:b/>
          <w:bCs/>
        </w:rPr>
        <w:t>.</w:t>
      </w:r>
    </w:p>
    <w:sectPr w:rsidR="0078679B" w:rsidRPr="002A006D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4AC11" w14:textId="77777777" w:rsidR="00880E0C" w:rsidRDefault="00880E0C" w:rsidP="00443F13">
      <w:r>
        <w:separator/>
      </w:r>
    </w:p>
  </w:endnote>
  <w:endnote w:type="continuationSeparator" w:id="0">
    <w:p w14:paraId="536C7AD6" w14:textId="77777777" w:rsidR="00880E0C" w:rsidRDefault="00880E0C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6F858" w14:textId="77777777" w:rsidR="00540A0E" w:rsidRDefault="00540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8DB0B" w14:textId="77777777" w:rsidR="00540A0E" w:rsidRDefault="00540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9EE30" w14:textId="77777777" w:rsidR="00880E0C" w:rsidRDefault="00880E0C" w:rsidP="00443F13">
      <w:r>
        <w:separator/>
      </w:r>
    </w:p>
  </w:footnote>
  <w:footnote w:type="continuationSeparator" w:id="0">
    <w:p w14:paraId="663A42C6" w14:textId="77777777" w:rsidR="00880E0C" w:rsidRDefault="00880E0C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05D2A" w14:textId="77777777" w:rsidR="00540A0E" w:rsidRDefault="00540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1E7CC" w14:textId="1098FABC" w:rsidR="00CA6CFF" w:rsidRPr="00CA6CFF" w:rsidRDefault="007F7031" w:rsidP="00CA6CFF">
    <w:pPr>
      <w:shd w:val="clear" w:color="auto" w:fill="FFFFFF"/>
      <w:textAlignment w:val="baseline"/>
      <w:rPr>
        <w:rFonts w:ascii="Segoe UI" w:hAnsi="Segoe UI" w:cs="Segoe UI"/>
        <w:color w:val="42424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CFF">
      <w:rPr>
        <w:rFonts w:ascii="Garamond" w:hAnsi="Garamond"/>
        <w:b/>
        <w:bCs/>
        <w:color w:val="424242"/>
        <w:sz w:val="36"/>
        <w:szCs w:val="36"/>
      </w:rPr>
      <w:t xml:space="preserve">                                                               </w:t>
    </w:r>
    <w:r w:rsidR="00E165F9">
      <w:rPr>
        <w:rFonts w:ascii="Garamond" w:hAnsi="Garamond"/>
        <w:b/>
        <w:bCs/>
        <w:color w:val="424242"/>
        <w:sz w:val="36"/>
        <w:szCs w:val="36"/>
      </w:rPr>
      <w:t xml:space="preserve">       </w:t>
    </w:r>
    <w:r w:rsidR="00540A0E">
      <w:rPr>
        <w:rFonts w:ascii="Garamond" w:hAnsi="Garamond"/>
        <w:b/>
        <w:bCs/>
        <w:color w:val="424242"/>
        <w:sz w:val="36"/>
        <w:szCs w:val="36"/>
      </w:rPr>
      <w:t>CANDIDATE 106</w:t>
    </w:r>
  </w:p>
  <w:p w14:paraId="6C434755" w14:textId="102BDB1B" w:rsidR="00143F83" w:rsidRPr="00CA6CFF" w:rsidRDefault="00CA6CFF" w:rsidP="00CA6CFF">
    <w:pPr>
      <w:rPr>
        <w:b/>
        <w:bCs/>
        <w:caps/>
        <w:spacing w:val="80"/>
        <w:sz w:val="28"/>
        <w:szCs w:val="28"/>
      </w:rPr>
    </w:pPr>
    <w:r>
      <w:rPr>
        <w:b/>
        <w:bCs/>
        <w:caps/>
        <w:spacing w:val="80"/>
        <w:sz w:val="22"/>
        <w:szCs w:val="22"/>
      </w:rPr>
      <w:t xml:space="preserve">                                          </w:t>
    </w:r>
    <w:r>
      <w:rPr>
        <w:b/>
        <w:bCs/>
        <w:caps/>
        <w:spacing w:val="80"/>
        <w:sz w:val="28"/>
        <w:szCs w:val="28"/>
      </w:rPr>
      <w:t xml:space="preserve"> </w:t>
    </w:r>
    <w:r w:rsidR="00E165F9">
      <w:rPr>
        <w:b/>
        <w:bCs/>
        <w:caps/>
        <w:spacing w:val="80"/>
        <w:sz w:val="28"/>
        <w:szCs w:val="28"/>
      </w:rPr>
      <w:tab/>
    </w:r>
    <w:r w:rsidRPr="00CA6CFF">
      <w:rPr>
        <w:b/>
        <w:bCs/>
        <w:color w:val="000000"/>
        <w:sz w:val="28"/>
        <w:szCs w:val="28"/>
      </w:rPr>
      <w:t xml:space="preserve">SAP SD </w:t>
    </w:r>
    <w:r>
      <w:rPr>
        <w:b/>
        <w:bCs/>
        <w:color w:val="000000"/>
        <w:sz w:val="28"/>
        <w:szCs w:val="28"/>
      </w:rPr>
      <w:t>Consultant</w:t>
    </w:r>
  </w:p>
  <w:p w14:paraId="66D5AC11" w14:textId="781A8907" w:rsidR="00B91141" w:rsidRDefault="00E165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7D39F" wp14:editId="6C72CF6F">
              <wp:simplePos x="0" y="0"/>
              <wp:positionH relativeFrom="column">
                <wp:posOffset>19049</wp:posOffset>
              </wp:positionH>
              <wp:positionV relativeFrom="paragraph">
                <wp:posOffset>157480</wp:posOffset>
              </wp:positionV>
              <wp:extent cx="6029325" cy="9525"/>
              <wp:effectExtent l="0" t="0" r="28575" b="28575"/>
              <wp:wrapNone/>
              <wp:docPr id="82136452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888AAA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.4pt" to="476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3EAB1" w14:textId="77777777" w:rsidR="00540A0E" w:rsidRDefault="00540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5A9473A"/>
    <w:multiLevelType w:val="hybridMultilevel"/>
    <w:tmpl w:val="78D4F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A70A05"/>
    <w:multiLevelType w:val="hybridMultilevel"/>
    <w:tmpl w:val="9F561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22BA5"/>
    <w:multiLevelType w:val="hybridMultilevel"/>
    <w:tmpl w:val="34FC1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0B7138"/>
    <w:multiLevelType w:val="hybridMultilevel"/>
    <w:tmpl w:val="7CF4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057E6"/>
    <w:multiLevelType w:val="hybridMultilevel"/>
    <w:tmpl w:val="C38C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A1770"/>
    <w:multiLevelType w:val="hybridMultilevel"/>
    <w:tmpl w:val="CB064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ED2422B"/>
    <w:multiLevelType w:val="hybridMultilevel"/>
    <w:tmpl w:val="690C6C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6F625D"/>
    <w:multiLevelType w:val="hybridMultilevel"/>
    <w:tmpl w:val="B336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14"/>
  </w:num>
  <w:num w:numId="2" w16cid:durableId="215437654">
    <w:abstractNumId w:val="5"/>
  </w:num>
  <w:num w:numId="3" w16cid:durableId="911737060">
    <w:abstractNumId w:val="3"/>
  </w:num>
  <w:num w:numId="4" w16cid:durableId="1480002429">
    <w:abstractNumId w:val="12"/>
  </w:num>
  <w:num w:numId="5" w16cid:durableId="1260333708">
    <w:abstractNumId w:val="15"/>
  </w:num>
  <w:num w:numId="6" w16cid:durableId="560139201">
    <w:abstractNumId w:val="11"/>
  </w:num>
  <w:num w:numId="7" w16cid:durableId="2132287045">
    <w:abstractNumId w:val="13"/>
  </w:num>
  <w:num w:numId="8" w16cid:durableId="153847347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7091343">
    <w:abstractNumId w:val="9"/>
  </w:num>
  <w:num w:numId="10" w16cid:durableId="1196313482">
    <w:abstractNumId w:val="8"/>
  </w:num>
  <w:num w:numId="11" w16cid:durableId="1041126523">
    <w:abstractNumId w:val="10"/>
  </w:num>
  <w:num w:numId="12" w16cid:durableId="1445614807">
    <w:abstractNumId w:val="4"/>
  </w:num>
  <w:num w:numId="13" w16cid:durableId="1820878451">
    <w:abstractNumId w:val="6"/>
  </w:num>
  <w:num w:numId="14" w16cid:durableId="641421850">
    <w:abstractNumId w:val="7"/>
  </w:num>
  <w:num w:numId="15" w16cid:durableId="19215926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06A51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0302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967"/>
    <w:rsid w:val="00194A0C"/>
    <w:rsid w:val="001A4871"/>
    <w:rsid w:val="001A7036"/>
    <w:rsid w:val="001B1383"/>
    <w:rsid w:val="001B685F"/>
    <w:rsid w:val="001B7FF0"/>
    <w:rsid w:val="001C0FD6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1B7D"/>
    <w:rsid w:val="001F488E"/>
    <w:rsid w:val="001F6E8D"/>
    <w:rsid w:val="001F7FA8"/>
    <w:rsid w:val="0020105E"/>
    <w:rsid w:val="00202EB1"/>
    <w:rsid w:val="00204412"/>
    <w:rsid w:val="00215DA6"/>
    <w:rsid w:val="00216E98"/>
    <w:rsid w:val="00223EC6"/>
    <w:rsid w:val="0022459D"/>
    <w:rsid w:val="00224E0F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006D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07FE0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0B10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83C89"/>
    <w:rsid w:val="00390522"/>
    <w:rsid w:val="00390680"/>
    <w:rsid w:val="00392342"/>
    <w:rsid w:val="00393114"/>
    <w:rsid w:val="00393EDE"/>
    <w:rsid w:val="00395948"/>
    <w:rsid w:val="003A12EE"/>
    <w:rsid w:val="003A38E4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0AB"/>
    <w:rsid w:val="00485CAF"/>
    <w:rsid w:val="00486B6A"/>
    <w:rsid w:val="004A6BA4"/>
    <w:rsid w:val="004A7324"/>
    <w:rsid w:val="004B152E"/>
    <w:rsid w:val="004B1ADE"/>
    <w:rsid w:val="004B77EB"/>
    <w:rsid w:val="004B77FD"/>
    <w:rsid w:val="004B7B57"/>
    <w:rsid w:val="004C07FB"/>
    <w:rsid w:val="004C1AA6"/>
    <w:rsid w:val="004C1EE1"/>
    <w:rsid w:val="004C2D27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1773C"/>
    <w:rsid w:val="00524649"/>
    <w:rsid w:val="00532E85"/>
    <w:rsid w:val="0053565D"/>
    <w:rsid w:val="00540A0E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A7ABD"/>
    <w:rsid w:val="005B302E"/>
    <w:rsid w:val="005B3BB8"/>
    <w:rsid w:val="005B4574"/>
    <w:rsid w:val="005C0FB0"/>
    <w:rsid w:val="005C10D4"/>
    <w:rsid w:val="005C22E0"/>
    <w:rsid w:val="005C726F"/>
    <w:rsid w:val="005D092E"/>
    <w:rsid w:val="005D4212"/>
    <w:rsid w:val="005D64BD"/>
    <w:rsid w:val="005D67B4"/>
    <w:rsid w:val="005E037D"/>
    <w:rsid w:val="005E37A1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6E62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A4D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1411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697F"/>
    <w:rsid w:val="00807EAF"/>
    <w:rsid w:val="00823864"/>
    <w:rsid w:val="00824F3A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0E0C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33E9"/>
    <w:rsid w:val="009071BC"/>
    <w:rsid w:val="009118A1"/>
    <w:rsid w:val="0091420D"/>
    <w:rsid w:val="0091472A"/>
    <w:rsid w:val="00916B40"/>
    <w:rsid w:val="009170EE"/>
    <w:rsid w:val="00925C9E"/>
    <w:rsid w:val="009416B9"/>
    <w:rsid w:val="00943777"/>
    <w:rsid w:val="009466AA"/>
    <w:rsid w:val="00947709"/>
    <w:rsid w:val="0095055F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039D7"/>
    <w:rsid w:val="00A07227"/>
    <w:rsid w:val="00A24F42"/>
    <w:rsid w:val="00A266CB"/>
    <w:rsid w:val="00A3046D"/>
    <w:rsid w:val="00A33C35"/>
    <w:rsid w:val="00A347B1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283D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861EE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13020"/>
    <w:rsid w:val="00B22E8A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0800"/>
    <w:rsid w:val="00B513D7"/>
    <w:rsid w:val="00B561F8"/>
    <w:rsid w:val="00B62C3F"/>
    <w:rsid w:val="00B6658B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25F4"/>
    <w:rsid w:val="00BA51D2"/>
    <w:rsid w:val="00BA5B0C"/>
    <w:rsid w:val="00BB6B19"/>
    <w:rsid w:val="00BC1134"/>
    <w:rsid w:val="00BD11D2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7426F"/>
    <w:rsid w:val="00C82F8F"/>
    <w:rsid w:val="00C875A5"/>
    <w:rsid w:val="00C97D19"/>
    <w:rsid w:val="00CA5158"/>
    <w:rsid w:val="00CA5ABC"/>
    <w:rsid w:val="00CA6CFF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165F9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1D9A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08E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467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34E7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4F49"/>
    <w:rsid w:val="00FE7E92"/>
    <w:rsid w:val="00FF019B"/>
    <w:rsid w:val="00FF14EF"/>
    <w:rsid w:val="00FF39D1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link w:val="ListParagraph"/>
    <w:uiPriority w:val="1"/>
    <w:qFormat/>
    <w:locked/>
    <w:rsid w:val="00E165F9"/>
    <w:rPr>
      <w:sz w:val="24"/>
      <w:szCs w:val="24"/>
    </w:rPr>
  </w:style>
  <w:style w:type="paragraph" w:styleId="NoSpacing">
    <w:name w:val="No Spacing"/>
    <w:uiPriority w:val="1"/>
    <w:qFormat/>
    <w:rsid w:val="00A861EE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B0443-F280-48E9-BB86-F3E37D3C7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E791C-3532-4D5D-8F92-4B18802BC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A9C936-A136-41ED-8508-1A2E439734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5</cp:revision>
  <cp:lastPrinted>2020-04-30T17:48:00Z</cp:lastPrinted>
  <dcterms:created xsi:type="dcterms:W3CDTF">2025-02-26T09:21:00Z</dcterms:created>
  <dcterms:modified xsi:type="dcterms:W3CDTF">2025-05-08T06:07:00Z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GrammarlyDocumentId">
    <vt:lpwstr>877b9bb4c6e20a2d428afc2304a67c35e4f3cb74523abdc32edc982f7fdaccf3</vt:lpwstr>
  </property>
  <property fmtid="{D5CDD505-2E9C-101B-9397-08002B2CF9AE}" pid="4" name="Order">
    <vt:r8>12700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