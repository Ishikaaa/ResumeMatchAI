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317A" w14:textId="419193C9" w:rsidR="00516AFA" w:rsidRPr="00C13BDF" w:rsidRDefault="00D62C5A" w:rsidP="00EA6A36">
      <w:pPr>
        <w:tabs>
          <w:tab w:val="left" w:pos="8640"/>
        </w:tabs>
        <w:rPr>
          <w:color w:val="424242"/>
          <w:sz w:val="23"/>
          <w:szCs w:val="23"/>
          <w:shd w:val="clear" w:color="auto" w:fill="FFFFFF"/>
        </w:rPr>
      </w:pPr>
      <w:r w:rsidRPr="00547191">
        <w:rPr>
          <w:b/>
          <w:i/>
          <w:smallCaps/>
        </w:rPr>
        <w:t xml:space="preserve">PROFESSIONAL </w:t>
      </w:r>
      <w:r w:rsidR="00B91141" w:rsidRPr="00547191">
        <w:rPr>
          <w:b/>
          <w:i/>
          <w:smallCaps/>
        </w:rPr>
        <w:t>SUMMARY</w:t>
      </w:r>
      <w:r w:rsidR="00EF3BE5">
        <w:rPr>
          <w:b/>
          <w:i/>
          <w:smallCaps/>
        </w:rPr>
        <w:t>:</w:t>
      </w:r>
      <w:r w:rsidR="00532E85">
        <w:rPr>
          <w:b/>
          <w:i/>
          <w:smallCaps/>
        </w:rPr>
        <w:t xml:space="preserve"> </w:t>
      </w:r>
    </w:p>
    <w:p w14:paraId="64ABF0F5" w14:textId="77777777" w:rsidR="00EF3BE5" w:rsidRPr="00EF3BE5" w:rsidRDefault="00EF3BE5" w:rsidP="00EF3BE5">
      <w:pPr>
        <w:tabs>
          <w:tab w:val="left" w:pos="480"/>
        </w:tabs>
        <w:ind w:left="284"/>
        <w:jc w:val="both"/>
        <w:rPr>
          <w:b/>
        </w:rPr>
      </w:pPr>
    </w:p>
    <w:p w14:paraId="0132A02A" w14:textId="597D9387" w:rsidR="00E73E9B" w:rsidRPr="00CB797C" w:rsidRDefault="00EF3BE5" w:rsidP="005F5F16">
      <w:pPr>
        <w:numPr>
          <w:ilvl w:val="0"/>
          <w:numId w:val="11"/>
        </w:numPr>
        <w:tabs>
          <w:tab w:val="left" w:pos="480"/>
        </w:tabs>
        <w:ind w:left="284" w:hanging="284"/>
        <w:jc w:val="both"/>
        <w:rPr>
          <w:b/>
        </w:rPr>
      </w:pPr>
      <w:r>
        <w:t xml:space="preserve">Professional with </w:t>
      </w:r>
      <w:r w:rsidR="00E73E9B">
        <w:t>2.5</w:t>
      </w:r>
      <w:r w:rsidR="00E73E9B" w:rsidRPr="00E73E9B">
        <w:t xml:space="preserve"> years of experience, of which 1.9 years of experience in SAP Ariba project implementation, with end-to-end B&amp;I Ariba scenarios integration, testing and deployment</w:t>
      </w:r>
    </w:p>
    <w:p w14:paraId="2EA6B141" w14:textId="34157132" w:rsidR="00CB797C" w:rsidRPr="00D31677" w:rsidRDefault="00E73E9B" w:rsidP="00CB797C">
      <w:pPr>
        <w:numPr>
          <w:ilvl w:val="0"/>
          <w:numId w:val="11"/>
        </w:numPr>
        <w:tabs>
          <w:tab w:val="left" w:pos="480"/>
        </w:tabs>
        <w:ind w:left="284" w:hanging="284"/>
        <w:jc w:val="both"/>
        <w:rPr>
          <w:b/>
        </w:rPr>
      </w:pPr>
      <w:r w:rsidRPr="00E73E9B">
        <w:t xml:space="preserve">Understanding SAP configuration, business processes and </w:t>
      </w:r>
      <w:r w:rsidR="00CB797C" w:rsidRPr="00E73E9B">
        <w:t>knowledge</w:t>
      </w:r>
      <w:r w:rsidRPr="00E73E9B">
        <w:t xml:space="preserve"> integration</w:t>
      </w:r>
    </w:p>
    <w:p w14:paraId="2E4A1FDD" w14:textId="77777777" w:rsidR="00C34693" w:rsidRPr="00871FF2" w:rsidRDefault="00C34693" w:rsidP="00C34693">
      <w:pPr>
        <w:pStyle w:val="Skills"/>
        <w:numPr>
          <w:ilvl w:val="0"/>
          <w:numId w:val="0"/>
        </w:numPr>
        <w:ind w:right="0"/>
        <w:jc w:val="both"/>
        <w:rPr>
          <w:rFonts w:ascii="Times New Roman" w:hAnsi="Times New Roman"/>
          <w:sz w:val="22"/>
          <w:szCs w:val="22"/>
        </w:rPr>
      </w:pPr>
    </w:p>
    <w:p w14:paraId="309DBA4F" w14:textId="08DF5586" w:rsidR="001E376A" w:rsidRPr="00C12B40" w:rsidRDefault="001E376A" w:rsidP="00865624">
      <w:pPr>
        <w:pStyle w:val="SAP-TableHeader"/>
        <w:rPr>
          <w:i w:val="0"/>
          <w:iCs/>
        </w:rPr>
      </w:pPr>
      <w:r w:rsidRPr="00871FF2">
        <w:t>WORK HISTORY</w:t>
      </w:r>
      <w:r w:rsidR="00EF3BE5">
        <w:t>:</w:t>
      </w:r>
      <w:r w:rsidR="0003210E">
        <w:t xml:space="preserve"> </w:t>
      </w:r>
    </w:p>
    <w:p w14:paraId="2E01429E" w14:textId="77777777" w:rsidR="001E376A" w:rsidRPr="00871FF2" w:rsidRDefault="001E376A" w:rsidP="00865624">
      <w:pPr>
        <w:pStyle w:val="SAP-TableHeader"/>
        <w:rPr>
          <w:b w:val="0"/>
          <w:i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AD5010" w:rsidRPr="00871FF2" w14:paraId="49AAA4EF" w14:textId="77777777" w:rsidTr="00CB797C">
        <w:tc>
          <w:tcPr>
            <w:tcW w:w="3256" w:type="dxa"/>
          </w:tcPr>
          <w:p w14:paraId="016570AF" w14:textId="77777777" w:rsidR="00AD5010" w:rsidRPr="00D07D77" w:rsidRDefault="00AD5010" w:rsidP="000631A0">
            <w:pPr>
              <w:pStyle w:val="Topics"/>
              <w:spacing w:before="0" w:after="0"/>
              <w:ind w:right="0"/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</w:pPr>
            <w:r w:rsidRPr="00D07D77"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  <w:t>Client</w:t>
            </w:r>
          </w:p>
        </w:tc>
        <w:tc>
          <w:tcPr>
            <w:tcW w:w="6094" w:type="dxa"/>
          </w:tcPr>
          <w:p w14:paraId="2BA08F6A" w14:textId="77777777" w:rsidR="00AD5010" w:rsidRPr="00D07D77" w:rsidRDefault="00AD5010" w:rsidP="005E5B2D">
            <w:pPr>
              <w:pStyle w:val="Topics"/>
              <w:spacing w:before="0" w:after="0"/>
              <w:ind w:right="0"/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</w:pPr>
            <w:r w:rsidRPr="00D07D77"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  <w:t>Duration</w:t>
            </w:r>
          </w:p>
        </w:tc>
      </w:tr>
      <w:tr w:rsidR="00CB797C" w:rsidRPr="00871FF2" w14:paraId="26A5924F" w14:textId="77777777" w:rsidTr="00CB797C">
        <w:tc>
          <w:tcPr>
            <w:tcW w:w="3256" w:type="dxa"/>
          </w:tcPr>
          <w:p w14:paraId="3286387C" w14:textId="23DEA168" w:rsidR="00CB797C" w:rsidRPr="00CB797C" w:rsidRDefault="00CB797C" w:rsidP="00CB797C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</w:rPr>
            </w:pPr>
            <w:r w:rsidRPr="00CB797C">
              <w:rPr>
                <w:rFonts w:ascii="Times New Roman" w:hAnsi="Times New Roman"/>
                <w:bCs w:val="0"/>
                <w:spacing w:val="0"/>
              </w:rPr>
              <w:t>Reckitt</w:t>
            </w:r>
          </w:p>
        </w:tc>
        <w:tc>
          <w:tcPr>
            <w:tcW w:w="6094" w:type="dxa"/>
          </w:tcPr>
          <w:p w14:paraId="6231AC22" w14:textId="7BEA20D9" w:rsidR="00CB797C" w:rsidRPr="00CB797C" w:rsidRDefault="00CB797C" w:rsidP="00CB797C">
            <w:pPr>
              <w:pStyle w:val="Topics"/>
              <w:spacing w:before="0" w:after="0"/>
              <w:ind w:right="0" w:hanging="137"/>
              <w:jc w:val="left"/>
              <w:rPr>
                <w:rFonts w:ascii="Times New Roman" w:hAnsi="Times New Roman"/>
                <w:bCs w:val="0"/>
                <w:spacing w:val="0"/>
              </w:rPr>
            </w:pPr>
            <w:r>
              <w:rPr>
                <w:rFonts w:ascii="Times New Roman" w:hAnsi="Times New Roman"/>
                <w:bCs w:val="0"/>
                <w:spacing w:val="0"/>
              </w:rPr>
              <w:t xml:space="preserve"> </w:t>
            </w:r>
            <w:r w:rsidRPr="00CB797C">
              <w:rPr>
                <w:rFonts w:ascii="Times New Roman" w:hAnsi="Times New Roman"/>
                <w:bCs w:val="0"/>
                <w:spacing w:val="0"/>
              </w:rPr>
              <w:t>June 2024</w:t>
            </w:r>
            <w:r w:rsidR="00EF3BE5">
              <w:rPr>
                <w:rFonts w:ascii="Times New Roman" w:hAnsi="Times New Roman"/>
                <w:bCs w:val="0"/>
                <w:spacing w:val="0"/>
              </w:rPr>
              <w:t xml:space="preserve"> – Till Date</w:t>
            </w:r>
          </w:p>
        </w:tc>
      </w:tr>
      <w:tr w:rsidR="00CB797C" w:rsidRPr="00871FF2" w14:paraId="2990AC4B" w14:textId="77777777" w:rsidTr="00CB797C">
        <w:tc>
          <w:tcPr>
            <w:tcW w:w="3256" w:type="dxa"/>
          </w:tcPr>
          <w:p w14:paraId="38EAA123" w14:textId="51129327" w:rsidR="00CB797C" w:rsidRPr="00CB797C" w:rsidRDefault="00CB797C" w:rsidP="00CB797C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</w:rPr>
            </w:pPr>
            <w:r w:rsidRPr="00CB797C">
              <w:rPr>
                <w:rFonts w:ascii="Times New Roman" w:hAnsi="Times New Roman"/>
                <w:bCs w:val="0"/>
                <w:spacing w:val="0"/>
              </w:rPr>
              <w:t>Subaru</w:t>
            </w:r>
          </w:p>
        </w:tc>
        <w:tc>
          <w:tcPr>
            <w:tcW w:w="6094" w:type="dxa"/>
          </w:tcPr>
          <w:p w14:paraId="1C349DA6" w14:textId="1E78C7B2" w:rsidR="00CB797C" w:rsidRPr="00CB797C" w:rsidRDefault="00CB797C" w:rsidP="00CB797C">
            <w:pPr>
              <w:pStyle w:val="Topics"/>
              <w:spacing w:before="0" w:after="0"/>
              <w:ind w:right="0" w:hanging="137"/>
              <w:jc w:val="left"/>
              <w:rPr>
                <w:rFonts w:ascii="Times New Roman" w:hAnsi="Times New Roman"/>
                <w:bCs w:val="0"/>
                <w:spacing w:val="0"/>
              </w:rPr>
            </w:pPr>
            <w:r>
              <w:rPr>
                <w:rFonts w:ascii="Times New Roman" w:hAnsi="Times New Roman"/>
                <w:bCs w:val="0"/>
                <w:spacing w:val="0"/>
              </w:rPr>
              <w:t xml:space="preserve"> </w:t>
            </w:r>
            <w:r w:rsidRPr="00CB797C">
              <w:rPr>
                <w:rFonts w:ascii="Times New Roman" w:hAnsi="Times New Roman"/>
                <w:bCs w:val="0"/>
                <w:spacing w:val="0"/>
              </w:rPr>
              <w:t>April 2024</w:t>
            </w:r>
            <w:r w:rsidR="00EF3BE5">
              <w:rPr>
                <w:rFonts w:ascii="Times New Roman" w:hAnsi="Times New Roman"/>
                <w:bCs w:val="0"/>
                <w:spacing w:val="0"/>
              </w:rPr>
              <w:t xml:space="preserve"> – Till Date</w:t>
            </w:r>
          </w:p>
        </w:tc>
      </w:tr>
      <w:tr w:rsidR="00CB797C" w:rsidRPr="00871FF2" w14:paraId="6409657A" w14:textId="77777777" w:rsidTr="00CB797C">
        <w:tc>
          <w:tcPr>
            <w:tcW w:w="3256" w:type="dxa"/>
          </w:tcPr>
          <w:p w14:paraId="2E2E7B8F" w14:textId="40AE26ED" w:rsidR="00CB797C" w:rsidRPr="00CB797C" w:rsidRDefault="00CB797C" w:rsidP="00CB797C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</w:rPr>
            </w:pPr>
            <w:r w:rsidRPr="00CB797C">
              <w:rPr>
                <w:rFonts w:ascii="Times New Roman" w:hAnsi="Times New Roman"/>
                <w:bCs w:val="0"/>
                <w:spacing w:val="0"/>
              </w:rPr>
              <w:t>Willscott Mobilemini</w:t>
            </w:r>
          </w:p>
        </w:tc>
        <w:tc>
          <w:tcPr>
            <w:tcW w:w="6094" w:type="dxa"/>
          </w:tcPr>
          <w:p w14:paraId="4846ED46" w14:textId="6BD5986C" w:rsidR="00CB797C" w:rsidRPr="00CB797C" w:rsidRDefault="00375678" w:rsidP="00375678">
            <w:pPr>
              <w:pStyle w:val="Topics"/>
              <w:spacing w:before="0" w:after="0"/>
              <w:ind w:right="0" w:hanging="137"/>
              <w:jc w:val="left"/>
              <w:rPr>
                <w:rFonts w:ascii="Times New Roman" w:hAnsi="Times New Roman"/>
                <w:bCs w:val="0"/>
                <w:spacing w:val="0"/>
              </w:rPr>
            </w:pPr>
            <w:r>
              <w:rPr>
                <w:rFonts w:ascii="Times New Roman" w:hAnsi="Times New Roman"/>
                <w:bCs w:val="0"/>
                <w:spacing w:val="0"/>
              </w:rPr>
              <w:t xml:space="preserve"> </w:t>
            </w:r>
            <w:r w:rsidR="00CB797C" w:rsidRPr="00CB797C">
              <w:rPr>
                <w:rFonts w:ascii="Times New Roman" w:hAnsi="Times New Roman"/>
                <w:bCs w:val="0"/>
                <w:spacing w:val="0"/>
              </w:rPr>
              <w:t>March 2023 – January 2024</w:t>
            </w:r>
          </w:p>
        </w:tc>
      </w:tr>
      <w:tr w:rsidR="00CB797C" w:rsidRPr="00871FF2" w14:paraId="140437C1" w14:textId="77777777" w:rsidTr="00CB797C">
        <w:tc>
          <w:tcPr>
            <w:tcW w:w="3256" w:type="dxa"/>
          </w:tcPr>
          <w:p w14:paraId="5786EB5C" w14:textId="5F8DFA05" w:rsidR="00CB797C" w:rsidRPr="00CB797C" w:rsidRDefault="00CB797C" w:rsidP="00CB797C">
            <w:pPr>
              <w:pStyle w:val="Topics"/>
              <w:spacing w:before="0" w:after="0"/>
              <w:ind w:right="0"/>
              <w:jc w:val="left"/>
              <w:rPr>
                <w:rFonts w:ascii="Times New Roman" w:hAnsi="Times New Roman"/>
                <w:bCs w:val="0"/>
                <w:spacing w:val="0"/>
              </w:rPr>
            </w:pPr>
            <w:r w:rsidRPr="00CB797C">
              <w:rPr>
                <w:rFonts w:ascii="Times New Roman" w:hAnsi="Times New Roman"/>
                <w:bCs w:val="0"/>
                <w:spacing w:val="0"/>
              </w:rPr>
              <w:t>Panasonic Pexna</w:t>
            </w:r>
          </w:p>
        </w:tc>
        <w:tc>
          <w:tcPr>
            <w:tcW w:w="6094" w:type="dxa"/>
          </w:tcPr>
          <w:p w14:paraId="6E0013CB" w14:textId="7C45627D" w:rsidR="00CB797C" w:rsidRPr="00CB797C" w:rsidRDefault="00375678" w:rsidP="00375678">
            <w:pPr>
              <w:pStyle w:val="Topics"/>
              <w:spacing w:before="0" w:after="0"/>
              <w:ind w:right="0" w:hanging="137"/>
              <w:jc w:val="left"/>
              <w:rPr>
                <w:rFonts w:ascii="Times New Roman" w:hAnsi="Times New Roman"/>
                <w:bCs w:val="0"/>
                <w:spacing w:val="0"/>
              </w:rPr>
            </w:pPr>
            <w:r>
              <w:rPr>
                <w:rFonts w:ascii="Times New Roman" w:hAnsi="Times New Roman"/>
                <w:bCs w:val="0"/>
                <w:spacing w:val="0"/>
              </w:rPr>
              <w:t xml:space="preserve"> </w:t>
            </w:r>
            <w:r w:rsidR="00CB797C" w:rsidRPr="00CB797C">
              <w:rPr>
                <w:rFonts w:ascii="Times New Roman" w:hAnsi="Times New Roman"/>
                <w:bCs w:val="0"/>
                <w:spacing w:val="0"/>
              </w:rPr>
              <w:t>Dec 2022 - March 2023</w:t>
            </w:r>
          </w:p>
        </w:tc>
      </w:tr>
    </w:tbl>
    <w:p w14:paraId="628E6634" w14:textId="77777777" w:rsidR="000D43C0" w:rsidRPr="00871FF2" w:rsidRDefault="000D43C0" w:rsidP="00865624">
      <w:pPr>
        <w:jc w:val="both"/>
        <w:rPr>
          <w:b/>
          <w:i/>
        </w:rPr>
      </w:pPr>
    </w:p>
    <w:p w14:paraId="22241772" w14:textId="77777777" w:rsidR="00EA0F5D" w:rsidRDefault="00EA0F5D" w:rsidP="003802F4">
      <w:pPr>
        <w:jc w:val="both"/>
        <w:rPr>
          <w:b/>
          <w:i/>
        </w:rPr>
      </w:pPr>
    </w:p>
    <w:p w14:paraId="0C9FB518" w14:textId="1A91C405" w:rsidR="00DF3B94" w:rsidRDefault="004848D9" w:rsidP="00A46ECA">
      <w:pPr>
        <w:jc w:val="both"/>
        <w:rPr>
          <w:color w:val="424242"/>
          <w:sz w:val="23"/>
          <w:szCs w:val="23"/>
          <w:shd w:val="clear" w:color="auto" w:fill="FFFFFF"/>
        </w:rPr>
      </w:pPr>
      <w:r w:rsidRPr="00871FF2">
        <w:rPr>
          <w:b/>
          <w:i/>
        </w:rPr>
        <w:t>PROFESSIONAL EXPERIENCE</w:t>
      </w:r>
      <w:r w:rsidR="00EF3BE5">
        <w:rPr>
          <w:b/>
          <w:i/>
        </w:rPr>
        <w:t>:</w:t>
      </w:r>
      <w:r w:rsidR="00C13BDF">
        <w:rPr>
          <w:b/>
          <w:i/>
        </w:rPr>
        <w:t xml:space="preserve"> </w:t>
      </w:r>
    </w:p>
    <w:p w14:paraId="11D416AD" w14:textId="77777777" w:rsidR="0091472A" w:rsidRPr="00C13BDF" w:rsidRDefault="0091472A" w:rsidP="00EA0F5D">
      <w:pPr>
        <w:ind w:left="-142"/>
        <w:jc w:val="both"/>
        <w:rPr>
          <w:b/>
          <w:iCs/>
        </w:rPr>
      </w:pPr>
    </w:p>
    <w:p w14:paraId="7A1B8FE8" w14:textId="12B23E36" w:rsidR="005A7DFB" w:rsidRPr="00983E09" w:rsidRDefault="005A7DFB" w:rsidP="005A7DFB">
      <w:pPr>
        <w:jc w:val="both"/>
        <w:rPr>
          <w:b/>
        </w:rPr>
      </w:pPr>
      <w:r w:rsidRPr="00983E09">
        <w:rPr>
          <w:b/>
          <w:bCs/>
        </w:rPr>
        <w:t>Cl</w:t>
      </w:r>
      <w:r>
        <w:rPr>
          <w:b/>
          <w:bCs/>
        </w:rPr>
        <w:t>i</w:t>
      </w:r>
      <w:r w:rsidRPr="00983E09">
        <w:rPr>
          <w:b/>
          <w:bCs/>
        </w:rPr>
        <w:t xml:space="preserve">ent: </w:t>
      </w:r>
      <w:r>
        <w:rPr>
          <w:b/>
          <w:bCs/>
        </w:rPr>
        <w:t>RECKITT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="00A416B4">
        <w:rPr>
          <w:b/>
          <w:bCs/>
        </w:rPr>
        <w:tab/>
      </w:r>
      <w:r w:rsidR="00EF3BE5">
        <w:rPr>
          <w:b/>
          <w:bCs/>
        </w:rPr>
        <w:t xml:space="preserve">           </w:t>
      </w:r>
      <w:r>
        <w:rPr>
          <w:b/>
        </w:rPr>
        <w:t>June 2024</w:t>
      </w:r>
      <w:r w:rsidR="00EF3BE5">
        <w:rPr>
          <w:b/>
        </w:rPr>
        <w:t xml:space="preserve"> – Till Date </w:t>
      </w:r>
    </w:p>
    <w:p w14:paraId="0E6CB012" w14:textId="224DEB9F" w:rsidR="005A7DFB" w:rsidRPr="00983E09" w:rsidRDefault="005A7DFB" w:rsidP="005A7DFB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>
        <w:rPr>
          <w:b/>
        </w:rPr>
        <w:t>I</w:t>
      </w:r>
      <w:r w:rsidR="00F27898">
        <w:rPr>
          <w:b/>
        </w:rPr>
        <w:t>ntegration consultant</w:t>
      </w:r>
    </w:p>
    <w:p w14:paraId="7AAB4E85" w14:textId="77777777" w:rsidR="005A7DFB" w:rsidRDefault="005A7DFB" w:rsidP="005A7DFB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5256AD19" w14:textId="77777777" w:rsidR="005A7DFB" w:rsidRPr="00D45869" w:rsidRDefault="005A7DFB" w:rsidP="00EF3BE5">
      <w:pPr>
        <w:pStyle w:val="ListParagraph"/>
        <w:numPr>
          <w:ilvl w:val="0"/>
          <w:numId w:val="46"/>
        </w:numPr>
        <w:tabs>
          <w:tab w:val="left" w:pos="2240"/>
        </w:tabs>
        <w:ind w:left="360"/>
        <w:jc w:val="both"/>
        <w:rPr>
          <w:b/>
          <w:bCs/>
        </w:rPr>
      </w:pPr>
      <w:r w:rsidRPr="00D45869">
        <w:t xml:space="preserve">Engaged in Requirement Gathering sessions to understand Client Requirements regarding Integration. </w:t>
      </w:r>
    </w:p>
    <w:p w14:paraId="623B7524" w14:textId="77777777" w:rsidR="005A7DFB" w:rsidRPr="00D45869" w:rsidRDefault="005A7DFB" w:rsidP="00EF3BE5">
      <w:pPr>
        <w:pStyle w:val="ListParagraph"/>
        <w:numPr>
          <w:ilvl w:val="0"/>
          <w:numId w:val="46"/>
        </w:numPr>
        <w:tabs>
          <w:tab w:val="left" w:pos="2240"/>
        </w:tabs>
        <w:ind w:left="360"/>
        <w:jc w:val="both"/>
        <w:rPr>
          <w:b/>
          <w:bCs/>
        </w:rPr>
      </w:pPr>
      <w:r w:rsidRPr="00D45869">
        <w:t xml:space="preserve">Worked with the BASIS Team to establish integration between SAP and Ariba. </w:t>
      </w:r>
    </w:p>
    <w:p w14:paraId="1E09D6D9" w14:textId="77777777" w:rsidR="005A7DFB" w:rsidRPr="00D45869" w:rsidRDefault="005A7DFB" w:rsidP="00EF3BE5">
      <w:pPr>
        <w:pStyle w:val="ListParagraph"/>
        <w:numPr>
          <w:ilvl w:val="0"/>
          <w:numId w:val="46"/>
        </w:numPr>
        <w:tabs>
          <w:tab w:val="left" w:pos="2240"/>
        </w:tabs>
        <w:ind w:left="360"/>
        <w:jc w:val="both"/>
        <w:rPr>
          <w:b/>
          <w:bCs/>
        </w:rPr>
      </w:pPr>
      <w:r w:rsidRPr="00D45869">
        <w:t xml:space="preserve">Worked on Master Data export to Ariba realms based on the client requirement. </w:t>
      </w:r>
    </w:p>
    <w:p w14:paraId="7A840477" w14:textId="77777777" w:rsidR="005A7DFB" w:rsidRPr="00D45869" w:rsidRDefault="005A7DFB" w:rsidP="00EF3BE5">
      <w:pPr>
        <w:pStyle w:val="ListParagraph"/>
        <w:numPr>
          <w:ilvl w:val="0"/>
          <w:numId w:val="46"/>
        </w:numPr>
        <w:tabs>
          <w:tab w:val="left" w:pos="2240"/>
        </w:tabs>
        <w:ind w:left="360"/>
        <w:jc w:val="both"/>
        <w:rPr>
          <w:b/>
          <w:bCs/>
        </w:rPr>
      </w:pPr>
      <w:r w:rsidRPr="00D45869">
        <w:t xml:space="preserve">Worked on Interface set-up for Ariba Procure-to-Order (Purchase Requisition and Purchase Order) </w:t>
      </w:r>
    </w:p>
    <w:p w14:paraId="35AC4DEE" w14:textId="77777777" w:rsidR="005A7DFB" w:rsidRPr="00D45869" w:rsidRDefault="005A7DFB" w:rsidP="00EF3BE5">
      <w:pPr>
        <w:pStyle w:val="ListParagraph"/>
        <w:numPr>
          <w:ilvl w:val="0"/>
          <w:numId w:val="46"/>
        </w:numPr>
        <w:tabs>
          <w:tab w:val="left" w:pos="2240"/>
        </w:tabs>
        <w:ind w:left="360"/>
        <w:jc w:val="both"/>
        <w:rPr>
          <w:b/>
          <w:bCs/>
        </w:rPr>
      </w:pPr>
      <w:r w:rsidRPr="00D45869">
        <w:t>Worked on Interface set-up for Ariba Commerce Automation (Order Confirmation, Advance Ship Notice, Invoice and Payment Remittance)</w:t>
      </w:r>
    </w:p>
    <w:p w14:paraId="233639B1" w14:textId="77777777" w:rsidR="005A7DFB" w:rsidRPr="005A7DFB" w:rsidRDefault="005A7DFB" w:rsidP="00EF3BE5">
      <w:pPr>
        <w:pStyle w:val="ListParagraph"/>
        <w:numPr>
          <w:ilvl w:val="0"/>
          <w:numId w:val="46"/>
        </w:numPr>
        <w:tabs>
          <w:tab w:val="left" w:pos="2240"/>
        </w:tabs>
        <w:ind w:left="360"/>
        <w:jc w:val="both"/>
        <w:rPr>
          <w:b/>
          <w:bCs/>
        </w:rPr>
      </w:pPr>
      <w:r w:rsidRPr="00D45869">
        <w:t xml:space="preserve"> Create Integration projects for Ariba Sourcing, Ariba Procurement and Ariba Network.</w:t>
      </w:r>
    </w:p>
    <w:p w14:paraId="1779E076" w14:textId="34D9D111" w:rsidR="008A52F8" w:rsidRPr="00CE0AEE" w:rsidRDefault="005A7DFB" w:rsidP="00EF3BE5">
      <w:pPr>
        <w:pStyle w:val="ListParagraph"/>
        <w:numPr>
          <w:ilvl w:val="0"/>
          <w:numId w:val="46"/>
        </w:numPr>
        <w:tabs>
          <w:tab w:val="left" w:pos="2240"/>
        </w:tabs>
        <w:ind w:left="360"/>
        <w:jc w:val="both"/>
        <w:rPr>
          <w:b/>
          <w:bCs/>
        </w:rPr>
      </w:pPr>
      <w:r>
        <w:t>T</w:t>
      </w:r>
      <w:r w:rsidRPr="00D45869">
        <w:t>esting various scenarios for Buying, Commerce Automation and Guided Buying</w:t>
      </w:r>
    </w:p>
    <w:p w14:paraId="37AD7CF3" w14:textId="77777777" w:rsidR="00EF3BE5" w:rsidRDefault="00EF3BE5" w:rsidP="00CE0AEE">
      <w:pPr>
        <w:jc w:val="both"/>
        <w:rPr>
          <w:b/>
          <w:bCs/>
        </w:rPr>
      </w:pPr>
    </w:p>
    <w:p w14:paraId="3844F682" w14:textId="3A49AE38" w:rsidR="00CE0AEE" w:rsidRPr="00983E09" w:rsidRDefault="00CE0AEE" w:rsidP="00CE0AEE">
      <w:pPr>
        <w:jc w:val="both"/>
        <w:rPr>
          <w:b/>
        </w:rPr>
      </w:pPr>
      <w:r w:rsidRPr="00983E09">
        <w:rPr>
          <w:b/>
          <w:bCs/>
        </w:rPr>
        <w:t>Cl</w:t>
      </w:r>
      <w:r>
        <w:rPr>
          <w:b/>
          <w:bCs/>
        </w:rPr>
        <w:t>i</w:t>
      </w:r>
      <w:r w:rsidRPr="00983E09">
        <w:rPr>
          <w:b/>
          <w:bCs/>
        </w:rPr>
        <w:t xml:space="preserve">ent: </w:t>
      </w:r>
      <w:r>
        <w:rPr>
          <w:b/>
          <w:bCs/>
        </w:rPr>
        <w:t xml:space="preserve">SUBARU SIA AMS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83E09">
        <w:rPr>
          <w:b/>
          <w:bCs/>
        </w:rPr>
        <w:tab/>
      </w:r>
      <w:r w:rsidR="00EF3BE5">
        <w:rPr>
          <w:b/>
          <w:bCs/>
        </w:rPr>
        <w:t xml:space="preserve">           </w:t>
      </w:r>
      <w:r>
        <w:rPr>
          <w:b/>
        </w:rPr>
        <w:t>April 2024</w:t>
      </w:r>
      <w:r w:rsidR="00EF3BE5">
        <w:rPr>
          <w:b/>
        </w:rPr>
        <w:t xml:space="preserve"> – Till Date</w:t>
      </w:r>
    </w:p>
    <w:p w14:paraId="48B1AE58" w14:textId="77777777" w:rsidR="00CE0AEE" w:rsidRPr="00983E09" w:rsidRDefault="00CE0AEE" w:rsidP="00CE0AEE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>
        <w:rPr>
          <w:b/>
        </w:rPr>
        <w:t>AMS Support</w:t>
      </w:r>
    </w:p>
    <w:p w14:paraId="637A4CFE" w14:textId="77777777" w:rsidR="00CE0AEE" w:rsidRDefault="00CE0AEE" w:rsidP="00CE0AEE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28C64629" w14:textId="77777777" w:rsidR="00CE0AEE" w:rsidRPr="00376BFB" w:rsidRDefault="00CE0AEE" w:rsidP="00F7165A">
      <w:pPr>
        <w:pStyle w:val="ListParagraph"/>
        <w:numPr>
          <w:ilvl w:val="0"/>
          <w:numId w:val="47"/>
        </w:numPr>
        <w:jc w:val="both"/>
      </w:pPr>
      <w:r>
        <w:t>Work on Jira tickets to resolve the issues faced by the users.</w:t>
      </w:r>
    </w:p>
    <w:p w14:paraId="597E5654" w14:textId="77777777" w:rsidR="00CE0AEE" w:rsidRDefault="00CE0AEE" w:rsidP="00F7165A">
      <w:pPr>
        <w:pStyle w:val="ListParagraph"/>
        <w:numPr>
          <w:ilvl w:val="0"/>
          <w:numId w:val="47"/>
        </w:numPr>
        <w:jc w:val="both"/>
      </w:pPr>
      <w:r>
        <w:t>Engage with users to troubleshoot issues</w:t>
      </w:r>
    </w:p>
    <w:p w14:paraId="5EC2C0A3" w14:textId="77777777" w:rsidR="00CE0AEE" w:rsidRDefault="00CE0AEE" w:rsidP="00F7165A">
      <w:pPr>
        <w:pStyle w:val="ListParagraph"/>
        <w:numPr>
          <w:ilvl w:val="0"/>
          <w:numId w:val="47"/>
        </w:numPr>
        <w:jc w:val="both"/>
      </w:pPr>
      <w:r>
        <w:t>Monitor supplier management for upstream</w:t>
      </w:r>
    </w:p>
    <w:p w14:paraId="4DC58C4E" w14:textId="77777777" w:rsidR="00EF3BE5" w:rsidRDefault="00EF3BE5" w:rsidP="007E5301">
      <w:pPr>
        <w:jc w:val="both"/>
        <w:rPr>
          <w:b/>
          <w:bCs/>
        </w:rPr>
      </w:pPr>
    </w:p>
    <w:p w14:paraId="58A1F94D" w14:textId="2331EFB4" w:rsidR="007E5301" w:rsidRPr="00983E09" w:rsidRDefault="007E5301" w:rsidP="007E5301">
      <w:pPr>
        <w:jc w:val="both"/>
        <w:rPr>
          <w:b/>
        </w:rPr>
      </w:pPr>
      <w:r w:rsidRPr="00983E09">
        <w:rPr>
          <w:b/>
          <w:bCs/>
        </w:rPr>
        <w:t>Cl</w:t>
      </w:r>
      <w:r>
        <w:rPr>
          <w:b/>
          <w:bCs/>
        </w:rPr>
        <w:t>i</w:t>
      </w:r>
      <w:r w:rsidRPr="00983E09">
        <w:rPr>
          <w:b/>
          <w:bCs/>
        </w:rPr>
        <w:t xml:space="preserve">ent: </w:t>
      </w:r>
      <w:r>
        <w:rPr>
          <w:b/>
          <w:bCs/>
        </w:rPr>
        <w:t>WILLSCOTT MOBILEMINI</w:t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>
        <w:rPr>
          <w:b/>
        </w:rPr>
        <w:t>Mar 2023 – Jan 2024</w:t>
      </w:r>
      <w:r w:rsidRPr="00983E09">
        <w:rPr>
          <w:b/>
        </w:rPr>
        <w:t xml:space="preserve"> </w:t>
      </w:r>
    </w:p>
    <w:p w14:paraId="58E5DDFB" w14:textId="77777777" w:rsidR="007E5301" w:rsidRPr="00983E09" w:rsidRDefault="007E5301" w:rsidP="007E5301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>
        <w:rPr>
          <w:b/>
        </w:rPr>
        <w:t>Integration Consultant</w:t>
      </w:r>
    </w:p>
    <w:p w14:paraId="0581CC51" w14:textId="77777777" w:rsidR="007E5301" w:rsidRDefault="007E5301" w:rsidP="007E5301">
      <w:pPr>
        <w:jc w:val="both"/>
        <w:rPr>
          <w:b/>
          <w:bCs/>
          <w:i/>
          <w:iCs/>
        </w:rPr>
      </w:pPr>
      <w:r w:rsidRPr="000E2BAC">
        <w:rPr>
          <w:b/>
          <w:bCs/>
          <w:i/>
          <w:iCs/>
        </w:rPr>
        <w:t>Responsibilities</w:t>
      </w:r>
      <w:r>
        <w:rPr>
          <w:b/>
          <w:bCs/>
          <w:i/>
          <w:iCs/>
        </w:rPr>
        <w:t>:</w:t>
      </w:r>
    </w:p>
    <w:p w14:paraId="7B0E95A6" w14:textId="77777777" w:rsidR="007E5301" w:rsidRPr="00BB22F1" w:rsidRDefault="007E5301" w:rsidP="00084107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815118">
        <w:rPr>
          <w:bCs/>
          <w:color w:val="000000"/>
        </w:rPr>
        <w:t>Took Part in Requirement Gathering sessions to understand Client Requirement</w:t>
      </w:r>
      <w:r>
        <w:rPr>
          <w:bCs/>
          <w:color w:val="000000"/>
        </w:rPr>
        <w:t>s regarding Integration</w:t>
      </w:r>
    </w:p>
    <w:p w14:paraId="79900CF8" w14:textId="77777777" w:rsidR="007E5301" w:rsidRPr="000E2BAC" w:rsidRDefault="007E5301" w:rsidP="00084107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>
        <w:rPr>
          <w:bCs/>
          <w:color w:val="000000"/>
        </w:rPr>
        <w:lastRenderedPageBreak/>
        <w:t>Worked with the BASIS Team to establish integration between SAP and Ariba</w:t>
      </w:r>
    </w:p>
    <w:p w14:paraId="264E761D" w14:textId="77777777" w:rsidR="007E5301" w:rsidRPr="000E2BAC" w:rsidRDefault="007E5301" w:rsidP="00084107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0E2BAC">
        <w:rPr>
          <w:bCs/>
          <w:color w:val="000000"/>
        </w:rPr>
        <w:t>Worked on Master data, Transactional data setup, Invoices and Remittance interfaces between Ariba and SAP system.</w:t>
      </w:r>
    </w:p>
    <w:p w14:paraId="05EFA209" w14:textId="4B34470D" w:rsidR="007E5301" w:rsidRPr="000E2BAC" w:rsidRDefault="007E5301" w:rsidP="00084107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0E2BAC">
        <w:rPr>
          <w:bCs/>
          <w:color w:val="000000"/>
        </w:rPr>
        <w:t xml:space="preserve">Worked on CIG integration between Ariba and ERP systems for </w:t>
      </w:r>
      <w:r>
        <w:rPr>
          <w:bCs/>
          <w:color w:val="000000"/>
        </w:rPr>
        <w:t>I</w:t>
      </w:r>
      <w:r w:rsidRPr="000E2BAC">
        <w:rPr>
          <w:bCs/>
          <w:color w:val="000000"/>
        </w:rPr>
        <w:t>nbound and Outbound transactions and Usage of Transaction tracker.</w:t>
      </w:r>
    </w:p>
    <w:p w14:paraId="798F1F3E" w14:textId="49AACB0C" w:rsidR="007E5301" w:rsidRPr="000E2BAC" w:rsidRDefault="007E5301" w:rsidP="00084107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0E2BAC">
        <w:rPr>
          <w:bCs/>
          <w:color w:val="000000"/>
        </w:rPr>
        <w:t>Involved in CIG Configurations</w:t>
      </w:r>
      <w:r>
        <w:rPr>
          <w:bCs/>
          <w:color w:val="000000"/>
        </w:rPr>
        <w:t xml:space="preserve"> and SAP Integration configuration for procurement.</w:t>
      </w:r>
    </w:p>
    <w:p w14:paraId="4EEAD7A2" w14:textId="77777777" w:rsidR="00084107" w:rsidRDefault="007E5301" w:rsidP="00084107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</w:pPr>
      <w:r>
        <w:t>Engaged in B&amp;I Testing for various scenarios (PR, PO, GR, Invoicing &amp; Payment)</w:t>
      </w:r>
    </w:p>
    <w:p w14:paraId="3015BE9E" w14:textId="77777777" w:rsidR="00084107" w:rsidRPr="00084107" w:rsidRDefault="007E5301" w:rsidP="00084107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</w:pPr>
      <w:r w:rsidRPr="00084107">
        <w:rPr>
          <w:bCs/>
          <w:color w:val="000000"/>
        </w:rPr>
        <w:t>Responsible for preparing functional and technical design documents and involved in System Integration Testing (SIT) and User Acceptance Testing (UAT) sessions.</w:t>
      </w:r>
    </w:p>
    <w:p w14:paraId="34706DA9" w14:textId="3DE2BD64" w:rsidR="00084107" w:rsidRPr="00084107" w:rsidRDefault="007E5301" w:rsidP="00084107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</w:pPr>
      <w:r w:rsidRPr="00084107">
        <w:rPr>
          <w:bCs/>
          <w:color w:val="000000"/>
        </w:rPr>
        <w:t xml:space="preserve">Actively participating in SIT calls to identify and track the defects and working with team to provide solutions in </w:t>
      </w:r>
      <w:r w:rsidR="00F70C4B" w:rsidRPr="00084107">
        <w:rPr>
          <w:bCs/>
          <w:color w:val="000000"/>
        </w:rPr>
        <w:t>a timely</w:t>
      </w:r>
      <w:r w:rsidRPr="00084107">
        <w:rPr>
          <w:bCs/>
          <w:color w:val="000000"/>
        </w:rPr>
        <w:t xml:space="preserve"> manner.</w:t>
      </w:r>
    </w:p>
    <w:p w14:paraId="715374D9" w14:textId="59B94A9E" w:rsidR="007E5301" w:rsidRPr="00084107" w:rsidRDefault="007E5301" w:rsidP="00084107">
      <w:pPr>
        <w:pStyle w:val="ListParagraph"/>
        <w:widowControl w:val="0"/>
        <w:numPr>
          <w:ilvl w:val="0"/>
          <w:numId w:val="45"/>
        </w:numPr>
        <w:suppressAutoHyphens/>
        <w:autoSpaceDE w:val="0"/>
        <w:autoSpaceDN w:val="0"/>
        <w:adjustRightInd w:val="0"/>
        <w:spacing w:after="200"/>
        <w:ind w:left="284" w:hanging="284"/>
      </w:pPr>
      <w:r w:rsidRPr="00084107">
        <w:rPr>
          <w:bCs/>
          <w:color w:val="000000"/>
        </w:rPr>
        <w:t>Preparation of Test scenarios, Test Scripts and Training documentation for client.</w:t>
      </w:r>
    </w:p>
    <w:p w14:paraId="1C7EF548" w14:textId="77777777" w:rsidR="00283CB6" w:rsidRDefault="00283CB6" w:rsidP="00283CB6">
      <w:pPr>
        <w:spacing w:line="276" w:lineRule="auto"/>
        <w:rPr>
          <w:bCs/>
          <w:color w:val="000000"/>
        </w:rPr>
      </w:pPr>
    </w:p>
    <w:p w14:paraId="60F05A29" w14:textId="16E4F664" w:rsidR="00283CB6" w:rsidRPr="000E2BAC" w:rsidRDefault="00283CB6" w:rsidP="00283CB6">
      <w:pPr>
        <w:jc w:val="both"/>
        <w:rPr>
          <w:b/>
          <w:bCs/>
        </w:rPr>
      </w:pPr>
      <w:r w:rsidRPr="000E2BAC">
        <w:rPr>
          <w:b/>
          <w:bCs/>
        </w:rPr>
        <w:t xml:space="preserve">Client: PANASONIC PEXNA </w:t>
      </w:r>
      <w:r w:rsidRPr="000E2BAC">
        <w:rPr>
          <w:b/>
          <w:bCs/>
        </w:rPr>
        <w:tab/>
      </w:r>
      <w:r w:rsidRPr="000E2BAC">
        <w:rPr>
          <w:b/>
          <w:bCs/>
        </w:rPr>
        <w:tab/>
      </w:r>
      <w:r w:rsidRPr="000E2BAC">
        <w:rPr>
          <w:b/>
          <w:bCs/>
        </w:rPr>
        <w:tab/>
      </w:r>
      <w:r w:rsidRPr="000E2BAC">
        <w:rPr>
          <w:b/>
          <w:bCs/>
        </w:rPr>
        <w:tab/>
      </w:r>
      <w:r w:rsidRPr="000E2BAC">
        <w:rPr>
          <w:b/>
          <w:bCs/>
        </w:rPr>
        <w:tab/>
      </w:r>
      <w:r w:rsidRPr="000E2BAC">
        <w:rPr>
          <w:b/>
          <w:bCs/>
        </w:rPr>
        <w:tab/>
        <w:t>Dec202</w:t>
      </w:r>
      <w:r w:rsidR="00F70C4B">
        <w:rPr>
          <w:b/>
          <w:bCs/>
        </w:rPr>
        <w:t>2</w:t>
      </w:r>
      <w:r w:rsidRPr="000E2BAC">
        <w:rPr>
          <w:b/>
          <w:bCs/>
        </w:rPr>
        <w:t xml:space="preserve"> - Mar 2023  </w:t>
      </w:r>
    </w:p>
    <w:p w14:paraId="7FBFC58F" w14:textId="77777777" w:rsidR="00283CB6" w:rsidRPr="000E2BAC" w:rsidRDefault="00283CB6" w:rsidP="00283CB6">
      <w:pPr>
        <w:jc w:val="both"/>
        <w:rPr>
          <w:b/>
          <w:bCs/>
        </w:rPr>
      </w:pPr>
      <w:r w:rsidRPr="000E2BAC">
        <w:rPr>
          <w:b/>
          <w:bCs/>
        </w:rPr>
        <w:t>Role: B&amp; I Consultant</w:t>
      </w:r>
    </w:p>
    <w:p w14:paraId="7B0B0A03" w14:textId="77777777" w:rsidR="00283CB6" w:rsidRPr="00EF3BE5" w:rsidRDefault="00283CB6" w:rsidP="00283CB6">
      <w:pPr>
        <w:jc w:val="both"/>
        <w:rPr>
          <w:b/>
          <w:bCs/>
        </w:rPr>
      </w:pPr>
      <w:r w:rsidRPr="00EF3BE5">
        <w:rPr>
          <w:b/>
          <w:bCs/>
        </w:rPr>
        <w:t>Responsibilities:</w:t>
      </w:r>
    </w:p>
    <w:p w14:paraId="26D1A7B8" w14:textId="77777777" w:rsidR="00283CB6" w:rsidRDefault="00283CB6" w:rsidP="00F70C4B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</w:pPr>
      <w:r>
        <w:t>Worked on Master Data and transactional data export between Ariba and SAP system.</w:t>
      </w:r>
    </w:p>
    <w:p w14:paraId="541BFCB5" w14:textId="11D10152" w:rsidR="00283CB6" w:rsidRDefault="00283CB6" w:rsidP="00F70C4B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</w:pPr>
      <w:r>
        <w:t xml:space="preserve">Involved in requirement calls with </w:t>
      </w:r>
      <w:r w:rsidR="00597318">
        <w:t>client</w:t>
      </w:r>
    </w:p>
    <w:p w14:paraId="50BA94CD" w14:textId="77777777" w:rsidR="00283CB6" w:rsidRDefault="00283CB6" w:rsidP="00F70C4B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</w:pPr>
      <w:r>
        <w:t xml:space="preserve">Engaged in testing various buying and invoicing scenarios in Ariba (PR, PO, GR, Invoicing &amp;Payment)  </w:t>
      </w:r>
    </w:p>
    <w:p w14:paraId="20EB6FA4" w14:textId="77777777" w:rsidR="00283CB6" w:rsidRDefault="00283CB6" w:rsidP="00F70C4B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</w:pPr>
      <w:r>
        <w:t>Preparing test scripts for SIT and UAT and participating in SIT and UAT with clients.</w:t>
      </w:r>
    </w:p>
    <w:p w14:paraId="03117380" w14:textId="77777777" w:rsidR="00F800A2" w:rsidRDefault="00F800A2" w:rsidP="00283CB6">
      <w:pPr>
        <w:spacing w:line="276" w:lineRule="auto"/>
        <w:rPr>
          <w:bCs/>
          <w:color w:val="000000"/>
        </w:rPr>
      </w:pPr>
    </w:p>
    <w:p w14:paraId="7721FFF1" w14:textId="159F519E" w:rsidR="00F800A2" w:rsidRPr="00EF3BE5" w:rsidRDefault="00F800A2" w:rsidP="000C73A7">
      <w:pPr>
        <w:jc w:val="both"/>
        <w:rPr>
          <w:b/>
          <w:i/>
        </w:rPr>
      </w:pPr>
      <w:r w:rsidRPr="00EF3BE5">
        <w:rPr>
          <w:b/>
          <w:i/>
        </w:rPr>
        <w:t>EDUCATIONAL BACKGROUND</w:t>
      </w:r>
      <w:r w:rsidR="00EF3BE5" w:rsidRPr="00EF3BE5">
        <w:rPr>
          <w:b/>
          <w:i/>
        </w:rPr>
        <w:t>:</w:t>
      </w:r>
    </w:p>
    <w:p w14:paraId="47297BC8" w14:textId="748F5214" w:rsidR="000C73A7" w:rsidRPr="00F800A2" w:rsidRDefault="00F800A2" w:rsidP="00597318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F800A2">
        <w:t>Bachelor of Commerce (B. Com)</w:t>
      </w:r>
    </w:p>
    <w:p w14:paraId="4BA9C049" w14:textId="23881A23" w:rsidR="00F800A2" w:rsidRPr="00F800A2" w:rsidRDefault="00F800A2" w:rsidP="00597318">
      <w:pPr>
        <w:pStyle w:val="ListParagraph"/>
        <w:widowControl w:val="0"/>
        <w:numPr>
          <w:ilvl w:val="0"/>
          <w:numId w:val="43"/>
        </w:numPr>
        <w:suppressAutoHyphens/>
        <w:autoSpaceDE w:val="0"/>
        <w:autoSpaceDN w:val="0"/>
        <w:adjustRightInd w:val="0"/>
        <w:spacing w:after="200"/>
        <w:ind w:left="284" w:hanging="284"/>
        <w:jc w:val="both"/>
      </w:pPr>
      <w:r w:rsidRPr="00F800A2">
        <w:t>Master of Commerce (M. Com, NET)</w:t>
      </w:r>
    </w:p>
    <w:p w14:paraId="423687DE" w14:textId="77777777" w:rsidR="00F800A2" w:rsidRPr="00F800A2" w:rsidRDefault="00F800A2" w:rsidP="00944A3F">
      <w:pPr>
        <w:spacing w:line="276" w:lineRule="auto"/>
      </w:pPr>
    </w:p>
    <w:p w14:paraId="43CCD3C9" w14:textId="4102FBAF" w:rsidR="00F800A2" w:rsidRPr="00F800A2" w:rsidRDefault="00F800A2" w:rsidP="00F800A2">
      <w:pPr>
        <w:spacing w:line="276" w:lineRule="auto"/>
        <w:rPr>
          <w:bCs/>
          <w:color w:val="000000"/>
          <w:lang w:val="en-IN"/>
        </w:rPr>
      </w:pPr>
    </w:p>
    <w:p w14:paraId="473AA257" w14:textId="77777777" w:rsidR="00F800A2" w:rsidRPr="000E2BAC" w:rsidRDefault="00F800A2" w:rsidP="00283CB6">
      <w:pPr>
        <w:spacing w:line="276" w:lineRule="auto"/>
        <w:rPr>
          <w:bCs/>
          <w:color w:val="000000"/>
        </w:rPr>
      </w:pPr>
    </w:p>
    <w:p w14:paraId="2CA0C6D4" w14:textId="77777777" w:rsidR="007E5301" w:rsidRDefault="007E5301" w:rsidP="007E5301">
      <w:pPr>
        <w:spacing w:line="360" w:lineRule="auto"/>
        <w:jc w:val="both"/>
      </w:pPr>
    </w:p>
    <w:p w14:paraId="01C9DFF9" w14:textId="77777777" w:rsidR="005A7DFB" w:rsidRPr="00CE0AEE" w:rsidRDefault="005A7DFB" w:rsidP="005A7DFB">
      <w:pPr>
        <w:tabs>
          <w:tab w:val="left" w:pos="2240"/>
        </w:tabs>
        <w:spacing w:line="360" w:lineRule="auto"/>
        <w:rPr>
          <w:b/>
          <w:bCs/>
          <w:lang w:val="en-IN"/>
        </w:rPr>
      </w:pPr>
    </w:p>
    <w:sectPr w:rsidR="005A7DFB" w:rsidRPr="00CE0AEE" w:rsidSect="003810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432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5F941" w14:textId="77777777" w:rsidR="005F52F0" w:rsidRDefault="005F52F0" w:rsidP="00443F13">
      <w:r>
        <w:separator/>
      </w:r>
    </w:p>
  </w:endnote>
  <w:endnote w:type="continuationSeparator" w:id="0">
    <w:p w14:paraId="4D9819A4" w14:textId="77777777" w:rsidR="005F52F0" w:rsidRDefault="005F52F0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19062" w14:textId="77777777" w:rsidR="00577DD2" w:rsidRDefault="00577D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AE9B6" w14:textId="77777777" w:rsidR="008B49EE" w:rsidRPr="00B91141" w:rsidRDefault="008B49EE" w:rsidP="008B49EE">
    <w:pPr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____________</w:t>
    </w:r>
  </w:p>
  <w:p w14:paraId="2B14A6D6" w14:textId="0BF1CE0E" w:rsidR="008B49EE" w:rsidRPr="00473E5D" w:rsidRDefault="008B49EE" w:rsidP="008B49EE">
    <w:pPr>
      <w:tabs>
        <w:tab w:val="center" w:pos="4320"/>
        <w:tab w:val="right" w:pos="8640"/>
      </w:tabs>
      <w:jc w:val="center"/>
      <w:rPr>
        <w:szCs w:val="20"/>
      </w:rPr>
    </w:pPr>
    <w:hyperlink r:id="rId1" w:history="1">
      <w:r w:rsidRPr="00263073">
        <w:rPr>
          <w:rStyle w:val="Hyperlink"/>
        </w:rPr>
        <w:t>www.gyansys.com</w:t>
      </w:r>
    </w:hyperlink>
    <w:r>
      <w:t xml:space="preserve">                                                                                                 </w:t>
    </w:r>
    <w:r>
      <w:rPr>
        <w:rFonts w:ascii="Century Schoolbook" w:hAnsi="Century Schoolbook"/>
        <w:color w:val="17365D"/>
        <w:sz w:val="18"/>
        <w:szCs w:val="18"/>
      </w:rPr>
      <w:t>Pa</w:t>
    </w:r>
    <w:r w:rsidRPr="00C46CAA">
      <w:rPr>
        <w:rFonts w:ascii="Century Schoolbook" w:hAnsi="Century Schoolbook"/>
        <w:color w:val="17365D"/>
        <w:sz w:val="18"/>
        <w:szCs w:val="18"/>
      </w:rPr>
      <w:t xml:space="preserve">ge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PAGE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  <w:r w:rsidRPr="00C46CAA">
      <w:rPr>
        <w:rFonts w:ascii="Century Schoolbook" w:hAnsi="Century Schoolbook"/>
        <w:color w:val="17365D"/>
        <w:sz w:val="18"/>
        <w:szCs w:val="18"/>
      </w:rPr>
      <w:t xml:space="preserve"> of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NUMPAGES 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</w:p>
  <w:p w14:paraId="525130AA" w14:textId="77777777" w:rsidR="0038102F" w:rsidRPr="008B49EE" w:rsidRDefault="0038102F" w:rsidP="008B4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65723" w14:textId="77777777" w:rsidR="00577DD2" w:rsidRDefault="00577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8C4A6" w14:textId="77777777" w:rsidR="005F52F0" w:rsidRDefault="005F52F0" w:rsidP="00443F13">
      <w:r>
        <w:separator/>
      </w:r>
    </w:p>
  </w:footnote>
  <w:footnote w:type="continuationSeparator" w:id="0">
    <w:p w14:paraId="36413269" w14:textId="77777777" w:rsidR="005F52F0" w:rsidRDefault="005F52F0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A5FAE" w14:textId="77777777" w:rsidR="00577DD2" w:rsidRDefault="00577D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CFC65" w14:textId="3ECB8861" w:rsidR="00CB797C" w:rsidRPr="009104BB" w:rsidRDefault="00CB797C" w:rsidP="00EF3BE5">
    <w:pPr>
      <w:shd w:val="clear" w:color="auto" w:fill="FFFFFF"/>
      <w:ind w:left="4320"/>
      <w:jc w:val="right"/>
      <w:textAlignment w:val="baseline"/>
      <w:rPr>
        <w:rFonts w:ascii="Garamond" w:hAnsi="Garamond" w:cs="Segoe UI"/>
        <w:color w:val="424242"/>
        <w:sz w:val="36"/>
        <w:szCs w:val="36"/>
      </w:rPr>
    </w:pPr>
    <w:r w:rsidRPr="009104BB">
      <w:rPr>
        <w:rFonts w:ascii="Garamond" w:hAnsi="Garamond"/>
        <w:b/>
        <w:bCs/>
        <w:caps/>
        <w:noProof/>
        <w:spacing w:val="40"/>
        <w:sz w:val="48"/>
        <w:szCs w:val="48"/>
      </w:rPr>
      <w:drawing>
        <wp:anchor distT="0" distB="0" distL="114300" distR="114300" simplePos="0" relativeHeight="251659264" behindDoc="0" locked="0" layoutInCell="1" allowOverlap="1" wp14:anchorId="27C91B9F" wp14:editId="69356FC9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260600" cy="482600"/>
          <wp:effectExtent l="0" t="0" r="6350" b="0"/>
          <wp:wrapNone/>
          <wp:docPr id="149735880" name="Picture 149735880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63995" name="Picture 3206399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7DD2">
      <w:rPr>
        <w:rFonts w:ascii="Garamond" w:hAnsi="Garamond"/>
        <w:b/>
        <w:bCs/>
        <w:color w:val="424242"/>
        <w:sz w:val="36"/>
        <w:szCs w:val="36"/>
      </w:rPr>
      <w:t>CANDIDATE 107</w:t>
    </w:r>
  </w:p>
  <w:p w14:paraId="3B6B670A" w14:textId="3753FAA2" w:rsidR="00CB797C" w:rsidRPr="000D0EBE" w:rsidRDefault="00EF3BE5" w:rsidP="00CB797C">
    <w:pPr>
      <w:ind w:left="3600" w:firstLine="720"/>
      <w:rPr>
        <w:rFonts w:eastAsia="MS Mincho"/>
        <w:sz w:val="28"/>
        <w:szCs w:val="28"/>
        <w:lang w:eastAsia="ja-JP"/>
      </w:rPr>
    </w:pPr>
    <w:r>
      <w:rPr>
        <w:b/>
        <w:bCs/>
        <w:color w:val="000000"/>
        <w:sz w:val="28"/>
        <w:szCs w:val="28"/>
      </w:rPr>
      <w:t xml:space="preserve">                                           </w:t>
    </w:r>
    <w:r w:rsidR="00CB797C">
      <w:rPr>
        <w:b/>
        <w:bCs/>
        <w:color w:val="000000"/>
        <w:sz w:val="28"/>
        <w:szCs w:val="28"/>
      </w:rPr>
      <w:t>CONSULTANT</w:t>
    </w:r>
  </w:p>
  <w:p w14:paraId="225CB4E4" w14:textId="77777777" w:rsidR="00CB797C" w:rsidRPr="00B91141" w:rsidRDefault="00CB797C" w:rsidP="00CB797C">
    <w:pPr>
      <w:tabs>
        <w:tab w:val="left" w:pos="3510"/>
      </w:tabs>
      <w:jc w:val="center"/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__________________________________________________________________</w:t>
    </w:r>
  </w:p>
  <w:p w14:paraId="59944287" w14:textId="77777777" w:rsidR="00CB797C" w:rsidRDefault="00CB797C" w:rsidP="00CB797C">
    <w:pPr>
      <w:pStyle w:val="Header"/>
    </w:pPr>
  </w:p>
  <w:p w14:paraId="66D5AC11" w14:textId="77777777" w:rsidR="00B91141" w:rsidRPr="00CB797C" w:rsidRDefault="00B91141" w:rsidP="00CB79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74A24" w14:textId="77777777" w:rsidR="00577DD2" w:rsidRDefault="00577D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17056C0"/>
    <w:multiLevelType w:val="hybridMultilevel"/>
    <w:tmpl w:val="6BF28DD4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B">
      <w:start w:val="1"/>
      <w:numFmt w:val="bullet"/>
      <w:pStyle w:val="Bullet2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060943DA"/>
    <w:multiLevelType w:val="hybridMultilevel"/>
    <w:tmpl w:val="9538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D4"/>
    <w:multiLevelType w:val="hybridMultilevel"/>
    <w:tmpl w:val="D4EAB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008A2"/>
    <w:multiLevelType w:val="hybridMultilevel"/>
    <w:tmpl w:val="CF2672DA"/>
    <w:lvl w:ilvl="0" w:tplc="95240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C36BE"/>
    <w:multiLevelType w:val="hybridMultilevel"/>
    <w:tmpl w:val="3FCA8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A62A9"/>
    <w:multiLevelType w:val="hybridMultilevel"/>
    <w:tmpl w:val="1166E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2B72"/>
    <w:multiLevelType w:val="hybridMultilevel"/>
    <w:tmpl w:val="4F7EE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B064A"/>
    <w:multiLevelType w:val="multilevel"/>
    <w:tmpl w:val="C800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96648E"/>
    <w:multiLevelType w:val="hybridMultilevel"/>
    <w:tmpl w:val="A6208E4A"/>
    <w:lvl w:ilvl="0" w:tplc="D15ADF7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AA0651"/>
    <w:multiLevelType w:val="hybridMultilevel"/>
    <w:tmpl w:val="F84CF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675A5"/>
    <w:multiLevelType w:val="hybridMultilevel"/>
    <w:tmpl w:val="77A6A24A"/>
    <w:lvl w:ilvl="0" w:tplc="0DEEA332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CB21C2D"/>
    <w:multiLevelType w:val="hybridMultilevel"/>
    <w:tmpl w:val="ACE09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31B78"/>
    <w:multiLevelType w:val="hybridMultilevel"/>
    <w:tmpl w:val="48BCE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162E19"/>
    <w:multiLevelType w:val="hybridMultilevel"/>
    <w:tmpl w:val="69EACA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567015"/>
    <w:multiLevelType w:val="hybridMultilevel"/>
    <w:tmpl w:val="D49AB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244540"/>
    <w:multiLevelType w:val="hybridMultilevel"/>
    <w:tmpl w:val="C2B42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311EC"/>
    <w:multiLevelType w:val="hybridMultilevel"/>
    <w:tmpl w:val="9982BA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E23E96"/>
    <w:multiLevelType w:val="hybridMultilevel"/>
    <w:tmpl w:val="61184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0838CA"/>
    <w:multiLevelType w:val="hybridMultilevel"/>
    <w:tmpl w:val="BC1277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3E5B89"/>
    <w:multiLevelType w:val="hybridMultilevel"/>
    <w:tmpl w:val="DD187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3A24DD"/>
    <w:multiLevelType w:val="multilevel"/>
    <w:tmpl w:val="C1EC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2D602CE"/>
    <w:multiLevelType w:val="hybridMultilevel"/>
    <w:tmpl w:val="87264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CC4D1F"/>
    <w:multiLevelType w:val="hybridMultilevel"/>
    <w:tmpl w:val="BC5A5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D1062C"/>
    <w:multiLevelType w:val="hybridMultilevel"/>
    <w:tmpl w:val="E7B48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472A10"/>
    <w:multiLevelType w:val="hybridMultilevel"/>
    <w:tmpl w:val="B1E41C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872E90"/>
    <w:multiLevelType w:val="hybridMultilevel"/>
    <w:tmpl w:val="23D4C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FA7174"/>
    <w:multiLevelType w:val="hybridMultilevel"/>
    <w:tmpl w:val="CECCF5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5F07AF"/>
    <w:multiLevelType w:val="hybridMultilevel"/>
    <w:tmpl w:val="DF148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4247D0"/>
    <w:multiLevelType w:val="hybridMultilevel"/>
    <w:tmpl w:val="833A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E94C74"/>
    <w:multiLevelType w:val="hybridMultilevel"/>
    <w:tmpl w:val="826C0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2F2F3E"/>
    <w:multiLevelType w:val="hybridMultilevel"/>
    <w:tmpl w:val="144E6A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FE52EF"/>
    <w:multiLevelType w:val="hybridMultilevel"/>
    <w:tmpl w:val="03868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E60DB1"/>
    <w:multiLevelType w:val="hybridMultilevel"/>
    <w:tmpl w:val="2E84C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476D82"/>
    <w:multiLevelType w:val="hybridMultilevel"/>
    <w:tmpl w:val="E95C1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D5373F"/>
    <w:multiLevelType w:val="hybridMultilevel"/>
    <w:tmpl w:val="513E4686"/>
    <w:lvl w:ilvl="0" w:tplc="095C7098">
      <w:start w:val="1"/>
      <w:numFmt w:val="bullet"/>
      <w:pStyle w:val="Skill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0F5985"/>
    <w:multiLevelType w:val="multilevel"/>
    <w:tmpl w:val="2F46139A"/>
    <w:lvl w:ilvl="0">
      <w:start w:val="1"/>
      <w:numFmt w:val="bullet"/>
      <w:pStyle w:val="TableText8Bullet1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637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9" w15:restartNumberingAfterBreak="0">
    <w:nsid w:val="5A844442"/>
    <w:multiLevelType w:val="hybridMultilevel"/>
    <w:tmpl w:val="4E4E5B5A"/>
    <w:lvl w:ilvl="0" w:tplc="E77E760C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C14328C"/>
    <w:multiLevelType w:val="hybridMultilevel"/>
    <w:tmpl w:val="3B46573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9C05C9"/>
    <w:multiLevelType w:val="hybridMultilevel"/>
    <w:tmpl w:val="639260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DB7040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601D0E85"/>
    <w:multiLevelType w:val="hybridMultilevel"/>
    <w:tmpl w:val="76CE53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5" w15:restartNumberingAfterBreak="0">
    <w:nsid w:val="6D731AAF"/>
    <w:multiLevelType w:val="hybridMultilevel"/>
    <w:tmpl w:val="4B3CB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0B51A9"/>
    <w:multiLevelType w:val="hybridMultilevel"/>
    <w:tmpl w:val="F110A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785835"/>
    <w:multiLevelType w:val="hybridMultilevel"/>
    <w:tmpl w:val="45B8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13526D"/>
    <w:multiLevelType w:val="hybridMultilevel"/>
    <w:tmpl w:val="58901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BC4CFE"/>
    <w:multiLevelType w:val="hybridMultilevel"/>
    <w:tmpl w:val="DD64CF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8256399"/>
    <w:multiLevelType w:val="hybridMultilevel"/>
    <w:tmpl w:val="02CEDED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444D2A"/>
    <w:multiLevelType w:val="hybridMultilevel"/>
    <w:tmpl w:val="17765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362456">
    <w:abstractNumId w:val="42"/>
  </w:num>
  <w:num w:numId="2" w16cid:durableId="215437654">
    <w:abstractNumId w:val="13"/>
  </w:num>
  <w:num w:numId="3" w16cid:durableId="911737060">
    <w:abstractNumId w:val="3"/>
  </w:num>
  <w:num w:numId="4" w16cid:durableId="1480002429">
    <w:abstractNumId w:val="38"/>
  </w:num>
  <w:num w:numId="5" w16cid:durableId="1260333708">
    <w:abstractNumId w:val="44"/>
  </w:num>
  <w:num w:numId="6" w16cid:durableId="560139201">
    <w:abstractNumId w:val="37"/>
  </w:num>
  <w:num w:numId="7" w16cid:durableId="369454521">
    <w:abstractNumId w:val="49"/>
  </w:num>
  <w:num w:numId="8" w16cid:durableId="2132287045">
    <w:abstractNumId w:val="39"/>
  </w:num>
  <w:num w:numId="9" w16cid:durableId="549655762">
    <w:abstractNumId w:val="29"/>
  </w:num>
  <w:num w:numId="10" w16cid:durableId="1957635281">
    <w:abstractNumId w:val="27"/>
  </w:num>
  <w:num w:numId="11" w16cid:durableId="1430078645">
    <w:abstractNumId w:val="16"/>
  </w:num>
  <w:num w:numId="12" w16cid:durableId="749425844">
    <w:abstractNumId w:val="33"/>
  </w:num>
  <w:num w:numId="13" w16cid:durableId="1166554649">
    <w:abstractNumId w:val="12"/>
  </w:num>
  <w:num w:numId="14" w16cid:durableId="669452475">
    <w:abstractNumId w:val="30"/>
  </w:num>
  <w:num w:numId="15" w16cid:durableId="239023725">
    <w:abstractNumId w:val="4"/>
  </w:num>
  <w:num w:numId="16" w16cid:durableId="3738494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7953368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63233886">
    <w:abstractNumId w:val="43"/>
  </w:num>
  <w:num w:numId="19" w16cid:durableId="1343122166">
    <w:abstractNumId w:val="7"/>
  </w:num>
  <w:num w:numId="20" w16cid:durableId="209264401">
    <w:abstractNumId w:val="46"/>
  </w:num>
  <w:num w:numId="21" w16cid:durableId="1438450254">
    <w:abstractNumId w:val="48"/>
  </w:num>
  <w:num w:numId="22" w16cid:durableId="1661276429">
    <w:abstractNumId w:val="41"/>
  </w:num>
  <w:num w:numId="23" w16cid:durableId="676732967">
    <w:abstractNumId w:val="31"/>
  </w:num>
  <w:num w:numId="24" w16cid:durableId="1302153873">
    <w:abstractNumId w:val="36"/>
  </w:num>
  <w:num w:numId="25" w16cid:durableId="620649738">
    <w:abstractNumId w:val="47"/>
  </w:num>
  <w:num w:numId="26" w16cid:durableId="1176849948">
    <w:abstractNumId w:val="24"/>
  </w:num>
  <w:num w:numId="27" w16cid:durableId="1667510421">
    <w:abstractNumId w:val="34"/>
  </w:num>
  <w:num w:numId="28" w16cid:durableId="937518647">
    <w:abstractNumId w:val="8"/>
  </w:num>
  <w:num w:numId="29" w16cid:durableId="1945962186">
    <w:abstractNumId w:val="9"/>
  </w:num>
  <w:num w:numId="30" w16cid:durableId="586154503">
    <w:abstractNumId w:val="17"/>
  </w:num>
  <w:num w:numId="31" w16cid:durableId="781655507">
    <w:abstractNumId w:val="5"/>
  </w:num>
  <w:num w:numId="32" w16cid:durableId="614099039">
    <w:abstractNumId w:val="14"/>
  </w:num>
  <w:num w:numId="33" w16cid:durableId="1802990380">
    <w:abstractNumId w:val="45"/>
  </w:num>
  <w:num w:numId="34" w16cid:durableId="1931352105">
    <w:abstractNumId w:val="6"/>
  </w:num>
  <w:num w:numId="35" w16cid:durableId="235556666">
    <w:abstractNumId w:val="15"/>
  </w:num>
  <w:num w:numId="36" w16cid:durableId="846481464">
    <w:abstractNumId w:val="19"/>
  </w:num>
  <w:num w:numId="37" w16cid:durableId="1953172781">
    <w:abstractNumId w:val="40"/>
  </w:num>
  <w:num w:numId="38" w16cid:durableId="900289534">
    <w:abstractNumId w:val="50"/>
  </w:num>
  <w:num w:numId="39" w16cid:durableId="1294213805">
    <w:abstractNumId w:val="23"/>
  </w:num>
  <w:num w:numId="40" w16cid:durableId="272129161">
    <w:abstractNumId w:val="10"/>
  </w:num>
  <w:num w:numId="41" w16cid:durableId="1996299883">
    <w:abstractNumId w:val="18"/>
  </w:num>
  <w:num w:numId="42" w16cid:durableId="861820745">
    <w:abstractNumId w:val="32"/>
  </w:num>
  <w:num w:numId="43" w16cid:durableId="93593662">
    <w:abstractNumId w:val="20"/>
  </w:num>
  <w:num w:numId="44" w16cid:durableId="1526285464">
    <w:abstractNumId w:val="26"/>
  </w:num>
  <w:num w:numId="45" w16cid:durableId="235481054">
    <w:abstractNumId w:val="22"/>
  </w:num>
  <w:num w:numId="46" w16cid:durableId="1729760010">
    <w:abstractNumId w:val="25"/>
  </w:num>
  <w:num w:numId="47" w16cid:durableId="287516031">
    <w:abstractNumId w:val="21"/>
  </w:num>
  <w:num w:numId="48" w16cid:durableId="1347093537">
    <w:abstractNumId w:val="35"/>
  </w:num>
  <w:num w:numId="49" w16cid:durableId="986322539">
    <w:abstractNumId w:val="28"/>
  </w:num>
  <w:num w:numId="50" w16cid:durableId="894388621">
    <w:abstractNumId w:val="11"/>
  </w:num>
  <w:num w:numId="51" w16cid:durableId="1456831252">
    <w:abstractNumId w:val="5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D03"/>
    <w:rsid w:val="00003527"/>
    <w:rsid w:val="00003A4C"/>
    <w:rsid w:val="00005099"/>
    <w:rsid w:val="00006A51"/>
    <w:rsid w:val="00014797"/>
    <w:rsid w:val="00016158"/>
    <w:rsid w:val="00023084"/>
    <w:rsid w:val="00024AD3"/>
    <w:rsid w:val="00025060"/>
    <w:rsid w:val="000266B6"/>
    <w:rsid w:val="0003210E"/>
    <w:rsid w:val="00032E77"/>
    <w:rsid w:val="00035049"/>
    <w:rsid w:val="000428A7"/>
    <w:rsid w:val="00042A2E"/>
    <w:rsid w:val="00043D73"/>
    <w:rsid w:val="0004524C"/>
    <w:rsid w:val="000528F8"/>
    <w:rsid w:val="00053F9C"/>
    <w:rsid w:val="00055A4B"/>
    <w:rsid w:val="00057B2F"/>
    <w:rsid w:val="000631A0"/>
    <w:rsid w:val="00072E5A"/>
    <w:rsid w:val="00084107"/>
    <w:rsid w:val="000941FA"/>
    <w:rsid w:val="000A3E64"/>
    <w:rsid w:val="000B11F4"/>
    <w:rsid w:val="000B7177"/>
    <w:rsid w:val="000C1070"/>
    <w:rsid w:val="000C6BE8"/>
    <w:rsid w:val="000C73A7"/>
    <w:rsid w:val="000D0EBE"/>
    <w:rsid w:val="000D2A3E"/>
    <w:rsid w:val="000D43C0"/>
    <w:rsid w:val="000E0183"/>
    <w:rsid w:val="000E02C7"/>
    <w:rsid w:val="000F349C"/>
    <w:rsid w:val="000F40C0"/>
    <w:rsid w:val="000F6D71"/>
    <w:rsid w:val="000F7CBC"/>
    <w:rsid w:val="00101342"/>
    <w:rsid w:val="00102078"/>
    <w:rsid w:val="00106A35"/>
    <w:rsid w:val="00113DBE"/>
    <w:rsid w:val="00116F13"/>
    <w:rsid w:val="0012431E"/>
    <w:rsid w:val="00133D88"/>
    <w:rsid w:val="00134337"/>
    <w:rsid w:val="00135E21"/>
    <w:rsid w:val="00137930"/>
    <w:rsid w:val="00140085"/>
    <w:rsid w:val="00143F83"/>
    <w:rsid w:val="00147755"/>
    <w:rsid w:val="00150630"/>
    <w:rsid w:val="00150870"/>
    <w:rsid w:val="001508C8"/>
    <w:rsid w:val="001530A0"/>
    <w:rsid w:val="00153756"/>
    <w:rsid w:val="0015706F"/>
    <w:rsid w:val="00164DD3"/>
    <w:rsid w:val="00170150"/>
    <w:rsid w:val="00177AC6"/>
    <w:rsid w:val="00182DB8"/>
    <w:rsid w:val="00192DAA"/>
    <w:rsid w:val="0019310F"/>
    <w:rsid w:val="00194A0C"/>
    <w:rsid w:val="001A4871"/>
    <w:rsid w:val="001A7036"/>
    <w:rsid w:val="001B1383"/>
    <w:rsid w:val="001B685F"/>
    <w:rsid w:val="001B7FF0"/>
    <w:rsid w:val="001D0523"/>
    <w:rsid w:val="001D30FC"/>
    <w:rsid w:val="001D3E38"/>
    <w:rsid w:val="001D6D11"/>
    <w:rsid w:val="001E376A"/>
    <w:rsid w:val="001E4236"/>
    <w:rsid w:val="001E4D6D"/>
    <w:rsid w:val="001E5641"/>
    <w:rsid w:val="001E6D25"/>
    <w:rsid w:val="001F1B7D"/>
    <w:rsid w:val="001F6E8D"/>
    <w:rsid w:val="001F7FA8"/>
    <w:rsid w:val="00202EB1"/>
    <w:rsid w:val="00204412"/>
    <w:rsid w:val="00215DA6"/>
    <w:rsid w:val="00216E98"/>
    <w:rsid w:val="0022259A"/>
    <w:rsid w:val="00223EC6"/>
    <w:rsid w:val="0022459D"/>
    <w:rsid w:val="002279D8"/>
    <w:rsid w:val="0023550C"/>
    <w:rsid w:val="00236024"/>
    <w:rsid w:val="00237AC4"/>
    <w:rsid w:val="00240B94"/>
    <w:rsid w:val="00243D44"/>
    <w:rsid w:val="00244507"/>
    <w:rsid w:val="002462A4"/>
    <w:rsid w:val="00250354"/>
    <w:rsid w:val="00250885"/>
    <w:rsid w:val="002517C0"/>
    <w:rsid w:val="00252874"/>
    <w:rsid w:val="00252A79"/>
    <w:rsid w:val="0025406D"/>
    <w:rsid w:val="00256187"/>
    <w:rsid w:val="00260E6D"/>
    <w:rsid w:val="00263365"/>
    <w:rsid w:val="00264228"/>
    <w:rsid w:val="00267339"/>
    <w:rsid w:val="00277508"/>
    <w:rsid w:val="00280F17"/>
    <w:rsid w:val="00283CB6"/>
    <w:rsid w:val="002847AC"/>
    <w:rsid w:val="00284847"/>
    <w:rsid w:val="00285093"/>
    <w:rsid w:val="002A2A65"/>
    <w:rsid w:val="002A36E6"/>
    <w:rsid w:val="002B0E46"/>
    <w:rsid w:val="002B23B9"/>
    <w:rsid w:val="002B35F3"/>
    <w:rsid w:val="002B3930"/>
    <w:rsid w:val="002B4DFC"/>
    <w:rsid w:val="002B5286"/>
    <w:rsid w:val="002B57E4"/>
    <w:rsid w:val="002B5D38"/>
    <w:rsid w:val="002B6877"/>
    <w:rsid w:val="002C045F"/>
    <w:rsid w:val="002C362E"/>
    <w:rsid w:val="002C41BA"/>
    <w:rsid w:val="002C7E69"/>
    <w:rsid w:val="002D032F"/>
    <w:rsid w:val="002D2396"/>
    <w:rsid w:val="002D56A1"/>
    <w:rsid w:val="002D6B94"/>
    <w:rsid w:val="002D6EC7"/>
    <w:rsid w:val="002D7201"/>
    <w:rsid w:val="002E0750"/>
    <w:rsid w:val="002E410D"/>
    <w:rsid w:val="002E74DB"/>
    <w:rsid w:val="002E76D0"/>
    <w:rsid w:val="002E7785"/>
    <w:rsid w:val="002F605B"/>
    <w:rsid w:val="002F6DB4"/>
    <w:rsid w:val="002F6FB8"/>
    <w:rsid w:val="0030160E"/>
    <w:rsid w:val="00306003"/>
    <w:rsid w:val="00307FE0"/>
    <w:rsid w:val="00312082"/>
    <w:rsid w:val="003215BD"/>
    <w:rsid w:val="00322281"/>
    <w:rsid w:val="003267A3"/>
    <w:rsid w:val="00327E63"/>
    <w:rsid w:val="00332519"/>
    <w:rsid w:val="003406AF"/>
    <w:rsid w:val="00346984"/>
    <w:rsid w:val="003541CA"/>
    <w:rsid w:val="00354F8C"/>
    <w:rsid w:val="00356489"/>
    <w:rsid w:val="00360B10"/>
    <w:rsid w:val="00362C6E"/>
    <w:rsid w:val="0036703E"/>
    <w:rsid w:val="00370202"/>
    <w:rsid w:val="00371D55"/>
    <w:rsid w:val="00375678"/>
    <w:rsid w:val="003758B2"/>
    <w:rsid w:val="00377899"/>
    <w:rsid w:val="003802F4"/>
    <w:rsid w:val="0038102F"/>
    <w:rsid w:val="00381965"/>
    <w:rsid w:val="00383C89"/>
    <w:rsid w:val="00390522"/>
    <w:rsid w:val="00390680"/>
    <w:rsid w:val="00392342"/>
    <w:rsid w:val="00393114"/>
    <w:rsid w:val="00393EDE"/>
    <w:rsid w:val="00395948"/>
    <w:rsid w:val="003A12EE"/>
    <w:rsid w:val="003A40E4"/>
    <w:rsid w:val="003A53DB"/>
    <w:rsid w:val="003A66E4"/>
    <w:rsid w:val="003C07C3"/>
    <w:rsid w:val="003C6636"/>
    <w:rsid w:val="003D6EA5"/>
    <w:rsid w:val="003E6B57"/>
    <w:rsid w:val="003F3CC2"/>
    <w:rsid w:val="003F5F39"/>
    <w:rsid w:val="00401F57"/>
    <w:rsid w:val="00402E7B"/>
    <w:rsid w:val="00403B23"/>
    <w:rsid w:val="004115E4"/>
    <w:rsid w:val="00422115"/>
    <w:rsid w:val="00436C23"/>
    <w:rsid w:val="004426D0"/>
    <w:rsid w:val="00443ABC"/>
    <w:rsid w:val="00443F13"/>
    <w:rsid w:val="004463E8"/>
    <w:rsid w:val="00447973"/>
    <w:rsid w:val="004504C4"/>
    <w:rsid w:val="00461501"/>
    <w:rsid w:val="00462DA7"/>
    <w:rsid w:val="0046377E"/>
    <w:rsid w:val="004669A1"/>
    <w:rsid w:val="00471D95"/>
    <w:rsid w:val="00471E3A"/>
    <w:rsid w:val="00471FCB"/>
    <w:rsid w:val="004748E1"/>
    <w:rsid w:val="004848D9"/>
    <w:rsid w:val="0048507E"/>
    <w:rsid w:val="004850AB"/>
    <w:rsid w:val="00485CAF"/>
    <w:rsid w:val="00486B6A"/>
    <w:rsid w:val="004A6BA4"/>
    <w:rsid w:val="004A7324"/>
    <w:rsid w:val="004B152E"/>
    <w:rsid w:val="004B1ADE"/>
    <w:rsid w:val="004B77EB"/>
    <w:rsid w:val="004B77FD"/>
    <w:rsid w:val="004C07FB"/>
    <w:rsid w:val="004C1AA6"/>
    <w:rsid w:val="004C3EEB"/>
    <w:rsid w:val="004C5AB5"/>
    <w:rsid w:val="004C6FBF"/>
    <w:rsid w:val="004D2E91"/>
    <w:rsid w:val="004D3037"/>
    <w:rsid w:val="004D35A1"/>
    <w:rsid w:val="004D3EAD"/>
    <w:rsid w:val="004D494D"/>
    <w:rsid w:val="004E54E8"/>
    <w:rsid w:val="004E594A"/>
    <w:rsid w:val="004E7EA2"/>
    <w:rsid w:val="004F574F"/>
    <w:rsid w:val="004F58DB"/>
    <w:rsid w:val="00501C71"/>
    <w:rsid w:val="00501F3F"/>
    <w:rsid w:val="005038F0"/>
    <w:rsid w:val="005106ED"/>
    <w:rsid w:val="0051104D"/>
    <w:rsid w:val="00516AFA"/>
    <w:rsid w:val="00517089"/>
    <w:rsid w:val="00524649"/>
    <w:rsid w:val="00532E85"/>
    <w:rsid w:val="0053565D"/>
    <w:rsid w:val="005417B6"/>
    <w:rsid w:val="00544121"/>
    <w:rsid w:val="005446D0"/>
    <w:rsid w:val="00547191"/>
    <w:rsid w:val="005504B3"/>
    <w:rsid w:val="0055367D"/>
    <w:rsid w:val="0056018D"/>
    <w:rsid w:val="00560547"/>
    <w:rsid w:val="005639C7"/>
    <w:rsid w:val="00573933"/>
    <w:rsid w:val="00575518"/>
    <w:rsid w:val="00577DD2"/>
    <w:rsid w:val="005810C7"/>
    <w:rsid w:val="0058389E"/>
    <w:rsid w:val="00585B19"/>
    <w:rsid w:val="00586035"/>
    <w:rsid w:val="005902C1"/>
    <w:rsid w:val="0059031B"/>
    <w:rsid w:val="0059189F"/>
    <w:rsid w:val="00594616"/>
    <w:rsid w:val="005965D6"/>
    <w:rsid w:val="00596F9E"/>
    <w:rsid w:val="00597318"/>
    <w:rsid w:val="005A00A3"/>
    <w:rsid w:val="005A1AA2"/>
    <w:rsid w:val="005A40F5"/>
    <w:rsid w:val="005A67BB"/>
    <w:rsid w:val="005A6F05"/>
    <w:rsid w:val="005A7DFB"/>
    <w:rsid w:val="005B302E"/>
    <w:rsid w:val="005B3BB8"/>
    <w:rsid w:val="005B4574"/>
    <w:rsid w:val="005C0FB0"/>
    <w:rsid w:val="005C10D4"/>
    <w:rsid w:val="005C22E0"/>
    <w:rsid w:val="005C726F"/>
    <w:rsid w:val="005D092E"/>
    <w:rsid w:val="005D4212"/>
    <w:rsid w:val="005D64BD"/>
    <w:rsid w:val="005E037D"/>
    <w:rsid w:val="005E5B2D"/>
    <w:rsid w:val="005E6816"/>
    <w:rsid w:val="005E6C44"/>
    <w:rsid w:val="005F09CE"/>
    <w:rsid w:val="005F19AD"/>
    <w:rsid w:val="005F52F0"/>
    <w:rsid w:val="005F547B"/>
    <w:rsid w:val="005F5F16"/>
    <w:rsid w:val="005F70A8"/>
    <w:rsid w:val="00606C2B"/>
    <w:rsid w:val="00612149"/>
    <w:rsid w:val="00613A5A"/>
    <w:rsid w:val="0061462D"/>
    <w:rsid w:val="00622934"/>
    <w:rsid w:val="00623E86"/>
    <w:rsid w:val="00625111"/>
    <w:rsid w:val="00626088"/>
    <w:rsid w:val="006274A2"/>
    <w:rsid w:val="00631554"/>
    <w:rsid w:val="00633916"/>
    <w:rsid w:val="00634BCC"/>
    <w:rsid w:val="00635D75"/>
    <w:rsid w:val="00636BAB"/>
    <w:rsid w:val="00647EB2"/>
    <w:rsid w:val="00653921"/>
    <w:rsid w:val="0065471F"/>
    <w:rsid w:val="0065503F"/>
    <w:rsid w:val="00671BE1"/>
    <w:rsid w:val="00676FA3"/>
    <w:rsid w:val="00680803"/>
    <w:rsid w:val="00684E4F"/>
    <w:rsid w:val="0068594B"/>
    <w:rsid w:val="00685AF8"/>
    <w:rsid w:val="006871FE"/>
    <w:rsid w:val="006967AB"/>
    <w:rsid w:val="006A40F0"/>
    <w:rsid w:val="006A5156"/>
    <w:rsid w:val="006A6BBD"/>
    <w:rsid w:val="006A733F"/>
    <w:rsid w:val="006C01AA"/>
    <w:rsid w:val="006C04F4"/>
    <w:rsid w:val="006D0134"/>
    <w:rsid w:val="006D2D97"/>
    <w:rsid w:val="006D3694"/>
    <w:rsid w:val="006D4140"/>
    <w:rsid w:val="006E00E1"/>
    <w:rsid w:val="006E44B2"/>
    <w:rsid w:val="006E5AF9"/>
    <w:rsid w:val="006F07C1"/>
    <w:rsid w:val="006F1D4E"/>
    <w:rsid w:val="006F2268"/>
    <w:rsid w:val="006F7536"/>
    <w:rsid w:val="007075E6"/>
    <w:rsid w:val="0070766B"/>
    <w:rsid w:val="00710804"/>
    <w:rsid w:val="00712613"/>
    <w:rsid w:val="00724D14"/>
    <w:rsid w:val="00726527"/>
    <w:rsid w:val="007275AF"/>
    <w:rsid w:val="00727E2B"/>
    <w:rsid w:val="00747933"/>
    <w:rsid w:val="00750B66"/>
    <w:rsid w:val="007510F2"/>
    <w:rsid w:val="00751EB1"/>
    <w:rsid w:val="00756BAD"/>
    <w:rsid w:val="00757BF4"/>
    <w:rsid w:val="0076010E"/>
    <w:rsid w:val="007625AA"/>
    <w:rsid w:val="0076357F"/>
    <w:rsid w:val="00763DB8"/>
    <w:rsid w:val="00764457"/>
    <w:rsid w:val="007667C6"/>
    <w:rsid w:val="007754B2"/>
    <w:rsid w:val="00780931"/>
    <w:rsid w:val="00784710"/>
    <w:rsid w:val="0078679B"/>
    <w:rsid w:val="00790816"/>
    <w:rsid w:val="00793BE8"/>
    <w:rsid w:val="007955E4"/>
    <w:rsid w:val="007A0348"/>
    <w:rsid w:val="007A16F2"/>
    <w:rsid w:val="007A4F68"/>
    <w:rsid w:val="007A733A"/>
    <w:rsid w:val="007A7C37"/>
    <w:rsid w:val="007B46B4"/>
    <w:rsid w:val="007B6BCB"/>
    <w:rsid w:val="007C3054"/>
    <w:rsid w:val="007C45DE"/>
    <w:rsid w:val="007D01D5"/>
    <w:rsid w:val="007D1301"/>
    <w:rsid w:val="007D28D1"/>
    <w:rsid w:val="007D3073"/>
    <w:rsid w:val="007D4BEA"/>
    <w:rsid w:val="007D7A3A"/>
    <w:rsid w:val="007E22A9"/>
    <w:rsid w:val="007E3C67"/>
    <w:rsid w:val="007E5301"/>
    <w:rsid w:val="007E6544"/>
    <w:rsid w:val="007E668B"/>
    <w:rsid w:val="007F04E4"/>
    <w:rsid w:val="007F23E6"/>
    <w:rsid w:val="007F34FD"/>
    <w:rsid w:val="007F7031"/>
    <w:rsid w:val="00804F36"/>
    <w:rsid w:val="00807EAF"/>
    <w:rsid w:val="00823864"/>
    <w:rsid w:val="008278FE"/>
    <w:rsid w:val="00835C10"/>
    <w:rsid w:val="008365C2"/>
    <w:rsid w:val="00837127"/>
    <w:rsid w:val="00837A4B"/>
    <w:rsid w:val="008448DD"/>
    <w:rsid w:val="00851A1C"/>
    <w:rsid w:val="00852572"/>
    <w:rsid w:val="0085745E"/>
    <w:rsid w:val="00857816"/>
    <w:rsid w:val="008616AB"/>
    <w:rsid w:val="00865624"/>
    <w:rsid w:val="008701ED"/>
    <w:rsid w:val="00871FF2"/>
    <w:rsid w:val="008748CF"/>
    <w:rsid w:val="00874E4D"/>
    <w:rsid w:val="0088389E"/>
    <w:rsid w:val="00895BCD"/>
    <w:rsid w:val="00896B08"/>
    <w:rsid w:val="008A07EF"/>
    <w:rsid w:val="008A1A2D"/>
    <w:rsid w:val="008A52F8"/>
    <w:rsid w:val="008B3106"/>
    <w:rsid w:val="008B49EE"/>
    <w:rsid w:val="008B5886"/>
    <w:rsid w:val="008C3DC1"/>
    <w:rsid w:val="008C5F04"/>
    <w:rsid w:val="008D5D39"/>
    <w:rsid w:val="008D6BA6"/>
    <w:rsid w:val="008E0F5A"/>
    <w:rsid w:val="008E1551"/>
    <w:rsid w:val="008E18B9"/>
    <w:rsid w:val="008E4D5D"/>
    <w:rsid w:val="008F15ED"/>
    <w:rsid w:val="008F714B"/>
    <w:rsid w:val="008F7D28"/>
    <w:rsid w:val="009004B8"/>
    <w:rsid w:val="009071BC"/>
    <w:rsid w:val="009118A1"/>
    <w:rsid w:val="009137B9"/>
    <w:rsid w:val="0091420D"/>
    <w:rsid w:val="0091472A"/>
    <w:rsid w:val="00916B40"/>
    <w:rsid w:val="009170EE"/>
    <w:rsid w:val="00925C9E"/>
    <w:rsid w:val="00943777"/>
    <w:rsid w:val="00944A3F"/>
    <w:rsid w:val="009466AA"/>
    <w:rsid w:val="00952B1A"/>
    <w:rsid w:val="009536DD"/>
    <w:rsid w:val="009537C5"/>
    <w:rsid w:val="00953AE4"/>
    <w:rsid w:val="00954C44"/>
    <w:rsid w:val="0096177A"/>
    <w:rsid w:val="009651BF"/>
    <w:rsid w:val="00973168"/>
    <w:rsid w:val="00974D12"/>
    <w:rsid w:val="00976943"/>
    <w:rsid w:val="00983E09"/>
    <w:rsid w:val="009851DA"/>
    <w:rsid w:val="00985861"/>
    <w:rsid w:val="00991E04"/>
    <w:rsid w:val="00995748"/>
    <w:rsid w:val="00997470"/>
    <w:rsid w:val="00997B89"/>
    <w:rsid w:val="00997D3E"/>
    <w:rsid w:val="009A19C9"/>
    <w:rsid w:val="009A26EF"/>
    <w:rsid w:val="009A655A"/>
    <w:rsid w:val="009A781E"/>
    <w:rsid w:val="009B1F2D"/>
    <w:rsid w:val="009B414D"/>
    <w:rsid w:val="009B43E3"/>
    <w:rsid w:val="009D6DD0"/>
    <w:rsid w:val="009E699A"/>
    <w:rsid w:val="00A24F42"/>
    <w:rsid w:val="00A266CB"/>
    <w:rsid w:val="00A3046D"/>
    <w:rsid w:val="00A33C35"/>
    <w:rsid w:val="00A3626B"/>
    <w:rsid w:val="00A365A6"/>
    <w:rsid w:val="00A3755A"/>
    <w:rsid w:val="00A37E14"/>
    <w:rsid w:val="00A40743"/>
    <w:rsid w:val="00A416B4"/>
    <w:rsid w:val="00A4597C"/>
    <w:rsid w:val="00A4617F"/>
    <w:rsid w:val="00A46ECA"/>
    <w:rsid w:val="00A47C91"/>
    <w:rsid w:val="00A505D0"/>
    <w:rsid w:val="00A51EA1"/>
    <w:rsid w:val="00A5283D"/>
    <w:rsid w:val="00A535FA"/>
    <w:rsid w:val="00A53FED"/>
    <w:rsid w:val="00A5658B"/>
    <w:rsid w:val="00A6004C"/>
    <w:rsid w:val="00A61AD6"/>
    <w:rsid w:val="00A61D02"/>
    <w:rsid w:val="00A67BEC"/>
    <w:rsid w:val="00A71598"/>
    <w:rsid w:val="00A71917"/>
    <w:rsid w:val="00A77483"/>
    <w:rsid w:val="00A85D46"/>
    <w:rsid w:val="00A915B0"/>
    <w:rsid w:val="00A9386F"/>
    <w:rsid w:val="00A97A45"/>
    <w:rsid w:val="00AA61EC"/>
    <w:rsid w:val="00AA66F0"/>
    <w:rsid w:val="00AA704F"/>
    <w:rsid w:val="00AB38CE"/>
    <w:rsid w:val="00AB39DD"/>
    <w:rsid w:val="00AD5010"/>
    <w:rsid w:val="00AD734A"/>
    <w:rsid w:val="00AE2064"/>
    <w:rsid w:val="00AF03FF"/>
    <w:rsid w:val="00AF0579"/>
    <w:rsid w:val="00AF427A"/>
    <w:rsid w:val="00AF7060"/>
    <w:rsid w:val="00AF73D9"/>
    <w:rsid w:val="00B02CE3"/>
    <w:rsid w:val="00B07247"/>
    <w:rsid w:val="00B100FC"/>
    <w:rsid w:val="00B22E8A"/>
    <w:rsid w:val="00B255CE"/>
    <w:rsid w:val="00B2572E"/>
    <w:rsid w:val="00B27531"/>
    <w:rsid w:val="00B326EF"/>
    <w:rsid w:val="00B332BC"/>
    <w:rsid w:val="00B36241"/>
    <w:rsid w:val="00B44B06"/>
    <w:rsid w:val="00B47215"/>
    <w:rsid w:val="00B47F52"/>
    <w:rsid w:val="00B50412"/>
    <w:rsid w:val="00B50616"/>
    <w:rsid w:val="00B50652"/>
    <w:rsid w:val="00B513D7"/>
    <w:rsid w:val="00B561F8"/>
    <w:rsid w:val="00B62C3F"/>
    <w:rsid w:val="00B6658B"/>
    <w:rsid w:val="00B665DF"/>
    <w:rsid w:val="00B66D73"/>
    <w:rsid w:val="00B70720"/>
    <w:rsid w:val="00B75EAE"/>
    <w:rsid w:val="00B86EC8"/>
    <w:rsid w:val="00B91141"/>
    <w:rsid w:val="00B93572"/>
    <w:rsid w:val="00B938F1"/>
    <w:rsid w:val="00B939A1"/>
    <w:rsid w:val="00B942CB"/>
    <w:rsid w:val="00B97461"/>
    <w:rsid w:val="00B9777B"/>
    <w:rsid w:val="00BA51D2"/>
    <w:rsid w:val="00BA5B0C"/>
    <w:rsid w:val="00BB6B19"/>
    <w:rsid w:val="00BC1134"/>
    <w:rsid w:val="00BD4284"/>
    <w:rsid w:val="00BD57B5"/>
    <w:rsid w:val="00BD6F38"/>
    <w:rsid w:val="00BE2006"/>
    <w:rsid w:val="00BF54B9"/>
    <w:rsid w:val="00BF6CAF"/>
    <w:rsid w:val="00C07D63"/>
    <w:rsid w:val="00C12B40"/>
    <w:rsid w:val="00C13BDF"/>
    <w:rsid w:val="00C157D8"/>
    <w:rsid w:val="00C22DD6"/>
    <w:rsid w:val="00C23961"/>
    <w:rsid w:val="00C23ACB"/>
    <w:rsid w:val="00C244ED"/>
    <w:rsid w:val="00C27142"/>
    <w:rsid w:val="00C27C38"/>
    <w:rsid w:val="00C31663"/>
    <w:rsid w:val="00C33E66"/>
    <w:rsid w:val="00C34693"/>
    <w:rsid w:val="00C35DFC"/>
    <w:rsid w:val="00C3712E"/>
    <w:rsid w:val="00C3766F"/>
    <w:rsid w:val="00C4127F"/>
    <w:rsid w:val="00C43DF4"/>
    <w:rsid w:val="00C50D15"/>
    <w:rsid w:val="00C50D4D"/>
    <w:rsid w:val="00C52441"/>
    <w:rsid w:val="00C536B4"/>
    <w:rsid w:val="00C570BC"/>
    <w:rsid w:val="00C60CF0"/>
    <w:rsid w:val="00C624D2"/>
    <w:rsid w:val="00C64F16"/>
    <w:rsid w:val="00C676FF"/>
    <w:rsid w:val="00C700C3"/>
    <w:rsid w:val="00C723E7"/>
    <w:rsid w:val="00C875A5"/>
    <w:rsid w:val="00C97D19"/>
    <w:rsid w:val="00CA5158"/>
    <w:rsid w:val="00CA5ABC"/>
    <w:rsid w:val="00CA733C"/>
    <w:rsid w:val="00CA7E81"/>
    <w:rsid w:val="00CB1F0D"/>
    <w:rsid w:val="00CB4F19"/>
    <w:rsid w:val="00CB5931"/>
    <w:rsid w:val="00CB6202"/>
    <w:rsid w:val="00CB797C"/>
    <w:rsid w:val="00CD1CCA"/>
    <w:rsid w:val="00CD1DE2"/>
    <w:rsid w:val="00CD46F8"/>
    <w:rsid w:val="00CD7C0E"/>
    <w:rsid w:val="00CE0AEE"/>
    <w:rsid w:val="00CE14BE"/>
    <w:rsid w:val="00CF7E54"/>
    <w:rsid w:val="00D01562"/>
    <w:rsid w:val="00D024DC"/>
    <w:rsid w:val="00D02668"/>
    <w:rsid w:val="00D04165"/>
    <w:rsid w:val="00D07D77"/>
    <w:rsid w:val="00D07F48"/>
    <w:rsid w:val="00D10CD8"/>
    <w:rsid w:val="00D12A49"/>
    <w:rsid w:val="00D12DDC"/>
    <w:rsid w:val="00D16A2D"/>
    <w:rsid w:val="00D20018"/>
    <w:rsid w:val="00D2211B"/>
    <w:rsid w:val="00D22B6E"/>
    <w:rsid w:val="00D24DC9"/>
    <w:rsid w:val="00D25A72"/>
    <w:rsid w:val="00D27480"/>
    <w:rsid w:val="00D30196"/>
    <w:rsid w:val="00D31677"/>
    <w:rsid w:val="00D43241"/>
    <w:rsid w:val="00D55B9B"/>
    <w:rsid w:val="00D57AE9"/>
    <w:rsid w:val="00D57BE1"/>
    <w:rsid w:val="00D57C16"/>
    <w:rsid w:val="00D62C5A"/>
    <w:rsid w:val="00D64171"/>
    <w:rsid w:val="00D71802"/>
    <w:rsid w:val="00D76550"/>
    <w:rsid w:val="00D772B6"/>
    <w:rsid w:val="00D8022A"/>
    <w:rsid w:val="00D815E2"/>
    <w:rsid w:val="00D85802"/>
    <w:rsid w:val="00D92596"/>
    <w:rsid w:val="00D9486F"/>
    <w:rsid w:val="00DA2478"/>
    <w:rsid w:val="00DB008B"/>
    <w:rsid w:val="00DB4665"/>
    <w:rsid w:val="00DB6B49"/>
    <w:rsid w:val="00DC16F7"/>
    <w:rsid w:val="00DC3F34"/>
    <w:rsid w:val="00DD0247"/>
    <w:rsid w:val="00DD18DD"/>
    <w:rsid w:val="00DD1BA4"/>
    <w:rsid w:val="00DD22C7"/>
    <w:rsid w:val="00DD43D5"/>
    <w:rsid w:val="00DD4E2A"/>
    <w:rsid w:val="00DD4F93"/>
    <w:rsid w:val="00DD570C"/>
    <w:rsid w:val="00DD7E3E"/>
    <w:rsid w:val="00DE1ADD"/>
    <w:rsid w:val="00DE3760"/>
    <w:rsid w:val="00DE54A3"/>
    <w:rsid w:val="00DF1C73"/>
    <w:rsid w:val="00DF3B94"/>
    <w:rsid w:val="00E01552"/>
    <w:rsid w:val="00E04344"/>
    <w:rsid w:val="00E15005"/>
    <w:rsid w:val="00E161A3"/>
    <w:rsid w:val="00E206FD"/>
    <w:rsid w:val="00E21E81"/>
    <w:rsid w:val="00E2546E"/>
    <w:rsid w:val="00E33759"/>
    <w:rsid w:val="00E363B9"/>
    <w:rsid w:val="00E37EB2"/>
    <w:rsid w:val="00E40CDB"/>
    <w:rsid w:val="00E40FC2"/>
    <w:rsid w:val="00E43FC9"/>
    <w:rsid w:val="00E46B18"/>
    <w:rsid w:val="00E47D7A"/>
    <w:rsid w:val="00E5099E"/>
    <w:rsid w:val="00E53DA7"/>
    <w:rsid w:val="00E5507D"/>
    <w:rsid w:val="00E5513C"/>
    <w:rsid w:val="00E55CE6"/>
    <w:rsid w:val="00E60C44"/>
    <w:rsid w:val="00E6186E"/>
    <w:rsid w:val="00E65E07"/>
    <w:rsid w:val="00E67A74"/>
    <w:rsid w:val="00E7053E"/>
    <w:rsid w:val="00E72C00"/>
    <w:rsid w:val="00E73E9B"/>
    <w:rsid w:val="00E748AF"/>
    <w:rsid w:val="00E75DB7"/>
    <w:rsid w:val="00E83319"/>
    <w:rsid w:val="00E90C6A"/>
    <w:rsid w:val="00E91D84"/>
    <w:rsid w:val="00E9402B"/>
    <w:rsid w:val="00E95DF3"/>
    <w:rsid w:val="00E97634"/>
    <w:rsid w:val="00EA0F5D"/>
    <w:rsid w:val="00EA6A36"/>
    <w:rsid w:val="00EC0992"/>
    <w:rsid w:val="00EC2C2D"/>
    <w:rsid w:val="00EC5D04"/>
    <w:rsid w:val="00ED0B8C"/>
    <w:rsid w:val="00EE0FA9"/>
    <w:rsid w:val="00EE1549"/>
    <w:rsid w:val="00EE2BC2"/>
    <w:rsid w:val="00EE47F8"/>
    <w:rsid w:val="00EE60C1"/>
    <w:rsid w:val="00EE612F"/>
    <w:rsid w:val="00EE6F4A"/>
    <w:rsid w:val="00EE7E33"/>
    <w:rsid w:val="00EF12C2"/>
    <w:rsid w:val="00EF141F"/>
    <w:rsid w:val="00EF2C3F"/>
    <w:rsid w:val="00EF3BE5"/>
    <w:rsid w:val="00EF445A"/>
    <w:rsid w:val="00EF7F47"/>
    <w:rsid w:val="00F01BD9"/>
    <w:rsid w:val="00F02F36"/>
    <w:rsid w:val="00F052F8"/>
    <w:rsid w:val="00F05F07"/>
    <w:rsid w:val="00F06A7F"/>
    <w:rsid w:val="00F11B69"/>
    <w:rsid w:val="00F1439D"/>
    <w:rsid w:val="00F144D9"/>
    <w:rsid w:val="00F147E8"/>
    <w:rsid w:val="00F14CEE"/>
    <w:rsid w:val="00F15172"/>
    <w:rsid w:val="00F17714"/>
    <w:rsid w:val="00F17A00"/>
    <w:rsid w:val="00F20A89"/>
    <w:rsid w:val="00F27898"/>
    <w:rsid w:val="00F27B28"/>
    <w:rsid w:val="00F303E3"/>
    <w:rsid w:val="00F30CE9"/>
    <w:rsid w:val="00F30F72"/>
    <w:rsid w:val="00F36375"/>
    <w:rsid w:val="00F37207"/>
    <w:rsid w:val="00F4055C"/>
    <w:rsid w:val="00F4382D"/>
    <w:rsid w:val="00F442F1"/>
    <w:rsid w:val="00F5050A"/>
    <w:rsid w:val="00F61BE3"/>
    <w:rsid w:val="00F70C4B"/>
    <w:rsid w:val="00F7165A"/>
    <w:rsid w:val="00F72D23"/>
    <w:rsid w:val="00F74432"/>
    <w:rsid w:val="00F800A2"/>
    <w:rsid w:val="00F822ED"/>
    <w:rsid w:val="00F87A88"/>
    <w:rsid w:val="00FA0173"/>
    <w:rsid w:val="00FA0227"/>
    <w:rsid w:val="00FA06C0"/>
    <w:rsid w:val="00FA1722"/>
    <w:rsid w:val="00FA1E50"/>
    <w:rsid w:val="00FA2419"/>
    <w:rsid w:val="00FA4B94"/>
    <w:rsid w:val="00FA74C6"/>
    <w:rsid w:val="00FB400F"/>
    <w:rsid w:val="00FB5659"/>
    <w:rsid w:val="00FC070E"/>
    <w:rsid w:val="00FC0D07"/>
    <w:rsid w:val="00FC3513"/>
    <w:rsid w:val="00FC3EEC"/>
    <w:rsid w:val="00FD1BCB"/>
    <w:rsid w:val="00FD5EB9"/>
    <w:rsid w:val="00FD6CB3"/>
    <w:rsid w:val="00FD720F"/>
    <w:rsid w:val="00FD7D71"/>
    <w:rsid w:val="00FE3126"/>
    <w:rsid w:val="00FE4641"/>
    <w:rsid w:val="00FE4D64"/>
    <w:rsid w:val="00FE7E92"/>
    <w:rsid w:val="00FF019B"/>
    <w:rsid w:val="00FF14EF"/>
    <w:rsid w:val="00FF481E"/>
    <w:rsid w:val="00FF4F8C"/>
    <w:rsid w:val="00F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E656B"/>
  <w15:docId w15:val="{B1F2ED98-FA3A-4773-91C4-1D73F321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D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46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B0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link w:val="Title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basedOn w:val="Normal"/>
    <w:uiPriority w:val="34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F1439D"/>
    <w:rPr>
      <w:rFonts w:ascii="Courier New" w:hAnsi="Courier New" w:cs="Courier New"/>
    </w:rPr>
  </w:style>
  <w:style w:type="paragraph" w:styleId="NormalWeb">
    <w:name w:val="Normal (Web)"/>
    <w:basedOn w:val="Normal"/>
    <w:link w:val="NormalWebChar"/>
    <w:uiPriority w:val="99"/>
    <w:unhideWhenUsed/>
    <w:rsid w:val="00ED0B8C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rsid w:val="00ED0B8C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B0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AP-TableHeader">
    <w:name w:val="SAP - Table Header"/>
    <w:basedOn w:val="Normal"/>
    <w:autoRedefine/>
    <w:rsid w:val="00AD5010"/>
    <w:pPr>
      <w:jc w:val="both"/>
    </w:pPr>
    <w:rPr>
      <w:b/>
      <w:i/>
      <w:noProof/>
    </w:rPr>
  </w:style>
  <w:style w:type="paragraph" w:customStyle="1" w:styleId="ResExpSummary">
    <w:name w:val="Res Exp Summary"/>
    <w:rsid w:val="00EC5D04"/>
    <w:pPr>
      <w:spacing w:before="60" w:after="60"/>
    </w:pPr>
    <w:rPr>
      <w:rFonts w:cs="Arial"/>
    </w:rPr>
  </w:style>
  <w:style w:type="character" w:customStyle="1" w:styleId="10ptCharCharChar">
    <w:name w:val="10 pt Char Char Char"/>
    <w:rsid w:val="001E376A"/>
    <w:rPr>
      <w:rFonts w:ascii="Verdana" w:hAnsi="Verdana" w:cs="Verdana" w:hint="default"/>
      <w:color w:val="000000"/>
      <w:sz w:val="24"/>
      <w:szCs w:val="24"/>
      <w:lang w:val="en-US" w:bidi="ar-SA"/>
    </w:rPr>
  </w:style>
  <w:style w:type="paragraph" w:customStyle="1" w:styleId="Bullet2">
    <w:name w:val="Bullet 2"/>
    <w:basedOn w:val="Normal"/>
    <w:rsid w:val="002D6B94"/>
    <w:pPr>
      <w:numPr>
        <w:ilvl w:val="1"/>
        <w:numId w:val="3"/>
      </w:numPr>
      <w:autoSpaceDE w:val="0"/>
      <w:autoSpaceDN w:val="0"/>
    </w:pPr>
    <w:rPr>
      <w:rFonts w:cs="Angsana New"/>
      <w:sz w:val="20"/>
      <w:szCs w:val="20"/>
      <w:lang w:bidi="th-TH"/>
    </w:rPr>
  </w:style>
  <w:style w:type="paragraph" w:customStyle="1" w:styleId="TableText8Bullet1Single">
    <w:name w:val="*Table Text 8 Bullet #1 Single"/>
    <w:basedOn w:val="Normal"/>
    <w:link w:val="TableText8Bullet1SingleChar"/>
    <w:rsid w:val="002D6B94"/>
    <w:pPr>
      <w:numPr>
        <w:numId w:val="4"/>
      </w:numPr>
      <w:tabs>
        <w:tab w:val="left" w:pos="216"/>
      </w:tabs>
    </w:pPr>
    <w:rPr>
      <w:rFonts w:ascii="Arial" w:hAnsi="Arial"/>
      <w:color w:val="000000"/>
      <w:sz w:val="16"/>
      <w:szCs w:val="20"/>
    </w:rPr>
  </w:style>
  <w:style w:type="character" w:customStyle="1" w:styleId="TableText8Bullet1SingleChar">
    <w:name w:val="*Table Text 8 Bullet #1 Single Char"/>
    <w:basedOn w:val="DefaultParagraphFont"/>
    <w:link w:val="TableText8Bullet1Single"/>
    <w:locked/>
    <w:rsid w:val="002D6B94"/>
    <w:rPr>
      <w:rFonts w:ascii="Arial" w:hAnsi="Arial"/>
      <w:color w:val="000000"/>
      <w:sz w:val="16"/>
    </w:rPr>
  </w:style>
  <w:style w:type="paragraph" w:customStyle="1" w:styleId="Achievement">
    <w:name w:val="Achievement"/>
    <w:basedOn w:val="BodyText"/>
    <w:rsid w:val="00BF54B9"/>
    <w:pPr>
      <w:numPr>
        <w:numId w:val="5"/>
      </w:numPr>
      <w:spacing w:after="60" w:line="220" w:lineRule="atLeast"/>
      <w:ind w:left="36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F54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F54B9"/>
    <w:rPr>
      <w:sz w:val="24"/>
      <w:szCs w:val="24"/>
    </w:rPr>
  </w:style>
  <w:style w:type="paragraph" w:customStyle="1" w:styleId="Skills">
    <w:name w:val="Skills"/>
    <w:basedOn w:val="Normal"/>
    <w:rsid w:val="00AD5010"/>
    <w:pPr>
      <w:numPr>
        <w:numId w:val="6"/>
      </w:numPr>
      <w:spacing w:line="235" w:lineRule="auto"/>
      <w:ind w:right="720"/>
    </w:pPr>
    <w:rPr>
      <w:rFonts w:ascii="Garamond" w:hAnsi="Garamond"/>
      <w:sz w:val="20"/>
    </w:rPr>
  </w:style>
  <w:style w:type="paragraph" w:customStyle="1" w:styleId="Topics">
    <w:name w:val="Topics"/>
    <w:basedOn w:val="Normal"/>
    <w:rsid w:val="00AD5010"/>
    <w:pPr>
      <w:tabs>
        <w:tab w:val="right" w:pos="2700"/>
      </w:tabs>
      <w:spacing w:before="40" w:after="40"/>
      <w:ind w:right="6660"/>
      <w:jc w:val="center"/>
    </w:pPr>
    <w:rPr>
      <w:rFonts w:ascii="Garamond" w:hAnsi="Garamond"/>
      <w:bCs/>
      <w:spacing w:val="50"/>
    </w:rPr>
  </w:style>
  <w:style w:type="paragraph" w:customStyle="1" w:styleId="Titles">
    <w:name w:val="Titles"/>
    <w:basedOn w:val="Normal"/>
    <w:rsid w:val="00AD5010"/>
    <w:pPr>
      <w:tabs>
        <w:tab w:val="right" w:pos="9360"/>
      </w:tabs>
      <w:spacing w:before="120"/>
    </w:pPr>
    <w:rPr>
      <w:rFonts w:ascii="Garamond" w:hAnsi="Garamond"/>
      <w:b/>
      <w:bCs/>
      <w:sz w:val="20"/>
    </w:rPr>
  </w:style>
  <w:style w:type="paragraph" w:customStyle="1" w:styleId="body">
    <w:name w:val="*body"/>
    <w:basedOn w:val="BodyText"/>
    <w:link w:val="bodyCharChar"/>
    <w:rsid w:val="00C34693"/>
    <w:pPr>
      <w:spacing w:before="120"/>
      <w:jc w:val="both"/>
    </w:pPr>
    <w:rPr>
      <w:rFonts w:ascii="Verdana" w:hAnsi="Verdana"/>
      <w:sz w:val="18"/>
      <w:szCs w:val="20"/>
    </w:rPr>
  </w:style>
  <w:style w:type="character" w:customStyle="1" w:styleId="bodyCharChar">
    <w:name w:val="*body Char Char"/>
    <w:link w:val="body"/>
    <w:rsid w:val="00C34693"/>
    <w:rPr>
      <w:rFonts w:ascii="Verdana" w:hAnsi="Verdana"/>
      <w:sz w:val="18"/>
    </w:rPr>
  </w:style>
  <w:style w:type="character" w:customStyle="1" w:styleId="Heading2Char">
    <w:name w:val="Heading 2 Char"/>
    <w:basedOn w:val="DefaultParagraphFont"/>
    <w:link w:val="Heading2"/>
    <w:semiHidden/>
    <w:rsid w:val="00C346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ullet">
    <w:name w:val="*bullet"/>
    <w:basedOn w:val="Normal"/>
    <w:rsid w:val="00C34693"/>
    <w:pPr>
      <w:numPr>
        <w:numId w:val="8"/>
      </w:numPr>
      <w:spacing w:before="60" w:after="60"/>
      <w:jc w:val="both"/>
    </w:pPr>
    <w:rPr>
      <w:rFonts w:ascii="Verdana" w:hAnsi="Verdana"/>
      <w:sz w:val="18"/>
      <w:szCs w:val="20"/>
    </w:rPr>
  </w:style>
  <w:style w:type="character" w:styleId="Emphasis">
    <w:name w:val="Emphasis"/>
    <w:uiPriority w:val="20"/>
    <w:qFormat/>
    <w:rsid w:val="00871FF2"/>
    <w:rPr>
      <w:b/>
      <w:bCs/>
      <w:i w:val="0"/>
      <w:iCs w:val="0"/>
    </w:rPr>
  </w:style>
  <w:style w:type="paragraph" w:customStyle="1" w:styleId="paragraph">
    <w:name w:val="paragraph"/>
    <w:basedOn w:val="Normal"/>
    <w:rsid w:val="0078679B"/>
    <w:pPr>
      <w:spacing w:before="100" w:beforeAutospacing="1" w:after="100" w:afterAutospacing="1"/>
    </w:pPr>
    <w:rPr>
      <w:lang w:val="en-IN" w:eastAsia="en-IN"/>
    </w:rPr>
  </w:style>
  <w:style w:type="character" w:customStyle="1" w:styleId="normaltextrun">
    <w:name w:val="normaltextrun"/>
    <w:basedOn w:val="DefaultParagraphFont"/>
    <w:rsid w:val="0078679B"/>
  </w:style>
  <w:style w:type="character" w:customStyle="1" w:styleId="eop">
    <w:name w:val="eop"/>
    <w:basedOn w:val="DefaultParagraphFont"/>
    <w:rsid w:val="00786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14D900-A6C9-462F-90C0-3E26834C9149}"/>
</file>

<file path=customXml/itemProps2.xml><?xml version="1.0" encoding="utf-8"?>
<ds:datastoreItem xmlns:ds="http://schemas.openxmlformats.org/officeDocument/2006/customXml" ds:itemID="{E35E813F-2645-483D-940B-515C394C0E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0F2FAC-4CFA-4B5D-A70A-0389B053DA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BD234A-0B53-4D1B-B898-171A845973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>Northrop Grumman Corporation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 Inc</dc:creator>
  <cp:keywords>Krishna Profile</cp:keywords>
  <cp:lastModifiedBy>Aditya Prasad Sahu</cp:lastModifiedBy>
  <cp:revision>25</cp:revision>
  <cp:lastPrinted>2020-04-30T17:48:00Z</cp:lastPrinted>
  <dcterms:created xsi:type="dcterms:W3CDTF">2024-12-10T11:52:00Z</dcterms:created>
  <dcterms:modified xsi:type="dcterms:W3CDTF">2025-05-08T06:07:00Z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10700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