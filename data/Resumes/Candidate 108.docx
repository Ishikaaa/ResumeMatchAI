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4317A" w14:textId="5989F9B5" w:rsidR="00516AFA" w:rsidRPr="00966E32" w:rsidRDefault="00D62C5A" w:rsidP="00A42AD3">
      <w:pPr>
        <w:tabs>
          <w:tab w:val="left" w:pos="8640"/>
        </w:tabs>
        <w:jc w:val="both"/>
        <w:rPr>
          <w:b/>
          <w:i/>
          <w:smallCaps/>
        </w:rPr>
      </w:pPr>
      <w:r w:rsidRPr="00547191">
        <w:rPr>
          <w:b/>
          <w:i/>
          <w:smallCaps/>
        </w:rPr>
        <w:t xml:space="preserve">PROFESSIONAL </w:t>
      </w:r>
      <w:r w:rsidR="00B91141" w:rsidRPr="00547191">
        <w:rPr>
          <w:b/>
          <w:i/>
          <w:smallCaps/>
        </w:rPr>
        <w:t>SUMMAR</w:t>
      </w:r>
      <w:r w:rsidR="000F4CF8">
        <w:rPr>
          <w:b/>
          <w:i/>
          <w:smallCaps/>
        </w:rPr>
        <w:t>Y</w:t>
      </w:r>
    </w:p>
    <w:p w14:paraId="62266467" w14:textId="77777777" w:rsidR="00A40743" w:rsidRPr="00A40743" w:rsidRDefault="00A40743" w:rsidP="00A42AD3">
      <w:pPr>
        <w:tabs>
          <w:tab w:val="left" w:pos="480"/>
        </w:tabs>
        <w:ind w:left="284"/>
        <w:jc w:val="both"/>
        <w:rPr>
          <w:b/>
          <w:sz w:val="22"/>
          <w:szCs w:val="22"/>
        </w:rPr>
      </w:pPr>
    </w:p>
    <w:p w14:paraId="4BB26E20" w14:textId="111E8568" w:rsidR="00FA3635" w:rsidRDefault="00FA3635" w:rsidP="00A42AD3">
      <w:pPr>
        <w:pStyle w:val="ListParagraph"/>
        <w:numPr>
          <w:ilvl w:val="0"/>
          <w:numId w:val="12"/>
        </w:numPr>
        <w:ind w:left="284" w:hanging="284"/>
        <w:jc w:val="both"/>
      </w:pPr>
      <w:r>
        <w:t xml:space="preserve">Ariba Consultant with </w:t>
      </w:r>
      <w:r w:rsidR="00822C01">
        <w:t>4</w:t>
      </w:r>
      <w:r>
        <w:t xml:space="preserve"> years of experience, Implementing and Supporting Ariba Solutions. </w:t>
      </w:r>
    </w:p>
    <w:p w14:paraId="1737AB5A" w14:textId="39877A59" w:rsidR="00FA3635" w:rsidRDefault="00FA3635" w:rsidP="00A42AD3">
      <w:pPr>
        <w:pStyle w:val="ListParagraph"/>
        <w:numPr>
          <w:ilvl w:val="0"/>
          <w:numId w:val="12"/>
        </w:numPr>
        <w:ind w:left="284" w:hanging="284"/>
        <w:jc w:val="both"/>
        <w:rPr>
          <w:lang w:val="en-IN"/>
        </w:rPr>
      </w:pPr>
      <w:r>
        <w:rPr>
          <w:lang w:val="en-IN"/>
        </w:rPr>
        <w:t xml:space="preserve">Led end-to-end implementation projects for </w:t>
      </w:r>
      <w:r w:rsidR="00021857">
        <w:rPr>
          <w:lang w:val="en-IN"/>
        </w:rPr>
        <w:t>Ariba solutions</w:t>
      </w:r>
      <w:r>
        <w:rPr>
          <w:lang w:val="en-IN"/>
        </w:rPr>
        <w:t xml:space="preserve">, including </w:t>
      </w:r>
      <w:r w:rsidR="00021857">
        <w:rPr>
          <w:lang w:val="en-IN"/>
        </w:rPr>
        <w:t>SLP,</w:t>
      </w:r>
      <w:r>
        <w:rPr>
          <w:lang w:val="en-IN"/>
        </w:rPr>
        <w:t xml:space="preserve"> Guided Sourcing, Contract Management, and </w:t>
      </w:r>
      <w:r w:rsidR="00D17148">
        <w:rPr>
          <w:lang w:val="en-IN"/>
        </w:rPr>
        <w:t>B&amp;I modules.</w:t>
      </w:r>
    </w:p>
    <w:p w14:paraId="4DB55A7C" w14:textId="77777777" w:rsidR="00FA3635" w:rsidRDefault="00FA3635" w:rsidP="00A42AD3">
      <w:pPr>
        <w:pStyle w:val="ListParagraph"/>
        <w:numPr>
          <w:ilvl w:val="0"/>
          <w:numId w:val="12"/>
        </w:numPr>
        <w:ind w:left="284" w:hanging="284"/>
        <w:jc w:val="both"/>
        <w:rPr>
          <w:lang w:val="en-IN"/>
        </w:rPr>
      </w:pPr>
      <w:r>
        <w:t>Configured Ariba systems to align with client business processes, resulting in improved procurement efficiency and user satisfaction</w:t>
      </w:r>
      <w:r>
        <w:rPr>
          <w:lang w:val="en-IN"/>
        </w:rPr>
        <w:t>.</w:t>
      </w:r>
    </w:p>
    <w:p w14:paraId="415D2921" w14:textId="77777777" w:rsidR="00FA3635" w:rsidRDefault="00FA3635" w:rsidP="00A42AD3">
      <w:pPr>
        <w:pStyle w:val="ListParagraph"/>
        <w:numPr>
          <w:ilvl w:val="0"/>
          <w:numId w:val="12"/>
        </w:numPr>
        <w:ind w:left="284" w:hanging="284"/>
        <w:jc w:val="both"/>
        <w:rPr>
          <w:lang w:val="en-IN"/>
        </w:rPr>
      </w:pPr>
      <w:r>
        <w:t>Collaborated with cross-functional teams and stakeholders to gather requirements, define project scope, and develop implementation plans.</w:t>
      </w:r>
    </w:p>
    <w:p w14:paraId="2DFFA7EA" w14:textId="77777777" w:rsidR="00FA3635" w:rsidRDefault="00FA3635" w:rsidP="00A42AD3">
      <w:pPr>
        <w:pStyle w:val="ListParagraph"/>
        <w:numPr>
          <w:ilvl w:val="0"/>
          <w:numId w:val="12"/>
        </w:numPr>
        <w:ind w:left="284" w:hanging="284"/>
        <w:jc w:val="both"/>
      </w:pPr>
      <w:r>
        <w:t>Managed system integrations with existing ERP solutions, ensuring seamless data flow and accuracy across platforms</w:t>
      </w:r>
    </w:p>
    <w:p w14:paraId="43D97614" w14:textId="77777777" w:rsidR="00FA3635" w:rsidRDefault="00FA3635" w:rsidP="00A42AD3">
      <w:pPr>
        <w:pStyle w:val="ListParagraph"/>
        <w:numPr>
          <w:ilvl w:val="0"/>
          <w:numId w:val="12"/>
        </w:numPr>
        <w:ind w:left="284" w:hanging="284"/>
        <w:jc w:val="both"/>
      </w:pPr>
      <w:r>
        <w:t>Provided ongoing support and optimization recommendations to enhance system performance and address user feedback.</w:t>
      </w:r>
    </w:p>
    <w:p w14:paraId="0893AE57" w14:textId="77777777" w:rsidR="00FA3635" w:rsidRDefault="00FA3635" w:rsidP="00A42AD3">
      <w:pPr>
        <w:pStyle w:val="ListParagraph"/>
        <w:numPr>
          <w:ilvl w:val="0"/>
          <w:numId w:val="12"/>
        </w:numPr>
        <w:ind w:left="284" w:hanging="284"/>
        <w:jc w:val="both"/>
      </w:pPr>
      <w:r>
        <w:t>Strong analytical and problem-solving abilities with a focus on delivering high-quality solutions to clients.</w:t>
      </w:r>
    </w:p>
    <w:p w14:paraId="06AFE364" w14:textId="3D994838" w:rsidR="002B23B9" w:rsidRPr="00966E32" w:rsidRDefault="002B23B9" w:rsidP="00A42AD3">
      <w:pPr>
        <w:pStyle w:val="ListParagraph"/>
        <w:ind w:left="284"/>
        <w:jc w:val="both"/>
      </w:pPr>
    </w:p>
    <w:p w14:paraId="2E4A1FDD" w14:textId="77777777" w:rsidR="00C34693" w:rsidRPr="00871FF2" w:rsidRDefault="00C34693" w:rsidP="00A42AD3">
      <w:pPr>
        <w:pStyle w:val="Skills"/>
        <w:numPr>
          <w:ilvl w:val="0"/>
          <w:numId w:val="0"/>
        </w:numPr>
        <w:ind w:right="0"/>
        <w:jc w:val="both"/>
        <w:rPr>
          <w:rFonts w:ascii="Times New Roman" w:hAnsi="Times New Roman"/>
          <w:sz w:val="22"/>
          <w:szCs w:val="22"/>
        </w:rPr>
      </w:pPr>
    </w:p>
    <w:p w14:paraId="309DBA4F" w14:textId="212A7126" w:rsidR="001E376A" w:rsidRPr="00C12B40" w:rsidRDefault="001E376A" w:rsidP="00A42AD3">
      <w:pPr>
        <w:pStyle w:val="SAP-TableHeader"/>
        <w:rPr>
          <w:i w:val="0"/>
          <w:iCs/>
        </w:rPr>
      </w:pPr>
      <w:r w:rsidRPr="00871FF2">
        <w:t>WORK HISTORY</w:t>
      </w:r>
      <w:r w:rsidR="0003210E">
        <w:t xml:space="preserve"> </w:t>
      </w:r>
      <w:r w:rsidR="00A40743">
        <w:rPr>
          <w:i w:val="0"/>
          <w:iCs/>
        </w:rPr>
        <w:t xml:space="preserve"> </w:t>
      </w:r>
    </w:p>
    <w:p w14:paraId="2E01429E" w14:textId="77777777" w:rsidR="001E376A" w:rsidRPr="00871FF2" w:rsidRDefault="001E376A" w:rsidP="00A42AD3">
      <w:pPr>
        <w:pStyle w:val="SAP-TableHeader"/>
        <w:rPr>
          <w:b w:val="0"/>
          <w:i w:val="0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49"/>
        <w:gridCol w:w="3401"/>
      </w:tblGrid>
      <w:tr w:rsidR="00AD5010" w:rsidRPr="00871FF2" w14:paraId="49AAA4EF" w14:textId="77777777" w:rsidTr="00451921">
        <w:trPr>
          <w:jc w:val="center"/>
        </w:trPr>
        <w:tc>
          <w:tcPr>
            <w:tcW w:w="5949" w:type="dxa"/>
          </w:tcPr>
          <w:p w14:paraId="016570AF" w14:textId="77777777" w:rsidR="00AD5010" w:rsidRPr="00966E32" w:rsidRDefault="00AD5010" w:rsidP="00A42AD3">
            <w:pPr>
              <w:jc w:val="center"/>
              <w:rPr>
                <w:b/>
                <w:bCs/>
              </w:rPr>
            </w:pPr>
            <w:r w:rsidRPr="00966E32">
              <w:rPr>
                <w:b/>
                <w:bCs/>
              </w:rPr>
              <w:t>Client</w:t>
            </w:r>
          </w:p>
        </w:tc>
        <w:tc>
          <w:tcPr>
            <w:tcW w:w="3401" w:type="dxa"/>
          </w:tcPr>
          <w:p w14:paraId="2BA08F6A" w14:textId="77777777" w:rsidR="00AD5010" w:rsidRPr="00966E32" w:rsidRDefault="00AD5010" w:rsidP="00A42AD3">
            <w:pPr>
              <w:jc w:val="center"/>
              <w:rPr>
                <w:b/>
                <w:bCs/>
              </w:rPr>
            </w:pPr>
            <w:r w:rsidRPr="00966E32">
              <w:rPr>
                <w:b/>
                <w:bCs/>
              </w:rPr>
              <w:t>Duration</w:t>
            </w:r>
          </w:p>
        </w:tc>
      </w:tr>
      <w:tr w:rsidR="0003210E" w:rsidRPr="00871FF2" w14:paraId="6409657A" w14:textId="77777777" w:rsidTr="00451921">
        <w:trPr>
          <w:jc w:val="center"/>
        </w:trPr>
        <w:tc>
          <w:tcPr>
            <w:tcW w:w="5949" w:type="dxa"/>
          </w:tcPr>
          <w:p w14:paraId="2E2E7B8F" w14:textId="26664FF9" w:rsidR="0003210E" w:rsidRPr="000A01FF" w:rsidRDefault="00FB23D8" w:rsidP="00A42AD3">
            <w:pPr>
              <w:jc w:val="center"/>
            </w:pPr>
            <w:r w:rsidRPr="000A01FF">
              <w:t>Aunt Millie’s</w:t>
            </w:r>
            <w:r w:rsidR="00FA3635">
              <w:t xml:space="preserve"> Bakery</w:t>
            </w:r>
          </w:p>
        </w:tc>
        <w:tc>
          <w:tcPr>
            <w:tcW w:w="3401" w:type="dxa"/>
          </w:tcPr>
          <w:p w14:paraId="4846ED46" w14:textId="6A420E11" w:rsidR="0003210E" w:rsidRPr="00966E32" w:rsidRDefault="00B64E66" w:rsidP="00A42AD3">
            <w:pPr>
              <w:jc w:val="center"/>
            </w:pPr>
            <w:r>
              <w:t>Mar 202</w:t>
            </w:r>
            <w:r w:rsidR="00C50D93">
              <w:t>4</w:t>
            </w:r>
            <w:r w:rsidR="00FB23D8">
              <w:t xml:space="preserve"> </w:t>
            </w:r>
            <w:r w:rsidR="0074624D">
              <w:t>–</w:t>
            </w:r>
            <w:r w:rsidR="00FB23D8">
              <w:t xml:space="preserve"> </w:t>
            </w:r>
            <w:r w:rsidR="002A41EF">
              <w:t>Till Date</w:t>
            </w:r>
          </w:p>
        </w:tc>
      </w:tr>
      <w:tr w:rsidR="0023146E" w:rsidRPr="00871FF2" w14:paraId="74D822A7" w14:textId="77777777" w:rsidTr="00451921">
        <w:trPr>
          <w:jc w:val="center"/>
        </w:trPr>
        <w:tc>
          <w:tcPr>
            <w:tcW w:w="5949" w:type="dxa"/>
          </w:tcPr>
          <w:p w14:paraId="116C052B" w14:textId="1CF8B3AF" w:rsidR="0023146E" w:rsidRPr="000A01FF" w:rsidRDefault="00A15E52" w:rsidP="00A42AD3">
            <w:pPr>
              <w:jc w:val="center"/>
            </w:pPr>
            <w:r>
              <w:t>Reckitt</w:t>
            </w:r>
          </w:p>
        </w:tc>
        <w:tc>
          <w:tcPr>
            <w:tcW w:w="3401" w:type="dxa"/>
          </w:tcPr>
          <w:p w14:paraId="780F0FA5" w14:textId="4216B975" w:rsidR="0023146E" w:rsidRPr="00966E32" w:rsidRDefault="00FB23D8" w:rsidP="00A42AD3">
            <w:pPr>
              <w:jc w:val="center"/>
            </w:pPr>
            <w:r>
              <w:t>Jun 202</w:t>
            </w:r>
            <w:r w:rsidR="00C50D93">
              <w:t xml:space="preserve">3 </w:t>
            </w:r>
            <w:r>
              <w:t>-</w:t>
            </w:r>
            <w:r w:rsidR="00C50D93">
              <w:t xml:space="preserve"> </w:t>
            </w:r>
            <w:r w:rsidR="00B64E66">
              <w:t>Jan</w:t>
            </w:r>
            <w:r>
              <w:t xml:space="preserve"> 202</w:t>
            </w:r>
            <w:r w:rsidR="00C50D93">
              <w:t>4</w:t>
            </w:r>
          </w:p>
        </w:tc>
      </w:tr>
      <w:tr w:rsidR="0074624D" w:rsidRPr="00871FF2" w14:paraId="78863164" w14:textId="77777777" w:rsidTr="00451921">
        <w:trPr>
          <w:jc w:val="center"/>
        </w:trPr>
        <w:tc>
          <w:tcPr>
            <w:tcW w:w="5949" w:type="dxa"/>
          </w:tcPr>
          <w:p w14:paraId="2EF90899" w14:textId="2F55BD7E" w:rsidR="0074624D" w:rsidRPr="000A01FF" w:rsidRDefault="0074624D" w:rsidP="00A42AD3">
            <w:pPr>
              <w:jc w:val="center"/>
            </w:pPr>
            <w:r w:rsidRPr="00981BB1">
              <w:t>Willscot</w:t>
            </w:r>
            <w:r>
              <w:t>t</w:t>
            </w:r>
            <w:r w:rsidRPr="00981BB1">
              <w:t xml:space="preserve"> Mobile Mini</w:t>
            </w:r>
          </w:p>
        </w:tc>
        <w:tc>
          <w:tcPr>
            <w:tcW w:w="3401" w:type="dxa"/>
          </w:tcPr>
          <w:p w14:paraId="22CB9E57" w14:textId="515BA8C2" w:rsidR="0074624D" w:rsidRDefault="0074624D" w:rsidP="00A42AD3">
            <w:pPr>
              <w:jc w:val="center"/>
            </w:pPr>
            <w:r>
              <w:t>Apr 202</w:t>
            </w:r>
            <w:r w:rsidR="00C50D93">
              <w:t xml:space="preserve">2 </w:t>
            </w:r>
            <w:r>
              <w:t>-</w:t>
            </w:r>
            <w:r w:rsidR="00C50D93">
              <w:t xml:space="preserve"> </w:t>
            </w:r>
            <w:r>
              <w:t>May 202</w:t>
            </w:r>
            <w:r w:rsidR="00C50D93">
              <w:t>3</w:t>
            </w:r>
          </w:p>
        </w:tc>
      </w:tr>
      <w:tr w:rsidR="0074624D" w:rsidRPr="00871FF2" w14:paraId="630541E1" w14:textId="77777777" w:rsidTr="00451921">
        <w:trPr>
          <w:jc w:val="center"/>
        </w:trPr>
        <w:tc>
          <w:tcPr>
            <w:tcW w:w="5949" w:type="dxa"/>
          </w:tcPr>
          <w:p w14:paraId="634FEB37" w14:textId="408FE910" w:rsidR="0074624D" w:rsidRPr="000A01FF" w:rsidRDefault="0074624D" w:rsidP="00A42AD3">
            <w:pPr>
              <w:jc w:val="center"/>
            </w:pPr>
            <w:r>
              <w:t>Boat</w:t>
            </w:r>
          </w:p>
        </w:tc>
        <w:tc>
          <w:tcPr>
            <w:tcW w:w="3401" w:type="dxa"/>
          </w:tcPr>
          <w:p w14:paraId="0BFF7A58" w14:textId="0F5FB829" w:rsidR="0074624D" w:rsidRPr="00D767E9" w:rsidRDefault="008E743D" w:rsidP="00A42AD3">
            <w:pPr>
              <w:jc w:val="center"/>
              <w:rPr>
                <w:bCs/>
              </w:rPr>
            </w:pPr>
            <w:r>
              <w:t>Jun</w:t>
            </w:r>
            <w:r w:rsidR="0074624D" w:rsidRPr="00981BB1">
              <w:t xml:space="preserve"> </w:t>
            </w:r>
            <w:r w:rsidR="00822C01">
              <w:t>2020</w:t>
            </w:r>
            <w:r w:rsidR="0074624D" w:rsidRPr="00981BB1">
              <w:t xml:space="preserve"> – </w:t>
            </w:r>
            <w:r w:rsidR="0074624D">
              <w:t xml:space="preserve">Mar </w:t>
            </w:r>
            <w:r w:rsidR="00822C01">
              <w:t>2022</w:t>
            </w:r>
          </w:p>
        </w:tc>
      </w:tr>
    </w:tbl>
    <w:p w14:paraId="22241772" w14:textId="5C0B9B87" w:rsidR="00EA0F5D" w:rsidRDefault="00EA0F5D" w:rsidP="00A42AD3">
      <w:pPr>
        <w:jc w:val="both"/>
        <w:rPr>
          <w:b/>
          <w:i/>
        </w:rPr>
      </w:pPr>
    </w:p>
    <w:p w14:paraId="074F24E1" w14:textId="77777777" w:rsidR="007527AF" w:rsidRDefault="007527AF" w:rsidP="00A42AD3">
      <w:pPr>
        <w:jc w:val="both"/>
        <w:rPr>
          <w:b/>
          <w:i/>
        </w:rPr>
      </w:pPr>
    </w:p>
    <w:p w14:paraId="0C9FB518" w14:textId="370649EF" w:rsidR="00DF3B94" w:rsidRDefault="004848D9" w:rsidP="00A42AD3">
      <w:pPr>
        <w:jc w:val="both"/>
        <w:rPr>
          <w:b/>
          <w:i/>
        </w:rPr>
      </w:pPr>
      <w:r w:rsidRPr="00871FF2">
        <w:rPr>
          <w:b/>
          <w:i/>
        </w:rPr>
        <w:t>PROFESSIONAL EXPERIENCE</w:t>
      </w:r>
      <w:r w:rsidR="00C13BDF">
        <w:rPr>
          <w:b/>
          <w:i/>
        </w:rPr>
        <w:t xml:space="preserve"> </w:t>
      </w:r>
    </w:p>
    <w:p w14:paraId="01E6E986" w14:textId="77777777" w:rsidR="00885989" w:rsidRDefault="00885989" w:rsidP="00A42AD3">
      <w:pPr>
        <w:jc w:val="both"/>
        <w:rPr>
          <w:b/>
          <w:i/>
        </w:rPr>
      </w:pPr>
    </w:p>
    <w:p w14:paraId="150DF23A" w14:textId="724FCB7B" w:rsidR="00885989" w:rsidRPr="00966E32" w:rsidRDefault="00885989" w:rsidP="00A42AD3">
      <w:pPr>
        <w:jc w:val="both"/>
        <w:rPr>
          <w:b/>
          <w:bCs/>
        </w:rPr>
      </w:pPr>
      <w:r w:rsidRPr="00966E32">
        <w:rPr>
          <w:b/>
          <w:bCs/>
        </w:rPr>
        <w:t xml:space="preserve">Client: </w:t>
      </w:r>
      <w:r w:rsidR="00FB23D8">
        <w:rPr>
          <w:b/>
          <w:bCs/>
        </w:rPr>
        <w:t>Aunt Millie’s</w:t>
      </w:r>
      <w:r w:rsidRPr="00966E32">
        <w:rPr>
          <w:b/>
          <w:bCs/>
        </w:rPr>
        <w:tab/>
      </w:r>
      <w:r w:rsidRPr="00966E32">
        <w:rPr>
          <w:b/>
          <w:bCs/>
        </w:rPr>
        <w:tab/>
      </w:r>
      <w:r w:rsidRPr="00966E32">
        <w:rPr>
          <w:b/>
          <w:bCs/>
        </w:rPr>
        <w:tab/>
      </w:r>
      <w:r w:rsidRPr="00966E32">
        <w:rPr>
          <w:b/>
          <w:bCs/>
        </w:rPr>
        <w:tab/>
      </w:r>
      <w:r w:rsidRPr="00966E32">
        <w:rPr>
          <w:b/>
          <w:bCs/>
        </w:rPr>
        <w:tab/>
      </w:r>
      <w:r w:rsidRPr="00966E32">
        <w:rPr>
          <w:b/>
          <w:bCs/>
        </w:rPr>
        <w:tab/>
      </w:r>
      <w:r>
        <w:rPr>
          <w:b/>
          <w:bCs/>
        </w:rPr>
        <w:t xml:space="preserve">           </w:t>
      </w:r>
      <w:r w:rsidR="00B64E66">
        <w:rPr>
          <w:b/>
          <w:bCs/>
        </w:rPr>
        <w:t xml:space="preserve">          </w:t>
      </w:r>
      <w:r w:rsidR="00C50D93">
        <w:rPr>
          <w:b/>
          <w:bCs/>
        </w:rPr>
        <w:tab/>
        <w:t xml:space="preserve"> </w:t>
      </w:r>
      <w:r w:rsidR="00CE1D06">
        <w:rPr>
          <w:b/>
          <w:bCs/>
        </w:rPr>
        <w:t>Mar</w:t>
      </w:r>
      <w:r>
        <w:rPr>
          <w:b/>
          <w:bCs/>
        </w:rPr>
        <w:t xml:space="preserve"> 202</w:t>
      </w:r>
      <w:r w:rsidR="00C50D93">
        <w:rPr>
          <w:b/>
          <w:bCs/>
        </w:rPr>
        <w:t>4</w:t>
      </w:r>
      <w:r w:rsidRPr="0023146E">
        <w:rPr>
          <w:b/>
          <w:bCs/>
        </w:rPr>
        <w:t xml:space="preserve"> – </w:t>
      </w:r>
      <w:r w:rsidR="002A41EF">
        <w:rPr>
          <w:b/>
          <w:bCs/>
        </w:rPr>
        <w:t>Till Date</w:t>
      </w:r>
    </w:p>
    <w:p w14:paraId="53125A62" w14:textId="03AAF134" w:rsidR="00885989" w:rsidRPr="00966E32" w:rsidRDefault="00885989" w:rsidP="00A42AD3">
      <w:pPr>
        <w:jc w:val="both"/>
        <w:rPr>
          <w:b/>
          <w:bCs/>
        </w:rPr>
      </w:pPr>
      <w:r w:rsidRPr="00966E32">
        <w:rPr>
          <w:b/>
          <w:bCs/>
        </w:rPr>
        <w:t>Role:</w:t>
      </w:r>
      <w:r w:rsidR="00FA3635">
        <w:rPr>
          <w:b/>
          <w:bCs/>
        </w:rPr>
        <w:t xml:space="preserve"> Ariba C</w:t>
      </w:r>
      <w:r w:rsidR="00C125B8">
        <w:rPr>
          <w:b/>
          <w:bCs/>
        </w:rPr>
        <w:t>onsultant</w:t>
      </w:r>
    </w:p>
    <w:p w14:paraId="02224E1A" w14:textId="2062CE4D" w:rsidR="00885989" w:rsidRDefault="00885989" w:rsidP="00A42AD3">
      <w:pPr>
        <w:jc w:val="both"/>
        <w:rPr>
          <w:b/>
          <w:bCs/>
        </w:rPr>
      </w:pPr>
      <w:r w:rsidRPr="00966E32">
        <w:rPr>
          <w:b/>
          <w:bCs/>
        </w:rPr>
        <w:t>Responsibilities:</w:t>
      </w:r>
      <w:r w:rsidR="00450B00">
        <w:rPr>
          <w:b/>
          <w:bCs/>
        </w:rPr>
        <w:t xml:space="preserve"> </w:t>
      </w:r>
    </w:p>
    <w:p w14:paraId="791AEF84" w14:textId="77777777" w:rsidR="00885989" w:rsidRDefault="00885989" w:rsidP="00A42AD3">
      <w:pPr>
        <w:jc w:val="both"/>
        <w:rPr>
          <w:b/>
          <w:bCs/>
        </w:rPr>
      </w:pPr>
    </w:p>
    <w:p w14:paraId="08B362C7" w14:textId="46AFE837" w:rsidR="00C125B8" w:rsidRDefault="005A6E42" w:rsidP="00A42AD3">
      <w:pPr>
        <w:jc w:val="both"/>
        <w:rPr>
          <w:b/>
          <w:bCs/>
        </w:rPr>
      </w:pPr>
      <w:r>
        <w:rPr>
          <w:b/>
          <w:bCs/>
        </w:rPr>
        <w:t xml:space="preserve">Upstream - </w:t>
      </w:r>
      <w:r w:rsidR="00C125B8">
        <w:rPr>
          <w:b/>
          <w:bCs/>
        </w:rPr>
        <w:t>Supplier life cycle and performance</w:t>
      </w:r>
      <w:r>
        <w:rPr>
          <w:b/>
          <w:bCs/>
        </w:rPr>
        <w:t>, Sourcing and contracts.</w:t>
      </w:r>
    </w:p>
    <w:p w14:paraId="3FA5F834" w14:textId="77777777" w:rsidR="00C125B8" w:rsidRDefault="00C125B8" w:rsidP="00A42AD3">
      <w:pPr>
        <w:jc w:val="both"/>
        <w:rPr>
          <w:b/>
          <w:bCs/>
        </w:rPr>
      </w:pPr>
    </w:p>
    <w:p w14:paraId="36E6A323" w14:textId="076A5D21" w:rsidR="00F47ED5" w:rsidRPr="00F47ED5" w:rsidRDefault="00F47ED5" w:rsidP="00A42AD3">
      <w:pPr>
        <w:pStyle w:val="ListParagraph"/>
        <w:numPr>
          <w:ilvl w:val="0"/>
          <w:numId w:val="8"/>
        </w:numPr>
        <w:ind w:left="284" w:hanging="284"/>
        <w:jc w:val="both"/>
        <w:rPr>
          <w:lang w:val="en-IN"/>
        </w:rPr>
      </w:pPr>
      <w:r w:rsidRPr="00F47ED5">
        <w:rPr>
          <w:lang w:val="en-IN"/>
        </w:rPr>
        <w:t>Managed the configuration of Ariba templates,</w:t>
      </w:r>
      <w:r w:rsidR="00521F57">
        <w:rPr>
          <w:lang w:val="en-IN"/>
        </w:rPr>
        <w:t xml:space="preserve"> </w:t>
      </w:r>
      <w:r w:rsidRPr="00F47ED5">
        <w:rPr>
          <w:lang w:val="en-IN"/>
        </w:rPr>
        <w:t>including Supplier Lifecycle Management, Sourcing, and Contract Management.</w:t>
      </w:r>
    </w:p>
    <w:p w14:paraId="490D4BCF" w14:textId="50667966" w:rsidR="00F47ED5" w:rsidRPr="00F47ED5" w:rsidRDefault="00F47ED5" w:rsidP="00A42AD3">
      <w:pPr>
        <w:pStyle w:val="ListParagraph"/>
        <w:numPr>
          <w:ilvl w:val="0"/>
          <w:numId w:val="8"/>
        </w:numPr>
        <w:ind w:left="284" w:hanging="284"/>
        <w:jc w:val="both"/>
        <w:rPr>
          <w:lang w:val="en-IN"/>
        </w:rPr>
      </w:pPr>
      <w:r w:rsidRPr="00F47ED5">
        <w:rPr>
          <w:lang w:val="en-IN"/>
        </w:rPr>
        <w:t>Handled supplier onboarding processes and template upgrades.</w:t>
      </w:r>
    </w:p>
    <w:p w14:paraId="1E2212BA" w14:textId="7E1FBF32" w:rsidR="00F47ED5" w:rsidRPr="00F47ED5" w:rsidRDefault="00756967" w:rsidP="00A42AD3">
      <w:pPr>
        <w:pStyle w:val="ListParagraph"/>
        <w:numPr>
          <w:ilvl w:val="0"/>
          <w:numId w:val="8"/>
        </w:numPr>
        <w:ind w:left="284" w:hanging="284"/>
        <w:jc w:val="both"/>
        <w:rPr>
          <w:lang w:val="en-IN"/>
        </w:rPr>
      </w:pPr>
      <w:r>
        <w:rPr>
          <w:lang w:val="en-IN"/>
        </w:rPr>
        <w:t xml:space="preserve">Configured </w:t>
      </w:r>
      <w:r w:rsidR="00F47ED5" w:rsidRPr="00F47ED5">
        <w:rPr>
          <w:lang w:val="en-IN"/>
        </w:rPr>
        <w:t>approval flows and created conditions for Supplier Request and Supplier Registration templates.</w:t>
      </w:r>
    </w:p>
    <w:p w14:paraId="1C352AD6" w14:textId="06A627B4" w:rsidR="00F47ED5" w:rsidRPr="00F47ED5" w:rsidRDefault="00F47ED5" w:rsidP="00A42AD3">
      <w:pPr>
        <w:pStyle w:val="ListParagraph"/>
        <w:numPr>
          <w:ilvl w:val="0"/>
          <w:numId w:val="8"/>
        </w:numPr>
        <w:ind w:left="284" w:hanging="284"/>
        <w:jc w:val="both"/>
        <w:rPr>
          <w:lang w:val="en-IN"/>
        </w:rPr>
      </w:pPr>
      <w:r w:rsidRPr="00F47ED5">
        <w:rPr>
          <w:lang w:val="en-IN"/>
        </w:rPr>
        <w:t>Addressed and resolved issues related to supplier integration with SAP S/4HANA.</w:t>
      </w:r>
    </w:p>
    <w:p w14:paraId="3EB90F3C" w14:textId="57130D49" w:rsidR="00F47ED5" w:rsidRPr="00F47ED5" w:rsidRDefault="00F47ED5" w:rsidP="00A42AD3">
      <w:pPr>
        <w:pStyle w:val="ListParagraph"/>
        <w:numPr>
          <w:ilvl w:val="0"/>
          <w:numId w:val="8"/>
        </w:numPr>
        <w:ind w:left="284" w:hanging="284"/>
        <w:jc w:val="both"/>
        <w:rPr>
          <w:lang w:val="en-IN"/>
        </w:rPr>
      </w:pPr>
      <w:r w:rsidRPr="00F47ED5">
        <w:rPr>
          <w:lang w:val="en-IN"/>
        </w:rPr>
        <w:t>Imported legacy contracts into the Ariba system.</w:t>
      </w:r>
    </w:p>
    <w:p w14:paraId="354540D1" w14:textId="07E0D89D" w:rsidR="00F47ED5" w:rsidRDefault="00F47ED5" w:rsidP="00A42AD3">
      <w:pPr>
        <w:pStyle w:val="ListParagraph"/>
        <w:numPr>
          <w:ilvl w:val="0"/>
          <w:numId w:val="8"/>
        </w:numPr>
        <w:ind w:left="284" w:hanging="284"/>
        <w:jc w:val="both"/>
      </w:pPr>
      <w:r w:rsidRPr="00F47ED5">
        <w:rPr>
          <w:lang w:val="en-IN"/>
        </w:rPr>
        <w:t>Configured custom forms and approval workflows within Guided Buying.</w:t>
      </w:r>
    </w:p>
    <w:p w14:paraId="1451A583" w14:textId="77777777" w:rsidR="00C125B8" w:rsidRDefault="00C125B8" w:rsidP="00A42AD3">
      <w:pPr>
        <w:pStyle w:val="ListParagraph"/>
        <w:numPr>
          <w:ilvl w:val="0"/>
          <w:numId w:val="8"/>
        </w:numPr>
        <w:ind w:left="284" w:hanging="284"/>
        <w:jc w:val="both"/>
      </w:pPr>
      <w:r>
        <w:t>Working on Supplier onboarding as well as Template upgrades.</w:t>
      </w:r>
    </w:p>
    <w:p w14:paraId="2EF57C9E" w14:textId="77777777" w:rsidR="00F47ED5" w:rsidRDefault="00F47ED5" w:rsidP="00A42AD3">
      <w:pPr>
        <w:jc w:val="both"/>
        <w:rPr>
          <w:b/>
          <w:bCs/>
        </w:rPr>
      </w:pPr>
    </w:p>
    <w:p w14:paraId="35F954BD" w14:textId="57E2B2E2" w:rsidR="00C125B8" w:rsidRDefault="00C125B8" w:rsidP="00A42AD3">
      <w:pPr>
        <w:jc w:val="both"/>
        <w:rPr>
          <w:b/>
          <w:bCs/>
        </w:rPr>
      </w:pPr>
      <w:r>
        <w:rPr>
          <w:b/>
          <w:bCs/>
        </w:rPr>
        <w:t>Buying &amp; Invoicing</w:t>
      </w:r>
    </w:p>
    <w:p w14:paraId="3D913C69" w14:textId="77777777" w:rsidR="00C125B8" w:rsidRPr="00966E32" w:rsidRDefault="00C125B8" w:rsidP="00A42AD3">
      <w:pPr>
        <w:jc w:val="both"/>
        <w:rPr>
          <w:b/>
          <w:bCs/>
        </w:rPr>
      </w:pPr>
    </w:p>
    <w:p w14:paraId="60D83E4E" w14:textId="0866C2F1" w:rsidR="00570889" w:rsidRDefault="00570889" w:rsidP="00A42AD3">
      <w:pPr>
        <w:pStyle w:val="ListParagraph"/>
        <w:numPr>
          <w:ilvl w:val="0"/>
          <w:numId w:val="8"/>
        </w:numPr>
        <w:ind w:left="284" w:hanging="284"/>
        <w:jc w:val="both"/>
      </w:pPr>
      <w:r>
        <w:t>Monitoring the daily transactions and troubleshooting issues related to P2P transactions.</w:t>
      </w:r>
    </w:p>
    <w:p w14:paraId="1963A460" w14:textId="1157655C" w:rsidR="00885989" w:rsidRDefault="00885989" w:rsidP="00A42AD3">
      <w:pPr>
        <w:pStyle w:val="ListParagraph"/>
        <w:numPr>
          <w:ilvl w:val="0"/>
          <w:numId w:val="8"/>
        </w:numPr>
        <w:ind w:left="284" w:hanging="284"/>
        <w:jc w:val="both"/>
      </w:pPr>
      <w:r>
        <w:t>Facilitated Master Data and transactional data exchange between Ariba and SAP systems.</w:t>
      </w:r>
    </w:p>
    <w:p w14:paraId="58B82000" w14:textId="77777777" w:rsidR="00885989" w:rsidRPr="001955DB" w:rsidRDefault="00885989" w:rsidP="00A42AD3">
      <w:pPr>
        <w:pStyle w:val="ListParagraph"/>
        <w:numPr>
          <w:ilvl w:val="0"/>
          <w:numId w:val="8"/>
        </w:numPr>
        <w:ind w:left="284" w:hanging="284"/>
        <w:jc w:val="both"/>
      </w:pPr>
      <w:r>
        <w:lastRenderedPageBreak/>
        <w:t xml:space="preserve">Configured the deployment of the </w:t>
      </w:r>
      <w:r w:rsidRPr="00FE005F">
        <w:t>Relish Invoice AI</w:t>
      </w:r>
      <w:r>
        <w:t xml:space="preserve"> tool with Ariba.</w:t>
      </w:r>
    </w:p>
    <w:p w14:paraId="2AB072A6" w14:textId="5024D476" w:rsidR="00885989" w:rsidRDefault="00885989" w:rsidP="00A42AD3">
      <w:pPr>
        <w:pStyle w:val="ListParagraph"/>
        <w:numPr>
          <w:ilvl w:val="0"/>
          <w:numId w:val="8"/>
        </w:numPr>
        <w:ind w:left="284" w:hanging="284"/>
        <w:jc w:val="both"/>
        <w:rPr>
          <w:rStyle w:val="ui-provider"/>
        </w:rPr>
      </w:pPr>
      <w:r>
        <w:rPr>
          <w:rStyle w:val="ui-provider"/>
        </w:rPr>
        <w:t>Configured approval flows for complex scenarios, including customization</w:t>
      </w:r>
      <w:r w:rsidR="00450B00">
        <w:rPr>
          <w:rStyle w:val="ui-provider"/>
        </w:rPr>
        <w:t xml:space="preserve"> using</w:t>
      </w:r>
      <w:r>
        <w:rPr>
          <w:rStyle w:val="ui-provider"/>
        </w:rPr>
        <w:t xml:space="preserve"> lookup tables.</w:t>
      </w:r>
    </w:p>
    <w:p w14:paraId="419A17D8" w14:textId="2D3FDB6B" w:rsidR="00885989" w:rsidRDefault="00885989" w:rsidP="00A42AD3">
      <w:pPr>
        <w:pStyle w:val="ListParagraph"/>
        <w:numPr>
          <w:ilvl w:val="0"/>
          <w:numId w:val="8"/>
        </w:numPr>
        <w:ind w:left="284" w:hanging="284"/>
        <w:jc w:val="both"/>
      </w:pPr>
      <w:r>
        <w:t>C</w:t>
      </w:r>
      <w:r w:rsidR="00577687">
        <w:t>onfigured supplier specific transaction rule for Suppliers.</w:t>
      </w:r>
    </w:p>
    <w:p w14:paraId="4E668155" w14:textId="39F485B9" w:rsidR="00885989" w:rsidRDefault="00885989" w:rsidP="00A42AD3">
      <w:pPr>
        <w:pStyle w:val="ListParagraph"/>
        <w:numPr>
          <w:ilvl w:val="0"/>
          <w:numId w:val="8"/>
        </w:numPr>
        <w:ind w:left="284" w:hanging="284"/>
        <w:jc w:val="both"/>
        <w:rPr>
          <w:rStyle w:val="ui-provider"/>
        </w:rPr>
      </w:pPr>
      <w:r>
        <w:rPr>
          <w:rStyle w:val="ui-provider"/>
        </w:rPr>
        <w:t>Generated reports for data monitoring and customized reports based on client requirements</w:t>
      </w:r>
      <w:r w:rsidR="005A6E42">
        <w:rPr>
          <w:rStyle w:val="ui-provider"/>
        </w:rPr>
        <w:t>.</w:t>
      </w:r>
    </w:p>
    <w:p w14:paraId="649B1951" w14:textId="32D58679" w:rsidR="00066B9F" w:rsidRDefault="00066B9F" w:rsidP="00A42AD3">
      <w:pPr>
        <w:pStyle w:val="ListParagraph"/>
        <w:numPr>
          <w:ilvl w:val="0"/>
          <w:numId w:val="8"/>
        </w:numPr>
        <w:ind w:left="284" w:hanging="284"/>
        <w:jc w:val="both"/>
        <w:rPr>
          <w:rStyle w:val="ui-provider"/>
        </w:rPr>
      </w:pPr>
      <w:r>
        <w:t>Maintained different procurement rules in invoices to prevent the submission of faulty invoices.</w:t>
      </w:r>
    </w:p>
    <w:p w14:paraId="4631552F" w14:textId="55E617AA" w:rsidR="00450B00" w:rsidRDefault="00450B00" w:rsidP="00A42AD3">
      <w:pPr>
        <w:pStyle w:val="ListParagraph"/>
        <w:numPr>
          <w:ilvl w:val="0"/>
          <w:numId w:val="8"/>
        </w:numPr>
        <w:ind w:left="284" w:hanging="284"/>
        <w:jc w:val="both"/>
      </w:pPr>
      <w:r>
        <w:t>Working on enhancements such as User import automation and supplier import automation.</w:t>
      </w:r>
    </w:p>
    <w:p w14:paraId="1779E076" w14:textId="77777777" w:rsidR="008A52F8" w:rsidRDefault="008A52F8" w:rsidP="00A42AD3">
      <w:pPr>
        <w:jc w:val="both"/>
        <w:rPr>
          <w:b/>
          <w:bCs/>
          <w:sz w:val="22"/>
          <w:szCs w:val="22"/>
        </w:rPr>
      </w:pPr>
    </w:p>
    <w:p w14:paraId="4E5AB281" w14:textId="1D86E943" w:rsidR="00AB71D4" w:rsidRDefault="00AB71D4" w:rsidP="00A42AD3">
      <w:pPr>
        <w:jc w:val="both"/>
        <w:rPr>
          <w:b/>
          <w:bCs/>
        </w:rPr>
      </w:pPr>
      <w:r>
        <w:rPr>
          <w:b/>
          <w:bCs/>
        </w:rPr>
        <w:t xml:space="preserve">Client: </w:t>
      </w:r>
      <w:r w:rsidR="00897DD1">
        <w:rPr>
          <w:b/>
          <w:bCs/>
        </w:rPr>
        <w:t>Reckitt</w:t>
      </w:r>
      <w:r>
        <w:rPr>
          <w:b/>
          <w:bCs/>
        </w:rPr>
        <w:tab/>
        <w:t xml:space="preserve">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</w:t>
      </w:r>
      <w:r w:rsidR="0074624D">
        <w:rPr>
          <w:b/>
          <w:bCs/>
        </w:rPr>
        <w:t xml:space="preserve">      </w:t>
      </w:r>
      <w:r w:rsidR="00D128EF">
        <w:rPr>
          <w:b/>
          <w:bCs/>
        </w:rPr>
        <w:t xml:space="preserve">         </w:t>
      </w:r>
      <w:r w:rsidR="0074624D">
        <w:rPr>
          <w:b/>
          <w:bCs/>
        </w:rPr>
        <w:t xml:space="preserve">  </w:t>
      </w:r>
      <w:r w:rsidR="002A41EF">
        <w:rPr>
          <w:b/>
          <w:bCs/>
        </w:rPr>
        <w:tab/>
        <w:t xml:space="preserve"> </w:t>
      </w:r>
      <w:r w:rsidR="005A6E42" w:rsidRPr="008756E8">
        <w:rPr>
          <w:b/>
          <w:bCs/>
        </w:rPr>
        <w:t>J</w:t>
      </w:r>
      <w:r w:rsidR="00B64E66">
        <w:rPr>
          <w:b/>
          <w:bCs/>
        </w:rPr>
        <w:t>un</w:t>
      </w:r>
      <w:r w:rsidR="005A6E42" w:rsidRPr="008756E8">
        <w:rPr>
          <w:b/>
          <w:bCs/>
        </w:rPr>
        <w:t xml:space="preserve"> 202</w:t>
      </w:r>
      <w:r w:rsidR="00C50D93">
        <w:rPr>
          <w:b/>
          <w:bCs/>
        </w:rPr>
        <w:t xml:space="preserve">3 </w:t>
      </w:r>
      <w:r w:rsidR="005A6E42" w:rsidRPr="008756E8">
        <w:rPr>
          <w:b/>
          <w:bCs/>
        </w:rPr>
        <w:t>-</w:t>
      </w:r>
      <w:r w:rsidR="005A6E42">
        <w:rPr>
          <w:b/>
          <w:bCs/>
        </w:rPr>
        <w:t xml:space="preserve"> </w:t>
      </w:r>
      <w:r w:rsidR="00B64E66">
        <w:rPr>
          <w:b/>
          <w:bCs/>
        </w:rPr>
        <w:t>Jan</w:t>
      </w:r>
      <w:r w:rsidR="005A6E42" w:rsidRPr="008756E8">
        <w:rPr>
          <w:b/>
          <w:bCs/>
        </w:rPr>
        <w:t xml:space="preserve"> 202</w:t>
      </w:r>
      <w:r w:rsidR="00C50D93">
        <w:rPr>
          <w:b/>
          <w:bCs/>
        </w:rPr>
        <w:t>4</w:t>
      </w:r>
      <w:r>
        <w:rPr>
          <w:b/>
          <w:bCs/>
        </w:rPr>
        <w:t xml:space="preserve">     </w:t>
      </w:r>
    </w:p>
    <w:p w14:paraId="087ED0B0" w14:textId="12A4C8C7" w:rsidR="00AB71D4" w:rsidRDefault="00AB71D4" w:rsidP="00A42AD3">
      <w:pPr>
        <w:jc w:val="both"/>
        <w:rPr>
          <w:b/>
          <w:bCs/>
        </w:rPr>
      </w:pPr>
      <w:r>
        <w:rPr>
          <w:b/>
          <w:bCs/>
        </w:rPr>
        <w:t>Project</w:t>
      </w:r>
      <w:r w:rsidR="00C125B8">
        <w:rPr>
          <w:b/>
          <w:bCs/>
        </w:rPr>
        <w:t xml:space="preserve">: </w:t>
      </w:r>
      <w:r w:rsidR="00777C42">
        <w:rPr>
          <w:b/>
          <w:bCs/>
        </w:rPr>
        <w:t>Ariba End to end implementation</w:t>
      </w:r>
    </w:p>
    <w:p w14:paraId="0418B0E8" w14:textId="5C63F4C0" w:rsidR="00AB71D4" w:rsidRDefault="00AB71D4" w:rsidP="00A42AD3">
      <w:pPr>
        <w:jc w:val="both"/>
        <w:rPr>
          <w:b/>
          <w:bCs/>
        </w:rPr>
      </w:pPr>
      <w:r>
        <w:rPr>
          <w:b/>
          <w:bCs/>
        </w:rPr>
        <w:t>Role:</w:t>
      </w:r>
      <w:r w:rsidR="00777C42">
        <w:rPr>
          <w:b/>
          <w:bCs/>
        </w:rPr>
        <w:t xml:space="preserve"> </w:t>
      </w:r>
      <w:r>
        <w:rPr>
          <w:b/>
          <w:bCs/>
        </w:rPr>
        <w:t xml:space="preserve">ARIBA Functional </w:t>
      </w:r>
      <w:r w:rsidR="00C125B8">
        <w:rPr>
          <w:b/>
          <w:bCs/>
        </w:rPr>
        <w:t>consultant</w:t>
      </w:r>
    </w:p>
    <w:p w14:paraId="221749B7" w14:textId="45A1247A" w:rsidR="00777C42" w:rsidRDefault="00AB71D4" w:rsidP="00A42AD3">
      <w:pPr>
        <w:jc w:val="both"/>
        <w:rPr>
          <w:b/>
          <w:bCs/>
        </w:rPr>
      </w:pPr>
      <w:r>
        <w:rPr>
          <w:b/>
          <w:bCs/>
        </w:rPr>
        <w:t>Responsibilities:</w:t>
      </w:r>
    </w:p>
    <w:p w14:paraId="163300D9" w14:textId="212AB564" w:rsidR="00FA3635" w:rsidRDefault="00FA3635" w:rsidP="00A42AD3">
      <w:pPr>
        <w:pStyle w:val="ListParagraph"/>
        <w:numPr>
          <w:ilvl w:val="0"/>
          <w:numId w:val="13"/>
        </w:numPr>
        <w:ind w:left="284" w:hanging="284"/>
        <w:jc w:val="both"/>
      </w:pPr>
      <w:r>
        <w:t>Working experience in SLP (Supplier lifecycle &amp; Performance Management),</w:t>
      </w:r>
      <w:r w:rsidR="00450B00">
        <w:t xml:space="preserve"> </w:t>
      </w:r>
      <w:r w:rsidR="005A6E42">
        <w:t xml:space="preserve">Sourcing contacts and </w:t>
      </w:r>
      <w:r w:rsidR="00450B00">
        <w:t>B</w:t>
      </w:r>
      <w:r w:rsidR="005A6E42">
        <w:t xml:space="preserve"> &amp; I</w:t>
      </w:r>
    </w:p>
    <w:p w14:paraId="3F847094" w14:textId="623FC499" w:rsidR="00A539EC" w:rsidRPr="00A539EC" w:rsidRDefault="00A539EC" w:rsidP="00A42AD3">
      <w:pPr>
        <w:pStyle w:val="ListParagraph"/>
        <w:numPr>
          <w:ilvl w:val="0"/>
          <w:numId w:val="13"/>
        </w:numPr>
        <w:ind w:left="284" w:hanging="284"/>
        <w:jc w:val="both"/>
        <w:rPr>
          <w:lang w:val="en-IN"/>
        </w:rPr>
      </w:pPr>
      <w:r w:rsidRPr="00A539EC">
        <w:rPr>
          <w:lang w:val="en-IN"/>
        </w:rPr>
        <w:t>Experience in Supplier Lifecycle &amp; Performance Management (SLP), Sourcing, Contracts, and Buying &amp; Invoicing (B&amp;I).</w:t>
      </w:r>
    </w:p>
    <w:p w14:paraId="56DFB6EE" w14:textId="1EDEBC38" w:rsidR="00A539EC" w:rsidRPr="00A539EC" w:rsidRDefault="00A539EC" w:rsidP="00A42AD3">
      <w:pPr>
        <w:pStyle w:val="ListParagraph"/>
        <w:numPr>
          <w:ilvl w:val="0"/>
          <w:numId w:val="13"/>
        </w:numPr>
        <w:ind w:left="284" w:hanging="284"/>
        <w:jc w:val="both"/>
        <w:rPr>
          <w:lang w:val="en-IN"/>
        </w:rPr>
      </w:pPr>
      <w:r w:rsidRPr="00A539EC">
        <w:rPr>
          <w:lang w:val="en-IN"/>
        </w:rPr>
        <w:t>Collaborated closely with business stakeholders to gather requirements and configure Ariba solutions to align with their needs.</w:t>
      </w:r>
    </w:p>
    <w:p w14:paraId="5F79A825" w14:textId="588C0ED0" w:rsidR="00A539EC" w:rsidRPr="00A539EC" w:rsidRDefault="00A539EC" w:rsidP="00A42AD3">
      <w:pPr>
        <w:pStyle w:val="ListParagraph"/>
        <w:numPr>
          <w:ilvl w:val="0"/>
          <w:numId w:val="13"/>
        </w:numPr>
        <w:ind w:left="284" w:hanging="284"/>
        <w:jc w:val="both"/>
        <w:rPr>
          <w:lang w:val="en-IN"/>
        </w:rPr>
      </w:pPr>
      <w:r w:rsidRPr="00A539EC">
        <w:rPr>
          <w:lang w:val="en-IN"/>
        </w:rPr>
        <w:t>Participated in preparing the Business Blueprint for Ariba SLP, Ariba Sourcing, and Ariba B&amp;I.</w:t>
      </w:r>
    </w:p>
    <w:p w14:paraId="4B0F17CD" w14:textId="63E599B0" w:rsidR="00A539EC" w:rsidRPr="00A539EC" w:rsidRDefault="00A539EC" w:rsidP="00A42AD3">
      <w:pPr>
        <w:pStyle w:val="ListParagraph"/>
        <w:numPr>
          <w:ilvl w:val="0"/>
          <w:numId w:val="13"/>
        </w:numPr>
        <w:ind w:left="284" w:hanging="284"/>
        <w:jc w:val="both"/>
        <w:rPr>
          <w:lang w:val="en-IN"/>
        </w:rPr>
      </w:pPr>
      <w:r w:rsidRPr="00A539EC">
        <w:rPr>
          <w:lang w:val="en-IN"/>
        </w:rPr>
        <w:t>Supported the integration of Ariba solutions with existing ERP systems, ensuring data accuracy and consistency.</w:t>
      </w:r>
    </w:p>
    <w:p w14:paraId="1D10FEEC" w14:textId="4A8C086D" w:rsidR="00A539EC" w:rsidRPr="00A539EC" w:rsidRDefault="00A539EC" w:rsidP="00A42AD3">
      <w:pPr>
        <w:pStyle w:val="ListParagraph"/>
        <w:numPr>
          <w:ilvl w:val="0"/>
          <w:numId w:val="13"/>
        </w:numPr>
        <w:ind w:left="284" w:hanging="284"/>
        <w:jc w:val="both"/>
        <w:rPr>
          <w:lang w:val="en-IN"/>
        </w:rPr>
      </w:pPr>
      <w:r w:rsidRPr="00A539EC">
        <w:rPr>
          <w:lang w:val="en-IN"/>
        </w:rPr>
        <w:t>Well-versed in SAP Ariba's reporting features, including Prepackaged Reports and Analytical Reports.</w:t>
      </w:r>
    </w:p>
    <w:p w14:paraId="30106958" w14:textId="138C22B1" w:rsidR="00A539EC" w:rsidRPr="00A539EC" w:rsidRDefault="00A539EC" w:rsidP="00A42AD3">
      <w:pPr>
        <w:pStyle w:val="ListParagraph"/>
        <w:numPr>
          <w:ilvl w:val="0"/>
          <w:numId w:val="13"/>
        </w:numPr>
        <w:ind w:left="284" w:hanging="284"/>
        <w:jc w:val="both"/>
        <w:rPr>
          <w:lang w:val="en-IN"/>
        </w:rPr>
      </w:pPr>
      <w:r w:rsidRPr="00A539EC">
        <w:rPr>
          <w:lang w:val="en-IN"/>
        </w:rPr>
        <w:t>Managed Supplier Management (SM) Administration, including updating templates after changes and migrating legacy suppliers.</w:t>
      </w:r>
    </w:p>
    <w:p w14:paraId="00A624FF" w14:textId="1D568BE5" w:rsidR="00A539EC" w:rsidRPr="00A539EC" w:rsidRDefault="00A539EC" w:rsidP="00A42AD3">
      <w:pPr>
        <w:pStyle w:val="ListParagraph"/>
        <w:numPr>
          <w:ilvl w:val="0"/>
          <w:numId w:val="13"/>
        </w:numPr>
        <w:ind w:left="284" w:hanging="284"/>
        <w:jc w:val="both"/>
        <w:rPr>
          <w:lang w:val="en-IN"/>
        </w:rPr>
      </w:pPr>
      <w:r w:rsidRPr="00A539EC">
        <w:rPr>
          <w:lang w:val="en-IN"/>
        </w:rPr>
        <w:t>Handled administrative tasks such as user creation, role and group assignments, supplier activation and deactivation, and managing Network Account Links.</w:t>
      </w:r>
    </w:p>
    <w:p w14:paraId="40824958" w14:textId="6EB8EE3C" w:rsidR="00A539EC" w:rsidRDefault="00A539EC" w:rsidP="00A42AD3">
      <w:pPr>
        <w:pStyle w:val="ListParagraph"/>
        <w:numPr>
          <w:ilvl w:val="0"/>
          <w:numId w:val="13"/>
        </w:numPr>
        <w:ind w:left="284" w:hanging="284"/>
        <w:jc w:val="both"/>
      </w:pPr>
      <w:r w:rsidRPr="00A539EC">
        <w:rPr>
          <w:lang w:val="en-IN"/>
        </w:rPr>
        <w:t>Conducted System Integration Testing (SIT) and User Acceptance Testing (UAT).</w:t>
      </w:r>
    </w:p>
    <w:p w14:paraId="778E43C3" w14:textId="77777777" w:rsidR="00C125B8" w:rsidRDefault="00C125B8" w:rsidP="00A42AD3">
      <w:pPr>
        <w:jc w:val="both"/>
      </w:pPr>
    </w:p>
    <w:p w14:paraId="2C6F65E9" w14:textId="582D46CA" w:rsidR="0074624D" w:rsidRPr="00B20B7F" w:rsidRDefault="0074624D" w:rsidP="00A42AD3">
      <w:pPr>
        <w:jc w:val="both"/>
        <w:rPr>
          <w:b/>
        </w:rPr>
      </w:pPr>
      <w:r w:rsidRPr="00B20B7F">
        <w:rPr>
          <w:b/>
        </w:rPr>
        <w:t>Client:</w:t>
      </w:r>
      <w:r w:rsidRPr="00724380">
        <w:t xml:space="preserve"> </w:t>
      </w:r>
      <w:r>
        <w:rPr>
          <w:b/>
        </w:rPr>
        <w:t>Willscot Mobile Mini</w:t>
      </w:r>
      <w:r w:rsidRPr="00B20B7F">
        <w:rPr>
          <w:b/>
        </w:rPr>
        <w:t xml:space="preserve">                 </w:t>
      </w:r>
      <w:r>
        <w:rPr>
          <w:b/>
        </w:rPr>
        <w:t xml:space="preserve">                                     </w:t>
      </w:r>
      <w:r w:rsidRPr="00B20B7F">
        <w:rPr>
          <w:b/>
        </w:rPr>
        <w:t xml:space="preserve">     </w:t>
      </w:r>
      <w:r>
        <w:rPr>
          <w:b/>
        </w:rPr>
        <w:t xml:space="preserve">     </w:t>
      </w:r>
      <w:r w:rsidR="00451921">
        <w:rPr>
          <w:b/>
        </w:rPr>
        <w:t xml:space="preserve">         </w:t>
      </w:r>
      <w:r>
        <w:rPr>
          <w:b/>
        </w:rPr>
        <w:t>Apr 202</w:t>
      </w:r>
      <w:r w:rsidR="00451921">
        <w:rPr>
          <w:b/>
        </w:rPr>
        <w:t>2</w:t>
      </w:r>
      <w:r>
        <w:rPr>
          <w:b/>
        </w:rPr>
        <w:t xml:space="preserve"> </w:t>
      </w:r>
      <w:r w:rsidRPr="00724380">
        <w:rPr>
          <w:b/>
        </w:rPr>
        <w:t xml:space="preserve">– </w:t>
      </w:r>
      <w:r>
        <w:rPr>
          <w:b/>
        </w:rPr>
        <w:t xml:space="preserve">May </w:t>
      </w:r>
      <w:r w:rsidRPr="00724380">
        <w:rPr>
          <w:b/>
        </w:rPr>
        <w:t>20</w:t>
      </w:r>
      <w:r>
        <w:rPr>
          <w:b/>
        </w:rPr>
        <w:t>2</w:t>
      </w:r>
      <w:r w:rsidR="00451921">
        <w:rPr>
          <w:b/>
        </w:rPr>
        <w:t>3</w:t>
      </w:r>
    </w:p>
    <w:p w14:paraId="48A55C4F" w14:textId="77777777" w:rsidR="0074624D" w:rsidRPr="003E2135" w:rsidRDefault="0074624D" w:rsidP="00A42AD3">
      <w:pPr>
        <w:jc w:val="both"/>
        <w:rPr>
          <w:b/>
          <w:bCs/>
        </w:rPr>
      </w:pPr>
      <w:r w:rsidRPr="00B20B7F">
        <w:rPr>
          <w:b/>
          <w:bCs/>
          <w:color w:val="111111"/>
        </w:rPr>
        <w:t>Role:</w:t>
      </w:r>
      <w:r>
        <w:rPr>
          <w:b/>
          <w:bCs/>
          <w:color w:val="111111"/>
        </w:rPr>
        <w:t xml:space="preserve"> SAP Ariba CIG Consultant </w:t>
      </w:r>
    </w:p>
    <w:p w14:paraId="0AD3132D" w14:textId="77777777" w:rsidR="0074624D" w:rsidRPr="00981BB1" w:rsidRDefault="0074624D" w:rsidP="00A42AD3">
      <w:pPr>
        <w:jc w:val="both"/>
        <w:rPr>
          <w:b/>
        </w:rPr>
      </w:pPr>
      <w:r w:rsidRPr="00B20B7F">
        <w:rPr>
          <w:b/>
        </w:rPr>
        <w:t>Responsibilities:</w:t>
      </w:r>
    </w:p>
    <w:p w14:paraId="5E935BF8" w14:textId="77777777" w:rsidR="0074624D" w:rsidRDefault="0074624D" w:rsidP="00A42AD3">
      <w:pPr>
        <w:pStyle w:val="ListParagraph"/>
        <w:numPr>
          <w:ilvl w:val="0"/>
          <w:numId w:val="14"/>
        </w:numPr>
        <w:ind w:left="284" w:hanging="284"/>
        <w:jc w:val="both"/>
      </w:pPr>
      <w:r>
        <w:t xml:space="preserve">Involved in </w:t>
      </w:r>
      <w:r w:rsidRPr="008C0932">
        <w:t>Cloude connector setup</w:t>
      </w:r>
      <w:r>
        <w:t xml:space="preserve"> with basis team,</w:t>
      </w:r>
      <w:r w:rsidRPr="008C0932">
        <w:t xml:space="preserve"> CIG enablement and Webservices Activation</w:t>
      </w:r>
      <w:r>
        <w:t>, connectivity test</w:t>
      </w:r>
    </w:p>
    <w:p w14:paraId="563C22E4" w14:textId="77777777" w:rsidR="0074624D" w:rsidRPr="008C0932" w:rsidRDefault="0074624D" w:rsidP="00A42AD3">
      <w:pPr>
        <w:pStyle w:val="ListParagraph"/>
        <w:numPr>
          <w:ilvl w:val="0"/>
          <w:numId w:val="14"/>
        </w:numPr>
        <w:ind w:left="284" w:hanging="284"/>
        <w:jc w:val="both"/>
      </w:pPr>
      <w:r>
        <w:t xml:space="preserve">Ariba Project creation for Sourcing and procurement </w:t>
      </w:r>
    </w:p>
    <w:p w14:paraId="5C1370F3" w14:textId="77777777" w:rsidR="0074624D" w:rsidRPr="008C0932" w:rsidRDefault="0074624D" w:rsidP="00A42AD3">
      <w:pPr>
        <w:pStyle w:val="ListParagraph"/>
        <w:numPr>
          <w:ilvl w:val="0"/>
          <w:numId w:val="14"/>
        </w:numPr>
        <w:ind w:left="284" w:hanging="284"/>
        <w:jc w:val="both"/>
      </w:pPr>
      <w:r w:rsidRPr="008C0932">
        <w:t>ERP configuration for integrating ECC system with SAP Ariba</w:t>
      </w:r>
    </w:p>
    <w:p w14:paraId="70E0F83C" w14:textId="77777777" w:rsidR="0074624D" w:rsidRPr="008C0932" w:rsidRDefault="0074624D" w:rsidP="00A42AD3">
      <w:pPr>
        <w:pStyle w:val="ListParagraph"/>
        <w:numPr>
          <w:ilvl w:val="0"/>
          <w:numId w:val="14"/>
        </w:numPr>
        <w:ind w:left="284" w:hanging="284"/>
        <w:jc w:val="both"/>
      </w:pPr>
      <w:r w:rsidRPr="008C0932">
        <w:t>Creating Supplier request and BP setup in ECC system, Error resolution during BP creation</w:t>
      </w:r>
    </w:p>
    <w:p w14:paraId="01A00D76" w14:textId="77777777" w:rsidR="0074624D" w:rsidRDefault="0074624D" w:rsidP="00A42AD3">
      <w:pPr>
        <w:pStyle w:val="ListParagraph"/>
        <w:numPr>
          <w:ilvl w:val="0"/>
          <w:numId w:val="14"/>
        </w:numPr>
        <w:ind w:left="284" w:hanging="284"/>
        <w:jc w:val="both"/>
      </w:pPr>
      <w:r w:rsidRPr="008C0932">
        <w:rPr>
          <w:bCs/>
          <w:color w:val="000000"/>
        </w:rPr>
        <w:t>Worked on Master data, Transactional data setup, Invoices and Remittance interfaces between Ariba ECC to Ariba system</w:t>
      </w:r>
      <w:r w:rsidRPr="008C0932">
        <w:t>.</w:t>
      </w:r>
    </w:p>
    <w:p w14:paraId="2F6B01CB" w14:textId="2104C7A5" w:rsidR="00D128EF" w:rsidRPr="00D128EF" w:rsidRDefault="00D128EF" w:rsidP="00A42AD3">
      <w:pPr>
        <w:pStyle w:val="ListParagraph"/>
        <w:numPr>
          <w:ilvl w:val="0"/>
          <w:numId w:val="14"/>
        </w:numPr>
        <w:ind w:left="284" w:hanging="284"/>
        <w:jc w:val="both"/>
        <w:rPr>
          <w:bCs/>
          <w:color w:val="000000"/>
        </w:rPr>
      </w:pPr>
      <w:r>
        <w:rPr>
          <w:bCs/>
          <w:color w:val="000000"/>
        </w:rPr>
        <w:t>Worked on Catalog Syndication program</w:t>
      </w:r>
    </w:p>
    <w:p w14:paraId="74311E7D" w14:textId="77777777" w:rsidR="0074624D" w:rsidRPr="002C6264" w:rsidRDefault="0074624D" w:rsidP="00A42AD3">
      <w:pPr>
        <w:pStyle w:val="ListParagraph"/>
        <w:numPr>
          <w:ilvl w:val="0"/>
          <w:numId w:val="14"/>
        </w:numPr>
        <w:ind w:left="284" w:hanging="284"/>
        <w:jc w:val="both"/>
        <w:rPr>
          <w:bCs/>
          <w:color w:val="000000"/>
        </w:rPr>
      </w:pPr>
      <w:r w:rsidRPr="002C6264">
        <w:rPr>
          <w:bCs/>
          <w:color w:val="000000"/>
        </w:rPr>
        <w:t>Worked on CIG integration between Ariba and ERP S4 systems for inbound and Outbound transactions and Usage of Transaction tracker</w:t>
      </w:r>
    </w:p>
    <w:p w14:paraId="1B6B8B36" w14:textId="77777777" w:rsidR="0074624D" w:rsidRPr="008C0932" w:rsidRDefault="0074624D" w:rsidP="00A42AD3">
      <w:pPr>
        <w:pStyle w:val="ListParagraph"/>
        <w:numPr>
          <w:ilvl w:val="0"/>
          <w:numId w:val="14"/>
        </w:numPr>
        <w:ind w:left="284" w:hanging="284"/>
        <w:jc w:val="both"/>
      </w:pPr>
      <w:r w:rsidRPr="008C0932">
        <w:t xml:space="preserve">Preparation of functional specification </w:t>
      </w:r>
    </w:p>
    <w:p w14:paraId="07C867EB" w14:textId="77777777" w:rsidR="0074624D" w:rsidRPr="008C0932" w:rsidRDefault="0074624D" w:rsidP="00A42AD3">
      <w:pPr>
        <w:pStyle w:val="ListParagraph"/>
        <w:numPr>
          <w:ilvl w:val="0"/>
          <w:numId w:val="14"/>
        </w:numPr>
        <w:ind w:left="284" w:hanging="284"/>
        <w:jc w:val="both"/>
      </w:pPr>
      <w:r w:rsidRPr="008C0932">
        <w:t xml:space="preserve">Performing Unit test and SIT. </w:t>
      </w:r>
    </w:p>
    <w:p w14:paraId="6028594B" w14:textId="1A8D9AEB" w:rsidR="00F014EE" w:rsidRPr="0074624D" w:rsidRDefault="0074624D" w:rsidP="00A42AD3">
      <w:pPr>
        <w:pStyle w:val="ListParagraph"/>
        <w:numPr>
          <w:ilvl w:val="0"/>
          <w:numId w:val="14"/>
        </w:numPr>
        <w:ind w:left="284" w:hanging="284"/>
        <w:jc w:val="both"/>
      </w:pPr>
      <w:r w:rsidRPr="008C0932">
        <w:t>Preparing SIT test scripts and conducting UAT.</w:t>
      </w:r>
      <w:r>
        <w:t xml:space="preserve"> </w:t>
      </w:r>
      <w:r w:rsidRPr="008C0932">
        <w:t>Performed cutover activities and GO Live activities</w:t>
      </w:r>
    </w:p>
    <w:p w14:paraId="3707B4E1" w14:textId="77777777" w:rsidR="00F014EE" w:rsidRDefault="00F014EE" w:rsidP="00A42AD3">
      <w:pPr>
        <w:jc w:val="both"/>
        <w:rPr>
          <w:b/>
        </w:rPr>
      </w:pPr>
    </w:p>
    <w:p w14:paraId="15981F89" w14:textId="77777777" w:rsidR="00F014EE" w:rsidRDefault="00F014EE" w:rsidP="00A42AD3">
      <w:pPr>
        <w:jc w:val="both"/>
        <w:rPr>
          <w:b/>
        </w:rPr>
      </w:pPr>
    </w:p>
    <w:p w14:paraId="4A99D8E9" w14:textId="77777777" w:rsidR="00F014EE" w:rsidRDefault="00F014EE" w:rsidP="00A42AD3">
      <w:pPr>
        <w:jc w:val="both"/>
        <w:rPr>
          <w:b/>
        </w:rPr>
      </w:pPr>
    </w:p>
    <w:p w14:paraId="50AF5CFE" w14:textId="2471BCA6" w:rsidR="00F014EE" w:rsidRPr="00B20B7F" w:rsidRDefault="00F014EE" w:rsidP="00A42AD3">
      <w:pPr>
        <w:jc w:val="both"/>
        <w:rPr>
          <w:b/>
        </w:rPr>
      </w:pPr>
      <w:r w:rsidRPr="00B20B7F">
        <w:rPr>
          <w:b/>
        </w:rPr>
        <w:t>Client:</w:t>
      </w:r>
      <w:r w:rsidRPr="003E2135">
        <w:t xml:space="preserve"> </w:t>
      </w:r>
      <w:r>
        <w:rPr>
          <w:b/>
        </w:rPr>
        <w:t xml:space="preserve">Boat. </w:t>
      </w:r>
      <w:r w:rsidRPr="00B20B7F">
        <w:rPr>
          <w:b/>
        </w:rPr>
        <w:tab/>
      </w:r>
      <w:r w:rsidRPr="00B20B7F">
        <w:rPr>
          <w:b/>
        </w:rPr>
        <w:tab/>
      </w:r>
      <w:r w:rsidRPr="00B20B7F">
        <w:rPr>
          <w:b/>
        </w:rPr>
        <w:tab/>
      </w:r>
      <w:r>
        <w:rPr>
          <w:b/>
        </w:rPr>
        <w:t xml:space="preserve"> </w:t>
      </w:r>
      <w:r w:rsidRPr="00B20B7F">
        <w:rPr>
          <w:b/>
        </w:rPr>
        <w:t xml:space="preserve">                       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                   </w:t>
      </w:r>
      <w:r w:rsidR="00451921">
        <w:rPr>
          <w:b/>
        </w:rPr>
        <w:t xml:space="preserve">      </w:t>
      </w:r>
      <w:r>
        <w:rPr>
          <w:b/>
        </w:rPr>
        <w:t>J</w:t>
      </w:r>
      <w:r w:rsidR="001839C2">
        <w:rPr>
          <w:b/>
        </w:rPr>
        <w:t>un</w:t>
      </w:r>
      <w:r>
        <w:rPr>
          <w:b/>
        </w:rPr>
        <w:t xml:space="preserve"> </w:t>
      </w:r>
      <w:r>
        <w:rPr>
          <w:b/>
          <w:bCs/>
        </w:rPr>
        <w:t>2</w:t>
      </w:r>
      <w:r w:rsidRPr="00981BB1">
        <w:rPr>
          <w:b/>
          <w:bCs/>
        </w:rPr>
        <w:t>0</w:t>
      </w:r>
      <w:r w:rsidR="00451921">
        <w:rPr>
          <w:b/>
          <w:bCs/>
        </w:rPr>
        <w:t>20</w:t>
      </w:r>
      <w:r w:rsidRPr="00981BB1">
        <w:rPr>
          <w:b/>
          <w:bCs/>
        </w:rPr>
        <w:t xml:space="preserve"> – </w:t>
      </w:r>
      <w:r>
        <w:rPr>
          <w:b/>
          <w:bCs/>
        </w:rPr>
        <w:t xml:space="preserve">Mar </w:t>
      </w:r>
      <w:r w:rsidRPr="00981BB1">
        <w:rPr>
          <w:b/>
          <w:bCs/>
        </w:rPr>
        <w:t>20</w:t>
      </w:r>
      <w:r>
        <w:rPr>
          <w:b/>
          <w:bCs/>
        </w:rPr>
        <w:t>2</w:t>
      </w:r>
      <w:r w:rsidR="00451921">
        <w:rPr>
          <w:b/>
          <w:bCs/>
        </w:rPr>
        <w:t>2</w:t>
      </w:r>
    </w:p>
    <w:p w14:paraId="728F6492" w14:textId="77777777" w:rsidR="00F014EE" w:rsidRPr="003E2135" w:rsidRDefault="00F014EE" w:rsidP="00A42AD3">
      <w:pPr>
        <w:jc w:val="both"/>
        <w:rPr>
          <w:b/>
        </w:rPr>
      </w:pPr>
      <w:r w:rsidRPr="00B20B7F">
        <w:rPr>
          <w:b/>
          <w:bCs/>
          <w:color w:val="111111"/>
        </w:rPr>
        <w:t xml:space="preserve">Role: </w:t>
      </w:r>
      <w:r>
        <w:rPr>
          <w:b/>
          <w:bCs/>
          <w:color w:val="111111"/>
        </w:rPr>
        <w:t>SAP MM functional consultant.</w:t>
      </w:r>
    </w:p>
    <w:p w14:paraId="02122F40" w14:textId="77777777" w:rsidR="00F014EE" w:rsidRPr="00593597" w:rsidRDefault="00F014EE" w:rsidP="00A42AD3">
      <w:pPr>
        <w:jc w:val="both"/>
        <w:rPr>
          <w:b/>
        </w:rPr>
      </w:pPr>
      <w:r w:rsidRPr="00B20B7F">
        <w:rPr>
          <w:b/>
        </w:rPr>
        <w:t>Responsibilities:</w:t>
      </w:r>
    </w:p>
    <w:p w14:paraId="0EAB679F" w14:textId="77777777" w:rsidR="00F014EE" w:rsidRDefault="00F014EE" w:rsidP="00A42AD3">
      <w:pPr>
        <w:pStyle w:val="ListParagraph"/>
        <w:numPr>
          <w:ilvl w:val="0"/>
          <w:numId w:val="10"/>
        </w:numPr>
        <w:jc w:val="both"/>
      </w:pPr>
      <w:r w:rsidRPr="00981BB1">
        <w:t>Providing instant solution to the end users on run time errors based on severity of the issues.</w:t>
      </w:r>
    </w:p>
    <w:p w14:paraId="60B2E92C" w14:textId="77777777" w:rsidR="00F014EE" w:rsidRDefault="00F014EE" w:rsidP="00A42AD3">
      <w:pPr>
        <w:pStyle w:val="ListParagraph"/>
        <w:numPr>
          <w:ilvl w:val="0"/>
          <w:numId w:val="10"/>
        </w:numPr>
        <w:jc w:val="both"/>
      </w:pPr>
      <w:r>
        <w:t>Creation of vendor master by verifying legal details of vendors</w:t>
      </w:r>
    </w:p>
    <w:p w14:paraId="4AA8267C" w14:textId="77777777" w:rsidR="00F014EE" w:rsidRPr="00981BB1" w:rsidRDefault="00F014EE" w:rsidP="00A42AD3">
      <w:pPr>
        <w:pStyle w:val="ListParagraph"/>
        <w:numPr>
          <w:ilvl w:val="0"/>
          <w:numId w:val="10"/>
        </w:numPr>
        <w:jc w:val="both"/>
      </w:pPr>
      <w:r>
        <w:t>Material master creation based on business requirement</w:t>
      </w:r>
    </w:p>
    <w:p w14:paraId="2FD9334C" w14:textId="77777777" w:rsidR="00F014EE" w:rsidRPr="00981BB1" w:rsidRDefault="00F014EE" w:rsidP="00A42AD3">
      <w:pPr>
        <w:pStyle w:val="ListParagraph"/>
        <w:numPr>
          <w:ilvl w:val="0"/>
          <w:numId w:val="10"/>
        </w:numPr>
        <w:jc w:val="both"/>
      </w:pPr>
      <w:r w:rsidRPr="00981BB1">
        <w:t>Resolving the day-by-day issues related to MM.</w:t>
      </w:r>
    </w:p>
    <w:p w14:paraId="3A91B2B1" w14:textId="77777777" w:rsidR="00F014EE" w:rsidRPr="00981BB1" w:rsidRDefault="00F014EE" w:rsidP="00A42AD3">
      <w:pPr>
        <w:pStyle w:val="ListParagraph"/>
        <w:numPr>
          <w:ilvl w:val="0"/>
          <w:numId w:val="10"/>
        </w:numPr>
        <w:jc w:val="both"/>
      </w:pPr>
      <w:r w:rsidRPr="00981BB1">
        <w:t>Developing functional specifications and test scenarios for their new requirements and executing the same with the help of technical team.</w:t>
      </w:r>
    </w:p>
    <w:p w14:paraId="0281001A" w14:textId="77777777" w:rsidR="00F014EE" w:rsidRPr="00981BB1" w:rsidRDefault="00F014EE" w:rsidP="00A42AD3">
      <w:pPr>
        <w:pStyle w:val="ListParagraph"/>
        <w:numPr>
          <w:ilvl w:val="0"/>
          <w:numId w:val="10"/>
        </w:numPr>
        <w:jc w:val="both"/>
      </w:pPr>
      <w:r w:rsidRPr="00981BB1">
        <w:t>Providing solutions to the client via ticketing tool.</w:t>
      </w:r>
    </w:p>
    <w:p w14:paraId="53BA5A05" w14:textId="05816940" w:rsidR="00E969DD" w:rsidRPr="008756E8" w:rsidRDefault="00E414EE" w:rsidP="00A42AD3">
      <w:pPr>
        <w:pStyle w:val="paragraph"/>
        <w:spacing w:before="0" w:beforeAutospacing="0" w:after="0" w:afterAutospacing="0"/>
        <w:ind w:left="720"/>
        <w:jc w:val="both"/>
        <w:textAlignment w:val="baseline"/>
      </w:pPr>
      <w:r>
        <w:rPr>
          <w:rStyle w:val="normaltextrun"/>
          <w:lang w:val="en-US"/>
        </w:rPr>
        <w:t>.</w:t>
      </w:r>
    </w:p>
    <w:p w14:paraId="720EB36F" w14:textId="77777777" w:rsidR="0078679B" w:rsidRPr="00983E09" w:rsidRDefault="0078679B" w:rsidP="00A42AD3">
      <w:pPr>
        <w:pStyle w:val="paragraph"/>
        <w:spacing w:before="0" w:beforeAutospacing="0" w:after="0" w:afterAutospacing="0"/>
        <w:jc w:val="both"/>
        <w:textAlignment w:val="baseline"/>
      </w:pPr>
      <w:r w:rsidRPr="00F014EE">
        <w:rPr>
          <w:rStyle w:val="normaltextrun"/>
          <w:b/>
          <w:bCs/>
          <w:i/>
          <w:iCs/>
          <w:lang w:val="en-US"/>
        </w:rPr>
        <w:t>EDUCATIONAL BACKGROUND</w:t>
      </w:r>
      <w:r w:rsidRPr="00983E09">
        <w:rPr>
          <w:rStyle w:val="eop"/>
        </w:rPr>
        <w:t> </w:t>
      </w:r>
    </w:p>
    <w:p w14:paraId="3906A82E" w14:textId="77777777" w:rsidR="0078679B" w:rsidRPr="00983E09" w:rsidRDefault="0078679B" w:rsidP="00A42AD3">
      <w:pPr>
        <w:pStyle w:val="paragraph"/>
        <w:spacing w:before="0" w:beforeAutospacing="0" w:after="0" w:afterAutospacing="0"/>
        <w:jc w:val="both"/>
        <w:textAlignment w:val="baseline"/>
      </w:pPr>
      <w:r w:rsidRPr="00983E09">
        <w:rPr>
          <w:rStyle w:val="eop"/>
          <w:rFonts w:ascii="Arial" w:hAnsi="Arial" w:cs="Arial"/>
        </w:rPr>
        <w:t> </w:t>
      </w:r>
    </w:p>
    <w:p w14:paraId="08FE82EA" w14:textId="21724F9A" w:rsidR="0078679B" w:rsidRPr="00451921" w:rsidRDefault="00885989" w:rsidP="00A42AD3">
      <w:pPr>
        <w:pStyle w:val="ListParagraph"/>
        <w:numPr>
          <w:ilvl w:val="0"/>
          <w:numId w:val="9"/>
        </w:numPr>
        <w:ind w:left="284" w:hanging="284"/>
        <w:jc w:val="both"/>
      </w:pPr>
      <w:r w:rsidRPr="005E349E">
        <w:t>B</w:t>
      </w:r>
      <w:r w:rsidR="00DB4F5B">
        <w:t xml:space="preserve">achelor of </w:t>
      </w:r>
      <w:r>
        <w:t>Mechanical</w:t>
      </w:r>
      <w:r w:rsidRPr="005E349E">
        <w:t xml:space="preserve"> Engineering</w:t>
      </w:r>
      <w:r w:rsidR="0074624D">
        <w:t>, SVPCET, Nagpur, India.</w:t>
      </w:r>
    </w:p>
    <w:p w14:paraId="273E3E15" w14:textId="15C77A8B" w:rsidR="0074624D" w:rsidRPr="0074624D" w:rsidRDefault="0074624D" w:rsidP="00A42AD3">
      <w:pPr>
        <w:pStyle w:val="ListParagraph"/>
        <w:numPr>
          <w:ilvl w:val="0"/>
          <w:numId w:val="9"/>
        </w:numPr>
        <w:ind w:left="284" w:hanging="284"/>
        <w:jc w:val="both"/>
      </w:pPr>
      <w:r w:rsidRPr="007229E3">
        <w:rPr>
          <w:color w:val="000000"/>
          <w:shd w:val="clear" w:color="auto" w:fill="FFFFFF"/>
        </w:rPr>
        <w:t>SAP S/4HANA Sourcing and Procurement</w:t>
      </w:r>
    </w:p>
    <w:p w14:paraId="598234C9" w14:textId="34999655" w:rsidR="0074624D" w:rsidRPr="0074624D" w:rsidRDefault="0074624D" w:rsidP="00A42AD3">
      <w:pPr>
        <w:pStyle w:val="ListParagraph"/>
        <w:numPr>
          <w:ilvl w:val="0"/>
          <w:numId w:val="9"/>
        </w:numPr>
        <w:ind w:left="284" w:hanging="284"/>
        <w:jc w:val="both"/>
      </w:pPr>
      <w:r>
        <w:rPr>
          <w:color w:val="000000"/>
          <w:shd w:val="clear" w:color="auto" w:fill="FFFFFF"/>
        </w:rPr>
        <w:t>SAP Ariba Procurement</w:t>
      </w:r>
    </w:p>
    <w:p w14:paraId="55562745" w14:textId="77777777" w:rsidR="00F014EE" w:rsidRPr="005E349E" w:rsidRDefault="00F014EE" w:rsidP="00A42AD3">
      <w:pPr>
        <w:jc w:val="both"/>
      </w:pPr>
    </w:p>
    <w:p w14:paraId="6A84910E" w14:textId="77777777" w:rsidR="00AB71D4" w:rsidRPr="00983E09" w:rsidRDefault="00AB71D4" w:rsidP="00A42AD3">
      <w:pPr>
        <w:pStyle w:val="ListParagraph"/>
        <w:ind w:left="284"/>
        <w:jc w:val="both"/>
        <w:rPr>
          <w:color w:val="000000"/>
        </w:rPr>
      </w:pPr>
    </w:p>
    <w:sectPr w:rsidR="00AB71D4" w:rsidRPr="00983E09" w:rsidSect="000304B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432" w:left="1440" w:header="14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158DC7" w14:textId="77777777" w:rsidR="00416808" w:rsidRDefault="00416808" w:rsidP="00443F13">
      <w:r>
        <w:separator/>
      </w:r>
    </w:p>
  </w:endnote>
  <w:endnote w:type="continuationSeparator" w:id="0">
    <w:p w14:paraId="36894ACE" w14:textId="77777777" w:rsidR="00416808" w:rsidRDefault="00416808" w:rsidP="0044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25EB2" w14:textId="77777777" w:rsidR="00460B3C" w:rsidRDefault="00460B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AE9B6" w14:textId="77777777" w:rsidR="008B49EE" w:rsidRPr="00B91141" w:rsidRDefault="008B49EE" w:rsidP="008B49EE">
    <w:pPr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</w:t>
    </w:r>
    <w:r>
      <w:rPr>
        <w:rFonts w:eastAsia="MS Mincho"/>
        <w:b/>
        <w:color w:val="1F497D"/>
        <w:sz w:val="28"/>
        <w:szCs w:val="28"/>
        <w:lang w:eastAsia="ja-JP"/>
      </w:rPr>
      <w:t>____________</w:t>
    </w:r>
  </w:p>
  <w:p w14:paraId="525130AA" w14:textId="7ED8C626" w:rsidR="0038102F" w:rsidRPr="00E969DD" w:rsidRDefault="008B49EE" w:rsidP="00E969DD">
    <w:hyperlink r:id="rId1" w:history="1">
      <w:r w:rsidRPr="00263073">
        <w:rPr>
          <w:rStyle w:val="Hyperlink"/>
        </w:rPr>
        <w:t>www.gyansys.com</w:t>
      </w:r>
    </w:hyperlink>
    <w:r>
      <w:t xml:space="preserve">                                                                                                 </w:t>
    </w:r>
    <w:r w:rsidR="00E969DD">
      <w:tab/>
      <w:t xml:space="preserve">      </w:t>
    </w:r>
    <w:r>
      <w:rPr>
        <w:rFonts w:ascii="Century Schoolbook" w:hAnsi="Century Schoolbook"/>
        <w:color w:val="17365D"/>
        <w:sz w:val="18"/>
        <w:szCs w:val="18"/>
      </w:rPr>
      <w:t>Pa</w:t>
    </w:r>
    <w:r w:rsidRPr="00C46CAA">
      <w:rPr>
        <w:rFonts w:ascii="Century Schoolbook" w:hAnsi="Century Schoolbook"/>
        <w:color w:val="17365D"/>
        <w:sz w:val="18"/>
        <w:szCs w:val="18"/>
      </w:rPr>
      <w:t xml:space="preserve">ge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PAGE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 w:rsidR="000528F8">
      <w:rPr>
        <w:rFonts w:ascii="Century Schoolbook" w:hAnsi="Century Schoolbook"/>
        <w:b/>
        <w:bCs/>
        <w:noProof/>
        <w:color w:val="17365D"/>
        <w:sz w:val="18"/>
        <w:szCs w:val="18"/>
      </w:rPr>
      <w:t>1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  <w:r w:rsidRPr="00C46CAA">
      <w:rPr>
        <w:rFonts w:ascii="Century Schoolbook" w:hAnsi="Century Schoolbook"/>
        <w:color w:val="17365D"/>
        <w:sz w:val="18"/>
        <w:szCs w:val="18"/>
      </w:rPr>
      <w:t xml:space="preserve"> of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NUMPAGES 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 w:rsidR="000528F8">
      <w:rPr>
        <w:rFonts w:ascii="Century Schoolbook" w:hAnsi="Century Schoolbook"/>
        <w:b/>
        <w:bCs/>
        <w:noProof/>
        <w:color w:val="17365D"/>
        <w:sz w:val="18"/>
        <w:szCs w:val="18"/>
      </w:rPr>
      <w:t>1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4B574" w14:textId="77777777" w:rsidR="00460B3C" w:rsidRDefault="00460B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4BEAA5" w14:textId="77777777" w:rsidR="00416808" w:rsidRDefault="00416808" w:rsidP="00443F13">
      <w:r>
        <w:separator/>
      </w:r>
    </w:p>
  </w:footnote>
  <w:footnote w:type="continuationSeparator" w:id="0">
    <w:p w14:paraId="3C4AA7F7" w14:textId="77777777" w:rsidR="00416808" w:rsidRDefault="00416808" w:rsidP="00443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6C42F" w14:textId="77777777" w:rsidR="00460B3C" w:rsidRDefault="00460B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41F06" w14:textId="7A316547" w:rsidR="00EE60C1" w:rsidRPr="00966E32" w:rsidRDefault="007F7031" w:rsidP="00451921">
    <w:pPr>
      <w:shd w:val="clear" w:color="auto" w:fill="FFFFFF"/>
      <w:ind w:left="4320"/>
      <w:jc w:val="right"/>
      <w:textAlignment w:val="baseline"/>
      <w:rPr>
        <w:rFonts w:ascii="Garamond" w:hAnsi="Garamond" w:cs="Segoe UI"/>
        <w:sz w:val="36"/>
        <w:szCs w:val="36"/>
      </w:rPr>
    </w:pPr>
    <w:r w:rsidRPr="00966E32">
      <w:rPr>
        <w:rFonts w:ascii="Garamond" w:hAnsi="Garamond"/>
        <w:b/>
        <w:bCs/>
        <w:caps/>
        <w:noProof/>
        <w:spacing w:val="40"/>
        <w:sz w:val="48"/>
        <w:szCs w:val="48"/>
      </w:rPr>
      <w:drawing>
        <wp:anchor distT="0" distB="0" distL="114300" distR="114300" simplePos="0" relativeHeight="251659264" behindDoc="0" locked="0" layoutInCell="1" allowOverlap="1" wp14:anchorId="746E0C6D" wp14:editId="378D5E4B">
          <wp:simplePos x="0" y="0"/>
          <wp:positionH relativeFrom="margin">
            <wp:posOffset>76200</wp:posOffset>
          </wp:positionH>
          <wp:positionV relativeFrom="paragraph">
            <wp:posOffset>-6350</wp:posOffset>
          </wp:positionV>
          <wp:extent cx="2260600" cy="482600"/>
          <wp:effectExtent l="0" t="0" r="6350" b="0"/>
          <wp:wrapNone/>
          <wp:docPr id="739927388" name="Picture 739927388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063995" name="Picture 3206399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6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66E32">
      <w:rPr>
        <w:rFonts w:ascii="Garamond" w:hAnsi="Garamond"/>
        <w:b/>
        <w:bCs/>
        <w:sz w:val="36"/>
        <w:szCs w:val="36"/>
      </w:rPr>
      <w:t xml:space="preserve">      </w:t>
    </w:r>
    <w:r w:rsidR="001955DB">
      <w:rPr>
        <w:rFonts w:ascii="Garamond" w:hAnsi="Garamond"/>
        <w:b/>
        <w:bCs/>
        <w:sz w:val="36"/>
        <w:szCs w:val="36"/>
      </w:rPr>
      <w:t xml:space="preserve">       </w:t>
    </w:r>
    <w:r w:rsidR="00460B3C">
      <w:rPr>
        <w:rFonts w:ascii="Garamond" w:hAnsi="Garamond"/>
        <w:b/>
        <w:bCs/>
        <w:sz w:val="36"/>
        <w:szCs w:val="36"/>
      </w:rPr>
      <w:t>CANDIDATE 108</w:t>
    </w:r>
  </w:p>
  <w:p w14:paraId="786074C7" w14:textId="1F402E98" w:rsidR="00C60CF0" w:rsidRPr="00966E32" w:rsidRDefault="00966E32" w:rsidP="00451921">
    <w:pPr>
      <w:ind w:left="6480"/>
      <w:jc w:val="right"/>
      <w:rPr>
        <w:rFonts w:eastAsia="MS Mincho"/>
        <w:sz w:val="28"/>
        <w:szCs w:val="28"/>
        <w:lang w:eastAsia="ja-JP"/>
      </w:rPr>
    </w:pPr>
    <w:r>
      <w:rPr>
        <w:color w:val="000000"/>
        <w:sz w:val="28"/>
        <w:szCs w:val="28"/>
      </w:rPr>
      <w:t xml:space="preserve">   </w:t>
    </w:r>
    <w:r w:rsidR="00287938" w:rsidRPr="00966E32">
      <w:rPr>
        <w:color w:val="000000"/>
        <w:sz w:val="28"/>
        <w:szCs w:val="28"/>
      </w:rPr>
      <w:t>A</w:t>
    </w:r>
    <w:r w:rsidRPr="00966E32">
      <w:rPr>
        <w:color w:val="000000"/>
        <w:sz w:val="28"/>
        <w:szCs w:val="28"/>
      </w:rPr>
      <w:t>riba</w:t>
    </w:r>
    <w:r w:rsidR="006733CB">
      <w:rPr>
        <w:color w:val="000000"/>
        <w:sz w:val="28"/>
        <w:szCs w:val="28"/>
      </w:rPr>
      <w:t>/MM</w:t>
    </w:r>
    <w:r w:rsidRPr="00966E32">
      <w:rPr>
        <w:color w:val="000000"/>
        <w:sz w:val="28"/>
        <w:szCs w:val="28"/>
      </w:rPr>
      <w:t xml:space="preserve"> </w:t>
    </w:r>
    <w:r w:rsidR="00287938" w:rsidRPr="00966E32">
      <w:rPr>
        <w:color w:val="000000"/>
        <w:sz w:val="28"/>
        <w:szCs w:val="28"/>
      </w:rPr>
      <w:t>C</w:t>
    </w:r>
    <w:r w:rsidRPr="00966E32">
      <w:rPr>
        <w:color w:val="000000"/>
        <w:sz w:val="28"/>
        <w:szCs w:val="28"/>
      </w:rPr>
      <w:t>onsultant</w:t>
    </w:r>
  </w:p>
  <w:p w14:paraId="66D5AC11" w14:textId="228F69A5" w:rsidR="00B91141" w:rsidRPr="00966E32" w:rsidRDefault="00B91141" w:rsidP="00966E32">
    <w:pPr>
      <w:tabs>
        <w:tab w:val="left" w:pos="3510"/>
      </w:tabs>
      <w:jc w:val="center"/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85F5D" w14:textId="77777777" w:rsidR="00460B3C" w:rsidRDefault="00460B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3" w15:restartNumberingAfterBreak="0">
    <w:nsid w:val="017056C0"/>
    <w:multiLevelType w:val="hybridMultilevel"/>
    <w:tmpl w:val="6BF28DD4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B">
      <w:start w:val="1"/>
      <w:numFmt w:val="bullet"/>
      <w:pStyle w:val="Bullet2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5" w15:restartNumberingAfterBreak="0">
    <w:nsid w:val="13AF5019"/>
    <w:multiLevelType w:val="hybridMultilevel"/>
    <w:tmpl w:val="2CAE7014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14692998"/>
    <w:multiLevelType w:val="hybridMultilevel"/>
    <w:tmpl w:val="D75449C8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1BE675A5"/>
    <w:multiLevelType w:val="hybridMultilevel"/>
    <w:tmpl w:val="77A6A24A"/>
    <w:lvl w:ilvl="0" w:tplc="0DEEA332">
      <w:start w:val="1"/>
      <w:numFmt w:val="bullet"/>
      <w:lvlRestart w:val="0"/>
      <w:pStyle w:val="NGABullet1"/>
      <w:lvlText w:val="●"/>
      <w:lvlJc w:val="left"/>
      <w:pPr>
        <w:tabs>
          <w:tab w:val="num" w:pos="360"/>
        </w:tabs>
        <w:ind w:left="360" w:hanging="173"/>
      </w:pPr>
      <w:rPr>
        <w:rFonts w:ascii="Times New Roman" w:hAnsi="Times New Roman" w:cs="Times New Roman" w:hint="default"/>
        <w:color w:val="4E006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E2244DB"/>
    <w:multiLevelType w:val="hybridMultilevel"/>
    <w:tmpl w:val="A5C29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11011"/>
    <w:multiLevelType w:val="hybridMultilevel"/>
    <w:tmpl w:val="EEB8B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160D0"/>
    <w:multiLevelType w:val="hybridMultilevel"/>
    <w:tmpl w:val="AC222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2572D"/>
    <w:multiLevelType w:val="hybridMultilevel"/>
    <w:tmpl w:val="115EA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5373F"/>
    <w:multiLevelType w:val="hybridMultilevel"/>
    <w:tmpl w:val="513E4686"/>
    <w:lvl w:ilvl="0" w:tplc="095C7098">
      <w:start w:val="1"/>
      <w:numFmt w:val="bullet"/>
      <w:pStyle w:val="Skill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F5985"/>
    <w:multiLevelType w:val="multilevel"/>
    <w:tmpl w:val="2F46139A"/>
    <w:lvl w:ilvl="0">
      <w:start w:val="1"/>
      <w:numFmt w:val="bullet"/>
      <w:pStyle w:val="TableText8Bullet1Sing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637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 w15:restartNumberingAfterBreak="0">
    <w:nsid w:val="5A844442"/>
    <w:multiLevelType w:val="hybridMultilevel"/>
    <w:tmpl w:val="4E4E5B5A"/>
    <w:lvl w:ilvl="0" w:tplc="E77E760C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DB7040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 w16cid:durableId="683362456">
    <w:abstractNumId w:val="15"/>
  </w:num>
  <w:num w:numId="2" w16cid:durableId="215437654">
    <w:abstractNumId w:val="7"/>
  </w:num>
  <w:num w:numId="3" w16cid:durableId="911737060">
    <w:abstractNumId w:val="3"/>
  </w:num>
  <w:num w:numId="4" w16cid:durableId="1480002429">
    <w:abstractNumId w:val="13"/>
  </w:num>
  <w:num w:numId="5" w16cid:durableId="1260333708">
    <w:abstractNumId w:val="16"/>
  </w:num>
  <w:num w:numId="6" w16cid:durableId="560139201">
    <w:abstractNumId w:val="12"/>
  </w:num>
  <w:num w:numId="7" w16cid:durableId="2132287045">
    <w:abstractNumId w:val="14"/>
  </w:num>
  <w:num w:numId="8" w16cid:durableId="90397680">
    <w:abstractNumId w:val="9"/>
  </w:num>
  <w:num w:numId="9" w16cid:durableId="262344695">
    <w:abstractNumId w:val="8"/>
  </w:num>
  <w:num w:numId="10" w16cid:durableId="24447188">
    <w:abstractNumId w:val="11"/>
  </w:num>
  <w:num w:numId="11" w16cid:durableId="363482565">
    <w:abstractNumId w:val="4"/>
  </w:num>
  <w:num w:numId="12" w16cid:durableId="8873147">
    <w:abstractNumId w:val="6"/>
  </w:num>
  <w:num w:numId="13" w16cid:durableId="68233318">
    <w:abstractNumId w:val="10"/>
  </w:num>
  <w:num w:numId="14" w16cid:durableId="1796869130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FA"/>
    <w:rsid w:val="00000D03"/>
    <w:rsid w:val="00003527"/>
    <w:rsid w:val="00003A4C"/>
    <w:rsid w:val="00005099"/>
    <w:rsid w:val="0000767A"/>
    <w:rsid w:val="000100F2"/>
    <w:rsid w:val="00014797"/>
    <w:rsid w:val="00016158"/>
    <w:rsid w:val="00021857"/>
    <w:rsid w:val="00023084"/>
    <w:rsid w:val="00024AD3"/>
    <w:rsid w:val="00025060"/>
    <w:rsid w:val="000266B6"/>
    <w:rsid w:val="000304BE"/>
    <w:rsid w:val="00030F26"/>
    <w:rsid w:val="0003210E"/>
    <w:rsid w:val="00032E77"/>
    <w:rsid w:val="00035049"/>
    <w:rsid w:val="000428A7"/>
    <w:rsid w:val="00042A2E"/>
    <w:rsid w:val="00043D73"/>
    <w:rsid w:val="0004524C"/>
    <w:rsid w:val="000528F8"/>
    <w:rsid w:val="00053F9C"/>
    <w:rsid w:val="00055A4B"/>
    <w:rsid w:val="00057B2F"/>
    <w:rsid w:val="000631A0"/>
    <w:rsid w:val="00066B9F"/>
    <w:rsid w:val="00072AA5"/>
    <w:rsid w:val="00072E5A"/>
    <w:rsid w:val="000941FA"/>
    <w:rsid w:val="000A01FF"/>
    <w:rsid w:val="000A3E64"/>
    <w:rsid w:val="000B11F4"/>
    <w:rsid w:val="000B2CDB"/>
    <w:rsid w:val="000B7177"/>
    <w:rsid w:val="000C1070"/>
    <w:rsid w:val="000C6BE8"/>
    <w:rsid w:val="000D0EBE"/>
    <w:rsid w:val="000D2A3E"/>
    <w:rsid w:val="000D43C0"/>
    <w:rsid w:val="000D4AF9"/>
    <w:rsid w:val="000E0183"/>
    <w:rsid w:val="000E02C7"/>
    <w:rsid w:val="000E2BAC"/>
    <w:rsid w:val="000F188A"/>
    <w:rsid w:val="000F349C"/>
    <w:rsid w:val="000F40C0"/>
    <w:rsid w:val="000F4CF8"/>
    <w:rsid w:val="000F6D71"/>
    <w:rsid w:val="000F7549"/>
    <w:rsid w:val="000F7CBC"/>
    <w:rsid w:val="00101342"/>
    <w:rsid w:val="00102078"/>
    <w:rsid w:val="001062F4"/>
    <w:rsid w:val="00106A35"/>
    <w:rsid w:val="00113DBE"/>
    <w:rsid w:val="00116F13"/>
    <w:rsid w:val="0012431E"/>
    <w:rsid w:val="00133D88"/>
    <w:rsid w:val="00134337"/>
    <w:rsid w:val="00135E21"/>
    <w:rsid w:val="00136FDD"/>
    <w:rsid w:val="00137930"/>
    <w:rsid w:val="00140085"/>
    <w:rsid w:val="00143F83"/>
    <w:rsid w:val="00147755"/>
    <w:rsid w:val="00150630"/>
    <w:rsid w:val="00150870"/>
    <w:rsid w:val="001508C8"/>
    <w:rsid w:val="001530A0"/>
    <w:rsid w:val="00153756"/>
    <w:rsid w:val="0015706F"/>
    <w:rsid w:val="00164DD3"/>
    <w:rsid w:val="00170150"/>
    <w:rsid w:val="00177AC6"/>
    <w:rsid w:val="00182D6E"/>
    <w:rsid w:val="00182DB8"/>
    <w:rsid w:val="001839C2"/>
    <w:rsid w:val="00192DAA"/>
    <w:rsid w:val="0019310F"/>
    <w:rsid w:val="00194A0C"/>
    <w:rsid w:val="001955DB"/>
    <w:rsid w:val="001A4871"/>
    <w:rsid w:val="001A7036"/>
    <w:rsid w:val="001B1383"/>
    <w:rsid w:val="001B685F"/>
    <w:rsid w:val="001B7FF0"/>
    <w:rsid w:val="001C69B0"/>
    <w:rsid w:val="001D0452"/>
    <w:rsid w:val="001D0523"/>
    <w:rsid w:val="001D30FC"/>
    <w:rsid w:val="001D3E38"/>
    <w:rsid w:val="001D6D11"/>
    <w:rsid w:val="001E2DFF"/>
    <w:rsid w:val="001E376A"/>
    <w:rsid w:val="001E4236"/>
    <w:rsid w:val="001E4D6D"/>
    <w:rsid w:val="001E5641"/>
    <w:rsid w:val="001E6D25"/>
    <w:rsid w:val="001F6E8D"/>
    <w:rsid w:val="001F7FA8"/>
    <w:rsid w:val="00202EB1"/>
    <w:rsid w:val="00204412"/>
    <w:rsid w:val="0021564D"/>
    <w:rsid w:val="00215DA6"/>
    <w:rsid w:val="00216E98"/>
    <w:rsid w:val="00223EC6"/>
    <w:rsid w:val="0022459D"/>
    <w:rsid w:val="002279D8"/>
    <w:rsid w:val="0023146E"/>
    <w:rsid w:val="0023550C"/>
    <w:rsid w:val="00236024"/>
    <w:rsid w:val="00237AC4"/>
    <w:rsid w:val="00240B94"/>
    <w:rsid w:val="00243D44"/>
    <w:rsid w:val="00244507"/>
    <w:rsid w:val="002462A4"/>
    <w:rsid w:val="00250354"/>
    <w:rsid w:val="00250885"/>
    <w:rsid w:val="00252874"/>
    <w:rsid w:val="00252A79"/>
    <w:rsid w:val="0025406D"/>
    <w:rsid w:val="00256187"/>
    <w:rsid w:val="00260E6D"/>
    <w:rsid w:val="00263365"/>
    <w:rsid w:val="0026563A"/>
    <w:rsid w:val="00267339"/>
    <w:rsid w:val="00277508"/>
    <w:rsid w:val="00280F17"/>
    <w:rsid w:val="002847AC"/>
    <w:rsid w:val="00284847"/>
    <w:rsid w:val="00285093"/>
    <w:rsid w:val="00287938"/>
    <w:rsid w:val="002A2A65"/>
    <w:rsid w:val="002A2B74"/>
    <w:rsid w:val="002A36E6"/>
    <w:rsid w:val="002A41EF"/>
    <w:rsid w:val="002B0E46"/>
    <w:rsid w:val="002B23B9"/>
    <w:rsid w:val="002B35F3"/>
    <w:rsid w:val="002B3930"/>
    <w:rsid w:val="002B4DFC"/>
    <w:rsid w:val="002B5286"/>
    <w:rsid w:val="002B57E4"/>
    <w:rsid w:val="002B5D38"/>
    <w:rsid w:val="002B6877"/>
    <w:rsid w:val="002C045F"/>
    <w:rsid w:val="002C287A"/>
    <w:rsid w:val="002C362E"/>
    <w:rsid w:val="002C41BA"/>
    <w:rsid w:val="002C7E69"/>
    <w:rsid w:val="002D032F"/>
    <w:rsid w:val="002D2396"/>
    <w:rsid w:val="002D56A1"/>
    <w:rsid w:val="002D6B94"/>
    <w:rsid w:val="002D6EC7"/>
    <w:rsid w:val="002D7201"/>
    <w:rsid w:val="002E0750"/>
    <w:rsid w:val="002E338E"/>
    <w:rsid w:val="002E410D"/>
    <w:rsid w:val="002E74DB"/>
    <w:rsid w:val="002E76D0"/>
    <w:rsid w:val="002E7785"/>
    <w:rsid w:val="002F605B"/>
    <w:rsid w:val="002F6DB4"/>
    <w:rsid w:val="002F6FB8"/>
    <w:rsid w:val="002F7925"/>
    <w:rsid w:val="0030160E"/>
    <w:rsid w:val="0030210D"/>
    <w:rsid w:val="003055C5"/>
    <w:rsid w:val="00306003"/>
    <w:rsid w:val="00312082"/>
    <w:rsid w:val="00315EFD"/>
    <w:rsid w:val="003215BD"/>
    <w:rsid w:val="00322281"/>
    <w:rsid w:val="003228A9"/>
    <w:rsid w:val="003267A3"/>
    <w:rsid w:val="00327E63"/>
    <w:rsid w:val="00332519"/>
    <w:rsid w:val="003406AF"/>
    <w:rsid w:val="00341151"/>
    <w:rsid w:val="00346984"/>
    <w:rsid w:val="003541CA"/>
    <w:rsid w:val="00354F8C"/>
    <w:rsid w:val="00356489"/>
    <w:rsid w:val="00362C6E"/>
    <w:rsid w:val="00363A53"/>
    <w:rsid w:val="0036703E"/>
    <w:rsid w:val="00370202"/>
    <w:rsid w:val="00371D55"/>
    <w:rsid w:val="003758B2"/>
    <w:rsid w:val="00376BFB"/>
    <w:rsid w:val="00377899"/>
    <w:rsid w:val="00380161"/>
    <w:rsid w:val="003802F4"/>
    <w:rsid w:val="0038102F"/>
    <w:rsid w:val="00381965"/>
    <w:rsid w:val="00386C28"/>
    <w:rsid w:val="00390522"/>
    <w:rsid w:val="00390680"/>
    <w:rsid w:val="00392342"/>
    <w:rsid w:val="00393114"/>
    <w:rsid w:val="00393EDE"/>
    <w:rsid w:val="00395948"/>
    <w:rsid w:val="003A12EE"/>
    <w:rsid w:val="003A187C"/>
    <w:rsid w:val="003A381E"/>
    <w:rsid w:val="003A40E4"/>
    <w:rsid w:val="003A53DB"/>
    <w:rsid w:val="003A5A40"/>
    <w:rsid w:val="003A66E4"/>
    <w:rsid w:val="003B5192"/>
    <w:rsid w:val="003B71E6"/>
    <w:rsid w:val="003C07C3"/>
    <w:rsid w:val="003C23B4"/>
    <w:rsid w:val="003C6636"/>
    <w:rsid w:val="003D6EA5"/>
    <w:rsid w:val="003E1AAA"/>
    <w:rsid w:val="003E444F"/>
    <w:rsid w:val="003E601D"/>
    <w:rsid w:val="003E6B57"/>
    <w:rsid w:val="003F3CC2"/>
    <w:rsid w:val="003F5F39"/>
    <w:rsid w:val="00400E3E"/>
    <w:rsid w:val="00401F57"/>
    <w:rsid w:val="00402E7B"/>
    <w:rsid w:val="00403B23"/>
    <w:rsid w:val="00404C95"/>
    <w:rsid w:val="004115E4"/>
    <w:rsid w:val="00416808"/>
    <w:rsid w:val="00422115"/>
    <w:rsid w:val="00422257"/>
    <w:rsid w:val="004365B8"/>
    <w:rsid w:val="00436C23"/>
    <w:rsid w:val="004426D0"/>
    <w:rsid w:val="004439BD"/>
    <w:rsid w:val="00443ABC"/>
    <w:rsid w:val="00443F13"/>
    <w:rsid w:val="004463E8"/>
    <w:rsid w:val="00447973"/>
    <w:rsid w:val="004504C4"/>
    <w:rsid w:val="00450B00"/>
    <w:rsid w:val="00451921"/>
    <w:rsid w:val="00457F60"/>
    <w:rsid w:val="00460B3C"/>
    <w:rsid w:val="00461501"/>
    <w:rsid w:val="00462DA7"/>
    <w:rsid w:val="0046377E"/>
    <w:rsid w:val="004669A1"/>
    <w:rsid w:val="00466F56"/>
    <w:rsid w:val="00470BD0"/>
    <w:rsid w:val="00471D95"/>
    <w:rsid w:val="00471E3A"/>
    <w:rsid w:val="00471FCB"/>
    <w:rsid w:val="004748E1"/>
    <w:rsid w:val="004848D9"/>
    <w:rsid w:val="00484C4A"/>
    <w:rsid w:val="0048507E"/>
    <w:rsid w:val="00485B34"/>
    <w:rsid w:val="00485CAF"/>
    <w:rsid w:val="00486B6A"/>
    <w:rsid w:val="004A56E8"/>
    <w:rsid w:val="004A6BA4"/>
    <w:rsid w:val="004A7324"/>
    <w:rsid w:val="004A7AFF"/>
    <w:rsid w:val="004B152E"/>
    <w:rsid w:val="004B1ADE"/>
    <w:rsid w:val="004B77EB"/>
    <w:rsid w:val="004B77FD"/>
    <w:rsid w:val="004C07FB"/>
    <w:rsid w:val="004C1AA6"/>
    <w:rsid w:val="004C3EEB"/>
    <w:rsid w:val="004C5AB5"/>
    <w:rsid w:val="004C6FBF"/>
    <w:rsid w:val="004D2E91"/>
    <w:rsid w:val="004D3037"/>
    <w:rsid w:val="004D35A1"/>
    <w:rsid w:val="004D3EAD"/>
    <w:rsid w:val="004E54E8"/>
    <w:rsid w:val="004E594A"/>
    <w:rsid w:val="004E7EA2"/>
    <w:rsid w:val="004F574F"/>
    <w:rsid w:val="004F58DB"/>
    <w:rsid w:val="00501C71"/>
    <w:rsid w:val="00501F3F"/>
    <w:rsid w:val="005038F0"/>
    <w:rsid w:val="005106ED"/>
    <w:rsid w:val="0051104D"/>
    <w:rsid w:val="00515EA1"/>
    <w:rsid w:val="00516AFA"/>
    <w:rsid w:val="00517089"/>
    <w:rsid w:val="00521F57"/>
    <w:rsid w:val="00522C5F"/>
    <w:rsid w:val="00524451"/>
    <w:rsid w:val="00524649"/>
    <w:rsid w:val="00532E85"/>
    <w:rsid w:val="0053565D"/>
    <w:rsid w:val="005417B6"/>
    <w:rsid w:val="00544121"/>
    <w:rsid w:val="005446D0"/>
    <w:rsid w:val="00547191"/>
    <w:rsid w:val="005504B3"/>
    <w:rsid w:val="005533F9"/>
    <w:rsid w:val="0055367D"/>
    <w:rsid w:val="0056018D"/>
    <w:rsid w:val="00560547"/>
    <w:rsid w:val="005639C7"/>
    <w:rsid w:val="00570889"/>
    <w:rsid w:val="00573933"/>
    <w:rsid w:val="00575518"/>
    <w:rsid w:val="00577687"/>
    <w:rsid w:val="005810C7"/>
    <w:rsid w:val="0058389E"/>
    <w:rsid w:val="00585B19"/>
    <w:rsid w:val="00586035"/>
    <w:rsid w:val="005902C1"/>
    <w:rsid w:val="0059031B"/>
    <w:rsid w:val="0059189F"/>
    <w:rsid w:val="005931FF"/>
    <w:rsid w:val="00593A36"/>
    <w:rsid w:val="00594616"/>
    <w:rsid w:val="005965D6"/>
    <w:rsid w:val="00596F9E"/>
    <w:rsid w:val="005A00A3"/>
    <w:rsid w:val="005A0D1D"/>
    <w:rsid w:val="005A1AA2"/>
    <w:rsid w:val="005A40F5"/>
    <w:rsid w:val="005A67BB"/>
    <w:rsid w:val="005A6E42"/>
    <w:rsid w:val="005A6F05"/>
    <w:rsid w:val="005B302E"/>
    <w:rsid w:val="005B3536"/>
    <w:rsid w:val="005B3BB8"/>
    <w:rsid w:val="005B4574"/>
    <w:rsid w:val="005C0FB0"/>
    <w:rsid w:val="005C10D4"/>
    <w:rsid w:val="005C726F"/>
    <w:rsid w:val="005D092E"/>
    <w:rsid w:val="005D4C91"/>
    <w:rsid w:val="005D64BD"/>
    <w:rsid w:val="005E037D"/>
    <w:rsid w:val="005E08B1"/>
    <w:rsid w:val="005E5B2D"/>
    <w:rsid w:val="005E60FD"/>
    <w:rsid w:val="005E6816"/>
    <w:rsid w:val="005E6C44"/>
    <w:rsid w:val="005F09CE"/>
    <w:rsid w:val="005F19AD"/>
    <w:rsid w:val="005F4E81"/>
    <w:rsid w:val="005F547B"/>
    <w:rsid w:val="005F70A8"/>
    <w:rsid w:val="00606C2B"/>
    <w:rsid w:val="00612149"/>
    <w:rsid w:val="00613A5A"/>
    <w:rsid w:val="00613C4A"/>
    <w:rsid w:val="0061462D"/>
    <w:rsid w:val="00622934"/>
    <w:rsid w:val="00623E86"/>
    <w:rsid w:val="00625111"/>
    <w:rsid w:val="00626088"/>
    <w:rsid w:val="006274A2"/>
    <w:rsid w:val="00631554"/>
    <w:rsid w:val="00633916"/>
    <w:rsid w:val="00634BCC"/>
    <w:rsid w:val="00635D75"/>
    <w:rsid w:val="00636BAB"/>
    <w:rsid w:val="006452F4"/>
    <w:rsid w:val="00647EB2"/>
    <w:rsid w:val="00653921"/>
    <w:rsid w:val="0065471F"/>
    <w:rsid w:val="0065503F"/>
    <w:rsid w:val="00671BE1"/>
    <w:rsid w:val="006733CB"/>
    <w:rsid w:val="00676FA3"/>
    <w:rsid w:val="00680803"/>
    <w:rsid w:val="00684E4F"/>
    <w:rsid w:val="0068594B"/>
    <w:rsid w:val="00685AF8"/>
    <w:rsid w:val="00685BA5"/>
    <w:rsid w:val="00685FA9"/>
    <w:rsid w:val="006871FE"/>
    <w:rsid w:val="00691EBF"/>
    <w:rsid w:val="006967AB"/>
    <w:rsid w:val="006A0A3B"/>
    <w:rsid w:val="006A40F0"/>
    <w:rsid w:val="006A5156"/>
    <w:rsid w:val="006A6BBD"/>
    <w:rsid w:val="006A733F"/>
    <w:rsid w:val="006C01AA"/>
    <w:rsid w:val="006C04F4"/>
    <w:rsid w:val="006C6DD4"/>
    <w:rsid w:val="006D0134"/>
    <w:rsid w:val="006D2D97"/>
    <w:rsid w:val="006D3694"/>
    <w:rsid w:val="006D4140"/>
    <w:rsid w:val="006E00E1"/>
    <w:rsid w:val="006E44B2"/>
    <w:rsid w:val="006E5AF9"/>
    <w:rsid w:val="006F07C1"/>
    <w:rsid w:val="006F1D4E"/>
    <w:rsid w:val="006F2268"/>
    <w:rsid w:val="006F4CFE"/>
    <w:rsid w:val="006F7536"/>
    <w:rsid w:val="007075E6"/>
    <w:rsid w:val="0070766B"/>
    <w:rsid w:val="00710804"/>
    <w:rsid w:val="00712613"/>
    <w:rsid w:val="0072047E"/>
    <w:rsid w:val="00724D14"/>
    <w:rsid w:val="00726527"/>
    <w:rsid w:val="007275AF"/>
    <w:rsid w:val="00727E2B"/>
    <w:rsid w:val="0073033F"/>
    <w:rsid w:val="007412F3"/>
    <w:rsid w:val="0074624D"/>
    <w:rsid w:val="00747933"/>
    <w:rsid w:val="00750B66"/>
    <w:rsid w:val="007510F2"/>
    <w:rsid w:val="00751EB1"/>
    <w:rsid w:val="007525AB"/>
    <w:rsid w:val="007527AF"/>
    <w:rsid w:val="00756967"/>
    <w:rsid w:val="00756BAD"/>
    <w:rsid w:val="00757BF4"/>
    <w:rsid w:val="0076010E"/>
    <w:rsid w:val="007625AA"/>
    <w:rsid w:val="0076357F"/>
    <w:rsid w:val="00763DB8"/>
    <w:rsid w:val="00764457"/>
    <w:rsid w:val="00764FEB"/>
    <w:rsid w:val="007667C6"/>
    <w:rsid w:val="007754B2"/>
    <w:rsid w:val="00777C42"/>
    <w:rsid w:val="00780931"/>
    <w:rsid w:val="00784710"/>
    <w:rsid w:val="0078679B"/>
    <w:rsid w:val="00790816"/>
    <w:rsid w:val="00793BE8"/>
    <w:rsid w:val="007955E4"/>
    <w:rsid w:val="007969EA"/>
    <w:rsid w:val="007A0348"/>
    <w:rsid w:val="007A16F2"/>
    <w:rsid w:val="007A4F68"/>
    <w:rsid w:val="007A5EC2"/>
    <w:rsid w:val="007A733A"/>
    <w:rsid w:val="007A7C37"/>
    <w:rsid w:val="007B46B4"/>
    <w:rsid w:val="007B6BCB"/>
    <w:rsid w:val="007C3054"/>
    <w:rsid w:val="007C45DE"/>
    <w:rsid w:val="007C72F6"/>
    <w:rsid w:val="007D01D5"/>
    <w:rsid w:val="007D1301"/>
    <w:rsid w:val="007D28D1"/>
    <w:rsid w:val="007D3073"/>
    <w:rsid w:val="007D4BEA"/>
    <w:rsid w:val="007D7A3A"/>
    <w:rsid w:val="007E22A9"/>
    <w:rsid w:val="007E3C67"/>
    <w:rsid w:val="007E3D68"/>
    <w:rsid w:val="007E6544"/>
    <w:rsid w:val="007E668B"/>
    <w:rsid w:val="007E7C8C"/>
    <w:rsid w:val="007F04E4"/>
    <w:rsid w:val="007F23E6"/>
    <w:rsid w:val="007F2B5E"/>
    <w:rsid w:val="007F34FD"/>
    <w:rsid w:val="007F7031"/>
    <w:rsid w:val="00804F36"/>
    <w:rsid w:val="00807EAF"/>
    <w:rsid w:val="00811639"/>
    <w:rsid w:val="00822B5C"/>
    <w:rsid w:val="00822C01"/>
    <w:rsid w:val="00823864"/>
    <w:rsid w:val="008278FE"/>
    <w:rsid w:val="00835C10"/>
    <w:rsid w:val="008365C2"/>
    <w:rsid w:val="00837127"/>
    <w:rsid w:val="00837A4B"/>
    <w:rsid w:val="008423F7"/>
    <w:rsid w:val="008428EF"/>
    <w:rsid w:val="008448DD"/>
    <w:rsid w:val="00851A1C"/>
    <w:rsid w:val="00852572"/>
    <w:rsid w:val="0085745E"/>
    <w:rsid w:val="008616AB"/>
    <w:rsid w:val="00865624"/>
    <w:rsid w:val="008701ED"/>
    <w:rsid w:val="00871FF2"/>
    <w:rsid w:val="008748CF"/>
    <w:rsid w:val="00874E4D"/>
    <w:rsid w:val="008756E8"/>
    <w:rsid w:val="00880C57"/>
    <w:rsid w:val="0088389E"/>
    <w:rsid w:val="00885989"/>
    <w:rsid w:val="00895BCD"/>
    <w:rsid w:val="00896B08"/>
    <w:rsid w:val="00897DD1"/>
    <w:rsid w:val="008A07EF"/>
    <w:rsid w:val="008A1A2D"/>
    <w:rsid w:val="008A52F8"/>
    <w:rsid w:val="008B3106"/>
    <w:rsid w:val="008B49EE"/>
    <w:rsid w:val="008B5886"/>
    <w:rsid w:val="008B6A20"/>
    <w:rsid w:val="008C3DC1"/>
    <w:rsid w:val="008C5F04"/>
    <w:rsid w:val="008D5D39"/>
    <w:rsid w:val="008D6BA6"/>
    <w:rsid w:val="008E0F5A"/>
    <w:rsid w:val="008E1551"/>
    <w:rsid w:val="008E18B9"/>
    <w:rsid w:val="008E4D5D"/>
    <w:rsid w:val="008E743D"/>
    <w:rsid w:val="008F714B"/>
    <w:rsid w:val="008F7D28"/>
    <w:rsid w:val="009004B8"/>
    <w:rsid w:val="00902E93"/>
    <w:rsid w:val="009071BC"/>
    <w:rsid w:val="009104BB"/>
    <w:rsid w:val="009118A1"/>
    <w:rsid w:val="0091420D"/>
    <w:rsid w:val="0091472A"/>
    <w:rsid w:val="00916B40"/>
    <w:rsid w:val="009170EE"/>
    <w:rsid w:val="00925559"/>
    <w:rsid w:val="00925C9E"/>
    <w:rsid w:val="00943777"/>
    <w:rsid w:val="009439A5"/>
    <w:rsid w:val="009466AA"/>
    <w:rsid w:val="009524EB"/>
    <w:rsid w:val="00952B1A"/>
    <w:rsid w:val="009536DD"/>
    <w:rsid w:val="009537C5"/>
    <w:rsid w:val="00953AE4"/>
    <w:rsid w:val="00954C44"/>
    <w:rsid w:val="0096177A"/>
    <w:rsid w:val="009651BF"/>
    <w:rsid w:val="00966E32"/>
    <w:rsid w:val="00973168"/>
    <w:rsid w:val="00974D12"/>
    <w:rsid w:val="00976943"/>
    <w:rsid w:val="00983E09"/>
    <w:rsid w:val="009851DA"/>
    <w:rsid w:val="00991E04"/>
    <w:rsid w:val="00995748"/>
    <w:rsid w:val="00997470"/>
    <w:rsid w:val="00997B89"/>
    <w:rsid w:val="00997D3E"/>
    <w:rsid w:val="009A19C9"/>
    <w:rsid w:val="009A26EF"/>
    <w:rsid w:val="009A26F5"/>
    <w:rsid w:val="009A655A"/>
    <w:rsid w:val="009A781E"/>
    <w:rsid w:val="009B1F2D"/>
    <w:rsid w:val="009B414D"/>
    <w:rsid w:val="009B43E3"/>
    <w:rsid w:val="009C579B"/>
    <w:rsid w:val="009D6DD0"/>
    <w:rsid w:val="009E699A"/>
    <w:rsid w:val="00A15E52"/>
    <w:rsid w:val="00A17EFE"/>
    <w:rsid w:val="00A24F42"/>
    <w:rsid w:val="00A266CB"/>
    <w:rsid w:val="00A3046D"/>
    <w:rsid w:val="00A33C35"/>
    <w:rsid w:val="00A3626B"/>
    <w:rsid w:val="00A365A6"/>
    <w:rsid w:val="00A3755A"/>
    <w:rsid w:val="00A37E14"/>
    <w:rsid w:val="00A40743"/>
    <w:rsid w:val="00A42AD3"/>
    <w:rsid w:val="00A45758"/>
    <w:rsid w:val="00A4597C"/>
    <w:rsid w:val="00A4617F"/>
    <w:rsid w:val="00A46ECA"/>
    <w:rsid w:val="00A47C91"/>
    <w:rsid w:val="00A505D0"/>
    <w:rsid w:val="00A51EA1"/>
    <w:rsid w:val="00A535FA"/>
    <w:rsid w:val="00A539EC"/>
    <w:rsid w:val="00A53FED"/>
    <w:rsid w:val="00A5658B"/>
    <w:rsid w:val="00A5739D"/>
    <w:rsid w:val="00A6004C"/>
    <w:rsid w:val="00A61AD6"/>
    <w:rsid w:val="00A61D02"/>
    <w:rsid w:val="00A67BEC"/>
    <w:rsid w:val="00A71598"/>
    <w:rsid w:val="00A71917"/>
    <w:rsid w:val="00A77483"/>
    <w:rsid w:val="00A85D46"/>
    <w:rsid w:val="00A90F35"/>
    <w:rsid w:val="00A915B0"/>
    <w:rsid w:val="00A9386F"/>
    <w:rsid w:val="00A97A45"/>
    <w:rsid w:val="00AA61EC"/>
    <w:rsid w:val="00AA66F0"/>
    <w:rsid w:val="00AA704F"/>
    <w:rsid w:val="00AB38CE"/>
    <w:rsid w:val="00AB39DD"/>
    <w:rsid w:val="00AB71D4"/>
    <w:rsid w:val="00AC7A9C"/>
    <w:rsid w:val="00AD5010"/>
    <w:rsid w:val="00AD734A"/>
    <w:rsid w:val="00AE2064"/>
    <w:rsid w:val="00AE301D"/>
    <w:rsid w:val="00AE52E8"/>
    <w:rsid w:val="00AF03FF"/>
    <w:rsid w:val="00AF0579"/>
    <w:rsid w:val="00AF427A"/>
    <w:rsid w:val="00AF4443"/>
    <w:rsid w:val="00AF7060"/>
    <w:rsid w:val="00AF73D9"/>
    <w:rsid w:val="00B02CE3"/>
    <w:rsid w:val="00B07247"/>
    <w:rsid w:val="00B100FC"/>
    <w:rsid w:val="00B23751"/>
    <w:rsid w:val="00B255CE"/>
    <w:rsid w:val="00B2572E"/>
    <w:rsid w:val="00B27531"/>
    <w:rsid w:val="00B326EF"/>
    <w:rsid w:val="00B332BC"/>
    <w:rsid w:val="00B36241"/>
    <w:rsid w:val="00B44B06"/>
    <w:rsid w:val="00B47215"/>
    <w:rsid w:val="00B47F52"/>
    <w:rsid w:val="00B50412"/>
    <w:rsid w:val="00B50616"/>
    <w:rsid w:val="00B50652"/>
    <w:rsid w:val="00B513D7"/>
    <w:rsid w:val="00B525B5"/>
    <w:rsid w:val="00B561F8"/>
    <w:rsid w:val="00B62C3F"/>
    <w:rsid w:val="00B64E66"/>
    <w:rsid w:val="00B665DF"/>
    <w:rsid w:val="00B66D73"/>
    <w:rsid w:val="00B70720"/>
    <w:rsid w:val="00B70E5E"/>
    <w:rsid w:val="00B75EAE"/>
    <w:rsid w:val="00B86EC8"/>
    <w:rsid w:val="00B91141"/>
    <w:rsid w:val="00B911A1"/>
    <w:rsid w:val="00B92CC3"/>
    <w:rsid w:val="00B93572"/>
    <w:rsid w:val="00B938F1"/>
    <w:rsid w:val="00B939A1"/>
    <w:rsid w:val="00B942CB"/>
    <w:rsid w:val="00B94C06"/>
    <w:rsid w:val="00B97461"/>
    <w:rsid w:val="00B9777B"/>
    <w:rsid w:val="00BA51D2"/>
    <w:rsid w:val="00BA5B0C"/>
    <w:rsid w:val="00BB22F1"/>
    <w:rsid w:val="00BB6B19"/>
    <w:rsid w:val="00BC1134"/>
    <w:rsid w:val="00BC1F2A"/>
    <w:rsid w:val="00BC2602"/>
    <w:rsid w:val="00BD4284"/>
    <w:rsid w:val="00BD4DE2"/>
    <w:rsid w:val="00BD57B5"/>
    <w:rsid w:val="00BD6F38"/>
    <w:rsid w:val="00BE2006"/>
    <w:rsid w:val="00BF54B9"/>
    <w:rsid w:val="00BF6CAF"/>
    <w:rsid w:val="00C07D63"/>
    <w:rsid w:val="00C11A7A"/>
    <w:rsid w:val="00C125B8"/>
    <w:rsid w:val="00C12B40"/>
    <w:rsid w:val="00C13BDF"/>
    <w:rsid w:val="00C157D8"/>
    <w:rsid w:val="00C171E5"/>
    <w:rsid w:val="00C2160A"/>
    <w:rsid w:val="00C22DD6"/>
    <w:rsid w:val="00C23961"/>
    <w:rsid w:val="00C23ACB"/>
    <w:rsid w:val="00C23AF1"/>
    <w:rsid w:val="00C23BF7"/>
    <w:rsid w:val="00C244ED"/>
    <w:rsid w:val="00C27142"/>
    <w:rsid w:val="00C27C38"/>
    <w:rsid w:val="00C31663"/>
    <w:rsid w:val="00C33E66"/>
    <w:rsid w:val="00C34693"/>
    <w:rsid w:val="00C35DFC"/>
    <w:rsid w:val="00C3712E"/>
    <w:rsid w:val="00C3766F"/>
    <w:rsid w:val="00C4127F"/>
    <w:rsid w:val="00C43DF4"/>
    <w:rsid w:val="00C448B7"/>
    <w:rsid w:val="00C50D15"/>
    <w:rsid w:val="00C50D4D"/>
    <w:rsid w:val="00C50D93"/>
    <w:rsid w:val="00C51939"/>
    <w:rsid w:val="00C52441"/>
    <w:rsid w:val="00C5300D"/>
    <w:rsid w:val="00C536B4"/>
    <w:rsid w:val="00C570BC"/>
    <w:rsid w:val="00C60CF0"/>
    <w:rsid w:val="00C624D2"/>
    <w:rsid w:val="00C64F16"/>
    <w:rsid w:val="00C676FF"/>
    <w:rsid w:val="00C700C3"/>
    <w:rsid w:val="00C723E7"/>
    <w:rsid w:val="00C8381A"/>
    <w:rsid w:val="00C875A5"/>
    <w:rsid w:val="00C951F6"/>
    <w:rsid w:val="00C97D19"/>
    <w:rsid w:val="00CA0357"/>
    <w:rsid w:val="00CA5158"/>
    <w:rsid w:val="00CA5ABC"/>
    <w:rsid w:val="00CA7E81"/>
    <w:rsid w:val="00CB1F0D"/>
    <w:rsid w:val="00CB4F19"/>
    <w:rsid w:val="00CB5931"/>
    <w:rsid w:val="00CB6202"/>
    <w:rsid w:val="00CD1CCA"/>
    <w:rsid w:val="00CD1DE2"/>
    <w:rsid w:val="00CD46F8"/>
    <w:rsid w:val="00CD7C0E"/>
    <w:rsid w:val="00CE14BE"/>
    <w:rsid w:val="00CE1D06"/>
    <w:rsid w:val="00CF035C"/>
    <w:rsid w:val="00CF16EF"/>
    <w:rsid w:val="00CF7E54"/>
    <w:rsid w:val="00D01562"/>
    <w:rsid w:val="00D024DC"/>
    <w:rsid w:val="00D02668"/>
    <w:rsid w:val="00D04165"/>
    <w:rsid w:val="00D05E38"/>
    <w:rsid w:val="00D06ED1"/>
    <w:rsid w:val="00D07D77"/>
    <w:rsid w:val="00D07F48"/>
    <w:rsid w:val="00D10CD8"/>
    <w:rsid w:val="00D128EF"/>
    <w:rsid w:val="00D12A49"/>
    <w:rsid w:val="00D12DDC"/>
    <w:rsid w:val="00D16A2D"/>
    <w:rsid w:val="00D17148"/>
    <w:rsid w:val="00D20018"/>
    <w:rsid w:val="00D2211B"/>
    <w:rsid w:val="00D22B6E"/>
    <w:rsid w:val="00D24DC9"/>
    <w:rsid w:val="00D25A72"/>
    <w:rsid w:val="00D27480"/>
    <w:rsid w:val="00D30196"/>
    <w:rsid w:val="00D418AA"/>
    <w:rsid w:val="00D43241"/>
    <w:rsid w:val="00D55B9B"/>
    <w:rsid w:val="00D57AE9"/>
    <w:rsid w:val="00D57BE1"/>
    <w:rsid w:val="00D57C16"/>
    <w:rsid w:val="00D61014"/>
    <w:rsid w:val="00D62C5A"/>
    <w:rsid w:val="00D64171"/>
    <w:rsid w:val="00D71802"/>
    <w:rsid w:val="00D71E5C"/>
    <w:rsid w:val="00D76550"/>
    <w:rsid w:val="00D767E9"/>
    <w:rsid w:val="00D772B6"/>
    <w:rsid w:val="00D8022A"/>
    <w:rsid w:val="00D815E2"/>
    <w:rsid w:val="00D85802"/>
    <w:rsid w:val="00D867F5"/>
    <w:rsid w:val="00D92596"/>
    <w:rsid w:val="00D9486F"/>
    <w:rsid w:val="00DA2478"/>
    <w:rsid w:val="00DA3A33"/>
    <w:rsid w:val="00DB008B"/>
    <w:rsid w:val="00DB4665"/>
    <w:rsid w:val="00DB4F5B"/>
    <w:rsid w:val="00DB6B49"/>
    <w:rsid w:val="00DC16F7"/>
    <w:rsid w:val="00DC3F34"/>
    <w:rsid w:val="00DC591C"/>
    <w:rsid w:val="00DD0247"/>
    <w:rsid w:val="00DD18DD"/>
    <w:rsid w:val="00DD1BA4"/>
    <w:rsid w:val="00DD22C7"/>
    <w:rsid w:val="00DD43D5"/>
    <w:rsid w:val="00DD4E2A"/>
    <w:rsid w:val="00DD4F93"/>
    <w:rsid w:val="00DD570C"/>
    <w:rsid w:val="00DD7E3E"/>
    <w:rsid w:val="00DE1ADD"/>
    <w:rsid w:val="00DE3760"/>
    <w:rsid w:val="00DE54A3"/>
    <w:rsid w:val="00DE773D"/>
    <w:rsid w:val="00DF1C73"/>
    <w:rsid w:val="00DF3B94"/>
    <w:rsid w:val="00E01552"/>
    <w:rsid w:val="00E04344"/>
    <w:rsid w:val="00E15005"/>
    <w:rsid w:val="00E161A3"/>
    <w:rsid w:val="00E206FD"/>
    <w:rsid w:val="00E21E81"/>
    <w:rsid w:val="00E2546E"/>
    <w:rsid w:val="00E33759"/>
    <w:rsid w:val="00E363B9"/>
    <w:rsid w:val="00E37EB2"/>
    <w:rsid w:val="00E40CDB"/>
    <w:rsid w:val="00E40FC2"/>
    <w:rsid w:val="00E414EE"/>
    <w:rsid w:val="00E43FC9"/>
    <w:rsid w:val="00E46B18"/>
    <w:rsid w:val="00E47D7A"/>
    <w:rsid w:val="00E5099E"/>
    <w:rsid w:val="00E53DA7"/>
    <w:rsid w:val="00E5507D"/>
    <w:rsid w:val="00E5513C"/>
    <w:rsid w:val="00E55CE6"/>
    <w:rsid w:val="00E57588"/>
    <w:rsid w:val="00E60C44"/>
    <w:rsid w:val="00E6186E"/>
    <w:rsid w:val="00E63434"/>
    <w:rsid w:val="00E65E07"/>
    <w:rsid w:val="00E67A74"/>
    <w:rsid w:val="00E7053E"/>
    <w:rsid w:val="00E72C00"/>
    <w:rsid w:val="00E748AF"/>
    <w:rsid w:val="00E75DB7"/>
    <w:rsid w:val="00E7675C"/>
    <w:rsid w:val="00E90C6A"/>
    <w:rsid w:val="00E91D84"/>
    <w:rsid w:val="00E9402B"/>
    <w:rsid w:val="00E95DF3"/>
    <w:rsid w:val="00E969DD"/>
    <w:rsid w:val="00E97634"/>
    <w:rsid w:val="00EA0F5D"/>
    <w:rsid w:val="00EA6A36"/>
    <w:rsid w:val="00EB7643"/>
    <w:rsid w:val="00EC0992"/>
    <w:rsid w:val="00EC1342"/>
    <w:rsid w:val="00EC2C2D"/>
    <w:rsid w:val="00EC5D04"/>
    <w:rsid w:val="00ED0B8C"/>
    <w:rsid w:val="00EE0FA9"/>
    <w:rsid w:val="00EE1549"/>
    <w:rsid w:val="00EE2BC2"/>
    <w:rsid w:val="00EE47F8"/>
    <w:rsid w:val="00EE60C1"/>
    <w:rsid w:val="00EE612F"/>
    <w:rsid w:val="00EE6F4A"/>
    <w:rsid w:val="00EE7E33"/>
    <w:rsid w:val="00EF12C2"/>
    <w:rsid w:val="00EF141F"/>
    <w:rsid w:val="00EF2C3F"/>
    <w:rsid w:val="00EF445A"/>
    <w:rsid w:val="00EF7F47"/>
    <w:rsid w:val="00F014EE"/>
    <w:rsid w:val="00F015E6"/>
    <w:rsid w:val="00F01BD9"/>
    <w:rsid w:val="00F02086"/>
    <w:rsid w:val="00F02F36"/>
    <w:rsid w:val="00F04EA8"/>
    <w:rsid w:val="00F052F8"/>
    <w:rsid w:val="00F06A7F"/>
    <w:rsid w:val="00F11B69"/>
    <w:rsid w:val="00F1439D"/>
    <w:rsid w:val="00F144D9"/>
    <w:rsid w:val="00F147E8"/>
    <w:rsid w:val="00F14CEE"/>
    <w:rsid w:val="00F15172"/>
    <w:rsid w:val="00F17714"/>
    <w:rsid w:val="00F17A00"/>
    <w:rsid w:val="00F20A89"/>
    <w:rsid w:val="00F27B28"/>
    <w:rsid w:val="00F303E3"/>
    <w:rsid w:val="00F30CE9"/>
    <w:rsid w:val="00F30F72"/>
    <w:rsid w:val="00F36375"/>
    <w:rsid w:val="00F37207"/>
    <w:rsid w:val="00F4055C"/>
    <w:rsid w:val="00F40F2C"/>
    <w:rsid w:val="00F4382D"/>
    <w:rsid w:val="00F43965"/>
    <w:rsid w:val="00F442F1"/>
    <w:rsid w:val="00F47ED5"/>
    <w:rsid w:val="00F5050A"/>
    <w:rsid w:val="00F509E2"/>
    <w:rsid w:val="00F536A4"/>
    <w:rsid w:val="00F56F41"/>
    <w:rsid w:val="00F61BE3"/>
    <w:rsid w:val="00F630CE"/>
    <w:rsid w:val="00F72D23"/>
    <w:rsid w:val="00F74432"/>
    <w:rsid w:val="00F74AE5"/>
    <w:rsid w:val="00F822ED"/>
    <w:rsid w:val="00F8693C"/>
    <w:rsid w:val="00F87A88"/>
    <w:rsid w:val="00FA0173"/>
    <w:rsid w:val="00FA0227"/>
    <w:rsid w:val="00FA06C0"/>
    <w:rsid w:val="00FA1722"/>
    <w:rsid w:val="00FA1E50"/>
    <w:rsid w:val="00FA2419"/>
    <w:rsid w:val="00FA3635"/>
    <w:rsid w:val="00FA4B94"/>
    <w:rsid w:val="00FA74C6"/>
    <w:rsid w:val="00FB23D8"/>
    <w:rsid w:val="00FB400F"/>
    <w:rsid w:val="00FB5659"/>
    <w:rsid w:val="00FC070E"/>
    <w:rsid w:val="00FC0D07"/>
    <w:rsid w:val="00FC3513"/>
    <w:rsid w:val="00FC3EEC"/>
    <w:rsid w:val="00FD1BCB"/>
    <w:rsid w:val="00FD46B0"/>
    <w:rsid w:val="00FD5EB9"/>
    <w:rsid w:val="00FD6CB3"/>
    <w:rsid w:val="00FD720F"/>
    <w:rsid w:val="00FD7D71"/>
    <w:rsid w:val="00FE005F"/>
    <w:rsid w:val="00FE3126"/>
    <w:rsid w:val="00FE4641"/>
    <w:rsid w:val="00FE4D64"/>
    <w:rsid w:val="00FE7E92"/>
    <w:rsid w:val="00FF019B"/>
    <w:rsid w:val="00FF14EF"/>
    <w:rsid w:val="00FF1643"/>
    <w:rsid w:val="00FF481E"/>
    <w:rsid w:val="00FF4F8C"/>
    <w:rsid w:val="00FF5555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4E656B"/>
  <w15:docId w15:val="{B1F2ED98-FA3A-4773-91C4-1D73F321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1D5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6B18"/>
    <w:pPr>
      <w:keepNext/>
      <w:tabs>
        <w:tab w:val="left" w:pos="1728"/>
        <w:tab w:val="left" w:pos="2807"/>
        <w:tab w:val="left" w:pos="5326"/>
        <w:tab w:val="left" w:pos="10008"/>
      </w:tabs>
      <w:jc w:val="both"/>
      <w:outlineLvl w:val="0"/>
    </w:pPr>
    <w:rPr>
      <w:rFonts w:ascii="Arial" w:hAnsi="Arial"/>
      <w:b/>
      <w:bCs/>
      <w:sz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46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B0E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18"/>
    <w:pPr>
      <w:keepNext/>
      <w:keepLines/>
      <w:spacing w:before="200"/>
      <w:outlineLvl w:val="4"/>
    </w:pPr>
    <w:rPr>
      <w:rFonts w:ascii="Cambria" w:hAnsi="Cambria"/>
      <w:color w:val="25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16AFA"/>
    <w:rPr>
      <w:color w:val="0000FF"/>
      <w:u w:val="single"/>
    </w:rPr>
  </w:style>
  <w:style w:type="paragraph" w:styleId="BalloonText">
    <w:name w:val="Balloon Text"/>
    <w:basedOn w:val="Normal"/>
    <w:semiHidden/>
    <w:rsid w:val="00E206FD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85802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Cs/>
      <w:szCs w:val="20"/>
      <w:lang w:val="en-AU"/>
    </w:rPr>
  </w:style>
  <w:style w:type="paragraph" w:styleId="Header">
    <w:name w:val="header"/>
    <w:basedOn w:val="Normal"/>
    <w:link w:val="HeaderChar"/>
    <w:rsid w:val="00443F1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43F13"/>
    <w:rPr>
      <w:sz w:val="24"/>
      <w:szCs w:val="24"/>
    </w:rPr>
  </w:style>
  <w:style w:type="paragraph" w:styleId="Footer">
    <w:name w:val="footer"/>
    <w:basedOn w:val="Normal"/>
    <w:link w:val="FooterChar"/>
    <w:rsid w:val="00443F13"/>
    <w:pPr>
      <w:tabs>
        <w:tab w:val="center" w:pos="4680"/>
        <w:tab w:val="right" w:pos="9360"/>
      </w:tabs>
    </w:pPr>
  </w:style>
  <w:style w:type="numbering" w:styleId="1ai">
    <w:name w:val="Outline List 1"/>
    <w:basedOn w:val="NoList"/>
    <w:rsid w:val="002B4DFC"/>
    <w:pPr>
      <w:numPr>
        <w:numId w:val="1"/>
      </w:numPr>
    </w:pPr>
  </w:style>
  <w:style w:type="character" w:customStyle="1" w:styleId="FooterChar">
    <w:name w:val="Footer Char"/>
    <w:link w:val="Footer"/>
    <w:rsid w:val="00443F13"/>
    <w:rPr>
      <w:sz w:val="24"/>
      <w:szCs w:val="24"/>
    </w:rPr>
  </w:style>
  <w:style w:type="character" w:customStyle="1" w:styleId="TitleChar">
    <w:name w:val="Title Char"/>
    <w:link w:val="Title"/>
    <w:rsid w:val="00EF7F47"/>
    <w:rPr>
      <w:bCs/>
      <w:sz w:val="24"/>
      <w:lang w:val="en-AU"/>
    </w:rPr>
  </w:style>
  <w:style w:type="paragraph" w:styleId="BodyText2">
    <w:name w:val="Body Text 2"/>
    <w:basedOn w:val="Normal"/>
    <w:link w:val="BodyText2Char"/>
    <w:rsid w:val="00EF7F47"/>
    <w:rPr>
      <w:b/>
      <w:bCs/>
    </w:rPr>
  </w:style>
  <w:style w:type="character" w:customStyle="1" w:styleId="BodyText2Char">
    <w:name w:val="Body Text 2 Char"/>
    <w:link w:val="BodyText2"/>
    <w:rsid w:val="00EF7F47"/>
    <w:rPr>
      <w:b/>
      <w:bCs/>
      <w:sz w:val="24"/>
      <w:szCs w:val="24"/>
    </w:rPr>
  </w:style>
  <w:style w:type="table" w:styleId="TableGrid">
    <w:name w:val="Table Grid"/>
    <w:basedOn w:val="TableNormal"/>
    <w:rsid w:val="00EF7F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GANormal">
    <w:name w:val="NGA Normal"/>
    <w:link w:val="NGANormalChar"/>
    <w:uiPriority w:val="99"/>
    <w:rsid w:val="00447973"/>
    <w:rPr>
      <w:rFonts w:ascii="Arial" w:hAnsi="Arial" w:cs="Arial"/>
    </w:rPr>
  </w:style>
  <w:style w:type="paragraph" w:customStyle="1" w:styleId="NGABullet1">
    <w:name w:val="NGA Bullet 1"/>
    <w:next w:val="NGANormal"/>
    <w:uiPriority w:val="99"/>
    <w:rsid w:val="00447973"/>
    <w:pPr>
      <w:numPr>
        <w:numId w:val="2"/>
      </w:numPr>
    </w:pPr>
    <w:rPr>
      <w:rFonts w:ascii="Arial" w:hAnsi="Arial" w:cs="Arial"/>
    </w:rPr>
  </w:style>
  <w:style w:type="paragraph" w:customStyle="1" w:styleId="NGAResumeExperienceTitle">
    <w:name w:val="NGA Resume Experience Title"/>
    <w:next w:val="NGANormal"/>
    <w:uiPriority w:val="99"/>
    <w:rsid w:val="00447973"/>
    <w:rPr>
      <w:rFonts w:ascii="Arial Bold" w:hAnsi="Arial Bold" w:cs="Arial Bold"/>
      <w:b/>
      <w:bCs/>
    </w:rPr>
  </w:style>
  <w:style w:type="character" w:customStyle="1" w:styleId="NGANormalChar">
    <w:name w:val="NGA Normal Char"/>
    <w:link w:val="NGANormal"/>
    <w:uiPriority w:val="99"/>
    <w:locked/>
    <w:rsid w:val="00447973"/>
    <w:rPr>
      <w:rFonts w:ascii="Arial" w:hAnsi="Arial" w:cs="Arial"/>
      <w:lang w:val="en-US" w:eastAsia="en-US" w:bidi="ar-SA"/>
    </w:rPr>
  </w:style>
  <w:style w:type="paragraph" w:customStyle="1" w:styleId="Bullet1">
    <w:name w:val="Bullet 1"/>
    <w:basedOn w:val="Normal"/>
    <w:next w:val="Normal"/>
    <w:uiPriority w:val="99"/>
    <w:rsid w:val="00447973"/>
    <w:pPr>
      <w:tabs>
        <w:tab w:val="left" w:pos="360"/>
        <w:tab w:val="num" w:pos="720"/>
      </w:tabs>
      <w:ind w:left="720" w:hanging="360"/>
    </w:pPr>
    <w:rPr>
      <w:rFonts w:ascii="Arial" w:hAnsi="Arial" w:cs="Arial"/>
      <w:sz w:val="20"/>
      <w:szCs w:val="20"/>
    </w:rPr>
  </w:style>
  <w:style w:type="paragraph" w:customStyle="1" w:styleId="ParagraphBeforeaBullet">
    <w:name w:val="Paragraph Before a Bullet"/>
    <w:basedOn w:val="Normal"/>
    <w:next w:val="Normal"/>
    <w:uiPriority w:val="99"/>
    <w:rsid w:val="00447973"/>
    <w:pPr>
      <w:spacing w:after="120"/>
    </w:pPr>
    <w:rPr>
      <w:rFonts w:ascii="Arial" w:hAnsi="Arial" w:cs="Arial"/>
      <w:sz w:val="20"/>
      <w:szCs w:val="20"/>
    </w:rPr>
  </w:style>
  <w:style w:type="paragraph" w:customStyle="1" w:styleId="NGAResumeSkillsTableHeading">
    <w:name w:val="NGA Resume Skills Tabl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</w:rPr>
  </w:style>
  <w:style w:type="paragraph" w:customStyle="1" w:styleId="NGATableHeaderGray50and25">
    <w:name w:val="NGA Table Header Gray 50 and 25"/>
    <w:basedOn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</w:rPr>
  </w:style>
  <w:style w:type="paragraph" w:customStyle="1" w:styleId="NGATableHeader">
    <w:name w:val="NGA Table Header"/>
    <w:next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  <w:color w:val="FFFFFF"/>
    </w:rPr>
  </w:style>
  <w:style w:type="paragraph" w:customStyle="1" w:styleId="NGAResumeHeading">
    <w:name w:val="NGA Resum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  <w:sz w:val="32"/>
      <w:szCs w:val="32"/>
    </w:rPr>
  </w:style>
  <w:style w:type="character" w:customStyle="1" w:styleId="Heading1Char">
    <w:name w:val="Heading 1 Char"/>
    <w:link w:val="Heading1"/>
    <w:rsid w:val="00E46B18"/>
    <w:rPr>
      <w:rFonts w:ascii="Arial" w:hAnsi="Arial"/>
      <w:b/>
      <w:bCs/>
      <w:szCs w:val="24"/>
      <w:u w:val="single"/>
    </w:rPr>
  </w:style>
  <w:style w:type="character" w:customStyle="1" w:styleId="Heading5Char">
    <w:name w:val="Heading 5 Char"/>
    <w:link w:val="Heading5"/>
    <w:uiPriority w:val="9"/>
    <w:semiHidden/>
    <w:rsid w:val="00E46B18"/>
    <w:rPr>
      <w:rFonts w:ascii="Cambria" w:hAnsi="Cambria"/>
      <w:color w:val="254061"/>
      <w:sz w:val="24"/>
      <w:szCs w:val="24"/>
    </w:rPr>
  </w:style>
  <w:style w:type="paragraph" w:styleId="ListParagraph">
    <w:name w:val="List Paragraph"/>
    <w:aliases w:val="Bullet for Sub Section"/>
    <w:basedOn w:val="Normal"/>
    <w:link w:val="ListParagraphChar"/>
    <w:uiPriority w:val="34"/>
    <w:qFormat/>
    <w:rsid w:val="00E46B18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E46B18"/>
    <w:pPr>
      <w:jc w:val="center"/>
    </w:pPr>
    <w:rPr>
      <w:b/>
      <w:bCs/>
    </w:rPr>
  </w:style>
  <w:style w:type="character" w:customStyle="1" w:styleId="SubtitleChar">
    <w:name w:val="Subtitle Char"/>
    <w:link w:val="Subtitle"/>
    <w:rsid w:val="00E46B18"/>
    <w:rPr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rsid w:val="00E46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E46B18"/>
    <w:rPr>
      <w:rFonts w:ascii="Courier New" w:eastAsia="Courier New" w:hAnsi="Courier New"/>
    </w:rPr>
  </w:style>
  <w:style w:type="paragraph" w:styleId="PlainText">
    <w:name w:val="Plain Text"/>
    <w:basedOn w:val="Normal"/>
    <w:link w:val="PlainTextChar"/>
    <w:uiPriority w:val="99"/>
    <w:rsid w:val="00F1439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F1439D"/>
    <w:rPr>
      <w:rFonts w:ascii="Courier New" w:hAnsi="Courier New" w:cs="Courier New"/>
    </w:rPr>
  </w:style>
  <w:style w:type="paragraph" w:styleId="NormalWeb">
    <w:name w:val="Normal (Web)"/>
    <w:basedOn w:val="Normal"/>
    <w:link w:val="NormalWebChar"/>
    <w:uiPriority w:val="99"/>
    <w:unhideWhenUsed/>
    <w:rsid w:val="00ED0B8C"/>
    <w:pPr>
      <w:spacing w:before="100" w:beforeAutospacing="1" w:after="100" w:afterAutospacing="1"/>
    </w:pPr>
  </w:style>
  <w:style w:type="character" w:customStyle="1" w:styleId="NormalWebChar">
    <w:name w:val="Normal (Web) Char"/>
    <w:link w:val="NormalWeb"/>
    <w:rsid w:val="00ED0B8C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B0E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SAP-TableHeader">
    <w:name w:val="SAP - Table Header"/>
    <w:basedOn w:val="Normal"/>
    <w:autoRedefine/>
    <w:rsid w:val="00AD5010"/>
    <w:pPr>
      <w:jc w:val="both"/>
    </w:pPr>
    <w:rPr>
      <w:b/>
      <w:i/>
      <w:noProof/>
    </w:rPr>
  </w:style>
  <w:style w:type="paragraph" w:customStyle="1" w:styleId="ResExpSummary">
    <w:name w:val="Res Exp Summary"/>
    <w:rsid w:val="00EC5D04"/>
    <w:pPr>
      <w:spacing w:before="60" w:after="60"/>
    </w:pPr>
    <w:rPr>
      <w:rFonts w:cs="Arial"/>
    </w:rPr>
  </w:style>
  <w:style w:type="character" w:customStyle="1" w:styleId="10ptCharCharChar">
    <w:name w:val="10 pt Char Char Char"/>
    <w:rsid w:val="001E376A"/>
    <w:rPr>
      <w:rFonts w:ascii="Verdana" w:hAnsi="Verdana" w:cs="Verdana" w:hint="default"/>
      <w:color w:val="000000"/>
      <w:sz w:val="24"/>
      <w:szCs w:val="24"/>
      <w:lang w:val="en-US" w:bidi="ar-SA"/>
    </w:rPr>
  </w:style>
  <w:style w:type="paragraph" w:customStyle="1" w:styleId="Bullet2">
    <w:name w:val="Bullet 2"/>
    <w:basedOn w:val="Normal"/>
    <w:rsid w:val="002D6B94"/>
    <w:pPr>
      <w:numPr>
        <w:ilvl w:val="1"/>
        <w:numId w:val="3"/>
      </w:numPr>
      <w:autoSpaceDE w:val="0"/>
      <w:autoSpaceDN w:val="0"/>
    </w:pPr>
    <w:rPr>
      <w:rFonts w:cs="Angsana New"/>
      <w:sz w:val="20"/>
      <w:szCs w:val="20"/>
      <w:lang w:bidi="th-TH"/>
    </w:rPr>
  </w:style>
  <w:style w:type="paragraph" w:customStyle="1" w:styleId="TableText8Bullet1Single">
    <w:name w:val="*Table Text 8 Bullet #1 Single"/>
    <w:basedOn w:val="Normal"/>
    <w:link w:val="TableText8Bullet1SingleChar"/>
    <w:rsid w:val="002D6B94"/>
    <w:pPr>
      <w:numPr>
        <w:numId w:val="4"/>
      </w:numPr>
      <w:tabs>
        <w:tab w:val="left" w:pos="216"/>
      </w:tabs>
    </w:pPr>
    <w:rPr>
      <w:rFonts w:ascii="Arial" w:hAnsi="Arial"/>
      <w:color w:val="000000"/>
      <w:sz w:val="16"/>
      <w:szCs w:val="20"/>
    </w:rPr>
  </w:style>
  <w:style w:type="character" w:customStyle="1" w:styleId="TableText8Bullet1SingleChar">
    <w:name w:val="*Table Text 8 Bullet #1 Single Char"/>
    <w:basedOn w:val="DefaultParagraphFont"/>
    <w:link w:val="TableText8Bullet1Single"/>
    <w:locked/>
    <w:rsid w:val="002D6B94"/>
    <w:rPr>
      <w:rFonts w:ascii="Arial" w:hAnsi="Arial"/>
      <w:color w:val="000000"/>
      <w:sz w:val="16"/>
    </w:rPr>
  </w:style>
  <w:style w:type="paragraph" w:customStyle="1" w:styleId="Achievement">
    <w:name w:val="Achievement"/>
    <w:basedOn w:val="BodyText"/>
    <w:rsid w:val="00BF54B9"/>
    <w:pPr>
      <w:numPr>
        <w:numId w:val="5"/>
      </w:numPr>
      <w:spacing w:after="60" w:line="220" w:lineRule="atLeast"/>
      <w:ind w:left="360" w:hanging="360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BF54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F54B9"/>
    <w:rPr>
      <w:sz w:val="24"/>
      <w:szCs w:val="24"/>
    </w:rPr>
  </w:style>
  <w:style w:type="paragraph" w:customStyle="1" w:styleId="Skills">
    <w:name w:val="Skills"/>
    <w:basedOn w:val="Normal"/>
    <w:rsid w:val="00AD5010"/>
    <w:pPr>
      <w:numPr>
        <w:numId w:val="6"/>
      </w:numPr>
      <w:spacing w:line="235" w:lineRule="auto"/>
      <w:ind w:right="720"/>
    </w:pPr>
    <w:rPr>
      <w:rFonts w:ascii="Garamond" w:hAnsi="Garamond"/>
      <w:sz w:val="20"/>
    </w:rPr>
  </w:style>
  <w:style w:type="paragraph" w:customStyle="1" w:styleId="Topics">
    <w:name w:val="Topics"/>
    <w:basedOn w:val="Normal"/>
    <w:rsid w:val="00AD5010"/>
    <w:pPr>
      <w:tabs>
        <w:tab w:val="right" w:pos="2700"/>
      </w:tabs>
      <w:spacing w:before="40" w:after="40"/>
      <w:ind w:right="6660"/>
      <w:jc w:val="center"/>
    </w:pPr>
    <w:rPr>
      <w:rFonts w:ascii="Garamond" w:hAnsi="Garamond"/>
      <w:bCs/>
      <w:spacing w:val="50"/>
    </w:rPr>
  </w:style>
  <w:style w:type="paragraph" w:customStyle="1" w:styleId="Titles">
    <w:name w:val="Titles"/>
    <w:basedOn w:val="Normal"/>
    <w:rsid w:val="00AD5010"/>
    <w:pPr>
      <w:tabs>
        <w:tab w:val="right" w:pos="9360"/>
      </w:tabs>
      <w:spacing w:before="120"/>
    </w:pPr>
    <w:rPr>
      <w:rFonts w:ascii="Garamond" w:hAnsi="Garamond"/>
      <w:b/>
      <w:bCs/>
      <w:sz w:val="20"/>
    </w:rPr>
  </w:style>
  <w:style w:type="paragraph" w:customStyle="1" w:styleId="body">
    <w:name w:val="*body"/>
    <w:basedOn w:val="BodyText"/>
    <w:link w:val="bodyCharChar"/>
    <w:rsid w:val="00C34693"/>
    <w:pPr>
      <w:spacing w:before="120"/>
      <w:jc w:val="both"/>
    </w:pPr>
    <w:rPr>
      <w:rFonts w:ascii="Verdana" w:hAnsi="Verdana"/>
      <w:sz w:val="18"/>
      <w:szCs w:val="20"/>
    </w:rPr>
  </w:style>
  <w:style w:type="character" w:customStyle="1" w:styleId="bodyCharChar">
    <w:name w:val="*body Char Char"/>
    <w:link w:val="body"/>
    <w:rsid w:val="00C34693"/>
    <w:rPr>
      <w:rFonts w:ascii="Verdana" w:hAnsi="Verdana"/>
      <w:sz w:val="18"/>
    </w:rPr>
  </w:style>
  <w:style w:type="character" w:customStyle="1" w:styleId="Heading2Char">
    <w:name w:val="Heading 2 Char"/>
    <w:basedOn w:val="DefaultParagraphFont"/>
    <w:link w:val="Heading2"/>
    <w:semiHidden/>
    <w:rsid w:val="00C346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bullet">
    <w:name w:val="*bullet"/>
    <w:basedOn w:val="Normal"/>
    <w:rsid w:val="00C34693"/>
    <w:pPr>
      <w:numPr>
        <w:numId w:val="7"/>
      </w:numPr>
      <w:spacing w:before="60" w:after="60"/>
      <w:jc w:val="both"/>
    </w:pPr>
    <w:rPr>
      <w:rFonts w:ascii="Verdana" w:hAnsi="Verdana"/>
      <w:sz w:val="18"/>
      <w:szCs w:val="20"/>
    </w:rPr>
  </w:style>
  <w:style w:type="character" w:styleId="Emphasis">
    <w:name w:val="Emphasis"/>
    <w:uiPriority w:val="20"/>
    <w:qFormat/>
    <w:rsid w:val="00871FF2"/>
    <w:rPr>
      <w:b/>
      <w:bCs/>
      <w:i w:val="0"/>
      <w:iCs w:val="0"/>
    </w:rPr>
  </w:style>
  <w:style w:type="paragraph" w:customStyle="1" w:styleId="paragraph">
    <w:name w:val="paragraph"/>
    <w:basedOn w:val="Normal"/>
    <w:rsid w:val="0078679B"/>
    <w:pPr>
      <w:spacing w:before="100" w:beforeAutospacing="1" w:after="100" w:afterAutospacing="1"/>
    </w:pPr>
    <w:rPr>
      <w:lang w:val="en-IN" w:eastAsia="en-IN"/>
    </w:rPr>
  </w:style>
  <w:style w:type="character" w:customStyle="1" w:styleId="normaltextrun">
    <w:name w:val="normaltextrun"/>
    <w:basedOn w:val="DefaultParagraphFont"/>
    <w:rsid w:val="0078679B"/>
  </w:style>
  <w:style w:type="character" w:customStyle="1" w:styleId="eop">
    <w:name w:val="eop"/>
    <w:basedOn w:val="DefaultParagraphFont"/>
    <w:rsid w:val="0078679B"/>
  </w:style>
  <w:style w:type="character" w:customStyle="1" w:styleId="ui-provider">
    <w:name w:val="ui-provider"/>
    <w:basedOn w:val="DefaultParagraphFont"/>
    <w:rsid w:val="00FE005F"/>
  </w:style>
  <w:style w:type="character" w:customStyle="1" w:styleId="ListParagraphChar">
    <w:name w:val="List Paragraph Char"/>
    <w:aliases w:val="Bullet for Sub Section Char"/>
    <w:link w:val="ListParagraph"/>
    <w:uiPriority w:val="34"/>
    <w:qFormat/>
    <w:rsid w:val="00885989"/>
    <w:rPr>
      <w:sz w:val="24"/>
      <w:szCs w:val="24"/>
    </w:rPr>
  </w:style>
  <w:style w:type="paragraph" w:styleId="ListBullet">
    <w:name w:val="List Bullet"/>
    <w:basedOn w:val="Normal"/>
    <w:uiPriority w:val="10"/>
    <w:unhideWhenUsed/>
    <w:qFormat/>
    <w:rsid w:val="00C125B8"/>
    <w:pPr>
      <w:numPr>
        <w:numId w:val="11"/>
      </w:numPr>
      <w:spacing w:after="240" w:line="288" w:lineRule="auto"/>
      <w:contextualSpacing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125B8"/>
    <w:rPr>
      <w:rFonts w:ascii="Segoe UI" w:eastAsiaTheme="minorEastAsia" w:hAnsi="Segoe UI" w:cs="Segoe UI"/>
      <w:color w:val="404040" w:themeColor="text1" w:themeTint="BF"/>
      <w:sz w:val="22"/>
      <w:szCs w:val="16"/>
      <w:lang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25B8"/>
    <w:rPr>
      <w:rFonts w:ascii="Segoe UI" w:eastAsiaTheme="minorEastAsia" w:hAnsi="Segoe UI" w:cs="Segoe UI"/>
      <w:color w:val="404040" w:themeColor="text1" w:themeTint="BF"/>
      <w:sz w:val="22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yansy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227B9D16D4449969639E57FD2EF5" ma:contentTypeVersion="3" ma:contentTypeDescription="Create a new document." ma:contentTypeScope="" ma:versionID="cc15677e694d19762da5f8de778abaea">
  <xsd:schema xmlns:xsd="http://www.w3.org/2001/XMLSchema" xmlns:xs="http://www.w3.org/2001/XMLSchema" xmlns:p="http://schemas.microsoft.com/office/2006/metadata/properties" xmlns:ns2="36f959c0-6406-4cb0-ac3d-f9546b24c396" targetNamespace="http://schemas.microsoft.com/office/2006/metadata/properties" ma:root="true" ma:fieldsID="7e994200feebb8141dec495de92273fb" ns2:_="">
    <xsd:import namespace="36f959c0-6406-4cb0-ac3d-f9546b24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959c0-6406-4cb0-ac3d-f9546b24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9F0E71-AC6B-4AA0-9391-39285681DB4B}"/>
</file>

<file path=customXml/itemProps2.xml><?xml version="1.0" encoding="utf-8"?>
<ds:datastoreItem xmlns:ds="http://schemas.openxmlformats.org/officeDocument/2006/customXml" ds:itemID="{E35E813F-2645-483D-940B-515C394C0E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4589C1-6133-45BB-AE39-E992DDACE7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366CA82-6301-4B29-9061-F8E0F9DF11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R</vt:lpstr>
    </vt:vector>
  </TitlesOfParts>
  <Company>Northrop Grumman Corporation</Company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R</dc:title>
  <dc:creator>GyanSys Inc</dc:creator>
  <cp:keywords>Krishna Profile</cp:keywords>
  <cp:lastModifiedBy>Aditya Prasad Sahu</cp:lastModifiedBy>
  <cp:revision>8</cp:revision>
  <cp:lastPrinted>2020-04-30T17:48:00Z</cp:lastPrinted>
  <dcterms:created xsi:type="dcterms:W3CDTF">2025-01-17T09:16:00Z</dcterms:created>
  <dcterms:modified xsi:type="dcterms:W3CDTF">2025-05-08T06:08:00Z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0x010100A2E0227B9D16D4449969639E57FD2EF5</vt:lpwstr>
  </property>
  <property fmtid="{D5CDD505-2E9C-101B-9397-08002B2CF9AE}" pid="3" name="Order">
    <vt:r8>33400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