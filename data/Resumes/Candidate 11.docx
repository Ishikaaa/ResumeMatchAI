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A58C0" w14:textId="2E74CE76" w:rsidR="003C4098" w:rsidRDefault="003C4098" w:rsidP="00A130F7">
      <w:pPr>
        <w:jc w:val="both"/>
        <w:rPr>
          <w:b/>
          <w:i/>
        </w:rPr>
      </w:pPr>
      <w:r w:rsidRPr="00B20B7F">
        <w:rPr>
          <w:b/>
          <w:i/>
        </w:rPr>
        <w:t>PROFESSIONAL SUMMARY</w:t>
      </w:r>
    </w:p>
    <w:p w14:paraId="0BE7F6F5" w14:textId="77777777" w:rsidR="00A130F7" w:rsidRDefault="00A130F7" w:rsidP="00A130F7">
      <w:pPr>
        <w:jc w:val="both"/>
        <w:rPr>
          <w:b/>
          <w:i/>
        </w:rPr>
      </w:pPr>
    </w:p>
    <w:p w14:paraId="09EDC30C" w14:textId="047ADE56" w:rsidR="00545BCC" w:rsidRPr="00545BCC" w:rsidRDefault="00545BCC" w:rsidP="00C17632">
      <w:pPr>
        <w:pStyle w:val="ListParagraph"/>
        <w:numPr>
          <w:ilvl w:val="0"/>
          <w:numId w:val="70"/>
        </w:numPr>
        <w:ind w:left="360"/>
        <w:jc w:val="both"/>
        <w:rPr>
          <w:bCs/>
          <w:iCs/>
        </w:rPr>
      </w:pPr>
      <w:r w:rsidRPr="00545BCC">
        <w:rPr>
          <w:bCs/>
          <w:iCs/>
        </w:rPr>
        <w:t xml:space="preserve">Analytical and goal-oriented professional with </w:t>
      </w:r>
      <w:r w:rsidR="002D45AC" w:rsidRPr="00084F2B">
        <w:rPr>
          <w:b/>
          <w:iCs/>
        </w:rPr>
        <w:t>7</w:t>
      </w:r>
      <w:r w:rsidR="00A43BCA">
        <w:rPr>
          <w:bCs/>
          <w:iCs/>
        </w:rPr>
        <w:t xml:space="preserve"> years of </w:t>
      </w:r>
      <w:r w:rsidRPr="00545BCC">
        <w:rPr>
          <w:bCs/>
          <w:iCs/>
        </w:rPr>
        <w:t>experience in the field of SAP Ariba and Materials Management (MM)/Inventory Management (IM), which includes project analysis, customization, Implementation and Support of SAP R/3 and HANA systems.</w:t>
      </w:r>
    </w:p>
    <w:p w14:paraId="75C5C13B" w14:textId="5F723CCD" w:rsidR="00545BCC" w:rsidRPr="00545BCC" w:rsidRDefault="00545BCC" w:rsidP="00C17632">
      <w:pPr>
        <w:pStyle w:val="ListParagraph"/>
        <w:numPr>
          <w:ilvl w:val="0"/>
          <w:numId w:val="71"/>
        </w:numPr>
        <w:ind w:left="360"/>
        <w:jc w:val="both"/>
        <w:rPr>
          <w:bCs/>
          <w:iCs/>
        </w:rPr>
      </w:pPr>
      <w:r w:rsidRPr="00545BCC">
        <w:rPr>
          <w:bCs/>
          <w:iCs/>
        </w:rPr>
        <w:t>Ariba functional experience encompassing the Ariba upstream Sourcing, CIG and Downstream modules such as Supply chain Collaboration, P2P, Invoicing.</w:t>
      </w:r>
    </w:p>
    <w:p w14:paraId="2592109E" w14:textId="6914EF45" w:rsidR="00545BCC" w:rsidRPr="00545BCC" w:rsidRDefault="00545BCC" w:rsidP="00C17632">
      <w:pPr>
        <w:pStyle w:val="ListParagraph"/>
        <w:numPr>
          <w:ilvl w:val="0"/>
          <w:numId w:val="71"/>
        </w:numPr>
        <w:ind w:left="360"/>
        <w:jc w:val="both"/>
        <w:rPr>
          <w:bCs/>
          <w:iCs/>
        </w:rPr>
      </w:pPr>
      <w:r w:rsidRPr="00545BCC">
        <w:rPr>
          <w:bCs/>
          <w:iCs/>
        </w:rPr>
        <w:t>Configured templates, approval workflows and scenario built-up for Sourcing process.</w:t>
      </w:r>
    </w:p>
    <w:p w14:paraId="0CBEECF2" w14:textId="77777777" w:rsidR="00A130F7" w:rsidRDefault="00545BCC" w:rsidP="00C17632">
      <w:pPr>
        <w:pStyle w:val="ListParagraph"/>
        <w:numPr>
          <w:ilvl w:val="0"/>
          <w:numId w:val="71"/>
        </w:numPr>
        <w:ind w:left="360"/>
        <w:jc w:val="both"/>
        <w:rPr>
          <w:bCs/>
          <w:iCs/>
        </w:rPr>
      </w:pPr>
      <w:r w:rsidRPr="00545BCC">
        <w:rPr>
          <w:bCs/>
          <w:iCs/>
        </w:rPr>
        <w:t>Worked on RFX, RFP, RFI in Ariba Sourcing and assisting the users related to Functional issue.</w:t>
      </w:r>
    </w:p>
    <w:p w14:paraId="26C44947" w14:textId="1E99C8F4" w:rsidR="00545BCC" w:rsidRPr="00545BCC" w:rsidRDefault="00545BCC" w:rsidP="00C17632">
      <w:pPr>
        <w:pStyle w:val="ListParagraph"/>
        <w:numPr>
          <w:ilvl w:val="0"/>
          <w:numId w:val="71"/>
        </w:numPr>
        <w:ind w:left="360"/>
        <w:jc w:val="both"/>
        <w:rPr>
          <w:bCs/>
          <w:iCs/>
        </w:rPr>
      </w:pPr>
      <w:r w:rsidRPr="00545BCC">
        <w:rPr>
          <w:bCs/>
          <w:iCs/>
        </w:rPr>
        <w:t>Worked on Ariba Discovery related APIs.</w:t>
      </w:r>
      <w:r w:rsidR="004D28E6">
        <w:rPr>
          <w:bCs/>
          <w:iCs/>
        </w:rPr>
        <w:t xml:space="preserve"> </w:t>
      </w:r>
      <w:r w:rsidRPr="00545BCC">
        <w:rPr>
          <w:bCs/>
          <w:iCs/>
        </w:rPr>
        <w:t xml:space="preserve">(Sourcing - Upstream) </w:t>
      </w:r>
    </w:p>
    <w:p w14:paraId="3C2D4157" w14:textId="00DC23FD" w:rsidR="00545BCC" w:rsidRPr="00545BCC" w:rsidRDefault="00545BCC" w:rsidP="00C17632">
      <w:pPr>
        <w:pStyle w:val="ListParagraph"/>
        <w:numPr>
          <w:ilvl w:val="0"/>
          <w:numId w:val="71"/>
        </w:numPr>
        <w:ind w:left="360"/>
        <w:jc w:val="both"/>
        <w:rPr>
          <w:bCs/>
          <w:iCs/>
        </w:rPr>
      </w:pPr>
      <w:r w:rsidRPr="00545BCC">
        <w:rPr>
          <w:bCs/>
          <w:iCs/>
        </w:rPr>
        <w:t>Gathering business requirements and working on implementing with the help of Ariba for On</w:t>
      </w:r>
      <w:r w:rsidR="004D28E6">
        <w:rPr>
          <w:bCs/>
          <w:iCs/>
        </w:rPr>
        <w:t xml:space="preserve"> </w:t>
      </w:r>
      <w:r w:rsidRPr="00545BCC">
        <w:rPr>
          <w:bCs/>
          <w:iCs/>
        </w:rPr>
        <w:t xml:space="preserve">Demand solutions. </w:t>
      </w:r>
    </w:p>
    <w:p w14:paraId="72046F5C" w14:textId="7C5EBF0A" w:rsidR="00545BCC" w:rsidRPr="00545BCC" w:rsidRDefault="00545BCC" w:rsidP="00C17632">
      <w:pPr>
        <w:pStyle w:val="ListParagraph"/>
        <w:numPr>
          <w:ilvl w:val="0"/>
          <w:numId w:val="71"/>
        </w:numPr>
        <w:ind w:left="360"/>
        <w:jc w:val="both"/>
        <w:rPr>
          <w:bCs/>
          <w:iCs/>
        </w:rPr>
      </w:pPr>
      <w:r w:rsidRPr="00545BCC">
        <w:rPr>
          <w:bCs/>
          <w:iCs/>
        </w:rPr>
        <w:t>Managing and coordinating with SAP Ariba &amp; ABAP for customization and troubleshooting issues when required.</w:t>
      </w:r>
    </w:p>
    <w:p w14:paraId="095AC0EE" w14:textId="1729EDA5" w:rsidR="00545BCC" w:rsidRPr="00545BCC" w:rsidRDefault="00A43BCA" w:rsidP="00C17632">
      <w:pPr>
        <w:pStyle w:val="ListParagraph"/>
        <w:numPr>
          <w:ilvl w:val="0"/>
          <w:numId w:val="71"/>
        </w:numPr>
        <w:ind w:left="360"/>
        <w:jc w:val="both"/>
        <w:rPr>
          <w:bCs/>
          <w:iCs/>
        </w:rPr>
      </w:pPr>
      <w:r w:rsidRPr="00545BCC">
        <w:rPr>
          <w:bCs/>
          <w:iCs/>
        </w:rPr>
        <w:t>Hands</w:t>
      </w:r>
      <w:r>
        <w:rPr>
          <w:bCs/>
          <w:iCs/>
        </w:rPr>
        <w:t>-on</w:t>
      </w:r>
      <w:r w:rsidR="00545BCC" w:rsidRPr="00545BCC">
        <w:rPr>
          <w:bCs/>
          <w:iCs/>
        </w:rPr>
        <w:t xml:space="preserve"> experience in configuring Ariba Sourcing application (i.e., workflow configuration, vendor)</w:t>
      </w:r>
    </w:p>
    <w:p w14:paraId="3FC8466C" w14:textId="5EF67DD4" w:rsidR="00545BCC" w:rsidRPr="00545BCC" w:rsidRDefault="00545BCC" w:rsidP="00C17632">
      <w:pPr>
        <w:pStyle w:val="ListParagraph"/>
        <w:numPr>
          <w:ilvl w:val="0"/>
          <w:numId w:val="71"/>
        </w:numPr>
        <w:ind w:left="360"/>
        <w:jc w:val="both"/>
        <w:rPr>
          <w:bCs/>
          <w:iCs/>
        </w:rPr>
      </w:pPr>
      <w:r w:rsidRPr="00545BCC">
        <w:rPr>
          <w:bCs/>
          <w:iCs/>
        </w:rPr>
        <w:t>Integration between ERP systems, Data mapping, electronic document formats and transports: XML, cXML,</w:t>
      </w:r>
      <w:r>
        <w:rPr>
          <w:bCs/>
          <w:iCs/>
        </w:rPr>
        <w:t xml:space="preserve"> </w:t>
      </w:r>
      <w:r w:rsidRPr="00545BCC">
        <w:rPr>
          <w:bCs/>
          <w:iCs/>
        </w:rPr>
        <w:t>CSV, HTTP.</w:t>
      </w:r>
    </w:p>
    <w:p w14:paraId="6E4660EA" w14:textId="776C86DB" w:rsidR="00545BCC" w:rsidRPr="00545BCC" w:rsidRDefault="00545BCC" w:rsidP="00C17632">
      <w:pPr>
        <w:pStyle w:val="ListParagraph"/>
        <w:numPr>
          <w:ilvl w:val="0"/>
          <w:numId w:val="71"/>
        </w:numPr>
        <w:ind w:left="360"/>
        <w:jc w:val="both"/>
        <w:rPr>
          <w:bCs/>
          <w:iCs/>
        </w:rPr>
      </w:pPr>
      <w:r w:rsidRPr="00545BCC">
        <w:rPr>
          <w:bCs/>
          <w:iCs/>
        </w:rPr>
        <w:t>Managing and training resources internally for Ariba on Demand.</w:t>
      </w:r>
    </w:p>
    <w:p w14:paraId="48E4B9E2" w14:textId="72CF9803" w:rsidR="00545BCC" w:rsidRPr="00545BCC" w:rsidRDefault="00545BCC" w:rsidP="00C17632">
      <w:pPr>
        <w:pStyle w:val="ListParagraph"/>
        <w:numPr>
          <w:ilvl w:val="0"/>
          <w:numId w:val="71"/>
        </w:numPr>
        <w:ind w:left="360"/>
        <w:jc w:val="both"/>
        <w:rPr>
          <w:bCs/>
          <w:iCs/>
        </w:rPr>
      </w:pPr>
      <w:r w:rsidRPr="00545BCC">
        <w:rPr>
          <w:bCs/>
          <w:iCs/>
        </w:rPr>
        <w:t xml:space="preserve">Well versed with templates creation and approval workflows. </w:t>
      </w:r>
    </w:p>
    <w:p w14:paraId="0C43AB48" w14:textId="0F89A640" w:rsidR="00545BCC" w:rsidRPr="00545BCC" w:rsidRDefault="00545BCC" w:rsidP="00C17632">
      <w:pPr>
        <w:pStyle w:val="ListParagraph"/>
        <w:numPr>
          <w:ilvl w:val="0"/>
          <w:numId w:val="71"/>
        </w:numPr>
        <w:ind w:left="360"/>
        <w:jc w:val="both"/>
        <w:rPr>
          <w:bCs/>
          <w:iCs/>
        </w:rPr>
      </w:pPr>
      <w:r w:rsidRPr="00545BCC">
        <w:rPr>
          <w:bCs/>
          <w:iCs/>
        </w:rPr>
        <w:t xml:space="preserve">Efficient in handling the error logs are of Transaction tracker, IDocs and Webservices. </w:t>
      </w:r>
    </w:p>
    <w:p w14:paraId="1D398665" w14:textId="7C42C8B2" w:rsidR="00545BCC" w:rsidRPr="00545BCC" w:rsidRDefault="00545BCC" w:rsidP="00C17632">
      <w:pPr>
        <w:pStyle w:val="ListParagraph"/>
        <w:numPr>
          <w:ilvl w:val="0"/>
          <w:numId w:val="71"/>
        </w:numPr>
        <w:ind w:left="360"/>
        <w:jc w:val="both"/>
        <w:rPr>
          <w:bCs/>
          <w:iCs/>
        </w:rPr>
      </w:pPr>
      <w:r w:rsidRPr="00545BCC">
        <w:rPr>
          <w:bCs/>
          <w:iCs/>
        </w:rPr>
        <w:t>SAP Certified Application Associate in Sourcing / CIG/ Supply Chain Collaboration</w:t>
      </w:r>
    </w:p>
    <w:p w14:paraId="49D5A3E3" w14:textId="11845CB0" w:rsidR="008E1919" w:rsidRDefault="008E1919" w:rsidP="00A130F7">
      <w:pPr>
        <w:jc w:val="both"/>
        <w:rPr>
          <w:b/>
          <w:i/>
        </w:rPr>
      </w:pPr>
    </w:p>
    <w:p w14:paraId="312158BF" w14:textId="644E6746" w:rsidR="00A130F7" w:rsidRDefault="00A130F7" w:rsidP="00A130F7">
      <w:pPr>
        <w:jc w:val="both"/>
        <w:rPr>
          <w:b/>
          <w:i/>
        </w:rPr>
      </w:pPr>
      <w:r>
        <w:rPr>
          <w:b/>
          <w:i/>
        </w:rPr>
        <w:t>WORK HISTORY:</w:t>
      </w:r>
    </w:p>
    <w:p w14:paraId="681DEB54" w14:textId="77777777" w:rsidR="00A130F7" w:rsidRPr="00B20B7F" w:rsidRDefault="00A130F7" w:rsidP="00A130F7">
      <w:pPr>
        <w:jc w:val="both"/>
        <w:rPr>
          <w:b/>
          <w:i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310"/>
        <w:gridCol w:w="3828"/>
      </w:tblGrid>
      <w:tr w:rsidR="008E1919" w:rsidRPr="00B20B7F" w14:paraId="59F5EAC4" w14:textId="04A15286" w:rsidTr="00A130F7">
        <w:tc>
          <w:tcPr>
            <w:tcW w:w="5310" w:type="dxa"/>
          </w:tcPr>
          <w:p w14:paraId="3A89F7D8" w14:textId="1371D7F0" w:rsidR="008E1919" w:rsidRPr="00B20B7F" w:rsidRDefault="008E1919" w:rsidP="00A130F7">
            <w:pPr>
              <w:jc w:val="both"/>
              <w:rPr>
                <w:b/>
              </w:rPr>
            </w:pPr>
            <w:r w:rsidRPr="00B20B7F">
              <w:rPr>
                <w:b/>
              </w:rPr>
              <w:t>Client</w:t>
            </w:r>
            <w:r w:rsidR="00075A18">
              <w:rPr>
                <w:b/>
              </w:rPr>
              <w:t>s</w:t>
            </w:r>
          </w:p>
        </w:tc>
        <w:tc>
          <w:tcPr>
            <w:tcW w:w="3828" w:type="dxa"/>
          </w:tcPr>
          <w:p w14:paraId="3BE78DE3" w14:textId="00F71217" w:rsidR="008E1919" w:rsidRPr="00B20B7F" w:rsidRDefault="008E1919" w:rsidP="00A130F7">
            <w:pPr>
              <w:jc w:val="both"/>
              <w:rPr>
                <w:b/>
              </w:rPr>
            </w:pPr>
            <w:r w:rsidRPr="00B20B7F">
              <w:rPr>
                <w:b/>
              </w:rPr>
              <w:t>Duration</w:t>
            </w:r>
          </w:p>
        </w:tc>
      </w:tr>
      <w:tr w:rsidR="001C67F5" w:rsidRPr="00B20B7F" w14:paraId="62FD94D3" w14:textId="77777777" w:rsidTr="00A130F7">
        <w:tc>
          <w:tcPr>
            <w:tcW w:w="5310" w:type="dxa"/>
          </w:tcPr>
          <w:p w14:paraId="3D01D48B" w14:textId="7C09C84A" w:rsidR="001C67F5" w:rsidRPr="0012112D" w:rsidRDefault="001C67F5" w:rsidP="00A130F7">
            <w:pPr>
              <w:jc w:val="both"/>
              <w:rPr>
                <w:bCs/>
              </w:rPr>
            </w:pPr>
            <w:r>
              <w:rPr>
                <w:bCs/>
              </w:rPr>
              <w:t xml:space="preserve">Panasonic </w:t>
            </w:r>
            <w:r w:rsidR="00021BAB">
              <w:rPr>
                <w:bCs/>
              </w:rPr>
              <w:t>Automotive System</w:t>
            </w:r>
            <w:r w:rsidR="00075A18">
              <w:rPr>
                <w:bCs/>
              </w:rPr>
              <w:t xml:space="preserve"> Company</w:t>
            </w:r>
            <w:r w:rsidR="00021BAB">
              <w:rPr>
                <w:bCs/>
              </w:rPr>
              <w:t xml:space="preserve"> </w:t>
            </w:r>
            <w:r>
              <w:rPr>
                <w:bCs/>
              </w:rPr>
              <w:t>(PASA)</w:t>
            </w:r>
          </w:p>
        </w:tc>
        <w:tc>
          <w:tcPr>
            <w:tcW w:w="3828" w:type="dxa"/>
          </w:tcPr>
          <w:p w14:paraId="0A43B82F" w14:textId="5DA7C260" w:rsidR="001C67F5" w:rsidRPr="0012112D" w:rsidRDefault="001C67F5" w:rsidP="00A130F7">
            <w:pPr>
              <w:jc w:val="both"/>
              <w:rPr>
                <w:bCs/>
              </w:rPr>
            </w:pPr>
            <w:r>
              <w:rPr>
                <w:bCs/>
              </w:rPr>
              <w:t>Jan-2023 – Till now</w:t>
            </w:r>
          </w:p>
        </w:tc>
      </w:tr>
      <w:tr w:rsidR="00C71ED1" w:rsidRPr="00B20B7F" w14:paraId="4410F076" w14:textId="77777777" w:rsidTr="00A130F7">
        <w:tc>
          <w:tcPr>
            <w:tcW w:w="5310" w:type="dxa"/>
          </w:tcPr>
          <w:p w14:paraId="66316CA1" w14:textId="22B31AD1" w:rsidR="00C71ED1" w:rsidRPr="0012112D" w:rsidRDefault="00C71ED1" w:rsidP="00A130F7">
            <w:pPr>
              <w:jc w:val="both"/>
              <w:rPr>
                <w:bCs/>
              </w:rPr>
            </w:pPr>
            <w:r>
              <w:rPr>
                <w:bCs/>
              </w:rPr>
              <w:t>Mobile Mini</w:t>
            </w:r>
          </w:p>
        </w:tc>
        <w:tc>
          <w:tcPr>
            <w:tcW w:w="3828" w:type="dxa"/>
          </w:tcPr>
          <w:p w14:paraId="112142EB" w14:textId="63EE6919" w:rsidR="00C71ED1" w:rsidRPr="0012112D" w:rsidRDefault="00C71ED1" w:rsidP="00A130F7">
            <w:pPr>
              <w:jc w:val="both"/>
              <w:rPr>
                <w:bCs/>
              </w:rPr>
            </w:pPr>
            <w:r>
              <w:rPr>
                <w:bCs/>
              </w:rPr>
              <w:t>Mar-2023 – Sep 2023</w:t>
            </w:r>
          </w:p>
        </w:tc>
      </w:tr>
      <w:tr w:rsidR="0012112D" w:rsidRPr="00B20B7F" w14:paraId="7325D9A3" w14:textId="77777777" w:rsidTr="00A130F7">
        <w:tc>
          <w:tcPr>
            <w:tcW w:w="5310" w:type="dxa"/>
          </w:tcPr>
          <w:p w14:paraId="4BB64FCE" w14:textId="17A05C60" w:rsidR="0012112D" w:rsidRPr="0012112D" w:rsidRDefault="0012112D" w:rsidP="00A130F7">
            <w:pPr>
              <w:jc w:val="both"/>
              <w:rPr>
                <w:bCs/>
              </w:rPr>
            </w:pPr>
            <w:r w:rsidRPr="0012112D">
              <w:rPr>
                <w:bCs/>
              </w:rPr>
              <w:t>Kiewit Corporation</w:t>
            </w:r>
          </w:p>
        </w:tc>
        <w:tc>
          <w:tcPr>
            <w:tcW w:w="3828" w:type="dxa"/>
          </w:tcPr>
          <w:p w14:paraId="2C206DED" w14:textId="5B1EA0FC" w:rsidR="0012112D" w:rsidRPr="0012112D" w:rsidRDefault="0012112D" w:rsidP="00A130F7">
            <w:pPr>
              <w:jc w:val="both"/>
              <w:rPr>
                <w:bCs/>
              </w:rPr>
            </w:pPr>
            <w:r w:rsidRPr="0012112D">
              <w:rPr>
                <w:bCs/>
              </w:rPr>
              <w:t xml:space="preserve">Jun 2022 – </w:t>
            </w:r>
            <w:r w:rsidR="00E9623F">
              <w:rPr>
                <w:bCs/>
              </w:rPr>
              <w:t>Sep 2024</w:t>
            </w:r>
          </w:p>
        </w:tc>
      </w:tr>
      <w:tr w:rsidR="004E3EEE" w:rsidRPr="00B20B7F" w14:paraId="6F682E90" w14:textId="77777777" w:rsidTr="00A130F7">
        <w:tc>
          <w:tcPr>
            <w:tcW w:w="5310" w:type="dxa"/>
          </w:tcPr>
          <w:p w14:paraId="2E86A92F" w14:textId="1C96916F" w:rsidR="004E3EEE" w:rsidRPr="00B20B7F" w:rsidRDefault="008F67B4" w:rsidP="00A130F7">
            <w:pPr>
              <w:jc w:val="both"/>
              <w:rPr>
                <w:b/>
              </w:rPr>
            </w:pPr>
            <w:r>
              <w:rPr>
                <w:bCs/>
              </w:rPr>
              <w:t>Agreliant</w:t>
            </w:r>
            <w:r w:rsidR="004E3EEE">
              <w:rPr>
                <w:bCs/>
              </w:rPr>
              <w:t xml:space="preserve"> Genetics</w:t>
            </w:r>
          </w:p>
        </w:tc>
        <w:tc>
          <w:tcPr>
            <w:tcW w:w="3828" w:type="dxa"/>
          </w:tcPr>
          <w:p w14:paraId="7F154E42" w14:textId="7068C9EE" w:rsidR="004E3EEE" w:rsidRPr="00B20B7F" w:rsidRDefault="004E3EEE" w:rsidP="00A130F7">
            <w:pPr>
              <w:jc w:val="both"/>
              <w:rPr>
                <w:b/>
              </w:rPr>
            </w:pPr>
            <w:r>
              <w:rPr>
                <w:bCs/>
              </w:rPr>
              <w:t xml:space="preserve">Feb 2022 – </w:t>
            </w:r>
            <w:r w:rsidR="001C67F5">
              <w:rPr>
                <w:bCs/>
              </w:rPr>
              <w:t>Sep 2022</w:t>
            </w:r>
          </w:p>
        </w:tc>
      </w:tr>
      <w:tr w:rsidR="004E3EEE" w:rsidRPr="00B20B7F" w14:paraId="0427C15F" w14:textId="3D3B0193" w:rsidTr="00A130F7">
        <w:trPr>
          <w:trHeight w:val="332"/>
        </w:trPr>
        <w:tc>
          <w:tcPr>
            <w:tcW w:w="5310" w:type="dxa"/>
          </w:tcPr>
          <w:p w14:paraId="4A3C3E1D" w14:textId="04574B42" w:rsidR="004E3EEE" w:rsidRPr="00B20B7F" w:rsidRDefault="004E3EEE" w:rsidP="00A130F7">
            <w:pPr>
              <w:jc w:val="both"/>
              <w:rPr>
                <w:bCs/>
              </w:rPr>
            </w:pPr>
            <w:r>
              <w:rPr>
                <w:bCs/>
              </w:rPr>
              <w:t>Fab</w:t>
            </w:r>
            <w:r w:rsidR="00A43BCA">
              <w:rPr>
                <w:bCs/>
              </w:rPr>
              <w:t xml:space="preserve"> </w:t>
            </w:r>
            <w:r>
              <w:rPr>
                <w:bCs/>
              </w:rPr>
              <w:t>India Overseas Ltd</w:t>
            </w:r>
            <w:r w:rsidRPr="00B20B7F">
              <w:rPr>
                <w:bCs/>
              </w:rPr>
              <w:tab/>
            </w:r>
            <w:r w:rsidRPr="00B20B7F">
              <w:rPr>
                <w:bCs/>
              </w:rPr>
              <w:tab/>
              <w:t xml:space="preserve"> </w:t>
            </w:r>
          </w:p>
        </w:tc>
        <w:tc>
          <w:tcPr>
            <w:tcW w:w="3828" w:type="dxa"/>
          </w:tcPr>
          <w:p w14:paraId="1BB84284" w14:textId="7C50FA28" w:rsidR="004E3EEE" w:rsidRPr="00B20B7F" w:rsidRDefault="004E3EEE" w:rsidP="00A130F7">
            <w:pPr>
              <w:jc w:val="both"/>
              <w:rPr>
                <w:bCs/>
              </w:rPr>
            </w:pPr>
            <w:r>
              <w:rPr>
                <w:bCs/>
              </w:rPr>
              <w:t>Mar 2020</w:t>
            </w:r>
            <w:r w:rsidRPr="00B20B7F">
              <w:rPr>
                <w:bCs/>
              </w:rPr>
              <w:t xml:space="preserve"> – </w:t>
            </w:r>
            <w:r>
              <w:rPr>
                <w:bCs/>
              </w:rPr>
              <w:t>Jul 2021</w:t>
            </w:r>
          </w:p>
        </w:tc>
      </w:tr>
      <w:tr w:rsidR="004E3EEE" w:rsidRPr="00B20B7F" w14:paraId="0CC4D322" w14:textId="06DC7AD4" w:rsidTr="00A130F7">
        <w:tc>
          <w:tcPr>
            <w:tcW w:w="5310" w:type="dxa"/>
          </w:tcPr>
          <w:p w14:paraId="0431FD08" w14:textId="7D674B45" w:rsidR="004E3EEE" w:rsidRPr="00B20B7F" w:rsidRDefault="004E3EEE" w:rsidP="00A130F7">
            <w:pPr>
              <w:jc w:val="both"/>
              <w:rPr>
                <w:bCs/>
              </w:rPr>
            </w:pPr>
            <w:r>
              <w:rPr>
                <w:bCs/>
              </w:rPr>
              <w:t>Shahi Exports Pvt Ltd</w:t>
            </w:r>
          </w:p>
        </w:tc>
        <w:tc>
          <w:tcPr>
            <w:tcW w:w="3828" w:type="dxa"/>
          </w:tcPr>
          <w:p w14:paraId="5360C552" w14:textId="517550EF" w:rsidR="004E3EEE" w:rsidRPr="00B20B7F" w:rsidRDefault="004E3EEE" w:rsidP="00A130F7">
            <w:pPr>
              <w:jc w:val="both"/>
              <w:rPr>
                <w:bCs/>
              </w:rPr>
            </w:pPr>
            <w:r>
              <w:rPr>
                <w:bCs/>
              </w:rPr>
              <w:t>Jul 2017 – Mar 2020</w:t>
            </w:r>
          </w:p>
        </w:tc>
      </w:tr>
      <w:tr w:rsidR="004E3EEE" w:rsidRPr="00B20B7F" w14:paraId="44DA024A" w14:textId="1DB0E3D5" w:rsidTr="00A130F7">
        <w:tc>
          <w:tcPr>
            <w:tcW w:w="5310" w:type="dxa"/>
          </w:tcPr>
          <w:p w14:paraId="38378444" w14:textId="59B7B103" w:rsidR="004E3EEE" w:rsidRPr="00B20B7F" w:rsidRDefault="004E3EEE" w:rsidP="00A130F7">
            <w:pPr>
              <w:jc w:val="both"/>
              <w:rPr>
                <w:bCs/>
                <w:color w:val="111111"/>
              </w:rPr>
            </w:pPr>
            <w:r>
              <w:rPr>
                <w:bCs/>
                <w:color w:val="111111"/>
              </w:rPr>
              <w:t>Shahi Exports Pvt Ltd</w:t>
            </w:r>
            <w:r w:rsidR="00021BAB">
              <w:rPr>
                <w:bCs/>
                <w:color w:val="111111"/>
              </w:rPr>
              <w:t xml:space="preserve"> (Non-SAP Experience)</w:t>
            </w:r>
          </w:p>
        </w:tc>
        <w:tc>
          <w:tcPr>
            <w:tcW w:w="3828" w:type="dxa"/>
          </w:tcPr>
          <w:p w14:paraId="26211E06" w14:textId="6D94EFF9" w:rsidR="004E3EEE" w:rsidRPr="00B20B7F" w:rsidRDefault="004E3EEE" w:rsidP="00A130F7">
            <w:pPr>
              <w:jc w:val="both"/>
              <w:rPr>
                <w:bCs/>
              </w:rPr>
            </w:pPr>
            <w:r>
              <w:rPr>
                <w:bCs/>
              </w:rPr>
              <w:t>Jun 2015 - Jun 2017</w:t>
            </w:r>
          </w:p>
        </w:tc>
      </w:tr>
      <w:tr w:rsidR="004E3EEE" w:rsidRPr="00B20B7F" w14:paraId="7603FB7F" w14:textId="1CE4E6FB" w:rsidTr="00A130F7">
        <w:tc>
          <w:tcPr>
            <w:tcW w:w="5310" w:type="dxa"/>
          </w:tcPr>
          <w:p w14:paraId="72C47687" w14:textId="6F71BE65" w:rsidR="004E3EEE" w:rsidRPr="00B20B7F" w:rsidRDefault="004E3EEE" w:rsidP="00A130F7">
            <w:pPr>
              <w:jc w:val="both"/>
              <w:rPr>
                <w:bCs/>
                <w:color w:val="111111"/>
              </w:rPr>
            </w:pPr>
            <w:r>
              <w:rPr>
                <w:bCs/>
                <w:color w:val="111111"/>
              </w:rPr>
              <w:t xml:space="preserve">Madura </w:t>
            </w:r>
            <w:r w:rsidR="00D0574F">
              <w:rPr>
                <w:bCs/>
                <w:color w:val="111111"/>
              </w:rPr>
              <w:t>Exports</w:t>
            </w:r>
            <w:r w:rsidR="00021BAB">
              <w:rPr>
                <w:bCs/>
                <w:color w:val="111111"/>
              </w:rPr>
              <w:t xml:space="preserve"> (Non-SAP Experience)</w:t>
            </w:r>
          </w:p>
        </w:tc>
        <w:tc>
          <w:tcPr>
            <w:tcW w:w="3828" w:type="dxa"/>
          </w:tcPr>
          <w:p w14:paraId="147DF6B7" w14:textId="355B678D" w:rsidR="004E3EEE" w:rsidRPr="00B20B7F" w:rsidRDefault="004E3EEE" w:rsidP="00A130F7">
            <w:pPr>
              <w:jc w:val="both"/>
              <w:rPr>
                <w:bCs/>
              </w:rPr>
            </w:pPr>
            <w:r>
              <w:rPr>
                <w:bCs/>
              </w:rPr>
              <w:t>Jul 2013 – Apr 201</w:t>
            </w:r>
            <w:r w:rsidR="00021BAB">
              <w:rPr>
                <w:bCs/>
              </w:rPr>
              <w:t>5</w:t>
            </w:r>
          </w:p>
        </w:tc>
      </w:tr>
    </w:tbl>
    <w:p w14:paraId="167BF823" w14:textId="18959E4B" w:rsidR="008E1919" w:rsidRDefault="008E1919" w:rsidP="00A130F7">
      <w:pPr>
        <w:jc w:val="both"/>
        <w:rPr>
          <w:b/>
          <w:i/>
        </w:rPr>
      </w:pPr>
    </w:p>
    <w:p w14:paraId="70A78794" w14:textId="77777777" w:rsidR="00A130F7" w:rsidRDefault="00A130F7" w:rsidP="00A130F7">
      <w:pPr>
        <w:jc w:val="both"/>
        <w:rPr>
          <w:bCs/>
          <w:iCs/>
        </w:rPr>
      </w:pPr>
    </w:p>
    <w:p w14:paraId="6500F442" w14:textId="66091F6A" w:rsidR="00A130F7" w:rsidRDefault="00A130F7" w:rsidP="00A130F7">
      <w:pPr>
        <w:jc w:val="both"/>
        <w:rPr>
          <w:b/>
          <w:i/>
        </w:rPr>
      </w:pPr>
      <w:r w:rsidRPr="00B20B7F">
        <w:rPr>
          <w:b/>
          <w:i/>
        </w:rPr>
        <w:t>PROFESSIONAL EXPERIENCE</w:t>
      </w:r>
    </w:p>
    <w:p w14:paraId="3764129E" w14:textId="77777777" w:rsidR="00A130F7" w:rsidRDefault="00A130F7" w:rsidP="00A130F7">
      <w:pPr>
        <w:jc w:val="both"/>
        <w:rPr>
          <w:b/>
          <w:i/>
        </w:rPr>
      </w:pPr>
    </w:p>
    <w:p w14:paraId="01C2A2D3" w14:textId="490AADEA" w:rsidR="00E36FB8" w:rsidRPr="00B20B7F" w:rsidRDefault="00E36FB8" w:rsidP="00A130F7">
      <w:pPr>
        <w:jc w:val="both"/>
        <w:rPr>
          <w:b/>
        </w:rPr>
      </w:pPr>
      <w:r w:rsidRPr="00B20B7F">
        <w:rPr>
          <w:b/>
        </w:rPr>
        <w:t>Client:</w:t>
      </w:r>
      <w:r w:rsidRPr="00B20B7F">
        <w:rPr>
          <w:b/>
        </w:rPr>
        <w:tab/>
      </w:r>
      <w:r>
        <w:rPr>
          <w:b/>
        </w:rPr>
        <w:t xml:space="preserve"> Panasonic Automotive System company (</w:t>
      </w:r>
      <w:proofErr w:type="gramStart"/>
      <w:r w:rsidR="005E1B01">
        <w:rPr>
          <w:b/>
        </w:rPr>
        <w:t>PASA)</w:t>
      </w:r>
      <w:r w:rsidR="008A67DB">
        <w:rPr>
          <w:b/>
        </w:rPr>
        <w:t xml:space="preserve">   </w:t>
      </w:r>
      <w:proofErr w:type="gramEnd"/>
      <w:r w:rsidR="008A67DB">
        <w:rPr>
          <w:b/>
        </w:rPr>
        <w:t xml:space="preserve">        </w:t>
      </w:r>
      <w:r>
        <w:rPr>
          <w:b/>
        </w:rPr>
        <w:t xml:space="preserve">                 </w:t>
      </w:r>
      <w:r w:rsidR="00060A4E">
        <w:rPr>
          <w:b/>
        </w:rPr>
        <w:t xml:space="preserve">    </w:t>
      </w:r>
      <w:r>
        <w:rPr>
          <w:b/>
        </w:rPr>
        <w:t>J</w:t>
      </w:r>
      <w:r w:rsidR="00BD7538">
        <w:rPr>
          <w:b/>
        </w:rPr>
        <w:t>an</w:t>
      </w:r>
      <w:r>
        <w:rPr>
          <w:b/>
        </w:rPr>
        <w:t xml:space="preserve"> 202</w:t>
      </w:r>
      <w:r w:rsidR="00BD7538">
        <w:rPr>
          <w:b/>
        </w:rPr>
        <w:t>3</w:t>
      </w:r>
      <w:r w:rsidRPr="00B20B7F">
        <w:rPr>
          <w:b/>
        </w:rPr>
        <w:t xml:space="preserve"> – </w:t>
      </w:r>
      <w:r>
        <w:rPr>
          <w:b/>
        </w:rPr>
        <w:t xml:space="preserve">Till Now </w:t>
      </w:r>
      <w:r w:rsidRPr="00B20B7F">
        <w:rPr>
          <w:b/>
        </w:rPr>
        <w:t xml:space="preserve"> </w:t>
      </w:r>
    </w:p>
    <w:p w14:paraId="22ED2982" w14:textId="36531F82" w:rsidR="00E36FB8" w:rsidRDefault="00E36FB8" w:rsidP="00A130F7">
      <w:pPr>
        <w:jc w:val="both"/>
        <w:rPr>
          <w:b/>
        </w:rPr>
      </w:pPr>
      <w:r w:rsidRPr="00B20B7F">
        <w:rPr>
          <w:b/>
          <w:bCs/>
          <w:color w:val="111111"/>
        </w:rPr>
        <w:t xml:space="preserve">Role: </w:t>
      </w:r>
      <w:r w:rsidR="00A130F7">
        <w:rPr>
          <w:b/>
        </w:rPr>
        <w:t>Consultant</w:t>
      </w:r>
    </w:p>
    <w:p w14:paraId="7F5E242F" w14:textId="46942011" w:rsidR="00E36FB8" w:rsidRDefault="00E36FB8" w:rsidP="00A130F7">
      <w:pPr>
        <w:tabs>
          <w:tab w:val="left" w:pos="0"/>
        </w:tabs>
        <w:jc w:val="both"/>
        <w:rPr>
          <w:b/>
        </w:rPr>
      </w:pPr>
      <w:r w:rsidRPr="00B20B7F">
        <w:rPr>
          <w:b/>
        </w:rPr>
        <w:t>Responsibilities:</w:t>
      </w:r>
    </w:p>
    <w:p w14:paraId="3B9EFE26" w14:textId="0D8C809E" w:rsidR="00E36FB8" w:rsidRPr="00E36FB8" w:rsidRDefault="00060A4E" w:rsidP="00C17632">
      <w:pPr>
        <w:pStyle w:val="ListParagraph"/>
        <w:numPr>
          <w:ilvl w:val="0"/>
          <w:numId w:val="69"/>
        </w:numPr>
        <w:tabs>
          <w:tab w:val="left" w:pos="0"/>
        </w:tabs>
        <w:ind w:left="360"/>
        <w:jc w:val="both"/>
        <w:rPr>
          <w:bCs/>
        </w:rPr>
      </w:pPr>
      <w:r>
        <w:rPr>
          <w:bCs/>
        </w:rPr>
        <w:t>Implement</w:t>
      </w:r>
      <w:r w:rsidR="00A130F7">
        <w:rPr>
          <w:bCs/>
        </w:rPr>
        <w:t>ing</w:t>
      </w:r>
      <w:r>
        <w:rPr>
          <w:bCs/>
        </w:rPr>
        <w:t xml:space="preserve"> and </w:t>
      </w:r>
      <w:r w:rsidR="00E36FB8" w:rsidRPr="00E36FB8">
        <w:rPr>
          <w:bCs/>
        </w:rPr>
        <w:t>Work</w:t>
      </w:r>
      <w:r>
        <w:rPr>
          <w:bCs/>
        </w:rPr>
        <w:t xml:space="preserve">ing on </w:t>
      </w:r>
      <w:r w:rsidR="00E36FB8" w:rsidRPr="00E36FB8">
        <w:rPr>
          <w:bCs/>
        </w:rPr>
        <w:t>Production Support</w:t>
      </w:r>
      <w:r w:rsidR="00021BAB">
        <w:rPr>
          <w:bCs/>
        </w:rPr>
        <w:t xml:space="preserve"> for SAP Supply chain collaboration.</w:t>
      </w:r>
    </w:p>
    <w:p w14:paraId="251F020C" w14:textId="3FAD9278" w:rsidR="00E36FB8" w:rsidRDefault="00E36FB8" w:rsidP="00C17632">
      <w:pPr>
        <w:pStyle w:val="ListParagraph"/>
        <w:numPr>
          <w:ilvl w:val="0"/>
          <w:numId w:val="68"/>
        </w:numPr>
        <w:tabs>
          <w:tab w:val="left" w:pos="0"/>
        </w:tabs>
        <w:ind w:left="360"/>
        <w:jc w:val="both"/>
        <w:rPr>
          <w:bCs/>
        </w:rPr>
      </w:pPr>
      <w:r w:rsidRPr="00E36FB8">
        <w:rPr>
          <w:bCs/>
        </w:rPr>
        <w:t>Ariba functional experience encompassing the Ariba</w:t>
      </w:r>
      <w:r w:rsidR="00655760">
        <w:rPr>
          <w:bCs/>
        </w:rPr>
        <w:t xml:space="preserve"> </w:t>
      </w:r>
      <w:r w:rsidRPr="00E36FB8">
        <w:rPr>
          <w:bCs/>
        </w:rPr>
        <w:t xml:space="preserve">Downstream Supply </w:t>
      </w:r>
      <w:proofErr w:type="gramStart"/>
      <w:r w:rsidRPr="00E36FB8">
        <w:rPr>
          <w:bCs/>
        </w:rPr>
        <w:t>chain</w:t>
      </w:r>
      <w:proofErr w:type="gramEnd"/>
      <w:r w:rsidRPr="00E36FB8">
        <w:rPr>
          <w:bCs/>
        </w:rPr>
        <w:t xml:space="preserve"> Collaboration</w:t>
      </w:r>
      <w:r w:rsidR="000A42AC">
        <w:rPr>
          <w:bCs/>
        </w:rPr>
        <w:t xml:space="preserve"> module including PO collaboration</w:t>
      </w:r>
      <w:r w:rsidRPr="00E36FB8">
        <w:rPr>
          <w:bCs/>
        </w:rPr>
        <w:t>,</w:t>
      </w:r>
      <w:r w:rsidR="000A42AC">
        <w:rPr>
          <w:bCs/>
        </w:rPr>
        <w:t xml:space="preserve"> Forecast Collaboration, Schedule Agreement Collaboration, </w:t>
      </w:r>
      <w:r w:rsidR="00074BD7">
        <w:rPr>
          <w:bCs/>
        </w:rPr>
        <w:t>Multi-Tier order collaboration.</w:t>
      </w:r>
    </w:p>
    <w:p w14:paraId="1D7C2715" w14:textId="1823C128" w:rsidR="00E36FB8" w:rsidRDefault="00E36FB8" w:rsidP="00C17632">
      <w:pPr>
        <w:pStyle w:val="ListParagraph"/>
        <w:numPr>
          <w:ilvl w:val="0"/>
          <w:numId w:val="68"/>
        </w:numPr>
        <w:tabs>
          <w:tab w:val="left" w:pos="0"/>
        </w:tabs>
        <w:ind w:left="360"/>
        <w:jc w:val="both"/>
        <w:rPr>
          <w:bCs/>
        </w:rPr>
      </w:pPr>
      <w:r w:rsidRPr="00E36FB8">
        <w:rPr>
          <w:bCs/>
        </w:rPr>
        <w:lastRenderedPageBreak/>
        <w:t>Managing and coordinating with SAP Ariba &amp; ABAP for customization and troubleshooting issues when required.</w:t>
      </w:r>
    </w:p>
    <w:p w14:paraId="3916F995" w14:textId="362AC9B8" w:rsidR="00393E71" w:rsidRDefault="00393E71" w:rsidP="00C17632">
      <w:pPr>
        <w:pStyle w:val="ListParagraph"/>
        <w:numPr>
          <w:ilvl w:val="0"/>
          <w:numId w:val="68"/>
        </w:numPr>
        <w:tabs>
          <w:tab w:val="left" w:pos="0"/>
        </w:tabs>
        <w:ind w:left="360"/>
        <w:jc w:val="both"/>
        <w:rPr>
          <w:bCs/>
        </w:rPr>
      </w:pPr>
      <w:r>
        <w:rPr>
          <w:bCs/>
        </w:rPr>
        <w:t>Mapping for custom fields in Ariba CIG</w:t>
      </w:r>
      <w:r w:rsidR="00655760">
        <w:rPr>
          <w:bCs/>
        </w:rPr>
        <w:t>.</w:t>
      </w:r>
    </w:p>
    <w:p w14:paraId="13436E4D" w14:textId="14AF4BAC" w:rsidR="002B204F" w:rsidRDefault="002B204F" w:rsidP="00C17632">
      <w:pPr>
        <w:pStyle w:val="ListParagraph"/>
        <w:numPr>
          <w:ilvl w:val="0"/>
          <w:numId w:val="68"/>
        </w:numPr>
        <w:tabs>
          <w:tab w:val="left" w:pos="0"/>
        </w:tabs>
        <w:ind w:left="360"/>
        <w:jc w:val="both"/>
        <w:rPr>
          <w:bCs/>
        </w:rPr>
      </w:pPr>
      <w:r w:rsidRPr="002B204F">
        <w:rPr>
          <w:bCs/>
        </w:rPr>
        <w:t xml:space="preserve">Drove </w:t>
      </w:r>
      <w:r w:rsidRPr="002B204F">
        <w:rPr>
          <w:b/>
          <w:bCs/>
        </w:rPr>
        <w:t>supplier onboarding</w:t>
      </w:r>
      <w:r w:rsidRPr="002B204F">
        <w:rPr>
          <w:bCs/>
        </w:rPr>
        <w:t xml:space="preserve"> processes to Ariba, enabling seamless communication between suppliers and internal procurement teams, reducing order cycle ti</w:t>
      </w:r>
      <w:r>
        <w:rPr>
          <w:bCs/>
        </w:rPr>
        <w:t>me.</w:t>
      </w:r>
    </w:p>
    <w:p w14:paraId="37C228F7" w14:textId="178BF3CC" w:rsidR="00393E71" w:rsidRDefault="00393E71" w:rsidP="00C17632">
      <w:pPr>
        <w:pStyle w:val="ListParagraph"/>
        <w:numPr>
          <w:ilvl w:val="0"/>
          <w:numId w:val="68"/>
        </w:numPr>
        <w:tabs>
          <w:tab w:val="left" w:pos="0"/>
        </w:tabs>
        <w:ind w:left="360"/>
        <w:jc w:val="both"/>
        <w:rPr>
          <w:bCs/>
        </w:rPr>
      </w:pPr>
      <w:r>
        <w:rPr>
          <w:bCs/>
        </w:rPr>
        <w:t xml:space="preserve">Responsible for </w:t>
      </w:r>
      <w:proofErr w:type="gramStart"/>
      <w:r>
        <w:rPr>
          <w:bCs/>
        </w:rPr>
        <w:t>process</w:t>
      </w:r>
      <w:proofErr w:type="gramEnd"/>
      <w:r>
        <w:rPr>
          <w:bCs/>
        </w:rPr>
        <w:t xml:space="preserve"> of Supply chain collaboration - Purchase order </w:t>
      </w:r>
      <w:r w:rsidR="00021BAB">
        <w:rPr>
          <w:bCs/>
        </w:rPr>
        <w:t>collaboration, Forecast</w:t>
      </w:r>
      <w:r>
        <w:rPr>
          <w:bCs/>
        </w:rPr>
        <w:t xml:space="preserve"> collaboration, Subcontracting, Consignment, Schedule agreement releases. </w:t>
      </w:r>
    </w:p>
    <w:p w14:paraId="13206B61" w14:textId="77777777" w:rsidR="00BD7538" w:rsidRDefault="00BD7538" w:rsidP="00C17632">
      <w:pPr>
        <w:pStyle w:val="ListParagraph"/>
        <w:numPr>
          <w:ilvl w:val="0"/>
          <w:numId w:val="68"/>
        </w:numPr>
        <w:tabs>
          <w:tab w:val="left" w:pos="284"/>
        </w:tabs>
        <w:ind w:left="360"/>
        <w:jc w:val="both"/>
        <w:rPr>
          <w:bCs/>
          <w:iCs/>
        </w:rPr>
      </w:pPr>
      <w:r w:rsidRPr="004E3EEE">
        <w:rPr>
          <w:bCs/>
          <w:iCs/>
        </w:rPr>
        <w:t>Providing solutions to the end-users on run time errors based on the severity of the issues as per SLA.</w:t>
      </w:r>
    </w:p>
    <w:p w14:paraId="07F0A80F" w14:textId="39AE929D" w:rsidR="000A42AC" w:rsidRPr="004E3EEE" w:rsidRDefault="000A42AC" w:rsidP="00C17632">
      <w:pPr>
        <w:pStyle w:val="ListParagraph"/>
        <w:numPr>
          <w:ilvl w:val="0"/>
          <w:numId w:val="68"/>
        </w:numPr>
        <w:tabs>
          <w:tab w:val="left" w:pos="284"/>
        </w:tabs>
        <w:ind w:left="360"/>
        <w:jc w:val="both"/>
        <w:rPr>
          <w:bCs/>
          <w:iCs/>
        </w:rPr>
      </w:pPr>
      <w:r w:rsidRPr="000A42AC">
        <w:rPr>
          <w:bCs/>
          <w:iCs/>
        </w:rPr>
        <w:t xml:space="preserve">Conducted </w:t>
      </w:r>
      <w:r w:rsidRPr="00F779B1">
        <w:rPr>
          <w:iCs/>
        </w:rPr>
        <w:t>supplier training</w:t>
      </w:r>
      <w:r w:rsidRPr="000A42AC">
        <w:rPr>
          <w:bCs/>
          <w:iCs/>
        </w:rPr>
        <w:t xml:space="preserve"> on the use of Ariba for purchase orders, order confirmations, advanced shipping notices (ASNs), and invoicing.</w:t>
      </w:r>
    </w:p>
    <w:p w14:paraId="2EB5E50A" w14:textId="4CF4CF7D" w:rsidR="00BD7538" w:rsidRDefault="00BD7538" w:rsidP="00C17632">
      <w:pPr>
        <w:pStyle w:val="ListParagraph"/>
        <w:numPr>
          <w:ilvl w:val="0"/>
          <w:numId w:val="68"/>
        </w:numPr>
        <w:tabs>
          <w:tab w:val="left" w:pos="0"/>
        </w:tabs>
        <w:ind w:left="360"/>
        <w:jc w:val="both"/>
        <w:rPr>
          <w:bCs/>
        </w:rPr>
      </w:pPr>
      <w:r w:rsidRPr="004E3EEE">
        <w:rPr>
          <w:bCs/>
          <w:iCs/>
        </w:rPr>
        <w:t xml:space="preserve">Analyzing the incident tickets and providing solutions through </w:t>
      </w:r>
      <w:r>
        <w:rPr>
          <w:bCs/>
          <w:iCs/>
        </w:rPr>
        <w:t>Service Now Ticketing Tool.</w:t>
      </w:r>
    </w:p>
    <w:p w14:paraId="23F0A0AF" w14:textId="6B65B173" w:rsidR="00E36FB8" w:rsidRDefault="00E36FB8" w:rsidP="00C17632">
      <w:pPr>
        <w:pStyle w:val="ListParagraph"/>
        <w:numPr>
          <w:ilvl w:val="0"/>
          <w:numId w:val="68"/>
        </w:numPr>
        <w:tabs>
          <w:tab w:val="left" w:pos="0"/>
        </w:tabs>
        <w:ind w:left="360"/>
        <w:jc w:val="both"/>
        <w:rPr>
          <w:bCs/>
        </w:rPr>
      </w:pPr>
      <w:r w:rsidRPr="00E36FB8">
        <w:rPr>
          <w:bCs/>
        </w:rPr>
        <w:t xml:space="preserve">Efficient in handling the error logs </w:t>
      </w:r>
      <w:r w:rsidR="004A1803">
        <w:rPr>
          <w:bCs/>
        </w:rPr>
        <w:t xml:space="preserve">in CIG </w:t>
      </w:r>
      <w:r w:rsidRPr="00E36FB8">
        <w:rPr>
          <w:bCs/>
        </w:rPr>
        <w:t>Transaction tracker, Idocs and Webservices</w:t>
      </w:r>
      <w:r>
        <w:rPr>
          <w:bCs/>
        </w:rPr>
        <w:t>.</w:t>
      </w:r>
    </w:p>
    <w:p w14:paraId="4F69E919" w14:textId="7A615CF1" w:rsidR="00393E71" w:rsidRDefault="00393E71" w:rsidP="00C17632">
      <w:pPr>
        <w:pStyle w:val="ListParagraph"/>
        <w:numPr>
          <w:ilvl w:val="0"/>
          <w:numId w:val="68"/>
        </w:numPr>
        <w:tabs>
          <w:tab w:val="left" w:pos="0"/>
        </w:tabs>
        <w:ind w:left="360"/>
        <w:jc w:val="both"/>
        <w:rPr>
          <w:bCs/>
        </w:rPr>
      </w:pPr>
      <w:r>
        <w:rPr>
          <w:bCs/>
        </w:rPr>
        <w:t>Define Users, roles and “Delegate” Authority and access to users.</w:t>
      </w:r>
    </w:p>
    <w:p w14:paraId="50229031" w14:textId="4050992E" w:rsidR="00581AAB" w:rsidRPr="00B20B7F" w:rsidRDefault="00581AAB" w:rsidP="00A130F7">
      <w:pPr>
        <w:jc w:val="both"/>
        <w:rPr>
          <w:b/>
        </w:rPr>
      </w:pPr>
      <w:r>
        <w:rPr>
          <w:bCs/>
        </w:rPr>
        <w:br/>
      </w:r>
      <w:r w:rsidRPr="00B20B7F">
        <w:rPr>
          <w:b/>
        </w:rPr>
        <w:t>Client:</w:t>
      </w:r>
      <w:r w:rsidRPr="00B20B7F">
        <w:rPr>
          <w:b/>
        </w:rPr>
        <w:tab/>
      </w:r>
      <w:r>
        <w:rPr>
          <w:b/>
        </w:rPr>
        <w:t xml:space="preserve"> Mobile Mini                                                                                          Mar 2023</w:t>
      </w:r>
      <w:r w:rsidRPr="00B20B7F">
        <w:rPr>
          <w:b/>
        </w:rPr>
        <w:t xml:space="preserve"> – </w:t>
      </w:r>
      <w:r>
        <w:rPr>
          <w:b/>
        </w:rPr>
        <w:t xml:space="preserve">Sep 2023 </w:t>
      </w:r>
      <w:r w:rsidRPr="00B20B7F">
        <w:rPr>
          <w:b/>
        </w:rPr>
        <w:t xml:space="preserve"> </w:t>
      </w:r>
    </w:p>
    <w:p w14:paraId="590280E4" w14:textId="55D4A98D" w:rsidR="00581AAB" w:rsidRDefault="00581AAB" w:rsidP="00A130F7">
      <w:pPr>
        <w:jc w:val="both"/>
        <w:rPr>
          <w:b/>
        </w:rPr>
      </w:pPr>
      <w:r w:rsidRPr="00B20B7F">
        <w:rPr>
          <w:b/>
          <w:bCs/>
          <w:color w:val="111111"/>
        </w:rPr>
        <w:t xml:space="preserve">Role: </w:t>
      </w:r>
      <w:r>
        <w:rPr>
          <w:b/>
          <w:bCs/>
          <w:color w:val="111111"/>
        </w:rPr>
        <w:t xml:space="preserve">Implementation of </w:t>
      </w:r>
      <w:r>
        <w:rPr>
          <w:b/>
        </w:rPr>
        <w:t>SAP Ariba Sourcing Module with Ariba Discovery.</w:t>
      </w:r>
    </w:p>
    <w:p w14:paraId="164B74C0" w14:textId="77777777" w:rsidR="00A130F7" w:rsidRDefault="00A130F7" w:rsidP="00A130F7">
      <w:pPr>
        <w:jc w:val="both"/>
        <w:rPr>
          <w:b/>
        </w:rPr>
      </w:pPr>
      <w:r w:rsidRPr="00B20B7F">
        <w:rPr>
          <w:b/>
        </w:rPr>
        <w:t>Responsibilities:</w:t>
      </w:r>
    </w:p>
    <w:p w14:paraId="0FD346EF" w14:textId="622EE55E" w:rsidR="00F779B1" w:rsidRDefault="00F779B1" w:rsidP="00C17632">
      <w:pPr>
        <w:pStyle w:val="ListParagraph"/>
        <w:numPr>
          <w:ilvl w:val="0"/>
          <w:numId w:val="72"/>
        </w:numPr>
        <w:ind w:left="136" w:hanging="136"/>
        <w:jc w:val="both"/>
        <w:rPr>
          <w:bCs/>
        </w:rPr>
      </w:pPr>
      <w:r>
        <w:rPr>
          <w:b/>
        </w:rPr>
        <w:t xml:space="preserve"> </w:t>
      </w:r>
      <w:r w:rsidR="0008497A">
        <w:rPr>
          <w:b/>
        </w:rPr>
        <w:t xml:space="preserve"> </w:t>
      </w:r>
      <w:r w:rsidR="006934A1" w:rsidRPr="006934A1">
        <w:rPr>
          <w:bCs/>
        </w:rPr>
        <w:t>Part of</w:t>
      </w:r>
      <w:r w:rsidRPr="00F779B1">
        <w:rPr>
          <w:bCs/>
        </w:rPr>
        <w:t xml:space="preserve"> the end-to-end implementation of SAP Ariba Upstream Sourcing</w:t>
      </w:r>
      <w:r w:rsidR="006934A1">
        <w:rPr>
          <w:bCs/>
        </w:rPr>
        <w:t xml:space="preserve"> as Functional consultant</w:t>
      </w:r>
      <w:r w:rsidRPr="00F779B1">
        <w:rPr>
          <w:bCs/>
        </w:rPr>
        <w:t>, including solution design, configuration, testing, and deployment, resulting in improved procurement efficiency and supplier collaboration</w:t>
      </w:r>
      <w:r>
        <w:rPr>
          <w:bCs/>
        </w:rPr>
        <w:t>.</w:t>
      </w:r>
    </w:p>
    <w:p w14:paraId="1CC825A3" w14:textId="500CE953" w:rsidR="00A82F74" w:rsidRPr="006934A1" w:rsidRDefault="006934A1" w:rsidP="00C17632">
      <w:pPr>
        <w:pStyle w:val="ListParagraph"/>
        <w:numPr>
          <w:ilvl w:val="0"/>
          <w:numId w:val="72"/>
        </w:numPr>
        <w:ind w:left="142" w:hanging="136"/>
        <w:jc w:val="both"/>
        <w:rPr>
          <w:bCs/>
        </w:rPr>
      </w:pPr>
      <w:r>
        <w:rPr>
          <w:bCs/>
        </w:rPr>
        <w:t xml:space="preserve"> </w:t>
      </w:r>
      <w:r w:rsidR="00A82F74" w:rsidRPr="00A82F74">
        <w:rPr>
          <w:bCs/>
        </w:rPr>
        <w:t>Worked on RFX, RFP, RFI in Ariba Sourcing and assisting the users related to Functional issue.</w:t>
      </w:r>
    </w:p>
    <w:p w14:paraId="7702A73D" w14:textId="22F03CBD" w:rsidR="00A82F74" w:rsidRDefault="006934A1" w:rsidP="00C17632">
      <w:pPr>
        <w:pStyle w:val="ListParagraph"/>
        <w:numPr>
          <w:ilvl w:val="0"/>
          <w:numId w:val="72"/>
        </w:numPr>
        <w:ind w:left="136" w:hanging="136"/>
        <w:jc w:val="both"/>
        <w:rPr>
          <w:bCs/>
        </w:rPr>
      </w:pPr>
      <w:r>
        <w:rPr>
          <w:bCs/>
        </w:rPr>
        <w:t xml:space="preserve"> </w:t>
      </w:r>
      <w:r w:rsidR="00A82F74" w:rsidRPr="00A82F74">
        <w:rPr>
          <w:bCs/>
        </w:rPr>
        <w:t>Worked on ARIBA CIG configuration as well as knowledge on S4 HANA CIG configuration.</w:t>
      </w:r>
    </w:p>
    <w:p w14:paraId="08893D5E" w14:textId="3576F718" w:rsidR="006934A1" w:rsidRDefault="006934A1" w:rsidP="00C17632">
      <w:pPr>
        <w:pStyle w:val="ListParagraph"/>
        <w:numPr>
          <w:ilvl w:val="0"/>
          <w:numId w:val="72"/>
        </w:numPr>
        <w:ind w:left="136" w:hanging="136"/>
        <w:jc w:val="both"/>
        <w:rPr>
          <w:bCs/>
        </w:rPr>
      </w:pPr>
      <w:r>
        <w:rPr>
          <w:bCs/>
        </w:rPr>
        <w:t xml:space="preserve"> </w:t>
      </w:r>
      <w:r w:rsidRPr="006934A1">
        <w:rPr>
          <w:bCs/>
        </w:rPr>
        <w:t xml:space="preserve">Good Experience with requisition Import/export via Ariba provided CSV files integrating with </w:t>
      </w:r>
      <w:r w:rsidR="0008497A">
        <w:rPr>
          <w:bCs/>
        </w:rPr>
        <w:t xml:space="preserve">   </w:t>
      </w:r>
      <w:r w:rsidRPr="006934A1">
        <w:rPr>
          <w:bCs/>
        </w:rPr>
        <w:t>Legacy application.</w:t>
      </w:r>
    </w:p>
    <w:p w14:paraId="680CA388" w14:textId="7674B385" w:rsidR="006934A1" w:rsidRPr="00F779B1" w:rsidRDefault="006934A1" w:rsidP="00C17632">
      <w:pPr>
        <w:pStyle w:val="ListParagraph"/>
        <w:numPr>
          <w:ilvl w:val="0"/>
          <w:numId w:val="72"/>
        </w:numPr>
        <w:ind w:left="136" w:hanging="136"/>
        <w:jc w:val="both"/>
        <w:rPr>
          <w:bCs/>
        </w:rPr>
      </w:pPr>
      <w:r>
        <w:rPr>
          <w:bCs/>
        </w:rPr>
        <w:t xml:space="preserve"> </w:t>
      </w:r>
      <w:r w:rsidRPr="006934A1">
        <w:rPr>
          <w:bCs/>
        </w:rPr>
        <w:t>Efficient in templates, approval workflows and scenario built-up for</w:t>
      </w:r>
      <w:r>
        <w:rPr>
          <w:bCs/>
        </w:rPr>
        <w:t xml:space="preserve"> Sourcing Templates for </w:t>
      </w:r>
      <w:r w:rsidR="0008497A">
        <w:rPr>
          <w:bCs/>
        </w:rPr>
        <w:t xml:space="preserve">  </w:t>
      </w:r>
      <w:r>
        <w:rPr>
          <w:bCs/>
        </w:rPr>
        <w:t>RFI and RFP processes.</w:t>
      </w:r>
    </w:p>
    <w:p w14:paraId="7EEB2606" w14:textId="601E52D7" w:rsidR="00581AAB" w:rsidRDefault="006934A1" w:rsidP="00C17632">
      <w:pPr>
        <w:pStyle w:val="ListParagraph"/>
        <w:numPr>
          <w:ilvl w:val="0"/>
          <w:numId w:val="72"/>
        </w:numPr>
        <w:ind w:left="136" w:hanging="136"/>
        <w:jc w:val="both"/>
        <w:rPr>
          <w:bCs/>
        </w:rPr>
      </w:pPr>
      <w:r>
        <w:rPr>
          <w:b/>
        </w:rPr>
        <w:t xml:space="preserve"> </w:t>
      </w:r>
      <w:r w:rsidRPr="006934A1">
        <w:rPr>
          <w:bCs/>
        </w:rPr>
        <w:t>Handl</w:t>
      </w:r>
      <w:r w:rsidR="00A130F7">
        <w:rPr>
          <w:bCs/>
        </w:rPr>
        <w:t>ed</w:t>
      </w:r>
      <w:r w:rsidRPr="006934A1">
        <w:rPr>
          <w:bCs/>
        </w:rPr>
        <w:t xml:space="preserve"> issues of SAP Ariba Network between </w:t>
      </w:r>
      <w:r w:rsidR="002D45AC" w:rsidRPr="006934A1">
        <w:rPr>
          <w:bCs/>
        </w:rPr>
        <w:t>buyers</w:t>
      </w:r>
      <w:r w:rsidRPr="006934A1">
        <w:rPr>
          <w:bCs/>
        </w:rPr>
        <w:t xml:space="preserve"> and suppliers.</w:t>
      </w:r>
    </w:p>
    <w:p w14:paraId="0C53B3E3" w14:textId="7617DBE4" w:rsidR="000A42AC" w:rsidRPr="0008497A" w:rsidRDefault="0008497A" w:rsidP="00C17632">
      <w:pPr>
        <w:pStyle w:val="ListParagraph"/>
        <w:numPr>
          <w:ilvl w:val="0"/>
          <w:numId w:val="72"/>
        </w:numPr>
        <w:ind w:left="136" w:hanging="136"/>
        <w:jc w:val="both"/>
        <w:rPr>
          <w:bCs/>
        </w:rPr>
      </w:pPr>
      <w:r>
        <w:rPr>
          <w:bCs/>
        </w:rPr>
        <w:t xml:space="preserve"> </w:t>
      </w:r>
      <w:r w:rsidRPr="0008497A">
        <w:rPr>
          <w:bCs/>
        </w:rPr>
        <w:t>Identification of training needs and conducting extensive training. Regular training for the key users and</w:t>
      </w:r>
      <w:r>
        <w:rPr>
          <w:bCs/>
        </w:rPr>
        <w:t xml:space="preserve"> </w:t>
      </w:r>
      <w:r w:rsidRPr="0008497A">
        <w:rPr>
          <w:bCs/>
        </w:rPr>
        <w:t>end users on SAP functionalities and navigation through screens.</w:t>
      </w:r>
    </w:p>
    <w:p w14:paraId="1674727C" w14:textId="77777777" w:rsidR="00021BAB" w:rsidRPr="00E36FB8" w:rsidRDefault="00021BAB" w:rsidP="00A130F7">
      <w:pPr>
        <w:pStyle w:val="ListParagraph"/>
        <w:tabs>
          <w:tab w:val="left" w:pos="0"/>
        </w:tabs>
        <w:ind w:left="436"/>
        <w:jc w:val="both"/>
        <w:rPr>
          <w:bCs/>
        </w:rPr>
      </w:pPr>
    </w:p>
    <w:p w14:paraId="26A57BC7" w14:textId="3EDF4BDB" w:rsidR="00C04F6F" w:rsidRPr="00B20B7F" w:rsidRDefault="00C04F6F" w:rsidP="00A130F7">
      <w:pPr>
        <w:jc w:val="both"/>
        <w:rPr>
          <w:b/>
        </w:rPr>
      </w:pPr>
      <w:r w:rsidRPr="00B20B7F">
        <w:rPr>
          <w:b/>
        </w:rPr>
        <w:t>Client:</w:t>
      </w:r>
      <w:r w:rsidRPr="00B20B7F">
        <w:rPr>
          <w:b/>
        </w:rPr>
        <w:tab/>
      </w:r>
      <w:r w:rsidR="00796B09">
        <w:rPr>
          <w:b/>
        </w:rPr>
        <w:t>Kiewit Corporation</w:t>
      </w:r>
      <w:r w:rsidRPr="00B20B7F">
        <w:rPr>
          <w:b/>
        </w:rPr>
        <w:tab/>
      </w:r>
      <w:r w:rsidRPr="00B20B7F">
        <w:rPr>
          <w:b/>
        </w:rPr>
        <w:tab/>
      </w:r>
      <w:r w:rsidRPr="00B20B7F">
        <w:rPr>
          <w:b/>
        </w:rPr>
        <w:tab/>
        <w:t xml:space="preserve">                        </w:t>
      </w:r>
      <w:r>
        <w:rPr>
          <w:b/>
        </w:rPr>
        <w:t xml:space="preserve">             </w:t>
      </w:r>
      <w:r w:rsidR="00796B09">
        <w:rPr>
          <w:b/>
        </w:rPr>
        <w:t xml:space="preserve">            </w:t>
      </w:r>
      <w:r>
        <w:rPr>
          <w:b/>
        </w:rPr>
        <w:t xml:space="preserve">   Jun 2022</w:t>
      </w:r>
      <w:r w:rsidRPr="00B20B7F">
        <w:rPr>
          <w:b/>
        </w:rPr>
        <w:t xml:space="preserve"> – </w:t>
      </w:r>
      <w:r w:rsidR="005E1B01">
        <w:rPr>
          <w:b/>
        </w:rPr>
        <w:t>Sep 20</w:t>
      </w:r>
      <w:r w:rsidR="00765FA6">
        <w:rPr>
          <w:b/>
        </w:rPr>
        <w:t>2</w:t>
      </w:r>
      <w:r w:rsidR="005E1B01">
        <w:rPr>
          <w:b/>
        </w:rPr>
        <w:t>4</w:t>
      </w:r>
      <w:r>
        <w:rPr>
          <w:b/>
        </w:rPr>
        <w:t xml:space="preserve"> </w:t>
      </w:r>
      <w:r w:rsidRPr="00B20B7F">
        <w:rPr>
          <w:b/>
        </w:rPr>
        <w:t xml:space="preserve"> </w:t>
      </w:r>
    </w:p>
    <w:p w14:paraId="358A4F25" w14:textId="4F9BBF0E" w:rsidR="00C04F6F" w:rsidRPr="00B20B7F" w:rsidRDefault="00C04F6F" w:rsidP="00A130F7">
      <w:pPr>
        <w:jc w:val="both"/>
        <w:rPr>
          <w:b/>
          <w:bCs/>
          <w:color w:val="111111"/>
        </w:rPr>
      </w:pPr>
      <w:r w:rsidRPr="00B20B7F">
        <w:rPr>
          <w:b/>
          <w:bCs/>
          <w:color w:val="111111"/>
        </w:rPr>
        <w:t xml:space="preserve">Role: </w:t>
      </w:r>
      <w:r>
        <w:rPr>
          <w:b/>
        </w:rPr>
        <w:t xml:space="preserve">SAP MM Functional Consultant </w:t>
      </w:r>
      <w:r w:rsidR="00796B09">
        <w:rPr>
          <w:b/>
        </w:rPr>
        <w:t>–</w:t>
      </w:r>
      <w:r>
        <w:rPr>
          <w:b/>
        </w:rPr>
        <w:t xml:space="preserve"> </w:t>
      </w:r>
      <w:r w:rsidR="00E56790">
        <w:rPr>
          <w:b/>
        </w:rPr>
        <w:t xml:space="preserve">AMS </w:t>
      </w:r>
      <w:r>
        <w:rPr>
          <w:b/>
        </w:rPr>
        <w:t>Support</w:t>
      </w:r>
    </w:p>
    <w:p w14:paraId="160B0DB8" w14:textId="77777777" w:rsidR="00C04F6F" w:rsidRDefault="00C04F6F" w:rsidP="00A130F7">
      <w:pPr>
        <w:tabs>
          <w:tab w:val="left" w:pos="0"/>
        </w:tabs>
        <w:jc w:val="both"/>
        <w:rPr>
          <w:b/>
        </w:rPr>
      </w:pPr>
      <w:r w:rsidRPr="00B20B7F">
        <w:rPr>
          <w:b/>
        </w:rPr>
        <w:t>Responsibilities:</w:t>
      </w:r>
    </w:p>
    <w:p w14:paraId="1E6772D3" w14:textId="3EC145FD" w:rsidR="00C04F6F" w:rsidRPr="004E3EEE" w:rsidRDefault="00C04F6F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4E3EEE">
        <w:rPr>
          <w:bCs/>
          <w:iCs/>
        </w:rPr>
        <w:t>Work</w:t>
      </w:r>
      <w:r w:rsidR="00A130F7">
        <w:rPr>
          <w:bCs/>
          <w:iCs/>
        </w:rPr>
        <w:t>ed</w:t>
      </w:r>
      <w:r w:rsidRPr="004E3EEE">
        <w:rPr>
          <w:bCs/>
          <w:iCs/>
        </w:rPr>
        <w:t xml:space="preserve"> on production support.</w:t>
      </w:r>
    </w:p>
    <w:p w14:paraId="01ACC86C" w14:textId="5D9BE57F" w:rsidR="00C04F6F" w:rsidRPr="004E3EEE" w:rsidRDefault="00C04F6F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4E3EEE">
        <w:rPr>
          <w:bCs/>
          <w:iCs/>
        </w:rPr>
        <w:t>Provid</w:t>
      </w:r>
      <w:r w:rsidR="00A130F7">
        <w:rPr>
          <w:bCs/>
          <w:iCs/>
        </w:rPr>
        <w:t>ed</w:t>
      </w:r>
      <w:r w:rsidRPr="004E3EEE">
        <w:rPr>
          <w:bCs/>
          <w:iCs/>
        </w:rPr>
        <w:t xml:space="preserve"> solutions to the end-users on run time errors based on the severity of the issues as per SLA.</w:t>
      </w:r>
    </w:p>
    <w:p w14:paraId="541375DB" w14:textId="6F248C2B" w:rsidR="00C04F6F" w:rsidRDefault="00C04F6F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4E3EEE">
        <w:rPr>
          <w:bCs/>
          <w:iCs/>
        </w:rPr>
        <w:t>Analyz</w:t>
      </w:r>
      <w:r w:rsidR="00A130F7">
        <w:rPr>
          <w:bCs/>
          <w:iCs/>
        </w:rPr>
        <w:t>ed</w:t>
      </w:r>
      <w:r w:rsidRPr="004E3EEE">
        <w:rPr>
          <w:bCs/>
          <w:iCs/>
        </w:rPr>
        <w:t xml:space="preserve"> the incident tickets and </w:t>
      </w:r>
      <w:proofErr w:type="gramStart"/>
      <w:r w:rsidRPr="004E3EEE">
        <w:rPr>
          <w:bCs/>
          <w:iCs/>
        </w:rPr>
        <w:t>providing</w:t>
      </w:r>
      <w:proofErr w:type="gramEnd"/>
      <w:r w:rsidRPr="004E3EEE">
        <w:rPr>
          <w:bCs/>
          <w:iCs/>
        </w:rPr>
        <w:t xml:space="preserve"> solutions through </w:t>
      </w:r>
      <w:r w:rsidR="00796B09">
        <w:rPr>
          <w:bCs/>
          <w:iCs/>
        </w:rPr>
        <w:t>Service Now Ticketing Tool.</w:t>
      </w:r>
    </w:p>
    <w:p w14:paraId="5963D325" w14:textId="6982E885" w:rsidR="00796B09" w:rsidRPr="004E3EEE" w:rsidRDefault="00796B09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>
        <w:rPr>
          <w:bCs/>
          <w:iCs/>
        </w:rPr>
        <w:t>Work</w:t>
      </w:r>
      <w:r w:rsidR="00A130F7">
        <w:rPr>
          <w:bCs/>
          <w:iCs/>
        </w:rPr>
        <w:t>ed</w:t>
      </w:r>
      <w:r>
        <w:rPr>
          <w:bCs/>
          <w:iCs/>
        </w:rPr>
        <w:t xml:space="preserve"> on</w:t>
      </w:r>
      <w:r w:rsidR="00A0532F">
        <w:rPr>
          <w:bCs/>
          <w:iCs/>
        </w:rPr>
        <w:t xml:space="preserve"> errors with </w:t>
      </w:r>
      <w:r>
        <w:rPr>
          <w:bCs/>
          <w:iCs/>
        </w:rPr>
        <w:t>GEP smart procurement tool in integration with SAP ECC.</w:t>
      </w:r>
    </w:p>
    <w:p w14:paraId="099D2881" w14:textId="294D21F2" w:rsidR="00C04F6F" w:rsidRDefault="00796B09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>
        <w:rPr>
          <w:bCs/>
          <w:iCs/>
        </w:rPr>
        <w:t>Work</w:t>
      </w:r>
      <w:r w:rsidR="00A130F7">
        <w:rPr>
          <w:bCs/>
          <w:iCs/>
        </w:rPr>
        <w:t>ed</w:t>
      </w:r>
      <w:r>
        <w:rPr>
          <w:bCs/>
          <w:iCs/>
        </w:rPr>
        <w:t xml:space="preserve"> on Storage location creation’s/ PO closure’s/ Custom table data </w:t>
      </w:r>
      <w:r w:rsidR="00A0532F">
        <w:rPr>
          <w:bCs/>
          <w:iCs/>
        </w:rPr>
        <w:t>modifications</w:t>
      </w:r>
      <w:r>
        <w:rPr>
          <w:bCs/>
          <w:iCs/>
        </w:rPr>
        <w:t>.</w:t>
      </w:r>
    </w:p>
    <w:p w14:paraId="1B0F3103" w14:textId="77777777" w:rsidR="0012112D" w:rsidRPr="004E3EEE" w:rsidRDefault="0012112D" w:rsidP="00A130F7">
      <w:pPr>
        <w:pStyle w:val="ListParagraph"/>
        <w:tabs>
          <w:tab w:val="left" w:pos="284"/>
        </w:tabs>
        <w:ind w:left="360"/>
        <w:jc w:val="both"/>
        <w:rPr>
          <w:bCs/>
          <w:iCs/>
        </w:rPr>
      </w:pPr>
    </w:p>
    <w:p w14:paraId="111ECB91" w14:textId="2027E503" w:rsidR="004E3EEE" w:rsidRPr="00B20B7F" w:rsidRDefault="004E3EEE" w:rsidP="00A130F7">
      <w:pPr>
        <w:jc w:val="both"/>
        <w:rPr>
          <w:b/>
        </w:rPr>
      </w:pPr>
      <w:r w:rsidRPr="00B20B7F">
        <w:rPr>
          <w:b/>
        </w:rPr>
        <w:t>Client:</w:t>
      </w:r>
      <w:r w:rsidRPr="00B20B7F">
        <w:rPr>
          <w:b/>
        </w:rPr>
        <w:tab/>
      </w:r>
      <w:proofErr w:type="spellStart"/>
      <w:r w:rsidR="00021BAB">
        <w:rPr>
          <w:b/>
        </w:rPr>
        <w:t>AgReliant</w:t>
      </w:r>
      <w:proofErr w:type="spellEnd"/>
      <w:r>
        <w:rPr>
          <w:b/>
        </w:rPr>
        <w:t xml:space="preserve"> Genetics</w:t>
      </w:r>
      <w:r w:rsidRPr="00B20B7F">
        <w:rPr>
          <w:b/>
        </w:rPr>
        <w:tab/>
      </w:r>
      <w:r w:rsidRPr="00B20B7F">
        <w:rPr>
          <w:b/>
        </w:rPr>
        <w:tab/>
      </w:r>
      <w:r w:rsidRPr="00B20B7F">
        <w:rPr>
          <w:b/>
        </w:rPr>
        <w:tab/>
      </w:r>
      <w:r w:rsidRPr="00B20B7F">
        <w:rPr>
          <w:b/>
        </w:rPr>
        <w:tab/>
        <w:t xml:space="preserve">                        </w:t>
      </w:r>
      <w:r>
        <w:rPr>
          <w:b/>
        </w:rPr>
        <w:t xml:space="preserve">               Feb 2022</w:t>
      </w:r>
      <w:r w:rsidRPr="00B20B7F">
        <w:rPr>
          <w:b/>
        </w:rPr>
        <w:t xml:space="preserve"> – </w:t>
      </w:r>
      <w:r w:rsidR="001C67F5">
        <w:rPr>
          <w:b/>
        </w:rPr>
        <w:t>Sep-2022</w:t>
      </w:r>
    </w:p>
    <w:p w14:paraId="65742129" w14:textId="77777777" w:rsidR="004E3EEE" w:rsidRPr="00B20B7F" w:rsidRDefault="004E3EEE" w:rsidP="00A130F7">
      <w:pPr>
        <w:jc w:val="both"/>
        <w:rPr>
          <w:b/>
          <w:bCs/>
          <w:color w:val="111111"/>
        </w:rPr>
      </w:pPr>
      <w:r w:rsidRPr="00B20B7F">
        <w:rPr>
          <w:b/>
          <w:bCs/>
          <w:color w:val="111111"/>
        </w:rPr>
        <w:t xml:space="preserve">Role: </w:t>
      </w:r>
      <w:r>
        <w:rPr>
          <w:b/>
        </w:rPr>
        <w:t>SAP MM Functional Consultant - Support</w:t>
      </w:r>
    </w:p>
    <w:p w14:paraId="33291788" w14:textId="77777777" w:rsidR="004E3EEE" w:rsidRDefault="004E3EEE" w:rsidP="00A130F7">
      <w:pPr>
        <w:tabs>
          <w:tab w:val="left" w:pos="0"/>
        </w:tabs>
        <w:jc w:val="both"/>
        <w:rPr>
          <w:b/>
        </w:rPr>
      </w:pPr>
      <w:r w:rsidRPr="00B20B7F">
        <w:rPr>
          <w:b/>
        </w:rPr>
        <w:t>Responsibilities:</w:t>
      </w:r>
    </w:p>
    <w:p w14:paraId="102B74EC" w14:textId="37096B70" w:rsidR="004E3EEE" w:rsidRPr="004E3EEE" w:rsidRDefault="004E3EEE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4E3EEE">
        <w:rPr>
          <w:bCs/>
          <w:iCs/>
        </w:rPr>
        <w:t>Work</w:t>
      </w:r>
      <w:r w:rsidR="00A130F7">
        <w:rPr>
          <w:bCs/>
          <w:iCs/>
        </w:rPr>
        <w:t>ed</w:t>
      </w:r>
      <w:r w:rsidRPr="004E3EEE">
        <w:rPr>
          <w:bCs/>
          <w:iCs/>
        </w:rPr>
        <w:t xml:space="preserve"> on production support.</w:t>
      </w:r>
    </w:p>
    <w:p w14:paraId="6E31417F" w14:textId="2C1C77BE" w:rsidR="004E3EEE" w:rsidRPr="004E3EEE" w:rsidRDefault="004E3EEE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4E3EEE">
        <w:rPr>
          <w:bCs/>
          <w:iCs/>
        </w:rPr>
        <w:lastRenderedPageBreak/>
        <w:t>Provid</w:t>
      </w:r>
      <w:r w:rsidR="00A130F7">
        <w:rPr>
          <w:bCs/>
          <w:iCs/>
        </w:rPr>
        <w:t>ed</w:t>
      </w:r>
      <w:r w:rsidRPr="004E3EEE">
        <w:rPr>
          <w:bCs/>
          <w:iCs/>
        </w:rPr>
        <w:t xml:space="preserve"> solutions to the end-users on run time errors based on the severity of the issues as per SLA.</w:t>
      </w:r>
    </w:p>
    <w:p w14:paraId="72AA9514" w14:textId="76D2B1A2" w:rsidR="004E3EEE" w:rsidRPr="004E3EEE" w:rsidRDefault="004E3EEE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4E3EEE">
        <w:rPr>
          <w:bCs/>
          <w:iCs/>
        </w:rPr>
        <w:t>Provid</w:t>
      </w:r>
      <w:r w:rsidR="00A130F7">
        <w:rPr>
          <w:bCs/>
          <w:iCs/>
        </w:rPr>
        <w:t>ed</w:t>
      </w:r>
      <w:r w:rsidRPr="004E3EEE">
        <w:rPr>
          <w:bCs/>
          <w:iCs/>
        </w:rPr>
        <w:t xml:space="preserve"> SAP Process training to the </w:t>
      </w:r>
      <w:r w:rsidR="00021BAB" w:rsidRPr="004E3EEE">
        <w:rPr>
          <w:bCs/>
          <w:iCs/>
        </w:rPr>
        <w:t>users</w:t>
      </w:r>
      <w:r w:rsidRPr="004E3EEE">
        <w:rPr>
          <w:bCs/>
          <w:iCs/>
        </w:rPr>
        <w:t xml:space="preserve"> by preparing test scripts based on scenarios.</w:t>
      </w:r>
    </w:p>
    <w:p w14:paraId="1526087E" w14:textId="73ECC2DA" w:rsidR="004E3EEE" w:rsidRPr="004E3EEE" w:rsidRDefault="004E3EEE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4E3EEE">
        <w:rPr>
          <w:bCs/>
          <w:iCs/>
        </w:rPr>
        <w:t>Analyz</w:t>
      </w:r>
      <w:r w:rsidR="00A130F7">
        <w:rPr>
          <w:bCs/>
          <w:iCs/>
        </w:rPr>
        <w:t>ed</w:t>
      </w:r>
      <w:r w:rsidRPr="004E3EEE">
        <w:rPr>
          <w:bCs/>
          <w:iCs/>
        </w:rPr>
        <w:t xml:space="preserve"> the incident tickets and </w:t>
      </w:r>
      <w:proofErr w:type="gramStart"/>
      <w:r w:rsidRPr="004E3EEE">
        <w:rPr>
          <w:bCs/>
          <w:iCs/>
        </w:rPr>
        <w:t>providing</w:t>
      </w:r>
      <w:proofErr w:type="gramEnd"/>
      <w:r w:rsidRPr="004E3EEE">
        <w:rPr>
          <w:bCs/>
          <w:iCs/>
        </w:rPr>
        <w:t xml:space="preserve"> solutions through Zoho Ticketing Tool.</w:t>
      </w:r>
    </w:p>
    <w:p w14:paraId="6F2096B9" w14:textId="77777777" w:rsidR="004E3EEE" w:rsidRDefault="004E3EEE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4E3EEE">
        <w:rPr>
          <w:bCs/>
          <w:iCs/>
        </w:rPr>
        <w:t>Procurement Cycle (Purchase requisition, Purchase order, Goods Receipt).</w:t>
      </w:r>
    </w:p>
    <w:p w14:paraId="5D6F391B" w14:textId="77777777" w:rsidR="00A130F7" w:rsidRPr="004E3EEE" w:rsidRDefault="00A130F7" w:rsidP="00A130F7">
      <w:pPr>
        <w:pStyle w:val="ListParagraph"/>
        <w:tabs>
          <w:tab w:val="left" w:pos="284"/>
        </w:tabs>
        <w:ind w:left="360"/>
        <w:jc w:val="both"/>
        <w:rPr>
          <w:bCs/>
          <w:iCs/>
        </w:rPr>
      </w:pPr>
    </w:p>
    <w:p w14:paraId="6A170B71" w14:textId="77777777" w:rsidR="004E3EEE" w:rsidRPr="00314915" w:rsidRDefault="004E3EEE" w:rsidP="00A130F7">
      <w:pPr>
        <w:jc w:val="both"/>
        <w:rPr>
          <w:b/>
          <w:sz w:val="10"/>
          <w:szCs w:val="10"/>
        </w:rPr>
      </w:pPr>
    </w:p>
    <w:p w14:paraId="1ECE3717" w14:textId="2BD01DE1" w:rsidR="004D7227" w:rsidRPr="00B20B7F" w:rsidRDefault="004D7227" w:rsidP="00A130F7">
      <w:pPr>
        <w:jc w:val="both"/>
        <w:rPr>
          <w:b/>
        </w:rPr>
      </w:pPr>
      <w:r w:rsidRPr="00B20B7F">
        <w:rPr>
          <w:b/>
        </w:rPr>
        <w:t>Client:</w:t>
      </w:r>
      <w:r w:rsidRPr="00B20B7F">
        <w:rPr>
          <w:b/>
        </w:rPr>
        <w:tab/>
      </w:r>
      <w:r w:rsidR="00E827A5">
        <w:rPr>
          <w:b/>
        </w:rPr>
        <w:t xml:space="preserve"> </w:t>
      </w:r>
      <w:proofErr w:type="spellStart"/>
      <w:r w:rsidR="00046684">
        <w:rPr>
          <w:b/>
        </w:rPr>
        <w:t>FabIndia</w:t>
      </w:r>
      <w:proofErr w:type="spellEnd"/>
      <w:r w:rsidR="00046684">
        <w:rPr>
          <w:b/>
        </w:rPr>
        <w:t xml:space="preserve"> Overseas Ltd</w:t>
      </w:r>
      <w:r w:rsidRPr="00B20B7F">
        <w:rPr>
          <w:b/>
        </w:rPr>
        <w:tab/>
      </w:r>
      <w:r w:rsidRPr="00B20B7F">
        <w:rPr>
          <w:b/>
        </w:rPr>
        <w:tab/>
      </w:r>
      <w:r w:rsidRPr="00B20B7F">
        <w:rPr>
          <w:b/>
        </w:rPr>
        <w:tab/>
      </w:r>
      <w:r w:rsidRPr="00B20B7F">
        <w:rPr>
          <w:b/>
        </w:rPr>
        <w:tab/>
        <w:t xml:space="preserve">               </w:t>
      </w:r>
      <w:r w:rsidR="007E2BB1" w:rsidRPr="00B20B7F">
        <w:rPr>
          <w:b/>
        </w:rPr>
        <w:t xml:space="preserve">     </w:t>
      </w:r>
      <w:r w:rsidR="00F46B11" w:rsidRPr="00B20B7F">
        <w:rPr>
          <w:b/>
        </w:rPr>
        <w:t xml:space="preserve"> </w:t>
      </w:r>
      <w:r w:rsidR="008C50C6">
        <w:rPr>
          <w:b/>
        </w:rPr>
        <w:t xml:space="preserve">  </w:t>
      </w:r>
      <w:r w:rsidR="00F46B11" w:rsidRPr="00B20B7F">
        <w:rPr>
          <w:b/>
        </w:rPr>
        <w:t xml:space="preserve">  </w:t>
      </w:r>
      <w:r w:rsidR="007E2BB1" w:rsidRPr="00B20B7F">
        <w:rPr>
          <w:b/>
        </w:rPr>
        <w:t xml:space="preserve">  </w:t>
      </w:r>
      <w:r w:rsidRPr="00B20B7F">
        <w:rPr>
          <w:b/>
        </w:rPr>
        <w:t xml:space="preserve"> </w:t>
      </w:r>
      <w:r w:rsidR="00046684">
        <w:rPr>
          <w:b/>
        </w:rPr>
        <w:t>Mar 2020</w:t>
      </w:r>
      <w:r w:rsidR="00837C9F" w:rsidRPr="00B20B7F">
        <w:rPr>
          <w:b/>
        </w:rPr>
        <w:t xml:space="preserve"> – </w:t>
      </w:r>
      <w:r w:rsidR="00046684">
        <w:rPr>
          <w:b/>
        </w:rPr>
        <w:t>Jul 2021</w:t>
      </w:r>
      <w:r w:rsidR="00837C9F" w:rsidRPr="00B20B7F">
        <w:rPr>
          <w:b/>
        </w:rPr>
        <w:t xml:space="preserve"> </w:t>
      </w:r>
    </w:p>
    <w:p w14:paraId="682440F9" w14:textId="65ADD8F3" w:rsidR="004D7227" w:rsidRPr="00B20B7F" w:rsidRDefault="004D7227" w:rsidP="00A130F7">
      <w:pPr>
        <w:jc w:val="both"/>
        <w:rPr>
          <w:b/>
          <w:bCs/>
          <w:color w:val="111111"/>
        </w:rPr>
      </w:pPr>
      <w:r w:rsidRPr="00B20B7F">
        <w:rPr>
          <w:b/>
          <w:bCs/>
          <w:color w:val="111111"/>
        </w:rPr>
        <w:t>Role:</w:t>
      </w:r>
      <w:r w:rsidR="00F46B11" w:rsidRPr="00B20B7F">
        <w:rPr>
          <w:b/>
          <w:bCs/>
          <w:color w:val="111111"/>
        </w:rPr>
        <w:t xml:space="preserve"> </w:t>
      </w:r>
      <w:r w:rsidR="00046684">
        <w:rPr>
          <w:b/>
        </w:rPr>
        <w:t>SAP MM Functional Consultant - Support</w:t>
      </w:r>
    </w:p>
    <w:p w14:paraId="108C233B" w14:textId="5968DF1B" w:rsidR="00AD0FF6" w:rsidRDefault="004D7227" w:rsidP="00A130F7">
      <w:pPr>
        <w:tabs>
          <w:tab w:val="left" w:pos="0"/>
        </w:tabs>
        <w:jc w:val="both"/>
        <w:rPr>
          <w:b/>
        </w:rPr>
      </w:pPr>
      <w:r w:rsidRPr="00B20B7F">
        <w:rPr>
          <w:b/>
        </w:rPr>
        <w:t>Responsibilities:</w:t>
      </w:r>
    </w:p>
    <w:p w14:paraId="0028C4B5" w14:textId="77777777" w:rsidR="001E3343" w:rsidRPr="001E3343" w:rsidRDefault="001E3343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1E3343">
        <w:rPr>
          <w:bCs/>
          <w:iCs/>
        </w:rPr>
        <w:t>Worked on production support.</w:t>
      </w:r>
    </w:p>
    <w:p w14:paraId="370F0954" w14:textId="77777777" w:rsidR="001E3343" w:rsidRPr="001E3343" w:rsidRDefault="001E3343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1E3343">
        <w:rPr>
          <w:bCs/>
          <w:iCs/>
        </w:rPr>
        <w:t>Providing instant solutions to the end-users on run time errors based on the severity of the issues as per SLA.</w:t>
      </w:r>
    </w:p>
    <w:p w14:paraId="56E5B07C" w14:textId="77777777" w:rsidR="001E3343" w:rsidRPr="001E3343" w:rsidRDefault="001E3343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1E3343">
        <w:rPr>
          <w:bCs/>
          <w:iCs/>
        </w:rPr>
        <w:t xml:space="preserve">Providing SAP Process training </w:t>
      </w:r>
      <w:proofErr w:type="gramStart"/>
      <w:r w:rsidRPr="001E3343">
        <w:rPr>
          <w:bCs/>
          <w:iCs/>
        </w:rPr>
        <w:t>to</w:t>
      </w:r>
      <w:proofErr w:type="gramEnd"/>
      <w:r w:rsidRPr="001E3343">
        <w:rPr>
          <w:bCs/>
          <w:iCs/>
        </w:rPr>
        <w:t xml:space="preserve"> the new employees</w:t>
      </w:r>
    </w:p>
    <w:p w14:paraId="44B06C86" w14:textId="77777777" w:rsidR="001E3343" w:rsidRPr="001E3343" w:rsidRDefault="001E3343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1E3343">
        <w:rPr>
          <w:bCs/>
          <w:iCs/>
        </w:rPr>
        <w:t>Analyzing the incident tickets and providing solutions through C-support Ticketing Tool</w:t>
      </w:r>
    </w:p>
    <w:p w14:paraId="3F40249A" w14:textId="77777777" w:rsidR="001E3343" w:rsidRPr="001E3343" w:rsidRDefault="001E3343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1E3343">
        <w:rPr>
          <w:bCs/>
          <w:iCs/>
        </w:rPr>
        <w:t>Inventory Management (Goods Receipt, transfer posting, Goods Issue, and Physical Inventory).</w:t>
      </w:r>
    </w:p>
    <w:p w14:paraId="1AC8EC35" w14:textId="77777777" w:rsidR="001E3343" w:rsidRPr="001E3343" w:rsidRDefault="001E3343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1E3343">
        <w:rPr>
          <w:bCs/>
          <w:iCs/>
        </w:rPr>
        <w:t xml:space="preserve">Developed a new report as per management requirements.  </w:t>
      </w:r>
    </w:p>
    <w:p w14:paraId="291A72F0" w14:textId="77777777" w:rsidR="001E3343" w:rsidRPr="001E3343" w:rsidRDefault="001E3343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1E3343">
        <w:rPr>
          <w:bCs/>
          <w:iCs/>
        </w:rPr>
        <w:t>Resolving day-to-day issues of user’s and MM inventory management.</w:t>
      </w:r>
    </w:p>
    <w:p w14:paraId="76B8382D" w14:textId="77777777" w:rsidR="001E3343" w:rsidRPr="001E3343" w:rsidRDefault="001E3343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1E3343">
        <w:rPr>
          <w:bCs/>
          <w:iCs/>
        </w:rPr>
        <w:t>Provide the end-user training and prepare the user manual.</w:t>
      </w:r>
    </w:p>
    <w:p w14:paraId="0089F18A" w14:textId="577B7D35" w:rsidR="00E56790" w:rsidRDefault="001E3343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1E3343">
        <w:rPr>
          <w:bCs/>
          <w:iCs/>
        </w:rPr>
        <w:t>Developed the queries for the Reporting.</w:t>
      </w:r>
    </w:p>
    <w:p w14:paraId="748CD9F8" w14:textId="77777777" w:rsidR="00A130F7" w:rsidRPr="00021BAB" w:rsidRDefault="00A130F7" w:rsidP="00A130F7">
      <w:pPr>
        <w:pStyle w:val="ListParagraph"/>
        <w:tabs>
          <w:tab w:val="left" w:pos="284"/>
        </w:tabs>
        <w:ind w:left="360"/>
        <w:jc w:val="both"/>
        <w:rPr>
          <w:bCs/>
          <w:iCs/>
        </w:rPr>
      </w:pPr>
    </w:p>
    <w:p w14:paraId="4486CD4D" w14:textId="77777777" w:rsidR="00E56790" w:rsidRPr="00314915" w:rsidRDefault="00E56790" w:rsidP="00A130F7">
      <w:pPr>
        <w:tabs>
          <w:tab w:val="left" w:pos="284"/>
        </w:tabs>
        <w:jc w:val="both"/>
        <w:rPr>
          <w:bCs/>
          <w:sz w:val="12"/>
          <w:szCs w:val="12"/>
        </w:rPr>
      </w:pPr>
    </w:p>
    <w:p w14:paraId="43B846D9" w14:textId="485735DD" w:rsidR="004A09A9" w:rsidRPr="00B20B7F" w:rsidRDefault="004A09A9" w:rsidP="00A130F7">
      <w:pPr>
        <w:jc w:val="both"/>
        <w:rPr>
          <w:b/>
        </w:rPr>
      </w:pPr>
      <w:r w:rsidRPr="00B20B7F">
        <w:rPr>
          <w:b/>
        </w:rPr>
        <w:t>Client:</w:t>
      </w:r>
      <w:r w:rsidR="00E827A5">
        <w:rPr>
          <w:b/>
        </w:rPr>
        <w:t xml:space="preserve"> </w:t>
      </w:r>
      <w:r w:rsidR="00E5103A">
        <w:rPr>
          <w:b/>
        </w:rPr>
        <w:t>Shahi Exports Pvt Ltd</w:t>
      </w:r>
      <w:r w:rsidRPr="00B20B7F">
        <w:rPr>
          <w:b/>
        </w:rPr>
        <w:tab/>
      </w:r>
      <w:r w:rsidRPr="00B20B7F">
        <w:rPr>
          <w:b/>
        </w:rPr>
        <w:tab/>
      </w:r>
      <w:r w:rsidR="007E2BB1" w:rsidRPr="00B20B7F">
        <w:rPr>
          <w:b/>
        </w:rPr>
        <w:t xml:space="preserve">                </w:t>
      </w:r>
      <w:r w:rsidR="00F46B11" w:rsidRPr="00B20B7F">
        <w:rPr>
          <w:b/>
        </w:rPr>
        <w:t xml:space="preserve">       </w:t>
      </w:r>
      <w:r w:rsidR="00E5103A">
        <w:rPr>
          <w:b/>
        </w:rPr>
        <w:t xml:space="preserve">                      </w:t>
      </w:r>
      <w:r w:rsidR="00F46B11" w:rsidRPr="00B20B7F">
        <w:rPr>
          <w:b/>
        </w:rPr>
        <w:t xml:space="preserve"> </w:t>
      </w:r>
      <w:r w:rsidR="008C50C6">
        <w:rPr>
          <w:b/>
        </w:rPr>
        <w:t xml:space="preserve">   </w:t>
      </w:r>
      <w:r w:rsidR="00F46B11" w:rsidRPr="00B20B7F">
        <w:rPr>
          <w:b/>
        </w:rPr>
        <w:t xml:space="preserve"> </w:t>
      </w:r>
      <w:r w:rsidR="00E827A5">
        <w:rPr>
          <w:b/>
        </w:rPr>
        <w:t xml:space="preserve"> </w:t>
      </w:r>
      <w:r w:rsidRPr="00B20B7F">
        <w:rPr>
          <w:b/>
        </w:rPr>
        <w:t xml:space="preserve"> Ju</w:t>
      </w:r>
      <w:r w:rsidR="00E5103A">
        <w:rPr>
          <w:b/>
        </w:rPr>
        <w:t>l 2017</w:t>
      </w:r>
      <w:r w:rsidRPr="00B20B7F">
        <w:rPr>
          <w:b/>
        </w:rPr>
        <w:t xml:space="preserve"> – </w:t>
      </w:r>
      <w:r w:rsidR="00E5103A">
        <w:rPr>
          <w:b/>
        </w:rPr>
        <w:t>Mar 2020</w:t>
      </w:r>
    </w:p>
    <w:p w14:paraId="0F82C3FC" w14:textId="130485D5" w:rsidR="004A09A9" w:rsidRPr="00B20B7F" w:rsidRDefault="004A09A9" w:rsidP="00A130F7">
      <w:pPr>
        <w:jc w:val="both"/>
        <w:rPr>
          <w:b/>
          <w:bCs/>
          <w:color w:val="111111"/>
        </w:rPr>
      </w:pPr>
      <w:r w:rsidRPr="00B20B7F">
        <w:rPr>
          <w:b/>
          <w:bCs/>
          <w:color w:val="111111"/>
        </w:rPr>
        <w:t>Role:</w:t>
      </w:r>
      <w:r w:rsidR="00F46B11" w:rsidRPr="00B20B7F">
        <w:rPr>
          <w:b/>
          <w:bCs/>
          <w:color w:val="111111"/>
        </w:rPr>
        <w:t xml:space="preserve"> </w:t>
      </w:r>
      <w:r w:rsidR="00E5103A">
        <w:rPr>
          <w:b/>
          <w:bCs/>
          <w:color w:val="111111"/>
        </w:rPr>
        <w:t xml:space="preserve">SAP </w:t>
      </w:r>
      <w:r w:rsidR="00E5103A">
        <w:rPr>
          <w:b/>
        </w:rPr>
        <w:t>MM Functional Consultant – Senior Executive</w:t>
      </w:r>
    </w:p>
    <w:p w14:paraId="25E2092D" w14:textId="647296C3" w:rsidR="00952370" w:rsidRDefault="004A09A9" w:rsidP="00A130F7">
      <w:pPr>
        <w:jc w:val="both"/>
        <w:rPr>
          <w:b/>
        </w:rPr>
      </w:pPr>
      <w:r w:rsidRPr="00B20B7F">
        <w:rPr>
          <w:b/>
        </w:rPr>
        <w:t>Responsibilities:</w:t>
      </w:r>
    </w:p>
    <w:p w14:paraId="60961E45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Worked as SAP MM consultant for the Implementation / Roll-Out &amp; Support Projects.</w:t>
      </w:r>
    </w:p>
    <w:p w14:paraId="7A143194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Configured MM organizational structure like creation &amp; assignment of company, company code, plant, storage locations &amp; purchase organization.</w:t>
      </w:r>
    </w:p>
    <w:p w14:paraId="73BEE5E9" w14:textId="1F884529" w:rsidR="00F1792C" w:rsidRPr="00F1792C" w:rsidRDefault="00A130F7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Configured</w:t>
      </w:r>
      <w:r w:rsidR="00F1792C" w:rsidRPr="00F1792C">
        <w:rPr>
          <w:bCs/>
          <w:iCs/>
        </w:rPr>
        <w:t xml:space="preserve"> Material Types.</w:t>
      </w:r>
    </w:p>
    <w:p w14:paraId="7D871241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Created vendor &amp; material master data &amp; configured all MM-related data.</w:t>
      </w:r>
    </w:p>
    <w:p w14:paraId="41D43622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Liaised with Business Analysts for understanding different processes of SAP.</w:t>
      </w:r>
    </w:p>
    <w:p w14:paraId="052D8D33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Prepared detailed document of AS-IS study and developed the detailed TO-BE processes to suit the company’s objectives.</w:t>
      </w:r>
    </w:p>
    <w:p w14:paraId="3F8E7EA5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Worked on different SAP MM Business flows like procurement, Inventory management, and different SAP PP Business flows like MTO, MTS.</w:t>
      </w:r>
    </w:p>
    <w:p w14:paraId="589D64B8" w14:textId="784991DA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Upload</w:t>
      </w:r>
      <w:r w:rsidR="00A130F7">
        <w:rPr>
          <w:bCs/>
          <w:iCs/>
        </w:rPr>
        <w:t>ed</w:t>
      </w:r>
      <w:r w:rsidRPr="00F1792C">
        <w:rPr>
          <w:bCs/>
          <w:iCs/>
        </w:rPr>
        <w:t xml:space="preserve"> the legacy system master data i.e., material master, vendor master, and                customer master data into SAP Database using LSMW.</w:t>
      </w:r>
    </w:p>
    <w:p w14:paraId="292DCC73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Conducted regression testing, script management &amp; preparing test suits, and authored test scripts to ensure proper functionality of SAP systems.</w:t>
      </w:r>
    </w:p>
    <w:p w14:paraId="5D0916F1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Involved in the discussions with the client for better utilization of SAP components to meet their requirements.</w:t>
      </w:r>
    </w:p>
    <w:p w14:paraId="40C1FA1C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 xml:space="preserve">Close coordination with </w:t>
      </w:r>
      <w:proofErr w:type="gramStart"/>
      <w:r w:rsidRPr="00F1792C">
        <w:rPr>
          <w:bCs/>
          <w:iCs/>
        </w:rPr>
        <w:t>technical</w:t>
      </w:r>
      <w:proofErr w:type="gramEnd"/>
      <w:r w:rsidRPr="00F1792C">
        <w:rPr>
          <w:bCs/>
          <w:iCs/>
        </w:rPr>
        <w:t xml:space="preserve"> team for building </w:t>
      </w:r>
      <w:proofErr w:type="gramStart"/>
      <w:r w:rsidRPr="00F1792C">
        <w:rPr>
          <w:bCs/>
          <w:iCs/>
        </w:rPr>
        <w:t>up of new</w:t>
      </w:r>
      <w:proofErr w:type="gramEnd"/>
      <w:r w:rsidRPr="00F1792C">
        <w:rPr>
          <w:bCs/>
          <w:iCs/>
        </w:rPr>
        <w:t xml:space="preserve"> components to fill the gaps.</w:t>
      </w:r>
    </w:p>
    <w:p w14:paraId="6CA4E6DA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Configured the enterprise structures and map the business process into SAP.</w:t>
      </w:r>
    </w:p>
    <w:p w14:paraId="62E0E353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Coordinated the integration efforts of MM with FI, SD, based on functional requirements in automatic account assignment and stock transfer process.</w:t>
      </w:r>
    </w:p>
    <w:p w14:paraId="687DE195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lastRenderedPageBreak/>
        <w:t>Assistance and developing user training manuals, planned the training sessions, and provided end-user user training.</w:t>
      </w:r>
    </w:p>
    <w:p w14:paraId="737239CA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Preparation of periodic reports and enhancements required by the client.</w:t>
      </w:r>
    </w:p>
    <w:p w14:paraId="001FEE3A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Configured Purchasing documents, Number ranges, and the linking to the Document types.</w:t>
      </w:r>
    </w:p>
    <w:p w14:paraId="571C8ED1" w14:textId="61F18F4C" w:rsidR="00E56790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Interaction with SD consultant for the settings required for the STO business scenarios.</w:t>
      </w:r>
    </w:p>
    <w:p w14:paraId="050610CB" w14:textId="77777777" w:rsidR="00A130F7" w:rsidRDefault="00A130F7" w:rsidP="00A130F7">
      <w:pPr>
        <w:pStyle w:val="ListParagraph"/>
        <w:tabs>
          <w:tab w:val="left" w:pos="284"/>
        </w:tabs>
        <w:ind w:left="360"/>
        <w:jc w:val="both"/>
        <w:rPr>
          <w:bCs/>
          <w:iCs/>
        </w:rPr>
      </w:pPr>
    </w:p>
    <w:p w14:paraId="283C49F8" w14:textId="2F362F80" w:rsidR="00A229E8" w:rsidRPr="00B20B7F" w:rsidRDefault="00A229E8" w:rsidP="00A130F7">
      <w:pPr>
        <w:jc w:val="both"/>
        <w:rPr>
          <w:b/>
          <w:bCs/>
          <w:color w:val="111111"/>
        </w:rPr>
      </w:pPr>
      <w:r w:rsidRPr="00B20B7F">
        <w:rPr>
          <w:b/>
          <w:bCs/>
          <w:color w:val="111111"/>
        </w:rPr>
        <w:t>C</w:t>
      </w:r>
      <w:r w:rsidR="00E827A5">
        <w:rPr>
          <w:b/>
          <w:bCs/>
          <w:color w:val="111111"/>
        </w:rPr>
        <w:t>lient</w:t>
      </w:r>
      <w:r w:rsidRPr="00B20B7F">
        <w:rPr>
          <w:b/>
          <w:bCs/>
          <w:color w:val="111111"/>
        </w:rPr>
        <w:t>:</w:t>
      </w:r>
      <w:r w:rsidR="006E3D98">
        <w:rPr>
          <w:b/>
          <w:bCs/>
          <w:color w:val="111111"/>
        </w:rPr>
        <w:t xml:space="preserve"> </w:t>
      </w:r>
      <w:r w:rsidR="003D17D8">
        <w:rPr>
          <w:b/>
        </w:rPr>
        <w:t>Shahi Exports Pvt Ltd</w:t>
      </w:r>
      <w:r w:rsidR="008A4BAC" w:rsidRPr="00B20B7F">
        <w:rPr>
          <w:b/>
        </w:rPr>
        <w:t xml:space="preserve">                                                           </w:t>
      </w:r>
      <w:r w:rsidR="007E2BB1" w:rsidRPr="00B20B7F">
        <w:rPr>
          <w:b/>
        </w:rPr>
        <w:t xml:space="preserve">  </w:t>
      </w:r>
      <w:r w:rsidR="008C50C6">
        <w:rPr>
          <w:b/>
        </w:rPr>
        <w:t xml:space="preserve">  </w:t>
      </w:r>
      <w:r w:rsidR="007E2BB1" w:rsidRPr="00B20B7F">
        <w:rPr>
          <w:b/>
        </w:rPr>
        <w:t xml:space="preserve">  </w:t>
      </w:r>
      <w:r w:rsidR="00F46B11" w:rsidRPr="00B20B7F">
        <w:rPr>
          <w:b/>
        </w:rPr>
        <w:t xml:space="preserve">  </w:t>
      </w:r>
      <w:r w:rsidR="00E827A5">
        <w:rPr>
          <w:b/>
        </w:rPr>
        <w:t xml:space="preserve">        </w:t>
      </w:r>
      <w:r w:rsidR="00873633">
        <w:rPr>
          <w:b/>
        </w:rPr>
        <w:t>Jun</w:t>
      </w:r>
      <w:r w:rsidR="008C50C6">
        <w:rPr>
          <w:b/>
        </w:rPr>
        <w:t xml:space="preserve"> </w:t>
      </w:r>
      <w:r w:rsidR="00873633">
        <w:rPr>
          <w:b/>
        </w:rPr>
        <w:t>2015</w:t>
      </w:r>
      <w:r w:rsidR="008A4BAC" w:rsidRPr="00B20B7F">
        <w:rPr>
          <w:b/>
        </w:rPr>
        <w:t xml:space="preserve"> – </w:t>
      </w:r>
      <w:r w:rsidR="002E1856">
        <w:rPr>
          <w:b/>
        </w:rPr>
        <w:t>Jun 2017</w:t>
      </w:r>
      <w:r w:rsidR="008A4BAC" w:rsidRPr="00B20B7F">
        <w:rPr>
          <w:b/>
        </w:rPr>
        <w:t xml:space="preserve"> </w:t>
      </w:r>
    </w:p>
    <w:p w14:paraId="69C6E2EE" w14:textId="02DEE0A7" w:rsidR="00A229E8" w:rsidRPr="00B20B7F" w:rsidRDefault="00A229E8" w:rsidP="00A130F7">
      <w:pPr>
        <w:jc w:val="both"/>
        <w:rPr>
          <w:b/>
        </w:rPr>
      </w:pPr>
      <w:r w:rsidRPr="00B20B7F">
        <w:rPr>
          <w:b/>
          <w:bCs/>
          <w:color w:val="111111"/>
        </w:rPr>
        <w:t xml:space="preserve">Role: </w:t>
      </w:r>
      <w:r w:rsidR="003D17D8">
        <w:rPr>
          <w:b/>
        </w:rPr>
        <w:t>Merchandiser (</w:t>
      </w:r>
      <w:r w:rsidR="006E3D98">
        <w:rPr>
          <w:b/>
        </w:rPr>
        <w:t>Non-SAP</w:t>
      </w:r>
      <w:r w:rsidR="003D17D8">
        <w:rPr>
          <w:b/>
        </w:rPr>
        <w:t xml:space="preserve"> Experience)</w:t>
      </w:r>
    </w:p>
    <w:p w14:paraId="7A30BA47" w14:textId="1F408F71" w:rsidR="00A229E8" w:rsidRDefault="00A229E8" w:rsidP="00A130F7">
      <w:pPr>
        <w:jc w:val="both"/>
        <w:rPr>
          <w:b/>
          <w:bCs/>
          <w:color w:val="111111"/>
        </w:rPr>
      </w:pPr>
      <w:r w:rsidRPr="00B20B7F">
        <w:rPr>
          <w:b/>
          <w:bCs/>
          <w:color w:val="111111"/>
        </w:rPr>
        <w:t>Responsibilities:</w:t>
      </w:r>
    </w:p>
    <w:p w14:paraId="47A72BFD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 xml:space="preserve">Worked as </w:t>
      </w:r>
      <w:proofErr w:type="gramStart"/>
      <w:r w:rsidRPr="00F1792C">
        <w:rPr>
          <w:bCs/>
          <w:iCs/>
        </w:rPr>
        <w:t>Executive</w:t>
      </w:r>
      <w:proofErr w:type="gramEnd"/>
      <w:r w:rsidRPr="00F1792C">
        <w:rPr>
          <w:bCs/>
          <w:iCs/>
        </w:rPr>
        <w:t xml:space="preserve"> Merchant handling overseas clients.</w:t>
      </w:r>
    </w:p>
    <w:p w14:paraId="734F7075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Products Handled-Men’s, Women’s Bottoms &amp; Jackets &amp; Denim’s.</w:t>
      </w:r>
    </w:p>
    <w:p w14:paraId="499A39C1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Product Development &amp; R&amp;D exercise for KOHLS buyer (One PLM Site) through LI &amp; Fung, India.</w:t>
      </w:r>
    </w:p>
    <w:p w14:paraId="19F2645A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Product Range Handled: Men’s wear (Causal Trousers, cargo&amp; shorts)</w:t>
      </w:r>
    </w:p>
    <w:p w14:paraId="03009183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Women’s wear (Casual shorts, skimmer, Chinos- &amp; Jackets)</w:t>
      </w:r>
    </w:p>
    <w:p w14:paraId="47DB06A3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Fabric Range Handled:4 Oz to 12 Oz Weight- (Denim &amp; Non-Denim Fabrics) Process Know: Garment O/D, Tie &amp; Dye, CPD, Washing, Embroidery, Schiffli, printing.</w:t>
      </w:r>
    </w:p>
    <w:p w14:paraId="4E497902" w14:textId="77777777" w:rsidR="00E1597C" w:rsidRPr="00B20B7F" w:rsidRDefault="00E1597C" w:rsidP="00A130F7">
      <w:pPr>
        <w:tabs>
          <w:tab w:val="left" w:pos="2904"/>
        </w:tabs>
        <w:jc w:val="both"/>
      </w:pPr>
    </w:p>
    <w:p w14:paraId="41FBECAE" w14:textId="1ED398BE" w:rsidR="006F3D54" w:rsidRDefault="006F3D54" w:rsidP="00A130F7">
      <w:pPr>
        <w:jc w:val="both"/>
        <w:rPr>
          <w:b/>
          <w:bCs/>
          <w:color w:val="111111"/>
        </w:rPr>
      </w:pPr>
    </w:p>
    <w:p w14:paraId="0D672B19" w14:textId="70DD00A0" w:rsidR="00AF1E95" w:rsidRPr="00B20B7F" w:rsidRDefault="00367144" w:rsidP="00A130F7">
      <w:pPr>
        <w:jc w:val="both"/>
        <w:rPr>
          <w:b/>
          <w:bCs/>
          <w:color w:val="111111"/>
        </w:rPr>
      </w:pPr>
      <w:r>
        <w:rPr>
          <w:b/>
          <w:bCs/>
          <w:color w:val="111111"/>
        </w:rPr>
        <w:t>C</w:t>
      </w:r>
      <w:r w:rsidR="00E827A5">
        <w:rPr>
          <w:b/>
          <w:bCs/>
          <w:color w:val="111111"/>
        </w:rPr>
        <w:t>lient</w:t>
      </w:r>
      <w:r>
        <w:rPr>
          <w:b/>
          <w:bCs/>
          <w:color w:val="111111"/>
        </w:rPr>
        <w:t>:</w:t>
      </w:r>
      <w:r w:rsidR="00E96125">
        <w:rPr>
          <w:b/>
          <w:bCs/>
          <w:color w:val="111111"/>
        </w:rPr>
        <w:t xml:space="preserve"> Madura Garments Exports (Aditya Birla </w:t>
      </w:r>
      <w:proofErr w:type="gramStart"/>
      <w:r w:rsidR="004328E5">
        <w:rPr>
          <w:b/>
          <w:bCs/>
          <w:color w:val="111111"/>
        </w:rPr>
        <w:t>Group)</w:t>
      </w:r>
      <w:r w:rsidR="004328E5" w:rsidRPr="00B20B7F">
        <w:rPr>
          <w:b/>
          <w:bCs/>
        </w:rPr>
        <w:t xml:space="preserve">  </w:t>
      </w:r>
      <w:r w:rsidR="00021BAB">
        <w:rPr>
          <w:b/>
          <w:bCs/>
        </w:rPr>
        <w:t xml:space="preserve"> </w:t>
      </w:r>
      <w:proofErr w:type="gramEnd"/>
      <w:r w:rsidR="00E96125">
        <w:rPr>
          <w:b/>
          <w:bCs/>
        </w:rPr>
        <w:t xml:space="preserve">    </w:t>
      </w:r>
      <w:r w:rsidR="008C50C6">
        <w:rPr>
          <w:b/>
          <w:bCs/>
        </w:rPr>
        <w:t xml:space="preserve">    </w:t>
      </w:r>
      <w:r w:rsidR="003E02A2">
        <w:rPr>
          <w:b/>
          <w:bCs/>
        </w:rPr>
        <w:t xml:space="preserve">     </w:t>
      </w:r>
      <w:r w:rsidR="008C50C6">
        <w:rPr>
          <w:b/>
          <w:bCs/>
        </w:rPr>
        <w:t xml:space="preserve"> </w:t>
      </w:r>
      <w:r w:rsidR="00E96125">
        <w:rPr>
          <w:b/>
          <w:bCs/>
        </w:rPr>
        <w:t xml:space="preserve"> </w:t>
      </w:r>
      <w:r w:rsidR="00E827A5">
        <w:rPr>
          <w:b/>
          <w:bCs/>
        </w:rPr>
        <w:t xml:space="preserve">       </w:t>
      </w:r>
      <w:r w:rsidR="00E96125">
        <w:rPr>
          <w:b/>
          <w:bCs/>
        </w:rPr>
        <w:t>Jul 2013</w:t>
      </w:r>
      <w:r w:rsidR="006E3D98">
        <w:rPr>
          <w:b/>
          <w:bCs/>
        </w:rPr>
        <w:t xml:space="preserve"> – </w:t>
      </w:r>
      <w:r w:rsidR="00E96125">
        <w:rPr>
          <w:b/>
          <w:bCs/>
        </w:rPr>
        <w:t>Apr</w:t>
      </w:r>
      <w:r w:rsidR="008C50C6">
        <w:rPr>
          <w:b/>
          <w:bCs/>
        </w:rPr>
        <w:t xml:space="preserve"> </w:t>
      </w:r>
      <w:r w:rsidR="00E96125">
        <w:rPr>
          <w:b/>
          <w:bCs/>
        </w:rPr>
        <w:t>201</w:t>
      </w:r>
      <w:r w:rsidR="00021BAB">
        <w:rPr>
          <w:b/>
          <w:bCs/>
        </w:rPr>
        <w:t>5</w:t>
      </w:r>
      <w:r w:rsidR="00000050" w:rsidRPr="00B20B7F">
        <w:rPr>
          <w:b/>
          <w:bCs/>
        </w:rPr>
        <w:t xml:space="preserve">                                                                 </w:t>
      </w:r>
    </w:p>
    <w:p w14:paraId="49ED0CC3" w14:textId="404C86ED" w:rsidR="00AF1E95" w:rsidRPr="002E1856" w:rsidRDefault="00AF1E95" w:rsidP="00A130F7">
      <w:pPr>
        <w:jc w:val="both"/>
        <w:rPr>
          <w:b/>
        </w:rPr>
      </w:pPr>
      <w:r w:rsidRPr="00B20B7F">
        <w:rPr>
          <w:b/>
          <w:bCs/>
          <w:color w:val="111111"/>
        </w:rPr>
        <w:t xml:space="preserve">Role: </w:t>
      </w:r>
      <w:r w:rsidR="00E96125">
        <w:rPr>
          <w:b/>
          <w:bCs/>
          <w:color w:val="111111"/>
        </w:rPr>
        <w:t>Industrial Engineer</w:t>
      </w:r>
      <w:r w:rsidR="002E1856">
        <w:rPr>
          <w:b/>
          <w:bCs/>
          <w:color w:val="111111"/>
        </w:rPr>
        <w:t xml:space="preserve"> </w:t>
      </w:r>
      <w:r w:rsidR="002E1856">
        <w:rPr>
          <w:b/>
        </w:rPr>
        <w:t>(Non-SAP Experience)</w:t>
      </w:r>
    </w:p>
    <w:p w14:paraId="161A55D5" w14:textId="362024FF" w:rsidR="00AF1E95" w:rsidRDefault="00AF1E95" w:rsidP="00A130F7">
      <w:pPr>
        <w:jc w:val="both"/>
        <w:rPr>
          <w:b/>
          <w:bCs/>
          <w:color w:val="111111"/>
        </w:rPr>
      </w:pPr>
      <w:r w:rsidRPr="00B20B7F">
        <w:rPr>
          <w:b/>
          <w:bCs/>
          <w:color w:val="111111"/>
        </w:rPr>
        <w:t>Responsibilities:</w:t>
      </w:r>
    </w:p>
    <w:p w14:paraId="77C1C9EC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proofErr w:type="gramStart"/>
      <w:r w:rsidRPr="00F1792C">
        <w:rPr>
          <w:bCs/>
          <w:iCs/>
        </w:rPr>
        <w:t>Worked</w:t>
      </w:r>
      <w:proofErr w:type="gramEnd"/>
      <w:r w:rsidRPr="00F1792C">
        <w:rPr>
          <w:bCs/>
          <w:iCs/>
        </w:rPr>
        <w:t xml:space="preserve"> as </w:t>
      </w:r>
      <w:proofErr w:type="gramStart"/>
      <w:r w:rsidRPr="00F1792C">
        <w:rPr>
          <w:bCs/>
          <w:iCs/>
        </w:rPr>
        <w:t>Industrial</w:t>
      </w:r>
      <w:proofErr w:type="gramEnd"/>
      <w:r w:rsidRPr="00F1792C">
        <w:rPr>
          <w:bCs/>
          <w:iCs/>
        </w:rPr>
        <w:t xml:space="preserve"> Engineer in Madura Garments Exports, Aditya Birla Group, </w:t>
      </w:r>
      <w:proofErr w:type="spellStart"/>
      <w:r w:rsidRPr="00F1792C">
        <w:rPr>
          <w:bCs/>
          <w:iCs/>
        </w:rPr>
        <w:t>Ramnagar</w:t>
      </w:r>
      <w:proofErr w:type="spellEnd"/>
      <w:r w:rsidRPr="00F1792C">
        <w:rPr>
          <w:bCs/>
          <w:iCs/>
        </w:rPr>
        <w:t>.</w:t>
      </w:r>
    </w:p>
    <w:p w14:paraId="606C5752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 xml:space="preserve">Periodic overview </w:t>
      </w:r>
      <w:proofErr w:type="gramStart"/>
      <w:r w:rsidRPr="00F1792C">
        <w:rPr>
          <w:bCs/>
          <w:iCs/>
        </w:rPr>
        <w:t>on</w:t>
      </w:r>
      <w:proofErr w:type="gramEnd"/>
      <w:r w:rsidRPr="00F1792C">
        <w:rPr>
          <w:bCs/>
          <w:iCs/>
        </w:rPr>
        <w:t xml:space="preserve"> season projection and sharing with planning dept for capacity booking.</w:t>
      </w:r>
    </w:p>
    <w:p w14:paraId="375ED6E8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Coordinating, communicating &amp; maintaining strong relationships with internal and external customers, vendors, and other departments to facilitate the flow of goods and related information.</w:t>
      </w:r>
    </w:p>
    <w:p w14:paraId="4C674E42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Competitive brand study</w:t>
      </w:r>
    </w:p>
    <w:p w14:paraId="32321ADC" w14:textId="77777777" w:rsidR="00F1792C" w:rsidRPr="00F1792C" w:rsidRDefault="00F1792C" w:rsidP="00C17632">
      <w:pPr>
        <w:pStyle w:val="ListParagraph"/>
        <w:numPr>
          <w:ilvl w:val="0"/>
          <w:numId w:val="67"/>
        </w:numPr>
        <w:tabs>
          <w:tab w:val="left" w:pos="284"/>
        </w:tabs>
        <w:ind w:left="360"/>
        <w:jc w:val="both"/>
        <w:rPr>
          <w:bCs/>
          <w:iCs/>
        </w:rPr>
      </w:pPr>
      <w:r w:rsidRPr="00F1792C">
        <w:rPr>
          <w:bCs/>
          <w:iCs/>
        </w:rPr>
        <w:t>Weekly meetings with Supply Chain and Planning and discuss constraints</w:t>
      </w:r>
      <w:proofErr w:type="gramStart"/>
      <w:r w:rsidRPr="00F1792C">
        <w:rPr>
          <w:bCs/>
          <w:iCs/>
        </w:rPr>
        <w:t>, on</w:t>
      </w:r>
      <w:proofErr w:type="gramEnd"/>
      <w:r w:rsidRPr="00F1792C">
        <w:rPr>
          <w:bCs/>
          <w:iCs/>
        </w:rPr>
        <w:t>-time shipments are at most priority.</w:t>
      </w:r>
    </w:p>
    <w:p w14:paraId="014801B0" w14:textId="77777777" w:rsidR="00E96125" w:rsidRPr="00E96125" w:rsidRDefault="00E96125" w:rsidP="00A130F7">
      <w:pPr>
        <w:pStyle w:val="ListParagraph"/>
        <w:jc w:val="both"/>
        <w:rPr>
          <w:color w:val="111111"/>
        </w:rPr>
      </w:pPr>
    </w:p>
    <w:p w14:paraId="15D0E812" w14:textId="77777777" w:rsidR="00394CD2" w:rsidRPr="00B20B7F" w:rsidRDefault="00394CD2" w:rsidP="00A130F7">
      <w:pPr>
        <w:jc w:val="both"/>
        <w:rPr>
          <w:b/>
          <w:i/>
        </w:rPr>
      </w:pPr>
      <w:r w:rsidRPr="00B20B7F">
        <w:rPr>
          <w:b/>
          <w:i/>
        </w:rPr>
        <w:t>EDUCATIONAL BACKGROUND</w:t>
      </w:r>
    </w:p>
    <w:p w14:paraId="1A0766A9" w14:textId="4FF71389" w:rsidR="009E24D7" w:rsidRPr="00E827A5" w:rsidRDefault="00E96125" w:rsidP="00C17632">
      <w:pPr>
        <w:pStyle w:val="ListParagraph"/>
        <w:numPr>
          <w:ilvl w:val="0"/>
          <w:numId w:val="67"/>
        </w:numPr>
        <w:tabs>
          <w:tab w:val="left" w:pos="284"/>
        </w:tabs>
        <w:jc w:val="both"/>
        <w:rPr>
          <w:bCs/>
          <w:iCs/>
        </w:rPr>
      </w:pPr>
      <w:r w:rsidRPr="00E827A5">
        <w:rPr>
          <w:bCs/>
          <w:iCs/>
        </w:rPr>
        <w:t>MBA – ICFAI University, Sikkim (Corres)</w:t>
      </w:r>
    </w:p>
    <w:p w14:paraId="332CEFC8" w14:textId="0DD056C0" w:rsidR="00E96125" w:rsidRPr="00E827A5" w:rsidRDefault="00E96125" w:rsidP="00C17632">
      <w:pPr>
        <w:pStyle w:val="ListParagraph"/>
        <w:numPr>
          <w:ilvl w:val="0"/>
          <w:numId w:val="67"/>
        </w:numPr>
        <w:tabs>
          <w:tab w:val="left" w:pos="284"/>
        </w:tabs>
        <w:jc w:val="both"/>
        <w:rPr>
          <w:bCs/>
          <w:iCs/>
        </w:rPr>
      </w:pPr>
      <w:r w:rsidRPr="00E827A5">
        <w:rPr>
          <w:bCs/>
          <w:iCs/>
        </w:rPr>
        <w:t>Engineering – Textile Technology, Visveswaraya Technological University</w:t>
      </w:r>
    </w:p>
    <w:p w14:paraId="07C63585" w14:textId="7D2E362C" w:rsidR="00E96125" w:rsidRPr="00B20B7F" w:rsidRDefault="00E96125" w:rsidP="00A130F7">
      <w:pPr>
        <w:tabs>
          <w:tab w:val="left" w:pos="6480"/>
          <w:tab w:val="left" w:pos="7200"/>
        </w:tabs>
        <w:suppressAutoHyphens/>
        <w:autoSpaceDE w:val="0"/>
        <w:ind w:left="360"/>
        <w:jc w:val="both"/>
      </w:pPr>
    </w:p>
    <w:sectPr w:rsidR="00E96125" w:rsidRPr="00B20B7F" w:rsidSect="001436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90" w:right="1440" w:bottom="180" w:left="127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E6344" w14:textId="77777777" w:rsidR="00EC143F" w:rsidRDefault="00EC143F" w:rsidP="00443F13">
      <w:r>
        <w:separator/>
      </w:r>
    </w:p>
  </w:endnote>
  <w:endnote w:type="continuationSeparator" w:id="0">
    <w:p w14:paraId="6721414C" w14:textId="77777777" w:rsidR="00EC143F" w:rsidRDefault="00EC143F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97DDB" w14:textId="77777777" w:rsidR="00C17632" w:rsidRDefault="00C1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9BABD" w14:textId="6355D8DF" w:rsidR="001A5BAB" w:rsidRDefault="001A5BAB" w:rsidP="00F46B11">
    <w:pPr>
      <w:pStyle w:val="Footer"/>
    </w:pPr>
  </w:p>
  <w:p w14:paraId="6F6DDE7E" w14:textId="77777777" w:rsidR="008E1919" w:rsidRDefault="008E1919" w:rsidP="00F46B11">
    <w:pPr>
      <w:pStyle w:val="Footer"/>
    </w:pPr>
  </w:p>
  <w:p w14:paraId="12ED6EC6" w14:textId="3D634D9A" w:rsidR="00F46B11" w:rsidRPr="00F46B11" w:rsidRDefault="00F46B11" w:rsidP="00F46B11">
    <w:pPr>
      <w:pStyle w:val="Footer"/>
      <w:pBdr>
        <w:top w:val="single" w:sz="4" w:space="1" w:color="auto"/>
      </w:pBd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9F7A8" w14:textId="77777777" w:rsidR="00C17632" w:rsidRDefault="00C1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A8124" w14:textId="77777777" w:rsidR="00EC143F" w:rsidRDefault="00EC143F" w:rsidP="00443F13">
      <w:r>
        <w:separator/>
      </w:r>
    </w:p>
  </w:footnote>
  <w:footnote w:type="continuationSeparator" w:id="0">
    <w:p w14:paraId="112D6B3E" w14:textId="77777777" w:rsidR="00EC143F" w:rsidRDefault="00EC143F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DD98" w14:textId="77777777" w:rsidR="00C17632" w:rsidRDefault="00C17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A0610" w14:textId="5EC72770" w:rsidR="001A5BAB" w:rsidRPr="00556A68" w:rsidRDefault="00A43BCA" w:rsidP="00C74F84">
    <w:pPr>
      <w:spacing w:line="200" w:lineRule="atLeast"/>
      <w:ind w:left="284"/>
      <w:jc w:val="both"/>
      <w:rPr>
        <w:rFonts w:asciiTheme="minorHAnsi" w:hAnsiTheme="minorHAnsi" w:cstheme="minorHAnsi"/>
        <w:b/>
        <w:bCs/>
        <w:caps/>
        <w:spacing w:val="80"/>
        <w:sz w:val="28"/>
        <w:szCs w:val="22"/>
      </w:rPr>
    </w:pPr>
    <w:r w:rsidRPr="00CC28D7">
      <w:rPr>
        <w:b/>
        <w:bCs/>
        <w:caps/>
        <w:noProof/>
        <w:spacing w:val="40"/>
        <w:sz w:val="36"/>
        <w:szCs w:val="36"/>
      </w:rPr>
      <w:drawing>
        <wp:anchor distT="0" distB="0" distL="114300" distR="114300" simplePos="0" relativeHeight="251689984" behindDoc="0" locked="0" layoutInCell="1" allowOverlap="1" wp14:anchorId="28770412" wp14:editId="78E3E28E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260600" cy="482600"/>
          <wp:effectExtent l="0" t="0" r="6350" b="0"/>
          <wp:wrapNone/>
          <wp:docPr id="149735880" name="Picture 149735880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4F84">
      <w:t xml:space="preserve"> </w:t>
    </w:r>
    <w:r>
      <w:t xml:space="preserve">                                                                               </w:t>
    </w:r>
    <w:r w:rsidR="00C17632">
      <w:t xml:space="preserve">                      </w:t>
    </w:r>
    <w:r w:rsidR="00C17632">
      <w:rPr>
        <w:rFonts w:ascii="Garamond" w:hAnsi="Garamond"/>
        <w:b/>
        <w:bCs/>
        <w:caps/>
        <w:noProof/>
        <w:spacing w:val="40"/>
        <w:sz w:val="36"/>
        <w:szCs w:val="36"/>
      </w:rPr>
      <w:t>Candidat</w:t>
    </w:r>
    <w:r w:rsidR="00C17632">
      <w:rPr>
        <w:rFonts w:ascii="Garamond" w:hAnsi="Garamond"/>
        <w:b/>
        <w:bCs/>
        <w:caps/>
        <w:noProof/>
        <w:spacing w:val="40"/>
        <w:sz w:val="36"/>
        <w:szCs w:val="36"/>
      </w:rPr>
      <w:t>E 11</w:t>
    </w:r>
  </w:p>
  <w:p w14:paraId="4D9BF651" w14:textId="4BE1D6FD" w:rsidR="001A5BAB" w:rsidRDefault="00F46B11" w:rsidP="00C74F84">
    <w:pPr>
      <w:spacing w:line="240" w:lineRule="atLeast"/>
      <w:jc w:val="both"/>
      <w:rPr>
        <w:rFonts w:eastAsia="MS Mincho"/>
        <w:b/>
        <w:bCs/>
        <w:sz w:val="28"/>
        <w:szCs w:val="28"/>
        <w:lang w:eastAsia="ja-JP"/>
      </w:rPr>
    </w:pPr>
    <w:r w:rsidRPr="00BB4CCE">
      <w:rPr>
        <w:rFonts w:eastAsia="MS Mincho"/>
        <w:b/>
        <w:bCs/>
        <w:sz w:val="28"/>
        <w:szCs w:val="28"/>
        <w:lang w:eastAsia="ja-JP"/>
      </w:rPr>
      <w:t xml:space="preserve">     </w:t>
    </w:r>
    <w:r w:rsidR="00A43BCA">
      <w:rPr>
        <w:rFonts w:eastAsia="MS Mincho"/>
        <w:b/>
        <w:bCs/>
        <w:sz w:val="28"/>
        <w:szCs w:val="28"/>
        <w:lang w:eastAsia="ja-JP"/>
      </w:rPr>
      <w:t xml:space="preserve">                                                                   </w:t>
    </w:r>
    <w:r w:rsidR="00A130F7">
      <w:rPr>
        <w:rFonts w:eastAsia="MS Mincho"/>
        <w:b/>
        <w:bCs/>
        <w:sz w:val="28"/>
        <w:szCs w:val="28"/>
        <w:lang w:eastAsia="ja-JP"/>
      </w:rPr>
      <w:t xml:space="preserve">                                   </w:t>
    </w:r>
    <w:r w:rsidRPr="00912FD2">
      <w:rPr>
        <w:rFonts w:eastAsia="MS Mincho"/>
        <w:b/>
        <w:bCs/>
        <w:sz w:val="28"/>
        <w:szCs w:val="28"/>
        <w:lang w:eastAsia="ja-JP"/>
      </w:rPr>
      <w:t>CONSULTANT</w:t>
    </w:r>
  </w:p>
  <w:p w14:paraId="6A28B44D" w14:textId="4E6A7D35" w:rsidR="00F46B11" w:rsidRDefault="00F46B11" w:rsidP="00F46B11">
    <w:pPr>
      <w:spacing w:line="240" w:lineRule="atLeast"/>
      <w:ind w:left="36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6524147" wp14:editId="425262F1">
              <wp:simplePos x="0" y="0"/>
              <wp:positionH relativeFrom="column">
                <wp:posOffset>9524</wp:posOffset>
              </wp:positionH>
              <wp:positionV relativeFrom="paragraph">
                <wp:posOffset>52705</wp:posOffset>
              </wp:positionV>
              <wp:extent cx="601027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0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65E4FE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15pt" to="47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T9mQEAAIgDAAAOAAAAZHJzL2Uyb0RvYy54bWysU9uO0zAQfUfiHyy/06SVW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" strokecolor="black [3040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48510" w14:textId="77777777" w:rsidR="00C17632" w:rsidRDefault="00C1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AAE95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7" w15:restartNumberingAfterBreak="0">
    <w:nsid w:val="00000007"/>
    <w:multiLevelType w:val="singleLevel"/>
    <w:tmpl w:val="00000007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9" w15:restartNumberingAfterBreak="0">
    <w:nsid w:val="0000000A"/>
    <w:multiLevelType w:val="singleLevel"/>
    <w:tmpl w:val="0000000A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B"/>
    <w:multiLevelType w:val="singleLevel"/>
    <w:tmpl w:val="0000000B"/>
    <w:name w:val="WW8Num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6"/>
      </w:rPr>
    </w:lvl>
  </w:abstractNum>
  <w:abstractNum w:abstractNumId="11" w15:restartNumberingAfterBreak="0">
    <w:nsid w:val="0000000C"/>
    <w:multiLevelType w:val="singleLevel"/>
    <w:tmpl w:val="0000000C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D"/>
    <w:multiLevelType w:val="singleLevel"/>
    <w:tmpl w:val="0000000D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6" w15:restartNumberingAfterBreak="0">
    <w:nsid w:val="018F6DCC"/>
    <w:multiLevelType w:val="multilevel"/>
    <w:tmpl w:val="1722BED0"/>
    <w:name w:val="WW8Num10"/>
    <w:styleLink w:val="ImportedStyle4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7" w15:restartNumberingAfterBreak="0">
    <w:nsid w:val="03562E19"/>
    <w:multiLevelType w:val="multilevel"/>
    <w:tmpl w:val="799A8E48"/>
    <w:name w:val="WW8Num12"/>
    <w:styleLink w:val="ImportedStyle13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8" w15:restartNumberingAfterBreak="0">
    <w:nsid w:val="04166E59"/>
    <w:multiLevelType w:val="hybridMultilevel"/>
    <w:tmpl w:val="86A83F0A"/>
    <w:name w:val="WW8Num13"/>
    <w:lvl w:ilvl="0" w:tplc="CFBE3754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23BC6318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12187BF8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5688F2AA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17F45A42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2E12C978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8C3C8570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BCCC659C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9BB4BE20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A1D1A47"/>
    <w:multiLevelType w:val="hybridMultilevel"/>
    <w:tmpl w:val="06EE5090"/>
    <w:lvl w:ilvl="0" w:tplc="031471EE">
      <w:start w:val="1"/>
      <w:numFmt w:val="bullet"/>
      <w:pStyle w:val="Wyvil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AD1289"/>
    <w:multiLevelType w:val="multilevel"/>
    <w:tmpl w:val="7526AC54"/>
    <w:styleLink w:val="List5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1" w15:restartNumberingAfterBreak="0">
    <w:nsid w:val="0D9F3273"/>
    <w:multiLevelType w:val="multilevel"/>
    <w:tmpl w:val="52E0CCF8"/>
    <w:styleLink w:val="ImportedStyle4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2" w15:restartNumberingAfterBreak="0">
    <w:nsid w:val="0DA23B80"/>
    <w:multiLevelType w:val="multilevel"/>
    <w:tmpl w:val="A702782E"/>
    <w:styleLink w:val="List2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3" w15:restartNumberingAfterBreak="0">
    <w:nsid w:val="0EE81A2E"/>
    <w:multiLevelType w:val="multilevel"/>
    <w:tmpl w:val="16FC027E"/>
    <w:styleLink w:val="ImportedStyle1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4" w15:restartNumberingAfterBreak="0">
    <w:nsid w:val="0EF5120B"/>
    <w:multiLevelType w:val="multilevel"/>
    <w:tmpl w:val="AAC25B12"/>
    <w:styleLink w:val="ImportedStyle2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5" w15:restartNumberingAfterBreak="0">
    <w:nsid w:val="0FED2C06"/>
    <w:multiLevelType w:val="hybridMultilevel"/>
    <w:tmpl w:val="201AEDD4"/>
    <w:lvl w:ilvl="0" w:tplc="FFFFFFFF">
      <w:start w:val="1"/>
      <w:numFmt w:val="bullet"/>
      <w:pStyle w:val="BulletList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0B94DF6"/>
    <w:multiLevelType w:val="multilevel"/>
    <w:tmpl w:val="2C901178"/>
    <w:styleLink w:val="List4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27" w15:restartNumberingAfterBreak="0">
    <w:nsid w:val="14617570"/>
    <w:multiLevelType w:val="multilevel"/>
    <w:tmpl w:val="36E69E34"/>
    <w:styleLink w:val="ImportedStyle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8" w15:restartNumberingAfterBreak="0">
    <w:nsid w:val="15CE430A"/>
    <w:multiLevelType w:val="hybridMultilevel"/>
    <w:tmpl w:val="14E60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67001B8"/>
    <w:multiLevelType w:val="multilevel"/>
    <w:tmpl w:val="2750A0E6"/>
    <w:styleLink w:val="List11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30" w15:restartNumberingAfterBreak="0">
    <w:nsid w:val="177D4AEE"/>
    <w:multiLevelType w:val="hybridMultilevel"/>
    <w:tmpl w:val="CA723470"/>
    <w:name w:val="WW8Num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7F96F8E"/>
    <w:multiLevelType w:val="hybridMultilevel"/>
    <w:tmpl w:val="E88278D0"/>
    <w:lvl w:ilvl="0" w:tplc="D98A432A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87A3A05"/>
    <w:multiLevelType w:val="multilevel"/>
    <w:tmpl w:val="20D61630"/>
    <w:styleLink w:val="ImportedStyle4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3" w15:restartNumberingAfterBreak="0">
    <w:nsid w:val="1A7A7D66"/>
    <w:multiLevelType w:val="multilevel"/>
    <w:tmpl w:val="12547448"/>
    <w:styleLink w:val="List1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4" w15:restartNumberingAfterBreak="0">
    <w:nsid w:val="1B2218AF"/>
    <w:multiLevelType w:val="multilevel"/>
    <w:tmpl w:val="2CAE5674"/>
    <w:styleLink w:val="ImportedStyle15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5" w15:restartNumberingAfterBreak="0">
    <w:nsid w:val="1BE675A5"/>
    <w:multiLevelType w:val="hybridMultilevel"/>
    <w:tmpl w:val="77A6A24A"/>
    <w:lvl w:ilvl="0" w:tplc="9D52EEE0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C96A6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664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FFEE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7C273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307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D5435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A4454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4EAC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1C760FEA"/>
    <w:multiLevelType w:val="hybridMultilevel"/>
    <w:tmpl w:val="C5F252B6"/>
    <w:lvl w:ilvl="0" w:tplc="A4C24824">
      <w:start w:val="1"/>
      <w:numFmt w:val="bullet"/>
      <w:pStyle w:val="SAP-TablebulletedTex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465C87"/>
    <w:multiLevelType w:val="hybridMultilevel"/>
    <w:tmpl w:val="35242572"/>
    <w:lvl w:ilvl="0" w:tplc="02D06082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25E29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AA0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AF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64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983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E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245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EC5A07"/>
    <w:multiLevelType w:val="hybridMultilevel"/>
    <w:tmpl w:val="3CB07BBA"/>
    <w:lvl w:ilvl="0" w:tplc="572E0A76">
      <w:start w:val="1"/>
      <w:numFmt w:val="bullet"/>
      <w:pStyle w:val="s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EA4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C6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042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83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E40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AB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E9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4D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79E0FB1"/>
    <w:multiLevelType w:val="multilevel"/>
    <w:tmpl w:val="4C9C6B14"/>
    <w:styleLink w:val="ImportedStyle4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</w:abstractNum>
  <w:abstractNum w:abstractNumId="40" w15:restartNumberingAfterBreak="0">
    <w:nsid w:val="2BA0594A"/>
    <w:multiLevelType w:val="multilevel"/>
    <w:tmpl w:val="586A40E4"/>
    <w:styleLink w:val="ImportedStyle2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1" w15:restartNumberingAfterBreak="0">
    <w:nsid w:val="2D60656B"/>
    <w:multiLevelType w:val="multilevel"/>
    <w:tmpl w:val="EF6A49FA"/>
    <w:styleLink w:val="List8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2" w15:restartNumberingAfterBreak="0">
    <w:nsid w:val="379165A4"/>
    <w:multiLevelType w:val="multilevel"/>
    <w:tmpl w:val="2AB83852"/>
    <w:styleLink w:val="ImportedStyle4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3" w15:restartNumberingAfterBreak="0">
    <w:nsid w:val="38EA2728"/>
    <w:multiLevelType w:val="hybridMultilevel"/>
    <w:tmpl w:val="D7E636E6"/>
    <w:lvl w:ilvl="0" w:tplc="FFFFFFFF">
      <w:start w:val="1"/>
      <w:numFmt w:val="bullet"/>
      <w:pStyle w:val="Normalaril1o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7CEA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CA2B6D"/>
    <w:multiLevelType w:val="multilevel"/>
    <w:tmpl w:val="4394D342"/>
    <w:styleLink w:val="List16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45" w15:restartNumberingAfterBreak="0">
    <w:nsid w:val="3AB56B6E"/>
    <w:multiLevelType w:val="multilevel"/>
    <w:tmpl w:val="632C088A"/>
    <w:styleLink w:val="List7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6" w15:restartNumberingAfterBreak="0">
    <w:nsid w:val="3C23444E"/>
    <w:multiLevelType w:val="hybridMultilevel"/>
    <w:tmpl w:val="45D2E39A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E2A0A94"/>
    <w:multiLevelType w:val="multilevel"/>
    <w:tmpl w:val="FEC43C26"/>
    <w:styleLink w:val="List9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8" w15:restartNumberingAfterBreak="0">
    <w:nsid w:val="3E4C2E57"/>
    <w:multiLevelType w:val="multilevel"/>
    <w:tmpl w:val="E454F1F0"/>
    <w:styleLink w:val="ImportedStyle33"/>
    <w:lvl w:ilvl="0">
      <w:numFmt w:val="bullet"/>
      <w:lvlText w:val="➢"/>
      <w:lvlJc w:val="left"/>
      <w:pPr>
        <w:tabs>
          <w:tab w:val="num" w:pos="332"/>
        </w:tabs>
        <w:ind w:left="332" w:hanging="332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49" w15:restartNumberingAfterBreak="0">
    <w:nsid w:val="400C4941"/>
    <w:multiLevelType w:val="multilevel"/>
    <w:tmpl w:val="EEDC24EA"/>
    <w:styleLink w:val="ImportedStyle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0" w15:restartNumberingAfterBreak="0">
    <w:nsid w:val="40C8097F"/>
    <w:multiLevelType w:val="multilevel"/>
    <w:tmpl w:val="F4227702"/>
    <w:styleLink w:val="ImportedStyle1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1" w15:restartNumberingAfterBreak="0">
    <w:nsid w:val="41F464BB"/>
    <w:multiLevelType w:val="hybridMultilevel"/>
    <w:tmpl w:val="70BC5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6A86277"/>
    <w:multiLevelType w:val="multilevel"/>
    <w:tmpl w:val="5AC49F82"/>
    <w:styleLink w:val="ImportedStyle1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3" w15:restartNumberingAfterBreak="0">
    <w:nsid w:val="48A349F5"/>
    <w:multiLevelType w:val="multilevel"/>
    <w:tmpl w:val="DB26FB7E"/>
    <w:styleLink w:val="ImportedStyle12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4" w15:restartNumberingAfterBreak="0">
    <w:nsid w:val="49A45AF2"/>
    <w:multiLevelType w:val="hybridMultilevel"/>
    <w:tmpl w:val="7B4E0688"/>
    <w:lvl w:ilvl="0" w:tplc="04090005">
      <w:start w:val="1"/>
      <w:numFmt w:val="bullet"/>
      <w:pStyle w:val="VasantTimesBulletSty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pStyle w:val="VasantArialBulletSty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4A1B3342"/>
    <w:multiLevelType w:val="multilevel"/>
    <w:tmpl w:val="71F2D328"/>
    <w:styleLink w:val="ImportedStyle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6" w15:restartNumberingAfterBreak="0">
    <w:nsid w:val="4AE03CC1"/>
    <w:multiLevelType w:val="multilevel"/>
    <w:tmpl w:val="FA8A4910"/>
    <w:styleLink w:val="ImportedStyle1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57" w15:restartNumberingAfterBreak="0">
    <w:nsid w:val="513C2FC9"/>
    <w:multiLevelType w:val="multilevel"/>
    <w:tmpl w:val="BA18C904"/>
    <w:styleLink w:val="ImportedStyle4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8" w15:restartNumberingAfterBreak="0">
    <w:nsid w:val="51ED3DF8"/>
    <w:multiLevelType w:val="multilevel"/>
    <w:tmpl w:val="032283BC"/>
    <w:styleLink w:val="ImportedStyle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9" w15:restartNumberingAfterBreak="0">
    <w:nsid w:val="53D2550D"/>
    <w:multiLevelType w:val="multilevel"/>
    <w:tmpl w:val="49A467A0"/>
    <w:styleLink w:val="List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0" w15:restartNumberingAfterBreak="0">
    <w:nsid w:val="54AF06B9"/>
    <w:multiLevelType w:val="multilevel"/>
    <w:tmpl w:val="32D0E018"/>
    <w:styleLink w:val="ImportedStyle1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1" w15:restartNumberingAfterBreak="0">
    <w:nsid w:val="566A7726"/>
    <w:multiLevelType w:val="singleLevel"/>
    <w:tmpl w:val="708C44A8"/>
    <w:lvl w:ilvl="0">
      <w:start w:val="1"/>
      <w:numFmt w:val="bullet"/>
      <w:pStyle w:val="ResBulletChar"/>
      <w:lvlText w:val=""/>
      <w:legacy w:legacy="1" w:legacySpace="0" w:legacyIndent="360"/>
      <w:lvlJc w:val="left"/>
      <w:pPr>
        <w:ind w:left="1660" w:hanging="360"/>
      </w:pPr>
      <w:rPr>
        <w:rFonts w:ascii="Symbol" w:hAnsi="Symbol" w:hint="default"/>
      </w:rPr>
    </w:lvl>
  </w:abstractNum>
  <w:abstractNum w:abstractNumId="62" w15:restartNumberingAfterBreak="0">
    <w:nsid w:val="567F1036"/>
    <w:multiLevelType w:val="hybridMultilevel"/>
    <w:tmpl w:val="66E85F10"/>
    <w:lvl w:ilvl="0" w:tplc="67965022">
      <w:start w:val="1"/>
      <w:numFmt w:val="bullet"/>
      <w:pStyle w:val="ResumeBulletsCoreComp"/>
      <w:lvlText w:val=""/>
      <w:lvlJc w:val="left"/>
      <w:pPr>
        <w:ind w:left="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63" w15:restartNumberingAfterBreak="0">
    <w:nsid w:val="5CE20BAA"/>
    <w:multiLevelType w:val="multilevel"/>
    <w:tmpl w:val="35F66D94"/>
    <w:styleLink w:val="ImportedStyle4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4" w15:restartNumberingAfterBreak="0">
    <w:nsid w:val="5DB7040A"/>
    <w:multiLevelType w:val="multilevel"/>
    <w:tmpl w:val="0409001D"/>
    <w:styleLink w:val="1ai"/>
    <w:lvl w:ilvl="0">
      <w:start w:val="1"/>
      <w:numFmt w:val="decimal"/>
      <w:pStyle w:val="Achievemen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5" w15:restartNumberingAfterBreak="0">
    <w:nsid w:val="5EA47773"/>
    <w:multiLevelType w:val="multilevel"/>
    <w:tmpl w:val="814CCBCA"/>
    <w:styleLink w:val="List15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6" w15:restartNumberingAfterBreak="0">
    <w:nsid w:val="61BC2542"/>
    <w:multiLevelType w:val="multilevel"/>
    <w:tmpl w:val="1C868958"/>
    <w:styleLink w:val="ImportedStyle3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7" w15:restartNumberingAfterBreak="0">
    <w:nsid w:val="61CD414E"/>
    <w:multiLevelType w:val="multilevel"/>
    <w:tmpl w:val="3078D9BC"/>
    <w:styleLink w:val="ImportedStyle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8" w15:restartNumberingAfterBreak="0">
    <w:nsid w:val="649F722E"/>
    <w:multiLevelType w:val="multilevel"/>
    <w:tmpl w:val="23FAAE9C"/>
    <w:styleLink w:val="ImportedStyle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9" w15:restartNumberingAfterBreak="0">
    <w:nsid w:val="66A76C18"/>
    <w:multiLevelType w:val="multilevel"/>
    <w:tmpl w:val="48BCE1AE"/>
    <w:styleLink w:val="ImportedStyle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0" w15:restartNumberingAfterBreak="0">
    <w:nsid w:val="66EE1481"/>
    <w:multiLevelType w:val="hybridMultilevel"/>
    <w:tmpl w:val="882EE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4208CB"/>
    <w:multiLevelType w:val="multilevel"/>
    <w:tmpl w:val="0882B250"/>
    <w:styleLink w:val="List13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72" w15:restartNumberingAfterBreak="0">
    <w:nsid w:val="6BA0225B"/>
    <w:multiLevelType w:val="multilevel"/>
    <w:tmpl w:val="8ADA750E"/>
    <w:styleLink w:val="ImportedStyle5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3" w15:restartNumberingAfterBreak="0">
    <w:nsid w:val="6BF56693"/>
    <w:multiLevelType w:val="multilevel"/>
    <w:tmpl w:val="B4D4A15A"/>
    <w:styleLink w:val="ImportedStyle2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4" w15:restartNumberingAfterBreak="0">
    <w:nsid w:val="6D42474E"/>
    <w:multiLevelType w:val="multilevel"/>
    <w:tmpl w:val="70A6F592"/>
    <w:styleLink w:val="List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5" w15:restartNumberingAfterBreak="0">
    <w:nsid w:val="6DB20E16"/>
    <w:multiLevelType w:val="multilevel"/>
    <w:tmpl w:val="169E00FC"/>
    <w:styleLink w:val="List6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6" w15:restartNumberingAfterBreak="0">
    <w:nsid w:val="6E354664"/>
    <w:multiLevelType w:val="hybridMultilevel"/>
    <w:tmpl w:val="F8A8E3D8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602FB0"/>
    <w:multiLevelType w:val="multilevel"/>
    <w:tmpl w:val="7666CC7E"/>
    <w:styleLink w:val="ImportedStyle4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8" w15:restartNumberingAfterBreak="0">
    <w:nsid w:val="6EE21CD9"/>
    <w:multiLevelType w:val="multilevel"/>
    <w:tmpl w:val="AE5218A4"/>
    <w:styleLink w:val="List3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79" w15:restartNumberingAfterBreak="0">
    <w:nsid w:val="71594610"/>
    <w:multiLevelType w:val="hybridMultilevel"/>
    <w:tmpl w:val="3B4E9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982DBF"/>
    <w:multiLevelType w:val="multilevel"/>
    <w:tmpl w:val="7C564B6A"/>
    <w:styleLink w:val="ImportedStyle2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1" w15:restartNumberingAfterBreak="0">
    <w:nsid w:val="75342E8C"/>
    <w:multiLevelType w:val="hybridMultilevel"/>
    <w:tmpl w:val="D24E8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672479C"/>
    <w:multiLevelType w:val="multilevel"/>
    <w:tmpl w:val="F370B792"/>
    <w:styleLink w:val="ImportedStyle14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3" w15:restartNumberingAfterBreak="0">
    <w:nsid w:val="772C170C"/>
    <w:multiLevelType w:val="multilevel"/>
    <w:tmpl w:val="9FEE05A4"/>
    <w:styleLink w:val="List12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4" w15:restartNumberingAfterBreak="0">
    <w:nsid w:val="77E8480E"/>
    <w:multiLevelType w:val="hybridMultilevel"/>
    <w:tmpl w:val="B0A428A8"/>
    <w:lvl w:ilvl="0" w:tplc="5B0646F4">
      <w:start w:val="1"/>
      <w:numFmt w:val="bullet"/>
      <w:pStyle w:val="NormalLatinBookAntiqu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9626969"/>
    <w:multiLevelType w:val="multilevel"/>
    <w:tmpl w:val="7F4E47D8"/>
    <w:styleLink w:val="ImportedStyle4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6" w15:restartNumberingAfterBreak="0">
    <w:nsid w:val="7BAA0E6D"/>
    <w:multiLevelType w:val="multilevel"/>
    <w:tmpl w:val="20C8FBC8"/>
    <w:styleLink w:val="List14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7" w15:restartNumberingAfterBreak="0">
    <w:nsid w:val="7C7E31A5"/>
    <w:multiLevelType w:val="multilevel"/>
    <w:tmpl w:val="924E561E"/>
    <w:styleLink w:val="ImportedStyle4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num w:numId="1" w16cid:durableId="1658998585">
    <w:abstractNumId w:val="64"/>
  </w:num>
  <w:num w:numId="2" w16cid:durableId="1559709110">
    <w:abstractNumId w:val="35"/>
  </w:num>
  <w:num w:numId="3" w16cid:durableId="1146121246">
    <w:abstractNumId w:val="18"/>
  </w:num>
  <w:num w:numId="4" w16cid:durableId="1093547234">
    <w:abstractNumId w:val="38"/>
  </w:num>
  <w:num w:numId="5" w16cid:durableId="793448163">
    <w:abstractNumId w:val="58"/>
  </w:num>
  <w:num w:numId="6" w16cid:durableId="875583894">
    <w:abstractNumId w:val="69"/>
  </w:num>
  <w:num w:numId="7" w16cid:durableId="1528256533">
    <w:abstractNumId w:val="67"/>
  </w:num>
  <w:num w:numId="8" w16cid:durableId="1924950669">
    <w:abstractNumId w:val="49"/>
  </w:num>
  <w:num w:numId="9" w16cid:durableId="1583954650">
    <w:abstractNumId w:val="27"/>
  </w:num>
  <w:num w:numId="10" w16cid:durableId="1589732189">
    <w:abstractNumId w:val="68"/>
  </w:num>
  <w:num w:numId="11" w16cid:durableId="1380130299">
    <w:abstractNumId w:val="55"/>
  </w:num>
  <w:num w:numId="12" w16cid:durableId="754860305">
    <w:abstractNumId w:val="59"/>
  </w:num>
  <w:num w:numId="13" w16cid:durableId="314573114">
    <w:abstractNumId w:val="74"/>
  </w:num>
  <w:num w:numId="14" w16cid:durableId="2053263654">
    <w:abstractNumId w:val="22"/>
  </w:num>
  <w:num w:numId="15" w16cid:durableId="1654216527">
    <w:abstractNumId w:val="23"/>
  </w:num>
  <w:num w:numId="16" w16cid:durableId="1564751324">
    <w:abstractNumId w:val="56"/>
  </w:num>
  <w:num w:numId="17" w16cid:durableId="418332806">
    <w:abstractNumId w:val="52"/>
  </w:num>
  <w:num w:numId="18" w16cid:durableId="2001881667">
    <w:abstractNumId w:val="50"/>
  </w:num>
  <w:num w:numId="19" w16cid:durableId="1213956092">
    <w:abstractNumId w:val="73"/>
  </w:num>
  <w:num w:numId="20" w16cid:durableId="2071690867">
    <w:abstractNumId w:val="80"/>
  </w:num>
  <w:num w:numId="21" w16cid:durableId="1653607209">
    <w:abstractNumId w:val="40"/>
  </w:num>
  <w:num w:numId="22" w16cid:durableId="661860058">
    <w:abstractNumId w:val="20"/>
  </w:num>
  <w:num w:numId="23" w16cid:durableId="1636639053">
    <w:abstractNumId w:val="75"/>
  </w:num>
  <w:num w:numId="24" w16cid:durableId="2076320847">
    <w:abstractNumId w:val="45"/>
  </w:num>
  <w:num w:numId="25" w16cid:durableId="1149245442">
    <w:abstractNumId w:val="41"/>
  </w:num>
  <w:num w:numId="26" w16cid:durableId="1950548937">
    <w:abstractNumId w:val="24"/>
  </w:num>
  <w:num w:numId="27" w16cid:durableId="1725719755">
    <w:abstractNumId w:val="47"/>
  </w:num>
  <w:num w:numId="28" w16cid:durableId="1511487314">
    <w:abstractNumId w:val="33"/>
  </w:num>
  <w:num w:numId="29" w16cid:durableId="633371911">
    <w:abstractNumId w:val="66"/>
  </w:num>
  <w:num w:numId="30" w16cid:durableId="1778717240">
    <w:abstractNumId w:val="29"/>
  </w:num>
  <w:num w:numId="31" w16cid:durableId="1711225926">
    <w:abstractNumId w:val="48"/>
  </w:num>
  <w:num w:numId="32" w16cid:durableId="2016228623">
    <w:abstractNumId w:val="83"/>
  </w:num>
  <w:num w:numId="33" w16cid:durableId="1269198235">
    <w:abstractNumId w:val="71"/>
  </w:num>
  <w:num w:numId="34" w16cid:durableId="493492594">
    <w:abstractNumId w:val="86"/>
  </w:num>
  <w:num w:numId="35" w16cid:durableId="957956393">
    <w:abstractNumId w:val="65"/>
  </w:num>
  <w:num w:numId="36" w16cid:durableId="1684016115">
    <w:abstractNumId w:val="44"/>
  </w:num>
  <w:num w:numId="37" w16cid:durableId="1876887108">
    <w:abstractNumId w:val="57"/>
  </w:num>
  <w:num w:numId="38" w16cid:durableId="1846282818">
    <w:abstractNumId w:val="42"/>
  </w:num>
  <w:num w:numId="39" w16cid:durableId="1756896069">
    <w:abstractNumId w:val="87"/>
  </w:num>
  <w:num w:numId="40" w16cid:durableId="2022733099">
    <w:abstractNumId w:val="77"/>
  </w:num>
  <w:num w:numId="41" w16cid:durableId="1798793588">
    <w:abstractNumId w:val="32"/>
  </w:num>
  <w:num w:numId="42" w16cid:durableId="606498467">
    <w:abstractNumId w:val="85"/>
  </w:num>
  <w:num w:numId="43" w16cid:durableId="350763702">
    <w:abstractNumId w:val="21"/>
  </w:num>
  <w:num w:numId="44" w16cid:durableId="1500346638">
    <w:abstractNumId w:val="16"/>
  </w:num>
  <w:num w:numId="45" w16cid:durableId="2126650335">
    <w:abstractNumId w:val="39"/>
  </w:num>
  <w:num w:numId="46" w16cid:durableId="212549193">
    <w:abstractNumId w:val="63"/>
  </w:num>
  <w:num w:numId="47" w16cid:durableId="2026252342">
    <w:abstractNumId w:val="72"/>
  </w:num>
  <w:num w:numId="48" w16cid:durableId="1755664559">
    <w:abstractNumId w:val="78"/>
  </w:num>
  <w:num w:numId="49" w16cid:durableId="178199747">
    <w:abstractNumId w:val="26"/>
  </w:num>
  <w:num w:numId="50" w16cid:durableId="710232298">
    <w:abstractNumId w:val="82"/>
  </w:num>
  <w:num w:numId="51" w16cid:durableId="824201043">
    <w:abstractNumId w:val="34"/>
  </w:num>
  <w:num w:numId="52" w16cid:durableId="119610935">
    <w:abstractNumId w:val="60"/>
  </w:num>
  <w:num w:numId="53" w16cid:durableId="1239435557">
    <w:abstractNumId w:val="53"/>
  </w:num>
  <w:num w:numId="54" w16cid:durableId="1460218693">
    <w:abstractNumId w:val="17"/>
  </w:num>
  <w:num w:numId="55" w16cid:durableId="2091465321">
    <w:abstractNumId w:val="61"/>
  </w:num>
  <w:num w:numId="56" w16cid:durableId="120920656">
    <w:abstractNumId w:val="37"/>
  </w:num>
  <w:num w:numId="57" w16cid:durableId="1465126004">
    <w:abstractNumId w:val="0"/>
  </w:num>
  <w:num w:numId="58" w16cid:durableId="1079908297">
    <w:abstractNumId w:val="31"/>
  </w:num>
  <w:num w:numId="59" w16cid:durableId="2102336412">
    <w:abstractNumId w:val="62"/>
  </w:num>
  <w:num w:numId="60" w16cid:durableId="1085495229">
    <w:abstractNumId w:val="36"/>
  </w:num>
  <w:num w:numId="61" w16cid:durableId="112142832">
    <w:abstractNumId w:val="43"/>
  </w:num>
  <w:num w:numId="62" w16cid:durableId="1755274565">
    <w:abstractNumId w:val="54"/>
  </w:num>
  <w:num w:numId="63" w16cid:durableId="1277367044">
    <w:abstractNumId w:val="46"/>
  </w:num>
  <w:num w:numId="64" w16cid:durableId="1000542224">
    <w:abstractNumId w:val="19"/>
  </w:num>
  <w:num w:numId="65" w16cid:durableId="788163146">
    <w:abstractNumId w:val="25"/>
  </w:num>
  <w:num w:numId="66" w16cid:durableId="779103949">
    <w:abstractNumId w:val="84"/>
  </w:num>
  <w:num w:numId="67" w16cid:durableId="2052918576">
    <w:abstractNumId w:val="81"/>
  </w:num>
  <w:num w:numId="68" w16cid:durableId="1953049645">
    <w:abstractNumId w:val="70"/>
  </w:num>
  <w:num w:numId="69" w16cid:durableId="1193375409">
    <w:abstractNumId w:val="51"/>
  </w:num>
  <w:num w:numId="70" w16cid:durableId="1764567346">
    <w:abstractNumId w:val="28"/>
  </w:num>
  <w:num w:numId="71" w16cid:durableId="607278368">
    <w:abstractNumId w:val="79"/>
  </w:num>
  <w:num w:numId="72" w16cid:durableId="358749978">
    <w:abstractNumId w:val="76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050"/>
    <w:rsid w:val="00000F98"/>
    <w:rsid w:val="00001B01"/>
    <w:rsid w:val="00001E10"/>
    <w:rsid w:val="00002182"/>
    <w:rsid w:val="000022ED"/>
    <w:rsid w:val="00002D46"/>
    <w:rsid w:val="00002DD5"/>
    <w:rsid w:val="00003426"/>
    <w:rsid w:val="00003A4C"/>
    <w:rsid w:val="00003ABF"/>
    <w:rsid w:val="00005099"/>
    <w:rsid w:val="00006079"/>
    <w:rsid w:val="00006BBE"/>
    <w:rsid w:val="00006E72"/>
    <w:rsid w:val="000077E6"/>
    <w:rsid w:val="00007ED6"/>
    <w:rsid w:val="000102F8"/>
    <w:rsid w:val="000108DE"/>
    <w:rsid w:val="00010F7F"/>
    <w:rsid w:val="00011330"/>
    <w:rsid w:val="000116AF"/>
    <w:rsid w:val="00011C8C"/>
    <w:rsid w:val="00012396"/>
    <w:rsid w:val="0001309A"/>
    <w:rsid w:val="00013701"/>
    <w:rsid w:val="00013771"/>
    <w:rsid w:val="00014B87"/>
    <w:rsid w:val="0001566B"/>
    <w:rsid w:val="00016158"/>
    <w:rsid w:val="0001673F"/>
    <w:rsid w:val="00016A76"/>
    <w:rsid w:val="00016BE6"/>
    <w:rsid w:val="000172E1"/>
    <w:rsid w:val="0001738B"/>
    <w:rsid w:val="0002018D"/>
    <w:rsid w:val="000203D3"/>
    <w:rsid w:val="0002085D"/>
    <w:rsid w:val="00021BAB"/>
    <w:rsid w:val="0002294D"/>
    <w:rsid w:val="00022A21"/>
    <w:rsid w:val="00022C1A"/>
    <w:rsid w:val="00023084"/>
    <w:rsid w:val="00023173"/>
    <w:rsid w:val="00023D6E"/>
    <w:rsid w:val="000248D4"/>
    <w:rsid w:val="00025060"/>
    <w:rsid w:val="000266B6"/>
    <w:rsid w:val="00027F9A"/>
    <w:rsid w:val="00027FCC"/>
    <w:rsid w:val="0003053C"/>
    <w:rsid w:val="0003099D"/>
    <w:rsid w:val="00030D21"/>
    <w:rsid w:val="00031D0E"/>
    <w:rsid w:val="0003268B"/>
    <w:rsid w:val="00032F3F"/>
    <w:rsid w:val="00033393"/>
    <w:rsid w:val="00035049"/>
    <w:rsid w:val="000358E4"/>
    <w:rsid w:val="00035B19"/>
    <w:rsid w:val="00036E9A"/>
    <w:rsid w:val="000377A3"/>
    <w:rsid w:val="00040979"/>
    <w:rsid w:val="000409C6"/>
    <w:rsid w:val="00040C92"/>
    <w:rsid w:val="00040D83"/>
    <w:rsid w:val="00040EBC"/>
    <w:rsid w:val="00042291"/>
    <w:rsid w:val="0004260B"/>
    <w:rsid w:val="00042736"/>
    <w:rsid w:val="00042A43"/>
    <w:rsid w:val="00042DF2"/>
    <w:rsid w:val="0004524C"/>
    <w:rsid w:val="00045455"/>
    <w:rsid w:val="00046318"/>
    <w:rsid w:val="00046619"/>
    <w:rsid w:val="00046684"/>
    <w:rsid w:val="000477CC"/>
    <w:rsid w:val="00047EA5"/>
    <w:rsid w:val="00050C71"/>
    <w:rsid w:val="00050DCB"/>
    <w:rsid w:val="0005233B"/>
    <w:rsid w:val="00052430"/>
    <w:rsid w:val="000524CF"/>
    <w:rsid w:val="00053E3F"/>
    <w:rsid w:val="00053F9C"/>
    <w:rsid w:val="00054D5B"/>
    <w:rsid w:val="000557C2"/>
    <w:rsid w:val="00055A4B"/>
    <w:rsid w:val="00055CCB"/>
    <w:rsid w:val="00055D8F"/>
    <w:rsid w:val="00055EE8"/>
    <w:rsid w:val="000574C3"/>
    <w:rsid w:val="000575C8"/>
    <w:rsid w:val="00057884"/>
    <w:rsid w:val="00057B2F"/>
    <w:rsid w:val="00057DA6"/>
    <w:rsid w:val="00060411"/>
    <w:rsid w:val="00060A4E"/>
    <w:rsid w:val="00060B8B"/>
    <w:rsid w:val="000611E4"/>
    <w:rsid w:val="000612F3"/>
    <w:rsid w:val="00061A28"/>
    <w:rsid w:val="0006417B"/>
    <w:rsid w:val="000644F1"/>
    <w:rsid w:val="0006558E"/>
    <w:rsid w:val="0006601C"/>
    <w:rsid w:val="00067959"/>
    <w:rsid w:val="00067A0E"/>
    <w:rsid w:val="00067A5E"/>
    <w:rsid w:val="000701BD"/>
    <w:rsid w:val="000706EE"/>
    <w:rsid w:val="000707C2"/>
    <w:rsid w:val="00071365"/>
    <w:rsid w:val="000713A2"/>
    <w:rsid w:val="000713C0"/>
    <w:rsid w:val="000714FA"/>
    <w:rsid w:val="00071FF5"/>
    <w:rsid w:val="000722F2"/>
    <w:rsid w:val="0007286F"/>
    <w:rsid w:val="00072A8A"/>
    <w:rsid w:val="00072C1E"/>
    <w:rsid w:val="00072F02"/>
    <w:rsid w:val="00072F36"/>
    <w:rsid w:val="000734B8"/>
    <w:rsid w:val="000738A0"/>
    <w:rsid w:val="00073997"/>
    <w:rsid w:val="00073C6D"/>
    <w:rsid w:val="0007401C"/>
    <w:rsid w:val="00074068"/>
    <w:rsid w:val="00074BD7"/>
    <w:rsid w:val="00075A18"/>
    <w:rsid w:val="00075E41"/>
    <w:rsid w:val="00075EC1"/>
    <w:rsid w:val="00075F2C"/>
    <w:rsid w:val="00076195"/>
    <w:rsid w:val="00077C26"/>
    <w:rsid w:val="00080AE2"/>
    <w:rsid w:val="00080D19"/>
    <w:rsid w:val="000810BA"/>
    <w:rsid w:val="00081FC0"/>
    <w:rsid w:val="0008201A"/>
    <w:rsid w:val="00082D46"/>
    <w:rsid w:val="000847C2"/>
    <w:rsid w:val="0008497A"/>
    <w:rsid w:val="00084CBB"/>
    <w:rsid w:val="00084F2B"/>
    <w:rsid w:val="00086473"/>
    <w:rsid w:val="000867C1"/>
    <w:rsid w:val="00086EBC"/>
    <w:rsid w:val="000877BE"/>
    <w:rsid w:val="00087E70"/>
    <w:rsid w:val="00087F43"/>
    <w:rsid w:val="00090C4F"/>
    <w:rsid w:val="000912EA"/>
    <w:rsid w:val="0009180A"/>
    <w:rsid w:val="000921BC"/>
    <w:rsid w:val="000927F0"/>
    <w:rsid w:val="00093115"/>
    <w:rsid w:val="0009378F"/>
    <w:rsid w:val="00093CAE"/>
    <w:rsid w:val="000941FA"/>
    <w:rsid w:val="000944D1"/>
    <w:rsid w:val="00094CF9"/>
    <w:rsid w:val="00095A71"/>
    <w:rsid w:val="0009628A"/>
    <w:rsid w:val="00096B2D"/>
    <w:rsid w:val="00096D30"/>
    <w:rsid w:val="000972C3"/>
    <w:rsid w:val="000A2295"/>
    <w:rsid w:val="000A22C9"/>
    <w:rsid w:val="000A3416"/>
    <w:rsid w:val="000A3E0F"/>
    <w:rsid w:val="000A3E64"/>
    <w:rsid w:val="000A42AC"/>
    <w:rsid w:val="000A45E1"/>
    <w:rsid w:val="000A4F77"/>
    <w:rsid w:val="000A5408"/>
    <w:rsid w:val="000A5C26"/>
    <w:rsid w:val="000A61E4"/>
    <w:rsid w:val="000A6631"/>
    <w:rsid w:val="000A6F15"/>
    <w:rsid w:val="000A7200"/>
    <w:rsid w:val="000A73B5"/>
    <w:rsid w:val="000A7464"/>
    <w:rsid w:val="000A76C3"/>
    <w:rsid w:val="000A7904"/>
    <w:rsid w:val="000A7ACD"/>
    <w:rsid w:val="000B0BC6"/>
    <w:rsid w:val="000B11F4"/>
    <w:rsid w:val="000B16C0"/>
    <w:rsid w:val="000B2A1F"/>
    <w:rsid w:val="000B3586"/>
    <w:rsid w:val="000B48B6"/>
    <w:rsid w:val="000B5060"/>
    <w:rsid w:val="000B5405"/>
    <w:rsid w:val="000B54D9"/>
    <w:rsid w:val="000B5684"/>
    <w:rsid w:val="000B58AC"/>
    <w:rsid w:val="000B5961"/>
    <w:rsid w:val="000B65CB"/>
    <w:rsid w:val="000B66F6"/>
    <w:rsid w:val="000B75E5"/>
    <w:rsid w:val="000C015D"/>
    <w:rsid w:val="000C0D38"/>
    <w:rsid w:val="000C1A1E"/>
    <w:rsid w:val="000C270F"/>
    <w:rsid w:val="000C274B"/>
    <w:rsid w:val="000C29FF"/>
    <w:rsid w:val="000C2D17"/>
    <w:rsid w:val="000C3611"/>
    <w:rsid w:val="000C4058"/>
    <w:rsid w:val="000C407D"/>
    <w:rsid w:val="000C4DFA"/>
    <w:rsid w:val="000C4FEB"/>
    <w:rsid w:val="000C54DD"/>
    <w:rsid w:val="000C5C35"/>
    <w:rsid w:val="000C5CE7"/>
    <w:rsid w:val="000C5F41"/>
    <w:rsid w:val="000C6517"/>
    <w:rsid w:val="000C6958"/>
    <w:rsid w:val="000C6AB5"/>
    <w:rsid w:val="000C6BE8"/>
    <w:rsid w:val="000C7447"/>
    <w:rsid w:val="000C7D5F"/>
    <w:rsid w:val="000D0689"/>
    <w:rsid w:val="000D0D85"/>
    <w:rsid w:val="000D1AA7"/>
    <w:rsid w:val="000D1B73"/>
    <w:rsid w:val="000D235F"/>
    <w:rsid w:val="000D2A3E"/>
    <w:rsid w:val="000D30E2"/>
    <w:rsid w:val="000D3410"/>
    <w:rsid w:val="000D38AF"/>
    <w:rsid w:val="000D47DC"/>
    <w:rsid w:val="000D5886"/>
    <w:rsid w:val="000D673E"/>
    <w:rsid w:val="000D6DCB"/>
    <w:rsid w:val="000D6E5D"/>
    <w:rsid w:val="000D74F3"/>
    <w:rsid w:val="000E0183"/>
    <w:rsid w:val="000E02C7"/>
    <w:rsid w:val="000E04E2"/>
    <w:rsid w:val="000E1ADB"/>
    <w:rsid w:val="000E28F8"/>
    <w:rsid w:val="000E2A9A"/>
    <w:rsid w:val="000E2F2D"/>
    <w:rsid w:val="000E3582"/>
    <w:rsid w:val="000E3AAB"/>
    <w:rsid w:val="000E42B1"/>
    <w:rsid w:val="000E46EA"/>
    <w:rsid w:val="000E531B"/>
    <w:rsid w:val="000E72A5"/>
    <w:rsid w:val="000E76A3"/>
    <w:rsid w:val="000E7AF5"/>
    <w:rsid w:val="000F0A61"/>
    <w:rsid w:val="000F0AF7"/>
    <w:rsid w:val="000F1231"/>
    <w:rsid w:val="000F2C2C"/>
    <w:rsid w:val="000F324E"/>
    <w:rsid w:val="000F3443"/>
    <w:rsid w:val="000F349C"/>
    <w:rsid w:val="000F4097"/>
    <w:rsid w:val="000F40C0"/>
    <w:rsid w:val="000F4B2F"/>
    <w:rsid w:val="000F4D4D"/>
    <w:rsid w:val="000F5047"/>
    <w:rsid w:val="000F6571"/>
    <w:rsid w:val="000F65AD"/>
    <w:rsid w:val="000F6D71"/>
    <w:rsid w:val="000F7383"/>
    <w:rsid w:val="000F791B"/>
    <w:rsid w:val="000F7E9C"/>
    <w:rsid w:val="00100028"/>
    <w:rsid w:val="00100452"/>
    <w:rsid w:val="00100FAF"/>
    <w:rsid w:val="00101342"/>
    <w:rsid w:val="001019BD"/>
    <w:rsid w:val="00102078"/>
    <w:rsid w:val="0010320E"/>
    <w:rsid w:val="001032E0"/>
    <w:rsid w:val="0010354F"/>
    <w:rsid w:val="001037C1"/>
    <w:rsid w:val="001038AF"/>
    <w:rsid w:val="00103CE7"/>
    <w:rsid w:val="001043D1"/>
    <w:rsid w:val="00104770"/>
    <w:rsid w:val="001059EB"/>
    <w:rsid w:val="00106762"/>
    <w:rsid w:val="00106E41"/>
    <w:rsid w:val="0010715F"/>
    <w:rsid w:val="00107848"/>
    <w:rsid w:val="00107972"/>
    <w:rsid w:val="00110B5D"/>
    <w:rsid w:val="00110EE6"/>
    <w:rsid w:val="00111A73"/>
    <w:rsid w:val="00111CFC"/>
    <w:rsid w:val="00112A43"/>
    <w:rsid w:val="00113758"/>
    <w:rsid w:val="001139EF"/>
    <w:rsid w:val="00113DBE"/>
    <w:rsid w:val="00113DDE"/>
    <w:rsid w:val="00113E1E"/>
    <w:rsid w:val="001155BB"/>
    <w:rsid w:val="00116687"/>
    <w:rsid w:val="00116F13"/>
    <w:rsid w:val="0011713F"/>
    <w:rsid w:val="00117B22"/>
    <w:rsid w:val="00117BC5"/>
    <w:rsid w:val="0012112D"/>
    <w:rsid w:val="00122064"/>
    <w:rsid w:val="00122CF0"/>
    <w:rsid w:val="00122DB1"/>
    <w:rsid w:val="0012329B"/>
    <w:rsid w:val="00123B8F"/>
    <w:rsid w:val="00123BE9"/>
    <w:rsid w:val="001241ED"/>
    <w:rsid w:val="0012431E"/>
    <w:rsid w:val="00124468"/>
    <w:rsid w:val="001249E4"/>
    <w:rsid w:val="00125652"/>
    <w:rsid w:val="001258D2"/>
    <w:rsid w:val="00125BA4"/>
    <w:rsid w:val="001265BB"/>
    <w:rsid w:val="00126A4E"/>
    <w:rsid w:val="00126CAE"/>
    <w:rsid w:val="00126DB3"/>
    <w:rsid w:val="00126FE0"/>
    <w:rsid w:val="00127039"/>
    <w:rsid w:val="001305E9"/>
    <w:rsid w:val="001314DF"/>
    <w:rsid w:val="00131FE8"/>
    <w:rsid w:val="001320EC"/>
    <w:rsid w:val="00133918"/>
    <w:rsid w:val="00133D88"/>
    <w:rsid w:val="00134C98"/>
    <w:rsid w:val="00135914"/>
    <w:rsid w:val="00135E21"/>
    <w:rsid w:val="00135FE1"/>
    <w:rsid w:val="00136BAC"/>
    <w:rsid w:val="00136D0B"/>
    <w:rsid w:val="00136E10"/>
    <w:rsid w:val="00137060"/>
    <w:rsid w:val="00137842"/>
    <w:rsid w:val="00137930"/>
    <w:rsid w:val="00140085"/>
    <w:rsid w:val="00141032"/>
    <w:rsid w:val="00141F85"/>
    <w:rsid w:val="001426C0"/>
    <w:rsid w:val="00143607"/>
    <w:rsid w:val="00143FF1"/>
    <w:rsid w:val="00144366"/>
    <w:rsid w:val="001443DB"/>
    <w:rsid w:val="00145742"/>
    <w:rsid w:val="00146E29"/>
    <w:rsid w:val="00147755"/>
    <w:rsid w:val="00147904"/>
    <w:rsid w:val="00150630"/>
    <w:rsid w:val="00150870"/>
    <w:rsid w:val="001512A7"/>
    <w:rsid w:val="0015132D"/>
    <w:rsid w:val="00151497"/>
    <w:rsid w:val="00152471"/>
    <w:rsid w:val="00153581"/>
    <w:rsid w:val="0015407F"/>
    <w:rsid w:val="00154143"/>
    <w:rsid w:val="0016045B"/>
    <w:rsid w:val="00160B8E"/>
    <w:rsid w:val="00162455"/>
    <w:rsid w:val="001642F7"/>
    <w:rsid w:val="00164570"/>
    <w:rsid w:val="00164DD3"/>
    <w:rsid w:val="001658B1"/>
    <w:rsid w:val="00166B7B"/>
    <w:rsid w:val="00167761"/>
    <w:rsid w:val="00170150"/>
    <w:rsid w:val="0017048B"/>
    <w:rsid w:val="0017100E"/>
    <w:rsid w:val="001714F4"/>
    <w:rsid w:val="0017152E"/>
    <w:rsid w:val="00171737"/>
    <w:rsid w:val="001718C3"/>
    <w:rsid w:val="00171F14"/>
    <w:rsid w:val="00172D62"/>
    <w:rsid w:val="0017300A"/>
    <w:rsid w:val="00173954"/>
    <w:rsid w:val="00174FE2"/>
    <w:rsid w:val="001750A6"/>
    <w:rsid w:val="001755F6"/>
    <w:rsid w:val="00175803"/>
    <w:rsid w:val="001768FD"/>
    <w:rsid w:val="00176BD1"/>
    <w:rsid w:val="001778CA"/>
    <w:rsid w:val="001779F5"/>
    <w:rsid w:val="00177AC6"/>
    <w:rsid w:val="00177B7C"/>
    <w:rsid w:val="00177E49"/>
    <w:rsid w:val="001809B8"/>
    <w:rsid w:val="00180B8B"/>
    <w:rsid w:val="001816E4"/>
    <w:rsid w:val="001819A5"/>
    <w:rsid w:val="00181F5A"/>
    <w:rsid w:val="00182532"/>
    <w:rsid w:val="00182978"/>
    <w:rsid w:val="00182B18"/>
    <w:rsid w:val="00182DB8"/>
    <w:rsid w:val="001838FC"/>
    <w:rsid w:val="00183BCC"/>
    <w:rsid w:val="001845D3"/>
    <w:rsid w:val="001847DE"/>
    <w:rsid w:val="00185879"/>
    <w:rsid w:val="001858C7"/>
    <w:rsid w:val="00185916"/>
    <w:rsid w:val="00185B78"/>
    <w:rsid w:val="00185F8A"/>
    <w:rsid w:val="001868BB"/>
    <w:rsid w:val="001869AB"/>
    <w:rsid w:val="001877FC"/>
    <w:rsid w:val="0019003B"/>
    <w:rsid w:val="00190DD1"/>
    <w:rsid w:val="00191EC8"/>
    <w:rsid w:val="0019261B"/>
    <w:rsid w:val="00192DAA"/>
    <w:rsid w:val="00192F68"/>
    <w:rsid w:val="00192FCB"/>
    <w:rsid w:val="00193526"/>
    <w:rsid w:val="00193CA9"/>
    <w:rsid w:val="00193FC8"/>
    <w:rsid w:val="00194A0C"/>
    <w:rsid w:val="00197024"/>
    <w:rsid w:val="00197C6B"/>
    <w:rsid w:val="001A049C"/>
    <w:rsid w:val="001A0507"/>
    <w:rsid w:val="001A1258"/>
    <w:rsid w:val="001A22D0"/>
    <w:rsid w:val="001A23B7"/>
    <w:rsid w:val="001A23E2"/>
    <w:rsid w:val="001A377C"/>
    <w:rsid w:val="001A48FF"/>
    <w:rsid w:val="001A5160"/>
    <w:rsid w:val="001A56BF"/>
    <w:rsid w:val="001A57D8"/>
    <w:rsid w:val="001A5BAB"/>
    <w:rsid w:val="001A643A"/>
    <w:rsid w:val="001A6942"/>
    <w:rsid w:val="001A6B15"/>
    <w:rsid w:val="001A7559"/>
    <w:rsid w:val="001A7797"/>
    <w:rsid w:val="001A7FEE"/>
    <w:rsid w:val="001B0B05"/>
    <w:rsid w:val="001B14C0"/>
    <w:rsid w:val="001B1A7D"/>
    <w:rsid w:val="001B1AFF"/>
    <w:rsid w:val="001B1F17"/>
    <w:rsid w:val="001B1F59"/>
    <w:rsid w:val="001B204C"/>
    <w:rsid w:val="001B25EB"/>
    <w:rsid w:val="001B262A"/>
    <w:rsid w:val="001B2A18"/>
    <w:rsid w:val="001B3DB6"/>
    <w:rsid w:val="001B5020"/>
    <w:rsid w:val="001B52BC"/>
    <w:rsid w:val="001B6DB1"/>
    <w:rsid w:val="001B6F0B"/>
    <w:rsid w:val="001B7825"/>
    <w:rsid w:val="001B7AA5"/>
    <w:rsid w:val="001C008B"/>
    <w:rsid w:val="001C0402"/>
    <w:rsid w:val="001C046D"/>
    <w:rsid w:val="001C0486"/>
    <w:rsid w:val="001C093E"/>
    <w:rsid w:val="001C1289"/>
    <w:rsid w:val="001C12EB"/>
    <w:rsid w:val="001C25DC"/>
    <w:rsid w:val="001C2938"/>
    <w:rsid w:val="001C2AD6"/>
    <w:rsid w:val="001C33E8"/>
    <w:rsid w:val="001C3815"/>
    <w:rsid w:val="001C4061"/>
    <w:rsid w:val="001C4736"/>
    <w:rsid w:val="001C5128"/>
    <w:rsid w:val="001C5738"/>
    <w:rsid w:val="001C5A74"/>
    <w:rsid w:val="001C5E8D"/>
    <w:rsid w:val="001C67F5"/>
    <w:rsid w:val="001C75CE"/>
    <w:rsid w:val="001C78BF"/>
    <w:rsid w:val="001C7969"/>
    <w:rsid w:val="001C7B47"/>
    <w:rsid w:val="001C7E93"/>
    <w:rsid w:val="001C7FC7"/>
    <w:rsid w:val="001D0523"/>
    <w:rsid w:val="001D0C0A"/>
    <w:rsid w:val="001D1714"/>
    <w:rsid w:val="001D200C"/>
    <w:rsid w:val="001D30FC"/>
    <w:rsid w:val="001D3E38"/>
    <w:rsid w:val="001D415B"/>
    <w:rsid w:val="001D48AF"/>
    <w:rsid w:val="001D4C74"/>
    <w:rsid w:val="001D4D0F"/>
    <w:rsid w:val="001D4F0F"/>
    <w:rsid w:val="001D514C"/>
    <w:rsid w:val="001D6655"/>
    <w:rsid w:val="001D69A5"/>
    <w:rsid w:val="001D7789"/>
    <w:rsid w:val="001E06FE"/>
    <w:rsid w:val="001E081D"/>
    <w:rsid w:val="001E0DC6"/>
    <w:rsid w:val="001E1744"/>
    <w:rsid w:val="001E1B7D"/>
    <w:rsid w:val="001E2D3F"/>
    <w:rsid w:val="001E2DE5"/>
    <w:rsid w:val="001E329F"/>
    <w:rsid w:val="001E3343"/>
    <w:rsid w:val="001E3B26"/>
    <w:rsid w:val="001E4D27"/>
    <w:rsid w:val="001E5641"/>
    <w:rsid w:val="001E641E"/>
    <w:rsid w:val="001E6ED0"/>
    <w:rsid w:val="001E6F71"/>
    <w:rsid w:val="001F033A"/>
    <w:rsid w:val="001F037A"/>
    <w:rsid w:val="001F06D7"/>
    <w:rsid w:val="001F06E8"/>
    <w:rsid w:val="001F08E2"/>
    <w:rsid w:val="001F107B"/>
    <w:rsid w:val="001F133C"/>
    <w:rsid w:val="001F2580"/>
    <w:rsid w:val="001F2D9C"/>
    <w:rsid w:val="001F3871"/>
    <w:rsid w:val="001F4105"/>
    <w:rsid w:val="001F44F4"/>
    <w:rsid w:val="001F4AD2"/>
    <w:rsid w:val="001F56B7"/>
    <w:rsid w:val="001F5755"/>
    <w:rsid w:val="001F67A9"/>
    <w:rsid w:val="001F6E8D"/>
    <w:rsid w:val="001F6F17"/>
    <w:rsid w:val="001F7195"/>
    <w:rsid w:val="001F748C"/>
    <w:rsid w:val="002002E7"/>
    <w:rsid w:val="002014A8"/>
    <w:rsid w:val="002016B6"/>
    <w:rsid w:val="00201848"/>
    <w:rsid w:val="0020273E"/>
    <w:rsid w:val="00202C5B"/>
    <w:rsid w:val="00202DD2"/>
    <w:rsid w:val="00202EB1"/>
    <w:rsid w:val="0020422C"/>
    <w:rsid w:val="00204412"/>
    <w:rsid w:val="002047D9"/>
    <w:rsid w:val="00204D22"/>
    <w:rsid w:val="00204F81"/>
    <w:rsid w:val="0020509A"/>
    <w:rsid w:val="002058B5"/>
    <w:rsid w:val="002060E1"/>
    <w:rsid w:val="0020689F"/>
    <w:rsid w:val="00206C0E"/>
    <w:rsid w:val="00206D08"/>
    <w:rsid w:val="00206E5A"/>
    <w:rsid w:val="00206F14"/>
    <w:rsid w:val="002073BD"/>
    <w:rsid w:val="00207F5C"/>
    <w:rsid w:val="002100A5"/>
    <w:rsid w:val="00210215"/>
    <w:rsid w:val="00210F60"/>
    <w:rsid w:val="002110A6"/>
    <w:rsid w:val="0021225E"/>
    <w:rsid w:val="0021394F"/>
    <w:rsid w:val="00214322"/>
    <w:rsid w:val="002147D9"/>
    <w:rsid w:val="0021532B"/>
    <w:rsid w:val="00215872"/>
    <w:rsid w:val="00216B2A"/>
    <w:rsid w:val="00216E98"/>
    <w:rsid w:val="0021746B"/>
    <w:rsid w:val="0022055F"/>
    <w:rsid w:val="00220C68"/>
    <w:rsid w:val="002215B7"/>
    <w:rsid w:val="002219CD"/>
    <w:rsid w:val="00221D73"/>
    <w:rsid w:val="00221DE6"/>
    <w:rsid w:val="002221F3"/>
    <w:rsid w:val="0022306A"/>
    <w:rsid w:val="00223B81"/>
    <w:rsid w:val="00223EA0"/>
    <w:rsid w:val="00224317"/>
    <w:rsid w:val="0022459D"/>
    <w:rsid w:val="00226097"/>
    <w:rsid w:val="002260D2"/>
    <w:rsid w:val="00226484"/>
    <w:rsid w:val="002267F5"/>
    <w:rsid w:val="00227FD4"/>
    <w:rsid w:val="00230575"/>
    <w:rsid w:val="002308FC"/>
    <w:rsid w:val="00230CFE"/>
    <w:rsid w:val="002317CC"/>
    <w:rsid w:val="00232C03"/>
    <w:rsid w:val="00232DCA"/>
    <w:rsid w:val="002331BB"/>
    <w:rsid w:val="002331D6"/>
    <w:rsid w:val="00235366"/>
    <w:rsid w:val="0023550C"/>
    <w:rsid w:val="0023591F"/>
    <w:rsid w:val="00235999"/>
    <w:rsid w:val="00236024"/>
    <w:rsid w:val="0023650B"/>
    <w:rsid w:val="002372D0"/>
    <w:rsid w:val="0023752A"/>
    <w:rsid w:val="0024037F"/>
    <w:rsid w:val="0024061E"/>
    <w:rsid w:val="00242406"/>
    <w:rsid w:val="0024283C"/>
    <w:rsid w:val="00242CCA"/>
    <w:rsid w:val="002431FA"/>
    <w:rsid w:val="00243324"/>
    <w:rsid w:val="0024363E"/>
    <w:rsid w:val="0024409D"/>
    <w:rsid w:val="00244507"/>
    <w:rsid w:val="002445B8"/>
    <w:rsid w:val="002450A4"/>
    <w:rsid w:val="002462A4"/>
    <w:rsid w:val="00246D88"/>
    <w:rsid w:val="00250942"/>
    <w:rsid w:val="00251280"/>
    <w:rsid w:val="00251B8C"/>
    <w:rsid w:val="002529D2"/>
    <w:rsid w:val="00253883"/>
    <w:rsid w:val="00253BF1"/>
    <w:rsid w:val="00253EBD"/>
    <w:rsid w:val="00253EE2"/>
    <w:rsid w:val="0025406D"/>
    <w:rsid w:val="00254A96"/>
    <w:rsid w:val="0025537C"/>
    <w:rsid w:val="00255473"/>
    <w:rsid w:val="00256187"/>
    <w:rsid w:val="00256247"/>
    <w:rsid w:val="00256DB3"/>
    <w:rsid w:val="00257396"/>
    <w:rsid w:val="00257614"/>
    <w:rsid w:val="0026073F"/>
    <w:rsid w:val="0026089D"/>
    <w:rsid w:val="002608EC"/>
    <w:rsid w:val="00260E6D"/>
    <w:rsid w:val="0026123B"/>
    <w:rsid w:val="002616F0"/>
    <w:rsid w:val="002618BA"/>
    <w:rsid w:val="002618E4"/>
    <w:rsid w:val="00261BD4"/>
    <w:rsid w:val="00262987"/>
    <w:rsid w:val="00262F80"/>
    <w:rsid w:val="00263365"/>
    <w:rsid w:val="00263742"/>
    <w:rsid w:val="00263F33"/>
    <w:rsid w:val="00264298"/>
    <w:rsid w:val="00264E7E"/>
    <w:rsid w:val="00265518"/>
    <w:rsid w:val="002655C9"/>
    <w:rsid w:val="00265BDC"/>
    <w:rsid w:val="00267339"/>
    <w:rsid w:val="0027067C"/>
    <w:rsid w:val="00271C39"/>
    <w:rsid w:val="00272659"/>
    <w:rsid w:val="0027296F"/>
    <w:rsid w:val="00272E96"/>
    <w:rsid w:val="00273D56"/>
    <w:rsid w:val="00274AAD"/>
    <w:rsid w:val="00274B62"/>
    <w:rsid w:val="00275750"/>
    <w:rsid w:val="00275875"/>
    <w:rsid w:val="002767DA"/>
    <w:rsid w:val="002776FA"/>
    <w:rsid w:val="00277890"/>
    <w:rsid w:val="00277B92"/>
    <w:rsid w:val="002800D3"/>
    <w:rsid w:val="00280513"/>
    <w:rsid w:val="00280E34"/>
    <w:rsid w:val="00281748"/>
    <w:rsid w:val="00281B89"/>
    <w:rsid w:val="00281C45"/>
    <w:rsid w:val="00281D32"/>
    <w:rsid w:val="002832AD"/>
    <w:rsid w:val="0028401C"/>
    <w:rsid w:val="002847AC"/>
    <w:rsid w:val="00284847"/>
    <w:rsid w:val="0028526D"/>
    <w:rsid w:val="00285568"/>
    <w:rsid w:val="00286439"/>
    <w:rsid w:val="002867B1"/>
    <w:rsid w:val="0029061D"/>
    <w:rsid w:val="002906CF"/>
    <w:rsid w:val="0029136C"/>
    <w:rsid w:val="0029146D"/>
    <w:rsid w:val="002927D8"/>
    <w:rsid w:val="00293C78"/>
    <w:rsid w:val="00294080"/>
    <w:rsid w:val="0029471C"/>
    <w:rsid w:val="00294772"/>
    <w:rsid w:val="00294F78"/>
    <w:rsid w:val="00295292"/>
    <w:rsid w:val="00295563"/>
    <w:rsid w:val="002956EA"/>
    <w:rsid w:val="00297354"/>
    <w:rsid w:val="002976D6"/>
    <w:rsid w:val="00297A52"/>
    <w:rsid w:val="00297AD4"/>
    <w:rsid w:val="002A0181"/>
    <w:rsid w:val="002A071D"/>
    <w:rsid w:val="002A1344"/>
    <w:rsid w:val="002A164F"/>
    <w:rsid w:val="002A21B9"/>
    <w:rsid w:val="002A23F0"/>
    <w:rsid w:val="002A2A65"/>
    <w:rsid w:val="002A305A"/>
    <w:rsid w:val="002A3803"/>
    <w:rsid w:val="002A43FC"/>
    <w:rsid w:val="002A49DA"/>
    <w:rsid w:val="002A57C4"/>
    <w:rsid w:val="002A5A02"/>
    <w:rsid w:val="002A5FE8"/>
    <w:rsid w:val="002A6D9B"/>
    <w:rsid w:val="002A70AC"/>
    <w:rsid w:val="002A7485"/>
    <w:rsid w:val="002A7B31"/>
    <w:rsid w:val="002B0220"/>
    <w:rsid w:val="002B0379"/>
    <w:rsid w:val="002B0B33"/>
    <w:rsid w:val="002B0CD0"/>
    <w:rsid w:val="002B1A41"/>
    <w:rsid w:val="002B204F"/>
    <w:rsid w:val="002B239F"/>
    <w:rsid w:val="002B2E58"/>
    <w:rsid w:val="002B2FE1"/>
    <w:rsid w:val="002B35F3"/>
    <w:rsid w:val="002B36ED"/>
    <w:rsid w:val="002B3930"/>
    <w:rsid w:val="002B4DFC"/>
    <w:rsid w:val="002B501F"/>
    <w:rsid w:val="002B5286"/>
    <w:rsid w:val="002B57E4"/>
    <w:rsid w:val="002B588F"/>
    <w:rsid w:val="002B5C7C"/>
    <w:rsid w:val="002B5D38"/>
    <w:rsid w:val="002B646D"/>
    <w:rsid w:val="002B6877"/>
    <w:rsid w:val="002B73FE"/>
    <w:rsid w:val="002C045F"/>
    <w:rsid w:val="002C0AFA"/>
    <w:rsid w:val="002C1895"/>
    <w:rsid w:val="002C1B27"/>
    <w:rsid w:val="002C21A2"/>
    <w:rsid w:val="002C21A4"/>
    <w:rsid w:val="002C25E2"/>
    <w:rsid w:val="002C3402"/>
    <w:rsid w:val="002C356B"/>
    <w:rsid w:val="002C3A71"/>
    <w:rsid w:val="002C3B59"/>
    <w:rsid w:val="002C4ADE"/>
    <w:rsid w:val="002C5100"/>
    <w:rsid w:val="002C528F"/>
    <w:rsid w:val="002C533F"/>
    <w:rsid w:val="002C5DB5"/>
    <w:rsid w:val="002C5FCE"/>
    <w:rsid w:val="002C6EB2"/>
    <w:rsid w:val="002C78AB"/>
    <w:rsid w:val="002D032F"/>
    <w:rsid w:val="002D07E9"/>
    <w:rsid w:val="002D14F7"/>
    <w:rsid w:val="002D2396"/>
    <w:rsid w:val="002D26E9"/>
    <w:rsid w:val="002D34DC"/>
    <w:rsid w:val="002D3B52"/>
    <w:rsid w:val="002D3EFD"/>
    <w:rsid w:val="002D45AC"/>
    <w:rsid w:val="002D61E8"/>
    <w:rsid w:val="002D64E8"/>
    <w:rsid w:val="002D6EC7"/>
    <w:rsid w:val="002D7201"/>
    <w:rsid w:val="002D74F5"/>
    <w:rsid w:val="002D7656"/>
    <w:rsid w:val="002D76CB"/>
    <w:rsid w:val="002E0823"/>
    <w:rsid w:val="002E167B"/>
    <w:rsid w:val="002E1856"/>
    <w:rsid w:val="002E2142"/>
    <w:rsid w:val="002E265D"/>
    <w:rsid w:val="002E3392"/>
    <w:rsid w:val="002E3AEF"/>
    <w:rsid w:val="002E3C4C"/>
    <w:rsid w:val="002E3FA7"/>
    <w:rsid w:val="002E410D"/>
    <w:rsid w:val="002E44AC"/>
    <w:rsid w:val="002E4624"/>
    <w:rsid w:val="002E46E3"/>
    <w:rsid w:val="002E4B30"/>
    <w:rsid w:val="002E57D9"/>
    <w:rsid w:val="002E74DB"/>
    <w:rsid w:val="002E7785"/>
    <w:rsid w:val="002F06A9"/>
    <w:rsid w:val="002F0974"/>
    <w:rsid w:val="002F12EB"/>
    <w:rsid w:val="002F19D5"/>
    <w:rsid w:val="002F1C57"/>
    <w:rsid w:val="002F1D67"/>
    <w:rsid w:val="002F1F0A"/>
    <w:rsid w:val="002F2D52"/>
    <w:rsid w:val="002F38D4"/>
    <w:rsid w:val="002F3969"/>
    <w:rsid w:val="002F3B43"/>
    <w:rsid w:val="002F48EB"/>
    <w:rsid w:val="002F528F"/>
    <w:rsid w:val="002F5B4F"/>
    <w:rsid w:val="002F61EF"/>
    <w:rsid w:val="002F6A8D"/>
    <w:rsid w:val="002F7F71"/>
    <w:rsid w:val="00300BFA"/>
    <w:rsid w:val="00300ECA"/>
    <w:rsid w:val="00301245"/>
    <w:rsid w:val="00301308"/>
    <w:rsid w:val="003015CB"/>
    <w:rsid w:val="0030160E"/>
    <w:rsid w:val="00301824"/>
    <w:rsid w:val="00301BFD"/>
    <w:rsid w:val="00302885"/>
    <w:rsid w:val="00302D15"/>
    <w:rsid w:val="00303402"/>
    <w:rsid w:val="00303734"/>
    <w:rsid w:val="00304A11"/>
    <w:rsid w:val="00305927"/>
    <w:rsid w:val="0030636D"/>
    <w:rsid w:val="0030662E"/>
    <w:rsid w:val="00306ABF"/>
    <w:rsid w:val="00306E72"/>
    <w:rsid w:val="00306E86"/>
    <w:rsid w:val="003078C4"/>
    <w:rsid w:val="0031021F"/>
    <w:rsid w:val="003108F4"/>
    <w:rsid w:val="003119E3"/>
    <w:rsid w:val="00311F55"/>
    <w:rsid w:val="00311F5C"/>
    <w:rsid w:val="00312082"/>
    <w:rsid w:val="0031225C"/>
    <w:rsid w:val="00312D7E"/>
    <w:rsid w:val="00312DEF"/>
    <w:rsid w:val="003130EE"/>
    <w:rsid w:val="0031414E"/>
    <w:rsid w:val="0031424B"/>
    <w:rsid w:val="0031478C"/>
    <w:rsid w:val="00314915"/>
    <w:rsid w:val="00314A08"/>
    <w:rsid w:val="00314A66"/>
    <w:rsid w:val="00314D8C"/>
    <w:rsid w:val="00314F99"/>
    <w:rsid w:val="003150AF"/>
    <w:rsid w:val="00315203"/>
    <w:rsid w:val="003153F1"/>
    <w:rsid w:val="00315D5F"/>
    <w:rsid w:val="003175DA"/>
    <w:rsid w:val="0032045B"/>
    <w:rsid w:val="00320CED"/>
    <w:rsid w:val="00322281"/>
    <w:rsid w:val="00322FBA"/>
    <w:rsid w:val="003231DC"/>
    <w:rsid w:val="00323F67"/>
    <w:rsid w:val="00324A73"/>
    <w:rsid w:val="00324AF8"/>
    <w:rsid w:val="00324B06"/>
    <w:rsid w:val="00325B88"/>
    <w:rsid w:val="0032706E"/>
    <w:rsid w:val="0032750A"/>
    <w:rsid w:val="003305F2"/>
    <w:rsid w:val="003308CD"/>
    <w:rsid w:val="003317D1"/>
    <w:rsid w:val="00331CB5"/>
    <w:rsid w:val="00332499"/>
    <w:rsid w:val="00332519"/>
    <w:rsid w:val="00332A6D"/>
    <w:rsid w:val="00333167"/>
    <w:rsid w:val="00333178"/>
    <w:rsid w:val="00334A24"/>
    <w:rsid w:val="00335417"/>
    <w:rsid w:val="003356B2"/>
    <w:rsid w:val="00336301"/>
    <w:rsid w:val="003366A5"/>
    <w:rsid w:val="00336734"/>
    <w:rsid w:val="00336D14"/>
    <w:rsid w:val="003370D6"/>
    <w:rsid w:val="00337179"/>
    <w:rsid w:val="00341E22"/>
    <w:rsid w:val="00342468"/>
    <w:rsid w:val="0034293D"/>
    <w:rsid w:val="00343FCC"/>
    <w:rsid w:val="00344820"/>
    <w:rsid w:val="00344F07"/>
    <w:rsid w:val="003450D4"/>
    <w:rsid w:val="00346384"/>
    <w:rsid w:val="00346841"/>
    <w:rsid w:val="0034757D"/>
    <w:rsid w:val="00347659"/>
    <w:rsid w:val="0035006A"/>
    <w:rsid w:val="00350DBA"/>
    <w:rsid w:val="0035210B"/>
    <w:rsid w:val="00352391"/>
    <w:rsid w:val="00352FC2"/>
    <w:rsid w:val="00353781"/>
    <w:rsid w:val="00353951"/>
    <w:rsid w:val="003541CA"/>
    <w:rsid w:val="00354F8C"/>
    <w:rsid w:val="003551F8"/>
    <w:rsid w:val="00356489"/>
    <w:rsid w:val="003577CF"/>
    <w:rsid w:val="00357EAD"/>
    <w:rsid w:val="0036014E"/>
    <w:rsid w:val="003601AD"/>
    <w:rsid w:val="00360AB7"/>
    <w:rsid w:val="00361273"/>
    <w:rsid w:val="00361B9F"/>
    <w:rsid w:val="00362500"/>
    <w:rsid w:val="00362C90"/>
    <w:rsid w:val="003631B0"/>
    <w:rsid w:val="00363598"/>
    <w:rsid w:val="00363CD2"/>
    <w:rsid w:val="0036420B"/>
    <w:rsid w:val="00364471"/>
    <w:rsid w:val="00364D9A"/>
    <w:rsid w:val="00365F4B"/>
    <w:rsid w:val="0036632A"/>
    <w:rsid w:val="0036679F"/>
    <w:rsid w:val="00367144"/>
    <w:rsid w:val="003672EF"/>
    <w:rsid w:val="0036750A"/>
    <w:rsid w:val="00367E1C"/>
    <w:rsid w:val="00370202"/>
    <w:rsid w:val="003708AD"/>
    <w:rsid w:val="00371584"/>
    <w:rsid w:val="00371F30"/>
    <w:rsid w:val="00371F9C"/>
    <w:rsid w:val="003722DD"/>
    <w:rsid w:val="00372661"/>
    <w:rsid w:val="00372DA5"/>
    <w:rsid w:val="003730C8"/>
    <w:rsid w:val="00373934"/>
    <w:rsid w:val="00373D2D"/>
    <w:rsid w:val="003749F0"/>
    <w:rsid w:val="00374F60"/>
    <w:rsid w:val="003751BE"/>
    <w:rsid w:val="003752ED"/>
    <w:rsid w:val="00375C47"/>
    <w:rsid w:val="00376380"/>
    <w:rsid w:val="00376A91"/>
    <w:rsid w:val="00377830"/>
    <w:rsid w:val="00377899"/>
    <w:rsid w:val="00377B88"/>
    <w:rsid w:val="003812F7"/>
    <w:rsid w:val="003817A4"/>
    <w:rsid w:val="00381965"/>
    <w:rsid w:val="00382F2F"/>
    <w:rsid w:val="003850A8"/>
    <w:rsid w:val="003854A0"/>
    <w:rsid w:val="003857DA"/>
    <w:rsid w:val="00385D0A"/>
    <w:rsid w:val="00386779"/>
    <w:rsid w:val="00386D16"/>
    <w:rsid w:val="003900FE"/>
    <w:rsid w:val="00390522"/>
    <w:rsid w:val="00390ECF"/>
    <w:rsid w:val="00390F4A"/>
    <w:rsid w:val="003920A6"/>
    <w:rsid w:val="00392342"/>
    <w:rsid w:val="003927BF"/>
    <w:rsid w:val="00392A55"/>
    <w:rsid w:val="00392D98"/>
    <w:rsid w:val="00393114"/>
    <w:rsid w:val="003931B7"/>
    <w:rsid w:val="003936BA"/>
    <w:rsid w:val="00393B41"/>
    <w:rsid w:val="00393E71"/>
    <w:rsid w:val="0039415B"/>
    <w:rsid w:val="00394347"/>
    <w:rsid w:val="00394882"/>
    <w:rsid w:val="00394CD2"/>
    <w:rsid w:val="00395948"/>
    <w:rsid w:val="00396176"/>
    <w:rsid w:val="00396746"/>
    <w:rsid w:val="00396C44"/>
    <w:rsid w:val="00397782"/>
    <w:rsid w:val="003A0BED"/>
    <w:rsid w:val="003A0E42"/>
    <w:rsid w:val="003A0F73"/>
    <w:rsid w:val="003A119A"/>
    <w:rsid w:val="003A1BE0"/>
    <w:rsid w:val="003A3458"/>
    <w:rsid w:val="003A3C1A"/>
    <w:rsid w:val="003A441C"/>
    <w:rsid w:val="003A4733"/>
    <w:rsid w:val="003A5469"/>
    <w:rsid w:val="003A5B65"/>
    <w:rsid w:val="003A63C8"/>
    <w:rsid w:val="003A65CA"/>
    <w:rsid w:val="003A66E4"/>
    <w:rsid w:val="003A74A2"/>
    <w:rsid w:val="003A7772"/>
    <w:rsid w:val="003A7B05"/>
    <w:rsid w:val="003B010B"/>
    <w:rsid w:val="003B0D94"/>
    <w:rsid w:val="003B0DEA"/>
    <w:rsid w:val="003B2934"/>
    <w:rsid w:val="003B2E9E"/>
    <w:rsid w:val="003B2F1F"/>
    <w:rsid w:val="003B2FDC"/>
    <w:rsid w:val="003B30C8"/>
    <w:rsid w:val="003B3D1B"/>
    <w:rsid w:val="003B4AB4"/>
    <w:rsid w:val="003B4B10"/>
    <w:rsid w:val="003B4E40"/>
    <w:rsid w:val="003B53FE"/>
    <w:rsid w:val="003B5B86"/>
    <w:rsid w:val="003B6A33"/>
    <w:rsid w:val="003B6F69"/>
    <w:rsid w:val="003C0158"/>
    <w:rsid w:val="003C02F6"/>
    <w:rsid w:val="003C04FF"/>
    <w:rsid w:val="003C07C3"/>
    <w:rsid w:val="003C086C"/>
    <w:rsid w:val="003C0AD3"/>
    <w:rsid w:val="003C14B1"/>
    <w:rsid w:val="003C2628"/>
    <w:rsid w:val="003C2674"/>
    <w:rsid w:val="003C37D5"/>
    <w:rsid w:val="003C3C94"/>
    <w:rsid w:val="003C4098"/>
    <w:rsid w:val="003C4C51"/>
    <w:rsid w:val="003C4FDF"/>
    <w:rsid w:val="003C5067"/>
    <w:rsid w:val="003C508E"/>
    <w:rsid w:val="003C5B8F"/>
    <w:rsid w:val="003C6CE9"/>
    <w:rsid w:val="003C76AF"/>
    <w:rsid w:val="003C7DA9"/>
    <w:rsid w:val="003D0068"/>
    <w:rsid w:val="003D02D5"/>
    <w:rsid w:val="003D054F"/>
    <w:rsid w:val="003D065B"/>
    <w:rsid w:val="003D0A69"/>
    <w:rsid w:val="003D0BC9"/>
    <w:rsid w:val="003D17D8"/>
    <w:rsid w:val="003D1AEF"/>
    <w:rsid w:val="003D1D91"/>
    <w:rsid w:val="003D332D"/>
    <w:rsid w:val="003D5952"/>
    <w:rsid w:val="003D5BB7"/>
    <w:rsid w:val="003D5CB0"/>
    <w:rsid w:val="003D5E16"/>
    <w:rsid w:val="003D5EF4"/>
    <w:rsid w:val="003D6E34"/>
    <w:rsid w:val="003D7A12"/>
    <w:rsid w:val="003E0046"/>
    <w:rsid w:val="003E029C"/>
    <w:rsid w:val="003E02A2"/>
    <w:rsid w:val="003E139A"/>
    <w:rsid w:val="003E36B1"/>
    <w:rsid w:val="003E4CF2"/>
    <w:rsid w:val="003E6CAD"/>
    <w:rsid w:val="003E7C53"/>
    <w:rsid w:val="003F0BDD"/>
    <w:rsid w:val="003F0DC0"/>
    <w:rsid w:val="003F1811"/>
    <w:rsid w:val="003F225D"/>
    <w:rsid w:val="003F2C22"/>
    <w:rsid w:val="003F3F6A"/>
    <w:rsid w:val="003F3FA1"/>
    <w:rsid w:val="003F423B"/>
    <w:rsid w:val="003F464C"/>
    <w:rsid w:val="003F4838"/>
    <w:rsid w:val="003F4F61"/>
    <w:rsid w:val="003F5032"/>
    <w:rsid w:val="003F5609"/>
    <w:rsid w:val="003F5F39"/>
    <w:rsid w:val="003F7226"/>
    <w:rsid w:val="003F796D"/>
    <w:rsid w:val="004005F1"/>
    <w:rsid w:val="00401474"/>
    <w:rsid w:val="00401F57"/>
    <w:rsid w:val="00402087"/>
    <w:rsid w:val="00403A28"/>
    <w:rsid w:val="00403A34"/>
    <w:rsid w:val="00403B23"/>
    <w:rsid w:val="00403B3E"/>
    <w:rsid w:val="00404501"/>
    <w:rsid w:val="004046BE"/>
    <w:rsid w:val="004047BE"/>
    <w:rsid w:val="00404AE6"/>
    <w:rsid w:val="00404BAF"/>
    <w:rsid w:val="0041020B"/>
    <w:rsid w:val="00410A12"/>
    <w:rsid w:val="004115E4"/>
    <w:rsid w:val="00412BF1"/>
    <w:rsid w:val="00412D08"/>
    <w:rsid w:val="00413036"/>
    <w:rsid w:val="004130D9"/>
    <w:rsid w:val="004133A1"/>
    <w:rsid w:val="00415BEA"/>
    <w:rsid w:val="004166B5"/>
    <w:rsid w:val="00417644"/>
    <w:rsid w:val="00417CDA"/>
    <w:rsid w:val="00420896"/>
    <w:rsid w:val="00420FF2"/>
    <w:rsid w:val="0042224E"/>
    <w:rsid w:val="00422667"/>
    <w:rsid w:val="00423E46"/>
    <w:rsid w:val="00425ECD"/>
    <w:rsid w:val="004260B9"/>
    <w:rsid w:val="0042633A"/>
    <w:rsid w:val="004263BC"/>
    <w:rsid w:val="00426A17"/>
    <w:rsid w:val="004270CE"/>
    <w:rsid w:val="0042757F"/>
    <w:rsid w:val="00427808"/>
    <w:rsid w:val="00427B61"/>
    <w:rsid w:val="00427D0C"/>
    <w:rsid w:val="00427D68"/>
    <w:rsid w:val="00430621"/>
    <w:rsid w:val="00430C03"/>
    <w:rsid w:val="00431BA2"/>
    <w:rsid w:val="00431EFB"/>
    <w:rsid w:val="00432786"/>
    <w:rsid w:val="004328E5"/>
    <w:rsid w:val="0043347C"/>
    <w:rsid w:val="00433633"/>
    <w:rsid w:val="00434BF9"/>
    <w:rsid w:val="00436C23"/>
    <w:rsid w:val="00436E15"/>
    <w:rsid w:val="00442558"/>
    <w:rsid w:val="004426D0"/>
    <w:rsid w:val="004428AE"/>
    <w:rsid w:val="00443874"/>
    <w:rsid w:val="004438D1"/>
    <w:rsid w:val="00443ABC"/>
    <w:rsid w:val="00443B95"/>
    <w:rsid w:val="00443D3B"/>
    <w:rsid w:val="00443F13"/>
    <w:rsid w:val="00444329"/>
    <w:rsid w:val="0044465F"/>
    <w:rsid w:val="00444771"/>
    <w:rsid w:val="004452DD"/>
    <w:rsid w:val="00445851"/>
    <w:rsid w:val="00445F87"/>
    <w:rsid w:val="004463E8"/>
    <w:rsid w:val="00446DD2"/>
    <w:rsid w:val="004470EF"/>
    <w:rsid w:val="00447973"/>
    <w:rsid w:val="00447EF2"/>
    <w:rsid w:val="004503AA"/>
    <w:rsid w:val="00450EAC"/>
    <w:rsid w:val="00451F3B"/>
    <w:rsid w:val="00452FE1"/>
    <w:rsid w:val="0045334D"/>
    <w:rsid w:val="004540DB"/>
    <w:rsid w:val="00455933"/>
    <w:rsid w:val="0045593F"/>
    <w:rsid w:val="00455CA3"/>
    <w:rsid w:val="00455D4F"/>
    <w:rsid w:val="004566BB"/>
    <w:rsid w:val="0045687A"/>
    <w:rsid w:val="0045702F"/>
    <w:rsid w:val="00457891"/>
    <w:rsid w:val="00457AB8"/>
    <w:rsid w:val="00460887"/>
    <w:rsid w:val="00460CBB"/>
    <w:rsid w:val="00460D9B"/>
    <w:rsid w:val="00461488"/>
    <w:rsid w:val="004628C3"/>
    <w:rsid w:val="0046377E"/>
    <w:rsid w:val="00463F38"/>
    <w:rsid w:val="00464266"/>
    <w:rsid w:val="004645CD"/>
    <w:rsid w:val="0046568F"/>
    <w:rsid w:val="00466278"/>
    <w:rsid w:val="00467874"/>
    <w:rsid w:val="0046795D"/>
    <w:rsid w:val="0047031E"/>
    <w:rsid w:val="004704B5"/>
    <w:rsid w:val="004708CC"/>
    <w:rsid w:val="00470D20"/>
    <w:rsid w:val="00471285"/>
    <w:rsid w:val="00471CAD"/>
    <w:rsid w:val="00471E3A"/>
    <w:rsid w:val="00471FCB"/>
    <w:rsid w:val="00472096"/>
    <w:rsid w:val="00472810"/>
    <w:rsid w:val="00472D89"/>
    <w:rsid w:val="004733F3"/>
    <w:rsid w:val="0047395D"/>
    <w:rsid w:val="00473D53"/>
    <w:rsid w:val="00473EB9"/>
    <w:rsid w:val="00474788"/>
    <w:rsid w:val="004749FD"/>
    <w:rsid w:val="00474B2D"/>
    <w:rsid w:val="00474CA4"/>
    <w:rsid w:val="00475535"/>
    <w:rsid w:val="0047605E"/>
    <w:rsid w:val="00476825"/>
    <w:rsid w:val="00477351"/>
    <w:rsid w:val="00477B15"/>
    <w:rsid w:val="0048069D"/>
    <w:rsid w:val="00481186"/>
    <w:rsid w:val="00482020"/>
    <w:rsid w:val="00482448"/>
    <w:rsid w:val="00482A35"/>
    <w:rsid w:val="00482DCB"/>
    <w:rsid w:val="004851FB"/>
    <w:rsid w:val="00485CAF"/>
    <w:rsid w:val="00485FA5"/>
    <w:rsid w:val="004862D2"/>
    <w:rsid w:val="00486941"/>
    <w:rsid w:val="00486B6A"/>
    <w:rsid w:val="004879CB"/>
    <w:rsid w:val="00490240"/>
    <w:rsid w:val="00492DC5"/>
    <w:rsid w:val="00492E29"/>
    <w:rsid w:val="004935FD"/>
    <w:rsid w:val="00493BDD"/>
    <w:rsid w:val="00495750"/>
    <w:rsid w:val="00495C4C"/>
    <w:rsid w:val="00496943"/>
    <w:rsid w:val="00496C0B"/>
    <w:rsid w:val="00496E59"/>
    <w:rsid w:val="004A09A9"/>
    <w:rsid w:val="004A0FB9"/>
    <w:rsid w:val="004A134A"/>
    <w:rsid w:val="004A1539"/>
    <w:rsid w:val="004A1803"/>
    <w:rsid w:val="004A1E94"/>
    <w:rsid w:val="004A21A8"/>
    <w:rsid w:val="004A2997"/>
    <w:rsid w:val="004A41B0"/>
    <w:rsid w:val="004A51DD"/>
    <w:rsid w:val="004A6EF4"/>
    <w:rsid w:val="004A7E97"/>
    <w:rsid w:val="004B01DE"/>
    <w:rsid w:val="004B04A6"/>
    <w:rsid w:val="004B0710"/>
    <w:rsid w:val="004B107B"/>
    <w:rsid w:val="004B152E"/>
    <w:rsid w:val="004B1ADE"/>
    <w:rsid w:val="004B3019"/>
    <w:rsid w:val="004B3371"/>
    <w:rsid w:val="004B39F7"/>
    <w:rsid w:val="004B4E9E"/>
    <w:rsid w:val="004B53C0"/>
    <w:rsid w:val="004B53C3"/>
    <w:rsid w:val="004B5B30"/>
    <w:rsid w:val="004B612F"/>
    <w:rsid w:val="004B6402"/>
    <w:rsid w:val="004B6607"/>
    <w:rsid w:val="004B6EC0"/>
    <w:rsid w:val="004B726E"/>
    <w:rsid w:val="004B77EB"/>
    <w:rsid w:val="004B77FD"/>
    <w:rsid w:val="004C00A3"/>
    <w:rsid w:val="004C01C0"/>
    <w:rsid w:val="004C12EF"/>
    <w:rsid w:val="004C1AA6"/>
    <w:rsid w:val="004C2744"/>
    <w:rsid w:val="004C275D"/>
    <w:rsid w:val="004C2E15"/>
    <w:rsid w:val="004C3B7C"/>
    <w:rsid w:val="004C4010"/>
    <w:rsid w:val="004C4527"/>
    <w:rsid w:val="004C5338"/>
    <w:rsid w:val="004C5507"/>
    <w:rsid w:val="004C55E1"/>
    <w:rsid w:val="004C5B89"/>
    <w:rsid w:val="004C6AE2"/>
    <w:rsid w:val="004C7D27"/>
    <w:rsid w:val="004D0255"/>
    <w:rsid w:val="004D0608"/>
    <w:rsid w:val="004D0C8B"/>
    <w:rsid w:val="004D0E05"/>
    <w:rsid w:val="004D124B"/>
    <w:rsid w:val="004D1578"/>
    <w:rsid w:val="004D1611"/>
    <w:rsid w:val="004D16CE"/>
    <w:rsid w:val="004D28E6"/>
    <w:rsid w:val="004D3334"/>
    <w:rsid w:val="004D359A"/>
    <w:rsid w:val="004D35A1"/>
    <w:rsid w:val="004D37A1"/>
    <w:rsid w:val="004D3EAD"/>
    <w:rsid w:val="004D4B32"/>
    <w:rsid w:val="004D61EC"/>
    <w:rsid w:val="004D6D4B"/>
    <w:rsid w:val="004D7227"/>
    <w:rsid w:val="004D7B69"/>
    <w:rsid w:val="004D7CD4"/>
    <w:rsid w:val="004D7E61"/>
    <w:rsid w:val="004E0153"/>
    <w:rsid w:val="004E13D3"/>
    <w:rsid w:val="004E1989"/>
    <w:rsid w:val="004E21F8"/>
    <w:rsid w:val="004E2361"/>
    <w:rsid w:val="004E2AB3"/>
    <w:rsid w:val="004E320D"/>
    <w:rsid w:val="004E3BF9"/>
    <w:rsid w:val="004E3EEE"/>
    <w:rsid w:val="004E423E"/>
    <w:rsid w:val="004E567E"/>
    <w:rsid w:val="004E575E"/>
    <w:rsid w:val="004E594A"/>
    <w:rsid w:val="004E5AB0"/>
    <w:rsid w:val="004E710A"/>
    <w:rsid w:val="004E7215"/>
    <w:rsid w:val="004E7743"/>
    <w:rsid w:val="004E7EA2"/>
    <w:rsid w:val="004F01F0"/>
    <w:rsid w:val="004F04D5"/>
    <w:rsid w:val="004F080D"/>
    <w:rsid w:val="004F19F4"/>
    <w:rsid w:val="004F19FD"/>
    <w:rsid w:val="004F2048"/>
    <w:rsid w:val="004F2FDA"/>
    <w:rsid w:val="004F3AA4"/>
    <w:rsid w:val="004F3DB1"/>
    <w:rsid w:val="004F3DF1"/>
    <w:rsid w:val="004F3F0B"/>
    <w:rsid w:val="004F4E2B"/>
    <w:rsid w:val="004F58DB"/>
    <w:rsid w:val="004F6051"/>
    <w:rsid w:val="004F63DB"/>
    <w:rsid w:val="004F6B90"/>
    <w:rsid w:val="00500638"/>
    <w:rsid w:val="00500AB3"/>
    <w:rsid w:val="005017DC"/>
    <w:rsid w:val="00501F3F"/>
    <w:rsid w:val="00502702"/>
    <w:rsid w:val="00502CC7"/>
    <w:rsid w:val="005038F0"/>
    <w:rsid w:val="00504D26"/>
    <w:rsid w:val="00507325"/>
    <w:rsid w:val="0050741B"/>
    <w:rsid w:val="00507ED1"/>
    <w:rsid w:val="005106ED"/>
    <w:rsid w:val="0051104D"/>
    <w:rsid w:val="00511108"/>
    <w:rsid w:val="00511F41"/>
    <w:rsid w:val="00511F81"/>
    <w:rsid w:val="005131A2"/>
    <w:rsid w:val="00513264"/>
    <w:rsid w:val="00513DC8"/>
    <w:rsid w:val="00514670"/>
    <w:rsid w:val="0051595A"/>
    <w:rsid w:val="00516013"/>
    <w:rsid w:val="00516454"/>
    <w:rsid w:val="00516AC4"/>
    <w:rsid w:val="00516AFA"/>
    <w:rsid w:val="00516B2F"/>
    <w:rsid w:val="00517089"/>
    <w:rsid w:val="005175C1"/>
    <w:rsid w:val="0051760F"/>
    <w:rsid w:val="00517D56"/>
    <w:rsid w:val="00517E2E"/>
    <w:rsid w:val="0052023F"/>
    <w:rsid w:val="00520379"/>
    <w:rsid w:val="005205D5"/>
    <w:rsid w:val="005213D8"/>
    <w:rsid w:val="00521626"/>
    <w:rsid w:val="00521CD4"/>
    <w:rsid w:val="0052219C"/>
    <w:rsid w:val="005221F4"/>
    <w:rsid w:val="00523963"/>
    <w:rsid w:val="00524649"/>
    <w:rsid w:val="00524792"/>
    <w:rsid w:val="005252BF"/>
    <w:rsid w:val="005256C2"/>
    <w:rsid w:val="00525AFB"/>
    <w:rsid w:val="00526380"/>
    <w:rsid w:val="00526CC5"/>
    <w:rsid w:val="00530054"/>
    <w:rsid w:val="00530235"/>
    <w:rsid w:val="00530D1E"/>
    <w:rsid w:val="00531A65"/>
    <w:rsid w:val="00531F67"/>
    <w:rsid w:val="00532093"/>
    <w:rsid w:val="00532230"/>
    <w:rsid w:val="00532FA3"/>
    <w:rsid w:val="005339DD"/>
    <w:rsid w:val="00535679"/>
    <w:rsid w:val="0053580A"/>
    <w:rsid w:val="00535F24"/>
    <w:rsid w:val="00536AB1"/>
    <w:rsid w:val="00536BD2"/>
    <w:rsid w:val="00536EB1"/>
    <w:rsid w:val="00537A49"/>
    <w:rsid w:val="00537FCC"/>
    <w:rsid w:val="005406FD"/>
    <w:rsid w:val="0054103E"/>
    <w:rsid w:val="005417B6"/>
    <w:rsid w:val="00541D13"/>
    <w:rsid w:val="00542A80"/>
    <w:rsid w:val="0054339F"/>
    <w:rsid w:val="005434A8"/>
    <w:rsid w:val="00544121"/>
    <w:rsid w:val="00544311"/>
    <w:rsid w:val="00544C8E"/>
    <w:rsid w:val="0054568E"/>
    <w:rsid w:val="00545BCC"/>
    <w:rsid w:val="00546F9C"/>
    <w:rsid w:val="0054797C"/>
    <w:rsid w:val="005500BE"/>
    <w:rsid w:val="005500E2"/>
    <w:rsid w:val="00550EA0"/>
    <w:rsid w:val="00550F51"/>
    <w:rsid w:val="00551F3B"/>
    <w:rsid w:val="00552155"/>
    <w:rsid w:val="00552C02"/>
    <w:rsid w:val="00552E91"/>
    <w:rsid w:val="0055367D"/>
    <w:rsid w:val="0055380A"/>
    <w:rsid w:val="00555CF1"/>
    <w:rsid w:val="00556A68"/>
    <w:rsid w:val="00556B81"/>
    <w:rsid w:val="00556C3F"/>
    <w:rsid w:val="00556CA9"/>
    <w:rsid w:val="00557E91"/>
    <w:rsid w:val="00560547"/>
    <w:rsid w:val="005607A5"/>
    <w:rsid w:val="00560871"/>
    <w:rsid w:val="005614BF"/>
    <w:rsid w:val="005617B9"/>
    <w:rsid w:val="00561DE6"/>
    <w:rsid w:val="00562405"/>
    <w:rsid w:val="005626C3"/>
    <w:rsid w:val="005645BF"/>
    <w:rsid w:val="0056500B"/>
    <w:rsid w:val="005652C7"/>
    <w:rsid w:val="00565416"/>
    <w:rsid w:val="005666B5"/>
    <w:rsid w:val="005671C4"/>
    <w:rsid w:val="00567315"/>
    <w:rsid w:val="00570472"/>
    <w:rsid w:val="00571F62"/>
    <w:rsid w:val="0057223C"/>
    <w:rsid w:val="005724D9"/>
    <w:rsid w:val="005725ED"/>
    <w:rsid w:val="00572AE1"/>
    <w:rsid w:val="00572F0A"/>
    <w:rsid w:val="005730AE"/>
    <w:rsid w:val="0057354C"/>
    <w:rsid w:val="00573933"/>
    <w:rsid w:val="005744CE"/>
    <w:rsid w:val="00574A21"/>
    <w:rsid w:val="0057533D"/>
    <w:rsid w:val="00580498"/>
    <w:rsid w:val="00580945"/>
    <w:rsid w:val="00580E3D"/>
    <w:rsid w:val="005810C7"/>
    <w:rsid w:val="00581A79"/>
    <w:rsid w:val="00581AAB"/>
    <w:rsid w:val="00581B45"/>
    <w:rsid w:val="00582490"/>
    <w:rsid w:val="005824B8"/>
    <w:rsid w:val="00582A8A"/>
    <w:rsid w:val="00582D04"/>
    <w:rsid w:val="005837CC"/>
    <w:rsid w:val="0058389E"/>
    <w:rsid w:val="00584F4F"/>
    <w:rsid w:val="00584FFE"/>
    <w:rsid w:val="0058541E"/>
    <w:rsid w:val="005857E8"/>
    <w:rsid w:val="0058597D"/>
    <w:rsid w:val="00585B19"/>
    <w:rsid w:val="00586035"/>
    <w:rsid w:val="005875E5"/>
    <w:rsid w:val="005902C1"/>
    <w:rsid w:val="00590704"/>
    <w:rsid w:val="0059102F"/>
    <w:rsid w:val="00591FAE"/>
    <w:rsid w:val="005920E3"/>
    <w:rsid w:val="0059300F"/>
    <w:rsid w:val="005930EC"/>
    <w:rsid w:val="005932D2"/>
    <w:rsid w:val="00593DD4"/>
    <w:rsid w:val="00594616"/>
    <w:rsid w:val="00594B1A"/>
    <w:rsid w:val="00594C09"/>
    <w:rsid w:val="00595424"/>
    <w:rsid w:val="00595E74"/>
    <w:rsid w:val="005965D6"/>
    <w:rsid w:val="00596F9E"/>
    <w:rsid w:val="005A1C48"/>
    <w:rsid w:val="005A21BD"/>
    <w:rsid w:val="005A26D8"/>
    <w:rsid w:val="005A2A1C"/>
    <w:rsid w:val="005A36B6"/>
    <w:rsid w:val="005A3B43"/>
    <w:rsid w:val="005A4FD0"/>
    <w:rsid w:val="005A544A"/>
    <w:rsid w:val="005A6354"/>
    <w:rsid w:val="005A6A06"/>
    <w:rsid w:val="005A7B2C"/>
    <w:rsid w:val="005A7DA3"/>
    <w:rsid w:val="005B10F7"/>
    <w:rsid w:val="005B1536"/>
    <w:rsid w:val="005B17B0"/>
    <w:rsid w:val="005B302E"/>
    <w:rsid w:val="005B3BB8"/>
    <w:rsid w:val="005B43FC"/>
    <w:rsid w:val="005B4574"/>
    <w:rsid w:val="005B626C"/>
    <w:rsid w:val="005B63C9"/>
    <w:rsid w:val="005B6477"/>
    <w:rsid w:val="005B6780"/>
    <w:rsid w:val="005B75AB"/>
    <w:rsid w:val="005C0B43"/>
    <w:rsid w:val="005C0C9F"/>
    <w:rsid w:val="005C0DB3"/>
    <w:rsid w:val="005C0FB0"/>
    <w:rsid w:val="005C10D4"/>
    <w:rsid w:val="005C13B8"/>
    <w:rsid w:val="005C18E2"/>
    <w:rsid w:val="005C1AB1"/>
    <w:rsid w:val="005C26BB"/>
    <w:rsid w:val="005C2795"/>
    <w:rsid w:val="005C331B"/>
    <w:rsid w:val="005C343F"/>
    <w:rsid w:val="005C3E82"/>
    <w:rsid w:val="005C42B9"/>
    <w:rsid w:val="005C431F"/>
    <w:rsid w:val="005C4AD9"/>
    <w:rsid w:val="005C4C90"/>
    <w:rsid w:val="005C527A"/>
    <w:rsid w:val="005C52BA"/>
    <w:rsid w:val="005C55E7"/>
    <w:rsid w:val="005C5A21"/>
    <w:rsid w:val="005C5B91"/>
    <w:rsid w:val="005C646A"/>
    <w:rsid w:val="005C7ED0"/>
    <w:rsid w:val="005C7EE5"/>
    <w:rsid w:val="005D0687"/>
    <w:rsid w:val="005D092E"/>
    <w:rsid w:val="005D14A9"/>
    <w:rsid w:val="005D176D"/>
    <w:rsid w:val="005D2718"/>
    <w:rsid w:val="005D3B1A"/>
    <w:rsid w:val="005D453E"/>
    <w:rsid w:val="005D4E5E"/>
    <w:rsid w:val="005D4F49"/>
    <w:rsid w:val="005D583C"/>
    <w:rsid w:val="005D60C2"/>
    <w:rsid w:val="005D60C9"/>
    <w:rsid w:val="005D611D"/>
    <w:rsid w:val="005D62DE"/>
    <w:rsid w:val="005D64BD"/>
    <w:rsid w:val="005D6C8B"/>
    <w:rsid w:val="005D6EB3"/>
    <w:rsid w:val="005D6F72"/>
    <w:rsid w:val="005D7856"/>
    <w:rsid w:val="005D7D94"/>
    <w:rsid w:val="005E135B"/>
    <w:rsid w:val="005E1465"/>
    <w:rsid w:val="005E1B01"/>
    <w:rsid w:val="005E22A5"/>
    <w:rsid w:val="005E32CC"/>
    <w:rsid w:val="005E3E09"/>
    <w:rsid w:val="005E4AB3"/>
    <w:rsid w:val="005E511B"/>
    <w:rsid w:val="005E5292"/>
    <w:rsid w:val="005E52E3"/>
    <w:rsid w:val="005E6816"/>
    <w:rsid w:val="005E6C44"/>
    <w:rsid w:val="005E7393"/>
    <w:rsid w:val="005E75D5"/>
    <w:rsid w:val="005E7D28"/>
    <w:rsid w:val="005E7D40"/>
    <w:rsid w:val="005F0824"/>
    <w:rsid w:val="005F0AF8"/>
    <w:rsid w:val="005F122F"/>
    <w:rsid w:val="005F19AD"/>
    <w:rsid w:val="005F26F3"/>
    <w:rsid w:val="005F288F"/>
    <w:rsid w:val="005F3406"/>
    <w:rsid w:val="005F38FA"/>
    <w:rsid w:val="005F547B"/>
    <w:rsid w:val="005F54C1"/>
    <w:rsid w:val="005F56C0"/>
    <w:rsid w:val="005F5CFB"/>
    <w:rsid w:val="005F5FCA"/>
    <w:rsid w:val="005F6A24"/>
    <w:rsid w:val="005F70A8"/>
    <w:rsid w:val="005F7683"/>
    <w:rsid w:val="005F7762"/>
    <w:rsid w:val="005F7835"/>
    <w:rsid w:val="005F7F18"/>
    <w:rsid w:val="0060020C"/>
    <w:rsid w:val="006007F5"/>
    <w:rsid w:val="0060093B"/>
    <w:rsid w:val="00600ACF"/>
    <w:rsid w:val="00601452"/>
    <w:rsid w:val="006016BB"/>
    <w:rsid w:val="0060203D"/>
    <w:rsid w:val="006026B4"/>
    <w:rsid w:val="0060271E"/>
    <w:rsid w:val="006027B5"/>
    <w:rsid w:val="006029B4"/>
    <w:rsid w:val="00602AC1"/>
    <w:rsid w:val="006065BB"/>
    <w:rsid w:val="00610254"/>
    <w:rsid w:val="0061065F"/>
    <w:rsid w:val="006108C1"/>
    <w:rsid w:val="00611618"/>
    <w:rsid w:val="00611CE1"/>
    <w:rsid w:val="00612149"/>
    <w:rsid w:val="00612C92"/>
    <w:rsid w:val="00612F27"/>
    <w:rsid w:val="006130DE"/>
    <w:rsid w:val="006132A8"/>
    <w:rsid w:val="0061331A"/>
    <w:rsid w:val="006135EB"/>
    <w:rsid w:val="006139A4"/>
    <w:rsid w:val="00613A5A"/>
    <w:rsid w:val="00613E71"/>
    <w:rsid w:val="0061451A"/>
    <w:rsid w:val="0061453D"/>
    <w:rsid w:val="0061462D"/>
    <w:rsid w:val="00614798"/>
    <w:rsid w:val="006148B1"/>
    <w:rsid w:val="006152CF"/>
    <w:rsid w:val="00615A1B"/>
    <w:rsid w:val="00616349"/>
    <w:rsid w:val="006219DE"/>
    <w:rsid w:val="00622153"/>
    <w:rsid w:val="00622878"/>
    <w:rsid w:val="006232CD"/>
    <w:rsid w:val="00623567"/>
    <w:rsid w:val="00623E86"/>
    <w:rsid w:val="0062474E"/>
    <w:rsid w:val="00625111"/>
    <w:rsid w:val="00625181"/>
    <w:rsid w:val="00625601"/>
    <w:rsid w:val="00626088"/>
    <w:rsid w:val="006261F6"/>
    <w:rsid w:val="00626992"/>
    <w:rsid w:val="00626CB5"/>
    <w:rsid w:val="00627D63"/>
    <w:rsid w:val="00627E70"/>
    <w:rsid w:val="00631BE9"/>
    <w:rsid w:val="00631DAA"/>
    <w:rsid w:val="00632287"/>
    <w:rsid w:val="00632BD6"/>
    <w:rsid w:val="006344A1"/>
    <w:rsid w:val="00634BCC"/>
    <w:rsid w:val="006352F6"/>
    <w:rsid w:val="0063542E"/>
    <w:rsid w:val="0063575F"/>
    <w:rsid w:val="00635C0B"/>
    <w:rsid w:val="00635D75"/>
    <w:rsid w:val="0063642E"/>
    <w:rsid w:val="00636525"/>
    <w:rsid w:val="00636847"/>
    <w:rsid w:val="006369C4"/>
    <w:rsid w:val="00636BAB"/>
    <w:rsid w:val="00636D8C"/>
    <w:rsid w:val="00637154"/>
    <w:rsid w:val="00640C59"/>
    <w:rsid w:val="00641BEF"/>
    <w:rsid w:val="0064223A"/>
    <w:rsid w:val="00642DFB"/>
    <w:rsid w:val="00642E24"/>
    <w:rsid w:val="0064332E"/>
    <w:rsid w:val="00643DD3"/>
    <w:rsid w:val="00644C09"/>
    <w:rsid w:val="00644CF1"/>
    <w:rsid w:val="00645D50"/>
    <w:rsid w:val="00645D53"/>
    <w:rsid w:val="00645EF5"/>
    <w:rsid w:val="006461F5"/>
    <w:rsid w:val="0064708E"/>
    <w:rsid w:val="006476A0"/>
    <w:rsid w:val="00647EB2"/>
    <w:rsid w:val="006508A2"/>
    <w:rsid w:val="00650DBF"/>
    <w:rsid w:val="00650F92"/>
    <w:rsid w:val="0065170B"/>
    <w:rsid w:val="00651852"/>
    <w:rsid w:val="00652A06"/>
    <w:rsid w:val="00652F05"/>
    <w:rsid w:val="00653472"/>
    <w:rsid w:val="00653921"/>
    <w:rsid w:val="00653AC6"/>
    <w:rsid w:val="00653D40"/>
    <w:rsid w:val="00654678"/>
    <w:rsid w:val="0065471F"/>
    <w:rsid w:val="0065512F"/>
    <w:rsid w:val="00655288"/>
    <w:rsid w:val="00655760"/>
    <w:rsid w:val="00655855"/>
    <w:rsid w:val="00655F24"/>
    <w:rsid w:val="00656920"/>
    <w:rsid w:val="00657847"/>
    <w:rsid w:val="00657962"/>
    <w:rsid w:val="00657AD0"/>
    <w:rsid w:val="00660A8B"/>
    <w:rsid w:val="00660E63"/>
    <w:rsid w:val="00661BAC"/>
    <w:rsid w:val="00662619"/>
    <w:rsid w:val="0066321F"/>
    <w:rsid w:val="006634E3"/>
    <w:rsid w:val="00663819"/>
    <w:rsid w:val="006638B7"/>
    <w:rsid w:val="006668E3"/>
    <w:rsid w:val="00666E63"/>
    <w:rsid w:val="006672DD"/>
    <w:rsid w:val="00667899"/>
    <w:rsid w:val="00667A44"/>
    <w:rsid w:val="00667B04"/>
    <w:rsid w:val="00667FBB"/>
    <w:rsid w:val="0067026C"/>
    <w:rsid w:val="00670F67"/>
    <w:rsid w:val="006712D9"/>
    <w:rsid w:val="0067177E"/>
    <w:rsid w:val="00671BE1"/>
    <w:rsid w:val="00672965"/>
    <w:rsid w:val="00672EAB"/>
    <w:rsid w:val="00673C28"/>
    <w:rsid w:val="006769B4"/>
    <w:rsid w:val="00677998"/>
    <w:rsid w:val="00677C09"/>
    <w:rsid w:val="00677C21"/>
    <w:rsid w:val="0068043A"/>
    <w:rsid w:val="00680803"/>
    <w:rsid w:val="00680FB1"/>
    <w:rsid w:val="006814C8"/>
    <w:rsid w:val="00681A93"/>
    <w:rsid w:val="00682229"/>
    <w:rsid w:val="0068237F"/>
    <w:rsid w:val="00682C9F"/>
    <w:rsid w:val="006838BD"/>
    <w:rsid w:val="0068393C"/>
    <w:rsid w:val="00683C50"/>
    <w:rsid w:val="006846AC"/>
    <w:rsid w:val="0068491A"/>
    <w:rsid w:val="00684964"/>
    <w:rsid w:val="0068576B"/>
    <w:rsid w:val="00685AF8"/>
    <w:rsid w:val="00685B17"/>
    <w:rsid w:val="00686A48"/>
    <w:rsid w:val="006871B9"/>
    <w:rsid w:val="006871FE"/>
    <w:rsid w:val="00687F54"/>
    <w:rsid w:val="00690EEC"/>
    <w:rsid w:val="0069127F"/>
    <w:rsid w:val="00691AD2"/>
    <w:rsid w:val="006934A1"/>
    <w:rsid w:val="00693BF5"/>
    <w:rsid w:val="00694F49"/>
    <w:rsid w:val="0069505C"/>
    <w:rsid w:val="0069578E"/>
    <w:rsid w:val="00695E06"/>
    <w:rsid w:val="006967AB"/>
    <w:rsid w:val="00697249"/>
    <w:rsid w:val="006976E3"/>
    <w:rsid w:val="00697DF0"/>
    <w:rsid w:val="006A0870"/>
    <w:rsid w:val="006A3257"/>
    <w:rsid w:val="006A50AA"/>
    <w:rsid w:val="006A6BBD"/>
    <w:rsid w:val="006A6ED7"/>
    <w:rsid w:val="006A7326"/>
    <w:rsid w:val="006A733F"/>
    <w:rsid w:val="006A7F5A"/>
    <w:rsid w:val="006B116B"/>
    <w:rsid w:val="006B127D"/>
    <w:rsid w:val="006B14B4"/>
    <w:rsid w:val="006B14D5"/>
    <w:rsid w:val="006B1E18"/>
    <w:rsid w:val="006B1E64"/>
    <w:rsid w:val="006B1FB6"/>
    <w:rsid w:val="006B2A4F"/>
    <w:rsid w:val="006B2CA9"/>
    <w:rsid w:val="006B2FF6"/>
    <w:rsid w:val="006B360C"/>
    <w:rsid w:val="006B418F"/>
    <w:rsid w:val="006B4AD3"/>
    <w:rsid w:val="006B4AE6"/>
    <w:rsid w:val="006B4ED2"/>
    <w:rsid w:val="006B7357"/>
    <w:rsid w:val="006B7445"/>
    <w:rsid w:val="006B76B5"/>
    <w:rsid w:val="006C0206"/>
    <w:rsid w:val="006C04F4"/>
    <w:rsid w:val="006C0775"/>
    <w:rsid w:val="006C0CF0"/>
    <w:rsid w:val="006C0F93"/>
    <w:rsid w:val="006C1BDE"/>
    <w:rsid w:val="006C2124"/>
    <w:rsid w:val="006C2688"/>
    <w:rsid w:val="006C2BAF"/>
    <w:rsid w:val="006C2BF0"/>
    <w:rsid w:val="006C2FB5"/>
    <w:rsid w:val="006C31C8"/>
    <w:rsid w:val="006C472F"/>
    <w:rsid w:val="006C4D81"/>
    <w:rsid w:val="006C5EA5"/>
    <w:rsid w:val="006C7603"/>
    <w:rsid w:val="006C7961"/>
    <w:rsid w:val="006C7DA9"/>
    <w:rsid w:val="006D0134"/>
    <w:rsid w:val="006D051C"/>
    <w:rsid w:val="006D0561"/>
    <w:rsid w:val="006D0B3B"/>
    <w:rsid w:val="006D12A3"/>
    <w:rsid w:val="006D28C8"/>
    <w:rsid w:val="006D2D97"/>
    <w:rsid w:val="006D2FFE"/>
    <w:rsid w:val="006D392D"/>
    <w:rsid w:val="006D447B"/>
    <w:rsid w:val="006D4AA1"/>
    <w:rsid w:val="006D675C"/>
    <w:rsid w:val="006D6DE6"/>
    <w:rsid w:val="006D75AD"/>
    <w:rsid w:val="006D787B"/>
    <w:rsid w:val="006D7A6F"/>
    <w:rsid w:val="006E053C"/>
    <w:rsid w:val="006E0D55"/>
    <w:rsid w:val="006E0DD2"/>
    <w:rsid w:val="006E10ED"/>
    <w:rsid w:val="006E13F7"/>
    <w:rsid w:val="006E2D2B"/>
    <w:rsid w:val="006E3047"/>
    <w:rsid w:val="006E3231"/>
    <w:rsid w:val="006E3D98"/>
    <w:rsid w:val="006E4ADA"/>
    <w:rsid w:val="006E5891"/>
    <w:rsid w:val="006E5AF9"/>
    <w:rsid w:val="006E5CD1"/>
    <w:rsid w:val="006E6ACB"/>
    <w:rsid w:val="006E6C70"/>
    <w:rsid w:val="006E7139"/>
    <w:rsid w:val="006F05D8"/>
    <w:rsid w:val="006F0C96"/>
    <w:rsid w:val="006F0EF2"/>
    <w:rsid w:val="006F189B"/>
    <w:rsid w:val="006F2268"/>
    <w:rsid w:val="006F243F"/>
    <w:rsid w:val="006F31D2"/>
    <w:rsid w:val="006F34D9"/>
    <w:rsid w:val="006F3D54"/>
    <w:rsid w:val="006F4827"/>
    <w:rsid w:val="006F6430"/>
    <w:rsid w:val="006F6FCE"/>
    <w:rsid w:val="006F7536"/>
    <w:rsid w:val="006F7C7F"/>
    <w:rsid w:val="00700C3B"/>
    <w:rsid w:val="00701150"/>
    <w:rsid w:val="007018C7"/>
    <w:rsid w:val="00701B04"/>
    <w:rsid w:val="00701C48"/>
    <w:rsid w:val="00702EF3"/>
    <w:rsid w:val="007039C5"/>
    <w:rsid w:val="0070436C"/>
    <w:rsid w:val="0070505C"/>
    <w:rsid w:val="00705378"/>
    <w:rsid w:val="007056D3"/>
    <w:rsid w:val="007059CC"/>
    <w:rsid w:val="00705E87"/>
    <w:rsid w:val="0070628C"/>
    <w:rsid w:val="00706563"/>
    <w:rsid w:val="0070685C"/>
    <w:rsid w:val="00706886"/>
    <w:rsid w:val="00706ADF"/>
    <w:rsid w:val="007070FB"/>
    <w:rsid w:val="0070714C"/>
    <w:rsid w:val="007075A9"/>
    <w:rsid w:val="007075E6"/>
    <w:rsid w:val="00707B86"/>
    <w:rsid w:val="00707DF0"/>
    <w:rsid w:val="00710624"/>
    <w:rsid w:val="00711061"/>
    <w:rsid w:val="00711BB6"/>
    <w:rsid w:val="00712613"/>
    <w:rsid w:val="007126F7"/>
    <w:rsid w:val="00713717"/>
    <w:rsid w:val="00713AB2"/>
    <w:rsid w:val="0071500C"/>
    <w:rsid w:val="0071628D"/>
    <w:rsid w:val="00716417"/>
    <w:rsid w:val="00716592"/>
    <w:rsid w:val="00716A3B"/>
    <w:rsid w:val="007171F6"/>
    <w:rsid w:val="00717FCA"/>
    <w:rsid w:val="007203CF"/>
    <w:rsid w:val="00720690"/>
    <w:rsid w:val="00720B55"/>
    <w:rsid w:val="0072170B"/>
    <w:rsid w:val="00721EF4"/>
    <w:rsid w:val="00722980"/>
    <w:rsid w:val="00723280"/>
    <w:rsid w:val="00723EE9"/>
    <w:rsid w:val="00723FE2"/>
    <w:rsid w:val="007247D4"/>
    <w:rsid w:val="00724D14"/>
    <w:rsid w:val="007251CE"/>
    <w:rsid w:val="0072564B"/>
    <w:rsid w:val="00725A03"/>
    <w:rsid w:val="007264FA"/>
    <w:rsid w:val="0072659D"/>
    <w:rsid w:val="0072731C"/>
    <w:rsid w:val="007275AF"/>
    <w:rsid w:val="00727C96"/>
    <w:rsid w:val="007301A5"/>
    <w:rsid w:val="00730A16"/>
    <w:rsid w:val="00731F50"/>
    <w:rsid w:val="007320F6"/>
    <w:rsid w:val="00732197"/>
    <w:rsid w:val="007322C9"/>
    <w:rsid w:val="00732458"/>
    <w:rsid w:val="007329A2"/>
    <w:rsid w:val="00733789"/>
    <w:rsid w:val="00734473"/>
    <w:rsid w:val="00734F5E"/>
    <w:rsid w:val="0073502D"/>
    <w:rsid w:val="0073518B"/>
    <w:rsid w:val="007357F5"/>
    <w:rsid w:val="00735876"/>
    <w:rsid w:val="00736075"/>
    <w:rsid w:val="007363E0"/>
    <w:rsid w:val="007371B6"/>
    <w:rsid w:val="0073730E"/>
    <w:rsid w:val="007376CA"/>
    <w:rsid w:val="00737FE0"/>
    <w:rsid w:val="0074003C"/>
    <w:rsid w:val="007415B8"/>
    <w:rsid w:val="0074172D"/>
    <w:rsid w:val="007417B9"/>
    <w:rsid w:val="00743225"/>
    <w:rsid w:val="007448BE"/>
    <w:rsid w:val="00744B31"/>
    <w:rsid w:val="00744E16"/>
    <w:rsid w:val="00745931"/>
    <w:rsid w:val="00745EB7"/>
    <w:rsid w:val="0074628E"/>
    <w:rsid w:val="007462FD"/>
    <w:rsid w:val="0074657D"/>
    <w:rsid w:val="00747933"/>
    <w:rsid w:val="007479BE"/>
    <w:rsid w:val="00747FD6"/>
    <w:rsid w:val="0075073D"/>
    <w:rsid w:val="00750B66"/>
    <w:rsid w:val="007510F2"/>
    <w:rsid w:val="00751EB1"/>
    <w:rsid w:val="0075286D"/>
    <w:rsid w:val="0075486E"/>
    <w:rsid w:val="007555C4"/>
    <w:rsid w:val="00756443"/>
    <w:rsid w:val="00756BAD"/>
    <w:rsid w:val="0075753F"/>
    <w:rsid w:val="00757C09"/>
    <w:rsid w:val="00757F0B"/>
    <w:rsid w:val="00757FCC"/>
    <w:rsid w:val="007600D8"/>
    <w:rsid w:val="00760C97"/>
    <w:rsid w:val="00761781"/>
    <w:rsid w:val="00761AE8"/>
    <w:rsid w:val="007623F4"/>
    <w:rsid w:val="00762A9E"/>
    <w:rsid w:val="007630C2"/>
    <w:rsid w:val="0076394E"/>
    <w:rsid w:val="00763DB8"/>
    <w:rsid w:val="00764503"/>
    <w:rsid w:val="0076465F"/>
    <w:rsid w:val="0076467F"/>
    <w:rsid w:val="00764DCD"/>
    <w:rsid w:val="00765851"/>
    <w:rsid w:val="00765FA6"/>
    <w:rsid w:val="00766B43"/>
    <w:rsid w:val="007670ED"/>
    <w:rsid w:val="007705BF"/>
    <w:rsid w:val="007712DF"/>
    <w:rsid w:val="00771B9C"/>
    <w:rsid w:val="00772970"/>
    <w:rsid w:val="00773847"/>
    <w:rsid w:val="007744C4"/>
    <w:rsid w:val="0077467C"/>
    <w:rsid w:val="0077568E"/>
    <w:rsid w:val="007769B8"/>
    <w:rsid w:val="00777E13"/>
    <w:rsid w:val="00777E91"/>
    <w:rsid w:val="0078016B"/>
    <w:rsid w:val="00780415"/>
    <w:rsid w:val="007807CF"/>
    <w:rsid w:val="00780931"/>
    <w:rsid w:val="0078153C"/>
    <w:rsid w:val="00781B3F"/>
    <w:rsid w:val="00781DE2"/>
    <w:rsid w:val="00782C32"/>
    <w:rsid w:val="0078361B"/>
    <w:rsid w:val="00783DAD"/>
    <w:rsid w:val="0078468A"/>
    <w:rsid w:val="00784710"/>
    <w:rsid w:val="007862C4"/>
    <w:rsid w:val="00786999"/>
    <w:rsid w:val="007874D8"/>
    <w:rsid w:val="0078784A"/>
    <w:rsid w:val="00790816"/>
    <w:rsid w:val="00791AAB"/>
    <w:rsid w:val="00791E3A"/>
    <w:rsid w:val="00791F8E"/>
    <w:rsid w:val="007932E9"/>
    <w:rsid w:val="00793D43"/>
    <w:rsid w:val="00794965"/>
    <w:rsid w:val="007952C9"/>
    <w:rsid w:val="00795340"/>
    <w:rsid w:val="00795670"/>
    <w:rsid w:val="00796044"/>
    <w:rsid w:val="00796B09"/>
    <w:rsid w:val="007970CB"/>
    <w:rsid w:val="00797264"/>
    <w:rsid w:val="0079745F"/>
    <w:rsid w:val="0079787D"/>
    <w:rsid w:val="00797A4C"/>
    <w:rsid w:val="007A0764"/>
    <w:rsid w:val="007A0932"/>
    <w:rsid w:val="007A0B1C"/>
    <w:rsid w:val="007A0F44"/>
    <w:rsid w:val="007A16FA"/>
    <w:rsid w:val="007A1AEB"/>
    <w:rsid w:val="007A2153"/>
    <w:rsid w:val="007A2E1F"/>
    <w:rsid w:val="007A42C1"/>
    <w:rsid w:val="007A4555"/>
    <w:rsid w:val="007A46D3"/>
    <w:rsid w:val="007A477A"/>
    <w:rsid w:val="007A479E"/>
    <w:rsid w:val="007A4DF9"/>
    <w:rsid w:val="007A4F68"/>
    <w:rsid w:val="007A515C"/>
    <w:rsid w:val="007A5C93"/>
    <w:rsid w:val="007A5E53"/>
    <w:rsid w:val="007A64AC"/>
    <w:rsid w:val="007A7101"/>
    <w:rsid w:val="007A72CB"/>
    <w:rsid w:val="007B09BE"/>
    <w:rsid w:val="007B0E17"/>
    <w:rsid w:val="007B1167"/>
    <w:rsid w:val="007B11A7"/>
    <w:rsid w:val="007B1697"/>
    <w:rsid w:val="007B2EBB"/>
    <w:rsid w:val="007B46B4"/>
    <w:rsid w:val="007B46CD"/>
    <w:rsid w:val="007B47AD"/>
    <w:rsid w:val="007B5CBA"/>
    <w:rsid w:val="007B65AD"/>
    <w:rsid w:val="007B6BCB"/>
    <w:rsid w:val="007B7976"/>
    <w:rsid w:val="007C03EC"/>
    <w:rsid w:val="007C25F3"/>
    <w:rsid w:val="007C3054"/>
    <w:rsid w:val="007C31C3"/>
    <w:rsid w:val="007C3402"/>
    <w:rsid w:val="007C4085"/>
    <w:rsid w:val="007C419E"/>
    <w:rsid w:val="007C44A2"/>
    <w:rsid w:val="007C4A5B"/>
    <w:rsid w:val="007C533D"/>
    <w:rsid w:val="007C6BA0"/>
    <w:rsid w:val="007C720C"/>
    <w:rsid w:val="007D04DD"/>
    <w:rsid w:val="007D14C0"/>
    <w:rsid w:val="007D14D0"/>
    <w:rsid w:val="007D2002"/>
    <w:rsid w:val="007D28D1"/>
    <w:rsid w:val="007D298D"/>
    <w:rsid w:val="007D2C2E"/>
    <w:rsid w:val="007D3073"/>
    <w:rsid w:val="007D3850"/>
    <w:rsid w:val="007D3CF8"/>
    <w:rsid w:val="007D3D70"/>
    <w:rsid w:val="007D49FA"/>
    <w:rsid w:val="007D4BEA"/>
    <w:rsid w:val="007D4E9D"/>
    <w:rsid w:val="007D5E64"/>
    <w:rsid w:val="007D614F"/>
    <w:rsid w:val="007D6C2B"/>
    <w:rsid w:val="007D7471"/>
    <w:rsid w:val="007D7A3A"/>
    <w:rsid w:val="007E01CF"/>
    <w:rsid w:val="007E0AF9"/>
    <w:rsid w:val="007E1764"/>
    <w:rsid w:val="007E1B20"/>
    <w:rsid w:val="007E1DD8"/>
    <w:rsid w:val="007E1E3B"/>
    <w:rsid w:val="007E1F4D"/>
    <w:rsid w:val="007E21A6"/>
    <w:rsid w:val="007E2BB1"/>
    <w:rsid w:val="007E2F25"/>
    <w:rsid w:val="007E3C67"/>
    <w:rsid w:val="007E4F87"/>
    <w:rsid w:val="007E58E3"/>
    <w:rsid w:val="007E5963"/>
    <w:rsid w:val="007E5F2D"/>
    <w:rsid w:val="007E658C"/>
    <w:rsid w:val="007E6C73"/>
    <w:rsid w:val="007E6DA5"/>
    <w:rsid w:val="007E7C7E"/>
    <w:rsid w:val="007F0E73"/>
    <w:rsid w:val="007F1A85"/>
    <w:rsid w:val="007F23E4"/>
    <w:rsid w:val="007F23E6"/>
    <w:rsid w:val="007F2915"/>
    <w:rsid w:val="007F294D"/>
    <w:rsid w:val="007F2FCD"/>
    <w:rsid w:val="007F4A12"/>
    <w:rsid w:val="007F56BF"/>
    <w:rsid w:val="007F58B8"/>
    <w:rsid w:val="007F5BCB"/>
    <w:rsid w:val="007F5FF9"/>
    <w:rsid w:val="007F6D00"/>
    <w:rsid w:val="007F6FE0"/>
    <w:rsid w:val="007F7A6B"/>
    <w:rsid w:val="008003AB"/>
    <w:rsid w:val="00801191"/>
    <w:rsid w:val="008029D3"/>
    <w:rsid w:val="00802D6C"/>
    <w:rsid w:val="008039CB"/>
    <w:rsid w:val="00803AE5"/>
    <w:rsid w:val="00803B91"/>
    <w:rsid w:val="008047D0"/>
    <w:rsid w:val="00804D14"/>
    <w:rsid w:val="00804F36"/>
    <w:rsid w:val="0080614B"/>
    <w:rsid w:val="00806445"/>
    <w:rsid w:val="00806CA1"/>
    <w:rsid w:val="00807A49"/>
    <w:rsid w:val="00810273"/>
    <w:rsid w:val="008115FA"/>
    <w:rsid w:val="0081259B"/>
    <w:rsid w:val="00812696"/>
    <w:rsid w:val="00813E41"/>
    <w:rsid w:val="00814263"/>
    <w:rsid w:val="00814873"/>
    <w:rsid w:val="008149CE"/>
    <w:rsid w:val="00814D8C"/>
    <w:rsid w:val="0081529D"/>
    <w:rsid w:val="0081547A"/>
    <w:rsid w:val="008156A9"/>
    <w:rsid w:val="008158A8"/>
    <w:rsid w:val="0081665E"/>
    <w:rsid w:val="00816671"/>
    <w:rsid w:val="00816782"/>
    <w:rsid w:val="0081687D"/>
    <w:rsid w:val="00816D19"/>
    <w:rsid w:val="0081703C"/>
    <w:rsid w:val="00817838"/>
    <w:rsid w:val="00817853"/>
    <w:rsid w:val="00821252"/>
    <w:rsid w:val="008212A2"/>
    <w:rsid w:val="00821382"/>
    <w:rsid w:val="00823864"/>
    <w:rsid w:val="00824403"/>
    <w:rsid w:val="008244F0"/>
    <w:rsid w:val="008249D4"/>
    <w:rsid w:val="00825733"/>
    <w:rsid w:val="0082628D"/>
    <w:rsid w:val="0082678B"/>
    <w:rsid w:val="008267AB"/>
    <w:rsid w:val="008267CF"/>
    <w:rsid w:val="008268DC"/>
    <w:rsid w:val="0082692B"/>
    <w:rsid w:val="00826ABA"/>
    <w:rsid w:val="00826FD9"/>
    <w:rsid w:val="00827288"/>
    <w:rsid w:val="00827585"/>
    <w:rsid w:val="008276AF"/>
    <w:rsid w:val="00827827"/>
    <w:rsid w:val="008278E4"/>
    <w:rsid w:val="00827E8A"/>
    <w:rsid w:val="008309CF"/>
    <w:rsid w:val="00830AE7"/>
    <w:rsid w:val="00831036"/>
    <w:rsid w:val="0083210E"/>
    <w:rsid w:val="00832219"/>
    <w:rsid w:val="00832766"/>
    <w:rsid w:val="008339CE"/>
    <w:rsid w:val="00833E5F"/>
    <w:rsid w:val="00834468"/>
    <w:rsid w:val="00834B1D"/>
    <w:rsid w:val="00834D98"/>
    <w:rsid w:val="00835926"/>
    <w:rsid w:val="00835C10"/>
    <w:rsid w:val="00835E8D"/>
    <w:rsid w:val="0083614A"/>
    <w:rsid w:val="008365E3"/>
    <w:rsid w:val="00836A92"/>
    <w:rsid w:val="00837A4B"/>
    <w:rsid w:val="00837C9F"/>
    <w:rsid w:val="00837D45"/>
    <w:rsid w:val="008419B9"/>
    <w:rsid w:val="0084221D"/>
    <w:rsid w:val="0084353B"/>
    <w:rsid w:val="00843CCB"/>
    <w:rsid w:val="00843F35"/>
    <w:rsid w:val="00843F39"/>
    <w:rsid w:val="00844930"/>
    <w:rsid w:val="00846084"/>
    <w:rsid w:val="008509B8"/>
    <w:rsid w:val="0085130E"/>
    <w:rsid w:val="00851CAA"/>
    <w:rsid w:val="008521B7"/>
    <w:rsid w:val="008527CC"/>
    <w:rsid w:val="00853359"/>
    <w:rsid w:val="008545E2"/>
    <w:rsid w:val="008552A7"/>
    <w:rsid w:val="00855B03"/>
    <w:rsid w:val="00855BF9"/>
    <w:rsid w:val="0085635F"/>
    <w:rsid w:val="00856496"/>
    <w:rsid w:val="00856854"/>
    <w:rsid w:val="0086058C"/>
    <w:rsid w:val="008605A5"/>
    <w:rsid w:val="00860B00"/>
    <w:rsid w:val="00861000"/>
    <w:rsid w:val="008616AB"/>
    <w:rsid w:val="00862A2B"/>
    <w:rsid w:val="00863769"/>
    <w:rsid w:val="00863F23"/>
    <w:rsid w:val="0086407A"/>
    <w:rsid w:val="008655FA"/>
    <w:rsid w:val="0086771F"/>
    <w:rsid w:val="00867B21"/>
    <w:rsid w:val="008701ED"/>
    <w:rsid w:val="008714C7"/>
    <w:rsid w:val="00871E80"/>
    <w:rsid w:val="00871F51"/>
    <w:rsid w:val="0087285E"/>
    <w:rsid w:val="00872B8E"/>
    <w:rsid w:val="0087343E"/>
    <w:rsid w:val="00873633"/>
    <w:rsid w:val="00874274"/>
    <w:rsid w:val="008748CF"/>
    <w:rsid w:val="00875FD1"/>
    <w:rsid w:val="0087685B"/>
    <w:rsid w:val="008776E4"/>
    <w:rsid w:val="00880E25"/>
    <w:rsid w:val="00881BB5"/>
    <w:rsid w:val="00882101"/>
    <w:rsid w:val="00882154"/>
    <w:rsid w:val="0088216F"/>
    <w:rsid w:val="00883293"/>
    <w:rsid w:val="0088368D"/>
    <w:rsid w:val="00884416"/>
    <w:rsid w:val="00884787"/>
    <w:rsid w:val="00884F97"/>
    <w:rsid w:val="008857C9"/>
    <w:rsid w:val="008859DD"/>
    <w:rsid w:val="00885C9B"/>
    <w:rsid w:val="00885F27"/>
    <w:rsid w:val="008872F0"/>
    <w:rsid w:val="0088753E"/>
    <w:rsid w:val="00891265"/>
    <w:rsid w:val="00891C16"/>
    <w:rsid w:val="00891F14"/>
    <w:rsid w:val="00893944"/>
    <w:rsid w:val="008939D5"/>
    <w:rsid w:val="00893B15"/>
    <w:rsid w:val="00894631"/>
    <w:rsid w:val="00895429"/>
    <w:rsid w:val="00895BCD"/>
    <w:rsid w:val="0089621B"/>
    <w:rsid w:val="00897912"/>
    <w:rsid w:val="008A07EF"/>
    <w:rsid w:val="008A0B20"/>
    <w:rsid w:val="008A186B"/>
    <w:rsid w:val="008A1F51"/>
    <w:rsid w:val="008A3BAF"/>
    <w:rsid w:val="008A402C"/>
    <w:rsid w:val="008A4BAC"/>
    <w:rsid w:val="008A4D2E"/>
    <w:rsid w:val="008A4D92"/>
    <w:rsid w:val="008A593E"/>
    <w:rsid w:val="008A67DB"/>
    <w:rsid w:val="008A6B27"/>
    <w:rsid w:val="008A6F8E"/>
    <w:rsid w:val="008A7043"/>
    <w:rsid w:val="008A73EC"/>
    <w:rsid w:val="008A760B"/>
    <w:rsid w:val="008A793D"/>
    <w:rsid w:val="008A7A26"/>
    <w:rsid w:val="008B0792"/>
    <w:rsid w:val="008B0C41"/>
    <w:rsid w:val="008B0FB3"/>
    <w:rsid w:val="008B1AA6"/>
    <w:rsid w:val="008B20FA"/>
    <w:rsid w:val="008B2910"/>
    <w:rsid w:val="008B29C2"/>
    <w:rsid w:val="008B3106"/>
    <w:rsid w:val="008B32AB"/>
    <w:rsid w:val="008B3B07"/>
    <w:rsid w:val="008B46A5"/>
    <w:rsid w:val="008B46BB"/>
    <w:rsid w:val="008B5073"/>
    <w:rsid w:val="008B570F"/>
    <w:rsid w:val="008B5886"/>
    <w:rsid w:val="008B6CF2"/>
    <w:rsid w:val="008B70AA"/>
    <w:rsid w:val="008B7356"/>
    <w:rsid w:val="008B75DF"/>
    <w:rsid w:val="008C128B"/>
    <w:rsid w:val="008C166D"/>
    <w:rsid w:val="008C1DB0"/>
    <w:rsid w:val="008C23DA"/>
    <w:rsid w:val="008C29FF"/>
    <w:rsid w:val="008C2F82"/>
    <w:rsid w:val="008C3226"/>
    <w:rsid w:val="008C367A"/>
    <w:rsid w:val="008C3D33"/>
    <w:rsid w:val="008C426F"/>
    <w:rsid w:val="008C4E6B"/>
    <w:rsid w:val="008C50C6"/>
    <w:rsid w:val="008C5836"/>
    <w:rsid w:val="008C630B"/>
    <w:rsid w:val="008C6FC8"/>
    <w:rsid w:val="008C7291"/>
    <w:rsid w:val="008C7953"/>
    <w:rsid w:val="008C7C22"/>
    <w:rsid w:val="008C7F23"/>
    <w:rsid w:val="008D082E"/>
    <w:rsid w:val="008D0DB2"/>
    <w:rsid w:val="008D0E75"/>
    <w:rsid w:val="008D2C66"/>
    <w:rsid w:val="008D2CA1"/>
    <w:rsid w:val="008D314C"/>
    <w:rsid w:val="008D323F"/>
    <w:rsid w:val="008D3933"/>
    <w:rsid w:val="008D3FCD"/>
    <w:rsid w:val="008D406D"/>
    <w:rsid w:val="008D4BE5"/>
    <w:rsid w:val="008D4EEE"/>
    <w:rsid w:val="008D5221"/>
    <w:rsid w:val="008D5A95"/>
    <w:rsid w:val="008D5BEB"/>
    <w:rsid w:val="008D627A"/>
    <w:rsid w:val="008D6BA6"/>
    <w:rsid w:val="008D6C81"/>
    <w:rsid w:val="008D7513"/>
    <w:rsid w:val="008D7A0F"/>
    <w:rsid w:val="008E01ED"/>
    <w:rsid w:val="008E049D"/>
    <w:rsid w:val="008E09B2"/>
    <w:rsid w:val="008E0F5A"/>
    <w:rsid w:val="008E1152"/>
    <w:rsid w:val="008E1551"/>
    <w:rsid w:val="008E15A1"/>
    <w:rsid w:val="008E18B9"/>
    <w:rsid w:val="008E1919"/>
    <w:rsid w:val="008E2FC8"/>
    <w:rsid w:val="008E3440"/>
    <w:rsid w:val="008E3BA3"/>
    <w:rsid w:val="008E41CE"/>
    <w:rsid w:val="008E4AF7"/>
    <w:rsid w:val="008E4EB1"/>
    <w:rsid w:val="008E5400"/>
    <w:rsid w:val="008E5720"/>
    <w:rsid w:val="008E5DB4"/>
    <w:rsid w:val="008E635C"/>
    <w:rsid w:val="008E64CF"/>
    <w:rsid w:val="008E6E9F"/>
    <w:rsid w:val="008E7866"/>
    <w:rsid w:val="008E78FF"/>
    <w:rsid w:val="008E7E3A"/>
    <w:rsid w:val="008E7FDB"/>
    <w:rsid w:val="008F0385"/>
    <w:rsid w:val="008F07A3"/>
    <w:rsid w:val="008F1705"/>
    <w:rsid w:val="008F1713"/>
    <w:rsid w:val="008F289E"/>
    <w:rsid w:val="008F2B6A"/>
    <w:rsid w:val="008F2EED"/>
    <w:rsid w:val="008F46BD"/>
    <w:rsid w:val="008F560E"/>
    <w:rsid w:val="008F5E17"/>
    <w:rsid w:val="008F629D"/>
    <w:rsid w:val="008F67B4"/>
    <w:rsid w:val="008F6843"/>
    <w:rsid w:val="008F69D2"/>
    <w:rsid w:val="008F714B"/>
    <w:rsid w:val="008F74E1"/>
    <w:rsid w:val="008F7604"/>
    <w:rsid w:val="008F77D5"/>
    <w:rsid w:val="008F7D04"/>
    <w:rsid w:val="008F7D28"/>
    <w:rsid w:val="00900948"/>
    <w:rsid w:val="009012A1"/>
    <w:rsid w:val="00901672"/>
    <w:rsid w:val="00901696"/>
    <w:rsid w:val="009023CE"/>
    <w:rsid w:val="009023EA"/>
    <w:rsid w:val="0090241D"/>
    <w:rsid w:val="00902F44"/>
    <w:rsid w:val="009030CF"/>
    <w:rsid w:val="009031A6"/>
    <w:rsid w:val="00903301"/>
    <w:rsid w:val="00903BCB"/>
    <w:rsid w:val="00903EC8"/>
    <w:rsid w:val="009045DB"/>
    <w:rsid w:val="009048AE"/>
    <w:rsid w:val="00904FEC"/>
    <w:rsid w:val="00905459"/>
    <w:rsid w:val="00906BBF"/>
    <w:rsid w:val="00906CA5"/>
    <w:rsid w:val="00907478"/>
    <w:rsid w:val="009077F4"/>
    <w:rsid w:val="00910285"/>
    <w:rsid w:val="00910C8D"/>
    <w:rsid w:val="00910F99"/>
    <w:rsid w:val="00910FDC"/>
    <w:rsid w:val="00911811"/>
    <w:rsid w:val="009118A1"/>
    <w:rsid w:val="00912CAF"/>
    <w:rsid w:val="00912FD2"/>
    <w:rsid w:val="00913064"/>
    <w:rsid w:val="00913959"/>
    <w:rsid w:val="00913CD1"/>
    <w:rsid w:val="0091420D"/>
    <w:rsid w:val="00914907"/>
    <w:rsid w:val="00914952"/>
    <w:rsid w:val="009159AB"/>
    <w:rsid w:val="009163A4"/>
    <w:rsid w:val="00916414"/>
    <w:rsid w:val="009164B4"/>
    <w:rsid w:val="0091678C"/>
    <w:rsid w:val="00916B40"/>
    <w:rsid w:val="00916EF8"/>
    <w:rsid w:val="0092038A"/>
    <w:rsid w:val="00920E6F"/>
    <w:rsid w:val="00921471"/>
    <w:rsid w:val="009217A6"/>
    <w:rsid w:val="00922299"/>
    <w:rsid w:val="009226B8"/>
    <w:rsid w:val="00922E94"/>
    <w:rsid w:val="00923576"/>
    <w:rsid w:val="00923A13"/>
    <w:rsid w:val="00923BFE"/>
    <w:rsid w:val="00924EFA"/>
    <w:rsid w:val="0092542F"/>
    <w:rsid w:val="00925C9E"/>
    <w:rsid w:val="00926D29"/>
    <w:rsid w:val="00927938"/>
    <w:rsid w:val="00927A1A"/>
    <w:rsid w:val="00930286"/>
    <w:rsid w:val="00930C55"/>
    <w:rsid w:val="00931719"/>
    <w:rsid w:val="0093197C"/>
    <w:rsid w:val="00932A1B"/>
    <w:rsid w:val="00933A2D"/>
    <w:rsid w:val="00933F61"/>
    <w:rsid w:val="009343D3"/>
    <w:rsid w:val="00934525"/>
    <w:rsid w:val="00934642"/>
    <w:rsid w:val="009349F6"/>
    <w:rsid w:val="00935977"/>
    <w:rsid w:val="00937131"/>
    <w:rsid w:val="00937625"/>
    <w:rsid w:val="0093766F"/>
    <w:rsid w:val="00937692"/>
    <w:rsid w:val="00940032"/>
    <w:rsid w:val="009415E8"/>
    <w:rsid w:val="00942423"/>
    <w:rsid w:val="00942B8A"/>
    <w:rsid w:val="00943070"/>
    <w:rsid w:val="00943777"/>
    <w:rsid w:val="00943B48"/>
    <w:rsid w:val="00945AC2"/>
    <w:rsid w:val="009466AA"/>
    <w:rsid w:val="00946C41"/>
    <w:rsid w:val="00946E0F"/>
    <w:rsid w:val="009477AE"/>
    <w:rsid w:val="0094784C"/>
    <w:rsid w:val="009479F7"/>
    <w:rsid w:val="009500F5"/>
    <w:rsid w:val="00950AB9"/>
    <w:rsid w:val="00950B4D"/>
    <w:rsid w:val="00951D4A"/>
    <w:rsid w:val="00952370"/>
    <w:rsid w:val="00952DFF"/>
    <w:rsid w:val="00952F89"/>
    <w:rsid w:val="009530C2"/>
    <w:rsid w:val="009535A6"/>
    <w:rsid w:val="009538D5"/>
    <w:rsid w:val="009539D7"/>
    <w:rsid w:val="00953A6D"/>
    <w:rsid w:val="00954619"/>
    <w:rsid w:val="0095489C"/>
    <w:rsid w:val="00954C44"/>
    <w:rsid w:val="00954E6F"/>
    <w:rsid w:val="00955128"/>
    <w:rsid w:val="0095520B"/>
    <w:rsid w:val="00955613"/>
    <w:rsid w:val="00955F95"/>
    <w:rsid w:val="00956B37"/>
    <w:rsid w:val="0095727A"/>
    <w:rsid w:val="00957613"/>
    <w:rsid w:val="009578E1"/>
    <w:rsid w:val="00960089"/>
    <w:rsid w:val="00960617"/>
    <w:rsid w:val="009606AB"/>
    <w:rsid w:val="00960AE9"/>
    <w:rsid w:val="0096177A"/>
    <w:rsid w:val="00961AF8"/>
    <w:rsid w:val="00961CBD"/>
    <w:rsid w:val="00962320"/>
    <w:rsid w:val="009629F6"/>
    <w:rsid w:val="009630CF"/>
    <w:rsid w:val="0096499C"/>
    <w:rsid w:val="00964AF0"/>
    <w:rsid w:val="009651BF"/>
    <w:rsid w:val="00965764"/>
    <w:rsid w:val="009657A2"/>
    <w:rsid w:val="00966BF2"/>
    <w:rsid w:val="00967C5E"/>
    <w:rsid w:val="00970850"/>
    <w:rsid w:val="00970A8E"/>
    <w:rsid w:val="00970B96"/>
    <w:rsid w:val="0097117E"/>
    <w:rsid w:val="009718E4"/>
    <w:rsid w:val="00971C3C"/>
    <w:rsid w:val="00971D9F"/>
    <w:rsid w:val="00972140"/>
    <w:rsid w:val="009724E0"/>
    <w:rsid w:val="00972DA2"/>
    <w:rsid w:val="00973B71"/>
    <w:rsid w:val="009744B1"/>
    <w:rsid w:val="00974D12"/>
    <w:rsid w:val="00975763"/>
    <w:rsid w:val="009761D7"/>
    <w:rsid w:val="009765C6"/>
    <w:rsid w:val="009808CD"/>
    <w:rsid w:val="00980F38"/>
    <w:rsid w:val="00981853"/>
    <w:rsid w:val="00981A57"/>
    <w:rsid w:val="00981A6D"/>
    <w:rsid w:val="00981F75"/>
    <w:rsid w:val="00982146"/>
    <w:rsid w:val="00982738"/>
    <w:rsid w:val="00983826"/>
    <w:rsid w:val="00983F8A"/>
    <w:rsid w:val="009842C6"/>
    <w:rsid w:val="00984D6D"/>
    <w:rsid w:val="009851DA"/>
    <w:rsid w:val="009852E2"/>
    <w:rsid w:val="00986E93"/>
    <w:rsid w:val="00987093"/>
    <w:rsid w:val="00987A10"/>
    <w:rsid w:val="00987B00"/>
    <w:rsid w:val="0099018B"/>
    <w:rsid w:val="009903DD"/>
    <w:rsid w:val="00991A93"/>
    <w:rsid w:val="00991E04"/>
    <w:rsid w:val="00991E7D"/>
    <w:rsid w:val="00992226"/>
    <w:rsid w:val="009924A0"/>
    <w:rsid w:val="00995748"/>
    <w:rsid w:val="0099688A"/>
    <w:rsid w:val="009978FD"/>
    <w:rsid w:val="00997A10"/>
    <w:rsid w:val="00997B89"/>
    <w:rsid w:val="00997C58"/>
    <w:rsid w:val="00997D3E"/>
    <w:rsid w:val="009A0160"/>
    <w:rsid w:val="009A0B92"/>
    <w:rsid w:val="009A0DA6"/>
    <w:rsid w:val="009A1798"/>
    <w:rsid w:val="009A17FC"/>
    <w:rsid w:val="009A19C9"/>
    <w:rsid w:val="009A20D6"/>
    <w:rsid w:val="009A26EF"/>
    <w:rsid w:val="009A2C0D"/>
    <w:rsid w:val="009A33AC"/>
    <w:rsid w:val="009A3B95"/>
    <w:rsid w:val="009A4A37"/>
    <w:rsid w:val="009A4ABD"/>
    <w:rsid w:val="009A4BCA"/>
    <w:rsid w:val="009A4C5E"/>
    <w:rsid w:val="009A5133"/>
    <w:rsid w:val="009A63B7"/>
    <w:rsid w:val="009A6586"/>
    <w:rsid w:val="009A6713"/>
    <w:rsid w:val="009A7195"/>
    <w:rsid w:val="009A781E"/>
    <w:rsid w:val="009B0077"/>
    <w:rsid w:val="009B0167"/>
    <w:rsid w:val="009B1121"/>
    <w:rsid w:val="009B13E1"/>
    <w:rsid w:val="009B225C"/>
    <w:rsid w:val="009B2D93"/>
    <w:rsid w:val="009B306A"/>
    <w:rsid w:val="009B31FA"/>
    <w:rsid w:val="009B348A"/>
    <w:rsid w:val="009B3770"/>
    <w:rsid w:val="009B43E3"/>
    <w:rsid w:val="009B5082"/>
    <w:rsid w:val="009B5092"/>
    <w:rsid w:val="009B50BE"/>
    <w:rsid w:val="009B50E5"/>
    <w:rsid w:val="009B5879"/>
    <w:rsid w:val="009B5960"/>
    <w:rsid w:val="009B6388"/>
    <w:rsid w:val="009B7D4B"/>
    <w:rsid w:val="009C01DD"/>
    <w:rsid w:val="009C0CF0"/>
    <w:rsid w:val="009C0EF6"/>
    <w:rsid w:val="009C1A3F"/>
    <w:rsid w:val="009C209C"/>
    <w:rsid w:val="009C353E"/>
    <w:rsid w:val="009C50BB"/>
    <w:rsid w:val="009C5112"/>
    <w:rsid w:val="009C51FB"/>
    <w:rsid w:val="009C53EF"/>
    <w:rsid w:val="009C5637"/>
    <w:rsid w:val="009C5A4E"/>
    <w:rsid w:val="009C641A"/>
    <w:rsid w:val="009C746C"/>
    <w:rsid w:val="009C7B6A"/>
    <w:rsid w:val="009C7DA6"/>
    <w:rsid w:val="009D01C9"/>
    <w:rsid w:val="009D074F"/>
    <w:rsid w:val="009D0969"/>
    <w:rsid w:val="009D1670"/>
    <w:rsid w:val="009D1939"/>
    <w:rsid w:val="009D1E88"/>
    <w:rsid w:val="009D2303"/>
    <w:rsid w:val="009D2A4E"/>
    <w:rsid w:val="009D2AFC"/>
    <w:rsid w:val="009D2C1F"/>
    <w:rsid w:val="009D41B8"/>
    <w:rsid w:val="009D47DB"/>
    <w:rsid w:val="009D48B6"/>
    <w:rsid w:val="009D4FDB"/>
    <w:rsid w:val="009D560D"/>
    <w:rsid w:val="009D5B65"/>
    <w:rsid w:val="009D6305"/>
    <w:rsid w:val="009D69F1"/>
    <w:rsid w:val="009D6DD0"/>
    <w:rsid w:val="009D6FA9"/>
    <w:rsid w:val="009E0561"/>
    <w:rsid w:val="009E08B4"/>
    <w:rsid w:val="009E0AC9"/>
    <w:rsid w:val="009E0C7D"/>
    <w:rsid w:val="009E0C8C"/>
    <w:rsid w:val="009E2349"/>
    <w:rsid w:val="009E24D7"/>
    <w:rsid w:val="009E350D"/>
    <w:rsid w:val="009E36F6"/>
    <w:rsid w:val="009E3899"/>
    <w:rsid w:val="009E39E1"/>
    <w:rsid w:val="009E430A"/>
    <w:rsid w:val="009E5307"/>
    <w:rsid w:val="009E54A2"/>
    <w:rsid w:val="009E565D"/>
    <w:rsid w:val="009E62B4"/>
    <w:rsid w:val="009E6652"/>
    <w:rsid w:val="009E699A"/>
    <w:rsid w:val="009E7111"/>
    <w:rsid w:val="009E74F3"/>
    <w:rsid w:val="009E7E5B"/>
    <w:rsid w:val="009E7F22"/>
    <w:rsid w:val="009F02A5"/>
    <w:rsid w:val="009F0A85"/>
    <w:rsid w:val="009F0DCE"/>
    <w:rsid w:val="009F10FB"/>
    <w:rsid w:val="009F1B70"/>
    <w:rsid w:val="009F2EEF"/>
    <w:rsid w:val="009F38C2"/>
    <w:rsid w:val="009F47E6"/>
    <w:rsid w:val="009F5859"/>
    <w:rsid w:val="009F5F3C"/>
    <w:rsid w:val="009F6016"/>
    <w:rsid w:val="009F74E2"/>
    <w:rsid w:val="009F7B93"/>
    <w:rsid w:val="00A00E57"/>
    <w:rsid w:val="00A00F60"/>
    <w:rsid w:val="00A015B9"/>
    <w:rsid w:val="00A01A90"/>
    <w:rsid w:val="00A01CE7"/>
    <w:rsid w:val="00A021F5"/>
    <w:rsid w:val="00A02BBF"/>
    <w:rsid w:val="00A033D6"/>
    <w:rsid w:val="00A038D4"/>
    <w:rsid w:val="00A04C07"/>
    <w:rsid w:val="00A0532F"/>
    <w:rsid w:val="00A05484"/>
    <w:rsid w:val="00A06652"/>
    <w:rsid w:val="00A1016B"/>
    <w:rsid w:val="00A1034B"/>
    <w:rsid w:val="00A10542"/>
    <w:rsid w:val="00A11E10"/>
    <w:rsid w:val="00A11F3E"/>
    <w:rsid w:val="00A11F58"/>
    <w:rsid w:val="00A1211A"/>
    <w:rsid w:val="00A12299"/>
    <w:rsid w:val="00A1238F"/>
    <w:rsid w:val="00A12461"/>
    <w:rsid w:val="00A130F7"/>
    <w:rsid w:val="00A13BFA"/>
    <w:rsid w:val="00A15143"/>
    <w:rsid w:val="00A160DB"/>
    <w:rsid w:val="00A167C0"/>
    <w:rsid w:val="00A169BA"/>
    <w:rsid w:val="00A17051"/>
    <w:rsid w:val="00A203DC"/>
    <w:rsid w:val="00A2051A"/>
    <w:rsid w:val="00A20912"/>
    <w:rsid w:val="00A20EF5"/>
    <w:rsid w:val="00A218A8"/>
    <w:rsid w:val="00A21A79"/>
    <w:rsid w:val="00A22268"/>
    <w:rsid w:val="00A229E8"/>
    <w:rsid w:val="00A23C6F"/>
    <w:rsid w:val="00A23FF8"/>
    <w:rsid w:val="00A24057"/>
    <w:rsid w:val="00A24B48"/>
    <w:rsid w:val="00A24F42"/>
    <w:rsid w:val="00A25E3A"/>
    <w:rsid w:val="00A25FBB"/>
    <w:rsid w:val="00A266CB"/>
    <w:rsid w:val="00A2711B"/>
    <w:rsid w:val="00A273AA"/>
    <w:rsid w:val="00A2766E"/>
    <w:rsid w:val="00A278E0"/>
    <w:rsid w:val="00A27DEA"/>
    <w:rsid w:val="00A301FD"/>
    <w:rsid w:val="00A3046D"/>
    <w:rsid w:val="00A304C5"/>
    <w:rsid w:val="00A30D67"/>
    <w:rsid w:val="00A327D7"/>
    <w:rsid w:val="00A32973"/>
    <w:rsid w:val="00A32FD4"/>
    <w:rsid w:val="00A3357D"/>
    <w:rsid w:val="00A3402B"/>
    <w:rsid w:val="00A34552"/>
    <w:rsid w:val="00A34597"/>
    <w:rsid w:val="00A3468F"/>
    <w:rsid w:val="00A35D36"/>
    <w:rsid w:val="00A361E7"/>
    <w:rsid w:val="00A3626B"/>
    <w:rsid w:val="00A363FC"/>
    <w:rsid w:val="00A365A6"/>
    <w:rsid w:val="00A36D31"/>
    <w:rsid w:val="00A373F2"/>
    <w:rsid w:val="00A3755A"/>
    <w:rsid w:val="00A3777E"/>
    <w:rsid w:val="00A37E14"/>
    <w:rsid w:val="00A41201"/>
    <w:rsid w:val="00A418F1"/>
    <w:rsid w:val="00A42069"/>
    <w:rsid w:val="00A42C22"/>
    <w:rsid w:val="00A43790"/>
    <w:rsid w:val="00A43795"/>
    <w:rsid w:val="00A43BCA"/>
    <w:rsid w:val="00A447C7"/>
    <w:rsid w:val="00A44830"/>
    <w:rsid w:val="00A45170"/>
    <w:rsid w:val="00A452C7"/>
    <w:rsid w:val="00A4579E"/>
    <w:rsid w:val="00A4584C"/>
    <w:rsid w:val="00A4617F"/>
    <w:rsid w:val="00A4648F"/>
    <w:rsid w:val="00A47FD9"/>
    <w:rsid w:val="00A50015"/>
    <w:rsid w:val="00A51275"/>
    <w:rsid w:val="00A51AE0"/>
    <w:rsid w:val="00A51EA1"/>
    <w:rsid w:val="00A520F3"/>
    <w:rsid w:val="00A5262D"/>
    <w:rsid w:val="00A52C77"/>
    <w:rsid w:val="00A537BE"/>
    <w:rsid w:val="00A53FED"/>
    <w:rsid w:val="00A5403D"/>
    <w:rsid w:val="00A540C4"/>
    <w:rsid w:val="00A5515D"/>
    <w:rsid w:val="00A554D9"/>
    <w:rsid w:val="00A55E7F"/>
    <w:rsid w:val="00A56942"/>
    <w:rsid w:val="00A56CE6"/>
    <w:rsid w:val="00A56E3E"/>
    <w:rsid w:val="00A6004C"/>
    <w:rsid w:val="00A6040C"/>
    <w:rsid w:val="00A60615"/>
    <w:rsid w:val="00A607E4"/>
    <w:rsid w:val="00A60ABB"/>
    <w:rsid w:val="00A61AD6"/>
    <w:rsid w:val="00A61B48"/>
    <w:rsid w:val="00A61D02"/>
    <w:rsid w:val="00A61E5F"/>
    <w:rsid w:val="00A6222A"/>
    <w:rsid w:val="00A6289F"/>
    <w:rsid w:val="00A62B17"/>
    <w:rsid w:val="00A63137"/>
    <w:rsid w:val="00A642D3"/>
    <w:rsid w:val="00A645B0"/>
    <w:rsid w:val="00A67564"/>
    <w:rsid w:val="00A6761D"/>
    <w:rsid w:val="00A67B84"/>
    <w:rsid w:val="00A67BEC"/>
    <w:rsid w:val="00A67D44"/>
    <w:rsid w:val="00A67F81"/>
    <w:rsid w:val="00A7085E"/>
    <w:rsid w:val="00A708C5"/>
    <w:rsid w:val="00A713FA"/>
    <w:rsid w:val="00A71917"/>
    <w:rsid w:val="00A71DC5"/>
    <w:rsid w:val="00A729DF"/>
    <w:rsid w:val="00A72A91"/>
    <w:rsid w:val="00A73894"/>
    <w:rsid w:val="00A73CA5"/>
    <w:rsid w:val="00A7427C"/>
    <w:rsid w:val="00A744C1"/>
    <w:rsid w:val="00A7486D"/>
    <w:rsid w:val="00A74C1C"/>
    <w:rsid w:val="00A758EA"/>
    <w:rsid w:val="00A758F2"/>
    <w:rsid w:val="00A75CB0"/>
    <w:rsid w:val="00A75E78"/>
    <w:rsid w:val="00A76040"/>
    <w:rsid w:val="00A762B3"/>
    <w:rsid w:val="00A76CC1"/>
    <w:rsid w:val="00A77374"/>
    <w:rsid w:val="00A776F7"/>
    <w:rsid w:val="00A77B55"/>
    <w:rsid w:val="00A77D65"/>
    <w:rsid w:val="00A80BFF"/>
    <w:rsid w:val="00A81722"/>
    <w:rsid w:val="00A81EB6"/>
    <w:rsid w:val="00A82F74"/>
    <w:rsid w:val="00A83978"/>
    <w:rsid w:val="00A84C6B"/>
    <w:rsid w:val="00A852F0"/>
    <w:rsid w:val="00A85FE8"/>
    <w:rsid w:val="00A87E06"/>
    <w:rsid w:val="00A87E8B"/>
    <w:rsid w:val="00A90367"/>
    <w:rsid w:val="00A90953"/>
    <w:rsid w:val="00A90D25"/>
    <w:rsid w:val="00A90EB4"/>
    <w:rsid w:val="00A914A2"/>
    <w:rsid w:val="00A915B0"/>
    <w:rsid w:val="00A91A6E"/>
    <w:rsid w:val="00A91F01"/>
    <w:rsid w:val="00A9374E"/>
    <w:rsid w:val="00A9429A"/>
    <w:rsid w:val="00A9497E"/>
    <w:rsid w:val="00A95D30"/>
    <w:rsid w:val="00A96720"/>
    <w:rsid w:val="00AA0226"/>
    <w:rsid w:val="00AA0674"/>
    <w:rsid w:val="00AA1708"/>
    <w:rsid w:val="00AA1C9E"/>
    <w:rsid w:val="00AA2484"/>
    <w:rsid w:val="00AA2957"/>
    <w:rsid w:val="00AA2DE0"/>
    <w:rsid w:val="00AA2F01"/>
    <w:rsid w:val="00AA4250"/>
    <w:rsid w:val="00AA44FE"/>
    <w:rsid w:val="00AA4ECB"/>
    <w:rsid w:val="00AA508D"/>
    <w:rsid w:val="00AA5CE9"/>
    <w:rsid w:val="00AA6051"/>
    <w:rsid w:val="00AA6586"/>
    <w:rsid w:val="00AA66F0"/>
    <w:rsid w:val="00AA714D"/>
    <w:rsid w:val="00AA7BAE"/>
    <w:rsid w:val="00AA7ED8"/>
    <w:rsid w:val="00AB055C"/>
    <w:rsid w:val="00AB08F8"/>
    <w:rsid w:val="00AB1190"/>
    <w:rsid w:val="00AB12BB"/>
    <w:rsid w:val="00AB14DB"/>
    <w:rsid w:val="00AB220B"/>
    <w:rsid w:val="00AB2558"/>
    <w:rsid w:val="00AB274E"/>
    <w:rsid w:val="00AB2AE5"/>
    <w:rsid w:val="00AB3784"/>
    <w:rsid w:val="00AB38CE"/>
    <w:rsid w:val="00AB39DD"/>
    <w:rsid w:val="00AB3E24"/>
    <w:rsid w:val="00AB3F26"/>
    <w:rsid w:val="00AB3F70"/>
    <w:rsid w:val="00AB425F"/>
    <w:rsid w:val="00AB47EB"/>
    <w:rsid w:val="00AB5C43"/>
    <w:rsid w:val="00AB5C4D"/>
    <w:rsid w:val="00AB6A4C"/>
    <w:rsid w:val="00AB70F6"/>
    <w:rsid w:val="00AC0461"/>
    <w:rsid w:val="00AC1076"/>
    <w:rsid w:val="00AC1655"/>
    <w:rsid w:val="00AC1C7A"/>
    <w:rsid w:val="00AC30C0"/>
    <w:rsid w:val="00AC32BD"/>
    <w:rsid w:val="00AC429C"/>
    <w:rsid w:val="00AC52B1"/>
    <w:rsid w:val="00AC57B7"/>
    <w:rsid w:val="00AC5838"/>
    <w:rsid w:val="00AC58EB"/>
    <w:rsid w:val="00AC67E3"/>
    <w:rsid w:val="00AD0FF6"/>
    <w:rsid w:val="00AD1DF5"/>
    <w:rsid w:val="00AD224C"/>
    <w:rsid w:val="00AD27DC"/>
    <w:rsid w:val="00AD35DF"/>
    <w:rsid w:val="00AD37A9"/>
    <w:rsid w:val="00AD3DB5"/>
    <w:rsid w:val="00AD4A85"/>
    <w:rsid w:val="00AD4BC3"/>
    <w:rsid w:val="00AD5D7D"/>
    <w:rsid w:val="00AD692A"/>
    <w:rsid w:val="00AD6A01"/>
    <w:rsid w:val="00AD6EB9"/>
    <w:rsid w:val="00AD74AF"/>
    <w:rsid w:val="00AE0DD4"/>
    <w:rsid w:val="00AE192D"/>
    <w:rsid w:val="00AE1E3D"/>
    <w:rsid w:val="00AE20BB"/>
    <w:rsid w:val="00AE20F1"/>
    <w:rsid w:val="00AE3D79"/>
    <w:rsid w:val="00AE4381"/>
    <w:rsid w:val="00AE45B1"/>
    <w:rsid w:val="00AE4DB6"/>
    <w:rsid w:val="00AE6E32"/>
    <w:rsid w:val="00AE7D57"/>
    <w:rsid w:val="00AE7F78"/>
    <w:rsid w:val="00AF01BE"/>
    <w:rsid w:val="00AF0579"/>
    <w:rsid w:val="00AF062C"/>
    <w:rsid w:val="00AF0730"/>
    <w:rsid w:val="00AF09CF"/>
    <w:rsid w:val="00AF09E2"/>
    <w:rsid w:val="00AF1E95"/>
    <w:rsid w:val="00AF22E1"/>
    <w:rsid w:val="00AF357C"/>
    <w:rsid w:val="00AF3B51"/>
    <w:rsid w:val="00AF427A"/>
    <w:rsid w:val="00AF4C25"/>
    <w:rsid w:val="00AF6A15"/>
    <w:rsid w:val="00AF7060"/>
    <w:rsid w:val="00AF71D8"/>
    <w:rsid w:val="00AF73D9"/>
    <w:rsid w:val="00B011DD"/>
    <w:rsid w:val="00B0377C"/>
    <w:rsid w:val="00B03E60"/>
    <w:rsid w:val="00B042CC"/>
    <w:rsid w:val="00B04D80"/>
    <w:rsid w:val="00B0545B"/>
    <w:rsid w:val="00B055CB"/>
    <w:rsid w:val="00B05E9E"/>
    <w:rsid w:val="00B05F6A"/>
    <w:rsid w:val="00B06364"/>
    <w:rsid w:val="00B06AE0"/>
    <w:rsid w:val="00B06B99"/>
    <w:rsid w:val="00B06FBB"/>
    <w:rsid w:val="00B07247"/>
    <w:rsid w:val="00B07A2D"/>
    <w:rsid w:val="00B100FC"/>
    <w:rsid w:val="00B10424"/>
    <w:rsid w:val="00B10941"/>
    <w:rsid w:val="00B10DB2"/>
    <w:rsid w:val="00B11436"/>
    <w:rsid w:val="00B1185B"/>
    <w:rsid w:val="00B12529"/>
    <w:rsid w:val="00B13768"/>
    <w:rsid w:val="00B137EA"/>
    <w:rsid w:val="00B14DE7"/>
    <w:rsid w:val="00B15409"/>
    <w:rsid w:val="00B1622A"/>
    <w:rsid w:val="00B162D7"/>
    <w:rsid w:val="00B16306"/>
    <w:rsid w:val="00B168AE"/>
    <w:rsid w:val="00B16B9C"/>
    <w:rsid w:val="00B17847"/>
    <w:rsid w:val="00B20B7F"/>
    <w:rsid w:val="00B20C3D"/>
    <w:rsid w:val="00B221F7"/>
    <w:rsid w:val="00B239B8"/>
    <w:rsid w:val="00B25079"/>
    <w:rsid w:val="00B2519F"/>
    <w:rsid w:val="00B25510"/>
    <w:rsid w:val="00B255CE"/>
    <w:rsid w:val="00B26F5E"/>
    <w:rsid w:val="00B27531"/>
    <w:rsid w:val="00B30EAC"/>
    <w:rsid w:val="00B30F5A"/>
    <w:rsid w:val="00B312A4"/>
    <w:rsid w:val="00B32001"/>
    <w:rsid w:val="00B321EB"/>
    <w:rsid w:val="00B326EF"/>
    <w:rsid w:val="00B332BC"/>
    <w:rsid w:val="00B335C7"/>
    <w:rsid w:val="00B33EAD"/>
    <w:rsid w:val="00B33FD5"/>
    <w:rsid w:val="00B34125"/>
    <w:rsid w:val="00B35144"/>
    <w:rsid w:val="00B35B24"/>
    <w:rsid w:val="00B36614"/>
    <w:rsid w:val="00B3734E"/>
    <w:rsid w:val="00B37D25"/>
    <w:rsid w:val="00B40AC4"/>
    <w:rsid w:val="00B4190C"/>
    <w:rsid w:val="00B41A18"/>
    <w:rsid w:val="00B42106"/>
    <w:rsid w:val="00B423EE"/>
    <w:rsid w:val="00B42C5A"/>
    <w:rsid w:val="00B437CE"/>
    <w:rsid w:val="00B447AE"/>
    <w:rsid w:val="00B4534F"/>
    <w:rsid w:val="00B45473"/>
    <w:rsid w:val="00B47120"/>
    <w:rsid w:val="00B47215"/>
    <w:rsid w:val="00B475BB"/>
    <w:rsid w:val="00B50507"/>
    <w:rsid w:val="00B50602"/>
    <w:rsid w:val="00B50616"/>
    <w:rsid w:val="00B5074F"/>
    <w:rsid w:val="00B5083A"/>
    <w:rsid w:val="00B510BC"/>
    <w:rsid w:val="00B513A3"/>
    <w:rsid w:val="00B52954"/>
    <w:rsid w:val="00B53F97"/>
    <w:rsid w:val="00B5419C"/>
    <w:rsid w:val="00B5470E"/>
    <w:rsid w:val="00B547E5"/>
    <w:rsid w:val="00B55AB6"/>
    <w:rsid w:val="00B55E7A"/>
    <w:rsid w:val="00B561F8"/>
    <w:rsid w:val="00B56EA0"/>
    <w:rsid w:val="00B60455"/>
    <w:rsid w:val="00B60B76"/>
    <w:rsid w:val="00B61BC1"/>
    <w:rsid w:val="00B62067"/>
    <w:rsid w:val="00B62514"/>
    <w:rsid w:val="00B626A6"/>
    <w:rsid w:val="00B62C3F"/>
    <w:rsid w:val="00B62F2A"/>
    <w:rsid w:val="00B64BA9"/>
    <w:rsid w:val="00B64D33"/>
    <w:rsid w:val="00B65A64"/>
    <w:rsid w:val="00B65EBC"/>
    <w:rsid w:val="00B665DF"/>
    <w:rsid w:val="00B67555"/>
    <w:rsid w:val="00B67A39"/>
    <w:rsid w:val="00B70783"/>
    <w:rsid w:val="00B70B5E"/>
    <w:rsid w:val="00B70D0F"/>
    <w:rsid w:val="00B720F2"/>
    <w:rsid w:val="00B723EB"/>
    <w:rsid w:val="00B72CFA"/>
    <w:rsid w:val="00B72EAF"/>
    <w:rsid w:val="00B73059"/>
    <w:rsid w:val="00B73C29"/>
    <w:rsid w:val="00B74993"/>
    <w:rsid w:val="00B75EAE"/>
    <w:rsid w:val="00B77010"/>
    <w:rsid w:val="00B8260D"/>
    <w:rsid w:val="00B83AE0"/>
    <w:rsid w:val="00B83CD8"/>
    <w:rsid w:val="00B84051"/>
    <w:rsid w:val="00B84C0B"/>
    <w:rsid w:val="00B85AA7"/>
    <w:rsid w:val="00B85DC9"/>
    <w:rsid w:val="00B86C09"/>
    <w:rsid w:val="00B87EA1"/>
    <w:rsid w:val="00B90450"/>
    <w:rsid w:val="00B90849"/>
    <w:rsid w:val="00B9088C"/>
    <w:rsid w:val="00B91141"/>
    <w:rsid w:val="00B921E3"/>
    <w:rsid w:val="00B92235"/>
    <w:rsid w:val="00B938F1"/>
    <w:rsid w:val="00B9394E"/>
    <w:rsid w:val="00B939A1"/>
    <w:rsid w:val="00B942CB"/>
    <w:rsid w:val="00B94355"/>
    <w:rsid w:val="00B94378"/>
    <w:rsid w:val="00B9443B"/>
    <w:rsid w:val="00B948D8"/>
    <w:rsid w:val="00B9630E"/>
    <w:rsid w:val="00B96F14"/>
    <w:rsid w:val="00B9777B"/>
    <w:rsid w:val="00BA072D"/>
    <w:rsid w:val="00BA072F"/>
    <w:rsid w:val="00BA0E78"/>
    <w:rsid w:val="00BA14D9"/>
    <w:rsid w:val="00BA15EA"/>
    <w:rsid w:val="00BA2903"/>
    <w:rsid w:val="00BA36CB"/>
    <w:rsid w:val="00BA3D0F"/>
    <w:rsid w:val="00BA4E22"/>
    <w:rsid w:val="00BA51D2"/>
    <w:rsid w:val="00BA5324"/>
    <w:rsid w:val="00BA54A4"/>
    <w:rsid w:val="00BA5B0C"/>
    <w:rsid w:val="00BA5C00"/>
    <w:rsid w:val="00BA6DFD"/>
    <w:rsid w:val="00BA7039"/>
    <w:rsid w:val="00BA75AD"/>
    <w:rsid w:val="00BA75B0"/>
    <w:rsid w:val="00BA774C"/>
    <w:rsid w:val="00BB0012"/>
    <w:rsid w:val="00BB077A"/>
    <w:rsid w:val="00BB0836"/>
    <w:rsid w:val="00BB0CAC"/>
    <w:rsid w:val="00BB1DF5"/>
    <w:rsid w:val="00BB299D"/>
    <w:rsid w:val="00BB2F29"/>
    <w:rsid w:val="00BB3030"/>
    <w:rsid w:val="00BB3A9E"/>
    <w:rsid w:val="00BB3F29"/>
    <w:rsid w:val="00BB42E5"/>
    <w:rsid w:val="00BB4838"/>
    <w:rsid w:val="00BB4CCE"/>
    <w:rsid w:val="00BB4E36"/>
    <w:rsid w:val="00BB5FF3"/>
    <w:rsid w:val="00BB6232"/>
    <w:rsid w:val="00BB660B"/>
    <w:rsid w:val="00BB6FFB"/>
    <w:rsid w:val="00BB7013"/>
    <w:rsid w:val="00BC1134"/>
    <w:rsid w:val="00BC1AFD"/>
    <w:rsid w:val="00BC22FE"/>
    <w:rsid w:val="00BC25FE"/>
    <w:rsid w:val="00BC282F"/>
    <w:rsid w:val="00BC302E"/>
    <w:rsid w:val="00BC3447"/>
    <w:rsid w:val="00BC3709"/>
    <w:rsid w:val="00BC39E8"/>
    <w:rsid w:val="00BC4313"/>
    <w:rsid w:val="00BC46EA"/>
    <w:rsid w:val="00BC4D8B"/>
    <w:rsid w:val="00BC508E"/>
    <w:rsid w:val="00BC50B8"/>
    <w:rsid w:val="00BC5354"/>
    <w:rsid w:val="00BC5B99"/>
    <w:rsid w:val="00BC60D7"/>
    <w:rsid w:val="00BC6AF7"/>
    <w:rsid w:val="00BC6C61"/>
    <w:rsid w:val="00BC6C83"/>
    <w:rsid w:val="00BC7723"/>
    <w:rsid w:val="00BC78F2"/>
    <w:rsid w:val="00BC7FA1"/>
    <w:rsid w:val="00BD1447"/>
    <w:rsid w:val="00BD27DA"/>
    <w:rsid w:val="00BD2D76"/>
    <w:rsid w:val="00BD3A07"/>
    <w:rsid w:val="00BD4284"/>
    <w:rsid w:val="00BD54B8"/>
    <w:rsid w:val="00BD5FAA"/>
    <w:rsid w:val="00BD604C"/>
    <w:rsid w:val="00BD6182"/>
    <w:rsid w:val="00BD6622"/>
    <w:rsid w:val="00BD7538"/>
    <w:rsid w:val="00BD7544"/>
    <w:rsid w:val="00BE06A7"/>
    <w:rsid w:val="00BE0FA7"/>
    <w:rsid w:val="00BE15A3"/>
    <w:rsid w:val="00BE1693"/>
    <w:rsid w:val="00BE2006"/>
    <w:rsid w:val="00BE25D3"/>
    <w:rsid w:val="00BE2D3A"/>
    <w:rsid w:val="00BE3216"/>
    <w:rsid w:val="00BE3988"/>
    <w:rsid w:val="00BE3FAC"/>
    <w:rsid w:val="00BE43DE"/>
    <w:rsid w:val="00BE44CC"/>
    <w:rsid w:val="00BE7361"/>
    <w:rsid w:val="00BE73AE"/>
    <w:rsid w:val="00BE7BAD"/>
    <w:rsid w:val="00BF07D3"/>
    <w:rsid w:val="00BF1251"/>
    <w:rsid w:val="00BF12BA"/>
    <w:rsid w:val="00BF1DA3"/>
    <w:rsid w:val="00BF20C9"/>
    <w:rsid w:val="00BF2BF2"/>
    <w:rsid w:val="00BF2E05"/>
    <w:rsid w:val="00BF3758"/>
    <w:rsid w:val="00BF39CC"/>
    <w:rsid w:val="00BF4466"/>
    <w:rsid w:val="00BF5192"/>
    <w:rsid w:val="00BF6080"/>
    <w:rsid w:val="00BF61A2"/>
    <w:rsid w:val="00BF6279"/>
    <w:rsid w:val="00BF63FD"/>
    <w:rsid w:val="00BF67A0"/>
    <w:rsid w:val="00BF70BB"/>
    <w:rsid w:val="00C00660"/>
    <w:rsid w:val="00C0178D"/>
    <w:rsid w:val="00C019AC"/>
    <w:rsid w:val="00C01A47"/>
    <w:rsid w:val="00C02B8B"/>
    <w:rsid w:val="00C03117"/>
    <w:rsid w:val="00C039C6"/>
    <w:rsid w:val="00C03CBC"/>
    <w:rsid w:val="00C04272"/>
    <w:rsid w:val="00C04F6F"/>
    <w:rsid w:val="00C04F90"/>
    <w:rsid w:val="00C05338"/>
    <w:rsid w:val="00C05AAA"/>
    <w:rsid w:val="00C060A7"/>
    <w:rsid w:val="00C06BBA"/>
    <w:rsid w:val="00C07752"/>
    <w:rsid w:val="00C07D63"/>
    <w:rsid w:val="00C10027"/>
    <w:rsid w:val="00C1049B"/>
    <w:rsid w:val="00C10B66"/>
    <w:rsid w:val="00C111AD"/>
    <w:rsid w:val="00C11623"/>
    <w:rsid w:val="00C11CB6"/>
    <w:rsid w:val="00C12F79"/>
    <w:rsid w:val="00C133A7"/>
    <w:rsid w:val="00C13A97"/>
    <w:rsid w:val="00C13B19"/>
    <w:rsid w:val="00C14074"/>
    <w:rsid w:val="00C14B0E"/>
    <w:rsid w:val="00C14E7D"/>
    <w:rsid w:val="00C15259"/>
    <w:rsid w:val="00C1558B"/>
    <w:rsid w:val="00C15725"/>
    <w:rsid w:val="00C1589E"/>
    <w:rsid w:val="00C15B5E"/>
    <w:rsid w:val="00C16298"/>
    <w:rsid w:val="00C16A69"/>
    <w:rsid w:val="00C16B1E"/>
    <w:rsid w:val="00C172C0"/>
    <w:rsid w:val="00C17632"/>
    <w:rsid w:val="00C1783B"/>
    <w:rsid w:val="00C22197"/>
    <w:rsid w:val="00C22975"/>
    <w:rsid w:val="00C22E9D"/>
    <w:rsid w:val="00C23B55"/>
    <w:rsid w:val="00C249B8"/>
    <w:rsid w:val="00C24A68"/>
    <w:rsid w:val="00C24F5C"/>
    <w:rsid w:val="00C25565"/>
    <w:rsid w:val="00C25B93"/>
    <w:rsid w:val="00C25D36"/>
    <w:rsid w:val="00C25EB0"/>
    <w:rsid w:val="00C2611B"/>
    <w:rsid w:val="00C27142"/>
    <w:rsid w:val="00C27A3A"/>
    <w:rsid w:val="00C27C38"/>
    <w:rsid w:val="00C30A36"/>
    <w:rsid w:val="00C31567"/>
    <w:rsid w:val="00C31663"/>
    <w:rsid w:val="00C3186E"/>
    <w:rsid w:val="00C32695"/>
    <w:rsid w:val="00C32A34"/>
    <w:rsid w:val="00C32B54"/>
    <w:rsid w:val="00C333F4"/>
    <w:rsid w:val="00C33613"/>
    <w:rsid w:val="00C33AFA"/>
    <w:rsid w:val="00C3488F"/>
    <w:rsid w:val="00C34DA1"/>
    <w:rsid w:val="00C35315"/>
    <w:rsid w:val="00C3645A"/>
    <w:rsid w:val="00C36742"/>
    <w:rsid w:val="00C3712E"/>
    <w:rsid w:val="00C37318"/>
    <w:rsid w:val="00C37658"/>
    <w:rsid w:val="00C3766F"/>
    <w:rsid w:val="00C37EC2"/>
    <w:rsid w:val="00C4031F"/>
    <w:rsid w:val="00C40C18"/>
    <w:rsid w:val="00C40CCD"/>
    <w:rsid w:val="00C40CF8"/>
    <w:rsid w:val="00C4127F"/>
    <w:rsid w:val="00C41954"/>
    <w:rsid w:val="00C41968"/>
    <w:rsid w:val="00C42843"/>
    <w:rsid w:val="00C43636"/>
    <w:rsid w:val="00C43729"/>
    <w:rsid w:val="00C446A0"/>
    <w:rsid w:val="00C44AC8"/>
    <w:rsid w:val="00C44C7E"/>
    <w:rsid w:val="00C44DC5"/>
    <w:rsid w:val="00C4581F"/>
    <w:rsid w:val="00C46230"/>
    <w:rsid w:val="00C46F5C"/>
    <w:rsid w:val="00C47408"/>
    <w:rsid w:val="00C479B4"/>
    <w:rsid w:val="00C47A13"/>
    <w:rsid w:val="00C502F3"/>
    <w:rsid w:val="00C50D15"/>
    <w:rsid w:val="00C50DF5"/>
    <w:rsid w:val="00C51A45"/>
    <w:rsid w:val="00C52441"/>
    <w:rsid w:val="00C527A0"/>
    <w:rsid w:val="00C529A7"/>
    <w:rsid w:val="00C52E92"/>
    <w:rsid w:val="00C54413"/>
    <w:rsid w:val="00C54D5B"/>
    <w:rsid w:val="00C55DDB"/>
    <w:rsid w:val="00C55FB8"/>
    <w:rsid w:val="00C570BC"/>
    <w:rsid w:val="00C5755E"/>
    <w:rsid w:val="00C57924"/>
    <w:rsid w:val="00C606FC"/>
    <w:rsid w:val="00C60E87"/>
    <w:rsid w:val="00C616BC"/>
    <w:rsid w:val="00C6174A"/>
    <w:rsid w:val="00C61CA2"/>
    <w:rsid w:val="00C624D2"/>
    <w:rsid w:val="00C62879"/>
    <w:rsid w:val="00C62F6B"/>
    <w:rsid w:val="00C63406"/>
    <w:rsid w:val="00C63BF3"/>
    <w:rsid w:val="00C65C01"/>
    <w:rsid w:val="00C66E3C"/>
    <w:rsid w:val="00C676FF"/>
    <w:rsid w:val="00C6787E"/>
    <w:rsid w:val="00C67ACB"/>
    <w:rsid w:val="00C67C06"/>
    <w:rsid w:val="00C67C31"/>
    <w:rsid w:val="00C67F33"/>
    <w:rsid w:val="00C7147A"/>
    <w:rsid w:val="00C71ED1"/>
    <w:rsid w:val="00C72662"/>
    <w:rsid w:val="00C73C93"/>
    <w:rsid w:val="00C73CA5"/>
    <w:rsid w:val="00C744CB"/>
    <w:rsid w:val="00C74860"/>
    <w:rsid w:val="00C74E59"/>
    <w:rsid w:val="00C74F84"/>
    <w:rsid w:val="00C7647F"/>
    <w:rsid w:val="00C76780"/>
    <w:rsid w:val="00C76C21"/>
    <w:rsid w:val="00C772EC"/>
    <w:rsid w:val="00C77481"/>
    <w:rsid w:val="00C77CA5"/>
    <w:rsid w:val="00C80450"/>
    <w:rsid w:val="00C80B3E"/>
    <w:rsid w:val="00C80CFB"/>
    <w:rsid w:val="00C81F50"/>
    <w:rsid w:val="00C82033"/>
    <w:rsid w:val="00C828DC"/>
    <w:rsid w:val="00C82F8F"/>
    <w:rsid w:val="00C83179"/>
    <w:rsid w:val="00C835F3"/>
    <w:rsid w:val="00C83699"/>
    <w:rsid w:val="00C8404D"/>
    <w:rsid w:val="00C84456"/>
    <w:rsid w:val="00C846CB"/>
    <w:rsid w:val="00C855FF"/>
    <w:rsid w:val="00C873D4"/>
    <w:rsid w:val="00C8755F"/>
    <w:rsid w:val="00C875A5"/>
    <w:rsid w:val="00C87FA3"/>
    <w:rsid w:val="00C9015B"/>
    <w:rsid w:val="00C90C28"/>
    <w:rsid w:val="00C91527"/>
    <w:rsid w:val="00C9229C"/>
    <w:rsid w:val="00C92A29"/>
    <w:rsid w:val="00C93560"/>
    <w:rsid w:val="00C939A7"/>
    <w:rsid w:val="00C9409F"/>
    <w:rsid w:val="00C9488F"/>
    <w:rsid w:val="00C94AAD"/>
    <w:rsid w:val="00C94FF0"/>
    <w:rsid w:val="00C973E0"/>
    <w:rsid w:val="00C979DC"/>
    <w:rsid w:val="00C97D19"/>
    <w:rsid w:val="00CA280D"/>
    <w:rsid w:val="00CA2C18"/>
    <w:rsid w:val="00CA35CF"/>
    <w:rsid w:val="00CA3828"/>
    <w:rsid w:val="00CA38D1"/>
    <w:rsid w:val="00CA3F11"/>
    <w:rsid w:val="00CA5D06"/>
    <w:rsid w:val="00CA6338"/>
    <w:rsid w:val="00CA64DD"/>
    <w:rsid w:val="00CA68B0"/>
    <w:rsid w:val="00CA6E40"/>
    <w:rsid w:val="00CA704F"/>
    <w:rsid w:val="00CA7E81"/>
    <w:rsid w:val="00CA7FDD"/>
    <w:rsid w:val="00CB02B5"/>
    <w:rsid w:val="00CB0C45"/>
    <w:rsid w:val="00CB1087"/>
    <w:rsid w:val="00CB11D8"/>
    <w:rsid w:val="00CB1C60"/>
    <w:rsid w:val="00CB1F0D"/>
    <w:rsid w:val="00CB21E6"/>
    <w:rsid w:val="00CB22B5"/>
    <w:rsid w:val="00CB351E"/>
    <w:rsid w:val="00CB357B"/>
    <w:rsid w:val="00CB371D"/>
    <w:rsid w:val="00CB42DB"/>
    <w:rsid w:val="00CB498B"/>
    <w:rsid w:val="00CB4C2F"/>
    <w:rsid w:val="00CB4E7A"/>
    <w:rsid w:val="00CB4F19"/>
    <w:rsid w:val="00CB5610"/>
    <w:rsid w:val="00CB5C8E"/>
    <w:rsid w:val="00CB5F46"/>
    <w:rsid w:val="00CB6202"/>
    <w:rsid w:val="00CB681B"/>
    <w:rsid w:val="00CB7DA8"/>
    <w:rsid w:val="00CB7EC1"/>
    <w:rsid w:val="00CC01F0"/>
    <w:rsid w:val="00CC16AB"/>
    <w:rsid w:val="00CC1FBA"/>
    <w:rsid w:val="00CC2061"/>
    <w:rsid w:val="00CC237F"/>
    <w:rsid w:val="00CC2B01"/>
    <w:rsid w:val="00CC2D11"/>
    <w:rsid w:val="00CC48C1"/>
    <w:rsid w:val="00CC4CCD"/>
    <w:rsid w:val="00CC5088"/>
    <w:rsid w:val="00CC5266"/>
    <w:rsid w:val="00CC5338"/>
    <w:rsid w:val="00CC5A20"/>
    <w:rsid w:val="00CC5C1C"/>
    <w:rsid w:val="00CC64D4"/>
    <w:rsid w:val="00CC65D2"/>
    <w:rsid w:val="00CC76E1"/>
    <w:rsid w:val="00CC77EC"/>
    <w:rsid w:val="00CC799B"/>
    <w:rsid w:val="00CC7FC9"/>
    <w:rsid w:val="00CD1CCA"/>
    <w:rsid w:val="00CD2897"/>
    <w:rsid w:val="00CD2989"/>
    <w:rsid w:val="00CD3934"/>
    <w:rsid w:val="00CD3D23"/>
    <w:rsid w:val="00CD3EBF"/>
    <w:rsid w:val="00CD4BD6"/>
    <w:rsid w:val="00CD5208"/>
    <w:rsid w:val="00CD6E14"/>
    <w:rsid w:val="00CD7E51"/>
    <w:rsid w:val="00CD7F22"/>
    <w:rsid w:val="00CE0D11"/>
    <w:rsid w:val="00CE0E51"/>
    <w:rsid w:val="00CE1DEB"/>
    <w:rsid w:val="00CE2F97"/>
    <w:rsid w:val="00CE3B49"/>
    <w:rsid w:val="00CE3C80"/>
    <w:rsid w:val="00CE4638"/>
    <w:rsid w:val="00CE4F72"/>
    <w:rsid w:val="00CE5004"/>
    <w:rsid w:val="00CE5477"/>
    <w:rsid w:val="00CE6D98"/>
    <w:rsid w:val="00CE6F4A"/>
    <w:rsid w:val="00CE6F5B"/>
    <w:rsid w:val="00CE78B8"/>
    <w:rsid w:val="00CF2A23"/>
    <w:rsid w:val="00CF2BF0"/>
    <w:rsid w:val="00CF2E12"/>
    <w:rsid w:val="00CF3306"/>
    <w:rsid w:val="00CF3CCC"/>
    <w:rsid w:val="00CF4795"/>
    <w:rsid w:val="00CF54CF"/>
    <w:rsid w:val="00CF5756"/>
    <w:rsid w:val="00D000D4"/>
    <w:rsid w:val="00D00125"/>
    <w:rsid w:val="00D01562"/>
    <w:rsid w:val="00D01E07"/>
    <w:rsid w:val="00D0202F"/>
    <w:rsid w:val="00D024DC"/>
    <w:rsid w:val="00D02668"/>
    <w:rsid w:val="00D0278A"/>
    <w:rsid w:val="00D032A6"/>
    <w:rsid w:val="00D03621"/>
    <w:rsid w:val="00D04140"/>
    <w:rsid w:val="00D044DD"/>
    <w:rsid w:val="00D04B53"/>
    <w:rsid w:val="00D04E51"/>
    <w:rsid w:val="00D05545"/>
    <w:rsid w:val="00D0574F"/>
    <w:rsid w:val="00D05CD9"/>
    <w:rsid w:val="00D06302"/>
    <w:rsid w:val="00D06351"/>
    <w:rsid w:val="00D067F1"/>
    <w:rsid w:val="00D07798"/>
    <w:rsid w:val="00D07B06"/>
    <w:rsid w:val="00D1072E"/>
    <w:rsid w:val="00D115EE"/>
    <w:rsid w:val="00D11A6E"/>
    <w:rsid w:val="00D124D0"/>
    <w:rsid w:val="00D12A49"/>
    <w:rsid w:val="00D1386A"/>
    <w:rsid w:val="00D138A6"/>
    <w:rsid w:val="00D13B67"/>
    <w:rsid w:val="00D13E47"/>
    <w:rsid w:val="00D1472C"/>
    <w:rsid w:val="00D14A42"/>
    <w:rsid w:val="00D14E16"/>
    <w:rsid w:val="00D14FE1"/>
    <w:rsid w:val="00D15B93"/>
    <w:rsid w:val="00D15DE6"/>
    <w:rsid w:val="00D16423"/>
    <w:rsid w:val="00D16A2D"/>
    <w:rsid w:val="00D16AA3"/>
    <w:rsid w:val="00D16CF1"/>
    <w:rsid w:val="00D16DD0"/>
    <w:rsid w:val="00D16F9A"/>
    <w:rsid w:val="00D17132"/>
    <w:rsid w:val="00D17C88"/>
    <w:rsid w:val="00D17DA7"/>
    <w:rsid w:val="00D20018"/>
    <w:rsid w:val="00D2063E"/>
    <w:rsid w:val="00D20A10"/>
    <w:rsid w:val="00D20A43"/>
    <w:rsid w:val="00D22868"/>
    <w:rsid w:val="00D22B6E"/>
    <w:rsid w:val="00D24267"/>
    <w:rsid w:val="00D24493"/>
    <w:rsid w:val="00D252D8"/>
    <w:rsid w:val="00D25BEE"/>
    <w:rsid w:val="00D25C9A"/>
    <w:rsid w:val="00D25CC2"/>
    <w:rsid w:val="00D26426"/>
    <w:rsid w:val="00D26A5A"/>
    <w:rsid w:val="00D26C76"/>
    <w:rsid w:val="00D26FEA"/>
    <w:rsid w:val="00D27480"/>
    <w:rsid w:val="00D27552"/>
    <w:rsid w:val="00D275D0"/>
    <w:rsid w:val="00D27EFA"/>
    <w:rsid w:val="00D30237"/>
    <w:rsid w:val="00D30A06"/>
    <w:rsid w:val="00D31C6C"/>
    <w:rsid w:val="00D31D1F"/>
    <w:rsid w:val="00D3293A"/>
    <w:rsid w:val="00D33094"/>
    <w:rsid w:val="00D357EA"/>
    <w:rsid w:val="00D35901"/>
    <w:rsid w:val="00D3614C"/>
    <w:rsid w:val="00D37FB5"/>
    <w:rsid w:val="00D4070E"/>
    <w:rsid w:val="00D4155D"/>
    <w:rsid w:val="00D42372"/>
    <w:rsid w:val="00D42453"/>
    <w:rsid w:val="00D42961"/>
    <w:rsid w:val="00D42F08"/>
    <w:rsid w:val="00D43241"/>
    <w:rsid w:val="00D43330"/>
    <w:rsid w:val="00D4435E"/>
    <w:rsid w:val="00D447D2"/>
    <w:rsid w:val="00D44A41"/>
    <w:rsid w:val="00D44D65"/>
    <w:rsid w:val="00D455E1"/>
    <w:rsid w:val="00D4574D"/>
    <w:rsid w:val="00D45F52"/>
    <w:rsid w:val="00D46293"/>
    <w:rsid w:val="00D46913"/>
    <w:rsid w:val="00D46FC2"/>
    <w:rsid w:val="00D47468"/>
    <w:rsid w:val="00D47604"/>
    <w:rsid w:val="00D50C6E"/>
    <w:rsid w:val="00D50F90"/>
    <w:rsid w:val="00D522C2"/>
    <w:rsid w:val="00D522E6"/>
    <w:rsid w:val="00D530A6"/>
    <w:rsid w:val="00D54303"/>
    <w:rsid w:val="00D54631"/>
    <w:rsid w:val="00D5464F"/>
    <w:rsid w:val="00D55407"/>
    <w:rsid w:val="00D55CE7"/>
    <w:rsid w:val="00D56180"/>
    <w:rsid w:val="00D57852"/>
    <w:rsid w:val="00D57AE9"/>
    <w:rsid w:val="00D57C16"/>
    <w:rsid w:val="00D60950"/>
    <w:rsid w:val="00D60DA6"/>
    <w:rsid w:val="00D61359"/>
    <w:rsid w:val="00D61E1F"/>
    <w:rsid w:val="00D623F2"/>
    <w:rsid w:val="00D62AF7"/>
    <w:rsid w:val="00D62C5A"/>
    <w:rsid w:val="00D6365F"/>
    <w:rsid w:val="00D651A3"/>
    <w:rsid w:val="00D655C7"/>
    <w:rsid w:val="00D6577C"/>
    <w:rsid w:val="00D6584A"/>
    <w:rsid w:val="00D661D0"/>
    <w:rsid w:val="00D67163"/>
    <w:rsid w:val="00D67847"/>
    <w:rsid w:val="00D67B3B"/>
    <w:rsid w:val="00D67DB3"/>
    <w:rsid w:val="00D71385"/>
    <w:rsid w:val="00D71A42"/>
    <w:rsid w:val="00D71C60"/>
    <w:rsid w:val="00D72031"/>
    <w:rsid w:val="00D721A2"/>
    <w:rsid w:val="00D72354"/>
    <w:rsid w:val="00D724EC"/>
    <w:rsid w:val="00D72EF4"/>
    <w:rsid w:val="00D7359A"/>
    <w:rsid w:val="00D737B5"/>
    <w:rsid w:val="00D73CCE"/>
    <w:rsid w:val="00D73DF2"/>
    <w:rsid w:val="00D74A7E"/>
    <w:rsid w:val="00D752F6"/>
    <w:rsid w:val="00D76E51"/>
    <w:rsid w:val="00D772F4"/>
    <w:rsid w:val="00D7786B"/>
    <w:rsid w:val="00D815E2"/>
    <w:rsid w:val="00D81D31"/>
    <w:rsid w:val="00D81E9D"/>
    <w:rsid w:val="00D8252B"/>
    <w:rsid w:val="00D82851"/>
    <w:rsid w:val="00D82909"/>
    <w:rsid w:val="00D82EC0"/>
    <w:rsid w:val="00D832AA"/>
    <w:rsid w:val="00D83D8D"/>
    <w:rsid w:val="00D85219"/>
    <w:rsid w:val="00D85711"/>
    <w:rsid w:val="00D85802"/>
    <w:rsid w:val="00D86E3B"/>
    <w:rsid w:val="00D874F2"/>
    <w:rsid w:val="00D90181"/>
    <w:rsid w:val="00D90710"/>
    <w:rsid w:val="00D907A7"/>
    <w:rsid w:val="00D917DD"/>
    <w:rsid w:val="00D919C9"/>
    <w:rsid w:val="00D9207F"/>
    <w:rsid w:val="00D93825"/>
    <w:rsid w:val="00D93845"/>
    <w:rsid w:val="00D938DA"/>
    <w:rsid w:val="00D93FEC"/>
    <w:rsid w:val="00D94055"/>
    <w:rsid w:val="00D9420A"/>
    <w:rsid w:val="00D956A2"/>
    <w:rsid w:val="00D957DA"/>
    <w:rsid w:val="00D95C89"/>
    <w:rsid w:val="00D9604C"/>
    <w:rsid w:val="00D960EB"/>
    <w:rsid w:val="00D96C57"/>
    <w:rsid w:val="00D972FB"/>
    <w:rsid w:val="00D9730E"/>
    <w:rsid w:val="00DA176C"/>
    <w:rsid w:val="00DA258A"/>
    <w:rsid w:val="00DA26DC"/>
    <w:rsid w:val="00DA29D6"/>
    <w:rsid w:val="00DA2C58"/>
    <w:rsid w:val="00DA37DC"/>
    <w:rsid w:val="00DA5399"/>
    <w:rsid w:val="00DA53BF"/>
    <w:rsid w:val="00DA54B9"/>
    <w:rsid w:val="00DA6610"/>
    <w:rsid w:val="00DA6900"/>
    <w:rsid w:val="00DA6FD7"/>
    <w:rsid w:val="00DA7186"/>
    <w:rsid w:val="00DB0332"/>
    <w:rsid w:val="00DB0BEC"/>
    <w:rsid w:val="00DB0EB5"/>
    <w:rsid w:val="00DB11AE"/>
    <w:rsid w:val="00DB1337"/>
    <w:rsid w:val="00DB2DCA"/>
    <w:rsid w:val="00DB2FE8"/>
    <w:rsid w:val="00DB3EE6"/>
    <w:rsid w:val="00DB4A54"/>
    <w:rsid w:val="00DB4A6C"/>
    <w:rsid w:val="00DB4B87"/>
    <w:rsid w:val="00DB5196"/>
    <w:rsid w:val="00DB5209"/>
    <w:rsid w:val="00DB7B0D"/>
    <w:rsid w:val="00DC0288"/>
    <w:rsid w:val="00DC1F3C"/>
    <w:rsid w:val="00DC28A6"/>
    <w:rsid w:val="00DC2F29"/>
    <w:rsid w:val="00DC3ECC"/>
    <w:rsid w:val="00DC3F34"/>
    <w:rsid w:val="00DC5E5F"/>
    <w:rsid w:val="00DC678E"/>
    <w:rsid w:val="00DC743E"/>
    <w:rsid w:val="00DC7AE0"/>
    <w:rsid w:val="00DD0754"/>
    <w:rsid w:val="00DD09B0"/>
    <w:rsid w:val="00DD18DD"/>
    <w:rsid w:val="00DD1BA4"/>
    <w:rsid w:val="00DD338D"/>
    <w:rsid w:val="00DD43CD"/>
    <w:rsid w:val="00DD43D5"/>
    <w:rsid w:val="00DD44A8"/>
    <w:rsid w:val="00DD4E2A"/>
    <w:rsid w:val="00DD4EA8"/>
    <w:rsid w:val="00DD4ED9"/>
    <w:rsid w:val="00DD4F39"/>
    <w:rsid w:val="00DD5277"/>
    <w:rsid w:val="00DD6472"/>
    <w:rsid w:val="00DD6601"/>
    <w:rsid w:val="00DD673A"/>
    <w:rsid w:val="00DD674C"/>
    <w:rsid w:val="00DD6AD5"/>
    <w:rsid w:val="00DD6D24"/>
    <w:rsid w:val="00DD7D11"/>
    <w:rsid w:val="00DD7E3E"/>
    <w:rsid w:val="00DE0362"/>
    <w:rsid w:val="00DE065F"/>
    <w:rsid w:val="00DE1A5D"/>
    <w:rsid w:val="00DE1ADD"/>
    <w:rsid w:val="00DE2164"/>
    <w:rsid w:val="00DE2430"/>
    <w:rsid w:val="00DE2F57"/>
    <w:rsid w:val="00DE3776"/>
    <w:rsid w:val="00DE44C2"/>
    <w:rsid w:val="00DE4E3B"/>
    <w:rsid w:val="00DE4F82"/>
    <w:rsid w:val="00DE548B"/>
    <w:rsid w:val="00DE54A3"/>
    <w:rsid w:val="00DE6B37"/>
    <w:rsid w:val="00DE772A"/>
    <w:rsid w:val="00DF0C39"/>
    <w:rsid w:val="00DF15DF"/>
    <w:rsid w:val="00DF1854"/>
    <w:rsid w:val="00DF1C73"/>
    <w:rsid w:val="00DF2018"/>
    <w:rsid w:val="00DF22E9"/>
    <w:rsid w:val="00DF3815"/>
    <w:rsid w:val="00DF383D"/>
    <w:rsid w:val="00DF3FC0"/>
    <w:rsid w:val="00DF4D3B"/>
    <w:rsid w:val="00DF4FC5"/>
    <w:rsid w:val="00DF6171"/>
    <w:rsid w:val="00DF6757"/>
    <w:rsid w:val="00DF67BA"/>
    <w:rsid w:val="00DF7A33"/>
    <w:rsid w:val="00E00615"/>
    <w:rsid w:val="00E00B01"/>
    <w:rsid w:val="00E00FD6"/>
    <w:rsid w:val="00E01773"/>
    <w:rsid w:val="00E01B3E"/>
    <w:rsid w:val="00E01EC8"/>
    <w:rsid w:val="00E02BC7"/>
    <w:rsid w:val="00E02C0F"/>
    <w:rsid w:val="00E03F7E"/>
    <w:rsid w:val="00E0413A"/>
    <w:rsid w:val="00E04340"/>
    <w:rsid w:val="00E04723"/>
    <w:rsid w:val="00E04B05"/>
    <w:rsid w:val="00E05AFC"/>
    <w:rsid w:val="00E05D0F"/>
    <w:rsid w:val="00E05E8D"/>
    <w:rsid w:val="00E05F80"/>
    <w:rsid w:val="00E06F2B"/>
    <w:rsid w:val="00E07713"/>
    <w:rsid w:val="00E10FFD"/>
    <w:rsid w:val="00E11B83"/>
    <w:rsid w:val="00E11E0E"/>
    <w:rsid w:val="00E12300"/>
    <w:rsid w:val="00E12BFF"/>
    <w:rsid w:val="00E13145"/>
    <w:rsid w:val="00E13ED5"/>
    <w:rsid w:val="00E14322"/>
    <w:rsid w:val="00E14E0C"/>
    <w:rsid w:val="00E15005"/>
    <w:rsid w:val="00E1597C"/>
    <w:rsid w:val="00E15FB0"/>
    <w:rsid w:val="00E16168"/>
    <w:rsid w:val="00E161A3"/>
    <w:rsid w:val="00E16300"/>
    <w:rsid w:val="00E17394"/>
    <w:rsid w:val="00E17C3F"/>
    <w:rsid w:val="00E17ED1"/>
    <w:rsid w:val="00E203DD"/>
    <w:rsid w:val="00E206FD"/>
    <w:rsid w:val="00E20A44"/>
    <w:rsid w:val="00E20E65"/>
    <w:rsid w:val="00E216F3"/>
    <w:rsid w:val="00E21E81"/>
    <w:rsid w:val="00E22900"/>
    <w:rsid w:val="00E22B32"/>
    <w:rsid w:val="00E23876"/>
    <w:rsid w:val="00E23D51"/>
    <w:rsid w:val="00E23EB1"/>
    <w:rsid w:val="00E24629"/>
    <w:rsid w:val="00E24E8A"/>
    <w:rsid w:val="00E24F68"/>
    <w:rsid w:val="00E255D8"/>
    <w:rsid w:val="00E25620"/>
    <w:rsid w:val="00E259E4"/>
    <w:rsid w:val="00E25A7D"/>
    <w:rsid w:val="00E25D8C"/>
    <w:rsid w:val="00E265C6"/>
    <w:rsid w:val="00E26D83"/>
    <w:rsid w:val="00E27009"/>
    <w:rsid w:val="00E30B00"/>
    <w:rsid w:val="00E30EEC"/>
    <w:rsid w:val="00E31B31"/>
    <w:rsid w:val="00E32B37"/>
    <w:rsid w:val="00E33194"/>
    <w:rsid w:val="00E33299"/>
    <w:rsid w:val="00E346BF"/>
    <w:rsid w:val="00E353BA"/>
    <w:rsid w:val="00E35930"/>
    <w:rsid w:val="00E3663F"/>
    <w:rsid w:val="00E36C45"/>
    <w:rsid w:val="00E36FB8"/>
    <w:rsid w:val="00E3734E"/>
    <w:rsid w:val="00E37660"/>
    <w:rsid w:val="00E379B3"/>
    <w:rsid w:val="00E37EB2"/>
    <w:rsid w:val="00E402D7"/>
    <w:rsid w:val="00E4070F"/>
    <w:rsid w:val="00E408F1"/>
    <w:rsid w:val="00E40FC2"/>
    <w:rsid w:val="00E410A1"/>
    <w:rsid w:val="00E41954"/>
    <w:rsid w:val="00E427A0"/>
    <w:rsid w:val="00E4291A"/>
    <w:rsid w:val="00E42993"/>
    <w:rsid w:val="00E42BAC"/>
    <w:rsid w:val="00E434B9"/>
    <w:rsid w:val="00E43FC9"/>
    <w:rsid w:val="00E459A9"/>
    <w:rsid w:val="00E464AC"/>
    <w:rsid w:val="00E46B18"/>
    <w:rsid w:val="00E47725"/>
    <w:rsid w:val="00E50016"/>
    <w:rsid w:val="00E5059E"/>
    <w:rsid w:val="00E5103A"/>
    <w:rsid w:val="00E516DA"/>
    <w:rsid w:val="00E5190D"/>
    <w:rsid w:val="00E51B7B"/>
    <w:rsid w:val="00E52C05"/>
    <w:rsid w:val="00E539D2"/>
    <w:rsid w:val="00E53CFF"/>
    <w:rsid w:val="00E54973"/>
    <w:rsid w:val="00E54C79"/>
    <w:rsid w:val="00E550F7"/>
    <w:rsid w:val="00E5513C"/>
    <w:rsid w:val="00E552E2"/>
    <w:rsid w:val="00E553EF"/>
    <w:rsid w:val="00E55CE6"/>
    <w:rsid w:val="00E56790"/>
    <w:rsid w:val="00E56FBF"/>
    <w:rsid w:val="00E600E7"/>
    <w:rsid w:val="00E60130"/>
    <w:rsid w:val="00E60C44"/>
    <w:rsid w:val="00E616A3"/>
    <w:rsid w:val="00E61C9E"/>
    <w:rsid w:val="00E62CF0"/>
    <w:rsid w:val="00E62D5E"/>
    <w:rsid w:val="00E62D9C"/>
    <w:rsid w:val="00E62FF3"/>
    <w:rsid w:val="00E636AE"/>
    <w:rsid w:val="00E6430F"/>
    <w:rsid w:val="00E646A3"/>
    <w:rsid w:val="00E64EDA"/>
    <w:rsid w:val="00E64F65"/>
    <w:rsid w:val="00E65A54"/>
    <w:rsid w:val="00E6601C"/>
    <w:rsid w:val="00E6654B"/>
    <w:rsid w:val="00E70033"/>
    <w:rsid w:val="00E7053E"/>
    <w:rsid w:val="00E71523"/>
    <w:rsid w:val="00E738B3"/>
    <w:rsid w:val="00E74C2F"/>
    <w:rsid w:val="00E756FB"/>
    <w:rsid w:val="00E75DB7"/>
    <w:rsid w:val="00E77330"/>
    <w:rsid w:val="00E773BF"/>
    <w:rsid w:val="00E773F6"/>
    <w:rsid w:val="00E775FA"/>
    <w:rsid w:val="00E77901"/>
    <w:rsid w:val="00E77EBC"/>
    <w:rsid w:val="00E81003"/>
    <w:rsid w:val="00E81522"/>
    <w:rsid w:val="00E8177C"/>
    <w:rsid w:val="00E81E32"/>
    <w:rsid w:val="00E826FD"/>
    <w:rsid w:val="00E827A5"/>
    <w:rsid w:val="00E82A16"/>
    <w:rsid w:val="00E82EB1"/>
    <w:rsid w:val="00E82EDE"/>
    <w:rsid w:val="00E8451A"/>
    <w:rsid w:val="00E85A13"/>
    <w:rsid w:val="00E85C4B"/>
    <w:rsid w:val="00E869DD"/>
    <w:rsid w:val="00E87BDD"/>
    <w:rsid w:val="00E905B5"/>
    <w:rsid w:val="00E90733"/>
    <w:rsid w:val="00E90C6A"/>
    <w:rsid w:val="00E91137"/>
    <w:rsid w:val="00E917D9"/>
    <w:rsid w:val="00E91B39"/>
    <w:rsid w:val="00E91B67"/>
    <w:rsid w:val="00E91DD6"/>
    <w:rsid w:val="00E91F42"/>
    <w:rsid w:val="00E9233B"/>
    <w:rsid w:val="00E924A2"/>
    <w:rsid w:val="00E9250B"/>
    <w:rsid w:val="00E92DAE"/>
    <w:rsid w:val="00E93730"/>
    <w:rsid w:val="00E93AB2"/>
    <w:rsid w:val="00E94000"/>
    <w:rsid w:val="00E9402B"/>
    <w:rsid w:val="00E94135"/>
    <w:rsid w:val="00E94290"/>
    <w:rsid w:val="00E945D1"/>
    <w:rsid w:val="00E94DA4"/>
    <w:rsid w:val="00E95272"/>
    <w:rsid w:val="00E9543D"/>
    <w:rsid w:val="00E959C7"/>
    <w:rsid w:val="00E95DF3"/>
    <w:rsid w:val="00E95F96"/>
    <w:rsid w:val="00E96125"/>
    <w:rsid w:val="00E96197"/>
    <w:rsid w:val="00E9623F"/>
    <w:rsid w:val="00E96672"/>
    <w:rsid w:val="00E96AA8"/>
    <w:rsid w:val="00E96E61"/>
    <w:rsid w:val="00EA0CC4"/>
    <w:rsid w:val="00EA0D78"/>
    <w:rsid w:val="00EA1145"/>
    <w:rsid w:val="00EA116B"/>
    <w:rsid w:val="00EA1A95"/>
    <w:rsid w:val="00EA1C40"/>
    <w:rsid w:val="00EA2302"/>
    <w:rsid w:val="00EA37A1"/>
    <w:rsid w:val="00EA3D95"/>
    <w:rsid w:val="00EA5214"/>
    <w:rsid w:val="00EA5727"/>
    <w:rsid w:val="00EA6783"/>
    <w:rsid w:val="00EA7886"/>
    <w:rsid w:val="00EB0070"/>
    <w:rsid w:val="00EB120C"/>
    <w:rsid w:val="00EB225A"/>
    <w:rsid w:val="00EB2433"/>
    <w:rsid w:val="00EB2A8D"/>
    <w:rsid w:val="00EB3096"/>
    <w:rsid w:val="00EB3A85"/>
    <w:rsid w:val="00EB477C"/>
    <w:rsid w:val="00EB4B1E"/>
    <w:rsid w:val="00EB4E2A"/>
    <w:rsid w:val="00EB5173"/>
    <w:rsid w:val="00EB532E"/>
    <w:rsid w:val="00EB5800"/>
    <w:rsid w:val="00EB6765"/>
    <w:rsid w:val="00EB72E1"/>
    <w:rsid w:val="00EB7A48"/>
    <w:rsid w:val="00EB7BE4"/>
    <w:rsid w:val="00EC0F32"/>
    <w:rsid w:val="00EC1134"/>
    <w:rsid w:val="00EC143F"/>
    <w:rsid w:val="00EC1EB1"/>
    <w:rsid w:val="00EC2588"/>
    <w:rsid w:val="00EC2940"/>
    <w:rsid w:val="00EC4091"/>
    <w:rsid w:val="00EC4160"/>
    <w:rsid w:val="00EC426F"/>
    <w:rsid w:val="00EC4273"/>
    <w:rsid w:val="00EC5543"/>
    <w:rsid w:val="00EC6637"/>
    <w:rsid w:val="00EC6C4E"/>
    <w:rsid w:val="00EC74A4"/>
    <w:rsid w:val="00EC797E"/>
    <w:rsid w:val="00EC7D31"/>
    <w:rsid w:val="00ED0430"/>
    <w:rsid w:val="00ED177F"/>
    <w:rsid w:val="00ED1940"/>
    <w:rsid w:val="00ED1C6B"/>
    <w:rsid w:val="00ED2594"/>
    <w:rsid w:val="00ED2B7B"/>
    <w:rsid w:val="00ED3263"/>
    <w:rsid w:val="00ED3437"/>
    <w:rsid w:val="00ED497A"/>
    <w:rsid w:val="00ED4DD3"/>
    <w:rsid w:val="00ED53D9"/>
    <w:rsid w:val="00ED7308"/>
    <w:rsid w:val="00ED797F"/>
    <w:rsid w:val="00EE074F"/>
    <w:rsid w:val="00EE0FA9"/>
    <w:rsid w:val="00EE127E"/>
    <w:rsid w:val="00EE13A6"/>
    <w:rsid w:val="00EE1522"/>
    <w:rsid w:val="00EE1549"/>
    <w:rsid w:val="00EE1B02"/>
    <w:rsid w:val="00EE256B"/>
    <w:rsid w:val="00EE3226"/>
    <w:rsid w:val="00EE38EC"/>
    <w:rsid w:val="00EE45A0"/>
    <w:rsid w:val="00EE4886"/>
    <w:rsid w:val="00EE48A9"/>
    <w:rsid w:val="00EE48C1"/>
    <w:rsid w:val="00EE596B"/>
    <w:rsid w:val="00EE5E35"/>
    <w:rsid w:val="00EE642A"/>
    <w:rsid w:val="00EE6E50"/>
    <w:rsid w:val="00EE6F4A"/>
    <w:rsid w:val="00EE7AFC"/>
    <w:rsid w:val="00EF039D"/>
    <w:rsid w:val="00EF0E9F"/>
    <w:rsid w:val="00EF12C2"/>
    <w:rsid w:val="00EF23B5"/>
    <w:rsid w:val="00EF2460"/>
    <w:rsid w:val="00EF28EB"/>
    <w:rsid w:val="00EF2C3F"/>
    <w:rsid w:val="00EF2C95"/>
    <w:rsid w:val="00EF2F0C"/>
    <w:rsid w:val="00EF350A"/>
    <w:rsid w:val="00EF3624"/>
    <w:rsid w:val="00EF366F"/>
    <w:rsid w:val="00EF3872"/>
    <w:rsid w:val="00EF42BF"/>
    <w:rsid w:val="00EF432D"/>
    <w:rsid w:val="00EF445A"/>
    <w:rsid w:val="00EF481C"/>
    <w:rsid w:val="00EF49A1"/>
    <w:rsid w:val="00EF4A1B"/>
    <w:rsid w:val="00EF6EDD"/>
    <w:rsid w:val="00EF7290"/>
    <w:rsid w:val="00EF7DFB"/>
    <w:rsid w:val="00EF7F47"/>
    <w:rsid w:val="00F008DE"/>
    <w:rsid w:val="00F00D4E"/>
    <w:rsid w:val="00F01475"/>
    <w:rsid w:val="00F0154D"/>
    <w:rsid w:val="00F01BD9"/>
    <w:rsid w:val="00F02104"/>
    <w:rsid w:val="00F02436"/>
    <w:rsid w:val="00F03B37"/>
    <w:rsid w:val="00F03E21"/>
    <w:rsid w:val="00F0424E"/>
    <w:rsid w:val="00F04293"/>
    <w:rsid w:val="00F042AF"/>
    <w:rsid w:val="00F04648"/>
    <w:rsid w:val="00F047E8"/>
    <w:rsid w:val="00F04948"/>
    <w:rsid w:val="00F052F8"/>
    <w:rsid w:val="00F05A9A"/>
    <w:rsid w:val="00F05B4A"/>
    <w:rsid w:val="00F06467"/>
    <w:rsid w:val="00F06961"/>
    <w:rsid w:val="00F075BE"/>
    <w:rsid w:val="00F1038D"/>
    <w:rsid w:val="00F10852"/>
    <w:rsid w:val="00F108DD"/>
    <w:rsid w:val="00F126E0"/>
    <w:rsid w:val="00F12980"/>
    <w:rsid w:val="00F132FB"/>
    <w:rsid w:val="00F136A1"/>
    <w:rsid w:val="00F13D59"/>
    <w:rsid w:val="00F13DD3"/>
    <w:rsid w:val="00F13FD2"/>
    <w:rsid w:val="00F14057"/>
    <w:rsid w:val="00F1439D"/>
    <w:rsid w:val="00F14CEE"/>
    <w:rsid w:val="00F150A3"/>
    <w:rsid w:val="00F15172"/>
    <w:rsid w:val="00F15D05"/>
    <w:rsid w:val="00F16298"/>
    <w:rsid w:val="00F168F2"/>
    <w:rsid w:val="00F170F5"/>
    <w:rsid w:val="00F170FB"/>
    <w:rsid w:val="00F1792C"/>
    <w:rsid w:val="00F17A00"/>
    <w:rsid w:val="00F20818"/>
    <w:rsid w:val="00F20A89"/>
    <w:rsid w:val="00F20ECB"/>
    <w:rsid w:val="00F212A2"/>
    <w:rsid w:val="00F213E5"/>
    <w:rsid w:val="00F21760"/>
    <w:rsid w:val="00F21C22"/>
    <w:rsid w:val="00F21D0E"/>
    <w:rsid w:val="00F223B8"/>
    <w:rsid w:val="00F248FC"/>
    <w:rsid w:val="00F25539"/>
    <w:rsid w:val="00F26106"/>
    <w:rsid w:val="00F2661B"/>
    <w:rsid w:val="00F266A4"/>
    <w:rsid w:val="00F26A24"/>
    <w:rsid w:val="00F27B28"/>
    <w:rsid w:val="00F27BDA"/>
    <w:rsid w:val="00F3011E"/>
    <w:rsid w:val="00F301E7"/>
    <w:rsid w:val="00F303A8"/>
    <w:rsid w:val="00F3083A"/>
    <w:rsid w:val="00F31D9E"/>
    <w:rsid w:val="00F32A3E"/>
    <w:rsid w:val="00F32A4B"/>
    <w:rsid w:val="00F32A98"/>
    <w:rsid w:val="00F32FB7"/>
    <w:rsid w:val="00F33A48"/>
    <w:rsid w:val="00F34A0A"/>
    <w:rsid w:val="00F36DC2"/>
    <w:rsid w:val="00F40191"/>
    <w:rsid w:val="00F404BD"/>
    <w:rsid w:val="00F4055C"/>
    <w:rsid w:val="00F407DD"/>
    <w:rsid w:val="00F432E3"/>
    <w:rsid w:val="00F43377"/>
    <w:rsid w:val="00F43517"/>
    <w:rsid w:val="00F43B14"/>
    <w:rsid w:val="00F4437D"/>
    <w:rsid w:val="00F44603"/>
    <w:rsid w:val="00F44D8E"/>
    <w:rsid w:val="00F44EA1"/>
    <w:rsid w:val="00F4532B"/>
    <w:rsid w:val="00F45794"/>
    <w:rsid w:val="00F45AEC"/>
    <w:rsid w:val="00F46B11"/>
    <w:rsid w:val="00F47583"/>
    <w:rsid w:val="00F501C5"/>
    <w:rsid w:val="00F50C5B"/>
    <w:rsid w:val="00F52113"/>
    <w:rsid w:val="00F52D6D"/>
    <w:rsid w:val="00F53C43"/>
    <w:rsid w:val="00F53DB7"/>
    <w:rsid w:val="00F541ED"/>
    <w:rsid w:val="00F54900"/>
    <w:rsid w:val="00F5538E"/>
    <w:rsid w:val="00F554DF"/>
    <w:rsid w:val="00F56BAB"/>
    <w:rsid w:val="00F61221"/>
    <w:rsid w:val="00F6142D"/>
    <w:rsid w:val="00F61445"/>
    <w:rsid w:val="00F61BE3"/>
    <w:rsid w:val="00F61D14"/>
    <w:rsid w:val="00F61D5B"/>
    <w:rsid w:val="00F62510"/>
    <w:rsid w:val="00F6261B"/>
    <w:rsid w:val="00F6322D"/>
    <w:rsid w:val="00F634BA"/>
    <w:rsid w:val="00F6489B"/>
    <w:rsid w:val="00F6493E"/>
    <w:rsid w:val="00F6648E"/>
    <w:rsid w:val="00F66E02"/>
    <w:rsid w:val="00F67750"/>
    <w:rsid w:val="00F70063"/>
    <w:rsid w:val="00F7214E"/>
    <w:rsid w:val="00F7246A"/>
    <w:rsid w:val="00F72D23"/>
    <w:rsid w:val="00F72FD3"/>
    <w:rsid w:val="00F73632"/>
    <w:rsid w:val="00F739D6"/>
    <w:rsid w:val="00F73BDE"/>
    <w:rsid w:val="00F74836"/>
    <w:rsid w:val="00F75AFA"/>
    <w:rsid w:val="00F75C36"/>
    <w:rsid w:val="00F7739E"/>
    <w:rsid w:val="00F779B1"/>
    <w:rsid w:val="00F77EF9"/>
    <w:rsid w:val="00F8121A"/>
    <w:rsid w:val="00F81C67"/>
    <w:rsid w:val="00F81C88"/>
    <w:rsid w:val="00F822ED"/>
    <w:rsid w:val="00F82E1D"/>
    <w:rsid w:val="00F830C1"/>
    <w:rsid w:val="00F84016"/>
    <w:rsid w:val="00F8421F"/>
    <w:rsid w:val="00F86288"/>
    <w:rsid w:val="00F8733C"/>
    <w:rsid w:val="00F877AB"/>
    <w:rsid w:val="00F87A88"/>
    <w:rsid w:val="00F9032D"/>
    <w:rsid w:val="00F90EB1"/>
    <w:rsid w:val="00F94385"/>
    <w:rsid w:val="00F94CFD"/>
    <w:rsid w:val="00F955C6"/>
    <w:rsid w:val="00F95E3D"/>
    <w:rsid w:val="00F96905"/>
    <w:rsid w:val="00F972D7"/>
    <w:rsid w:val="00F97E0D"/>
    <w:rsid w:val="00FA0227"/>
    <w:rsid w:val="00FA079C"/>
    <w:rsid w:val="00FA1111"/>
    <w:rsid w:val="00FA1722"/>
    <w:rsid w:val="00FA1C49"/>
    <w:rsid w:val="00FA26B7"/>
    <w:rsid w:val="00FA34C6"/>
    <w:rsid w:val="00FA3C05"/>
    <w:rsid w:val="00FA3EF3"/>
    <w:rsid w:val="00FA4D0B"/>
    <w:rsid w:val="00FA75BD"/>
    <w:rsid w:val="00FB00C0"/>
    <w:rsid w:val="00FB037B"/>
    <w:rsid w:val="00FB040D"/>
    <w:rsid w:val="00FB0690"/>
    <w:rsid w:val="00FB0936"/>
    <w:rsid w:val="00FB0980"/>
    <w:rsid w:val="00FB0A83"/>
    <w:rsid w:val="00FB1043"/>
    <w:rsid w:val="00FB139A"/>
    <w:rsid w:val="00FB1FDA"/>
    <w:rsid w:val="00FB278E"/>
    <w:rsid w:val="00FB3101"/>
    <w:rsid w:val="00FB3915"/>
    <w:rsid w:val="00FB3B03"/>
    <w:rsid w:val="00FB5659"/>
    <w:rsid w:val="00FB568B"/>
    <w:rsid w:val="00FB5C22"/>
    <w:rsid w:val="00FB61D7"/>
    <w:rsid w:val="00FB6905"/>
    <w:rsid w:val="00FB6CB1"/>
    <w:rsid w:val="00FB6DFD"/>
    <w:rsid w:val="00FB7044"/>
    <w:rsid w:val="00FB747D"/>
    <w:rsid w:val="00FB74C0"/>
    <w:rsid w:val="00FC0D07"/>
    <w:rsid w:val="00FC0FAC"/>
    <w:rsid w:val="00FC1440"/>
    <w:rsid w:val="00FC147B"/>
    <w:rsid w:val="00FC1F48"/>
    <w:rsid w:val="00FC32EC"/>
    <w:rsid w:val="00FC3513"/>
    <w:rsid w:val="00FC3EEC"/>
    <w:rsid w:val="00FC46E8"/>
    <w:rsid w:val="00FC4A73"/>
    <w:rsid w:val="00FC4B12"/>
    <w:rsid w:val="00FC5904"/>
    <w:rsid w:val="00FC645A"/>
    <w:rsid w:val="00FC6824"/>
    <w:rsid w:val="00FC77DB"/>
    <w:rsid w:val="00FC7ADB"/>
    <w:rsid w:val="00FC7E12"/>
    <w:rsid w:val="00FD05FD"/>
    <w:rsid w:val="00FD0969"/>
    <w:rsid w:val="00FD0BF2"/>
    <w:rsid w:val="00FD0D56"/>
    <w:rsid w:val="00FD0D9F"/>
    <w:rsid w:val="00FD17D9"/>
    <w:rsid w:val="00FD1BCB"/>
    <w:rsid w:val="00FD245F"/>
    <w:rsid w:val="00FD2DEE"/>
    <w:rsid w:val="00FD30AD"/>
    <w:rsid w:val="00FD3CEF"/>
    <w:rsid w:val="00FD3E9D"/>
    <w:rsid w:val="00FD3FF1"/>
    <w:rsid w:val="00FD4457"/>
    <w:rsid w:val="00FD4E85"/>
    <w:rsid w:val="00FD5143"/>
    <w:rsid w:val="00FD59B6"/>
    <w:rsid w:val="00FD5EB9"/>
    <w:rsid w:val="00FD724D"/>
    <w:rsid w:val="00FD7D71"/>
    <w:rsid w:val="00FE03C7"/>
    <w:rsid w:val="00FE08B5"/>
    <w:rsid w:val="00FE2A53"/>
    <w:rsid w:val="00FE2D2B"/>
    <w:rsid w:val="00FE3443"/>
    <w:rsid w:val="00FE3640"/>
    <w:rsid w:val="00FE36E9"/>
    <w:rsid w:val="00FE3B59"/>
    <w:rsid w:val="00FE4338"/>
    <w:rsid w:val="00FE4641"/>
    <w:rsid w:val="00FE4926"/>
    <w:rsid w:val="00FE609B"/>
    <w:rsid w:val="00FE6A9E"/>
    <w:rsid w:val="00FE6F12"/>
    <w:rsid w:val="00FE73A6"/>
    <w:rsid w:val="00FE7670"/>
    <w:rsid w:val="00FE787F"/>
    <w:rsid w:val="00FF019B"/>
    <w:rsid w:val="00FF0AA1"/>
    <w:rsid w:val="00FF0AF1"/>
    <w:rsid w:val="00FF0EDF"/>
    <w:rsid w:val="00FF14EF"/>
    <w:rsid w:val="00FF1574"/>
    <w:rsid w:val="00FF22F9"/>
    <w:rsid w:val="00FF3963"/>
    <w:rsid w:val="00FF3C98"/>
    <w:rsid w:val="00FF3FC5"/>
    <w:rsid w:val="00FF404C"/>
    <w:rsid w:val="00FF4222"/>
    <w:rsid w:val="00FF46D1"/>
    <w:rsid w:val="00FF491D"/>
    <w:rsid w:val="00FF50CF"/>
    <w:rsid w:val="00FF5268"/>
    <w:rsid w:val="00FF5A82"/>
    <w:rsid w:val="00FF5D9E"/>
    <w:rsid w:val="00FF6578"/>
    <w:rsid w:val="00FF6C9A"/>
    <w:rsid w:val="00FF6D0C"/>
    <w:rsid w:val="00FF6ED3"/>
    <w:rsid w:val="00FF724B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68F5E7"/>
  <w15:docId w15:val="{7162DA29-BD41-458A-9800-87776C75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54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AE45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5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7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45B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3FF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E30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E30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aliases w:val="h,Header - HPS Document,even,Section 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- HPS Document Char,even Char,Section 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aliases w:val="HTML Preformatted Char Char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aliases w:val="HTML Preformatted Char Char Char"/>
    <w:basedOn w:val="DefaultParagraphFont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1439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B96F14"/>
  </w:style>
  <w:style w:type="paragraph" w:styleId="NormalWeb">
    <w:name w:val="Normal (Web)"/>
    <w:basedOn w:val="Normal"/>
    <w:uiPriority w:val="99"/>
    <w:rsid w:val="00923BFE"/>
    <w:pPr>
      <w:spacing w:after="120"/>
    </w:pPr>
  </w:style>
  <w:style w:type="paragraph" w:customStyle="1" w:styleId="Normal1">
    <w:name w:val="Normal1"/>
    <w:basedOn w:val="Normal"/>
    <w:rsid w:val="00923BFE"/>
    <w:pPr>
      <w:spacing w:after="120"/>
    </w:pPr>
  </w:style>
  <w:style w:type="character" w:customStyle="1" w:styleId="normalchar">
    <w:name w:val="normal__char"/>
    <w:basedOn w:val="DefaultParagraphFont"/>
    <w:rsid w:val="00923BFE"/>
  </w:style>
  <w:style w:type="character" w:customStyle="1" w:styleId="Heading3Char">
    <w:name w:val="Heading 3 Char"/>
    <w:basedOn w:val="DefaultParagraphFont"/>
    <w:link w:val="Heading3"/>
    <w:semiHidden/>
    <w:rsid w:val="00AE45B1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AE45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45B1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AE45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E45B1"/>
    <w:rPr>
      <w:sz w:val="24"/>
      <w:szCs w:val="24"/>
    </w:rPr>
  </w:style>
  <w:style w:type="paragraph" w:styleId="BlockText">
    <w:name w:val="Block Text"/>
    <w:basedOn w:val="Normal"/>
    <w:rsid w:val="00AE45B1"/>
    <w:pPr>
      <w:widowControl w:val="0"/>
      <w:tabs>
        <w:tab w:val="left" w:pos="720"/>
        <w:tab w:val="left" w:pos="108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8550"/>
        <w:tab w:val="left" w:pos="8640"/>
        <w:tab w:val="left" w:pos="9000"/>
        <w:tab w:val="left" w:pos="9360"/>
      </w:tabs>
      <w:suppressAutoHyphens/>
      <w:ind w:left="720" w:right="-270"/>
    </w:pPr>
    <w:rPr>
      <w:rFonts w:ascii="Arial" w:hAnsi="Arial" w:cs="Arial"/>
      <w:iCs/>
      <w:snapToGrid w:val="0"/>
      <w:kern w:val="2"/>
      <w:sz w:val="20"/>
      <w:szCs w:val="16"/>
    </w:rPr>
  </w:style>
  <w:style w:type="paragraph" w:customStyle="1" w:styleId="Achievement">
    <w:name w:val="Achievement"/>
    <w:basedOn w:val="BodyText"/>
    <w:rsid w:val="00AE45B1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-unbulletedBody">
    <w:name w:val="A-unbulleted Body"/>
    <w:rsid w:val="00AE45B1"/>
    <w:pPr>
      <w:ind w:left="2160"/>
    </w:pPr>
    <w:rPr>
      <w:noProof/>
    </w:rPr>
  </w:style>
  <w:style w:type="character" w:customStyle="1" w:styleId="Heading2Char">
    <w:name w:val="Heading 2 Char"/>
    <w:basedOn w:val="DefaultParagraphFont"/>
    <w:link w:val="Heading2"/>
    <w:rsid w:val="00AE45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Base">
    <w:name w:val="Heading Base"/>
    <w:basedOn w:val="BodyText"/>
    <w:next w:val="BodyText"/>
    <w:rsid w:val="00AE45B1"/>
    <w:pPr>
      <w:keepNext/>
      <w:keepLines/>
      <w:spacing w:after="0" w:line="180" w:lineRule="atLeast"/>
      <w:ind w:left="835"/>
    </w:pPr>
    <w:rPr>
      <w:rFonts w:ascii="Arial Black" w:hAnsi="Arial Black"/>
      <w:spacing w:val="-10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AE45B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-overview">
    <w:name w:val="A-overview"/>
    <w:basedOn w:val="Heading1"/>
    <w:rsid w:val="00AE45B1"/>
    <w:pPr>
      <w:tabs>
        <w:tab w:val="clear" w:pos="1728"/>
        <w:tab w:val="clear" w:pos="2807"/>
        <w:tab w:val="clear" w:pos="5326"/>
        <w:tab w:val="clear" w:pos="10008"/>
      </w:tabs>
    </w:pPr>
    <w:rPr>
      <w:rFonts w:ascii="Times New Roman" w:hAnsi="Times New Roman"/>
      <w:bCs w:val="0"/>
      <w:sz w:val="24"/>
      <w:szCs w:val="20"/>
      <w:u w:val="none"/>
    </w:rPr>
  </w:style>
  <w:style w:type="paragraph" w:customStyle="1" w:styleId="WyvilHeader">
    <w:name w:val="WyvilHeader"/>
    <w:basedOn w:val="Normal"/>
    <w:rsid w:val="00D31D1F"/>
    <w:pPr>
      <w:ind w:left="360"/>
    </w:pPr>
    <w:rPr>
      <w:rFonts w:ascii="Garamond" w:hAnsi="Garamond"/>
      <w:b/>
      <w:sz w:val="22"/>
      <w:szCs w:val="20"/>
    </w:rPr>
  </w:style>
  <w:style w:type="paragraph" w:customStyle="1" w:styleId="ul0">
    <w:name w:val="ul:0"/>
    <w:basedOn w:val="Normal"/>
    <w:rsid w:val="005339DD"/>
    <w:pPr>
      <w:widowControl w:val="0"/>
      <w:tabs>
        <w:tab w:val="left" w:pos="720"/>
      </w:tabs>
    </w:pPr>
    <w:rPr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7417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417B9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D3FF1"/>
    <w:rPr>
      <w:rFonts w:ascii="Calibri" w:eastAsia="Times New Roman" w:hAnsi="Calibri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FD3F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D3FF1"/>
    <w:rPr>
      <w:sz w:val="16"/>
      <w:szCs w:val="16"/>
    </w:rPr>
  </w:style>
  <w:style w:type="character" w:styleId="Strong">
    <w:name w:val="Strong"/>
    <w:uiPriority w:val="22"/>
    <w:qFormat/>
    <w:rsid w:val="007744C4"/>
    <w:rPr>
      <w:b/>
      <w:bCs/>
    </w:rPr>
  </w:style>
  <w:style w:type="character" w:customStyle="1" w:styleId="StyleEmphasisCambria11ptBoldNotItalicIndigo">
    <w:name w:val="Style Emphasis + Cambria 11 pt Bold Not Italic Indigo"/>
    <w:rsid w:val="007744C4"/>
    <w:rPr>
      <w:rFonts w:ascii="Cambria" w:hAnsi="Cambria"/>
      <w:b/>
      <w:bCs/>
      <w:i/>
      <w:iCs/>
      <w:color w:val="auto"/>
      <w:kern w:val="36"/>
      <w:sz w:val="16"/>
    </w:rPr>
  </w:style>
  <w:style w:type="character" w:customStyle="1" w:styleId="Heading4Char">
    <w:name w:val="Heading 4 Char"/>
    <w:basedOn w:val="DefaultParagraphFont"/>
    <w:link w:val="Heading4"/>
    <w:rsid w:val="00271C39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ogCVMainBullet">
    <w:name w:val="Cog CV Main Bullet"/>
    <w:basedOn w:val="Normal"/>
    <w:autoRedefine/>
    <w:rsid w:val="00834B1D"/>
    <w:pPr>
      <w:spacing w:before="40" w:after="40" w:line="260" w:lineRule="atLeast"/>
      <w:jc w:val="both"/>
    </w:pPr>
    <w:rPr>
      <w:rFonts w:ascii="Arial" w:hAnsi="Arial" w:cs="Arial"/>
      <w:bCs/>
      <w:noProof/>
      <w:snapToGrid w:val="0"/>
      <w:color w:val="000000"/>
    </w:rPr>
  </w:style>
  <w:style w:type="paragraph" w:customStyle="1" w:styleId="RMBodyText">
    <w:name w:val="RM Body Text"/>
    <w:basedOn w:val="Normal"/>
    <w:rsid w:val="00006079"/>
    <w:pPr>
      <w:widowControl w:val="0"/>
      <w:numPr>
        <w:numId w:val="3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BodyText-front">
    <w:name w:val="BodyText-front"/>
    <w:basedOn w:val="Normal"/>
    <w:rsid w:val="00595424"/>
    <w:pPr>
      <w:tabs>
        <w:tab w:val="left" w:pos="-2700"/>
      </w:tabs>
      <w:spacing w:after="180" w:line="300" w:lineRule="exact"/>
      <w:ind w:left="720" w:right="101" w:hanging="360"/>
      <w:jc w:val="both"/>
    </w:pPr>
    <w:rPr>
      <w:sz w:val="20"/>
      <w:szCs w:val="20"/>
    </w:rPr>
  </w:style>
  <w:style w:type="paragraph" w:customStyle="1" w:styleId="sd">
    <w:name w:val="sd"/>
    <w:basedOn w:val="Normal"/>
    <w:link w:val="sdChar"/>
    <w:autoRedefine/>
    <w:rsid w:val="00595424"/>
    <w:pPr>
      <w:numPr>
        <w:numId w:val="4"/>
      </w:numPr>
      <w:ind w:right="101"/>
      <w:jc w:val="both"/>
    </w:pPr>
    <w:rPr>
      <w:sz w:val="20"/>
      <w:szCs w:val="20"/>
    </w:rPr>
  </w:style>
  <w:style w:type="character" w:customStyle="1" w:styleId="sdChar">
    <w:name w:val="sd Char"/>
    <w:link w:val="sd"/>
    <w:rsid w:val="00595424"/>
  </w:style>
  <w:style w:type="character" w:customStyle="1" w:styleId="blackres1">
    <w:name w:val="blackres1"/>
    <w:rsid w:val="00D724EC"/>
    <w:rPr>
      <w:rFonts w:ascii="Arial" w:hAnsi="Arial" w:cs="Arial" w:hint="default"/>
      <w:color w:val="000000"/>
      <w:sz w:val="20"/>
      <w:szCs w:val="20"/>
    </w:rPr>
  </w:style>
  <w:style w:type="paragraph" w:customStyle="1" w:styleId="SSi">
    <w:name w:val="SSi"/>
    <w:basedOn w:val="Normal"/>
    <w:link w:val="SSiChar"/>
    <w:autoRedefine/>
    <w:rsid w:val="00D724EC"/>
    <w:rPr>
      <w:bCs/>
      <w:sz w:val="22"/>
      <w:szCs w:val="22"/>
    </w:rPr>
  </w:style>
  <w:style w:type="character" w:customStyle="1" w:styleId="SSiChar">
    <w:name w:val="SSi Char"/>
    <w:link w:val="SSi"/>
    <w:rsid w:val="00D724EC"/>
    <w:rPr>
      <w:bCs/>
      <w:sz w:val="22"/>
      <w:szCs w:val="22"/>
    </w:rPr>
  </w:style>
  <w:style w:type="character" w:customStyle="1" w:styleId="apple-style-span">
    <w:name w:val="apple-style-span"/>
    <w:basedOn w:val="DefaultParagraphFont"/>
    <w:rsid w:val="00F6489B"/>
  </w:style>
  <w:style w:type="character" w:styleId="HTMLTypewriter">
    <w:name w:val="HTML Typewriter"/>
    <w:rsid w:val="00F6489B"/>
    <w:rPr>
      <w:sz w:val="20"/>
      <w:szCs w:val="20"/>
    </w:rPr>
  </w:style>
  <w:style w:type="paragraph" w:styleId="NoSpacing">
    <w:name w:val="No Spacing"/>
    <w:uiPriority w:val="1"/>
    <w:qFormat/>
    <w:rsid w:val="00F6489B"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ColorfulList-Accent11">
    <w:name w:val="Colorful List - Accent 11"/>
    <w:basedOn w:val="Normal"/>
    <w:qFormat/>
    <w:rsid w:val="00054D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estern">
    <w:name w:val="western"/>
    <w:basedOn w:val="Normal"/>
    <w:rsid w:val="00054D5B"/>
  </w:style>
  <w:style w:type="paragraph" w:customStyle="1" w:styleId="WW-BodyTextIndent3">
    <w:name w:val="WW-Body Text Indent 3"/>
    <w:basedOn w:val="Normal"/>
    <w:rsid w:val="00511F81"/>
    <w:pPr>
      <w:suppressAutoHyphens/>
      <w:autoSpaceDE w:val="0"/>
      <w:ind w:firstLine="720"/>
    </w:pPr>
    <w:rPr>
      <w:rFonts w:ascii="Arial" w:hAnsi="Arial"/>
      <w:sz w:val="20"/>
      <w:szCs w:val="20"/>
    </w:rPr>
  </w:style>
  <w:style w:type="paragraph" w:customStyle="1" w:styleId="BodyA">
    <w:name w:val="Body A"/>
    <w:rsid w:val="00667B0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1">
    <w:name w:val="Imported Style 1"/>
    <w:rsid w:val="00667B04"/>
    <w:pPr>
      <w:numPr>
        <w:numId w:val="5"/>
      </w:numPr>
    </w:pPr>
  </w:style>
  <w:style w:type="numbering" w:customStyle="1" w:styleId="ImportedStyle2">
    <w:name w:val="Imported Style 2"/>
    <w:rsid w:val="00667B04"/>
    <w:pPr>
      <w:numPr>
        <w:numId w:val="6"/>
      </w:numPr>
    </w:pPr>
  </w:style>
  <w:style w:type="numbering" w:customStyle="1" w:styleId="ImportedStyle3">
    <w:name w:val="Imported Style 3"/>
    <w:rsid w:val="00667B04"/>
    <w:pPr>
      <w:numPr>
        <w:numId w:val="7"/>
      </w:numPr>
    </w:pPr>
  </w:style>
  <w:style w:type="numbering" w:customStyle="1" w:styleId="ImportedStyle4">
    <w:name w:val="Imported Style 4"/>
    <w:rsid w:val="00667B04"/>
    <w:pPr>
      <w:numPr>
        <w:numId w:val="8"/>
      </w:numPr>
    </w:pPr>
  </w:style>
  <w:style w:type="numbering" w:customStyle="1" w:styleId="ImportedStyle5">
    <w:name w:val="Imported Style 5"/>
    <w:rsid w:val="00667B04"/>
    <w:pPr>
      <w:numPr>
        <w:numId w:val="9"/>
      </w:numPr>
    </w:pPr>
  </w:style>
  <w:style w:type="numbering" w:customStyle="1" w:styleId="ImportedStyle6">
    <w:name w:val="Imported Style 6"/>
    <w:rsid w:val="00667B04"/>
    <w:pPr>
      <w:numPr>
        <w:numId w:val="10"/>
      </w:numPr>
    </w:pPr>
  </w:style>
  <w:style w:type="numbering" w:customStyle="1" w:styleId="ImportedStyle7">
    <w:name w:val="Imported Style 7"/>
    <w:rsid w:val="00667B04"/>
    <w:pPr>
      <w:numPr>
        <w:numId w:val="11"/>
      </w:numPr>
    </w:pPr>
  </w:style>
  <w:style w:type="numbering" w:customStyle="1" w:styleId="List0">
    <w:name w:val="List 0"/>
    <w:basedOn w:val="NoList"/>
    <w:rsid w:val="00667B04"/>
    <w:pPr>
      <w:numPr>
        <w:numId w:val="12"/>
      </w:numPr>
    </w:pPr>
  </w:style>
  <w:style w:type="numbering" w:customStyle="1" w:styleId="List1">
    <w:name w:val="List 1"/>
    <w:basedOn w:val="NoList"/>
    <w:rsid w:val="00667B04"/>
    <w:pPr>
      <w:numPr>
        <w:numId w:val="13"/>
      </w:numPr>
    </w:pPr>
  </w:style>
  <w:style w:type="numbering" w:customStyle="1" w:styleId="List21">
    <w:name w:val="List 21"/>
    <w:basedOn w:val="NoList"/>
    <w:rsid w:val="00667B04"/>
    <w:pPr>
      <w:numPr>
        <w:numId w:val="14"/>
      </w:numPr>
    </w:pPr>
  </w:style>
  <w:style w:type="numbering" w:customStyle="1" w:styleId="ImportedStyle16">
    <w:name w:val="Imported Style 16"/>
    <w:rsid w:val="00667B04"/>
    <w:pPr>
      <w:numPr>
        <w:numId w:val="15"/>
      </w:numPr>
    </w:pPr>
  </w:style>
  <w:style w:type="numbering" w:customStyle="1" w:styleId="ImportedStyle17">
    <w:name w:val="Imported Style 17"/>
    <w:rsid w:val="00667B04"/>
    <w:pPr>
      <w:numPr>
        <w:numId w:val="16"/>
      </w:numPr>
    </w:pPr>
  </w:style>
  <w:style w:type="numbering" w:customStyle="1" w:styleId="ImportedStyle18">
    <w:name w:val="Imported Style 18"/>
    <w:rsid w:val="00667B04"/>
    <w:pPr>
      <w:numPr>
        <w:numId w:val="17"/>
      </w:numPr>
    </w:pPr>
  </w:style>
  <w:style w:type="numbering" w:customStyle="1" w:styleId="ImportedStyle19">
    <w:name w:val="Imported Style 19"/>
    <w:rsid w:val="00667B04"/>
    <w:pPr>
      <w:numPr>
        <w:numId w:val="18"/>
      </w:numPr>
    </w:pPr>
  </w:style>
  <w:style w:type="numbering" w:customStyle="1" w:styleId="ImportedStyle20">
    <w:name w:val="Imported Style 20"/>
    <w:rsid w:val="00667B04"/>
    <w:pPr>
      <w:numPr>
        <w:numId w:val="19"/>
      </w:numPr>
    </w:pPr>
  </w:style>
  <w:style w:type="numbering" w:customStyle="1" w:styleId="ImportedStyle21">
    <w:name w:val="Imported Style 21"/>
    <w:rsid w:val="00667B04"/>
    <w:pPr>
      <w:numPr>
        <w:numId w:val="20"/>
      </w:numPr>
    </w:pPr>
  </w:style>
  <w:style w:type="numbering" w:customStyle="1" w:styleId="ImportedStyle22">
    <w:name w:val="Imported Style 22"/>
    <w:rsid w:val="00667B04"/>
    <w:pPr>
      <w:numPr>
        <w:numId w:val="21"/>
      </w:numPr>
    </w:pPr>
  </w:style>
  <w:style w:type="numbering" w:customStyle="1" w:styleId="List51">
    <w:name w:val="List 51"/>
    <w:basedOn w:val="NoList"/>
    <w:rsid w:val="00667B04"/>
    <w:pPr>
      <w:numPr>
        <w:numId w:val="22"/>
      </w:numPr>
    </w:pPr>
  </w:style>
  <w:style w:type="numbering" w:customStyle="1" w:styleId="List6">
    <w:name w:val="List 6"/>
    <w:basedOn w:val="NoList"/>
    <w:rsid w:val="00667B04"/>
    <w:pPr>
      <w:numPr>
        <w:numId w:val="23"/>
      </w:numPr>
    </w:pPr>
  </w:style>
  <w:style w:type="numbering" w:customStyle="1" w:styleId="List7">
    <w:name w:val="List 7"/>
    <w:basedOn w:val="NoList"/>
    <w:rsid w:val="00667B04"/>
    <w:pPr>
      <w:numPr>
        <w:numId w:val="24"/>
      </w:numPr>
    </w:pPr>
  </w:style>
  <w:style w:type="numbering" w:customStyle="1" w:styleId="List8">
    <w:name w:val="List 8"/>
    <w:basedOn w:val="NoList"/>
    <w:rsid w:val="00667B04"/>
    <w:pPr>
      <w:numPr>
        <w:numId w:val="25"/>
      </w:numPr>
    </w:pPr>
  </w:style>
  <w:style w:type="numbering" w:customStyle="1" w:styleId="ImportedStyle28">
    <w:name w:val="Imported Style 28"/>
    <w:rsid w:val="00667B04"/>
    <w:pPr>
      <w:numPr>
        <w:numId w:val="26"/>
      </w:numPr>
    </w:pPr>
  </w:style>
  <w:style w:type="numbering" w:customStyle="1" w:styleId="List9">
    <w:name w:val="List 9"/>
    <w:basedOn w:val="NoList"/>
    <w:rsid w:val="00667B04"/>
    <w:pPr>
      <w:numPr>
        <w:numId w:val="27"/>
      </w:numPr>
    </w:pPr>
  </w:style>
  <w:style w:type="numbering" w:customStyle="1" w:styleId="List10">
    <w:name w:val="List 10"/>
    <w:basedOn w:val="NoList"/>
    <w:rsid w:val="00667B04"/>
    <w:pPr>
      <w:numPr>
        <w:numId w:val="28"/>
      </w:numPr>
    </w:pPr>
  </w:style>
  <w:style w:type="paragraph" w:customStyle="1" w:styleId="BodyB">
    <w:name w:val="Body B"/>
    <w:rsid w:val="00667B0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s-ES_tradnl"/>
    </w:rPr>
  </w:style>
  <w:style w:type="numbering" w:customStyle="1" w:styleId="ImportedStyle31">
    <w:name w:val="Imported Style 31"/>
    <w:rsid w:val="00667B04"/>
    <w:pPr>
      <w:numPr>
        <w:numId w:val="29"/>
      </w:numPr>
    </w:pPr>
  </w:style>
  <w:style w:type="numbering" w:customStyle="1" w:styleId="List11">
    <w:name w:val="List 11"/>
    <w:basedOn w:val="NoList"/>
    <w:rsid w:val="00667B04"/>
    <w:pPr>
      <w:numPr>
        <w:numId w:val="30"/>
      </w:numPr>
    </w:pPr>
  </w:style>
  <w:style w:type="numbering" w:customStyle="1" w:styleId="ImportedStyle33">
    <w:name w:val="Imported Style 33"/>
    <w:rsid w:val="00667B04"/>
    <w:pPr>
      <w:numPr>
        <w:numId w:val="31"/>
      </w:numPr>
    </w:pPr>
  </w:style>
  <w:style w:type="numbering" w:customStyle="1" w:styleId="List12">
    <w:name w:val="List 12"/>
    <w:basedOn w:val="NoList"/>
    <w:rsid w:val="00667B04"/>
    <w:pPr>
      <w:numPr>
        <w:numId w:val="32"/>
      </w:numPr>
    </w:pPr>
  </w:style>
  <w:style w:type="numbering" w:customStyle="1" w:styleId="List13">
    <w:name w:val="List 13"/>
    <w:basedOn w:val="NoList"/>
    <w:rsid w:val="00667B04"/>
    <w:pPr>
      <w:numPr>
        <w:numId w:val="33"/>
      </w:numPr>
    </w:pPr>
  </w:style>
  <w:style w:type="numbering" w:customStyle="1" w:styleId="List14">
    <w:name w:val="List 14"/>
    <w:basedOn w:val="NoList"/>
    <w:rsid w:val="00667B04"/>
    <w:pPr>
      <w:numPr>
        <w:numId w:val="34"/>
      </w:numPr>
    </w:pPr>
  </w:style>
  <w:style w:type="numbering" w:customStyle="1" w:styleId="List15">
    <w:name w:val="List 15"/>
    <w:basedOn w:val="NoList"/>
    <w:rsid w:val="00667B04"/>
    <w:pPr>
      <w:numPr>
        <w:numId w:val="35"/>
      </w:numPr>
    </w:pPr>
  </w:style>
  <w:style w:type="numbering" w:customStyle="1" w:styleId="List16">
    <w:name w:val="List 16"/>
    <w:basedOn w:val="NoList"/>
    <w:rsid w:val="00667B04"/>
    <w:pPr>
      <w:numPr>
        <w:numId w:val="36"/>
      </w:numPr>
    </w:pPr>
  </w:style>
  <w:style w:type="numbering" w:customStyle="1" w:styleId="ImportedStyle40">
    <w:name w:val="Imported Style 40"/>
    <w:rsid w:val="00667B04"/>
    <w:pPr>
      <w:numPr>
        <w:numId w:val="37"/>
      </w:numPr>
    </w:pPr>
  </w:style>
  <w:style w:type="numbering" w:customStyle="1" w:styleId="ImportedStyle41">
    <w:name w:val="Imported Style 41"/>
    <w:rsid w:val="00667B04"/>
    <w:pPr>
      <w:numPr>
        <w:numId w:val="38"/>
      </w:numPr>
    </w:pPr>
  </w:style>
  <w:style w:type="numbering" w:customStyle="1" w:styleId="ImportedStyle42">
    <w:name w:val="Imported Style 42"/>
    <w:rsid w:val="00667B04"/>
    <w:pPr>
      <w:numPr>
        <w:numId w:val="39"/>
      </w:numPr>
    </w:pPr>
  </w:style>
  <w:style w:type="numbering" w:customStyle="1" w:styleId="ImportedStyle43">
    <w:name w:val="Imported Style 43"/>
    <w:rsid w:val="00667B04"/>
    <w:pPr>
      <w:numPr>
        <w:numId w:val="40"/>
      </w:numPr>
    </w:pPr>
  </w:style>
  <w:style w:type="numbering" w:customStyle="1" w:styleId="ImportedStyle44">
    <w:name w:val="Imported Style 44"/>
    <w:rsid w:val="00667B04"/>
    <w:pPr>
      <w:numPr>
        <w:numId w:val="41"/>
      </w:numPr>
    </w:pPr>
  </w:style>
  <w:style w:type="numbering" w:customStyle="1" w:styleId="ImportedStyle45">
    <w:name w:val="Imported Style 45"/>
    <w:rsid w:val="00667B04"/>
    <w:pPr>
      <w:numPr>
        <w:numId w:val="42"/>
      </w:numPr>
    </w:pPr>
  </w:style>
  <w:style w:type="numbering" w:customStyle="1" w:styleId="ImportedStyle46">
    <w:name w:val="Imported Style 46"/>
    <w:rsid w:val="00667B04"/>
    <w:pPr>
      <w:numPr>
        <w:numId w:val="43"/>
      </w:numPr>
    </w:pPr>
  </w:style>
  <w:style w:type="numbering" w:customStyle="1" w:styleId="ImportedStyle47">
    <w:name w:val="Imported Style 47"/>
    <w:rsid w:val="00667B04"/>
    <w:pPr>
      <w:numPr>
        <w:numId w:val="44"/>
      </w:numPr>
    </w:pPr>
  </w:style>
  <w:style w:type="numbering" w:customStyle="1" w:styleId="ImportedStyle48">
    <w:name w:val="Imported Style 48"/>
    <w:rsid w:val="00667B04"/>
    <w:pPr>
      <w:numPr>
        <w:numId w:val="45"/>
      </w:numPr>
    </w:pPr>
  </w:style>
  <w:style w:type="numbering" w:customStyle="1" w:styleId="ImportedStyle49">
    <w:name w:val="Imported Style 49"/>
    <w:rsid w:val="00667B04"/>
    <w:pPr>
      <w:numPr>
        <w:numId w:val="46"/>
      </w:numPr>
    </w:pPr>
  </w:style>
  <w:style w:type="numbering" w:customStyle="1" w:styleId="ImportedStyle50">
    <w:name w:val="Imported Style 50"/>
    <w:rsid w:val="00667B04"/>
    <w:pPr>
      <w:numPr>
        <w:numId w:val="47"/>
      </w:numPr>
    </w:pPr>
  </w:style>
  <w:style w:type="paragraph" w:customStyle="1" w:styleId="Body">
    <w:name w:val="Body"/>
    <w:rsid w:val="0059102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31">
    <w:name w:val="List 31"/>
    <w:basedOn w:val="NoList"/>
    <w:rsid w:val="0059102F"/>
    <w:pPr>
      <w:numPr>
        <w:numId w:val="48"/>
      </w:numPr>
    </w:pPr>
  </w:style>
  <w:style w:type="numbering" w:customStyle="1" w:styleId="List41">
    <w:name w:val="List 41"/>
    <w:basedOn w:val="NoList"/>
    <w:rsid w:val="0059102F"/>
    <w:pPr>
      <w:numPr>
        <w:numId w:val="49"/>
      </w:numPr>
    </w:pPr>
  </w:style>
  <w:style w:type="numbering" w:customStyle="1" w:styleId="ImportedStyle14">
    <w:name w:val="Imported Style 14"/>
    <w:rsid w:val="0059102F"/>
    <w:pPr>
      <w:numPr>
        <w:numId w:val="50"/>
      </w:numPr>
    </w:pPr>
  </w:style>
  <w:style w:type="numbering" w:customStyle="1" w:styleId="ImportedStyle15">
    <w:name w:val="Imported Style 15"/>
    <w:rsid w:val="0059102F"/>
    <w:pPr>
      <w:numPr>
        <w:numId w:val="51"/>
      </w:numPr>
    </w:pPr>
  </w:style>
  <w:style w:type="numbering" w:customStyle="1" w:styleId="ImportedStyle11">
    <w:name w:val="Imported Style 11"/>
    <w:rsid w:val="00D772F4"/>
    <w:pPr>
      <w:numPr>
        <w:numId w:val="52"/>
      </w:numPr>
    </w:pPr>
  </w:style>
  <w:style w:type="numbering" w:customStyle="1" w:styleId="ImportedStyle12">
    <w:name w:val="Imported Style 12"/>
    <w:rsid w:val="00D772F4"/>
    <w:pPr>
      <w:numPr>
        <w:numId w:val="53"/>
      </w:numPr>
    </w:pPr>
  </w:style>
  <w:style w:type="numbering" w:customStyle="1" w:styleId="ImportedStyle13">
    <w:name w:val="Imported Style 13"/>
    <w:rsid w:val="00D772F4"/>
    <w:pPr>
      <w:numPr>
        <w:numId w:val="54"/>
      </w:numPr>
    </w:pPr>
  </w:style>
  <w:style w:type="character" w:customStyle="1" w:styleId="cbstyle">
    <w:name w:val="cb_style"/>
    <w:basedOn w:val="DefaultParagraphFont"/>
    <w:rsid w:val="00412BF1"/>
  </w:style>
  <w:style w:type="paragraph" w:customStyle="1" w:styleId="ResBulletChar">
    <w:name w:val="ResBullet Char"/>
    <w:basedOn w:val="Normal"/>
    <w:link w:val="ResBulletCharChar"/>
    <w:rsid w:val="00412BF1"/>
    <w:pPr>
      <w:numPr>
        <w:numId w:val="55"/>
      </w:numPr>
    </w:pPr>
    <w:rPr>
      <w:rFonts w:ascii="Arial" w:hAnsi="Arial"/>
      <w:sz w:val="20"/>
      <w:szCs w:val="20"/>
    </w:rPr>
  </w:style>
  <w:style w:type="character" w:customStyle="1" w:styleId="ResBulletCharChar">
    <w:name w:val="ResBullet Char Char"/>
    <w:link w:val="ResBulletChar"/>
    <w:rsid w:val="00412BF1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semiHidden/>
    <w:rsid w:val="006E3047"/>
    <w:rPr>
      <w:rFonts w:asciiTheme="majorHAnsi" w:eastAsiaTheme="majorEastAsia" w:hAnsiTheme="majorHAnsi" w:cstheme="majorBidi"/>
      <w:color w:val="404040" w:themeColor="text1" w:themeTint="BF"/>
    </w:rPr>
  </w:style>
  <w:style w:type="paragraph" w:styleId="EnvelopeReturn">
    <w:name w:val="envelope return"/>
    <w:basedOn w:val="Normal"/>
    <w:rsid w:val="006E3047"/>
    <w:rPr>
      <w:rFonts w:ascii="Arial" w:hAnsi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6E30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ody0">
    <w:name w:val="body"/>
    <w:basedOn w:val="DefaultParagraphFont"/>
    <w:rsid w:val="00DE4E3B"/>
  </w:style>
  <w:style w:type="paragraph" w:customStyle="1" w:styleId="HCLAXONBullet">
    <w:name w:val="HCLAXON Bullet"/>
    <w:basedOn w:val="Normal"/>
    <w:qFormat/>
    <w:rsid w:val="00DE4E3B"/>
    <w:pPr>
      <w:numPr>
        <w:numId w:val="56"/>
      </w:numPr>
      <w:spacing w:before="40" w:after="20"/>
      <w:jc w:val="both"/>
    </w:pPr>
    <w:rPr>
      <w:rFonts w:ascii="Arial" w:hAnsi="Arial"/>
      <w:i/>
      <w:iCs/>
      <w:sz w:val="20"/>
      <w:lang w:val="en-GB"/>
    </w:rPr>
  </w:style>
  <w:style w:type="paragraph" w:customStyle="1" w:styleId="worktitle">
    <w:name w:val="work_title"/>
    <w:basedOn w:val="Normal"/>
    <w:rsid w:val="00636D8C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636D8C"/>
    <w:pPr>
      <w:spacing w:before="100" w:beforeAutospacing="1" w:after="100" w:afterAutospacing="1"/>
    </w:pPr>
  </w:style>
  <w:style w:type="paragraph" w:customStyle="1" w:styleId="Dates">
    <w:name w:val="Dates"/>
    <w:rsid w:val="00050DCB"/>
    <w:pPr>
      <w:pBdr>
        <w:top w:val="nil"/>
        <w:left w:val="nil"/>
        <w:bottom w:val="nil"/>
        <w:right w:val="nil"/>
        <w:between w:val="nil"/>
        <w:bar w:val="nil"/>
      </w:pBdr>
      <w:spacing w:before="20"/>
      <w:jc w:val="right"/>
    </w:pPr>
    <w:rPr>
      <w:rFonts w:ascii="Garamond" w:eastAsia="Arial Unicode MS" w:hAnsi="Arial Unicode MS" w:cs="Arial Unicode MS"/>
      <w:i/>
      <w:iCs/>
      <w:color w:val="000000"/>
      <w:u w:color="000000"/>
      <w:bdr w:val="nil"/>
    </w:rPr>
  </w:style>
  <w:style w:type="paragraph" w:styleId="ListBullet2">
    <w:name w:val="List Bullet 2"/>
    <w:basedOn w:val="Normal"/>
    <w:uiPriority w:val="99"/>
    <w:unhideWhenUsed/>
    <w:rsid w:val="00937131"/>
    <w:pPr>
      <w:numPr>
        <w:numId w:val="57"/>
      </w:numPr>
      <w:contextualSpacing/>
    </w:pPr>
    <w:rPr>
      <w:sz w:val="20"/>
      <w:szCs w:val="20"/>
    </w:rPr>
  </w:style>
  <w:style w:type="character" w:customStyle="1" w:styleId="major">
    <w:name w:val="major"/>
    <w:basedOn w:val="DefaultParagraphFont"/>
    <w:rsid w:val="00DA54B9"/>
  </w:style>
  <w:style w:type="character" w:customStyle="1" w:styleId="education-date">
    <w:name w:val="education-date"/>
    <w:basedOn w:val="DefaultParagraphFont"/>
    <w:rsid w:val="00DA54B9"/>
  </w:style>
  <w:style w:type="character" w:customStyle="1" w:styleId="degree">
    <w:name w:val="degree"/>
    <w:basedOn w:val="DefaultParagraphFont"/>
    <w:rsid w:val="00DA54B9"/>
  </w:style>
  <w:style w:type="paragraph" w:customStyle="1" w:styleId="Default">
    <w:name w:val="Default"/>
    <w:rsid w:val="00314D8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Head1Bullet">
    <w:name w:val="Head1Bullet"/>
    <w:rsid w:val="00E434B9"/>
    <w:pPr>
      <w:numPr>
        <w:numId w:val="58"/>
      </w:numPr>
    </w:pPr>
    <w:rPr>
      <w:rFonts w:ascii="Verdana" w:eastAsia="SimSun" w:hAnsi="Verdana"/>
      <w:sz w:val="18"/>
    </w:rPr>
  </w:style>
  <w:style w:type="paragraph" w:customStyle="1" w:styleId="ResSectionHeader">
    <w:name w:val="Res Section Header"/>
    <w:rsid w:val="006814C8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std">
    <w:name w:val="std"/>
    <w:basedOn w:val="Normal"/>
    <w:rsid w:val="005E135B"/>
  </w:style>
  <w:style w:type="paragraph" w:customStyle="1" w:styleId="ResumeBulletsCoreComp">
    <w:name w:val="Resume Bullets Core Comp"/>
    <w:basedOn w:val="Normal"/>
    <w:qFormat/>
    <w:rsid w:val="004628C3"/>
    <w:pPr>
      <w:numPr>
        <w:numId w:val="59"/>
      </w:numPr>
    </w:pPr>
    <w:rPr>
      <w:rFonts w:ascii="Arial" w:eastAsia="Arial" w:hAnsi="Arial"/>
      <w:sz w:val="22"/>
      <w:szCs w:val="22"/>
    </w:rPr>
  </w:style>
  <w:style w:type="paragraph" w:customStyle="1" w:styleId="SAP-TablebulletedText">
    <w:name w:val="SAP - Table bulleted Text"/>
    <w:basedOn w:val="Normal"/>
    <w:autoRedefine/>
    <w:rsid w:val="000E3AAB"/>
    <w:pPr>
      <w:numPr>
        <w:numId w:val="60"/>
      </w:numPr>
      <w:spacing w:line="260" w:lineRule="exact"/>
    </w:pPr>
    <w:rPr>
      <w:rFonts w:ascii="Arial" w:hAnsi="Arial"/>
      <w:b/>
      <w:noProof/>
      <w:sz w:val="20"/>
      <w:szCs w:val="20"/>
    </w:rPr>
  </w:style>
  <w:style w:type="paragraph" w:customStyle="1" w:styleId="MediumGrid1-Accent21">
    <w:name w:val="Medium Grid 1 - Accent 21"/>
    <w:basedOn w:val="Normal"/>
    <w:qFormat/>
    <w:rsid w:val="00A713FA"/>
    <w:pPr>
      <w:spacing w:after="200" w:line="276" w:lineRule="auto"/>
      <w:ind w:left="720"/>
      <w:contextualSpacing/>
      <w:jc w:val="both"/>
    </w:pPr>
    <w:rPr>
      <w:rFonts w:ascii="Cambria" w:hAnsi="Cambria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94307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43070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430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istParagraphChar">
    <w:name w:val="List Paragraph Char"/>
    <w:aliases w:val="Bullet for Sub Section Char"/>
    <w:link w:val="ListParagraph"/>
    <w:uiPriority w:val="34"/>
    <w:rsid w:val="009C5637"/>
    <w:rPr>
      <w:sz w:val="24"/>
      <w:szCs w:val="24"/>
    </w:rPr>
  </w:style>
  <w:style w:type="character" w:customStyle="1" w:styleId="NoneA">
    <w:name w:val="None A"/>
    <w:rsid w:val="00F00D4E"/>
    <w:rPr>
      <w:lang w:val="en-US"/>
    </w:rPr>
  </w:style>
  <w:style w:type="character" w:styleId="PageNumber">
    <w:name w:val="page number"/>
    <w:basedOn w:val="NoneA"/>
    <w:rsid w:val="00F00D4E"/>
    <w:rPr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F94C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94CFD"/>
    <w:rPr>
      <w:sz w:val="16"/>
      <w:szCs w:val="16"/>
    </w:rPr>
  </w:style>
  <w:style w:type="character" w:customStyle="1" w:styleId="blackclass1">
    <w:name w:val="blackclass1"/>
    <w:rsid w:val="006C2688"/>
    <w:rPr>
      <w:color w:val="000000"/>
    </w:rPr>
  </w:style>
  <w:style w:type="character" w:customStyle="1" w:styleId="phraseanchor">
    <w:name w:val="phrase_anchor"/>
    <w:basedOn w:val="DefaultParagraphFont"/>
    <w:rsid w:val="006C2688"/>
  </w:style>
  <w:style w:type="character" w:customStyle="1" w:styleId="ph">
    <w:name w:val="ph"/>
    <w:basedOn w:val="DefaultParagraphFont"/>
    <w:rsid w:val="00F36DC2"/>
  </w:style>
  <w:style w:type="character" w:customStyle="1" w:styleId="WW8Num3z6">
    <w:name w:val="WW8Num3z6"/>
    <w:rsid w:val="00835E8D"/>
  </w:style>
  <w:style w:type="paragraph" w:customStyle="1" w:styleId="ResumeBullet2">
    <w:name w:val="Resume Bullet 2"/>
    <w:rsid w:val="009C01DD"/>
    <w:pPr>
      <w:suppressAutoHyphens/>
      <w:ind w:left="360" w:hanging="360"/>
    </w:pPr>
  </w:style>
  <w:style w:type="paragraph" w:customStyle="1" w:styleId="Normalaril1opt">
    <w:name w:val="Normal+aril 1opt"/>
    <w:basedOn w:val="Normal"/>
    <w:rsid w:val="00E41954"/>
    <w:pPr>
      <w:numPr>
        <w:numId w:val="61"/>
      </w:numPr>
      <w:spacing w:before="100" w:after="100"/>
      <w:jc w:val="both"/>
    </w:pPr>
    <w:rPr>
      <w:rFonts w:ascii="Arial" w:hAnsi="Arial" w:cs="Arial"/>
    </w:rPr>
  </w:style>
  <w:style w:type="paragraph" w:customStyle="1" w:styleId="desc">
    <w:name w:val="desc"/>
    <w:basedOn w:val="Normal"/>
    <w:rsid w:val="00E41954"/>
    <w:pPr>
      <w:spacing w:before="100" w:beforeAutospacing="1" w:after="100" w:afterAutospacing="1"/>
    </w:pPr>
  </w:style>
  <w:style w:type="paragraph" w:customStyle="1" w:styleId="VasantArialBulletStyle">
    <w:name w:val="VasantArialBulletStyle"/>
    <w:basedOn w:val="Normal"/>
    <w:rsid w:val="00A25E3A"/>
    <w:pPr>
      <w:numPr>
        <w:ilvl w:val="1"/>
        <w:numId w:val="62"/>
      </w:numPr>
    </w:pPr>
    <w:rPr>
      <w:rFonts w:ascii="Arial" w:hAnsi="Arial"/>
      <w:sz w:val="22"/>
    </w:rPr>
  </w:style>
  <w:style w:type="paragraph" w:customStyle="1" w:styleId="VasantTimesBulletStyle">
    <w:name w:val="VasantTimesBulletStyle"/>
    <w:basedOn w:val="Normal"/>
    <w:rsid w:val="00A25E3A"/>
    <w:pPr>
      <w:numPr>
        <w:numId w:val="62"/>
      </w:numPr>
    </w:pPr>
    <w:rPr>
      <w:sz w:val="22"/>
      <w:szCs w:val="20"/>
    </w:rPr>
  </w:style>
  <w:style w:type="paragraph" w:customStyle="1" w:styleId="TableText">
    <w:name w:val="Table Text"/>
    <w:aliases w:val="tt"/>
    <w:rsid w:val="00C8404D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eastAsia="Arial Unicode MS" w:hAnsi="Arial" w:cs="Times"/>
      <w:color w:val="000000"/>
      <w:sz w:val="22"/>
      <w:szCs w:val="22"/>
    </w:rPr>
  </w:style>
  <w:style w:type="paragraph" w:customStyle="1" w:styleId="KeyProjects">
    <w:name w:val="Key Projects"/>
    <w:basedOn w:val="PlainText"/>
    <w:qFormat/>
    <w:rsid w:val="0059300F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BulletPoints">
    <w:name w:val="Bullet Points"/>
    <w:basedOn w:val="PlainText"/>
    <w:qFormat/>
    <w:rsid w:val="00D94055"/>
    <w:pPr>
      <w:numPr>
        <w:numId w:val="63"/>
      </w:numPr>
      <w:spacing w:after="60"/>
    </w:pPr>
    <w:rPr>
      <w:rFonts w:ascii="Book Antiqua" w:eastAsia="MS Mincho" w:hAnsi="Book Antiqua" w:cs="Tahoma"/>
    </w:rPr>
  </w:style>
  <w:style w:type="paragraph" w:customStyle="1" w:styleId="WyvilList">
    <w:name w:val="WyvilList"/>
    <w:basedOn w:val="Normal"/>
    <w:link w:val="WyvilListChar"/>
    <w:autoRedefine/>
    <w:rsid w:val="00B07A2D"/>
    <w:pPr>
      <w:numPr>
        <w:numId w:val="64"/>
      </w:numPr>
      <w:tabs>
        <w:tab w:val="left" w:pos="720"/>
      </w:tabs>
      <w:spacing w:line="276" w:lineRule="auto"/>
      <w:ind w:right="360"/>
      <w:jc w:val="both"/>
    </w:pPr>
    <w:rPr>
      <w:bCs/>
      <w:color w:val="000000"/>
      <w:sz w:val="22"/>
      <w:szCs w:val="22"/>
    </w:rPr>
  </w:style>
  <w:style w:type="paragraph" w:customStyle="1" w:styleId="BulletList1">
    <w:name w:val="Bullet_List1"/>
    <w:basedOn w:val="Normal"/>
    <w:autoRedefine/>
    <w:rsid w:val="00B07A2D"/>
    <w:pPr>
      <w:numPr>
        <w:numId w:val="65"/>
      </w:numPr>
      <w:tabs>
        <w:tab w:val="clear" w:pos="1080"/>
        <w:tab w:val="num" w:pos="720"/>
      </w:tabs>
      <w:spacing w:before="60" w:after="60"/>
      <w:ind w:left="720"/>
    </w:pPr>
    <w:rPr>
      <w:rFonts w:ascii="Arial Narrow" w:hAnsi="Arial Narrow"/>
      <w:color w:val="000000"/>
      <w:sz w:val="22"/>
    </w:rPr>
  </w:style>
  <w:style w:type="character" w:styleId="Emphasis">
    <w:name w:val="Emphasis"/>
    <w:qFormat/>
    <w:rsid w:val="00B07A2D"/>
    <w:rPr>
      <w:i/>
      <w:iCs/>
    </w:rPr>
  </w:style>
  <w:style w:type="character" w:customStyle="1" w:styleId="WyvilListChar">
    <w:name w:val="WyvilList Char"/>
    <w:link w:val="WyvilList"/>
    <w:locked/>
    <w:rsid w:val="00B07A2D"/>
    <w:rPr>
      <w:bCs/>
      <w:color w:val="000000"/>
      <w:sz w:val="22"/>
      <w:szCs w:val="22"/>
    </w:rPr>
  </w:style>
  <w:style w:type="paragraph" w:customStyle="1" w:styleId="cogCVsmallheadingunderline">
    <w:name w:val="cog CV small heading underline"/>
    <w:basedOn w:val="Normal"/>
    <w:autoRedefine/>
    <w:rsid w:val="002B0379"/>
    <w:pPr>
      <w:spacing w:before="60" w:after="60"/>
      <w:jc w:val="both"/>
    </w:pPr>
    <w:rPr>
      <w:rFonts w:ascii="Arial" w:hAnsi="Arial" w:cs="Arial"/>
      <w:b/>
      <w:bCs/>
      <w:noProof/>
      <w:snapToGrid w:val="0"/>
      <w:sz w:val="20"/>
      <w:szCs w:val="20"/>
      <w:u w:val="single"/>
      <w:lang w:val="en-GB"/>
    </w:rPr>
  </w:style>
  <w:style w:type="paragraph" w:customStyle="1" w:styleId="Rel-Head">
    <w:name w:val="Rel-Head"/>
    <w:basedOn w:val="Normal"/>
    <w:rsid w:val="00040EBC"/>
    <w:pPr>
      <w:ind w:left="720"/>
    </w:pPr>
    <w:rPr>
      <w:rFonts w:ascii="Arial" w:hAnsi="Arial" w:cs="Arial"/>
      <w:sz w:val="20"/>
      <w:szCs w:val="20"/>
      <w:u w:val="single"/>
    </w:rPr>
  </w:style>
  <w:style w:type="paragraph" w:customStyle="1" w:styleId="NormalLatinBookAntiqua">
    <w:name w:val="Normal + (Latin) Book Antiqua"/>
    <w:aliases w:val="(Complex) Tahoma,10 pt,(Latin) Bold,Justifi... ..."/>
    <w:basedOn w:val="Normal"/>
    <w:rsid w:val="00040EBC"/>
    <w:pPr>
      <w:numPr>
        <w:numId w:val="66"/>
      </w:numPr>
    </w:pPr>
    <w:rPr>
      <w:rFonts w:ascii="Book Antiqua" w:hAnsi="Book Antiqua" w:cs="Tahoma"/>
      <w:sz w:val="20"/>
      <w:szCs w:val="22"/>
    </w:rPr>
  </w:style>
  <w:style w:type="paragraph" w:customStyle="1" w:styleId="WW-HTMLPreformatted">
    <w:name w:val="WW-HTML Preformatted"/>
    <w:basedOn w:val="Normal"/>
    <w:rsid w:val="0010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abletext0">
    <w:name w:val="tabletext"/>
    <w:basedOn w:val="Normal"/>
    <w:rsid w:val="001038AF"/>
    <w:pPr>
      <w:overflowPunct w:val="0"/>
      <w:autoSpaceDE w:val="0"/>
    </w:pPr>
    <w:rPr>
      <w:rFonts w:ascii="Arial" w:hAnsi="Arial" w:cs="Arial"/>
      <w:sz w:val="20"/>
      <w:szCs w:val="20"/>
      <w:lang w:val="en-GB" w:eastAsia="ar-SA"/>
    </w:rPr>
  </w:style>
  <w:style w:type="paragraph" w:customStyle="1" w:styleId="Heady">
    <w:name w:val="Heady"/>
    <w:basedOn w:val="Normal"/>
    <w:rsid w:val="00B85AA7"/>
    <w:pPr>
      <w:tabs>
        <w:tab w:val="left" w:pos="360"/>
      </w:tabs>
      <w:jc w:val="both"/>
    </w:pPr>
    <w:rPr>
      <w:sz w:val="22"/>
      <w:szCs w:val="22"/>
    </w:rPr>
  </w:style>
  <w:style w:type="paragraph" w:customStyle="1" w:styleId="NormalVerdana">
    <w:name w:val="Normal + Verdana"/>
    <w:basedOn w:val="Normal"/>
    <w:rsid w:val="00ED7308"/>
    <w:pPr>
      <w:widowControl w:val="0"/>
      <w:tabs>
        <w:tab w:val="left" w:pos="8640"/>
      </w:tabs>
      <w:suppressAutoHyphens/>
      <w:spacing w:after="30"/>
      <w:ind w:left="720" w:hanging="360"/>
      <w:jc w:val="both"/>
    </w:pPr>
    <w:rPr>
      <w:rFonts w:ascii="Verdana" w:hAnsi="Verdana"/>
      <w:color w:val="000000"/>
      <w:spacing w:val="2"/>
      <w:sz w:val="18"/>
      <w:szCs w:val="18"/>
      <w:lang w:eastAsia="ar-SA"/>
    </w:rPr>
  </w:style>
  <w:style w:type="paragraph" w:customStyle="1" w:styleId="TableParagraph">
    <w:name w:val="Table Paragraph"/>
    <w:basedOn w:val="Normal"/>
    <w:uiPriority w:val="1"/>
    <w:qFormat/>
    <w:rsid w:val="00C84456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2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43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6798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410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827453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1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65025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6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FD28F-667E-4B9D-A43B-8EC58C0DD8ED}"/>
</file>

<file path=customXml/itemProps2.xml><?xml version="1.0" encoding="utf-8"?>
<ds:datastoreItem xmlns:ds="http://schemas.openxmlformats.org/officeDocument/2006/customXml" ds:itemID="{09A86091-D479-419B-94FB-9CC232129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CEBB6F-3A43-475D-95EE-9E28D77A8A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19C23B-7F53-41DD-905A-B250CBB8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</dc:creator>
  <cp:lastModifiedBy>Aditya Prasad Sahu</cp:lastModifiedBy>
  <cp:revision>4</cp:revision>
  <cp:lastPrinted>2023-08-14T17:22:00Z</cp:lastPrinted>
  <dcterms:created xsi:type="dcterms:W3CDTF">2025-05-07T12:24:00Z</dcterms:created>
  <dcterms:modified xsi:type="dcterms:W3CDTF">2025-05-07T12:25:00Z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