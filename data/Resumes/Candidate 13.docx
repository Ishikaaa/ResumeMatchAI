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B98B2" w14:textId="77777777" w:rsidR="00A174C5" w:rsidRDefault="00A174C5" w:rsidP="00A174C5">
      <w:pPr>
        <w:keepNext/>
        <w:tabs>
          <w:tab w:val="left" w:pos="1728"/>
          <w:tab w:val="left" w:pos="2807"/>
          <w:tab w:val="left" w:pos="5326"/>
          <w:tab w:val="left" w:pos="10008"/>
        </w:tabs>
        <w:spacing w:line="276" w:lineRule="auto"/>
        <w:ind w:right="-360"/>
        <w:jc w:val="both"/>
        <w:rPr>
          <w:b/>
          <w:i/>
          <w:u w:val="single"/>
        </w:rPr>
      </w:pPr>
      <w:r>
        <w:rPr>
          <w:b/>
          <w:i/>
          <w:u w:val="single"/>
        </w:rPr>
        <w:t>PROFESSIONAL SUMMARY</w:t>
      </w:r>
    </w:p>
    <w:p w14:paraId="25F1EF30" w14:textId="31FD156A" w:rsidR="004C1932" w:rsidRPr="004C1932" w:rsidRDefault="004C1932" w:rsidP="004C1932">
      <w:pPr>
        <w:numPr>
          <w:ilvl w:val="0"/>
          <w:numId w:val="68"/>
        </w:numPr>
        <w:ind w:left="360" w:hanging="360"/>
        <w:rPr>
          <w:color w:val="333333"/>
          <w:shd w:val="clear" w:color="auto" w:fill="FFFFFF"/>
          <w:lang w:val="en-IN"/>
        </w:rPr>
      </w:pPr>
      <w:r>
        <w:rPr>
          <w:color w:val="333333"/>
          <w:shd w:val="clear" w:color="auto" w:fill="FFFFFF"/>
          <w:lang w:val="en-IN"/>
        </w:rPr>
        <w:t>3 plus</w:t>
      </w:r>
      <w:r w:rsidRPr="004C1932">
        <w:rPr>
          <w:color w:val="333333"/>
          <w:shd w:val="clear" w:color="auto" w:fill="FFFFFF"/>
          <w:lang w:val="en-IN"/>
        </w:rPr>
        <w:t xml:space="preserve"> years of experience in SAP EWM and MM module.</w:t>
      </w:r>
    </w:p>
    <w:p w14:paraId="4D71BDC2" w14:textId="77777777" w:rsidR="004C1932" w:rsidRPr="004C1932" w:rsidRDefault="004C1932" w:rsidP="004C1932">
      <w:pPr>
        <w:numPr>
          <w:ilvl w:val="0"/>
          <w:numId w:val="68"/>
        </w:numPr>
        <w:ind w:left="360" w:hanging="360"/>
        <w:rPr>
          <w:color w:val="333333"/>
          <w:shd w:val="clear" w:color="auto" w:fill="FFFFFF"/>
          <w:lang w:val="en-IN"/>
        </w:rPr>
      </w:pPr>
      <w:r w:rsidRPr="004C1932">
        <w:rPr>
          <w:color w:val="333333"/>
          <w:shd w:val="clear" w:color="auto" w:fill="FFFFFF"/>
          <w:lang w:val="en-IN"/>
        </w:rPr>
        <w:t>Good Understanding of Business Process related to warehouse processes and other Inventory Management.</w:t>
      </w:r>
    </w:p>
    <w:p w14:paraId="1F899398" w14:textId="77777777" w:rsidR="004C1932" w:rsidRPr="004C1932" w:rsidRDefault="004C1932" w:rsidP="004C1932">
      <w:pPr>
        <w:numPr>
          <w:ilvl w:val="0"/>
          <w:numId w:val="68"/>
        </w:numPr>
        <w:ind w:left="360" w:hanging="360"/>
        <w:rPr>
          <w:color w:val="333333"/>
          <w:shd w:val="clear" w:color="auto" w:fill="FFFFFF"/>
          <w:lang w:val="en-IN"/>
        </w:rPr>
      </w:pPr>
      <w:r w:rsidRPr="004C1932">
        <w:rPr>
          <w:color w:val="333333"/>
          <w:shd w:val="clear" w:color="auto" w:fill="FFFFFF"/>
          <w:lang w:val="en-IN"/>
        </w:rPr>
        <w:t>Key areas of expertise in Goods Receipt, Goods Issue, Physical Inventory, Replenishment, Wave Processing, Picking/Packing, Cross Docking.</w:t>
      </w:r>
    </w:p>
    <w:p w14:paraId="7BEFF912" w14:textId="75BA790E" w:rsidR="004C1932" w:rsidRPr="004C1932" w:rsidRDefault="004C1932" w:rsidP="004C1932">
      <w:pPr>
        <w:numPr>
          <w:ilvl w:val="0"/>
          <w:numId w:val="68"/>
        </w:numPr>
        <w:ind w:left="360" w:hanging="360"/>
        <w:rPr>
          <w:color w:val="333333"/>
          <w:shd w:val="clear" w:color="auto" w:fill="FFFFFF"/>
          <w:lang w:val="en-IN"/>
        </w:rPr>
      </w:pPr>
      <w:r w:rsidRPr="004C1932">
        <w:rPr>
          <w:color w:val="333333"/>
          <w:shd w:val="clear" w:color="auto" w:fill="FFFFFF"/>
          <w:lang w:val="en-IN"/>
        </w:rPr>
        <w:t xml:space="preserve">Experienced in inbound </w:t>
      </w:r>
      <w:r>
        <w:rPr>
          <w:color w:val="333333"/>
          <w:shd w:val="clear" w:color="auto" w:fill="FFFFFF"/>
          <w:lang w:val="en-IN"/>
        </w:rPr>
        <w:t xml:space="preserve">and outbound </w:t>
      </w:r>
      <w:r w:rsidRPr="004C1932">
        <w:rPr>
          <w:color w:val="333333"/>
          <w:shd w:val="clear" w:color="auto" w:fill="FFFFFF"/>
          <w:lang w:val="en-IN"/>
        </w:rPr>
        <w:t>process. Configuring.</w:t>
      </w:r>
    </w:p>
    <w:p w14:paraId="403312FD" w14:textId="77777777" w:rsidR="004C1932" w:rsidRPr="004C1932" w:rsidRDefault="004C1932" w:rsidP="004C1932">
      <w:pPr>
        <w:numPr>
          <w:ilvl w:val="0"/>
          <w:numId w:val="68"/>
        </w:numPr>
        <w:ind w:left="360" w:hanging="360"/>
        <w:rPr>
          <w:color w:val="333333"/>
          <w:shd w:val="clear" w:color="auto" w:fill="FFFFFF"/>
          <w:lang w:val="en-IN"/>
        </w:rPr>
      </w:pPr>
      <w:r w:rsidRPr="004C1932">
        <w:rPr>
          <w:color w:val="333333"/>
          <w:shd w:val="clear" w:color="auto" w:fill="FFFFFF"/>
          <w:lang w:val="en-IN"/>
        </w:rPr>
        <w:t>Familiar with troubleshooting basic IDOC issues.</w:t>
      </w:r>
    </w:p>
    <w:p w14:paraId="026C39AC" w14:textId="77777777" w:rsidR="004C1932" w:rsidRPr="004C1932" w:rsidRDefault="004C1932" w:rsidP="004C1932">
      <w:pPr>
        <w:numPr>
          <w:ilvl w:val="0"/>
          <w:numId w:val="68"/>
        </w:numPr>
        <w:ind w:left="360" w:hanging="360"/>
        <w:rPr>
          <w:color w:val="333333"/>
          <w:shd w:val="clear" w:color="auto" w:fill="FFFFFF"/>
          <w:lang w:val="en-IN"/>
        </w:rPr>
      </w:pPr>
      <w:r w:rsidRPr="004C1932">
        <w:rPr>
          <w:color w:val="333333"/>
          <w:shd w:val="clear" w:color="auto" w:fill="FFFFFF"/>
          <w:lang w:val="en-IN"/>
        </w:rPr>
        <w:t>Effective interpersonal skills with ability to communicate with support personnel at various organizational levels.</w:t>
      </w:r>
    </w:p>
    <w:p w14:paraId="0CED3316" w14:textId="77777777" w:rsidR="004C1932" w:rsidRPr="004C1932" w:rsidRDefault="004C1932" w:rsidP="004C1932">
      <w:pPr>
        <w:numPr>
          <w:ilvl w:val="0"/>
          <w:numId w:val="68"/>
        </w:numPr>
        <w:ind w:left="360" w:hanging="360"/>
        <w:rPr>
          <w:color w:val="333333"/>
          <w:shd w:val="clear" w:color="auto" w:fill="FFFFFF"/>
          <w:lang w:val="en-IN"/>
        </w:rPr>
      </w:pPr>
      <w:r w:rsidRPr="004C1932">
        <w:rPr>
          <w:color w:val="333333"/>
          <w:shd w:val="clear" w:color="auto" w:fill="FFFFFF"/>
          <w:lang w:val="en-IN"/>
        </w:rPr>
        <w:t>Familiar with Material Master, Vendor Master, Procurement process, Inventory Management, Release strategy, Pricing procedure and Invoice verification.</w:t>
      </w:r>
    </w:p>
    <w:p w14:paraId="02CD7DEF" w14:textId="77777777" w:rsidR="004C1932" w:rsidRPr="004C1932" w:rsidRDefault="004C1932" w:rsidP="004C1932">
      <w:pPr>
        <w:numPr>
          <w:ilvl w:val="0"/>
          <w:numId w:val="68"/>
        </w:numPr>
        <w:ind w:left="360" w:hanging="360"/>
        <w:rPr>
          <w:color w:val="333333"/>
          <w:shd w:val="clear" w:color="auto" w:fill="FFFFFF"/>
          <w:lang w:val="en-IN"/>
        </w:rPr>
      </w:pPr>
      <w:r w:rsidRPr="004C1932">
        <w:rPr>
          <w:color w:val="333333"/>
          <w:shd w:val="clear" w:color="auto" w:fill="FFFFFF"/>
          <w:lang w:val="en-IN"/>
        </w:rPr>
        <w:t>Working knowledge of SharePoint, experience in creating complex presentations and advanced spreadsheets.</w:t>
      </w:r>
    </w:p>
    <w:p w14:paraId="2064E101" w14:textId="77777777" w:rsidR="004C1932" w:rsidRPr="004C1932" w:rsidRDefault="004C1932" w:rsidP="004C1932">
      <w:pPr>
        <w:numPr>
          <w:ilvl w:val="0"/>
          <w:numId w:val="68"/>
        </w:numPr>
        <w:ind w:left="360" w:hanging="360"/>
        <w:rPr>
          <w:color w:val="333333"/>
          <w:shd w:val="clear" w:color="auto" w:fill="FFFFFF"/>
          <w:lang w:val="en-IN"/>
        </w:rPr>
      </w:pPr>
      <w:r w:rsidRPr="004C1932">
        <w:rPr>
          <w:color w:val="333333"/>
          <w:shd w:val="clear" w:color="auto" w:fill="FFFFFF"/>
          <w:lang w:val="en-IN"/>
        </w:rPr>
        <w:t>Handled tickets and provided online assistance to the end users.</w:t>
      </w:r>
    </w:p>
    <w:p w14:paraId="5918ADDF" w14:textId="77777777" w:rsidR="004C1932" w:rsidRPr="004C1932" w:rsidRDefault="004C1932" w:rsidP="004C1932">
      <w:pPr>
        <w:numPr>
          <w:ilvl w:val="0"/>
          <w:numId w:val="68"/>
        </w:numPr>
        <w:ind w:left="360" w:hanging="360"/>
        <w:rPr>
          <w:color w:val="333333"/>
          <w:shd w:val="clear" w:color="auto" w:fill="FFFFFF"/>
          <w:lang w:val="en-IN"/>
        </w:rPr>
      </w:pPr>
      <w:r w:rsidRPr="004C1932">
        <w:rPr>
          <w:color w:val="333333"/>
          <w:shd w:val="clear" w:color="auto" w:fill="FFFFFF"/>
          <w:lang w:val="en-IN"/>
        </w:rPr>
        <w:t>Handling tickets with different priority levels raised on daily basis                                                              closing them within defined SLA's.</w:t>
      </w:r>
    </w:p>
    <w:p w14:paraId="22D32B0A" w14:textId="77777777" w:rsidR="004C1932" w:rsidRPr="004C1932" w:rsidRDefault="004C1932" w:rsidP="004C1932">
      <w:pPr>
        <w:numPr>
          <w:ilvl w:val="0"/>
          <w:numId w:val="68"/>
        </w:numPr>
        <w:ind w:left="360" w:hanging="360"/>
        <w:rPr>
          <w:color w:val="333333"/>
          <w:shd w:val="clear" w:color="auto" w:fill="FFFFFF"/>
          <w:lang w:val="en-IN"/>
        </w:rPr>
      </w:pPr>
      <w:r w:rsidRPr="004C1932">
        <w:rPr>
          <w:color w:val="333333"/>
          <w:shd w:val="clear" w:color="auto" w:fill="FFFFFF"/>
          <w:lang w:val="en-IN"/>
        </w:rPr>
        <w:t>Attending Client interactions meetings, Calls and Email’s.</w:t>
      </w:r>
    </w:p>
    <w:p w14:paraId="1A26EF1C" w14:textId="77777777" w:rsidR="004C1932" w:rsidRPr="00BA5437" w:rsidRDefault="004C1932" w:rsidP="004C1932">
      <w:pPr>
        <w:numPr>
          <w:ilvl w:val="0"/>
          <w:numId w:val="68"/>
        </w:numPr>
        <w:ind w:left="360" w:hanging="360"/>
        <w:rPr>
          <w:rFonts w:ascii="Bookman Old Style" w:hAnsi="Bookman Old Style"/>
          <w:sz w:val="22"/>
          <w:szCs w:val="20"/>
        </w:rPr>
      </w:pPr>
      <w:r w:rsidRPr="004C1932">
        <w:rPr>
          <w:color w:val="333333"/>
          <w:shd w:val="clear" w:color="auto" w:fill="FFFFFF"/>
          <w:lang w:val="en-IN"/>
        </w:rPr>
        <w:t>Worked on enhancements related to purchasing activities.</w:t>
      </w:r>
    </w:p>
    <w:p w14:paraId="7EAFE067" w14:textId="77777777" w:rsidR="00A174C5" w:rsidRPr="00A12345" w:rsidRDefault="00A174C5" w:rsidP="00A12345">
      <w:pPr>
        <w:ind w:left="360"/>
        <w:rPr>
          <w:color w:val="333333"/>
          <w:shd w:val="clear" w:color="auto" w:fill="FFFFFF"/>
        </w:rPr>
      </w:pPr>
    </w:p>
    <w:p w14:paraId="1CF1F8E4" w14:textId="77777777" w:rsidR="00A174C5" w:rsidRDefault="00A174C5" w:rsidP="00A174C5">
      <w:pPr>
        <w:tabs>
          <w:tab w:val="left" w:pos="1728"/>
          <w:tab w:val="left" w:pos="2807"/>
          <w:tab w:val="left" w:pos="5326"/>
          <w:tab w:val="left" w:pos="10008"/>
        </w:tabs>
        <w:jc w:val="both"/>
        <w:rPr>
          <w:b/>
          <w:i/>
          <w:u w:val="single"/>
        </w:rPr>
      </w:pPr>
    </w:p>
    <w:p w14:paraId="09E60CA3" w14:textId="77777777" w:rsidR="00A174C5" w:rsidRDefault="00A174C5" w:rsidP="00A174C5">
      <w:pPr>
        <w:keepNext/>
        <w:tabs>
          <w:tab w:val="left" w:pos="1728"/>
          <w:tab w:val="left" w:pos="2807"/>
          <w:tab w:val="left" w:pos="5326"/>
          <w:tab w:val="left" w:pos="10008"/>
        </w:tabs>
        <w:spacing w:line="276" w:lineRule="auto"/>
        <w:ind w:right="-360"/>
        <w:jc w:val="both"/>
        <w:rPr>
          <w:b/>
          <w:i/>
          <w:u w:val="single"/>
        </w:rPr>
      </w:pPr>
      <w:r>
        <w:rPr>
          <w:b/>
          <w:i/>
          <w:u w:val="single"/>
        </w:rPr>
        <w:t>PROFESSIONAL EXPERIENCE</w:t>
      </w:r>
    </w:p>
    <w:p w14:paraId="597F7978" w14:textId="77777777" w:rsidR="00A174C5" w:rsidRDefault="00A174C5" w:rsidP="00A174C5"/>
    <w:tbl>
      <w:tblPr>
        <w:tblW w:w="0" w:type="auto"/>
        <w:tblInd w:w="4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70"/>
        <w:gridCol w:w="4535"/>
      </w:tblGrid>
      <w:tr w:rsidR="00A174C5" w14:paraId="33267A57" w14:textId="77777777" w:rsidTr="00FE729A">
        <w:trPr>
          <w:trHeight w:val="1"/>
        </w:trPr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63C98A" w14:textId="77777777" w:rsidR="00A174C5" w:rsidRDefault="00A174C5" w:rsidP="00FE729A">
            <w:pPr>
              <w:jc w:val="center"/>
            </w:pPr>
            <w:r>
              <w:rPr>
                <w:b/>
              </w:rPr>
              <w:t>Client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37578D" w14:textId="77777777" w:rsidR="00A174C5" w:rsidRDefault="00A174C5" w:rsidP="00FE729A">
            <w:pPr>
              <w:jc w:val="center"/>
            </w:pPr>
            <w:r>
              <w:rPr>
                <w:b/>
              </w:rPr>
              <w:t>Duration</w:t>
            </w:r>
          </w:p>
        </w:tc>
      </w:tr>
      <w:tr w:rsidR="008E0FE2" w14:paraId="07F528EF" w14:textId="77777777" w:rsidTr="00FE729A">
        <w:trPr>
          <w:trHeight w:val="1"/>
        </w:trPr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4E5D8B" w14:textId="51A50435" w:rsidR="008E0FE2" w:rsidRPr="0074430E" w:rsidRDefault="008B32A9" w:rsidP="00D66B42">
            <w:pPr>
              <w:rPr>
                <w:bCs/>
              </w:rPr>
            </w:pPr>
            <w:r>
              <w:rPr>
                <w:bCs/>
              </w:rPr>
              <w:t>AMAT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677B61" w14:textId="73782091" w:rsidR="008E0FE2" w:rsidRPr="00127425" w:rsidRDefault="008F54C3" w:rsidP="00D66B42">
            <w:r>
              <w:t>J</w:t>
            </w:r>
            <w:r w:rsidR="00D96CD5">
              <w:t>an</w:t>
            </w:r>
            <w:r w:rsidR="00127425" w:rsidRPr="00127425">
              <w:t xml:space="preserve"> 202</w:t>
            </w:r>
            <w:r w:rsidR="008B32A9">
              <w:t>5</w:t>
            </w:r>
            <w:r w:rsidR="00127425" w:rsidRPr="00127425">
              <w:t xml:space="preserve"> </w:t>
            </w:r>
            <w:r w:rsidR="000509D2">
              <w:t>–</w:t>
            </w:r>
            <w:r w:rsidR="00127425" w:rsidRPr="00127425">
              <w:t xml:space="preserve"> </w:t>
            </w:r>
            <w:r w:rsidR="00826658">
              <w:t>Till date</w:t>
            </w:r>
          </w:p>
        </w:tc>
      </w:tr>
      <w:tr w:rsidR="00D17709" w14:paraId="13550540" w14:textId="77777777" w:rsidTr="00FE729A">
        <w:trPr>
          <w:trHeight w:val="1"/>
        </w:trPr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AAEEB1" w14:textId="7DAB0E44" w:rsidR="00D17709" w:rsidRPr="00DA4592" w:rsidRDefault="008B32A9" w:rsidP="00D66B42">
            <w:r>
              <w:t>Unilever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93BA0A" w14:textId="579AFAC3" w:rsidR="00D17709" w:rsidRDefault="008B32A9" w:rsidP="00D66B42">
            <w:pPr>
              <w:rPr>
                <w:b/>
              </w:rPr>
            </w:pPr>
            <w:r>
              <w:t>September</w:t>
            </w:r>
            <w:r w:rsidR="008D72C9">
              <w:t xml:space="preserve"> </w:t>
            </w:r>
            <w:r w:rsidR="008A5D8D" w:rsidRPr="008A5D8D">
              <w:t>202</w:t>
            </w:r>
            <w:r>
              <w:t>4</w:t>
            </w:r>
            <w:r w:rsidR="008A5D8D" w:rsidRPr="008A5D8D">
              <w:t xml:space="preserve"> – </w:t>
            </w:r>
            <w:r w:rsidR="00D96CD5">
              <w:t>Dec</w:t>
            </w:r>
            <w:r w:rsidR="00FE729A">
              <w:t xml:space="preserve"> </w:t>
            </w:r>
            <w:r w:rsidR="00AD41BD">
              <w:t>202</w:t>
            </w:r>
            <w:r>
              <w:t>4</w:t>
            </w:r>
          </w:p>
        </w:tc>
      </w:tr>
      <w:tr w:rsidR="00AD41BD" w14:paraId="362CDD83" w14:textId="77777777" w:rsidTr="00FE729A">
        <w:trPr>
          <w:trHeight w:val="1"/>
        </w:trPr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F83AAE" w14:textId="66B4BB1E" w:rsidR="00AD41BD" w:rsidRDefault="008B32A9" w:rsidP="00D66B42">
            <w:r>
              <w:t>Boat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EFF23C" w14:textId="66A2C24D" w:rsidR="00AD41BD" w:rsidRDefault="008B32A9" w:rsidP="00D66B42">
            <w:r>
              <w:t>March</w:t>
            </w:r>
            <w:r w:rsidR="00FE729A">
              <w:t xml:space="preserve"> </w:t>
            </w:r>
            <w:r w:rsidR="00AD41BD">
              <w:t>202</w:t>
            </w:r>
            <w:r>
              <w:t>4</w:t>
            </w:r>
            <w:r w:rsidR="00AD41BD">
              <w:t xml:space="preserve">- </w:t>
            </w:r>
            <w:r>
              <w:t>Aug</w:t>
            </w:r>
            <w:r w:rsidR="008D72C9">
              <w:t xml:space="preserve"> 202</w:t>
            </w:r>
            <w:r>
              <w:t>4</w:t>
            </w:r>
          </w:p>
        </w:tc>
      </w:tr>
      <w:tr w:rsidR="00A174C5" w14:paraId="260EBEE4" w14:textId="77777777" w:rsidTr="00FE729A">
        <w:trPr>
          <w:trHeight w:val="1"/>
        </w:trPr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302555" w14:textId="25B16928" w:rsidR="00A174C5" w:rsidRDefault="00B3459D" w:rsidP="00D66B42">
            <w:r>
              <w:t>Willscot mobile mini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1523E4" w14:textId="0D37772A" w:rsidR="00A174C5" w:rsidRDefault="008B32A9" w:rsidP="00D66B42">
            <w:r>
              <w:t>March</w:t>
            </w:r>
            <w:r w:rsidR="008F54C3">
              <w:t xml:space="preserve"> 202</w:t>
            </w:r>
            <w:r>
              <w:t>3</w:t>
            </w:r>
            <w:r w:rsidR="00A174C5">
              <w:t xml:space="preserve"> </w:t>
            </w:r>
            <w:r w:rsidR="008A5D8D">
              <w:t>–</w:t>
            </w:r>
            <w:r w:rsidR="00A174C5">
              <w:t xml:space="preserve"> </w:t>
            </w:r>
            <w:r>
              <w:t>Oct</w:t>
            </w:r>
            <w:r w:rsidR="008F54C3">
              <w:t xml:space="preserve"> 202</w:t>
            </w:r>
            <w:r>
              <w:t>3</w:t>
            </w:r>
          </w:p>
        </w:tc>
      </w:tr>
    </w:tbl>
    <w:p w14:paraId="0FC17F40" w14:textId="77777777" w:rsidR="00A174C5" w:rsidRDefault="00A174C5" w:rsidP="00A174C5"/>
    <w:p w14:paraId="6EA86CD0" w14:textId="246491D5" w:rsidR="008D72C9" w:rsidRDefault="008D72C9" w:rsidP="008D72C9">
      <w:pPr>
        <w:rPr>
          <w:b/>
        </w:rPr>
      </w:pPr>
      <w:r w:rsidRPr="00927EE4">
        <w:rPr>
          <w:b/>
        </w:rPr>
        <w:t>Client:</w:t>
      </w:r>
      <w:r>
        <w:rPr>
          <w:b/>
        </w:rPr>
        <w:t xml:space="preserve"> Unilever.</w:t>
      </w:r>
      <w:r w:rsidRPr="00927EE4">
        <w:rPr>
          <w:b/>
        </w:rPr>
        <w:tab/>
      </w:r>
      <w:r w:rsidRPr="00927EE4">
        <w:rPr>
          <w:b/>
        </w:rPr>
        <w:tab/>
      </w:r>
      <w:r w:rsidRPr="00927EE4">
        <w:rPr>
          <w:b/>
        </w:rPr>
        <w:tab/>
      </w:r>
      <w:r w:rsidRPr="00927EE4">
        <w:rPr>
          <w:b/>
        </w:rPr>
        <w:tab/>
      </w:r>
      <w:r w:rsidRPr="00927EE4">
        <w:rPr>
          <w:b/>
        </w:rPr>
        <w:tab/>
      </w:r>
      <w:r w:rsidRPr="00927EE4">
        <w:rPr>
          <w:b/>
        </w:rPr>
        <w:tab/>
      </w:r>
      <w:r w:rsidRPr="00927EE4">
        <w:rPr>
          <w:b/>
        </w:rPr>
        <w:tab/>
        <w:t xml:space="preserve"> </w:t>
      </w:r>
      <w:r>
        <w:rPr>
          <w:b/>
        </w:rPr>
        <w:t xml:space="preserve">            </w:t>
      </w:r>
    </w:p>
    <w:p w14:paraId="4E636212" w14:textId="77777777" w:rsidR="008D72C9" w:rsidRPr="004C1932" w:rsidRDefault="008D72C9" w:rsidP="008D72C9">
      <w:pPr>
        <w:jc w:val="both"/>
        <w:rPr>
          <w:rFonts w:ascii="Bookman Old Style" w:hAnsi="Bookman Old Style"/>
          <w:b/>
          <w:bCs/>
          <w:sz w:val="22"/>
          <w:szCs w:val="20"/>
        </w:rPr>
      </w:pPr>
      <w:r w:rsidRPr="004C1932">
        <w:rPr>
          <w:b/>
        </w:rPr>
        <w:t xml:space="preserve">Project Type: </w:t>
      </w:r>
      <w:r>
        <w:rPr>
          <w:b/>
        </w:rPr>
        <w:t>Testing.</w:t>
      </w:r>
    </w:p>
    <w:p w14:paraId="55B625C7" w14:textId="77777777" w:rsidR="008D72C9" w:rsidRPr="00927EE4" w:rsidRDefault="008D72C9" w:rsidP="008D72C9">
      <w:pPr>
        <w:rPr>
          <w:b/>
        </w:rPr>
      </w:pPr>
      <w:r w:rsidRPr="00927EE4">
        <w:rPr>
          <w:b/>
        </w:rPr>
        <w:t>Role: Consultant</w:t>
      </w:r>
      <w:r>
        <w:rPr>
          <w:b/>
        </w:rPr>
        <w:t>.</w:t>
      </w:r>
      <w:r w:rsidRPr="00927EE4">
        <w:rPr>
          <w:b/>
        </w:rPr>
        <w:t> </w:t>
      </w:r>
    </w:p>
    <w:p w14:paraId="47D429F2" w14:textId="77777777" w:rsidR="008D72C9" w:rsidRDefault="008D72C9" w:rsidP="008D72C9">
      <w:pPr>
        <w:rPr>
          <w:b/>
        </w:rPr>
      </w:pPr>
      <w:r w:rsidRPr="00927EE4">
        <w:rPr>
          <w:b/>
        </w:rPr>
        <w:t>Responsibilities:  </w:t>
      </w:r>
    </w:p>
    <w:p w14:paraId="3159FCE9" w14:textId="703F764E" w:rsidR="008D72C9" w:rsidRPr="008D72C9" w:rsidRDefault="008D72C9" w:rsidP="008D72C9">
      <w:pPr>
        <w:numPr>
          <w:ilvl w:val="0"/>
          <w:numId w:val="68"/>
        </w:numPr>
        <w:ind w:left="360" w:hanging="360"/>
        <w:rPr>
          <w:color w:val="333333"/>
          <w:shd w:val="clear" w:color="auto" w:fill="FFFFFF"/>
          <w:lang w:val="en-IN"/>
        </w:rPr>
      </w:pPr>
      <w:r w:rsidRPr="008D72C9">
        <w:rPr>
          <w:color w:val="333333"/>
          <w:shd w:val="clear" w:color="auto" w:fill="FFFFFF"/>
        </w:rPr>
        <w:t xml:space="preserve">Designed, developed, and maintained automated test scripts using TOSCA for end-to-end testing of </w:t>
      </w:r>
      <w:r>
        <w:rPr>
          <w:color w:val="333333"/>
          <w:shd w:val="clear" w:color="auto" w:fill="FFFFFF"/>
        </w:rPr>
        <w:t xml:space="preserve">SAP </w:t>
      </w:r>
      <w:r w:rsidR="008B32A9">
        <w:rPr>
          <w:color w:val="333333"/>
          <w:shd w:val="clear" w:color="auto" w:fill="FFFFFF"/>
        </w:rPr>
        <w:t>PLM</w:t>
      </w:r>
      <w:r>
        <w:rPr>
          <w:color w:val="333333"/>
          <w:shd w:val="clear" w:color="auto" w:fill="FFFFFF"/>
        </w:rPr>
        <w:t>.</w:t>
      </w:r>
    </w:p>
    <w:p w14:paraId="644841DF" w14:textId="77777777" w:rsidR="008D72C9" w:rsidRPr="008D72C9" w:rsidRDefault="008D72C9" w:rsidP="008D72C9">
      <w:pPr>
        <w:numPr>
          <w:ilvl w:val="0"/>
          <w:numId w:val="68"/>
        </w:numPr>
        <w:ind w:left="360" w:hanging="360"/>
        <w:rPr>
          <w:color w:val="333333"/>
          <w:shd w:val="clear" w:color="auto" w:fill="FFFFFF"/>
          <w:lang w:val="en-IN"/>
        </w:rPr>
      </w:pPr>
      <w:r w:rsidRPr="008D72C9">
        <w:rPr>
          <w:color w:val="333333"/>
          <w:shd w:val="clear" w:color="auto" w:fill="FFFFFF"/>
        </w:rPr>
        <w:t>Utilized TOSCA's model-based approach to create reusable test assets, reducing time and effort in the testing process.</w:t>
      </w:r>
    </w:p>
    <w:p w14:paraId="4313EFF0" w14:textId="77777777" w:rsidR="008D72C9" w:rsidRPr="008D72C9" w:rsidRDefault="008D72C9" w:rsidP="008D72C9">
      <w:pPr>
        <w:numPr>
          <w:ilvl w:val="0"/>
          <w:numId w:val="68"/>
        </w:numPr>
        <w:ind w:left="360" w:hanging="360"/>
        <w:rPr>
          <w:color w:val="333333"/>
          <w:shd w:val="clear" w:color="auto" w:fill="FFFFFF"/>
          <w:lang w:val="en-IN"/>
        </w:rPr>
      </w:pPr>
      <w:r w:rsidRPr="008D72C9">
        <w:rPr>
          <w:color w:val="333333"/>
          <w:shd w:val="clear" w:color="auto" w:fill="FFFFFF"/>
        </w:rPr>
        <w:t>Executed automated tests and conducted thorough testing of the application in various environments to ensure quality standards.</w:t>
      </w:r>
    </w:p>
    <w:p w14:paraId="6EE8A18D" w14:textId="77777777" w:rsidR="008D72C9" w:rsidRPr="008D72C9" w:rsidRDefault="008D72C9" w:rsidP="008D72C9">
      <w:pPr>
        <w:numPr>
          <w:ilvl w:val="0"/>
          <w:numId w:val="68"/>
        </w:numPr>
        <w:ind w:left="360" w:hanging="360"/>
        <w:rPr>
          <w:color w:val="333333"/>
          <w:shd w:val="clear" w:color="auto" w:fill="FFFFFF"/>
          <w:lang w:val="en-IN"/>
        </w:rPr>
      </w:pPr>
      <w:r w:rsidRPr="008D72C9">
        <w:rPr>
          <w:color w:val="333333"/>
          <w:shd w:val="clear" w:color="auto" w:fill="FFFFFF"/>
        </w:rPr>
        <w:lastRenderedPageBreak/>
        <w:t>Created and maintained structured test cases in TOSCA, ensuring test cases are aligned with business requirements and user stories.</w:t>
      </w:r>
    </w:p>
    <w:p w14:paraId="6D8A967B" w14:textId="77777777" w:rsidR="008D72C9" w:rsidRPr="000674A9" w:rsidRDefault="008D72C9" w:rsidP="008D72C9">
      <w:pPr>
        <w:numPr>
          <w:ilvl w:val="0"/>
          <w:numId w:val="68"/>
        </w:numPr>
        <w:ind w:left="360" w:hanging="360"/>
        <w:rPr>
          <w:color w:val="333333"/>
          <w:shd w:val="clear" w:color="auto" w:fill="FFFFFF"/>
          <w:lang w:val="en-IN"/>
        </w:rPr>
      </w:pPr>
      <w:r w:rsidRPr="008D72C9">
        <w:rPr>
          <w:color w:val="333333"/>
          <w:shd w:val="clear" w:color="auto" w:fill="FFFFFF"/>
        </w:rPr>
        <w:t>Regularly optimized automated test scripts to improve performance and accuracy, ensuring quick and reliable regression testing.</w:t>
      </w:r>
    </w:p>
    <w:p w14:paraId="1E7D8FED" w14:textId="77777777" w:rsidR="00A174C5" w:rsidRDefault="00A174C5" w:rsidP="00A174C5">
      <w:pPr>
        <w:rPr>
          <w:color w:val="333333"/>
          <w:shd w:val="clear" w:color="auto" w:fill="FFFFFF"/>
        </w:rPr>
      </w:pPr>
    </w:p>
    <w:p w14:paraId="6788A682" w14:textId="2AA75B3A" w:rsidR="00FD3259" w:rsidRDefault="00FD3259" w:rsidP="00FD3259">
      <w:pPr>
        <w:spacing w:line="276" w:lineRule="auto"/>
        <w:rPr>
          <w:b/>
        </w:rPr>
      </w:pPr>
      <w:r>
        <w:rPr>
          <w:b/>
        </w:rPr>
        <w:t xml:space="preserve">Client: </w:t>
      </w:r>
      <w:r w:rsidR="000509D2">
        <w:rPr>
          <w:b/>
        </w:rPr>
        <w:t>Boat.</w:t>
      </w:r>
      <w:r>
        <w:rPr>
          <w:b/>
        </w:rPr>
        <w:t xml:space="preserve">                                           </w:t>
      </w:r>
      <w:r w:rsidR="00B26EB4">
        <w:rPr>
          <w:b/>
        </w:rPr>
        <w:t xml:space="preserve">              </w:t>
      </w:r>
      <w:r w:rsidR="00D96CD5">
        <w:rPr>
          <w:b/>
        </w:rPr>
        <w:t xml:space="preserve">  </w:t>
      </w:r>
      <w:r>
        <w:rPr>
          <w:b/>
        </w:rPr>
        <w:t xml:space="preserve"> </w:t>
      </w:r>
    </w:p>
    <w:p w14:paraId="4080BB21" w14:textId="5F7CF27D" w:rsidR="004C1932" w:rsidRPr="004C1932" w:rsidRDefault="004C1932" w:rsidP="004C1932">
      <w:pPr>
        <w:jc w:val="both"/>
        <w:rPr>
          <w:b/>
        </w:rPr>
      </w:pPr>
      <w:r w:rsidRPr="004C1932">
        <w:rPr>
          <w:b/>
        </w:rPr>
        <w:t>Project Type: Support SAP.</w:t>
      </w:r>
    </w:p>
    <w:p w14:paraId="0068B581" w14:textId="3147ED7B" w:rsidR="00FD3259" w:rsidRDefault="00FD3259" w:rsidP="00FD3259">
      <w:pPr>
        <w:rPr>
          <w:b/>
        </w:rPr>
      </w:pPr>
      <w:r>
        <w:rPr>
          <w:b/>
        </w:rPr>
        <w:t>Role: Consultant</w:t>
      </w:r>
      <w:r w:rsidR="000674A9">
        <w:rPr>
          <w:b/>
        </w:rPr>
        <w:t>.</w:t>
      </w:r>
    </w:p>
    <w:p w14:paraId="4C07B508" w14:textId="77777777" w:rsidR="00FD3259" w:rsidRDefault="00FD3259" w:rsidP="00FD3259">
      <w:pPr>
        <w:tabs>
          <w:tab w:val="center" w:pos="4680"/>
          <w:tab w:val="right" w:pos="9360"/>
        </w:tabs>
        <w:spacing w:line="276" w:lineRule="auto"/>
        <w:jc w:val="both"/>
        <w:rPr>
          <w:b/>
        </w:rPr>
      </w:pPr>
      <w:r>
        <w:rPr>
          <w:b/>
        </w:rPr>
        <w:t>Responsibilities:</w:t>
      </w:r>
    </w:p>
    <w:p w14:paraId="4611614E" w14:textId="0ACD76EC" w:rsidR="00FE729A" w:rsidRPr="00FE729A" w:rsidRDefault="00FE729A" w:rsidP="000674A9">
      <w:pPr>
        <w:numPr>
          <w:ilvl w:val="0"/>
          <w:numId w:val="68"/>
        </w:numPr>
        <w:ind w:left="360" w:hanging="360"/>
        <w:rPr>
          <w:color w:val="333333"/>
          <w:shd w:val="clear" w:color="auto" w:fill="FFFFFF"/>
          <w:lang w:val="en-IN"/>
        </w:rPr>
      </w:pPr>
      <w:r w:rsidRPr="00FE729A">
        <w:rPr>
          <w:color w:val="333333"/>
          <w:shd w:val="clear" w:color="auto" w:fill="FFFFFF"/>
          <w:lang w:val="en-IN"/>
        </w:rPr>
        <w:t>Provided Go-Live support and Hypercare</w:t>
      </w:r>
      <w:r w:rsidR="000674A9">
        <w:rPr>
          <w:color w:val="333333"/>
          <w:shd w:val="clear" w:color="auto" w:fill="FFFFFF"/>
          <w:lang w:val="en-IN"/>
        </w:rPr>
        <w:t>.</w:t>
      </w:r>
    </w:p>
    <w:p w14:paraId="6AD0DEB8" w14:textId="65F8D37F" w:rsidR="00F871DC" w:rsidRPr="004C1932" w:rsidRDefault="00FE729A" w:rsidP="004C1932">
      <w:pPr>
        <w:numPr>
          <w:ilvl w:val="0"/>
          <w:numId w:val="68"/>
        </w:numPr>
        <w:ind w:left="360" w:hanging="360"/>
        <w:rPr>
          <w:color w:val="333333"/>
          <w:shd w:val="clear" w:color="auto" w:fill="FFFFFF"/>
          <w:lang w:val="en-IN"/>
        </w:rPr>
      </w:pPr>
      <w:r w:rsidRPr="00FE729A">
        <w:rPr>
          <w:color w:val="333333"/>
          <w:shd w:val="clear" w:color="auto" w:fill="FFFFFF"/>
          <w:lang w:val="en-IN"/>
        </w:rPr>
        <w:t>Trained users on process flow and system usage</w:t>
      </w:r>
      <w:r w:rsidR="000674A9">
        <w:rPr>
          <w:color w:val="333333"/>
          <w:shd w:val="clear" w:color="auto" w:fill="FFFFFF"/>
          <w:lang w:val="en-IN"/>
        </w:rPr>
        <w:t>.</w:t>
      </w:r>
    </w:p>
    <w:p w14:paraId="35EA2FD6" w14:textId="0E51A423" w:rsidR="00F871DC" w:rsidRDefault="00F871DC" w:rsidP="000674A9">
      <w:pPr>
        <w:numPr>
          <w:ilvl w:val="0"/>
          <w:numId w:val="68"/>
        </w:numPr>
        <w:ind w:left="360" w:hanging="360"/>
        <w:rPr>
          <w:color w:val="333333"/>
          <w:shd w:val="clear" w:color="auto" w:fill="FFFFFF"/>
          <w:lang w:val="en-IN"/>
        </w:rPr>
      </w:pPr>
      <w:r w:rsidRPr="000674A9">
        <w:rPr>
          <w:color w:val="333333"/>
          <w:shd w:val="clear" w:color="auto" w:fill="FFFFFF"/>
          <w:lang w:val="en-IN"/>
        </w:rPr>
        <w:t>Resolving SAP operational issues related to interfaces, change management, Process change management, including optimization of business processes.</w:t>
      </w:r>
    </w:p>
    <w:p w14:paraId="7A28DDAD" w14:textId="3879D8A4" w:rsidR="00F871DC" w:rsidRPr="00F871DC" w:rsidRDefault="00F871DC" w:rsidP="000674A9">
      <w:pPr>
        <w:numPr>
          <w:ilvl w:val="0"/>
          <w:numId w:val="68"/>
        </w:numPr>
        <w:ind w:left="360" w:hanging="360"/>
        <w:rPr>
          <w:color w:val="333333"/>
          <w:shd w:val="clear" w:color="auto" w:fill="FFFFFF"/>
          <w:lang w:val="en-IN"/>
        </w:rPr>
      </w:pPr>
      <w:r w:rsidRPr="000674A9">
        <w:rPr>
          <w:color w:val="333333"/>
          <w:shd w:val="clear" w:color="auto" w:fill="FFFFFF"/>
          <w:lang w:val="en-IN"/>
        </w:rPr>
        <w:t>Perform root cause analysis on persistent or major application related problems.</w:t>
      </w:r>
    </w:p>
    <w:p w14:paraId="7E5A6BA7" w14:textId="370DB575" w:rsidR="00F871DC" w:rsidRPr="00F871DC" w:rsidRDefault="00F871DC" w:rsidP="000674A9">
      <w:pPr>
        <w:numPr>
          <w:ilvl w:val="0"/>
          <w:numId w:val="68"/>
        </w:numPr>
        <w:ind w:left="360" w:hanging="360"/>
        <w:rPr>
          <w:color w:val="333333"/>
          <w:shd w:val="clear" w:color="auto" w:fill="FFFFFF"/>
          <w:lang w:val="en-IN"/>
        </w:rPr>
      </w:pPr>
      <w:r w:rsidRPr="000674A9">
        <w:rPr>
          <w:color w:val="333333"/>
          <w:shd w:val="clear" w:color="auto" w:fill="FFFFFF"/>
          <w:lang w:val="en-IN"/>
        </w:rPr>
        <w:t>Queue Monitor SMQ2/SMQ1</w:t>
      </w:r>
      <w:r w:rsidR="000674A9">
        <w:rPr>
          <w:color w:val="333333"/>
          <w:shd w:val="clear" w:color="auto" w:fill="FFFFFF"/>
          <w:lang w:val="en-IN"/>
        </w:rPr>
        <w:t>.</w:t>
      </w:r>
    </w:p>
    <w:p w14:paraId="62A148C4" w14:textId="794FCB31" w:rsidR="00F871DC" w:rsidRPr="00F871DC" w:rsidRDefault="00F871DC" w:rsidP="000674A9">
      <w:pPr>
        <w:numPr>
          <w:ilvl w:val="0"/>
          <w:numId w:val="68"/>
        </w:numPr>
        <w:ind w:left="360" w:hanging="360"/>
        <w:rPr>
          <w:color w:val="333333"/>
          <w:shd w:val="clear" w:color="auto" w:fill="FFFFFF"/>
          <w:lang w:val="en-IN"/>
        </w:rPr>
      </w:pPr>
      <w:r w:rsidRPr="000674A9">
        <w:rPr>
          <w:color w:val="333333"/>
          <w:shd w:val="clear" w:color="auto" w:fill="FFFFFF"/>
          <w:lang w:val="en-IN"/>
        </w:rPr>
        <w:t>Used Ticketing Tool JIRA to handle incidents.</w:t>
      </w:r>
    </w:p>
    <w:p w14:paraId="133FFC1D" w14:textId="543AD27F" w:rsidR="00F871DC" w:rsidRPr="00F871DC" w:rsidRDefault="00F871DC" w:rsidP="000674A9">
      <w:pPr>
        <w:numPr>
          <w:ilvl w:val="0"/>
          <w:numId w:val="68"/>
        </w:numPr>
        <w:ind w:left="360" w:hanging="360"/>
        <w:rPr>
          <w:color w:val="333333"/>
          <w:shd w:val="clear" w:color="auto" w:fill="FFFFFF"/>
          <w:lang w:val="en-IN"/>
        </w:rPr>
      </w:pPr>
      <w:r w:rsidRPr="000674A9">
        <w:rPr>
          <w:color w:val="333333"/>
          <w:shd w:val="clear" w:color="auto" w:fill="FFFFFF"/>
          <w:lang w:val="en-IN"/>
        </w:rPr>
        <w:t>Create documentation on new issues resolved, route cause analysis as well as troubleshooting steps attempted prior to closing or escalation incidents.</w:t>
      </w:r>
    </w:p>
    <w:p w14:paraId="4260E6BB" w14:textId="1DF35D09" w:rsidR="008D72C9" w:rsidRPr="008D72C9" w:rsidRDefault="00F871DC" w:rsidP="008D72C9">
      <w:pPr>
        <w:numPr>
          <w:ilvl w:val="0"/>
          <w:numId w:val="68"/>
        </w:numPr>
        <w:ind w:left="360" w:hanging="360"/>
        <w:rPr>
          <w:color w:val="333333"/>
          <w:shd w:val="clear" w:color="auto" w:fill="FFFFFF"/>
          <w:lang w:val="en-IN"/>
        </w:rPr>
      </w:pPr>
      <w:r w:rsidRPr="000674A9">
        <w:rPr>
          <w:color w:val="333333"/>
          <w:shd w:val="clear" w:color="auto" w:fill="FFFFFF"/>
          <w:lang w:val="en-IN"/>
        </w:rPr>
        <w:t>Worked on Difference Analyzer data analysis with end users.</w:t>
      </w:r>
    </w:p>
    <w:p w14:paraId="6C27A539" w14:textId="77777777" w:rsidR="00776AF9" w:rsidRDefault="00776AF9" w:rsidP="00776AF9">
      <w:pPr>
        <w:rPr>
          <w:color w:val="333333"/>
          <w:shd w:val="clear" w:color="auto" w:fill="FFFFFF"/>
        </w:rPr>
      </w:pPr>
    </w:p>
    <w:p w14:paraId="7EE913B2" w14:textId="77777777" w:rsidR="0022424F" w:rsidRDefault="0022424F" w:rsidP="0022424F">
      <w:pPr>
        <w:rPr>
          <w:color w:val="333333"/>
          <w:shd w:val="clear" w:color="auto" w:fill="FFFFFF"/>
        </w:rPr>
      </w:pPr>
    </w:p>
    <w:p w14:paraId="1C2E92E8" w14:textId="58450057" w:rsidR="0022424F" w:rsidRDefault="0022424F" w:rsidP="007028E5">
      <w:pPr>
        <w:rPr>
          <w:b/>
          <w:bCs/>
        </w:rPr>
      </w:pPr>
      <w:r w:rsidRPr="00927EE4">
        <w:rPr>
          <w:b/>
        </w:rPr>
        <w:t>Client:</w:t>
      </w:r>
      <w:r>
        <w:rPr>
          <w:b/>
        </w:rPr>
        <w:t xml:space="preserve"> </w:t>
      </w:r>
      <w:r w:rsidR="008B32A9">
        <w:rPr>
          <w:b/>
        </w:rPr>
        <w:t>AMAT</w:t>
      </w:r>
      <w:r w:rsidR="00924EFD">
        <w:rPr>
          <w:b/>
        </w:rPr>
        <w:t>.</w:t>
      </w:r>
      <w:r w:rsidRPr="00927EE4">
        <w:rPr>
          <w:b/>
        </w:rPr>
        <w:tab/>
      </w:r>
      <w:r w:rsidRPr="00927EE4">
        <w:rPr>
          <w:b/>
        </w:rPr>
        <w:tab/>
      </w:r>
      <w:r w:rsidRPr="00927EE4">
        <w:rPr>
          <w:b/>
        </w:rPr>
        <w:tab/>
      </w:r>
      <w:r w:rsidRPr="00927EE4">
        <w:rPr>
          <w:b/>
        </w:rPr>
        <w:tab/>
      </w:r>
      <w:r w:rsidRPr="00927EE4">
        <w:rPr>
          <w:b/>
        </w:rPr>
        <w:tab/>
      </w:r>
      <w:r w:rsidRPr="00D96CD5">
        <w:rPr>
          <w:b/>
          <w:bCs/>
        </w:rPr>
        <w:t xml:space="preserve"> </w:t>
      </w:r>
      <w:r w:rsidR="00D96CD5" w:rsidRPr="00D96CD5">
        <w:rPr>
          <w:b/>
          <w:bCs/>
        </w:rPr>
        <w:t xml:space="preserve">       </w:t>
      </w:r>
      <w:r w:rsidR="00D96CD5">
        <w:rPr>
          <w:b/>
          <w:bCs/>
        </w:rPr>
        <w:t xml:space="preserve">  </w:t>
      </w:r>
      <w:r w:rsidR="00D96CD5" w:rsidRPr="00D96CD5">
        <w:rPr>
          <w:b/>
          <w:bCs/>
        </w:rPr>
        <w:t xml:space="preserve">  </w:t>
      </w:r>
    </w:p>
    <w:p w14:paraId="5185D71B" w14:textId="75CFD7AC" w:rsidR="004C1932" w:rsidRPr="004C1932" w:rsidRDefault="004C1932" w:rsidP="004C1932">
      <w:pPr>
        <w:jc w:val="both"/>
        <w:rPr>
          <w:b/>
        </w:rPr>
      </w:pPr>
      <w:r w:rsidRPr="004C1932">
        <w:rPr>
          <w:b/>
        </w:rPr>
        <w:t xml:space="preserve">Project Type: </w:t>
      </w:r>
      <w:r w:rsidR="008B32A9">
        <w:rPr>
          <w:b/>
        </w:rPr>
        <w:t>Implementation</w:t>
      </w:r>
      <w:r w:rsidR="008D72C9">
        <w:rPr>
          <w:b/>
        </w:rPr>
        <w:t>.</w:t>
      </w:r>
    </w:p>
    <w:p w14:paraId="41C690E5" w14:textId="668F8E22" w:rsidR="0022424F" w:rsidRPr="00927EE4" w:rsidRDefault="0022424F" w:rsidP="007028E5">
      <w:pPr>
        <w:rPr>
          <w:b/>
        </w:rPr>
      </w:pPr>
      <w:r w:rsidRPr="00927EE4">
        <w:rPr>
          <w:b/>
        </w:rPr>
        <w:t>Role: Consultant</w:t>
      </w:r>
      <w:r w:rsidR="00924EFD">
        <w:rPr>
          <w:b/>
        </w:rPr>
        <w:t>.</w:t>
      </w:r>
      <w:r w:rsidRPr="00927EE4">
        <w:rPr>
          <w:b/>
        </w:rPr>
        <w:t> </w:t>
      </w:r>
    </w:p>
    <w:p w14:paraId="79B16705" w14:textId="77777777" w:rsidR="0022424F" w:rsidRPr="00927EE4" w:rsidRDefault="0022424F" w:rsidP="007028E5">
      <w:pPr>
        <w:rPr>
          <w:b/>
        </w:rPr>
      </w:pPr>
      <w:r w:rsidRPr="00927EE4">
        <w:rPr>
          <w:b/>
        </w:rPr>
        <w:t>Responsibilities:  </w:t>
      </w:r>
    </w:p>
    <w:p w14:paraId="6A6F95A4" w14:textId="77777777" w:rsidR="008B32A9" w:rsidRPr="008B32A9" w:rsidRDefault="008B32A9" w:rsidP="008B32A9">
      <w:pPr>
        <w:numPr>
          <w:ilvl w:val="0"/>
          <w:numId w:val="68"/>
        </w:numPr>
        <w:ind w:left="360" w:hanging="173"/>
        <w:rPr>
          <w:color w:val="333333"/>
          <w:shd w:val="clear" w:color="auto" w:fill="FFFFFF"/>
          <w:lang w:val="en-IN"/>
        </w:rPr>
      </w:pPr>
      <w:r w:rsidRPr="008B32A9">
        <w:rPr>
          <w:color w:val="333333"/>
          <w:shd w:val="clear" w:color="auto" w:fill="FFFFFF"/>
          <w:lang w:val="en-IN"/>
        </w:rPr>
        <w:t>Conducted workshops to gather and document business requirements.</w:t>
      </w:r>
    </w:p>
    <w:p w14:paraId="55CC9995" w14:textId="77777777" w:rsidR="008B32A9" w:rsidRPr="008B32A9" w:rsidRDefault="008B32A9" w:rsidP="008B32A9">
      <w:pPr>
        <w:numPr>
          <w:ilvl w:val="0"/>
          <w:numId w:val="68"/>
        </w:numPr>
        <w:ind w:left="360" w:hanging="173"/>
        <w:rPr>
          <w:color w:val="333333"/>
          <w:shd w:val="clear" w:color="auto" w:fill="FFFFFF"/>
          <w:lang w:val="en-IN"/>
        </w:rPr>
      </w:pPr>
      <w:r w:rsidRPr="008B32A9">
        <w:rPr>
          <w:color w:val="333333"/>
          <w:shd w:val="clear" w:color="auto" w:fill="FFFFFF"/>
          <w:lang w:val="en-IN"/>
        </w:rPr>
        <w:t>Designed and configured warehouse structures, including storage types and process types.</w:t>
      </w:r>
    </w:p>
    <w:p w14:paraId="252CBD46" w14:textId="77777777" w:rsidR="008B32A9" w:rsidRPr="008B32A9" w:rsidRDefault="008B32A9" w:rsidP="008B32A9">
      <w:pPr>
        <w:numPr>
          <w:ilvl w:val="0"/>
          <w:numId w:val="68"/>
        </w:numPr>
        <w:ind w:left="360" w:hanging="173"/>
        <w:rPr>
          <w:color w:val="333333"/>
          <w:shd w:val="clear" w:color="auto" w:fill="FFFFFF"/>
          <w:lang w:val="en-IN"/>
        </w:rPr>
      </w:pPr>
      <w:r w:rsidRPr="008B32A9">
        <w:rPr>
          <w:color w:val="333333"/>
          <w:shd w:val="clear" w:color="auto" w:fill="FFFFFF"/>
          <w:lang w:val="en-IN"/>
        </w:rPr>
        <w:t>Configured put-away and stock removal strategies using POSC.</w:t>
      </w:r>
    </w:p>
    <w:p w14:paraId="4065FF98" w14:textId="77777777" w:rsidR="008B32A9" w:rsidRPr="008B32A9" w:rsidRDefault="008B32A9" w:rsidP="008B32A9">
      <w:pPr>
        <w:numPr>
          <w:ilvl w:val="0"/>
          <w:numId w:val="68"/>
        </w:numPr>
        <w:ind w:left="360" w:hanging="173"/>
        <w:rPr>
          <w:color w:val="333333"/>
          <w:shd w:val="clear" w:color="auto" w:fill="FFFFFF"/>
          <w:lang w:val="en-IN"/>
        </w:rPr>
      </w:pPr>
      <w:r w:rsidRPr="008B32A9">
        <w:rPr>
          <w:color w:val="333333"/>
          <w:shd w:val="clear" w:color="auto" w:fill="FFFFFF"/>
          <w:lang w:val="en-IN"/>
        </w:rPr>
        <w:t>Managed end-to-end warehouse operations from inbound to outbound processes.</w:t>
      </w:r>
    </w:p>
    <w:p w14:paraId="240B49E7" w14:textId="77777777" w:rsidR="008B32A9" w:rsidRPr="008B32A9" w:rsidRDefault="008B32A9" w:rsidP="008B32A9">
      <w:pPr>
        <w:numPr>
          <w:ilvl w:val="0"/>
          <w:numId w:val="68"/>
        </w:numPr>
        <w:ind w:left="360" w:hanging="173"/>
        <w:rPr>
          <w:color w:val="333333"/>
          <w:shd w:val="clear" w:color="auto" w:fill="FFFFFF"/>
          <w:lang w:val="en-IN"/>
        </w:rPr>
      </w:pPr>
      <w:r w:rsidRPr="008B32A9">
        <w:rPr>
          <w:color w:val="333333"/>
          <w:shd w:val="clear" w:color="auto" w:fill="FFFFFF"/>
          <w:lang w:val="en-IN"/>
        </w:rPr>
        <w:t>Provided support for SAP operational issues, including interface troubleshooting and process optimization.</w:t>
      </w:r>
    </w:p>
    <w:p w14:paraId="4259C887" w14:textId="45EFA278" w:rsidR="00924EFD" w:rsidRPr="008B32A9" w:rsidRDefault="008B32A9" w:rsidP="008B32A9">
      <w:pPr>
        <w:numPr>
          <w:ilvl w:val="0"/>
          <w:numId w:val="68"/>
        </w:numPr>
        <w:ind w:left="360" w:hanging="173"/>
      </w:pPr>
      <w:r w:rsidRPr="008B32A9">
        <w:rPr>
          <w:color w:val="333333"/>
          <w:shd w:val="clear" w:color="auto" w:fill="FFFFFF"/>
          <w:lang w:val="en-IN"/>
        </w:rPr>
        <w:t>Monitored system queues (SMQ2/SMQ1) and resolved integration issues</w:t>
      </w:r>
      <w:r w:rsidRPr="008D49BA">
        <w:t>.</w:t>
      </w:r>
    </w:p>
    <w:p w14:paraId="7712B778" w14:textId="77777777" w:rsidR="007028E5" w:rsidRPr="002B2899" w:rsidRDefault="007028E5" w:rsidP="007028E5">
      <w:pPr>
        <w:ind w:left="360"/>
        <w:rPr>
          <w:color w:val="333333"/>
          <w:shd w:val="clear" w:color="auto" w:fill="FFFFFF"/>
        </w:rPr>
      </w:pPr>
    </w:p>
    <w:p w14:paraId="2978A089" w14:textId="5D7C86EF" w:rsidR="000807A4" w:rsidRDefault="000807A4" w:rsidP="000807A4">
      <w:pPr>
        <w:spacing w:line="276" w:lineRule="auto"/>
        <w:rPr>
          <w:b/>
          <w:bCs/>
        </w:rPr>
      </w:pPr>
      <w:r w:rsidRPr="000807A4">
        <w:rPr>
          <w:b/>
        </w:rPr>
        <w:t>C</w:t>
      </w:r>
      <w:r w:rsidR="007028E5">
        <w:rPr>
          <w:b/>
        </w:rPr>
        <w:t>lient</w:t>
      </w:r>
      <w:r w:rsidRPr="000807A4">
        <w:rPr>
          <w:b/>
        </w:rPr>
        <w:t>:</w:t>
      </w:r>
      <w:r w:rsidR="002F5788">
        <w:rPr>
          <w:b/>
        </w:rPr>
        <w:t xml:space="preserve"> </w:t>
      </w:r>
      <w:r w:rsidR="00924EFD">
        <w:rPr>
          <w:b/>
        </w:rPr>
        <w:t>Willscot mobile mini.</w:t>
      </w:r>
      <w:r w:rsidRPr="000807A4">
        <w:rPr>
          <w:b/>
        </w:rPr>
        <w:tab/>
      </w:r>
      <w:r w:rsidRPr="000807A4">
        <w:rPr>
          <w:b/>
        </w:rPr>
        <w:tab/>
      </w:r>
      <w:r w:rsidRPr="000807A4">
        <w:rPr>
          <w:b/>
        </w:rPr>
        <w:tab/>
      </w:r>
      <w:r w:rsidR="002F5788">
        <w:rPr>
          <w:b/>
        </w:rPr>
        <w:t xml:space="preserve">                   </w:t>
      </w:r>
      <w:r>
        <w:rPr>
          <w:b/>
        </w:rPr>
        <w:t xml:space="preserve">   </w:t>
      </w:r>
      <w:r w:rsidR="00D96CD5">
        <w:rPr>
          <w:b/>
        </w:rPr>
        <w:t xml:space="preserve"> </w:t>
      </w:r>
      <w:r>
        <w:rPr>
          <w:b/>
        </w:rPr>
        <w:t xml:space="preserve">   </w:t>
      </w:r>
      <w:r w:rsidR="00D96CD5">
        <w:rPr>
          <w:b/>
        </w:rPr>
        <w:t xml:space="preserve">          </w:t>
      </w:r>
    </w:p>
    <w:p w14:paraId="15BD31F8" w14:textId="415DD144" w:rsidR="000509D2" w:rsidRPr="000509D2" w:rsidRDefault="000509D2" w:rsidP="000509D2">
      <w:pPr>
        <w:jc w:val="both"/>
        <w:rPr>
          <w:b/>
        </w:rPr>
      </w:pPr>
      <w:r w:rsidRPr="000509D2">
        <w:rPr>
          <w:b/>
        </w:rPr>
        <w:t>Project Type: Ariba Implementation.</w:t>
      </w:r>
    </w:p>
    <w:p w14:paraId="7D9328F7" w14:textId="201C58B6" w:rsidR="007028E5" w:rsidRDefault="000807A4" w:rsidP="000807A4">
      <w:pPr>
        <w:spacing w:line="276" w:lineRule="auto"/>
        <w:rPr>
          <w:b/>
        </w:rPr>
      </w:pPr>
      <w:r w:rsidRPr="000807A4">
        <w:rPr>
          <w:b/>
        </w:rPr>
        <w:t>R</w:t>
      </w:r>
      <w:r w:rsidR="007028E5">
        <w:rPr>
          <w:b/>
        </w:rPr>
        <w:t>ole</w:t>
      </w:r>
      <w:r w:rsidRPr="000807A4">
        <w:rPr>
          <w:b/>
        </w:rPr>
        <w:t>:</w:t>
      </w:r>
      <w:r w:rsidR="007028E5">
        <w:rPr>
          <w:b/>
        </w:rPr>
        <w:t xml:space="preserve"> Associate Consultant</w:t>
      </w:r>
      <w:r w:rsidR="000674A9">
        <w:rPr>
          <w:b/>
        </w:rPr>
        <w:t>.</w:t>
      </w:r>
    </w:p>
    <w:p w14:paraId="68ABA2C6" w14:textId="500226B1" w:rsidR="000807A4" w:rsidRPr="000807A4" w:rsidRDefault="000807A4" w:rsidP="000807A4">
      <w:pPr>
        <w:spacing w:line="276" w:lineRule="auto"/>
        <w:rPr>
          <w:b/>
        </w:rPr>
      </w:pPr>
      <w:r w:rsidRPr="000807A4">
        <w:rPr>
          <w:b/>
        </w:rPr>
        <w:t>Responsibilities: </w:t>
      </w:r>
    </w:p>
    <w:p w14:paraId="531D6C11" w14:textId="77777777" w:rsidR="00924EFD" w:rsidRPr="000674A9" w:rsidRDefault="00924EFD" w:rsidP="000674A9">
      <w:pPr>
        <w:numPr>
          <w:ilvl w:val="0"/>
          <w:numId w:val="68"/>
        </w:numPr>
        <w:ind w:left="360" w:hanging="360"/>
        <w:rPr>
          <w:color w:val="333333"/>
          <w:shd w:val="clear" w:color="auto" w:fill="FFFFFF"/>
          <w:lang w:val="en-IN"/>
        </w:rPr>
      </w:pPr>
      <w:r w:rsidRPr="000674A9">
        <w:rPr>
          <w:color w:val="333333"/>
          <w:shd w:val="clear" w:color="auto" w:fill="FFFFFF"/>
          <w:lang w:val="en-IN"/>
        </w:rPr>
        <w:t>Conducted workshops to gather and analyze requirements for Customer Vendor Integration (CVI).</w:t>
      </w:r>
    </w:p>
    <w:p w14:paraId="5391DC70" w14:textId="77777777" w:rsidR="00924EFD" w:rsidRPr="000674A9" w:rsidRDefault="00924EFD" w:rsidP="000674A9">
      <w:pPr>
        <w:numPr>
          <w:ilvl w:val="0"/>
          <w:numId w:val="68"/>
        </w:numPr>
        <w:ind w:left="360" w:hanging="360"/>
        <w:rPr>
          <w:color w:val="333333"/>
          <w:shd w:val="clear" w:color="auto" w:fill="FFFFFF"/>
          <w:lang w:val="en-IN"/>
        </w:rPr>
      </w:pPr>
      <w:r w:rsidRPr="000674A9">
        <w:rPr>
          <w:color w:val="333333"/>
          <w:shd w:val="clear" w:color="auto" w:fill="FFFFFF"/>
          <w:lang w:val="en-IN"/>
        </w:rPr>
        <w:lastRenderedPageBreak/>
        <w:t>Configured the SAP ECC system to meet business requirements.</w:t>
      </w:r>
    </w:p>
    <w:p w14:paraId="518637F4" w14:textId="77777777" w:rsidR="00924EFD" w:rsidRPr="000674A9" w:rsidRDefault="00924EFD" w:rsidP="000674A9">
      <w:pPr>
        <w:numPr>
          <w:ilvl w:val="0"/>
          <w:numId w:val="68"/>
        </w:numPr>
        <w:ind w:left="360" w:hanging="360"/>
        <w:rPr>
          <w:color w:val="333333"/>
          <w:shd w:val="clear" w:color="auto" w:fill="FFFFFF"/>
          <w:lang w:val="en-IN"/>
        </w:rPr>
      </w:pPr>
      <w:r w:rsidRPr="000674A9">
        <w:rPr>
          <w:color w:val="333333"/>
          <w:shd w:val="clear" w:color="auto" w:fill="FFFFFF"/>
          <w:lang w:val="en-IN"/>
        </w:rPr>
        <w:t>Configured synchronization objects for vendor master data for MDS_LOAD_COCKPIT.</w:t>
      </w:r>
    </w:p>
    <w:p w14:paraId="4DF371C0" w14:textId="77777777" w:rsidR="00924EFD" w:rsidRPr="000674A9" w:rsidRDefault="00924EFD" w:rsidP="000674A9">
      <w:pPr>
        <w:numPr>
          <w:ilvl w:val="0"/>
          <w:numId w:val="68"/>
        </w:numPr>
        <w:ind w:left="360" w:hanging="360"/>
        <w:rPr>
          <w:color w:val="333333"/>
          <w:shd w:val="clear" w:color="auto" w:fill="FFFFFF"/>
          <w:lang w:val="en-IN"/>
        </w:rPr>
      </w:pPr>
      <w:r w:rsidRPr="000674A9">
        <w:rPr>
          <w:color w:val="333333"/>
          <w:shd w:val="clear" w:color="auto" w:fill="FFFFFF"/>
          <w:lang w:val="en-IN"/>
        </w:rPr>
        <w:t>Managed BP (Business Partner) grouping, BP number ranges, and BP role assignments.</w:t>
      </w:r>
    </w:p>
    <w:p w14:paraId="06111074" w14:textId="77777777" w:rsidR="00924EFD" w:rsidRPr="000674A9" w:rsidRDefault="00924EFD" w:rsidP="000674A9">
      <w:pPr>
        <w:numPr>
          <w:ilvl w:val="0"/>
          <w:numId w:val="68"/>
        </w:numPr>
        <w:ind w:left="360" w:hanging="360"/>
        <w:rPr>
          <w:color w:val="333333"/>
          <w:shd w:val="clear" w:color="auto" w:fill="FFFFFF"/>
          <w:lang w:val="en-IN"/>
        </w:rPr>
      </w:pPr>
      <w:r w:rsidRPr="000674A9">
        <w:rPr>
          <w:color w:val="333333"/>
          <w:shd w:val="clear" w:color="auto" w:fill="FFFFFF"/>
          <w:lang w:val="en-IN"/>
        </w:rPr>
        <w:t>Established links between vendor account groups and BP groups.</w:t>
      </w:r>
    </w:p>
    <w:p w14:paraId="79171C38" w14:textId="73C57733" w:rsidR="007028E5" w:rsidRPr="00924EFD" w:rsidRDefault="00924EFD" w:rsidP="000674A9">
      <w:pPr>
        <w:numPr>
          <w:ilvl w:val="0"/>
          <w:numId w:val="68"/>
        </w:numPr>
        <w:ind w:left="360" w:hanging="360"/>
        <w:rPr>
          <w:color w:val="333333"/>
          <w:shd w:val="clear" w:color="auto" w:fill="FFFFFF"/>
          <w:lang w:val="en-IN"/>
        </w:rPr>
      </w:pPr>
      <w:r w:rsidRPr="000674A9">
        <w:rPr>
          <w:color w:val="333333"/>
          <w:shd w:val="clear" w:color="auto" w:fill="FFFFFF"/>
          <w:lang w:val="en-IN"/>
        </w:rPr>
        <w:t>Executed mass conversion of vendor data to BP in the ECC system by using MDS_LOAD_COCKPIT, as part of Supplier Lifecycle Performance (SLP) and ECC system integration.</w:t>
      </w:r>
    </w:p>
    <w:p w14:paraId="418BB675" w14:textId="035BECE8" w:rsidR="00924EFD" w:rsidRPr="00924EFD" w:rsidRDefault="00924EFD" w:rsidP="000674A9">
      <w:pPr>
        <w:numPr>
          <w:ilvl w:val="0"/>
          <w:numId w:val="68"/>
        </w:numPr>
        <w:ind w:left="360" w:hanging="360"/>
        <w:rPr>
          <w:color w:val="333333"/>
          <w:shd w:val="clear" w:color="auto" w:fill="FFFFFF"/>
          <w:lang w:val="en-IN"/>
        </w:rPr>
      </w:pPr>
      <w:r w:rsidRPr="000674A9">
        <w:rPr>
          <w:color w:val="333333"/>
          <w:shd w:val="clear" w:color="auto" w:fill="FFFFFF"/>
          <w:lang w:val="en-IN"/>
        </w:rPr>
        <w:t>Developed comprehensive test scripts for various CVI scenarios.</w:t>
      </w:r>
    </w:p>
    <w:p w14:paraId="748EA095" w14:textId="58E3879D" w:rsidR="00924EFD" w:rsidRPr="00924EFD" w:rsidRDefault="00924EFD" w:rsidP="000674A9">
      <w:pPr>
        <w:numPr>
          <w:ilvl w:val="0"/>
          <w:numId w:val="68"/>
        </w:numPr>
        <w:ind w:left="360" w:hanging="360"/>
        <w:rPr>
          <w:color w:val="333333"/>
          <w:shd w:val="clear" w:color="auto" w:fill="FFFFFF"/>
          <w:lang w:val="en-IN"/>
        </w:rPr>
      </w:pPr>
      <w:r w:rsidRPr="000674A9">
        <w:rPr>
          <w:color w:val="333333"/>
          <w:shd w:val="clear" w:color="auto" w:fill="FFFFFF"/>
          <w:lang w:val="en-IN"/>
        </w:rPr>
        <w:t>Conducted System Integration Testing (SIT) in collaboration with clients.</w:t>
      </w:r>
    </w:p>
    <w:p w14:paraId="1F63ACC8" w14:textId="77777777" w:rsidR="00924EFD" w:rsidRPr="000674A9" w:rsidRDefault="00924EFD" w:rsidP="000674A9">
      <w:pPr>
        <w:numPr>
          <w:ilvl w:val="0"/>
          <w:numId w:val="68"/>
        </w:numPr>
        <w:ind w:left="360" w:hanging="360"/>
        <w:rPr>
          <w:color w:val="333333"/>
          <w:shd w:val="clear" w:color="auto" w:fill="FFFFFF"/>
          <w:lang w:val="en-IN"/>
        </w:rPr>
      </w:pPr>
      <w:r w:rsidRPr="000674A9">
        <w:rPr>
          <w:color w:val="333333"/>
          <w:shd w:val="clear" w:color="auto" w:fill="FFFFFF"/>
          <w:lang w:val="en-IN"/>
        </w:rPr>
        <w:t>Facilitated User Acceptance Testing (UAT) to ensure system readiness and client satisfaction.</w:t>
      </w:r>
    </w:p>
    <w:p w14:paraId="44C2BE84" w14:textId="1D3790F4" w:rsidR="00924EFD" w:rsidRPr="00924EFD" w:rsidRDefault="00924EFD" w:rsidP="000674A9">
      <w:pPr>
        <w:numPr>
          <w:ilvl w:val="0"/>
          <w:numId w:val="68"/>
        </w:numPr>
        <w:ind w:left="360" w:hanging="360"/>
        <w:rPr>
          <w:color w:val="333333"/>
          <w:shd w:val="clear" w:color="auto" w:fill="FFFFFF"/>
          <w:lang w:val="en-IN"/>
        </w:rPr>
      </w:pPr>
      <w:r w:rsidRPr="000674A9">
        <w:rPr>
          <w:color w:val="333333"/>
          <w:shd w:val="clear" w:color="auto" w:fill="FFFFFF"/>
          <w:lang w:val="en-IN"/>
        </w:rPr>
        <w:t>Participated in cutover activities, ensuring smooth transition to the new system.</w:t>
      </w:r>
    </w:p>
    <w:p w14:paraId="68223E67" w14:textId="77777777" w:rsidR="00924EFD" w:rsidRPr="003A5537" w:rsidRDefault="00924EFD" w:rsidP="000674A9">
      <w:pPr>
        <w:numPr>
          <w:ilvl w:val="0"/>
          <w:numId w:val="68"/>
        </w:numPr>
        <w:ind w:left="360" w:hanging="360"/>
        <w:rPr>
          <w:rFonts w:ascii="Bookman Old Style" w:hAnsi="Bookman Old Style"/>
          <w:sz w:val="22"/>
          <w:szCs w:val="20"/>
        </w:rPr>
      </w:pPr>
      <w:r w:rsidRPr="000674A9">
        <w:rPr>
          <w:color w:val="333333"/>
          <w:shd w:val="clear" w:color="auto" w:fill="FFFFFF"/>
          <w:lang w:val="en-IN"/>
        </w:rPr>
        <w:t>Provided go-live support to ensure successful deployment and operation of the CVI solution</w:t>
      </w:r>
      <w:r w:rsidRPr="00541E7C">
        <w:rPr>
          <w:rFonts w:ascii="Bookman Old Style" w:hAnsi="Bookman Old Style"/>
          <w:sz w:val="22"/>
          <w:szCs w:val="20"/>
        </w:rPr>
        <w:t>.</w:t>
      </w:r>
    </w:p>
    <w:p w14:paraId="30C17E4A" w14:textId="77777777" w:rsidR="00924EFD" w:rsidRDefault="00924EFD" w:rsidP="00924EFD">
      <w:pPr>
        <w:rPr>
          <w:color w:val="333333"/>
          <w:shd w:val="clear" w:color="auto" w:fill="FFFFFF"/>
          <w:lang w:val="en-IN"/>
        </w:rPr>
      </w:pPr>
    </w:p>
    <w:p w14:paraId="0C3C3B62" w14:textId="77777777" w:rsidR="00924EFD" w:rsidRPr="000674A9" w:rsidRDefault="00924EFD" w:rsidP="000674A9">
      <w:pPr>
        <w:rPr>
          <w:b/>
        </w:rPr>
      </w:pPr>
      <w:r w:rsidRPr="000674A9">
        <w:rPr>
          <w:b/>
        </w:rPr>
        <w:t xml:space="preserve">Certification: </w:t>
      </w:r>
    </w:p>
    <w:p w14:paraId="7DBEE4CF" w14:textId="77777777" w:rsidR="00924EFD" w:rsidRPr="000674A9" w:rsidRDefault="00924EFD" w:rsidP="00924EFD">
      <w:pPr>
        <w:spacing w:line="276" w:lineRule="auto"/>
        <w:jc w:val="both"/>
        <w:rPr>
          <w:color w:val="333333"/>
          <w:shd w:val="clear" w:color="auto" w:fill="FFFFFF"/>
          <w:lang w:val="en-IN"/>
        </w:rPr>
      </w:pPr>
      <w:r w:rsidRPr="000674A9">
        <w:rPr>
          <w:color w:val="333333"/>
          <w:shd w:val="clear" w:color="auto" w:fill="FFFFFF"/>
          <w:lang w:val="en-IN"/>
        </w:rPr>
        <w:t>Certified in SAP Certified Associate - SAP S/4HANA Cloud Private Edition, Extended Warehouse Management.</w:t>
      </w:r>
    </w:p>
    <w:p w14:paraId="1F5CC61C" w14:textId="77777777" w:rsidR="00924EFD" w:rsidRPr="000674A9" w:rsidRDefault="00924EFD" w:rsidP="00924EFD">
      <w:pPr>
        <w:spacing w:line="276" w:lineRule="auto"/>
        <w:jc w:val="both"/>
        <w:rPr>
          <w:color w:val="333333"/>
          <w:shd w:val="clear" w:color="auto" w:fill="FFFFFF"/>
          <w:lang w:val="en-IN"/>
        </w:rPr>
      </w:pPr>
      <w:r w:rsidRPr="000674A9">
        <w:rPr>
          <w:color w:val="333333"/>
          <w:shd w:val="clear" w:color="auto" w:fill="FFFFFF"/>
          <w:lang w:val="en-IN"/>
        </w:rPr>
        <w:t>Certified in SAP Certified Application Associate-SAP S/4 HANA Sourcing and Procurement-Upskilling for SAP ERP experts.</w:t>
      </w:r>
    </w:p>
    <w:p w14:paraId="01A75A34" w14:textId="77777777" w:rsidR="00924EFD" w:rsidRPr="00924EFD" w:rsidRDefault="00924EFD" w:rsidP="00924EFD">
      <w:pPr>
        <w:rPr>
          <w:color w:val="333333"/>
          <w:shd w:val="clear" w:color="auto" w:fill="FFFFFF"/>
          <w:lang w:val="en-IN"/>
        </w:rPr>
      </w:pPr>
    </w:p>
    <w:p w14:paraId="26A65E37" w14:textId="77777777" w:rsidR="000674A9" w:rsidRPr="000674A9" w:rsidRDefault="000674A9" w:rsidP="000674A9">
      <w:pPr>
        <w:rPr>
          <w:b/>
        </w:rPr>
      </w:pPr>
      <w:r w:rsidRPr="000674A9">
        <w:rPr>
          <w:b/>
        </w:rPr>
        <w:t>Academic Profile:</w:t>
      </w:r>
    </w:p>
    <w:p w14:paraId="5779338E" w14:textId="77777777" w:rsidR="000674A9" w:rsidRPr="00ED63FB" w:rsidRDefault="000674A9" w:rsidP="000674A9">
      <w:pPr>
        <w:pStyle w:val="Achievement"/>
        <w:numPr>
          <w:ilvl w:val="0"/>
          <w:numId w:val="0"/>
        </w:numPr>
        <w:spacing w:after="0" w:line="240" w:lineRule="auto"/>
        <w:rPr>
          <w:rFonts w:ascii="Bookman Old Style" w:hAnsi="Bookman Old Style"/>
          <w:b/>
          <w:bCs/>
          <w:spacing w:val="0"/>
          <w:sz w:val="22"/>
        </w:rPr>
      </w:pPr>
    </w:p>
    <w:p w14:paraId="5FBBA4AD" w14:textId="77777777" w:rsidR="000674A9" w:rsidRPr="000674A9" w:rsidRDefault="000674A9" w:rsidP="000674A9">
      <w:pPr>
        <w:pStyle w:val="ListParagraph"/>
        <w:numPr>
          <w:ilvl w:val="0"/>
          <w:numId w:val="104"/>
        </w:numPr>
        <w:ind w:left="504"/>
        <w:jc w:val="both"/>
        <w:rPr>
          <w:color w:val="333333"/>
          <w:shd w:val="clear" w:color="auto" w:fill="FFFFFF"/>
          <w:lang w:val="en-IN"/>
        </w:rPr>
      </w:pPr>
      <w:r w:rsidRPr="000674A9">
        <w:rPr>
          <w:color w:val="333333"/>
          <w:shd w:val="clear" w:color="auto" w:fill="FFFFFF"/>
          <w:lang w:val="en-IN"/>
        </w:rPr>
        <w:t>B.E in (Mechanical engineering) from CMRIT (VTU), in the year 2020.</w:t>
      </w:r>
    </w:p>
    <w:p w14:paraId="3CA975BC" w14:textId="77777777" w:rsidR="000674A9" w:rsidRPr="000674A9" w:rsidRDefault="000674A9" w:rsidP="000674A9">
      <w:pPr>
        <w:jc w:val="both"/>
        <w:rPr>
          <w:color w:val="333333"/>
          <w:shd w:val="clear" w:color="auto" w:fill="FFFFFF"/>
          <w:lang w:val="en-IN"/>
        </w:rPr>
      </w:pPr>
    </w:p>
    <w:p w14:paraId="4C1694EC" w14:textId="77777777" w:rsidR="000674A9" w:rsidRPr="000674A9" w:rsidRDefault="000674A9" w:rsidP="000674A9">
      <w:pPr>
        <w:jc w:val="both"/>
        <w:rPr>
          <w:color w:val="333333"/>
          <w:shd w:val="clear" w:color="auto" w:fill="FFFFFF"/>
          <w:lang w:val="en-IN"/>
        </w:rPr>
      </w:pPr>
      <w:r w:rsidRPr="000674A9">
        <w:rPr>
          <w:color w:val="333333"/>
          <w:shd w:val="clear" w:color="auto" w:fill="FFFFFF"/>
          <w:lang w:val="en-IN"/>
        </w:rPr>
        <w:t xml:space="preserve">I hereby declare that the information furnished above is true to the best of my knowledge and belief.                                                                                                                                                                                                                              </w:t>
      </w:r>
    </w:p>
    <w:p w14:paraId="195C0398" w14:textId="77777777" w:rsidR="000674A9" w:rsidRPr="000674A9" w:rsidRDefault="000674A9" w:rsidP="000674A9">
      <w:pPr>
        <w:jc w:val="both"/>
        <w:rPr>
          <w:color w:val="333333"/>
          <w:shd w:val="clear" w:color="auto" w:fill="FFFFFF"/>
          <w:lang w:val="en-IN"/>
        </w:rPr>
      </w:pPr>
      <w:r w:rsidRPr="000674A9">
        <w:rPr>
          <w:color w:val="333333"/>
          <w:shd w:val="clear" w:color="auto" w:fill="FFFFFF"/>
          <w:lang w:val="en-IN"/>
        </w:rPr>
        <w:t xml:space="preserve">                                                                                                             Maruthi M</w:t>
      </w:r>
    </w:p>
    <w:p w14:paraId="2F37006B" w14:textId="77777777" w:rsidR="00FE729A" w:rsidRDefault="00FE729A" w:rsidP="00FE729A">
      <w:pPr>
        <w:rPr>
          <w:color w:val="333333"/>
          <w:shd w:val="clear" w:color="auto" w:fill="FFFFFF"/>
        </w:rPr>
      </w:pPr>
    </w:p>
    <w:sectPr w:rsidR="00FE729A" w:rsidSect="00FD4E8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90" w:right="1440" w:bottom="18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22B1FA" w14:textId="77777777" w:rsidR="007131A3" w:rsidRDefault="007131A3" w:rsidP="00443F13">
      <w:r>
        <w:separator/>
      </w:r>
    </w:p>
  </w:endnote>
  <w:endnote w:type="continuationSeparator" w:id="0">
    <w:p w14:paraId="63000E11" w14:textId="77777777" w:rsidR="007131A3" w:rsidRDefault="007131A3" w:rsidP="00443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Roman">
    <w:altName w:val="Times New Roman"/>
    <w:charset w:val="00"/>
    <w:family w:val="roman"/>
    <w:pitch w:val="default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E67D9" w14:textId="77777777" w:rsidR="0050516D" w:rsidRDefault="005051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inorHAnsi" w:hAnsiTheme="minorHAnsi" w:cstheme="minorHAnsi"/>
      </w:rPr>
      <w:id w:val="1244614859"/>
      <w:docPartObj>
        <w:docPartGallery w:val="Page Numbers (Bottom of Page)"/>
        <w:docPartUnique/>
      </w:docPartObj>
    </w:sdtPr>
    <w:sdtEndPr/>
    <w:sdtContent>
      <w:p w14:paraId="3D036029" w14:textId="77777777" w:rsidR="00C05AAA" w:rsidRPr="002956EA" w:rsidRDefault="00C05AAA" w:rsidP="005A36B6">
        <w:pPr>
          <w:jc w:val="center"/>
          <w:rPr>
            <w:rFonts w:asciiTheme="minorHAnsi" w:eastAsia="MS Mincho" w:hAnsiTheme="minorHAnsi" w:cstheme="minorHAnsi"/>
            <w:b/>
            <w:color w:val="1F497D"/>
            <w:sz w:val="28"/>
            <w:szCs w:val="28"/>
            <w:lang w:eastAsia="ja-JP"/>
          </w:rPr>
        </w:pPr>
        <w:r w:rsidRPr="002956EA">
          <w:rPr>
            <w:rFonts w:asciiTheme="minorHAnsi" w:eastAsia="MS Mincho" w:hAnsiTheme="minorHAnsi" w:cstheme="minorHAnsi"/>
            <w:b/>
            <w:color w:val="1F497D"/>
            <w:sz w:val="28"/>
            <w:szCs w:val="28"/>
            <w:lang w:eastAsia="ja-JP"/>
          </w:rPr>
          <w:t>_______________________________________________________</w:t>
        </w:r>
      </w:p>
      <w:p w14:paraId="458CEB79" w14:textId="77777777" w:rsidR="00C05AAA" w:rsidRPr="002956EA" w:rsidRDefault="00C05AAA" w:rsidP="00A361E7">
        <w:pPr>
          <w:tabs>
            <w:tab w:val="center" w:pos="4320"/>
            <w:tab w:val="right" w:pos="8640"/>
          </w:tabs>
          <w:jc w:val="center"/>
          <w:rPr>
            <w:rFonts w:asciiTheme="minorHAnsi" w:hAnsiTheme="minorHAnsi" w:cstheme="minorHAnsi"/>
          </w:rPr>
        </w:pPr>
      </w:p>
      <w:p w14:paraId="4A324DFC" w14:textId="37C41B25" w:rsidR="00C05AAA" w:rsidRPr="002956EA" w:rsidRDefault="00D96CD5" w:rsidP="00A361E7">
        <w:pPr>
          <w:tabs>
            <w:tab w:val="center" w:pos="4320"/>
            <w:tab w:val="right" w:pos="8640"/>
          </w:tabs>
          <w:jc w:val="center"/>
          <w:rPr>
            <w:rFonts w:asciiTheme="minorHAnsi" w:hAnsiTheme="minorHAnsi" w:cstheme="minorHAnsi"/>
            <w:szCs w:val="20"/>
          </w:rPr>
        </w:pPr>
        <w:r>
          <w:rPr>
            <w:rFonts w:asciiTheme="minorHAnsi" w:hAnsiTheme="minorHAnsi" w:cstheme="minorHAnsi"/>
            <w:color w:val="17365D"/>
            <w:sz w:val="18"/>
            <w:szCs w:val="18"/>
          </w:rPr>
          <w:t xml:space="preserve">                                                                                                                                                                                                 </w:t>
        </w:r>
        <w:hyperlink r:id="rId1" w:history="1">
          <w:r w:rsidRPr="00263073">
            <w:rPr>
              <w:rStyle w:val="Hyperlink"/>
            </w:rPr>
            <w:t>www.gyansys.com</w:t>
          </w:r>
        </w:hyperlink>
        <w:r>
          <w:t xml:space="preserve">                                                                                                                </w:t>
        </w:r>
        <w:r w:rsidR="00C05AAA" w:rsidRPr="002956EA">
          <w:rPr>
            <w:rFonts w:asciiTheme="minorHAnsi" w:hAnsiTheme="minorHAnsi" w:cstheme="minorHAnsi"/>
            <w:color w:val="17365D"/>
            <w:sz w:val="18"/>
            <w:szCs w:val="18"/>
          </w:rPr>
          <w:t xml:space="preserve">Page </w:t>
        </w:r>
        <w:r w:rsidR="00C05AAA" w:rsidRPr="002956EA">
          <w:rPr>
            <w:rFonts w:asciiTheme="minorHAnsi" w:hAnsiTheme="minorHAnsi" w:cstheme="minorHAnsi"/>
            <w:b/>
            <w:bCs/>
            <w:color w:val="17365D"/>
            <w:sz w:val="18"/>
            <w:szCs w:val="18"/>
          </w:rPr>
          <w:fldChar w:fldCharType="begin"/>
        </w:r>
        <w:r w:rsidR="00C05AAA" w:rsidRPr="002956EA">
          <w:rPr>
            <w:rFonts w:asciiTheme="minorHAnsi" w:hAnsiTheme="minorHAnsi" w:cstheme="minorHAnsi"/>
            <w:b/>
            <w:bCs/>
            <w:color w:val="17365D"/>
            <w:sz w:val="18"/>
            <w:szCs w:val="18"/>
          </w:rPr>
          <w:instrText xml:space="preserve"> PAGE </w:instrText>
        </w:r>
        <w:r w:rsidR="00C05AAA" w:rsidRPr="002956EA">
          <w:rPr>
            <w:rFonts w:asciiTheme="minorHAnsi" w:hAnsiTheme="minorHAnsi" w:cstheme="minorHAnsi"/>
            <w:b/>
            <w:bCs/>
            <w:color w:val="17365D"/>
            <w:sz w:val="18"/>
            <w:szCs w:val="18"/>
          </w:rPr>
          <w:fldChar w:fldCharType="separate"/>
        </w:r>
        <w:r w:rsidR="00EE38C9">
          <w:rPr>
            <w:rFonts w:asciiTheme="minorHAnsi" w:hAnsiTheme="minorHAnsi" w:cstheme="minorHAnsi"/>
            <w:b/>
            <w:bCs/>
            <w:noProof/>
            <w:color w:val="17365D"/>
            <w:sz w:val="18"/>
            <w:szCs w:val="18"/>
          </w:rPr>
          <w:t>4</w:t>
        </w:r>
        <w:r w:rsidR="00C05AAA" w:rsidRPr="002956EA">
          <w:rPr>
            <w:rFonts w:asciiTheme="minorHAnsi" w:hAnsiTheme="minorHAnsi" w:cstheme="minorHAnsi"/>
            <w:b/>
            <w:bCs/>
            <w:color w:val="17365D"/>
            <w:sz w:val="18"/>
            <w:szCs w:val="18"/>
          </w:rPr>
          <w:fldChar w:fldCharType="end"/>
        </w:r>
        <w:r w:rsidR="00C05AAA" w:rsidRPr="002956EA">
          <w:rPr>
            <w:rFonts w:asciiTheme="minorHAnsi" w:hAnsiTheme="minorHAnsi" w:cstheme="minorHAnsi"/>
            <w:color w:val="17365D"/>
            <w:sz w:val="18"/>
            <w:szCs w:val="18"/>
          </w:rPr>
          <w:t xml:space="preserve"> of </w:t>
        </w:r>
        <w:r w:rsidR="00C05AAA" w:rsidRPr="002956EA">
          <w:rPr>
            <w:rFonts w:asciiTheme="minorHAnsi" w:hAnsiTheme="minorHAnsi" w:cstheme="minorHAnsi"/>
            <w:b/>
            <w:bCs/>
            <w:color w:val="17365D"/>
            <w:sz w:val="18"/>
            <w:szCs w:val="18"/>
          </w:rPr>
          <w:fldChar w:fldCharType="begin"/>
        </w:r>
        <w:r w:rsidR="00C05AAA" w:rsidRPr="002956EA">
          <w:rPr>
            <w:rFonts w:asciiTheme="minorHAnsi" w:hAnsiTheme="minorHAnsi" w:cstheme="minorHAnsi"/>
            <w:b/>
            <w:bCs/>
            <w:color w:val="17365D"/>
            <w:sz w:val="18"/>
            <w:szCs w:val="18"/>
          </w:rPr>
          <w:instrText xml:space="preserve"> NUMPAGES  </w:instrText>
        </w:r>
        <w:r w:rsidR="00C05AAA" w:rsidRPr="002956EA">
          <w:rPr>
            <w:rFonts w:asciiTheme="minorHAnsi" w:hAnsiTheme="minorHAnsi" w:cstheme="minorHAnsi"/>
            <w:b/>
            <w:bCs/>
            <w:color w:val="17365D"/>
            <w:sz w:val="18"/>
            <w:szCs w:val="18"/>
          </w:rPr>
          <w:fldChar w:fldCharType="separate"/>
        </w:r>
        <w:r w:rsidR="00EE38C9">
          <w:rPr>
            <w:rFonts w:asciiTheme="minorHAnsi" w:hAnsiTheme="minorHAnsi" w:cstheme="minorHAnsi"/>
            <w:b/>
            <w:bCs/>
            <w:noProof/>
            <w:color w:val="17365D"/>
            <w:sz w:val="18"/>
            <w:szCs w:val="18"/>
          </w:rPr>
          <w:t>4</w:t>
        </w:r>
        <w:r w:rsidR="00C05AAA" w:rsidRPr="002956EA">
          <w:rPr>
            <w:rFonts w:asciiTheme="minorHAnsi" w:hAnsiTheme="minorHAnsi" w:cstheme="minorHAnsi"/>
            <w:b/>
            <w:bCs/>
            <w:color w:val="17365D"/>
            <w:sz w:val="18"/>
            <w:szCs w:val="18"/>
          </w:rPr>
          <w:fldChar w:fldCharType="end"/>
        </w:r>
        <w:r w:rsidR="00C05AAA" w:rsidRPr="002956EA">
          <w:rPr>
            <w:rFonts w:asciiTheme="minorHAnsi" w:hAnsiTheme="minorHAnsi" w:cstheme="minorHAnsi"/>
          </w:rPr>
          <w:t xml:space="preserve"> </w:t>
        </w:r>
      </w:p>
    </w:sdtContent>
  </w:sdt>
  <w:p w14:paraId="06E68BE6" w14:textId="7A5B2F14" w:rsidR="00C05AAA" w:rsidRPr="00C46CAA" w:rsidRDefault="00D96CD5" w:rsidP="00F1038D">
    <w:pPr>
      <w:jc w:val="center"/>
      <w:rPr>
        <w:rFonts w:eastAsia="MS Mincho"/>
        <w:b/>
        <w:color w:val="1F497D"/>
        <w:sz w:val="28"/>
        <w:szCs w:val="28"/>
        <w:lang w:eastAsia="ja-JP"/>
      </w:rPr>
    </w:pPr>
    <w:r>
      <w:rPr>
        <w:rFonts w:eastAsia="MS Mincho"/>
        <w:b/>
        <w:color w:val="1F497D"/>
        <w:sz w:val="28"/>
        <w:szCs w:val="28"/>
        <w:lang w:eastAsia="ja-JP"/>
      </w:rPr>
      <w:t xml:space="preserve">                                                  </w:t>
    </w:r>
  </w:p>
  <w:p w14:paraId="5591B7BE" w14:textId="77777777" w:rsidR="00C05AAA" w:rsidRDefault="00C05A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CCD9A" w14:textId="77777777" w:rsidR="0050516D" w:rsidRDefault="005051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705328" w14:textId="77777777" w:rsidR="007131A3" w:rsidRDefault="007131A3" w:rsidP="00443F13">
      <w:r>
        <w:separator/>
      </w:r>
    </w:p>
  </w:footnote>
  <w:footnote w:type="continuationSeparator" w:id="0">
    <w:p w14:paraId="651BA4F4" w14:textId="77777777" w:rsidR="007131A3" w:rsidRDefault="007131A3" w:rsidP="00443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BC576" w14:textId="77777777" w:rsidR="0050516D" w:rsidRDefault="005051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05ECA" w14:textId="0475749D" w:rsidR="00C05AAA" w:rsidRDefault="00FE729A" w:rsidP="00397782">
    <w:pPr>
      <w:spacing w:line="200" w:lineRule="atLeast"/>
      <w:ind w:left="2160"/>
    </w:pPr>
    <w:r w:rsidRPr="00CC28D7">
      <w:rPr>
        <w:b/>
        <w:bCs/>
        <w:caps/>
        <w:noProof/>
        <w:spacing w:val="40"/>
        <w:sz w:val="36"/>
        <w:szCs w:val="36"/>
      </w:rPr>
      <w:drawing>
        <wp:anchor distT="0" distB="0" distL="114300" distR="114300" simplePos="0" relativeHeight="251659264" behindDoc="0" locked="0" layoutInCell="1" allowOverlap="1" wp14:anchorId="29077092" wp14:editId="1D765A19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2260600" cy="482600"/>
          <wp:effectExtent l="0" t="0" r="6350" b="0"/>
          <wp:wrapNone/>
          <wp:docPr id="149735880" name="Picture 149735880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063995" name="Picture 3206399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60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0215808" w14:textId="323F7DCA" w:rsidR="00C05AAA" w:rsidRPr="00FE729A" w:rsidRDefault="00C05AAA" w:rsidP="0050516D">
    <w:pPr>
      <w:spacing w:after="40" w:line="200" w:lineRule="atLeast"/>
      <w:ind w:left="6480"/>
      <w:rPr>
        <w:rFonts w:ascii="Garamond" w:hAnsi="Garamond" w:cstheme="minorHAnsi"/>
        <w:b/>
        <w:bCs/>
        <w:caps/>
        <w:spacing w:val="80"/>
        <w:sz w:val="28"/>
        <w:szCs w:val="22"/>
      </w:rPr>
    </w:pPr>
    <w:r>
      <w:t xml:space="preserve">                                             </w:t>
    </w:r>
    <w:r w:rsidR="00A8041F">
      <w:t xml:space="preserve">                  </w:t>
    </w:r>
    <w:r w:rsidR="001234DB">
      <w:t xml:space="preserve">     </w:t>
    </w:r>
    <w:r w:rsidR="00FE729A">
      <w:t xml:space="preserve">                         </w:t>
    </w:r>
    <w:r w:rsidR="001234DB">
      <w:t xml:space="preserve"> </w:t>
    </w:r>
    <w:r w:rsidR="0050516D">
      <w:t xml:space="preserve">      </w:t>
    </w:r>
    <w:r w:rsidR="0050516D" w:rsidRPr="0050516D">
      <w:rPr>
        <w:rFonts w:ascii="Garamond" w:hAnsi="Garamond" w:cstheme="minorHAnsi"/>
        <w:b/>
        <w:sz w:val="36"/>
        <w:szCs w:val="28"/>
        <w:lang w:val="en-IN"/>
      </w:rPr>
      <w:t>CANDIDATE</w:t>
    </w:r>
    <w:r w:rsidR="0050516D">
      <w:rPr>
        <w:rFonts w:ascii="Garamond" w:hAnsi="Garamond" w:cstheme="minorHAnsi"/>
        <w:b/>
        <w:sz w:val="36"/>
        <w:szCs w:val="28"/>
        <w:lang w:val="en-IN"/>
      </w:rPr>
      <w:t xml:space="preserve"> 13</w:t>
    </w:r>
  </w:p>
  <w:p w14:paraId="6A3AECEA" w14:textId="68438527" w:rsidR="00C05AAA" w:rsidRPr="00FE729A" w:rsidRDefault="00556A68" w:rsidP="001234DB">
    <w:pPr>
      <w:spacing w:line="240" w:lineRule="atLeast"/>
      <w:ind w:firstLine="720"/>
      <w:jc w:val="right"/>
      <w:rPr>
        <w:rFonts w:eastAsia="MS Mincho"/>
        <w:sz w:val="28"/>
        <w:szCs w:val="28"/>
        <w:lang w:eastAsia="ja-JP"/>
      </w:rPr>
    </w:pPr>
    <w:r w:rsidRPr="00FE729A">
      <w:rPr>
        <w:rFonts w:eastAsia="MS Mincho"/>
        <w:sz w:val="28"/>
        <w:szCs w:val="22"/>
        <w:lang w:eastAsia="ja-JP"/>
      </w:rPr>
      <w:t xml:space="preserve">             </w:t>
    </w:r>
    <w:r w:rsidR="001234DB" w:rsidRPr="00FE729A">
      <w:rPr>
        <w:rFonts w:eastAsia="MS Mincho"/>
        <w:sz w:val="28"/>
        <w:szCs w:val="22"/>
        <w:lang w:eastAsia="ja-JP"/>
      </w:rPr>
      <w:t xml:space="preserve"> </w:t>
    </w:r>
    <w:r w:rsidR="00FE729A" w:rsidRPr="00FE729A">
      <w:rPr>
        <w:rFonts w:eastAsia="MS Mincho"/>
        <w:sz w:val="28"/>
        <w:szCs w:val="22"/>
        <w:lang w:eastAsia="ja-JP"/>
      </w:rPr>
      <w:t>CONSULTANT</w:t>
    </w:r>
  </w:p>
  <w:p w14:paraId="719FCE2E" w14:textId="77777777" w:rsidR="00C05AAA" w:rsidRPr="00B91141" w:rsidRDefault="00C05AAA" w:rsidP="00397782">
    <w:pPr>
      <w:jc w:val="center"/>
      <w:rPr>
        <w:rFonts w:eastAsia="MS Mincho"/>
        <w:b/>
        <w:color w:val="1F497D"/>
        <w:sz w:val="28"/>
        <w:szCs w:val="28"/>
        <w:lang w:eastAsia="ja-JP"/>
      </w:rPr>
    </w:pPr>
    <w:r w:rsidRPr="00B91141">
      <w:rPr>
        <w:rFonts w:eastAsia="MS Mincho"/>
        <w:b/>
        <w:color w:val="1F497D"/>
        <w:sz w:val="28"/>
        <w:szCs w:val="28"/>
        <w:lang w:eastAsia="ja-JP"/>
      </w:rPr>
      <w:t>___________________________________</w:t>
    </w:r>
    <w:r>
      <w:rPr>
        <w:rFonts w:eastAsia="MS Mincho"/>
        <w:b/>
        <w:color w:val="1F497D"/>
        <w:sz w:val="28"/>
        <w:szCs w:val="28"/>
        <w:lang w:eastAsia="ja-JP"/>
      </w:rPr>
      <w:t>___________</w:t>
    </w:r>
    <w:r w:rsidRPr="00B91141">
      <w:rPr>
        <w:rFonts w:eastAsia="MS Mincho"/>
        <w:b/>
        <w:color w:val="1F497D"/>
        <w:sz w:val="28"/>
        <w:szCs w:val="28"/>
        <w:lang w:eastAsia="ja-JP"/>
      </w:rPr>
      <w:t>____________________</w:t>
    </w:r>
  </w:p>
  <w:p w14:paraId="1AB5C09C" w14:textId="77777777" w:rsidR="00C05AAA" w:rsidRDefault="00C05A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9B1E8" w14:textId="77777777" w:rsidR="0050516D" w:rsidRDefault="005051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9AAE95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3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900" w:hanging="360"/>
      </w:pPr>
      <w:rPr>
        <w:rFonts w:ascii="Symbol" w:hAnsi="Symbol" w:cs="Symbol"/>
      </w:rPr>
    </w:lvl>
  </w:abstractNum>
  <w:abstractNum w:abstractNumId="5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6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"/>
      <w:lvlJc w:val="left"/>
      <w:pPr>
        <w:tabs>
          <w:tab w:val="num" w:pos="680"/>
        </w:tabs>
        <w:ind w:left="702" w:hanging="418"/>
      </w:pPr>
      <w:rPr>
        <w:rFonts w:ascii="Wingdings" w:hAnsi="Wingdings" w:cs="Wingdings"/>
        <w:sz w:val="16"/>
        <w:szCs w:val="16"/>
      </w:rPr>
    </w:lvl>
  </w:abstractNum>
  <w:abstractNum w:abstractNumId="7" w15:restartNumberingAfterBreak="0">
    <w:nsid w:val="00000007"/>
    <w:multiLevelType w:val="singleLevel"/>
    <w:tmpl w:val="00000007"/>
    <w:name w:val="WW8Num3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"/>
      <w:lvlJc w:val="left"/>
      <w:pPr>
        <w:tabs>
          <w:tab w:val="num" w:pos="680"/>
        </w:tabs>
        <w:ind w:left="702" w:hanging="418"/>
      </w:pPr>
      <w:rPr>
        <w:rFonts w:ascii="Wingdings" w:hAnsi="Wingdings" w:cs="Wingdings"/>
        <w:sz w:val="16"/>
        <w:szCs w:val="16"/>
      </w:rPr>
    </w:lvl>
  </w:abstractNum>
  <w:abstractNum w:abstractNumId="9" w15:restartNumberingAfterBreak="0">
    <w:nsid w:val="0000000A"/>
    <w:multiLevelType w:val="singleLevel"/>
    <w:tmpl w:val="0000000A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0" w15:restartNumberingAfterBreak="0">
    <w:nsid w:val="0000000B"/>
    <w:multiLevelType w:val="singleLevel"/>
    <w:tmpl w:val="0000000B"/>
    <w:name w:val="WW8Num3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pacing w:val="-6"/>
      </w:rPr>
    </w:lvl>
  </w:abstractNum>
  <w:abstractNum w:abstractNumId="11" w15:restartNumberingAfterBreak="0">
    <w:nsid w:val="0000000C"/>
    <w:multiLevelType w:val="singleLevel"/>
    <w:tmpl w:val="0000000C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2" w15:restartNumberingAfterBreak="0">
    <w:nsid w:val="0000000D"/>
    <w:multiLevelType w:val="singleLevel"/>
    <w:tmpl w:val="0000000D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"/>
      <w:lvlJc w:val="left"/>
      <w:pPr>
        <w:tabs>
          <w:tab w:val="num" w:pos="680"/>
        </w:tabs>
        <w:ind w:left="702" w:hanging="418"/>
      </w:pPr>
      <w:rPr>
        <w:rFonts w:ascii="Wingdings" w:hAnsi="Wingdings" w:cs="Wingdings"/>
        <w:sz w:val="16"/>
        <w:szCs w:val="16"/>
        <w:lang w:val="en-US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bullet"/>
      <w:lvlText w:val=""/>
      <w:lvlJc w:val="left"/>
      <w:pPr>
        <w:tabs>
          <w:tab w:val="num" w:pos="680"/>
        </w:tabs>
        <w:ind w:left="702" w:hanging="418"/>
      </w:pPr>
      <w:rPr>
        <w:rFonts w:ascii="Wingdings" w:hAnsi="Wingdings" w:cs="Wingdings"/>
        <w:sz w:val="16"/>
        <w:szCs w:val="16"/>
        <w:lang w:val="en-US"/>
      </w:rPr>
    </w:lvl>
  </w:abstractNum>
  <w:abstractNum w:abstractNumId="15" w15:restartNumberingAfterBreak="0">
    <w:nsid w:val="00000010"/>
    <w:multiLevelType w:val="singleLevel"/>
    <w:tmpl w:val="00000010"/>
    <w:name w:val="WW8Num16"/>
    <w:lvl w:ilvl="0">
      <w:start w:val="1"/>
      <w:numFmt w:val="bullet"/>
      <w:lvlText w:val=""/>
      <w:lvlJc w:val="left"/>
      <w:pPr>
        <w:tabs>
          <w:tab w:val="num" w:pos="680"/>
        </w:tabs>
        <w:ind w:left="702" w:hanging="418"/>
      </w:pPr>
      <w:rPr>
        <w:rFonts w:ascii="Wingdings" w:hAnsi="Wingdings" w:cs="Wingdings"/>
        <w:sz w:val="16"/>
        <w:szCs w:val="16"/>
        <w:lang w:val="en-US"/>
      </w:rPr>
    </w:lvl>
  </w:abstractNum>
  <w:abstractNum w:abstractNumId="16" w15:restartNumberingAfterBreak="0">
    <w:nsid w:val="018F6DCC"/>
    <w:multiLevelType w:val="multilevel"/>
    <w:tmpl w:val="1722BED0"/>
    <w:name w:val="WW8Num10"/>
    <w:styleLink w:val="ImportedStyle47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17" w15:restartNumberingAfterBreak="0">
    <w:nsid w:val="03562E19"/>
    <w:multiLevelType w:val="multilevel"/>
    <w:tmpl w:val="799A8E48"/>
    <w:name w:val="WW8Num12"/>
    <w:styleLink w:val="ImportedStyle13"/>
    <w:lvl w:ilvl="0">
      <w:numFmt w:val="bullet"/>
      <w:lvlText w:val="➢"/>
      <w:lvlJc w:val="left"/>
      <w:pPr>
        <w:tabs>
          <w:tab w:val="num" w:pos="393"/>
        </w:tabs>
        <w:ind w:left="393" w:hanging="393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18" w15:restartNumberingAfterBreak="0">
    <w:nsid w:val="04166E59"/>
    <w:multiLevelType w:val="hybridMultilevel"/>
    <w:tmpl w:val="86A83F0A"/>
    <w:name w:val="WW8Num13"/>
    <w:lvl w:ilvl="0" w:tplc="CFBE3754">
      <w:start w:val="1"/>
      <w:numFmt w:val="bullet"/>
      <w:pStyle w:val="RMBodyTex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cs="Symbol" w:hint="default"/>
      </w:rPr>
    </w:lvl>
    <w:lvl w:ilvl="1" w:tplc="23BC6318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12187BF8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cs="Wingdings" w:hint="default"/>
      </w:rPr>
    </w:lvl>
    <w:lvl w:ilvl="3" w:tplc="5688F2AA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cs="Symbol" w:hint="default"/>
      </w:rPr>
    </w:lvl>
    <w:lvl w:ilvl="4" w:tplc="17F45A42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2E12C978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cs="Wingdings" w:hint="default"/>
      </w:rPr>
    </w:lvl>
    <w:lvl w:ilvl="6" w:tplc="8C3C8570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cs="Symbol" w:hint="default"/>
      </w:rPr>
    </w:lvl>
    <w:lvl w:ilvl="7" w:tplc="BCCC659C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9BB4BE20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0A1D1A47"/>
    <w:multiLevelType w:val="hybridMultilevel"/>
    <w:tmpl w:val="06EE5090"/>
    <w:lvl w:ilvl="0" w:tplc="031471EE">
      <w:start w:val="1"/>
      <w:numFmt w:val="bullet"/>
      <w:pStyle w:val="Wyvil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BAD1289"/>
    <w:multiLevelType w:val="multilevel"/>
    <w:tmpl w:val="7526AC54"/>
    <w:styleLink w:val="List51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21" w15:restartNumberingAfterBreak="0">
    <w:nsid w:val="0D9F3273"/>
    <w:multiLevelType w:val="multilevel"/>
    <w:tmpl w:val="52E0CCF8"/>
    <w:styleLink w:val="ImportedStyle46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22" w15:restartNumberingAfterBreak="0">
    <w:nsid w:val="0DA23B80"/>
    <w:multiLevelType w:val="multilevel"/>
    <w:tmpl w:val="A702782E"/>
    <w:styleLink w:val="List21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23" w15:restartNumberingAfterBreak="0">
    <w:nsid w:val="0E8820B1"/>
    <w:multiLevelType w:val="multilevel"/>
    <w:tmpl w:val="B798BC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EE81A2E"/>
    <w:multiLevelType w:val="multilevel"/>
    <w:tmpl w:val="16FC027E"/>
    <w:styleLink w:val="ImportedStyle16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25" w15:restartNumberingAfterBreak="0">
    <w:nsid w:val="0EF5120B"/>
    <w:multiLevelType w:val="multilevel"/>
    <w:tmpl w:val="AAC25B12"/>
    <w:styleLink w:val="ImportedStyle28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26" w15:restartNumberingAfterBreak="0">
    <w:nsid w:val="0F572A7E"/>
    <w:multiLevelType w:val="multilevel"/>
    <w:tmpl w:val="DB0E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0FED2C06"/>
    <w:multiLevelType w:val="hybridMultilevel"/>
    <w:tmpl w:val="201AEDD4"/>
    <w:lvl w:ilvl="0" w:tplc="FFFFFFFF">
      <w:start w:val="1"/>
      <w:numFmt w:val="bullet"/>
      <w:pStyle w:val="BulletList1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102B7B8F"/>
    <w:multiLevelType w:val="multilevel"/>
    <w:tmpl w:val="C9D69B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0B94DF6"/>
    <w:multiLevelType w:val="multilevel"/>
    <w:tmpl w:val="2C901178"/>
    <w:styleLink w:val="List41"/>
    <w:lvl w:ilvl="0">
      <w:numFmt w:val="bullet"/>
      <w:lvlText w:val="➢"/>
      <w:lvlJc w:val="left"/>
      <w:rPr>
        <w:rFonts w:ascii="Century" w:eastAsia="Century" w:hAnsi="Century" w:cs="Century"/>
        <w:position w:val="0"/>
      </w:rPr>
    </w:lvl>
    <w:lvl w:ilvl="1">
      <w:start w:val="1"/>
      <w:numFmt w:val="bullet"/>
      <w:lvlText w:val="o"/>
      <w:lvlJc w:val="left"/>
      <w:rPr>
        <w:rFonts w:ascii="Century" w:eastAsia="Century" w:hAnsi="Century" w:cs="Century"/>
        <w:position w:val="0"/>
      </w:rPr>
    </w:lvl>
    <w:lvl w:ilvl="2">
      <w:start w:val="1"/>
      <w:numFmt w:val="bullet"/>
      <w:lvlText w:val="▪"/>
      <w:lvlJc w:val="left"/>
      <w:rPr>
        <w:rFonts w:ascii="Century" w:eastAsia="Century" w:hAnsi="Century" w:cs="Century"/>
        <w:position w:val="0"/>
      </w:rPr>
    </w:lvl>
    <w:lvl w:ilvl="3">
      <w:start w:val="1"/>
      <w:numFmt w:val="bullet"/>
      <w:lvlText w:val="•"/>
      <w:lvlJc w:val="left"/>
      <w:rPr>
        <w:rFonts w:ascii="Century" w:eastAsia="Century" w:hAnsi="Century" w:cs="Century"/>
        <w:position w:val="0"/>
      </w:rPr>
    </w:lvl>
    <w:lvl w:ilvl="4">
      <w:start w:val="1"/>
      <w:numFmt w:val="bullet"/>
      <w:lvlText w:val="o"/>
      <w:lvlJc w:val="left"/>
      <w:rPr>
        <w:rFonts w:ascii="Century" w:eastAsia="Century" w:hAnsi="Century" w:cs="Century"/>
        <w:position w:val="0"/>
      </w:rPr>
    </w:lvl>
    <w:lvl w:ilvl="5">
      <w:start w:val="1"/>
      <w:numFmt w:val="bullet"/>
      <w:lvlText w:val="▪"/>
      <w:lvlJc w:val="left"/>
      <w:rPr>
        <w:rFonts w:ascii="Century" w:eastAsia="Century" w:hAnsi="Century" w:cs="Century"/>
        <w:position w:val="0"/>
      </w:rPr>
    </w:lvl>
    <w:lvl w:ilvl="6">
      <w:start w:val="1"/>
      <w:numFmt w:val="bullet"/>
      <w:lvlText w:val="•"/>
      <w:lvlJc w:val="left"/>
      <w:rPr>
        <w:rFonts w:ascii="Century" w:eastAsia="Century" w:hAnsi="Century" w:cs="Century"/>
        <w:position w:val="0"/>
      </w:rPr>
    </w:lvl>
    <w:lvl w:ilvl="7">
      <w:start w:val="1"/>
      <w:numFmt w:val="bullet"/>
      <w:lvlText w:val="o"/>
      <w:lvlJc w:val="left"/>
      <w:rPr>
        <w:rFonts w:ascii="Century" w:eastAsia="Century" w:hAnsi="Century" w:cs="Century"/>
        <w:position w:val="0"/>
      </w:rPr>
    </w:lvl>
    <w:lvl w:ilvl="8">
      <w:start w:val="1"/>
      <w:numFmt w:val="bullet"/>
      <w:lvlText w:val="▪"/>
      <w:lvlJc w:val="left"/>
      <w:rPr>
        <w:rFonts w:ascii="Century" w:eastAsia="Century" w:hAnsi="Century" w:cs="Century"/>
        <w:position w:val="0"/>
      </w:rPr>
    </w:lvl>
  </w:abstractNum>
  <w:abstractNum w:abstractNumId="30" w15:restartNumberingAfterBreak="0">
    <w:nsid w:val="14617570"/>
    <w:multiLevelType w:val="multilevel"/>
    <w:tmpl w:val="36E69E34"/>
    <w:styleLink w:val="ImportedStyle5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31" w15:restartNumberingAfterBreak="0">
    <w:nsid w:val="163237F4"/>
    <w:multiLevelType w:val="hybridMultilevel"/>
    <w:tmpl w:val="09648C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67001B8"/>
    <w:multiLevelType w:val="multilevel"/>
    <w:tmpl w:val="2750A0E6"/>
    <w:styleLink w:val="List11"/>
    <w:lvl w:ilvl="0">
      <w:numFmt w:val="bullet"/>
      <w:lvlText w:val="➢"/>
      <w:lvlJc w:val="left"/>
      <w:pPr>
        <w:tabs>
          <w:tab w:val="num" w:pos="279"/>
        </w:tabs>
        <w:ind w:left="279" w:hanging="279"/>
      </w:pPr>
      <w:rPr>
        <w:rFonts w:ascii="Times Roman" w:eastAsia="Times Roman" w:hAnsi="Times Roman" w:cs="Times Roman"/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33" w15:restartNumberingAfterBreak="0">
    <w:nsid w:val="177D4AEE"/>
    <w:multiLevelType w:val="hybridMultilevel"/>
    <w:tmpl w:val="CA723470"/>
    <w:name w:val="WW8Num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17F96F8E"/>
    <w:multiLevelType w:val="hybridMultilevel"/>
    <w:tmpl w:val="E88278D0"/>
    <w:lvl w:ilvl="0" w:tplc="D98A432A">
      <w:start w:val="1"/>
      <w:numFmt w:val="bullet"/>
      <w:pStyle w:val="Head1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66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87A3A05"/>
    <w:multiLevelType w:val="multilevel"/>
    <w:tmpl w:val="20D61630"/>
    <w:styleLink w:val="ImportedStyle44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36" w15:restartNumberingAfterBreak="0">
    <w:nsid w:val="1A7A7D66"/>
    <w:multiLevelType w:val="multilevel"/>
    <w:tmpl w:val="12547448"/>
    <w:styleLink w:val="List10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37" w15:restartNumberingAfterBreak="0">
    <w:nsid w:val="1B2218AF"/>
    <w:multiLevelType w:val="multilevel"/>
    <w:tmpl w:val="2CAE5674"/>
    <w:styleLink w:val="ImportedStyle15"/>
    <w:lvl w:ilvl="0">
      <w:numFmt w:val="bullet"/>
      <w:lvlText w:val="➢"/>
      <w:lvlJc w:val="left"/>
      <w:pPr>
        <w:tabs>
          <w:tab w:val="num" w:pos="393"/>
        </w:tabs>
        <w:ind w:left="393" w:hanging="393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38" w15:restartNumberingAfterBreak="0">
    <w:nsid w:val="1B7F7EE8"/>
    <w:multiLevelType w:val="hybridMultilevel"/>
    <w:tmpl w:val="95BA7B84"/>
    <w:lvl w:ilvl="0" w:tplc="4AAAD10E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BE675A5"/>
    <w:multiLevelType w:val="hybridMultilevel"/>
    <w:tmpl w:val="77A6A24A"/>
    <w:lvl w:ilvl="0" w:tplc="9D52EEE0">
      <w:start w:val="1"/>
      <w:numFmt w:val="bullet"/>
      <w:lvlRestart w:val="0"/>
      <w:pStyle w:val="NGABullet1"/>
      <w:lvlText w:val="●"/>
      <w:lvlJc w:val="left"/>
      <w:pPr>
        <w:tabs>
          <w:tab w:val="num" w:pos="360"/>
        </w:tabs>
        <w:ind w:left="360" w:hanging="173"/>
      </w:pPr>
      <w:rPr>
        <w:rFonts w:ascii="Times New Roman" w:hAnsi="Times New Roman" w:cs="Times New Roman" w:hint="default"/>
        <w:color w:val="4E0064"/>
      </w:rPr>
    </w:lvl>
    <w:lvl w:ilvl="1" w:tplc="C96A6F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CB664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5FFEEB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97C273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03072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D5435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6A4454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54EAC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1C226A9D"/>
    <w:multiLevelType w:val="multilevel"/>
    <w:tmpl w:val="BF3299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C760FEA"/>
    <w:multiLevelType w:val="hybridMultilevel"/>
    <w:tmpl w:val="C5F252B6"/>
    <w:lvl w:ilvl="0" w:tplc="A4C24824">
      <w:start w:val="1"/>
      <w:numFmt w:val="bullet"/>
      <w:pStyle w:val="SAP-TablebulletedTex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15E56E3"/>
    <w:multiLevelType w:val="multilevel"/>
    <w:tmpl w:val="2EBC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23465C87"/>
    <w:multiLevelType w:val="hybridMultilevel"/>
    <w:tmpl w:val="35242572"/>
    <w:lvl w:ilvl="0" w:tplc="02D06082">
      <w:start w:val="1"/>
      <w:numFmt w:val="bullet"/>
      <w:pStyle w:val="HCLAXON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33399"/>
      </w:rPr>
    </w:lvl>
    <w:lvl w:ilvl="1" w:tplc="25E29A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2AA0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1AFE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C64F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9830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94BC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CEEB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72454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4B90E46"/>
    <w:multiLevelType w:val="multilevel"/>
    <w:tmpl w:val="B798BC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26EC5A07"/>
    <w:multiLevelType w:val="hybridMultilevel"/>
    <w:tmpl w:val="3CB07BBA"/>
    <w:lvl w:ilvl="0" w:tplc="572E0A76">
      <w:start w:val="1"/>
      <w:numFmt w:val="bullet"/>
      <w:pStyle w:val="s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5EA4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7C6E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6042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183D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E40B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5AB5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7E9A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F4D8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79E0FB1"/>
    <w:multiLevelType w:val="multilevel"/>
    <w:tmpl w:val="4C9C6B14"/>
    <w:styleLink w:val="ImportedStyle48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</w:abstractNum>
  <w:abstractNum w:abstractNumId="47" w15:restartNumberingAfterBreak="0">
    <w:nsid w:val="28B6179C"/>
    <w:multiLevelType w:val="multilevel"/>
    <w:tmpl w:val="BDE0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2AA06CE5"/>
    <w:multiLevelType w:val="multilevel"/>
    <w:tmpl w:val="B798BC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2BA0594A"/>
    <w:multiLevelType w:val="multilevel"/>
    <w:tmpl w:val="586A40E4"/>
    <w:styleLink w:val="ImportedStyle22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50" w15:restartNumberingAfterBreak="0">
    <w:nsid w:val="2CA97EA9"/>
    <w:multiLevelType w:val="multilevel"/>
    <w:tmpl w:val="BB2E85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D60656B"/>
    <w:multiLevelType w:val="multilevel"/>
    <w:tmpl w:val="EF6A49FA"/>
    <w:styleLink w:val="List8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52" w15:restartNumberingAfterBreak="0">
    <w:nsid w:val="2E647C6E"/>
    <w:multiLevelType w:val="multilevel"/>
    <w:tmpl w:val="979601B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00F750F"/>
    <w:multiLevelType w:val="multilevel"/>
    <w:tmpl w:val="079898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076696A"/>
    <w:multiLevelType w:val="hybridMultilevel"/>
    <w:tmpl w:val="C1EC27F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33C128F7"/>
    <w:multiLevelType w:val="multilevel"/>
    <w:tmpl w:val="66D0B2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7296465"/>
    <w:multiLevelType w:val="multilevel"/>
    <w:tmpl w:val="8B3635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379165A4"/>
    <w:multiLevelType w:val="multilevel"/>
    <w:tmpl w:val="2AB83852"/>
    <w:styleLink w:val="ImportedStyle41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58" w15:restartNumberingAfterBreak="0">
    <w:nsid w:val="38EA2728"/>
    <w:multiLevelType w:val="hybridMultilevel"/>
    <w:tmpl w:val="D7E636E6"/>
    <w:lvl w:ilvl="0" w:tplc="FFFFFFFF">
      <w:start w:val="1"/>
      <w:numFmt w:val="bullet"/>
      <w:pStyle w:val="Normalaril1o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7CEA7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9CA2B6D"/>
    <w:multiLevelType w:val="multilevel"/>
    <w:tmpl w:val="4394D342"/>
    <w:styleLink w:val="List16"/>
    <w:lvl w:ilvl="0">
      <w:numFmt w:val="bullet"/>
      <w:lvlText w:val="➢"/>
      <w:lvlJc w:val="left"/>
      <w:pPr>
        <w:tabs>
          <w:tab w:val="num" w:pos="279"/>
        </w:tabs>
        <w:ind w:left="279" w:hanging="279"/>
      </w:pPr>
      <w:rPr>
        <w:rFonts w:ascii="Times Roman" w:eastAsia="Times Roman" w:hAnsi="Times Roman" w:cs="Times Roman"/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60" w15:restartNumberingAfterBreak="0">
    <w:nsid w:val="3A0A5207"/>
    <w:multiLevelType w:val="multilevel"/>
    <w:tmpl w:val="5AE8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3A3B2BB3"/>
    <w:multiLevelType w:val="hybridMultilevel"/>
    <w:tmpl w:val="52C837D2"/>
    <w:lvl w:ilvl="0" w:tplc="FFFFFFFF">
      <w:start w:val="1"/>
      <w:numFmt w:val="bullet"/>
      <w:pStyle w:val="NormalAri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2" w15:restartNumberingAfterBreak="0">
    <w:nsid w:val="3AB56B6E"/>
    <w:multiLevelType w:val="multilevel"/>
    <w:tmpl w:val="632C088A"/>
    <w:styleLink w:val="List7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63" w15:restartNumberingAfterBreak="0">
    <w:nsid w:val="3C23444E"/>
    <w:multiLevelType w:val="hybridMultilevel"/>
    <w:tmpl w:val="45D2E39A"/>
    <w:lvl w:ilvl="0" w:tplc="083C5AFC">
      <w:start w:val="1"/>
      <w:numFmt w:val="bullet"/>
      <w:pStyle w:val="BulletPoin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16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E2A0A94"/>
    <w:multiLevelType w:val="multilevel"/>
    <w:tmpl w:val="FEC43C26"/>
    <w:styleLink w:val="List9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65" w15:restartNumberingAfterBreak="0">
    <w:nsid w:val="3E4C2E57"/>
    <w:multiLevelType w:val="multilevel"/>
    <w:tmpl w:val="E454F1F0"/>
    <w:styleLink w:val="ImportedStyle33"/>
    <w:lvl w:ilvl="0">
      <w:numFmt w:val="bullet"/>
      <w:lvlText w:val="➢"/>
      <w:lvlJc w:val="left"/>
      <w:pPr>
        <w:tabs>
          <w:tab w:val="num" w:pos="332"/>
        </w:tabs>
        <w:ind w:left="332" w:hanging="332"/>
      </w:pPr>
      <w:rPr>
        <w:rFonts w:ascii="Times Roman" w:eastAsia="Times Roman" w:hAnsi="Times Roman" w:cs="Times Roman"/>
        <w:color w:val="000000"/>
        <w:position w:val="0"/>
        <w:sz w:val="24"/>
        <w:szCs w:val="24"/>
        <w:lang w:val="en-US"/>
      </w:rPr>
    </w:lvl>
    <w:lvl w:ilvl="1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66" w15:restartNumberingAfterBreak="0">
    <w:nsid w:val="400C4941"/>
    <w:multiLevelType w:val="multilevel"/>
    <w:tmpl w:val="EEDC24EA"/>
    <w:styleLink w:val="ImportedStyle4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67" w15:restartNumberingAfterBreak="0">
    <w:nsid w:val="40A073BB"/>
    <w:multiLevelType w:val="multilevel"/>
    <w:tmpl w:val="4220569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0C8097F"/>
    <w:multiLevelType w:val="multilevel"/>
    <w:tmpl w:val="F4227702"/>
    <w:styleLink w:val="ImportedStyle19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69" w15:restartNumberingAfterBreak="0">
    <w:nsid w:val="46A86277"/>
    <w:multiLevelType w:val="multilevel"/>
    <w:tmpl w:val="5AC49F82"/>
    <w:styleLink w:val="ImportedStyle18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70" w15:restartNumberingAfterBreak="0">
    <w:nsid w:val="48A349F5"/>
    <w:multiLevelType w:val="multilevel"/>
    <w:tmpl w:val="DB26FB7E"/>
    <w:styleLink w:val="ImportedStyle12"/>
    <w:lvl w:ilvl="0">
      <w:numFmt w:val="bullet"/>
      <w:lvlText w:val="➢"/>
      <w:lvlJc w:val="left"/>
      <w:pPr>
        <w:tabs>
          <w:tab w:val="num" w:pos="393"/>
        </w:tabs>
        <w:ind w:left="393" w:hanging="393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71" w15:restartNumberingAfterBreak="0">
    <w:nsid w:val="49A45AF2"/>
    <w:multiLevelType w:val="hybridMultilevel"/>
    <w:tmpl w:val="7B4E0688"/>
    <w:lvl w:ilvl="0" w:tplc="04090005">
      <w:start w:val="1"/>
      <w:numFmt w:val="bullet"/>
      <w:pStyle w:val="VasantTimesBulletSty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pStyle w:val="VasantArialBulletStyl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49E64180"/>
    <w:multiLevelType w:val="multilevel"/>
    <w:tmpl w:val="B798BC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4A1B3342"/>
    <w:multiLevelType w:val="multilevel"/>
    <w:tmpl w:val="71F2D328"/>
    <w:styleLink w:val="ImportedStyle7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74" w15:restartNumberingAfterBreak="0">
    <w:nsid w:val="4AE03CC1"/>
    <w:multiLevelType w:val="multilevel"/>
    <w:tmpl w:val="FA8A4910"/>
    <w:styleLink w:val="ImportedStyle17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olor w:val="000000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75" w15:restartNumberingAfterBreak="0">
    <w:nsid w:val="513C2FC9"/>
    <w:multiLevelType w:val="multilevel"/>
    <w:tmpl w:val="BA18C904"/>
    <w:styleLink w:val="ImportedStyle40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76" w15:restartNumberingAfterBreak="0">
    <w:nsid w:val="51ED3DF8"/>
    <w:multiLevelType w:val="multilevel"/>
    <w:tmpl w:val="032283BC"/>
    <w:styleLink w:val="ImportedStyle1"/>
    <w:lvl w:ilvl="0">
      <w:numFmt w:val="bullet"/>
      <w:lvlText w:val="➢"/>
      <w:lvlJc w:val="left"/>
      <w:pPr>
        <w:tabs>
          <w:tab w:val="num" w:pos="393"/>
        </w:tabs>
        <w:ind w:left="393" w:hanging="393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77" w15:restartNumberingAfterBreak="0">
    <w:nsid w:val="52490DFC"/>
    <w:multiLevelType w:val="multilevel"/>
    <w:tmpl w:val="3C62E1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52F67B69"/>
    <w:multiLevelType w:val="multilevel"/>
    <w:tmpl w:val="60C4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3C3153F"/>
    <w:multiLevelType w:val="multilevel"/>
    <w:tmpl w:val="6FC4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53D2550D"/>
    <w:multiLevelType w:val="multilevel"/>
    <w:tmpl w:val="49A467A0"/>
    <w:styleLink w:val="List0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81" w15:restartNumberingAfterBreak="0">
    <w:nsid w:val="54AF06B9"/>
    <w:multiLevelType w:val="multilevel"/>
    <w:tmpl w:val="32D0E018"/>
    <w:styleLink w:val="ImportedStyle11"/>
    <w:lvl w:ilvl="0">
      <w:numFmt w:val="bullet"/>
      <w:lvlText w:val="➢"/>
      <w:lvlJc w:val="left"/>
      <w:pPr>
        <w:tabs>
          <w:tab w:val="num" w:pos="393"/>
        </w:tabs>
        <w:ind w:left="393" w:hanging="393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82" w15:restartNumberingAfterBreak="0">
    <w:nsid w:val="551B294C"/>
    <w:multiLevelType w:val="multilevel"/>
    <w:tmpl w:val="B798BC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 w15:restartNumberingAfterBreak="0">
    <w:nsid w:val="55BE14E4"/>
    <w:multiLevelType w:val="multilevel"/>
    <w:tmpl w:val="2FB0C6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 w15:restartNumberingAfterBreak="0">
    <w:nsid w:val="566A7726"/>
    <w:multiLevelType w:val="singleLevel"/>
    <w:tmpl w:val="708C44A8"/>
    <w:lvl w:ilvl="0">
      <w:start w:val="1"/>
      <w:numFmt w:val="bullet"/>
      <w:pStyle w:val="ResBulletChar"/>
      <w:lvlText w:val=""/>
      <w:legacy w:legacy="1" w:legacySpace="0" w:legacyIndent="360"/>
      <w:lvlJc w:val="left"/>
      <w:pPr>
        <w:ind w:left="1660" w:hanging="360"/>
      </w:pPr>
      <w:rPr>
        <w:rFonts w:ascii="Symbol" w:hAnsi="Symbol" w:hint="default"/>
      </w:rPr>
    </w:lvl>
  </w:abstractNum>
  <w:abstractNum w:abstractNumId="85" w15:restartNumberingAfterBreak="0">
    <w:nsid w:val="567F1036"/>
    <w:multiLevelType w:val="hybridMultilevel"/>
    <w:tmpl w:val="66E85F10"/>
    <w:lvl w:ilvl="0" w:tplc="67965022">
      <w:start w:val="1"/>
      <w:numFmt w:val="bullet"/>
      <w:pStyle w:val="ResumeBulletsCoreComp"/>
      <w:lvlText w:val=""/>
      <w:lvlJc w:val="left"/>
      <w:pPr>
        <w:ind w:left="3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86" w15:restartNumberingAfterBreak="0">
    <w:nsid w:val="596E087F"/>
    <w:multiLevelType w:val="multilevel"/>
    <w:tmpl w:val="3DFC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5CE20BAA"/>
    <w:multiLevelType w:val="multilevel"/>
    <w:tmpl w:val="35F66D94"/>
    <w:styleLink w:val="ImportedStyle49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88" w15:restartNumberingAfterBreak="0">
    <w:nsid w:val="5D0727D9"/>
    <w:multiLevelType w:val="multilevel"/>
    <w:tmpl w:val="CFB03A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 w15:restartNumberingAfterBreak="0">
    <w:nsid w:val="5DB7040A"/>
    <w:multiLevelType w:val="multilevel"/>
    <w:tmpl w:val="0409001D"/>
    <w:styleLink w:val="1ai"/>
    <w:lvl w:ilvl="0">
      <w:start w:val="1"/>
      <w:numFmt w:val="decimal"/>
      <w:pStyle w:val="Achievement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0" w15:restartNumberingAfterBreak="0">
    <w:nsid w:val="5EA47773"/>
    <w:multiLevelType w:val="multilevel"/>
    <w:tmpl w:val="814CCBCA"/>
    <w:styleLink w:val="List15"/>
    <w:lvl w:ilvl="0">
      <w:numFmt w:val="bullet"/>
      <w:lvlText w:val="➢"/>
      <w:lvlJc w:val="left"/>
      <w:pPr>
        <w:tabs>
          <w:tab w:val="num" w:pos="279"/>
        </w:tabs>
        <w:ind w:left="279" w:hanging="279"/>
      </w:pPr>
      <w:rPr>
        <w:rFonts w:ascii="Times Roman" w:eastAsia="Times Roman" w:hAnsi="Times Roman" w:cs="Times Roman"/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91" w15:restartNumberingAfterBreak="0">
    <w:nsid w:val="61BC2542"/>
    <w:multiLevelType w:val="multilevel"/>
    <w:tmpl w:val="1C868958"/>
    <w:styleLink w:val="ImportedStyle31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92" w15:restartNumberingAfterBreak="0">
    <w:nsid w:val="61CD414E"/>
    <w:multiLevelType w:val="multilevel"/>
    <w:tmpl w:val="3078D9BC"/>
    <w:styleLink w:val="ImportedStyle3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93" w15:restartNumberingAfterBreak="0">
    <w:nsid w:val="61FC3AD6"/>
    <w:multiLevelType w:val="multilevel"/>
    <w:tmpl w:val="EBF236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 w15:restartNumberingAfterBreak="0">
    <w:nsid w:val="63AC147B"/>
    <w:multiLevelType w:val="hybridMultilevel"/>
    <w:tmpl w:val="E4C04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49F722E"/>
    <w:multiLevelType w:val="multilevel"/>
    <w:tmpl w:val="23FAAE9C"/>
    <w:styleLink w:val="ImportedStyle6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96" w15:restartNumberingAfterBreak="0">
    <w:nsid w:val="66982AE6"/>
    <w:multiLevelType w:val="multilevel"/>
    <w:tmpl w:val="CE76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66A76C18"/>
    <w:multiLevelType w:val="multilevel"/>
    <w:tmpl w:val="48BCE1AE"/>
    <w:styleLink w:val="ImportedStyle2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98" w15:restartNumberingAfterBreak="0">
    <w:nsid w:val="696D5A63"/>
    <w:multiLevelType w:val="multilevel"/>
    <w:tmpl w:val="8F7277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" w15:restartNumberingAfterBreak="0">
    <w:nsid w:val="6B4208CB"/>
    <w:multiLevelType w:val="multilevel"/>
    <w:tmpl w:val="0882B250"/>
    <w:styleLink w:val="List13"/>
    <w:lvl w:ilvl="0">
      <w:numFmt w:val="bullet"/>
      <w:lvlText w:val="➢"/>
      <w:lvlJc w:val="left"/>
      <w:pPr>
        <w:tabs>
          <w:tab w:val="num" w:pos="230"/>
        </w:tabs>
        <w:ind w:left="230" w:hanging="230"/>
      </w:pPr>
      <w:rPr>
        <w:rFonts w:ascii="Times Roman" w:eastAsia="Times Roman" w:hAnsi="Times Roman" w:cs="Times Roman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100" w15:restartNumberingAfterBreak="0">
    <w:nsid w:val="6BA0225B"/>
    <w:multiLevelType w:val="multilevel"/>
    <w:tmpl w:val="8ADA750E"/>
    <w:styleLink w:val="ImportedStyle50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101" w15:restartNumberingAfterBreak="0">
    <w:nsid w:val="6BF56693"/>
    <w:multiLevelType w:val="multilevel"/>
    <w:tmpl w:val="B4D4A15A"/>
    <w:styleLink w:val="ImportedStyle20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102" w15:restartNumberingAfterBreak="0">
    <w:nsid w:val="6D42474E"/>
    <w:multiLevelType w:val="multilevel"/>
    <w:tmpl w:val="70A6F592"/>
    <w:styleLink w:val="List1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103" w15:restartNumberingAfterBreak="0">
    <w:nsid w:val="6DB20E16"/>
    <w:multiLevelType w:val="multilevel"/>
    <w:tmpl w:val="169E00FC"/>
    <w:styleLink w:val="List6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104" w15:restartNumberingAfterBreak="0">
    <w:nsid w:val="6E602FB0"/>
    <w:multiLevelType w:val="multilevel"/>
    <w:tmpl w:val="7666CC7E"/>
    <w:styleLink w:val="ImportedStyle43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105" w15:restartNumberingAfterBreak="0">
    <w:nsid w:val="6EE21CD9"/>
    <w:multiLevelType w:val="multilevel"/>
    <w:tmpl w:val="AE5218A4"/>
    <w:styleLink w:val="List31"/>
    <w:lvl w:ilvl="0">
      <w:numFmt w:val="bullet"/>
      <w:lvlText w:val="➢"/>
      <w:lvlJc w:val="left"/>
      <w:rPr>
        <w:rFonts w:ascii="Century" w:eastAsia="Century" w:hAnsi="Century" w:cs="Century"/>
        <w:position w:val="0"/>
      </w:rPr>
    </w:lvl>
    <w:lvl w:ilvl="1">
      <w:start w:val="1"/>
      <w:numFmt w:val="bullet"/>
      <w:lvlText w:val="o"/>
      <w:lvlJc w:val="left"/>
      <w:rPr>
        <w:rFonts w:ascii="Century" w:eastAsia="Century" w:hAnsi="Century" w:cs="Century"/>
        <w:position w:val="0"/>
      </w:rPr>
    </w:lvl>
    <w:lvl w:ilvl="2">
      <w:start w:val="1"/>
      <w:numFmt w:val="bullet"/>
      <w:lvlText w:val="▪"/>
      <w:lvlJc w:val="left"/>
      <w:rPr>
        <w:rFonts w:ascii="Century" w:eastAsia="Century" w:hAnsi="Century" w:cs="Century"/>
        <w:position w:val="0"/>
      </w:rPr>
    </w:lvl>
    <w:lvl w:ilvl="3">
      <w:start w:val="1"/>
      <w:numFmt w:val="bullet"/>
      <w:lvlText w:val="•"/>
      <w:lvlJc w:val="left"/>
      <w:rPr>
        <w:rFonts w:ascii="Century" w:eastAsia="Century" w:hAnsi="Century" w:cs="Century"/>
        <w:position w:val="0"/>
      </w:rPr>
    </w:lvl>
    <w:lvl w:ilvl="4">
      <w:start w:val="1"/>
      <w:numFmt w:val="bullet"/>
      <w:lvlText w:val="o"/>
      <w:lvlJc w:val="left"/>
      <w:rPr>
        <w:rFonts w:ascii="Century" w:eastAsia="Century" w:hAnsi="Century" w:cs="Century"/>
        <w:position w:val="0"/>
      </w:rPr>
    </w:lvl>
    <w:lvl w:ilvl="5">
      <w:start w:val="1"/>
      <w:numFmt w:val="bullet"/>
      <w:lvlText w:val="▪"/>
      <w:lvlJc w:val="left"/>
      <w:rPr>
        <w:rFonts w:ascii="Century" w:eastAsia="Century" w:hAnsi="Century" w:cs="Century"/>
        <w:position w:val="0"/>
      </w:rPr>
    </w:lvl>
    <w:lvl w:ilvl="6">
      <w:start w:val="1"/>
      <w:numFmt w:val="bullet"/>
      <w:lvlText w:val="•"/>
      <w:lvlJc w:val="left"/>
      <w:rPr>
        <w:rFonts w:ascii="Century" w:eastAsia="Century" w:hAnsi="Century" w:cs="Century"/>
        <w:position w:val="0"/>
      </w:rPr>
    </w:lvl>
    <w:lvl w:ilvl="7">
      <w:start w:val="1"/>
      <w:numFmt w:val="bullet"/>
      <w:lvlText w:val="o"/>
      <w:lvlJc w:val="left"/>
      <w:rPr>
        <w:rFonts w:ascii="Century" w:eastAsia="Century" w:hAnsi="Century" w:cs="Century"/>
        <w:position w:val="0"/>
      </w:rPr>
    </w:lvl>
    <w:lvl w:ilvl="8">
      <w:start w:val="1"/>
      <w:numFmt w:val="bullet"/>
      <w:lvlText w:val="▪"/>
      <w:lvlJc w:val="left"/>
      <w:rPr>
        <w:rFonts w:ascii="Century" w:eastAsia="Century" w:hAnsi="Century" w:cs="Century"/>
        <w:position w:val="0"/>
      </w:rPr>
    </w:lvl>
  </w:abstractNum>
  <w:abstractNum w:abstractNumId="106" w15:restartNumberingAfterBreak="0">
    <w:nsid w:val="70D86D15"/>
    <w:multiLevelType w:val="multilevel"/>
    <w:tmpl w:val="B798BC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7" w15:restartNumberingAfterBreak="0">
    <w:nsid w:val="71982DBF"/>
    <w:multiLevelType w:val="multilevel"/>
    <w:tmpl w:val="7C564B6A"/>
    <w:styleLink w:val="ImportedStyle21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olor w:val="000000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108" w15:restartNumberingAfterBreak="0">
    <w:nsid w:val="7248096A"/>
    <w:multiLevelType w:val="multilevel"/>
    <w:tmpl w:val="D6540F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9" w15:restartNumberingAfterBreak="0">
    <w:nsid w:val="7672479C"/>
    <w:multiLevelType w:val="multilevel"/>
    <w:tmpl w:val="F370B792"/>
    <w:styleLink w:val="ImportedStyle14"/>
    <w:lvl w:ilvl="0">
      <w:numFmt w:val="bullet"/>
      <w:lvlText w:val="➢"/>
      <w:lvlJc w:val="left"/>
      <w:pPr>
        <w:tabs>
          <w:tab w:val="num" w:pos="393"/>
        </w:tabs>
        <w:ind w:left="393" w:hanging="393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110" w15:restartNumberingAfterBreak="0">
    <w:nsid w:val="772C170C"/>
    <w:multiLevelType w:val="multilevel"/>
    <w:tmpl w:val="9FEE05A4"/>
    <w:styleLink w:val="List12"/>
    <w:lvl w:ilvl="0">
      <w:numFmt w:val="bullet"/>
      <w:lvlText w:val="➢"/>
      <w:lvlJc w:val="left"/>
      <w:pPr>
        <w:tabs>
          <w:tab w:val="num" w:pos="230"/>
        </w:tabs>
        <w:ind w:left="230" w:hanging="230"/>
      </w:pPr>
      <w:rPr>
        <w:rFonts w:ascii="Times Roman" w:eastAsia="Times Roman" w:hAnsi="Times Roman" w:cs="Times Roman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111" w15:restartNumberingAfterBreak="0">
    <w:nsid w:val="77E8480E"/>
    <w:multiLevelType w:val="hybridMultilevel"/>
    <w:tmpl w:val="B0A428A8"/>
    <w:lvl w:ilvl="0" w:tplc="5B0646F4">
      <w:start w:val="1"/>
      <w:numFmt w:val="bullet"/>
      <w:pStyle w:val="NormalLatinBookAntiqu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2" w15:restartNumberingAfterBreak="0">
    <w:nsid w:val="7835605C"/>
    <w:multiLevelType w:val="multilevel"/>
    <w:tmpl w:val="F982A3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8D84E52"/>
    <w:multiLevelType w:val="multilevel"/>
    <w:tmpl w:val="B8484B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4" w15:restartNumberingAfterBreak="0">
    <w:nsid w:val="791C0C33"/>
    <w:multiLevelType w:val="multilevel"/>
    <w:tmpl w:val="6E4A7A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5" w15:restartNumberingAfterBreak="0">
    <w:nsid w:val="79626969"/>
    <w:multiLevelType w:val="multilevel"/>
    <w:tmpl w:val="7F4E47D8"/>
    <w:styleLink w:val="ImportedStyle45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116" w15:restartNumberingAfterBreak="0">
    <w:nsid w:val="79EE00DB"/>
    <w:multiLevelType w:val="multilevel"/>
    <w:tmpl w:val="FC027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BAA0E6D"/>
    <w:multiLevelType w:val="multilevel"/>
    <w:tmpl w:val="20C8FBC8"/>
    <w:styleLink w:val="List14"/>
    <w:lvl w:ilvl="0">
      <w:numFmt w:val="bullet"/>
      <w:lvlText w:val="➢"/>
      <w:lvlJc w:val="left"/>
      <w:pPr>
        <w:tabs>
          <w:tab w:val="num" w:pos="279"/>
        </w:tabs>
        <w:ind w:left="279" w:hanging="279"/>
      </w:pPr>
      <w:rPr>
        <w:rFonts w:ascii="Times Roman" w:eastAsia="Times Roman" w:hAnsi="Times Roman" w:cs="Times Roman"/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118" w15:restartNumberingAfterBreak="0">
    <w:nsid w:val="7C7E31A5"/>
    <w:multiLevelType w:val="multilevel"/>
    <w:tmpl w:val="924E561E"/>
    <w:styleLink w:val="ImportedStyle42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119" w15:restartNumberingAfterBreak="0">
    <w:nsid w:val="7E5F6681"/>
    <w:multiLevelType w:val="multilevel"/>
    <w:tmpl w:val="7FCAC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FA36C57"/>
    <w:multiLevelType w:val="multilevel"/>
    <w:tmpl w:val="41E2F3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116439604">
    <w:abstractNumId w:val="89"/>
  </w:num>
  <w:num w:numId="2" w16cid:durableId="1585144716">
    <w:abstractNumId w:val="39"/>
  </w:num>
  <w:num w:numId="3" w16cid:durableId="348531746">
    <w:abstractNumId w:val="18"/>
  </w:num>
  <w:num w:numId="4" w16cid:durableId="704450882">
    <w:abstractNumId w:val="45"/>
  </w:num>
  <w:num w:numId="5" w16cid:durableId="940721718">
    <w:abstractNumId w:val="76"/>
  </w:num>
  <w:num w:numId="6" w16cid:durableId="1913268917">
    <w:abstractNumId w:val="97"/>
  </w:num>
  <w:num w:numId="7" w16cid:durableId="93790369">
    <w:abstractNumId w:val="92"/>
  </w:num>
  <w:num w:numId="8" w16cid:durableId="846556407">
    <w:abstractNumId w:val="66"/>
  </w:num>
  <w:num w:numId="9" w16cid:durableId="515310254">
    <w:abstractNumId w:val="30"/>
  </w:num>
  <w:num w:numId="10" w16cid:durableId="1796756279">
    <w:abstractNumId w:val="95"/>
  </w:num>
  <w:num w:numId="11" w16cid:durableId="577599377">
    <w:abstractNumId w:val="73"/>
  </w:num>
  <w:num w:numId="12" w16cid:durableId="337926551">
    <w:abstractNumId w:val="80"/>
  </w:num>
  <w:num w:numId="13" w16cid:durableId="1292132764">
    <w:abstractNumId w:val="102"/>
  </w:num>
  <w:num w:numId="14" w16cid:durableId="242423094">
    <w:abstractNumId w:val="22"/>
  </w:num>
  <w:num w:numId="15" w16cid:durableId="1992101600">
    <w:abstractNumId w:val="24"/>
  </w:num>
  <w:num w:numId="16" w16cid:durableId="581062848">
    <w:abstractNumId w:val="74"/>
  </w:num>
  <w:num w:numId="17" w16cid:durableId="1354576083">
    <w:abstractNumId w:val="69"/>
  </w:num>
  <w:num w:numId="18" w16cid:durableId="155072567">
    <w:abstractNumId w:val="68"/>
  </w:num>
  <w:num w:numId="19" w16cid:durableId="1414817588">
    <w:abstractNumId w:val="101"/>
  </w:num>
  <w:num w:numId="20" w16cid:durableId="1666975827">
    <w:abstractNumId w:val="107"/>
  </w:num>
  <w:num w:numId="21" w16cid:durableId="221911910">
    <w:abstractNumId w:val="49"/>
  </w:num>
  <w:num w:numId="22" w16cid:durableId="2093548908">
    <w:abstractNumId w:val="20"/>
  </w:num>
  <w:num w:numId="23" w16cid:durableId="912741850">
    <w:abstractNumId w:val="103"/>
  </w:num>
  <w:num w:numId="24" w16cid:durableId="1107382822">
    <w:abstractNumId w:val="62"/>
  </w:num>
  <w:num w:numId="25" w16cid:durableId="1379629663">
    <w:abstractNumId w:val="51"/>
  </w:num>
  <w:num w:numId="26" w16cid:durableId="831336914">
    <w:abstractNumId w:val="25"/>
  </w:num>
  <w:num w:numId="27" w16cid:durableId="2032488449">
    <w:abstractNumId w:val="64"/>
  </w:num>
  <w:num w:numId="28" w16cid:durableId="2010206972">
    <w:abstractNumId w:val="36"/>
  </w:num>
  <w:num w:numId="29" w16cid:durableId="1068382276">
    <w:abstractNumId w:val="91"/>
  </w:num>
  <w:num w:numId="30" w16cid:durableId="966812851">
    <w:abstractNumId w:val="32"/>
  </w:num>
  <w:num w:numId="31" w16cid:durableId="1864785356">
    <w:abstractNumId w:val="65"/>
  </w:num>
  <w:num w:numId="32" w16cid:durableId="144661733">
    <w:abstractNumId w:val="110"/>
  </w:num>
  <w:num w:numId="33" w16cid:durableId="1347250808">
    <w:abstractNumId w:val="99"/>
  </w:num>
  <w:num w:numId="34" w16cid:durableId="314840519">
    <w:abstractNumId w:val="117"/>
  </w:num>
  <w:num w:numId="35" w16cid:durableId="214435534">
    <w:abstractNumId w:val="90"/>
  </w:num>
  <w:num w:numId="36" w16cid:durableId="1513911195">
    <w:abstractNumId w:val="59"/>
  </w:num>
  <w:num w:numId="37" w16cid:durableId="1142845950">
    <w:abstractNumId w:val="75"/>
  </w:num>
  <w:num w:numId="38" w16cid:durableId="363940749">
    <w:abstractNumId w:val="57"/>
  </w:num>
  <w:num w:numId="39" w16cid:durableId="1463691683">
    <w:abstractNumId w:val="118"/>
  </w:num>
  <w:num w:numId="40" w16cid:durableId="161287744">
    <w:abstractNumId w:val="104"/>
  </w:num>
  <w:num w:numId="41" w16cid:durableId="1652713765">
    <w:abstractNumId w:val="35"/>
  </w:num>
  <w:num w:numId="42" w16cid:durableId="1083336541">
    <w:abstractNumId w:val="115"/>
  </w:num>
  <w:num w:numId="43" w16cid:durableId="1610431808">
    <w:abstractNumId w:val="21"/>
  </w:num>
  <w:num w:numId="44" w16cid:durableId="986474420">
    <w:abstractNumId w:val="16"/>
  </w:num>
  <w:num w:numId="45" w16cid:durableId="437800056">
    <w:abstractNumId w:val="46"/>
  </w:num>
  <w:num w:numId="46" w16cid:durableId="1873180425">
    <w:abstractNumId w:val="87"/>
  </w:num>
  <w:num w:numId="47" w16cid:durableId="754741106">
    <w:abstractNumId w:val="100"/>
  </w:num>
  <w:num w:numId="48" w16cid:durableId="890117849">
    <w:abstractNumId w:val="105"/>
  </w:num>
  <w:num w:numId="49" w16cid:durableId="1707022091">
    <w:abstractNumId w:val="29"/>
  </w:num>
  <w:num w:numId="50" w16cid:durableId="1842432754">
    <w:abstractNumId w:val="109"/>
  </w:num>
  <w:num w:numId="51" w16cid:durableId="1579898042">
    <w:abstractNumId w:val="37"/>
  </w:num>
  <w:num w:numId="52" w16cid:durableId="700784123">
    <w:abstractNumId w:val="81"/>
  </w:num>
  <w:num w:numId="53" w16cid:durableId="1810170249">
    <w:abstractNumId w:val="70"/>
  </w:num>
  <w:num w:numId="54" w16cid:durableId="2118870730">
    <w:abstractNumId w:val="17"/>
  </w:num>
  <w:num w:numId="55" w16cid:durableId="659046619">
    <w:abstractNumId w:val="84"/>
  </w:num>
  <w:num w:numId="56" w16cid:durableId="1502508309">
    <w:abstractNumId w:val="43"/>
  </w:num>
  <w:num w:numId="57" w16cid:durableId="583343169">
    <w:abstractNumId w:val="0"/>
  </w:num>
  <w:num w:numId="58" w16cid:durableId="1531336328">
    <w:abstractNumId w:val="34"/>
  </w:num>
  <w:num w:numId="59" w16cid:durableId="1332641758">
    <w:abstractNumId w:val="85"/>
  </w:num>
  <w:num w:numId="60" w16cid:durableId="656764399">
    <w:abstractNumId w:val="41"/>
  </w:num>
  <w:num w:numId="61" w16cid:durableId="862940348">
    <w:abstractNumId w:val="58"/>
  </w:num>
  <w:num w:numId="62" w16cid:durableId="1553228192">
    <w:abstractNumId w:val="71"/>
  </w:num>
  <w:num w:numId="63" w16cid:durableId="942953334">
    <w:abstractNumId w:val="63"/>
  </w:num>
  <w:num w:numId="64" w16cid:durableId="854150128">
    <w:abstractNumId w:val="19"/>
  </w:num>
  <w:num w:numId="65" w16cid:durableId="110366389">
    <w:abstractNumId w:val="27"/>
  </w:num>
  <w:num w:numId="66" w16cid:durableId="1922786502">
    <w:abstractNumId w:val="111"/>
  </w:num>
  <w:num w:numId="67" w16cid:durableId="1908491319">
    <w:abstractNumId w:val="61"/>
  </w:num>
  <w:num w:numId="68" w16cid:durableId="1482113537">
    <w:abstractNumId w:val="56"/>
  </w:num>
  <w:num w:numId="69" w16cid:durableId="1486972646">
    <w:abstractNumId w:val="98"/>
  </w:num>
  <w:num w:numId="70" w16cid:durableId="668215048">
    <w:abstractNumId w:val="83"/>
  </w:num>
  <w:num w:numId="71" w16cid:durableId="1029257593">
    <w:abstractNumId w:val="108"/>
  </w:num>
  <w:num w:numId="72" w16cid:durableId="360060560">
    <w:abstractNumId w:val="120"/>
  </w:num>
  <w:num w:numId="73" w16cid:durableId="15235397">
    <w:abstractNumId w:val="48"/>
  </w:num>
  <w:num w:numId="74" w16cid:durableId="1668943273">
    <w:abstractNumId w:val="93"/>
  </w:num>
  <w:num w:numId="75" w16cid:durableId="306133510">
    <w:abstractNumId w:val="88"/>
  </w:num>
  <w:num w:numId="76" w16cid:durableId="1810971146">
    <w:abstractNumId w:val="113"/>
  </w:num>
  <w:num w:numId="77" w16cid:durableId="282805878">
    <w:abstractNumId w:val="77"/>
  </w:num>
  <w:num w:numId="78" w16cid:durableId="1205676664">
    <w:abstractNumId w:val="114"/>
  </w:num>
  <w:num w:numId="79" w16cid:durableId="1857957129">
    <w:abstractNumId w:val="26"/>
  </w:num>
  <w:num w:numId="80" w16cid:durableId="1898199313">
    <w:abstractNumId w:val="79"/>
  </w:num>
  <w:num w:numId="81" w16cid:durableId="578366639">
    <w:abstractNumId w:val="96"/>
  </w:num>
  <w:num w:numId="82" w16cid:durableId="947271230">
    <w:abstractNumId w:val="60"/>
  </w:num>
  <w:num w:numId="83" w16cid:durableId="669720233">
    <w:abstractNumId w:val="86"/>
  </w:num>
  <w:num w:numId="84" w16cid:durableId="52972147">
    <w:abstractNumId w:val="47"/>
  </w:num>
  <w:num w:numId="85" w16cid:durableId="1717972186">
    <w:abstractNumId w:val="42"/>
  </w:num>
  <w:num w:numId="86" w16cid:durableId="1060514874">
    <w:abstractNumId w:val="116"/>
  </w:num>
  <w:num w:numId="87" w16cid:durableId="1854417324">
    <w:abstractNumId w:val="112"/>
  </w:num>
  <w:num w:numId="88" w16cid:durableId="2146658342">
    <w:abstractNumId w:val="28"/>
  </w:num>
  <w:num w:numId="89" w16cid:durableId="2078237056">
    <w:abstractNumId w:val="53"/>
  </w:num>
  <w:num w:numId="90" w16cid:durableId="317346438">
    <w:abstractNumId w:val="40"/>
  </w:num>
  <w:num w:numId="91" w16cid:durableId="576938788">
    <w:abstractNumId w:val="52"/>
  </w:num>
  <w:num w:numId="92" w16cid:durableId="707099559">
    <w:abstractNumId w:val="67"/>
  </w:num>
  <w:num w:numId="93" w16cid:durableId="913201309">
    <w:abstractNumId w:val="119"/>
  </w:num>
  <w:num w:numId="94" w16cid:durableId="1465000432">
    <w:abstractNumId w:val="55"/>
  </w:num>
  <w:num w:numId="95" w16cid:durableId="1697392166">
    <w:abstractNumId w:val="50"/>
  </w:num>
  <w:num w:numId="96" w16cid:durableId="1286473199">
    <w:abstractNumId w:val="94"/>
  </w:num>
  <w:num w:numId="97" w16cid:durableId="1299844477">
    <w:abstractNumId w:val="44"/>
  </w:num>
  <w:num w:numId="98" w16cid:durableId="648050200">
    <w:abstractNumId w:val="72"/>
  </w:num>
  <w:num w:numId="99" w16cid:durableId="762338119">
    <w:abstractNumId w:val="23"/>
  </w:num>
  <w:num w:numId="100" w16cid:durableId="612447037">
    <w:abstractNumId w:val="106"/>
  </w:num>
  <w:num w:numId="101" w16cid:durableId="624968953">
    <w:abstractNumId w:val="82"/>
  </w:num>
  <w:num w:numId="102" w16cid:durableId="453910437">
    <w:abstractNumId w:val="38"/>
  </w:num>
  <w:num w:numId="103" w16cid:durableId="1110468402">
    <w:abstractNumId w:val="54"/>
  </w:num>
  <w:num w:numId="104" w16cid:durableId="1233393946">
    <w:abstractNumId w:val="31"/>
  </w:num>
  <w:num w:numId="105" w16cid:durableId="1560356769">
    <w:abstractNumId w:val="1"/>
  </w:num>
  <w:num w:numId="106" w16cid:durableId="1926063487">
    <w:abstractNumId w:val="78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FA"/>
    <w:rsid w:val="00000F98"/>
    <w:rsid w:val="00001B01"/>
    <w:rsid w:val="00001E10"/>
    <w:rsid w:val="00002182"/>
    <w:rsid w:val="000022ED"/>
    <w:rsid w:val="00002D46"/>
    <w:rsid w:val="00002DD5"/>
    <w:rsid w:val="00003426"/>
    <w:rsid w:val="00003A4C"/>
    <w:rsid w:val="00003ABF"/>
    <w:rsid w:val="00005099"/>
    <w:rsid w:val="00006079"/>
    <w:rsid w:val="00006BBE"/>
    <w:rsid w:val="00006E72"/>
    <w:rsid w:val="00007ED6"/>
    <w:rsid w:val="000102F8"/>
    <w:rsid w:val="000108DE"/>
    <w:rsid w:val="00010F7F"/>
    <w:rsid w:val="00011330"/>
    <w:rsid w:val="000116AF"/>
    <w:rsid w:val="00011C8C"/>
    <w:rsid w:val="00012396"/>
    <w:rsid w:val="0001309A"/>
    <w:rsid w:val="00013771"/>
    <w:rsid w:val="00014B87"/>
    <w:rsid w:val="0001566B"/>
    <w:rsid w:val="00016158"/>
    <w:rsid w:val="0001673F"/>
    <w:rsid w:val="00016A76"/>
    <w:rsid w:val="000172E1"/>
    <w:rsid w:val="0001738B"/>
    <w:rsid w:val="0002018D"/>
    <w:rsid w:val="000203D3"/>
    <w:rsid w:val="0002085D"/>
    <w:rsid w:val="0002294D"/>
    <w:rsid w:val="00023084"/>
    <w:rsid w:val="00023173"/>
    <w:rsid w:val="00023D6E"/>
    <w:rsid w:val="000248D4"/>
    <w:rsid w:val="00025060"/>
    <w:rsid w:val="000266B6"/>
    <w:rsid w:val="00027F9A"/>
    <w:rsid w:val="00027FCC"/>
    <w:rsid w:val="0003053C"/>
    <w:rsid w:val="0003099D"/>
    <w:rsid w:val="00030D21"/>
    <w:rsid w:val="00031D0E"/>
    <w:rsid w:val="0003268B"/>
    <w:rsid w:val="00032F3F"/>
    <w:rsid w:val="00035049"/>
    <w:rsid w:val="000358E4"/>
    <w:rsid w:val="00035B19"/>
    <w:rsid w:val="00036E9A"/>
    <w:rsid w:val="000377A3"/>
    <w:rsid w:val="00040979"/>
    <w:rsid w:val="000409C6"/>
    <w:rsid w:val="00040C92"/>
    <w:rsid w:val="00040D83"/>
    <w:rsid w:val="00040EBC"/>
    <w:rsid w:val="00042291"/>
    <w:rsid w:val="0004260B"/>
    <w:rsid w:val="000426F7"/>
    <w:rsid w:val="00042736"/>
    <w:rsid w:val="00042A43"/>
    <w:rsid w:val="00042DF2"/>
    <w:rsid w:val="0004524C"/>
    <w:rsid w:val="00045455"/>
    <w:rsid w:val="00045A8C"/>
    <w:rsid w:val="00045EF3"/>
    <w:rsid w:val="00046318"/>
    <w:rsid w:val="00046619"/>
    <w:rsid w:val="000477CC"/>
    <w:rsid w:val="00047EA5"/>
    <w:rsid w:val="000509D2"/>
    <w:rsid w:val="00050DCB"/>
    <w:rsid w:val="0005233B"/>
    <w:rsid w:val="00052430"/>
    <w:rsid w:val="000524CF"/>
    <w:rsid w:val="000530AB"/>
    <w:rsid w:val="00053E3F"/>
    <w:rsid w:val="00053F9C"/>
    <w:rsid w:val="00054D5B"/>
    <w:rsid w:val="000557C2"/>
    <w:rsid w:val="00055A4B"/>
    <w:rsid w:val="00055CCB"/>
    <w:rsid w:val="00055D8F"/>
    <w:rsid w:val="00055EE8"/>
    <w:rsid w:val="000574C3"/>
    <w:rsid w:val="000575C8"/>
    <w:rsid w:val="00057884"/>
    <w:rsid w:val="00057B2F"/>
    <w:rsid w:val="00057DA6"/>
    <w:rsid w:val="00060411"/>
    <w:rsid w:val="00060B8B"/>
    <w:rsid w:val="000611E4"/>
    <w:rsid w:val="00061A28"/>
    <w:rsid w:val="0006417B"/>
    <w:rsid w:val="000644F1"/>
    <w:rsid w:val="0006558E"/>
    <w:rsid w:val="0006601C"/>
    <w:rsid w:val="000671F3"/>
    <w:rsid w:val="000674A9"/>
    <w:rsid w:val="00067959"/>
    <w:rsid w:val="00067A0E"/>
    <w:rsid w:val="00067A5E"/>
    <w:rsid w:val="000701BD"/>
    <w:rsid w:val="000706EE"/>
    <w:rsid w:val="000707C2"/>
    <w:rsid w:val="00071365"/>
    <w:rsid w:val="000713A2"/>
    <w:rsid w:val="000713C0"/>
    <w:rsid w:val="000714FA"/>
    <w:rsid w:val="00071FF5"/>
    <w:rsid w:val="000722F2"/>
    <w:rsid w:val="0007286F"/>
    <w:rsid w:val="00072A8A"/>
    <w:rsid w:val="00072C1E"/>
    <w:rsid w:val="00072F36"/>
    <w:rsid w:val="000734B8"/>
    <w:rsid w:val="000738A0"/>
    <w:rsid w:val="00073997"/>
    <w:rsid w:val="00073C6D"/>
    <w:rsid w:val="0007401C"/>
    <w:rsid w:val="00074068"/>
    <w:rsid w:val="00075E41"/>
    <w:rsid w:val="00075EC1"/>
    <w:rsid w:val="00075F2C"/>
    <w:rsid w:val="00077C26"/>
    <w:rsid w:val="000807A4"/>
    <w:rsid w:val="00080AE2"/>
    <w:rsid w:val="00080D19"/>
    <w:rsid w:val="000810BA"/>
    <w:rsid w:val="00081FC0"/>
    <w:rsid w:val="0008201A"/>
    <w:rsid w:val="00082D46"/>
    <w:rsid w:val="000847C2"/>
    <w:rsid w:val="00084CBB"/>
    <w:rsid w:val="00086473"/>
    <w:rsid w:val="00086EBC"/>
    <w:rsid w:val="0008727A"/>
    <w:rsid w:val="000877BE"/>
    <w:rsid w:val="00087E70"/>
    <w:rsid w:val="00087F43"/>
    <w:rsid w:val="000912EA"/>
    <w:rsid w:val="0009180A"/>
    <w:rsid w:val="000921BC"/>
    <w:rsid w:val="000927F0"/>
    <w:rsid w:val="00093115"/>
    <w:rsid w:val="0009378F"/>
    <w:rsid w:val="00093CAE"/>
    <w:rsid w:val="000941FA"/>
    <w:rsid w:val="000944D1"/>
    <w:rsid w:val="00095A71"/>
    <w:rsid w:val="0009628A"/>
    <w:rsid w:val="00096B2D"/>
    <w:rsid w:val="00096D30"/>
    <w:rsid w:val="000972C3"/>
    <w:rsid w:val="000A2295"/>
    <w:rsid w:val="000A22C9"/>
    <w:rsid w:val="000A2310"/>
    <w:rsid w:val="000A3416"/>
    <w:rsid w:val="000A3E0F"/>
    <w:rsid w:val="000A3E64"/>
    <w:rsid w:val="000A45E1"/>
    <w:rsid w:val="000A4F77"/>
    <w:rsid w:val="000A5408"/>
    <w:rsid w:val="000A5C26"/>
    <w:rsid w:val="000A6631"/>
    <w:rsid w:val="000A6F15"/>
    <w:rsid w:val="000A7200"/>
    <w:rsid w:val="000A73B5"/>
    <w:rsid w:val="000A7464"/>
    <w:rsid w:val="000A7904"/>
    <w:rsid w:val="000A7ACD"/>
    <w:rsid w:val="000A7C08"/>
    <w:rsid w:val="000B0BC6"/>
    <w:rsid w:val="000B11F4"/>
    <w:rsid w:val="000B16C0"/>
    <w:rsid w:val="000B1772"/>
    <w:rsid w:val="000B2A1F"/>
    <w:rsid w:val="000B3586"/>
    <w:rsid w:val="000B48B6"/>
    <w:rsid w:val="000B5060"/>
    <w:rsid w:val="000B5405"/>
    <w:rsid w:val="000B54D9"/>
    <w:rsid w:val="000B5684"/>
    <w:rsid w:val="000B5961"/>
    <w:rsid w:val="000B65CB"/>
    <w:rsid w:val="000B66F6"/>
    <w:rsid w:val="000C0D38"/>
    <w:rsid w:val="000C1A1E"/>
    <w:rsid w:val="000C270F"/>
    <w:rsid w:val="000C274B"/>
    <w:rsid w:val="000C29FF"/>
    <w:rsid w:val="000C2D17"/>
    <w:rsid w:val="000C3611"/>
    <w:rsid w:val="000C4058"/>
    <w:rsid w:val="000C407D"/>
    <w:rsid w:val="000C4DFA"/>
    <w:rsid w:val="000C4FEB"/>
    <w:rsid w:val="000C54DD"/>
    <w:rsid w:val="000C5C35"/>
    <w:rsid w:val="000C5CE7"/>
    <w:rsid w:val="000C5F41"/>
    <w:rsid w:val="000C6517"/>
    <w:rsid w:val="000C6958"/>
    <w:rsid w:val="000C6AB5"/>
    <w:rsid w:val="000C6BE8"/>
    <w:rsid w:val="000C7447"/>
    <w:rsid w:val="000C7D5F"/>
    <w:rsid w:val="000D0689"/>
    <w:rsid w:val="000D0D85"/>
    <w:rsid w:val="000D1AA7"/>
    <w:rsid w:val="000D1B73"/>
    <w:rsid w:val="000D2A3E"/>
    <w:rsid w:val="000D3410"/>
    <w:rsid w:val="000D38AF"/>
    <w:rsid w:val="000D4219"/>
    <w:rsid w:val="000D47DC"/>
    <w:rsid w:val="000D5886"/>
    <w:rsid w:val="000D673E"/>
    <w:rsid w:val="000D6DCB"/>
    <w:rsid w:val="000D6E5D"/>
    <w:rsid w:val="000D74F3"/>
    <w:rsid w:val="000E0183"/>
    <w:rsid w:val="000E02C7"/>
    <w:rsid w:val="000E1ADB"/>
    <w:rsid w:val="000E28F8"/>
    <w:rsid w:val="000E3582"/>
    <w:rsid w:val="000E3AAB"/>
    <w:rsid w:val="000E42B1"/>
    <w:rsid w:val="000E46EA"/>
    <w:rsid w:val="000E6CF8"/>
    <w:rsid w:val="000E76A3"/>
    <w:rsid w:val="000E7AF5"/>
    <w:rsid w:val="000F0A61"/>
    <w:rsid w:val="000F0AF7"/>
    <w:rsid w:val="000F14AD"/>
    <w:rsid w:val="000F2C2C"/>
    <w:rsid w:val="000F324E"/>
    <w:rsid w:val="000F3443"/>
    <w:rsid w:val="000F349C"/>
    <w:rsid w:val="000F4097"/>
    <w:rsid w:val="000F40C0"/>
    <w:rsid w:val="000F4B2F"/>
    <w:rsid w:val="000F4D4D"/>
    <w:rsid w:val="000F5047"/>
    <w:rsid w:val="000F6571"/>
    <w:rsid w:val="000F65AD"/>
    <w:rsid w:val="000F6D71"/>
    <w:rsid w:val="000F70F8"/>
    <w:rsid w:val="000F7383"/>
    <w:rsid w:val="000F791B"/>
    <w:rsid w:val="000F7E9C"/>
    <w:rsid w:val="00100028"/>
    <w:rsid w:val="00100452"/>
    <w:rsid w:val="00101342"/>
    <w:rsid w:val="001019BD"/>
    <w:rsid w:val="00102078"/>
    <w:rsid w:val="0010320E"/>
    <w:rsid w:val="001032E0"/>
    <w:rsid w:val="001037C1"/>
    <w:rsid w:val="001038AF"/>
    <w:rsid w:val="00103CE7"/>
    <w:rsid w:val="001043D1"/>
    <w:rsid w:val="00104770"/>
    <w:rsid w:val="00106762"/>
    <w:rsid w:val="0010697E"/>
    <w:rsid w:val="00106E41"/>
    <w:rsid w:val="0010715F"/>
    <w:rsid w:val="00107848"/>
    <w:rsid w:val="00107972"/>
    <w:rsid w:val="00110B17"/>
    <w:rsid w:val="00110B5D"/>
    <w:rsid w:val="00110EE6"/>
    <w:rsid w:val="00111A73"/>
    <w:rsid w:val="00111CFC"/>
    <w:rsid w:val="00112A43"/>
    <w:rsid w:val="00113758"/>
    <w:rsid w:val="001139EF"/>
    <w:rsid w:val="00113DBE"/>
    <w:rsid w:val="00113DDE"/>
    <w:rsid w:val="00113E1E"/>
    <w:rsid w:val="001155BB"/>
    <w:rsid w:val="00116F13"/>
    <w:rsid w:val="0011713F"/>
    <w:rsid w:val="00117B22"/>
    <w:rsid w:val="00117BC5"/>
    <w:rsid w:val="00122064"/>
    <w:rsid w:val="00122CF0"/>
    <w:rsid w:val="00122DB1"/>
    <w:rsid w:val="0012329B"/>
    <w:rsid w:val="001234DB"/>
    <w:rsid w:val="00123B8F"/>
    <w:rsid w:val="00123BE9"/>
    <w:rsid w:val="001241ED"/>
    <w:rsid w:val="0012431E"/>
    <w:rsid w:val="00124468"/>
    <w:rsid w:val="001249E4"/>
    <w:rsid w:val="00125652"/>
    <w:rsid w:val="001258D2"/>
    <w:rsid w:val="00125BA4"/>
    <w:rsid w:val="001265BB"/>
    <w:rsid w:val="00126A4E"/>
    <w:rsid w:val="00126CAE"/>
    <w:rsid w:val="00126DB3"/>
    <w:rsid w:val="00126FE0"/>
    <w:rsid w:val="00127425"/>
    <w:rsid w:val="001305E9"/>
    <w:rsid w:val="001311F1"/>
    <w:rsid w:val="00131FE8"/>
    <w:rsid w:val="001320EC"/>
    <w:rsid w:val="00133918"/>
    <w:rsid w:val="00133D88"/>
    <w:rsid w:val="00134516"/>
    <w:rsid w:val="00134C98"/>
    <w:rsid w:val="00135914"/>
    <w:rsid w:val="001359BA"/>
    <w:rsid w:val="00135E21"/>
    <w:rsid w:val="00135FE1"/>
    <w:rsid w:val="00136BAC"/>
    <w:rsid w:val="00136D0B"/>
    <w:rsid w:val="00136E10"/>
    <w:rsid w:val="00137060"/>
    <w:rsid w:val="00137842"/>
    <w:rsid w:val="00137930"/>
    <w:rsid w:val="00140085"/>
    <w:rsid w:val="00141032"/>
    <w:rsid w:val="00141F85"/>
    <w:rsid w:val="00143FF1"/>
    <w:rsid w:val="00145742"/>
    <w:rsid w:val="00146E29"/>
    <w:rsid w:val="00147755"/>
    <w:rsid w:val="00147904"/>
    <w:rsid w:val="00150630"/>
    <w:rsid w:val="00150870"/>
    <w:rsid w:val="0015132D"/>
    <w:rsid w:val="00151497"/>
    <w:rsid w:val="00152471"/>
    <w:rsid w:val="00153581"/>
    <w:rsid w:val="0015407F"/>
    <w:rsid w:val="00154143"/>
    <w:rsid w:val="00156687"/>
    <w:rsid w:val="0016045B"/>
    <w:rsid w:val="00160B8E"/>
    <w:rsid w:val="00162455"/>
    <w:rsid w:val="00164570"/>
    <w:rsid w:val="00164DD3"/>
    <w:rsid w:val="001658B1"/>
    <w:rsid w:val="00166B7B"/>
    <w:rsid w:val="00170150"/>
    <w:rsid w:val="0017048B"/>
    <w:rsid w:val="0017100E"/>
    <w:rsid w:val="001714F4"/>
    <w:rsid w:val="0017152E"/>
    <w:rsid w:val="00171737"/>
    <w:rsid w:val="001718C3"/>
    <w:rsid w:val="00172D62"/>
    <w:rsid w:val="0017300A"/>
    <w:rsid w:val="00173D9A"/>
    <w:rsid w:val="00174FE2"/>
    <w:rsid w:val="001750A6"/>
    <w:rsid w:val="001755F6"/>
    <w:rsid w:val="00175803"/>
    <w:rsid w:val="001768FD"/>
    <w:rsid w:val="00176BD1"/>
    <w:rsid w:val="001778CA"/>
    <w:rsid w:val="001779F5"/>
    <w:rsid w:val="00177AC6"/>
    <w:rsid w:val="00177B7C"/>
    <w:rsid w:val="00177E49"/>
    <w:rsid w:val="001809B8"/>
    <w:rsid w:val="00180B8B"/>
    <w:rsid w:val="001816E4"/>
    <w:rsid w:val="001819A5"/>
    <w:rsid w:val="00181E5B"/>
    <w:rsid w:val="00181F5A"/>
    <w:rsid w:val="00182532"/>
    <w:rsid w:val="00182978"/>
    <w:rsid w:val="00182B18"/>
    <w:rsid w:val="00182DB8"/>
    <w:rsid w:val="001838FC"/>
    <w:rsid w:val="00183BCC"/>
    <w:rsid w:val="001845D3"/>
    <w:rsid w:val="001847DE"/>
    <w:rsid w:val="00185879"/>
    <w:rsid w:val="001858C7"/>
    <w:rsid w:val="00185916"/>
    <w:rsid w:val="00185B78"/>
    <w:rsid w:val="00185F8A"/>
    <w:rsid w:val="001868BB"/>
    <w:rsid w:val="001869AB"/>
    <w:rsid w:val="001877FC"/>
    <w:rsid w:val="0019003B"/>
    <w:rsid w:val="00190DD1"/>
    <w:rsid w:val="00191EC8"/>
    <w:rsid w:val="0019261B"/>
    <w:rsid w:val="00192DAA"/>
    <w:rsid w:val="00192F68"/>
    <w:rsid w:val="00193526"/>
    <w:rsid w:val="00193CA9"/>
    <w:rsid w:val="00193FC8"/>
    <w:rsid w:val="00194A0C"/>
    <w:rsid w:val="00197024"/>
    <w:rsid w:val="00197C6B"/>
    <w:rsid w:val="001A049C"/>
    <w:rsid w:val="001A0507"/>
    <w:rsid w:val="001A1258"/>
    <w:rsid w:val="001A22D0"/>
    <w:rsid w:val="001A23B7"/>
    <w:rsid w:val="001A23E2"/>
    <w:rsid w:val="001A377C"/>
    <w:rsid w:val="001A48FF"/>
    <w:rsid w:val="001A5160"/>
    <w:rsid w:val="001A56BF"/>
    <w:rsid w:val="001A57D8"/>
    <w:rsid w:val="001A643A"/>
    <w:rsid w:val="001A6942"/>
    <w:rsid w:val="001A6B15"/>
    <w:rsid w:val="001A7559"/>
    <w:rsid w:val="001A7797"/>
    <w:rsid w:val="001A7FEE"/>
    <w:rsid w:val="001B0B05"/>
    <w:rsid w:val="001B14C0"/>
    <w:rsid w:val="001B1A7D"/>
    <w:rsid w:val="001B1AFF"/>
    <w:rsid w:val="001B1F17"/>
    <w:rsid w:val="001B25EB"/>
    <w:rsid w:val="001B262A"/>
    <w:rsid w:val="001B2A18"/>
    <w:rsid w:val="001B3DB6"/>
    <w:rsid w:val="001B5020"/>
    <w:rsid w:val="001B52BC"/>
    <w:rsid w:val="001B6DB1"/>
    <w:rsid w:val="001B6F0B"/>
    <w:rsid w:val="001B7825"/>
    <w:rsid w:val="001B7AA5"/>
    <w:rsid w:val="001C0402"/>
    <w:rsid w:val="001C046D"/>
    <w:rsid w:val="001C0486"/>
    <w:rsid w:val="001C093E"/>
    <w:rsid w:val="001C1289"/>
    <w:rsid w:val="001C12EB"/>
    <w:rsid w:val="001C2938"/>
    <w:rsid w:val="001C33E8"/>
    <w:rsid w:val="001C3815"/>
    <w:rsid w:val="001C4061"/>
    <w:rsid w:val="001C4736"/>
    <w:rsid w:val="001C5128"/>
    <w:rsid w:val="001C5738"/>
    <w:rsid w:val="001C5A74"/>
    <w:rsid w:val="001C5E8D"/>
    <w:rsid w:val="001C75CE"/>
    <w:rsid w:val="001C78BF"/>
    <w:rsid w:val="001C7969"/>
    <w:rsid w:val="001C7B47"/>
    <w:rsid w:val="001C7E93"/>
    <w:rsid w:val="001C7FC7"/>
    <w:rsid w:val="001D0523"/>
    <w:rsid w:val="001D0C0A"/>
    <w:rsid w:val="001D1714"/>
    <w:rsid w:val="001D200C"/>
    <w:rsid w:val="001D30FC"/>
    <w:rsid w:val="001D3E38"/>
    <w:rsid w:val="001D415B"/>
    <w:rsid w:val="001D48AF"/>
    <w:rsid w:val="001D4C74"/>
    <w:rsid w:val="001D4D0F"/>
    <w:rsid w:val="001D4F0F"/>
    <w:rsid w:val="001D514C"/>
    <w:rsid w:val="001D634D"/>
    <w:rsid w:val="001D6655"/>
    <w:rsid w:val="001D69A5"/>
    <w:rsid w:val="001D7789"/>
    <w:rsid w:val="001E06FE"/>
    <w:rsid w:val="001E081D"/>
    <w:rsid w:val="001E0DC6"/>
    <w:rsid w:val="001E1456"/>
    <w:rsid w:val="001E1744"/>
    <w:rsid w:val="001E1B7D"/>
    <w:rsid w:val="001E2D3F"/>
    <w:rsid w:val="001E2DE5"/>
    <w:rsid w:val="001E329F"/>
    <w:rsid w:val="001E3B0F"/>
    <w:rsid w:val="001E3B26"/>
    <w:rsid w:val="001E5641"/>
    <w:rsid w:val="001E641E"/>
    <w:rsid w:val="001E6ED0"/>
    <w:rsid w:val="001E6F71"/>
    <w:rsid w:val="001F033A"/>
    <w:rsid w:val="001F037A"/>
    <w:rsid w:val="001F06D7"/>
    <w:rsid w:val="001F06E8"/>
    <w:rsid w:val="001F08E2"/>
    <w:rsid w:val="001F133C"/>
    <w:rsid w:val="001F1962"/>
    <w:rsid w:val="001F2580"/>
    <w:rsid w:val="001F2D9C"/>
    <w:rsid w:val="001F4105"/>
    <w:rsid w:val="001F44F4"/>
    <w:rsid w:val="001F4AD2"/>
    <w:rsid w:val="001F4BC4"/>
    <w:rsid w:val="001F56B7"/>
    <w:rsid w:val="001F5755"/>
    <w:rsid w:val="001F633A"/>
    <w:rsid w:val="001F67A9"/>
    <w:rsid w:val="001F6E8D"/>
    <w:rsid w:val="001F6F17"/>
    <w:rsid w:val="001F7195"/>
    <w:rsid w:val="001F748C"/>
    <w:rsid w:val="002002E7"/>
    <w:rsid w:val="002014A8"/>
    <w:rsid w:val="002016B6"/>
    <w:rsid w:val="00201848"/>
    <w:rsid w:val="0020273E"/>
    <w:rsid w:val="00202C5B"/>
    <w:rsid w:val="00202DD2"/>
    <w:rsid w:val="00202EB1"/>
    <w:rsid w:val="00204412"/>
    <w:rsid w:val="002047D9"/>
    <w:rsid w:val="00204D22"/>
    <w:rsid w:val="00204F81"/>
    <w:rsid w:val="0020509A"/>
    <w:rsid w:val="002058B5"/>
    <w:rsid w:val="002060E1"/>
    <w:rsid w:val="00206758"/>
    <w:rsid w:val="0020689F"/>
    <w:rsid w:val="00206C0E"/>
    <w:rsid w:val="00206E5A"/>
    <w:rsid w:val="00206F14"/>
    <w:rsid w:val="00207F5C"/>
    <w:rsid w:val="002100A5"/>
    <w:rsid w:val="00210215"/>
    <w:rsid w:val="00210F60"/>
    <w:rsid w:val="002110A6"/>
    <w:rsid w:val="0021225E"/>
    <w:rsid w:val="0021394F"/>
    <w:rsid w:val="00214322"/>
    <w:rsid w:val="002147D9"/>
    <w:rsid w:val="0021532B"/>
    <w:rsid w:val="00215872"/>
    <w:rsid w:val="00216B2A"/>
    <w:rsid w:val="00216E98"/>
    <w:rsid w:val="0021746B"/>
    <w:rsid w:val="0022055F"/>
    <w:rsid w:val="00220C68"/>
    <w:rsid w:val="002215B7"/>
    <w:rsid w:val="002219CD"/>
    <w:rsid w:val="00221D73"/>
    <w:rsid w:val="00221DE6"/>
    <w:rsid w:val="002221F3"/>
    <w:rsid w:val="0022306A"/>
    <w:rsid w:val="00223B81"/>
    <w:rsid w:val="00223EA0"/>
    <w:rsid w:val="0022424F"/>
    <w:rsid w:val="00224317"/>
    <w:rsid w:val="0022459D"/>
    <w:rsid w:val="00226097"/>
    <w:rsid w:val="002260D2"/>
    <w:rsid w:val="00226484"/>
    <w:rsid w:val="002267F5"/>
    <w:rsid w:val="002273B3"/>
    <w:rsid w:val="00227FD4"/>
    <w:rsid w:val="00230575"/>
    <w:rsid w:val="002308FC"/>
    <w:rsid w:val="00230CFE"/>
    <w:rsid w:val="002317CC"/>
    <w:rsid w:val="00232C03"/>
    <w:rsid w:val="00232DCA"/>
    <w:rsid w:val="002331BB"/>
    <w:rsid w:val="002331D6"/>
    <w:rsid w:val="00235366"/>
    <w:rsid w:val="0023550C"/>
    <w:rsid w:val="0023591F"/>
    <w:rsid w:val="00235999"/>
    <w:rsid w:val="00236024"/>
    <w:rsid w:val="0023650B"/>
    <w:rsid w:val="002372D0"/>
    <w:rsid w:val="0023752A"/>
    <w:rsid w:val="0024037F"/>
    <w:rsid w:val="0024061E"/>
    <w:rsid w:val="00242406"/>
    <w:rsid w:val="0024283C"/>
    <w:rsid w:val="00242CCA"/>
    <w:rsid w:val="00243324"/>
    <w:rsid w:val="0024409D"/>
    <w:rsid w:val="00244507"/>
    <w:rsid w:val="002445B8"/>
    <w:rsid w:val="002450A4"/>
    <w:rsid w:val="002462A4"/>
    <w:rsid w:val="00250656"/>
    <w:rsid w:val="00251280"/>
    <w:rsid w:val="00251B8C"/>
    <w:rsid w:val="002529D2"/>
    <w:rsid w:val="00253883"/>
    <w:rsid w:val="00253BF1"/>
    <w:rsid w:val="00253EBD"/>
    <w:rsid w:val="00253EE2"/>
    <w:rsid w:val="0025406D"/>
    <w:rsid w:val="00254A96"/>
    <w:rsid w:val="0025537C"/>
    <w:rsid w:val="00255473"/>
    <w:rsid w:val="00256187"/>
    <w:rsid w:val="00256247"/>
    <w:rsid w:val="00256DB3"/>
    <w:rsid w:val="00257396"/>
    <w:rsid w:val="00257614"/>
    <w:rsid w:val="0026073F"/>
    <w:rsid w:val="0026089D"/>
    <w:rsid w:val="002608EC"/>
    <w:rsid w:val="002609DD"/>
    <w:rsid w:val="00260E6D"/>
    <w:rsid w:val="002618BA"/>
    <w:rsid w:val="002618E4"/>
    <w:rsid w:val="00261BD4"/>
    <w:rsid w:val="00262987"/>
    <w:rsid w:val="00262F80"/>
    <w:rsid w:val="00263365"/>
    <w:rsid w:val="00263742"/>
    <w:rsid w:val="00263F33"/>
    <w:rsid w:val="00264298"/>
    <w:rsid w:val="00264E7E"/>
    <w:rsid w:val="00265518"/>
    <w:rsid w:val="00265BDC"/>
    <w:rsid w:val="00267339"/>
    <w:rsid w:val="0027067C"/>
    <w:rsid w:val="00271C39"/>
    <w:rsid w:val="00272659"/>
    <w:rsid w:val="0027296F"/>
    <w:rsid w:val="00272E96"/>
    <w:rsid w:val="00273D56"/>
    <w:rsid w:val="00274AAD"/>
    <w:rsid w:val="00274B62"/>
    <w:rsid w:val="00275750"/>
    <w:rsid w:val="00275875"/>
    <w:rsid w:val="002767DA"/>
    <w:rsid w:val="002776FA"/>
    <w:rsid w:val="00277890"/>
    <w:rsid w:val="00277B92"/>
    <w:rsid w:val="002800D3"/>
    <w:rsid w:val="00280513"/>
    <w:rsid w:val="00280E34"/>
    <w:rsid w:val="00281748"/>
    <w:rsid w:val="00281B89"/>
    <w:rsid w:val="00281C45"/>
    <w:rsid w:val="00281D32"/>
    <w:rsid w:val="002832AD"/>
    <w:rsid w:val="002847AC"/>
    <w:rsid w:val="00284847"/>
    <w:rsid w:val="0028526D"/>
    <w:rsid w:val="00285568"/>
    <w:rsid w:val="00286439"/>
    <w:rsid w:val="002867B1"/>
    <w:rsid w:val="00286CCD"/>
    <w:rsid w:val="0029061D"/>
    <w:rsid w:val="002906CF"/>
    <w:rsid w:val="0029136C"/>
    <w:rsid w:val="002927D8"/>
    <w:rsid w:val="00293C78"/>
    <w:rsid w:val="00294080"/>
    <w:rsid w:val="0029471C"/>
    <w:rsid w:val="00294772"/>
    <w:rsid w:val="00294F78"/>
    <w:rsid w:val="00295292"/>
    <w:rsid w:val="00295563"/>
    <w:rsid w:val="002956EA"/>
    <w:rsid w:val="00297354"/>
    <w:rsid w:val="002976D6"/>
    <w:rsid w:val="00297AD4"/>
    <w:rsid w:val="002A0181"/>
    <w:rsid w:val="002A071D"/>
    <w:rsid w:val="002A1344"/>
    <w:rsid w:val="002A164F"/>
    <w:rsid w:val="002A21B9"/>
    <w:rsid w:val="002A23F0"/>
    <w:rsid w:val="002A2A65"/>
    <w:rsid w:val="002A305A"/>
    <w:rsid w:val="002A3803"/>
    <w:rsid w:val="002A38AD"/>
    <w:rsid w:val="002A43FC"/>
    <w:rsid w:val="002A49DA"/>
    <w:rsid w:val="002A57C4"/>
    <w:rsid w:val="002A5A02"/>
    <w:rsid w:val="002A5FE8"/>
    <w:rsid w:val="002A6D9B"/>
    <w:rsid w:val="002A70AC"/>
    <w:rsid w:val="002A7485"/>
    <w:rsid w:val="002A7B31"/>
    <w:rsid w:val="002B0220"/>
    <w:rsid w:val="002B0379"/>
    <w:rsid w:val="002B0CD0"/>
    <w:rsid w:val="002B1A41"/>
    <w:rsid w:val="002B239F"/>
    <w:rsid w:val="002B2899"/>
    <w:rsid w:val="002B2FE1"/>
    <w:rsid w:val="002B35F3"/>
    <w:rsid w:val="002B36ED"/>
    <w:rsid w:val="002B3930"/>
    <w:rsid w:val="002B4DFC"/>
    <w:rsid w:val="002B501F"/>
    <w:rsid w:val="002B5286"/>
    <w:rsid w:val="002B57E4"/>
    <w:rsid w:val="002B588F"/>
    <w:rsid w:val="002B5C7C"/>
    <w:rsid w:val="002B5D38"/>
    <w:rsid w:val="002B646D"/>
    <w:rsid w:val="002B6877"/>
    <w:rsid w:val="002B73FE"/>
    <w:rsid w:val="002B7750"/>
    <w:rsid w:val="002B7752"/>
    <w:rsid w:val="002C045F"/>
    <w:rsid w:val="002C0AFA"/>
    <w:rsid w:val="002C1895"/>
    <w:rsid w:val="002C1B27"/>
    <w:rsid w:val="002C21A2"/>
    <w:rsid w:val="002C21A4"/>
    <w:rsid w:val="002C25E2"/>
    <w:rsid w:val="002C3A71"/>
    <w:rsid w:val="002C3B59"/>
    <w:rsid w:val="002C4ADE"/>
    <w:rsid w:val="002C5100"/>
    <w:rsid w:val="002C528F"/>
    <w:rsid w:val="002C533F"/>
    <w:rsid w:val="002C5DB5"/>
    <w:rsid w:val="002C5FCE"/>
    <w:rsid w:val="002C6EB2"/>
    <w:rsid w:val="002C78AB"/>
    <w:rsid w:val="002D032F"/>
    <w:rsid w:val="002D07E9"/>
    <w:rsid w:val="002D14F7"/>
    <w:rsid w:val="002D2396"/>
    <w:rsid w:val="002D26E9"/>
    <w:rsid w:val="002D34DC"/>
    <w:rsid w:val="002D3EFD"/>
    <w:rsid w:val="002D61E8"/>
    <w:rsid w:val="002D6EC7"/>
    <w:rsid w:val="002D7201"/>
    <w:rsid w:val="002D7656"/>
    <w:rsid w:val="002E0823"/>
    <w:rsid w:val="002E167B"/>
    <w:rsid w:val="002E2142"/>
    <w:rsid w:val="002E3392"/>
    <w:rsid w:val="002E3AEF"/>
    <w:rsid w:val="002E3C4C"/>
    <w:rsid w:val="002E3FA7"/>
    <w:rsid w:val="002E410D"/>
    <w:rsid w:val="002E44AC"/>
    <w:rsid w:val="002E4624"/>
    <w:rsid w:val="002E46E3"/>
    <w:rsid w:val="002E4B30"/>
    <w:rsid w:val="002E57D9"/>
    <w:rsid w:val="002E74DB"/>
    <w:rsid w:val="002E7785"/>
    <w:rsid w:val="002E7A32"/>
    <w:rsid w:val="002F06A9"/>
    <w:rsid w:val="002F0974"/>
    <w:rsid w:val="002F12EB"/>
    <w:rsid w:val="002F19D5"/>
    <w:rsid w:val="002F1C57"/>
    <w:rsid w:val="002F1D67"/>
    <w:rsid w:val="002F1F0A"/>
    <w:rsid w:val="002F2D52"/>
    <w:rsid w:val="002F38D4"/>
    <w:rsid w:val="002F3969"/>
    <w:rsid w:val="002F3B43"/>
    <w:rsid w:val="002F4105"/>
    <w:rsid w:val="002F48EB"/>
    <w:rsid w:val="002F528F"/>
    <w:rsid w:val="002F5788"/>
    <w:rsid w:val="002F61EF"/>
    <w:rsid w:val="002F7F71"/>
    <w:rsid w:val="00300BFA"/>
    <w:rsid w:val="00301245"/>
    <w:rsid w:val="00301308"/>
    <w:rsid w:val="003015CB"/>
    <w:rsid w:val="0030160E"/>
    <w:rsid w:val="00301824"/>
    <w:rsid w:val="00301BFD"/>
    <w:rsid w:val="00302885"/>
    <w:rsid w:val="00302D15"/>
    <w:rsid w:val="00303402"/>
    <w:rsid w:val="00305927"/>
    <w:rsid w:val="0030636D"/>
    <w:rsid w:val="0030662E"/>
    <w:rsid w:val="00306ABF"/>
    <w:rsid w:val="00306E72"/>
    <w:rsid w:val="00306E86"/>
    <w:rsid w:val="00307157"/>
    <w:rsid w:val="0031021F"/>
    <w:rsid w:val="003108F4"/>
    <w:rsid w:val="003119E3"/>
    <w:rsid w:val="00311F55"/>
    <w:rsid w:val="00311F5C"/>
    <w:rsid w:val="00312082"/>
    <w:rsid w:val="0031225C"/>
    <w:rsid w:val="00312D7E"/>
    <w:rsid w:val="00312DEF"/>
    <w:rsid w:val="003130EE"/>
    <w:rsid w:val="0031414E"/>
    <w:rsid w:val="0031424B"/>
    <w:rsid w:val="0031478C"/>
    <w:rsid w:val="00314A08"/>
    <w:rsid w:val="00314A66"/>
    <w:rsid w:val="00314D8C"/>
    <w:rsid w:val="003150AF"/>
    <w:rsid w:val="00315203"/>
    <w:rsid w:val="003153F1"/>
    <w:rsid w:val="00315D5F"/>
    <w:rsid w:val="003175DA"/>
    <w:rsid w:val="0032045B"/>
    <w:rsid w:val="00320CED"/>
    <w:rsid w:val="00322281"/>
    <w:rsid w:val="00322FBA"/>
    <w:rsid w:val="003231DC"/>
    <w:rsid w:val="00323F67"/>
    <w:rsid w:val="00324A73"/>
    <w:rsid w:val="00324AF8"/>
    <w:rsid w:val="00324B06"/>
    <w:rsid w:val="00325B88"/>
    <w:rsid w:val="0032706E"/>
    <w:rsid w:val="0032750A"/>
    <w:rsid w:val="003305F2"/>
    <w:rsid w:val="003308CD"/>
    <w:rsid w:val="003317D1"/>
    <w:rsid w:val="00331CB5"/>
    <w:rsid w:val="00332499"/>
    <w:rsid w:val="00332519"/>
    <w:rsid w:val="00332A6D"/>
    <w:rsid w:val="00333167"/>
    <w:rsid w:val="00333178"/>
    <w:rsid w:val="00334A24"/>
    <w:rsid w:val="00335417"/>
    <w:rsid w:val="003356B2"/>
    <w:rsid w:val="00336301"/>
    <w:rsid w:val="003366A5"/>
    <w:rsid w:val="00336734"/>
    <w:rsid w:val="00336D14"/>
    <w:rsid w:val="003370D6"/>
    <w:rsid w:val="00341AFA"/>
    <w:rsid w:val="00341E22"/>
    <w:rsid w:val="00342468"/>
    <w:rsid w:val="0034293D"/>
    <w:rsid w:val="00343FCC"/>
    <w:rsid w:val="00344820"/>
    <w:rsid w:val="00344F07"/>
    <w:rsid w:val="003450D4"/>
    <w:rsid w:val="00346384"/>
    <w:rsid w:val="00346841"/>
    <w:rsid w:val="00347659"/>
    <w:rsid w:val="0035006A"/>
    <w:rsid w:val="00350DBA"/>
    <w:rsid w:val="0035210B"/>
    <w:rsid w:val="00352391"/>
    <w:rsid w:val="00352FC2"/>
    <w:rsid w:val="00353781"/>
    <w:rsid w:val="00353951"/>
    <w:rsid w:val="003541CA"/>
    <w:rsid w:val="00354F8C"/>
    <w:rsid w:val="003551F8"/>
    <w:rsid w:val="00356489"/>
    <w:rsid w:val="003577CF"/>
    <w:rsid w:val="00357EAD"/>
    <w:rsid w:val="0036014E"/>
    <w:rsid w:val="003601AD"/>
    <w:rsid w:val="00360AB7"/>
    <w:rsid w:val="00361273"/>
    <w:rsid w:val="00361B9F"/>
    <w:rsid w:val="00362500"/>
    <w:rsid w:val="00362C90"/>
    <w:rsid w:val="00363598"/>
    <w:rsid w:val="00363CD2"/>
    <w:rsid w:val="0036420B"/>
    <w:rsid w:val="00364471"/>
    <w:rsid w:val="00364D9A"/>
    <w:rsid w:val="00365F4B"/>
    <w:rsid w:val="0036679F"/>
    <w:rsid w:val="00367278"/>
    <w:rsid w:val="003672EF"/>
    <w:rsid w:val="0036750A"/>
    <w:rsid w:val="00367E1C"/>
    <w:rsid w:val="00370202"/>
    <w:rsid w:val="003708AD"/>
    <w:rsid w:val="00371F30"/>
    <w:rsid w:val="00371F9C"/>
    <w:rsid w:val="00372661"/>
    <w:rsid w:val="00372DA5"/>
    <w:rsid w:val="00373934"/>
    <w:rsid w:val="00373D2D"/>
    <w:rsid w:val="003749F0"/>
    <w:rsid w:val="00374F60"/>
    <w:rsid w:val="003751BE"/>
    <w:rsid w:val="003752ED"/>
    <w:rsid w:val="00375C47"/>
    <w:rsid w:val="00376380"/>
    <w:rsid w:val="00376A91"/>
    <w:rsid w:val="00377830"/>
    <w:rsid w:val="00377899"/>
    <w:rsid w:val="00377B88"/>
    <w:rsid w:val="003812F7"/>
    <w:rsid w:val="003817A4"/>
    <w:rsid w:val="00381965"/>
    <w:rsid w:val="003839B4"/>
    <w:rsid w:val="003850A8"/>
    <w:rsid w:val="003854A0"/>
    <w:rsid w:val="003857DA"/>
    <w:rsid w:val="00385D0A"/>
    <w:rsid w:val="003866D0"/>
    <w:rsid w:val="00386779"/>
    <w:rsid w:val="00386D16"/>
    <w:rsid w:val="003900FE"/>
    <w:rsid w:val="00390522"/>
    <w:rsid w:val="00390ECF"/>
    <w:rsid w:val="00390F4A"/>
    <w:rsid w:val="00392342"/>
    <w:rsid w:val="003927BF"/>
    <w:rsid w:val="00392A55"/>
    <w:rsid w:val="00392D98"/>
    <w:rsid w:val="00393114"/>
    <w:rsid w:val="003931B7"/>
    <w:rsid w:val="003936BA"/>
    <w:rsid w:val="00393B41"/>
    <w:rsid w:val="0039415B"/>
    <w:rsid w:val="00394347"/>
    <w:rsid w:val="00394882"/>
    <w:rsid w:val="00394CD2"/>
    <w:rsid w:val="00395948"/>
    <w:rsid w:val="00396176"/>
    <w:rsid w:val="00396746"/>
    <w:rsid w:val="00396C44"/>
    <w:rsid w:val="00397782"/>
    <w:rsid w:val="003A0897"/>
    <w:rsid w:val="003A0BED"/>
    <w:rsid w:val="003A0E42"/>
    <w:rsid w:val="003A0F73"/>
    <w:rsid w:val="003A119A"/>
    <w:rsid w:val="003A1BE0"/>
    <w:rsid w:val="003A3458"/>
    <w:rsid w:val="003A3C1A"/>
    <w:rsid w:val="003A441C"/>
    <w:rsid w:val="003A4733"/>
    <w:rsid w:val="003A5469"/>
    <w:rsid w:val="003A5B65"/>
    <w:rsid w:val="003A63C8"/>
    <w:rsid w:val="003A65CA"/>
    <w:rsid w:val="003A66E4"/>
    <w:rsid w:val="003A74A2"/>
    <w:rsid w:val="003A7772"/>
    <w:rsid w:val="003A7B05"/>
    <w:rsid w:val="003B0D94"/>
    <w:rsid w:val="003B0DEA"/>
    <w:rsid w:val="003B2934"/>
    <w:rsid w:val="003B2E9E"/>
    <w:rsid w:val="003B2F1F"/>
    <w:rsid w:val="003B2FDC"/>
    <w:rsid w:val="003B30C8"/>
    <w:rsid w:val="003B3D1B"/>
    <w:rsid w:val="003B4AB4"/>
    <w:rsid w:val="003B4B10"/>
    <w:rsid w:val="003B4E40"/>
    <w:rsid w:val="003B53FE"/>
    <w:rsid w:val="003B5B86"/>
    <w:rsid w:val="003B6A33"/>
    <w:rsid w:val="003B6F69"/>
    <w:rsid w:val="003C0158"/>
    <w:rsid w:val="003C02F6"/>
    <w:rsid w:val="003C04FF"/>
    <w:rsid w:val="003C07C3"/>
    <w:rsid w:val="003C086C"/>
    <w:rsid w:val="003C0AD3"/>
    <w:rsid w:val="003C14B1"/>
    <w:rsid w:val="003C2674"/>
    <w:rsid w:val="003C3464"/>
    <w:rsid w:val="003C37D5"/>
    <w:rsid w:val="003C4098"/>
    <w:rsid w:val="003C4C51"/>
    <w:rsid w:val="003C4FDF"/>
    <w:rsid w:val="003C5067"/>
    <w:rsid w:val="003C508E"/>
    <w:rsid w:val="003C5B8F"/>
    <w:rsid w:val="003C67D0"/>
    <w:rsid w:val="003C6CE9"/>
    <w:rsid w:val="003C76AF"/>
    <w:rsid w:val="003C7DA9"/>
    <w:rsid w:val="003D0068"/>
    <w:rsid w:val="003D02D5"/>
    <w:rsid w:val="003D065B"/>
    <w:rsid w:val="003D0A69"/>
    <w:rsid w:val="003D0BC9"/>
    <w:rsid w:val="003D1AEF"/>
    <w:rsid w:val="003D1D91"/>
    <w:rsid w:val="003D332D"/>
    <w:rsid w:val="003D5952"/>
    <w:rsid w:val="003D5BB7"/>
    <w:rsid w:val="003D5CB0"/>
    <w:rsid w:val="003D5DEA"/>
    <w:rsid w:val="003D5E16"/>
    <w:rsid w:val="003D5EF4"/>
    <w:rsid w:val="003D6E34"/>
    <w:rsid w:val="003D7A12"/>
    <w:rsid w:val="003E0046"/>
    <w:rsid w:val="003E029C"/>
    <w:rsid w:val="003E139A"/>
    <w:rsid w:val="003E36B1"/>
    <w:rsid w:val="003E4CF2"/>
    <w:rsid w:val="003E6CAD"/>
    <w:rsid w:val="003E7C53"/>
    <w:rsid w:val="003F0BDD"/>
    <w:rsid w:val="003F0DC0"/>
    <w:rsid w:val="003F1811"/>
    <w:rsid w:val="003F225D"/>
    <w:rsid w:val="003F2C22"/>
    <w:rsid w:val="003F3F6A"/>
    <w:rsid w:val="003F3FA1"/>
    <w:rsid w:val="003F423B"/>
    <w:rsid w:val="003F464C"/>
    <w:rsid w:val="003F4F61"/>
    <w:rsid w:val="003F5032"/>
    <w:rsid w:val="003F5609"/>
    <w:rsid w:val="003F5F39"/>
    <w:rsid w:val="003F7226"/>
    <w:rsid w:val="003F796D"/>
    <w:rsid w:val="004005F1"/>
    <w:rsid w:val="00401474"/>
    <w:rsid w:val="0040174F"/>
    <w:rsid w:val="00401F57"/>
    <w:rsid w:val="0040201D"/>
    <w:rsid w:val="00402087"/>
    <w:rsid w:val="00403A28"/>
    <w:rsid w:val="00403A34"/>
    <w:rsid w:val="00403B23"/>
    <w:rsid w:val="00403B3E"/>
    <w:rsid w:val="00404501"/>
    <w:rsid w:val="004047BE"/>
    <w:rsid w:val="0041020B"/>
    <w:rsid w:val="00410A12"/>
    <w:rsid w:val="004115E4"/>
    <w:rsid w:val="00412BF1"/>
    <w:rsid w:val="00412D08"/>
    <w:rsid w:val="00413036"/>
    <w:rsid w:val="004130D9"/>
    <w:rsid w:val="00413375"/>
    <w:rsid w:val="004133A1"/>
    <w:rsid w:val="004146DC"/>
    <w:rsid w:val="00415BEA"/>
    <w:rsid w:val="004166B5"/>
    <w:rsid w:val="00417AE1"/>
    <w:rsid w:val="00417CDA"/>
    <w:rsid w:val="00420896"/>
    <w:rsid w:val="0042224E"/>
    <w:rsid w:val="00425ECD"/>
    <w:rsid w:val="004260B9"/>
    <w:rsid w:val="004263BC"/>
    <w:rsid w:val="00426A17"/>
    <w:rsid w:val="004270CE"/>
    <w:rsid w:val="0042757F"/>
    <w:rsid w:val="00427808"/>
    <w:rsid w:val="00427B61"/>
    <w:rsid w:val="00427D0C"/>
    <w:rsid w:val="00427D68"/>
    <w:rsid w:val="00430621"/>
    <w:rsid w:val="00430C03"/>
    <w:rsid w:val="00431BA2"/>
    <w:rsid w:val="00431EFB"/>
    <w:rsid w:val="00432786"/>
    <w:rsid w:val="0043347C"/>
    <w:rsid w:val="00433633"/>
    <w:rsid w:val="00434BF9"/>
    <w:rsid w:val="00436C23"/>
    <w:rsid w:val="00436E15"/>
    <w:rsid w:val="00441160"/>
    <w:rsid w:val="00441D32"/>
    <w:rsid w:val="00442558"/>
    <w:rsid w:val="004426D0"/>
    <w:rsid w:val="004428AE"/>
    <w:rsid w:val="00443874"/>
    <w:rsid w:val="004438D1"/>
    <w:rsid w:val="00443ABC"/>
    <w:rsid w:val="00443B95"/>
    <w:rsid w:val="00443D3B"/>
    <w:rsid w:val="00443F13"/>
    <w:rsid w:val="00444329"/>
    <w:rsid w:val="0044465F"/>
    <w:rsid w:val="00444771"/>
    <w:rsid w:val="004452DD"/>
    <w:rsid w:val="00445851"/>
    <w:rsid w:val="00445F87"/>
    <w:rsid w:val="004463E8"/>
    <w:rsid w:val="00446DD2"/>
    <w:rsid w:val="004470EF"/>
    <w:rsid w:val="00447973"/>
    <w:rsid w:val="00447EF2"/>
    <w:rsid w:val="004503AA"/>
    <w:rsid w:val="00450EAC"/>
    <w:rsid w:val="004517F8"/>
    <w:rsid w:val="00451F3B"/>
    <w:rsid w:val="00452FE1"/>
    <w:rsid w:val="0045334D"/>
    <w:rsid w:val="004540DB"/>
    <w:rsid w:val="00454E7E"/>
    <w:rsid w:val="00455933"/>
    <w:rsid w:val="00455CA3"/>
    <w:rsid w:val="00455D4F"/>
    <w:rsid w:val="004566BB"/>
    <w:rsid w:val="0045687A"/>
    <w:rsid w:val="0045702F"/>
    <w:rsid w:val="00457891"/>
    <w:rsid w:val="00457AB8"/>
    <w:rsid w:val="00460887"/>
    <w:rsid w:val="00460CBB"/>
    <w:rsid w:val="00460D9B"/>
    <w:rsid w:val="00461488"/>
    <w:rsid w:val="004628C3"/>
    <w:rsid w:val="0046377E"/>
    <w:rsid w:val="00463F38"/>
    <w:rsid w:val="00464266"/>
    <w:rsid w:val="004643A1"/>
    <w:rsid w:val="004645CD"/>
    <w:rsid w:val="0046568F"/>
    <w:rsid w:val="00466278"/>
    <w:rsid w:val="00467874"/>
    <w:rsid w:val="0047031E"/>
    <w:rsid w:val="004704B5"/>
    <w:rsid w:val="00470D20"/>
    <w:rsid w:val="00471285"/>
    <w:rsid w:val="00471CAD"/>
    <w:rsid w:val="00471E3A"/>
    <w:rsid w:val="00471FCB"/>
    <w:rsid w:val="00472096"/>
    <w:rsid w:val="00472810"/>
    <w:rsid w:val="00472D89"/>
    <w:rsid w:val="004733F3"/>
    <w:rsid w:val="0047395D"/>
    <w:rsid w:val="00473D53"/>
    <w:rsid w:val="00473EB9"/>
    <w:rsid w:val="00474788"/>
    <w:rsid w:val="004749FD"/>
    <w:rsid w:val="00474CA4"/>
    <w:rsid w:val="00475535"/>
    <w:rsid w:val="0047605E"/>
    <w:rsid w:val="00476825"/>
    <w:rsid w:val="00477351"/>
    <w:rsid w:val="00477B15"/>
    <w:rsid w:val="0048069D"/>
    <w:rsid w:val="00481186"/>
    <w:rsid w:val="00482020"/>
    <w:rsid w:val="00482448"/>
    <w:rsid w:val="00482A35"/>
    <w:rsid w:val="00482C56"/>
    <w:rsid w:val="00482DCB"/>
    <w:rsid w:val="00485CAF"/>
    <w:rsid w:val="00485FA5"/>
    <w:rsid w:val="004862D2"/>
    <w:rsid w:val="00486941"/>
    <w:rsid w:val="00486B6A"/>
    <w:rsid w:val="004879CB"/>
    <w:rsid w:val="00490240"/>
    <w:rsid w:val="00492DC5"/>
    <w:rsid w:val="00492E29"/>
    <w:rsid w:val="00493BDD"/>
    <w:rsid w:val="00495750"/>
    <w:rsid w:val="00495C4C"/>
    <w:rsid w:val="00496943"/>
    <w:rsid w:val="004A0E0B"/>
    <w:rsid w:val="004A0FB9"/>
    <w:rsid w:val="004A134A"/>
    <w:rsid w:val="004A1539"/>
    <w:rsid w:val="004A1E94"/>
    <w:rsid w:val="004A21A8"/>
    <w:rsid w:val="004A2997"/>
    <w:rsid w:val="004A41B0"/>
    <w:rsid w:val="004A51DD"/>
    <w:rsid w:val="004A6EF4"/>
    <w:rsid w:val="004A7E97"/>
    <w:rsid w:val="004B04A6"/>
    <w:rsid w:val="004B0710"/>
    <w:rsid w:val="004B107B"/>
    <w:rsid w:val="004B152E"/>
    <w:rsid w:val="004B1ADE"/>
    <w:rsid w:val="004B3019"/>
    <w:rsid w:val="004B3371"/>
    <w:rsid w:val="004B39F7"/>
    <w:rsid w:val="004B410C"/>
    <w:rsid w:val="004B4E9E"/>
    <w:rsid w:val="004B53C0"/>
    <w:rsid w:val="004B53C3"/>
    <w:rsid w:val="004B612F"/>
    <w:rsid w:val="004B6402"/>
    <w:rsid w:val="004B6607"/>
    <w:rsid w:val="004B6EC0"/>
    <w:rsid w:val="004B77EB"/>
    <w:rsid w:val="004B77FD"/>
    <w:rsid w:val="004C00A3"/>
    <w:rsid w:val="004C01C0"/>
    <w:rsid w:val="004C0B3A"/>
    <w:rsid w:val="004C12EF"/>
    <w:rsid w:val="004C1932"/>
    <w:rsid w:val="004C1AA6"/>
    <w:rsid w:val="004C2744"/>
    <w:rsid w:val="004C275D"/>
    <w:rsid w:val="004C2E15"/>
    <w:rsid w:val="004C3B7C"/>
    <w:rsid w:val="004C4010"/>
    <w:rsid w:val="004C4527"/>
    <w:rsid w:val="004C4692"/>
    <w:rsid w:val="004C5338"/>
    <w:rsid w:val="004C5507"/>
    <w:rsid w:val="004C55E1"/>
    <w:rsid w:val="004C5B89"/>
    <w:rsid w:val="004C6AE2"/>
    <w:rsid w:val="004C6C5C"/>
    <w:rsid w:val="004C7D27"/>
    <w:rsid w:val="004D0255"/>
    <w:rsid w:val="004D0608"/>
    <w:rsid w:val="004D0E05"/>
    <w:rsid w:val="004D1611"/>
    <w:rsid w:val="004D16CE"/>
    <w:rsid w:val="004D3334"/>
    <w:rsid w:val="004D359A"/>
    <w:rsid w:val="004D35A1"/>
    <w:rsid w:val="004D37A1"/>
    <w:rsid w:val="004D3EAD"/>
    <w:rsid w:val="004D4B32"/>
    <w:rsid w:val="004D61EC"/>
    <w:rsid w:val="004D6D4B"/>
    <w:rsid w:val="004D7B69"/>
    <w:rsid w:val="004D7CD4"/>
    <w:rsid w:val="004D7E61"/>
    <w:rsid w:val="004E0153"/>
    <w:rsid w:val="004E13D3"/>
    <w:rsid w:val="004E1989"/>
    <w:rsid w:val="004E21F8"/>
    <w:rsid w:val="004E2361"/>
    <w:rsid w:val="004E2AB3"/>
    <w:rsid w:val="004E320D"/>
    <w:rsid w:val="004E3BF9"/>
    <w:rsid w:val="004E423E"/>
    <w:rsid w:val="004E567E"/>
    <w:rsid w:val="004E575E"/>
    <w:rsid w:val="004E594A"/>
    <w:rsid w:val="004E5AB0"/>
    <w:rsid w:val="004E710A"/>
    <w:rsid w:val="004E7215"/>
    <w:rsid w:val="004E7EA2"/>
    <w:rsid w:val="004F01F0"/>
    <w:rsid w:val="004F04D5"/>
    <w:rsid w:val="004F19F4"/>
    <w:rsid w:val="004F19FD"/>
    <w:rsid w:val="004F2048"/>
    <w:rsid w:val="004F2FDA"/>
    <w:rsid w:val="004F3AA4"/>
    <w:rsid w:val="004F3DB1"/>
    <w:rsid w:val="004F3DF1"/>
    <w:rsid w:val="004F3F0B"/>
    <w:rsid w:val="004F4E2B"/>
    <w:rsid w:val="004F58DB"/>
    <w:rsid w:val="004F6051"/>
    <w:rsid w:val="004F63DB"/>
    <w:rsid w:val="004F6B90"/>
    <w:rsid w:val="00500638"/>
    <w:rsid w:val="005017DC"/>
    <w:rsid w:val="00501F3F"/>
    <w:rsid w:val="00502702"/>
    <w:rsid w:val="00502CC7"/>
    <w:rsid w:val="005038F0"/>
    <w:rsid w:val="0050516D"/>
    <w:rsid w:val="00505283"/>
    <w:rsid w:val="0050741B"/>
    <w:rsid w:val="00507ED1"/>
    <w:rsid w:val="005106ED"/>
    <w:rsid w:val="0051104D"/>
    <w:rsid w:val="00511108"/>
    <w:rsid w:val="00511F41"/>
    <w:rsid w:val="00511F81"/>
    <w:rsid w:val="005131A2"/>
    <w:rsid w:val="00513264"/>
    <w:rsid w:val="00513DC8"/>
    <w:rsid w:val="00514670"/>
    <w:rsid w:val="0051595A"/>
    <w:rsid w:val="00516013"/>
    <w:rsid w:val="00516454"/>
    <w:rsid w:val="00516AC4"/>
    <w:rsid w:val="00516AFA"/>
    <w:rsid w:val="00516B2F"/>
    <w:rsid w:val="00517089"/>
    <w:rsid w:val="005175C1"/>
    <w:rsid w:val="0051760F"/>
    <w:rsid w:val="00517D56"/>
    <w:rsid w:val="00517E2E"/>
    <w:rsid w:val="0052023F"/>
    <w:rsid w:val="00520379"/>
    <w:rsid w:val="005205D5"/>
    <w:rsid w:val="005213D8"/>
    <w:rsid w:val="00521626"/>
    <w:rsid w:val="00521780"/>
    <w:rsid w:val="00521CD4"/>
    <w:rsid w:val="0052219C"/>
    <w:rsid w:val="005221F4"/>
    <w:rsid w:val="00523963"/>
    <w:rsid w:val="00524649"/>
    <w:rsid w:val="00524792"/>
    <w:rsid w:val="005252BF"/>
    <w:rsid w:val="005256C2"/>
    <w:rsid w:val="00525AFB"/>
    <w:rsid w:val="00526380"/>
    <w:rsid w:val="00526CC5"/>
    <w:rsid w:val="00530054"/>
    <w:rsid w:val="00530235"/>
    <w:rsid w:val="0053042B"/>
    <w:rsid w:val="00530D1E"/>
    <w:rsid w:val="00531A65"/>
    <w:rsid w:val="00531F67"/>
    <w:rsid w:val="00532230"/>
    <w:rsid w:val="00532FA3"/>
    <w:rsid w:val="005339DD"/>
    <w:rsid w:val="00535679"/>
    <w:rsid w:val="00535F24"/>
    <w:rsid w:val="00536AB1"/>
    <w:rsid w:val="00536EB1"/>
    <w:rsid w:val="00537A49"/>
    <w:rsid w:val="00537FCC"/>
    <w:rsid w:val="005406FD"/>
    <w:rsid w:val="00541325"/>
    <w:rsid w:val="005417B6"/>
    <w:rsid w:val="00541D13"/>
    <w:rsid w:val="00542A80"/>
    <w:rsid w:val="0054339F"/>
    <w:rsid w:val="005434A8"/>
    <w:rsid w:val="00544121"/>
    <w:rsid w:val="00544311"/>
    <w:rsid w:val="00544C8E"/>
    <w:rsid w:val="0054568E"/>
    <w:rsid w:val="00546F9C"/>
    <w:rsid w:val="0054797C"/>
    <w:rsid w:val="005500BE"/>
    <w:rsid w:val="005500E2"/>
    <w:rsid w:val="00550EA0"/>
    <w:rsid w:val="00550F51"/>
    <w:rsid w:val="00551F3B"/>
    <w:rsid w:val="00552155"/>
    <w:rsid w:val="00552C02"/>
    <w:rsid w:val="00552E91"/>
    <w:rsid w:val="0055367D"/>
    <w:rsid w:val="0055380A"/>
    <w:rsid w:val="00555CF1"/>
    <w:rsid w:val="00556A68"/>
    <w:rsid w:val="00556B81"/>
    <w:rsid w:val="00556C3F"/>
    <w:rsid w:val="00556CA9"/>
    <w:rsid w:val="00557E91"/>
    <w:rsid w:val="00560547"/>
    <w:rsid w:val="005607A5"/>
    <w:rsid w:val="00560871"/>
    <w:rsid w:val="005614BF"/>
    <w:rsid w:val="005617B9"/>
    <w:rsid w:val="00561DE6"/>
    <w:rsid w:val="00562118"/>
    <w:rsid w:val="00562405"/>
    <w:rsid w:val="005626C3"/>
    <w:rsid w:val="005645BF"/>
    <w:rsid w:val="0056500B"/>
    <w:rsid w:val="005652C7"/>
    <w:rsid w:val="00565416"/>
    <w:rsid w:val="005666B5"/>
    <w:rsid w:val="005671C4"/>
    <w:rsid w:val="00567315"/>
    <w:rsid w:val="00567829"/>
    <w:rsid w:val="00570472"/>
    <w:rsid w:val="0057104F"/>
    <w:rsid w:val="00571F62"/>
    <w:rsid w:val="0057223C"/>
    <w:rsid w:val="005724D9"/>
    <w:rsid w:val="005725ED"/>
    <w:rsid w:val="00572AE1"/>
    <w:rsid w:val="00572F0A"/>
    <w:rsid w:val="00573933"/>
    <w:rsid w:val="005744CE"/>
    <w:rsid w:val="00574A21"/>
    <w:rsid w:val="00580498"/>
    <w:rsid w:val="00580945"/>
    <w:rsid w:val="00580E3D"/>
    <w:rsid w:val="005810C7"/>
    <w:rsid w:val="00581A79"/>
    <w:rsid w:val="00581B45"/>
    <w:rsid w:val="00582490"/>
    <w:rsid w:val="00582A8A"/>
    <w:rsid w:val="00582D04"/>
    <w:rsid w:val="005837CC"/>
    <w:rsid w:val="0058389E"/>
    <w:rsid w:val="00584F4F"/>
    <w:rsid w:val="00584FFE"/>
    <w:rsid w:val="0058541E"/>
    <w:rsid w:val="005857E8"/>
    <w:rsid w:val="0058597D"/>
    <w:rsid w:val="00585B19"/>
    <w:rsid w:val="00586035"/>
    <w:rsid w:val="005875E5"/>
    <w:rsid w:val="005878D8"/>
    <w:rsid w:val="005902C1"/>
    <w:rsid w:val="00590704"/>
    <w:rsid w:val="0059102F"/>
    <w:rsid w:val="00591FAE"/>
    <w:rsid w:val="005920E3"/>
    <w:rsid w:val="0059300F"/>
    <w:rsid w:val="005930EC"/>
    <w:rsid w:val="005932D2"/>
    <w:rsid w:val="00593DD4"/>
    <w:rsid w:val="00594616"/>
    <w:rsid w:val="00594B1A"/>
    <w:rsid w:val="00594C09"/>
    <w:rsid w:val="00595424"/>
    <w:rsid w:val="00595E74"/>
    <w:rsid w:val="005965D6"/>
    <w:rsid w:val="00596F9E"/>
    <w:rsid w:val="005A1C48"/>
    <w:rsid w:val="005A21BD"/>
    <w:rsid w:val="005A2A1C"/>
    <w:rsid w:val="005A36B6"/>
    <w:rsid w:val="005A4FD0"/>
    <w:rsid w:val="005A544A"/>
    <w:rsid w:val="005A733A"/>
    <w:rsid w:val="005A7B2C"/>
    <w:rsid w:val="005A7DA3"/>
    <w:rsid w:val="005B10F7"/>
    <w:rsid w:val="005B1536"/>
    <w:rsid w:val="005B17B0"/>
    <w:rsid w:val="005B2523"/>
    <w:rsid w:val="005B302E"/>
    <w:rsid w:val="005B3BB8"/>
    <w:rsid w:val="005B43FC"/>
    <w:rsid w:val="005B4574"/>
    <w:rsid w:val="005B626C"/>
    <w:rsid w:val="005B63C9"/>
    <w:rsid w:val="005B6477"/>
    <w:rsid w:val="005B6780"/>
    <w:rsid w:val="005B75AB"/>
    <w:rsid w:val="005C0B43"/>
    <w:rsid w:val="005C0C9F"/>
    <w:rsid w:val="005C0DB3"/>
    <w:rsid w:val="005C0FB0"/>
    <w:rsid w:val="005C10D4"/>
    <w:rsid w:val="005C13B8"/>
    <w:rsid w:val="005C18E2"/>
    <w:rsid w:val="005C1AB1"/>
    <w:rsid w:val="005C2795"/>
    <w:rsid w:val="005C331B"/>
    <w:rsid w:val="005C343F"/>
    <w:rsid w:val="005C3E82"/>
    <w:rsid w:val="005C42B9"/>
    <w:rsid w:val="005C431F"/>
    <w:rsid w:val="005C4AD9"/>
    <w:rsid w:val="005C4C90"/>
    <w:rsid w:val="005C52BA"/>
    <w:rsid w:val="005C55E7"/>
    <w:rsid w:val="005C5A21"/>
    <w:rsid w:val="005C5B91"/>
    <w:rsid w:val="005C646A"/>
    <w:rsid w:val="005C7ED0"/>
    <w:rsid w:val="005C7EE5"/>
    <w:rsid w:val="005D0687"/>
    <w:rsid w:val="005D092E"/>
    <w:rsid w:val="005D14A4"/>
    <w:rsid w:val="005D176D"/>
    <w:rsid w:val="005D2718"/>
    <w:rsid w:val="005D453E"/>
    <w:rsid w:val="005D45B0"/>
    <w:rsid w:val="005D4E5E"/>
    <w:rsid w:val="005D4F49"/>
    <w:rsid w:val="005D583C"/>
    <w:rsid w:val="005D60C2"/>
    <w:rsid w:val="005D60C9"/>
    <w:rsid w:val="005D611D"/>
    <w:rsid w:val="005D62DE"/>
    <w:rsid w:val="005D64BD"/>
    <w:rsid w:val="005D6EB3"/>
    <w:rsid w:val="005D6F72"/>
    <w:rsid w:val="005D7856"/>
    <w:rsid w:val="005E135B"/>
    <w:rsid w:val="005E1465"/>
    <w:rsid w:val="005E22A5"/>
    <w:rsid w:val="005E32CC"/>
    <w:rsid w:val="005E3E09"/>
    <w:rsid w:val="005E4AB3"/>
    <w:rsid w:val="005E5292"/>
    <w:rsid w:val="005E52E3"/>
    <w:rsid w:val="005E6816"/>
    <w:rsid w:val="005E6C44"/>
    <w:rsid w:val="005E7393"/>
    <w:rsid w:val="005E75D5"/>
    <w:rsid w:val="005E7D28"/>
    <w:rsid w:val="005E7D40"/>
    <w:rsid w:val="005F0824"/>
    <w:rsid w:val="005F0AF8"/>
    <w:rsid w:val="005F122F"/>
    <w:rsid w:val="005F19AD"/>
    <w:rsid w:val="005F26F3"/>
    <w:rsid w:val="005F288F"/>
    <w:rsid w:val="005F33EB"/>
    <w:rsid w:val="005F3406"/>
    <w:rsid w:val="005F38FA"/>
    <w:rsid w:val="005F547B"/>
    <w:rsid w:val="005F54C1"/>
    <w:rsid w:val="005F56C0"/>
    <w:rsid w:val="005F5CFB"/>
    <w:rsid w:val="005F6A24"/>
    <w:rsid w:val="005F70A8"/>
    <w:rsid w:val="005F7683"/>
    <w:rsid w:val="005F7762"/>
    <w:rsid w:val="005F7835"/>
    <w:rsid w:val="005F7F18"/>
    <w:rsid w:val="0060020C"/>
    <w:rsid w:val="006007F5"/>
    <w:rsid w:val="0060093B"/>
    <w:rsid w:val="00600ACF"/>
    <w:rsid w:val="00601452"/>
    <w:rsid w:val="006016BB"/>
    <w:rsid w:val="0060203D"/>
    <w:rsid w:val="006026B4"/>
    <w:rsid w:val="006027B5"/>
    <w:rsid w:val="006029B4"/>
    <w:rsid w:val="00602AC1"/>
    <w:rsid w:val="006065BB"/>
    <w:rsid w:val="00610254"/>
    <w:rsid w:val="0061065F"/>
    <w:rsid w:val="006108C1"/>
    <w:rsid w:val="00611CE1"/>
    <w:rsid w:val="00612149"/>
    <w:rsid w:val="00612C92"/>
    <w:rsid w:val="00612F27"/>
    <w:rsid w:val="006130DE"/>
    <w:rsid w:val="006132A8"/>
    <w:rsid w:val="0061331A"/>
    <w:rsid w:val="006135EB"/>
    <w:rsid w:val="006139A4"/>
    <w:rsid w:val="00613A5A"/>
    <w:rsid w:val="0061453D"/>
    <w:rsid w:val="0061462D"/>
    <w:rsid w:val="00614798"/>
    <w:rsid w:val="006148B1"/>
    <w:rsid w:val="006152CF"/>
    <w:rsid w:val="00615A1B"/>
    <w:rsid w:val="00616349"/>
    <w:rsid w:val="00622153"/>
    <w:rsid w:val="00622878"/>
    <w:rsid w:val="006232CD"/>
    <w:rsid w:val="00623567"/>
    <w:rsid w:val="00623E86"/>
    <w:rsid w:val="00624314"/>
    <w:rsid w:val="00625111"/>
    <w:rsid w:val="00625181"/>
    <w:rsid w:val="00626088"/>
    <w:rsid w:val="00626992"/>
    <w:rsid w:val="00627D63"/>
    <w:rsid w:val="00627E70"/>
    <w:rsid w:val="00630331"/>
    <w:rsid w:val="00631BE9"/>
    <w:rsid w:val="00631DAA"/>
    <w:rsid w:val="00632287"/>
    <w:rsid w:val="00632BD6"/>
    <w:rsid w:val="00632DD9"/>
    <w:rsid w:val="006344A1"/>
    <w:rsid w:val="00634BCC"/>
    <w:rsid w:val="00634CDD"/>
    <w:rsid w:val="006352F6"/>
    <w:rsid w:val="0063542E"/>
    <w:rsid w:val="00635C0B"/>
    <w:rsid w:val="00635D75"/>
    <w:rsid w:val="0063642E"/>
    <w:rsid w:val="00636525"/>
    <w:rsid w:val="00636847"/>
    <w:rsid w:val="006369C4"/>
    <w:rsid w:val="00636BAB"/>
    <w:rsid w:val="00636D8C"/>
    <w:rsid w:val="00637154"/>
    <w:rsid w:val="00640C59"/>
    <w:rsid w:val="00641BEF"/>
    <w:rsid w:val="0064223A"/>
    <w:rsid w:val="00642DFB"/>
    <w:rsid w:val="00642E24"/>
    <w:rsid w:val="0064332E"/>
    <w:rsid w:val="00643817"/>
    <w:rsid w:val="00643DD3"/>
    <w:rsid w:val="00644C09"/>
    <w:rsid w:val="00644CF1"/>
    <w:rsid w:val="00645D50"/>
    <w:rsid w:val="006461F5"/>
    <w:rsid w:val="00646587"/>
    <w:rsid w:val="00647EB2"/>
    <w:rsid w:val="006508A2"/>
    <w:rsid w:val="00650F92"/>
    <w:rsid w:val="0065170B"/>
    <w:rsid w:val="00652A06"/>
    <w:rsid w:val="00652F05"/>
    <w:rsid w:val="00653472"/>
    <w:rsid w:val="00653921"/>
    <w:rsid w:val="00653AC6"/>
    <w:rsid w:val="00653D40"/>
    <w:rsid w:val="00654678"/>
    <w:rsid w:val="0065471F"/>
    <w:rsid w:val="0065512F"/>
    <w:rsid w:val="00655288"/>
    <w:rsid w:val="00655855"/>
    <w:rsid w:val="00655F24"/>
    <w:rsid w:val="00656920"/>
    <w:rsid w:val="00657847"/>
    <w:rsid w:val="00657962"/>
    <w:rsid w:val="00660A8B"/>
    <w:rsid w:val="00660E63"/>
    <w:rsid w:val="00661BAC"/>
    <w:rsid w:val="00662619"/>
    <w:rsid w:val="0066321F"/>
    <w:rsid w:val="006634E3"/>
    <w:rsid w:val="00663819"/>
    <w:rsid w:val="00666E63"/>
    <w:rsid w:val="006672DD"/>
    <w:rsid w:val="00667A44"/>
    <w:rsid w:val="00667B04"/>
    <w:rsid w:val="00667FBB"/>
    <w:rsid w:val="0067026C"/>
    <w:rsid w:val="00670F67"/>
    <w:rsid w:val="006712D9"/>
    <w:rsid w:val="0067177E"/>
    <w:rsid w:val="00671BE1"/>
    <w:rsid w:val="00672965"/>
    <w:rsid w:val="00672EAB"/>
    <w:rsid w:val="00673C28"/>
    <w:rsid w:val="006769B4"/>
    <w:rsid w:val="00677998"/>
    <w:rsid w:val="00677C09"/>
    <w:rsid w:val="00677C21"/>
    <w:rsid w:val="0068043A"/>
    <w:rsid w:val="00680803"/>
    <w:rsid w:val="00680FB1"/>
    <w:rsid w:val="006814C8"/>
    <w:rsid w:val="00682229"/>
    <w:rsid w:val="0068237F"/>
    <w:rsid w:val="00682C9F"/>
    <w:rsid w:val="006838BD"/>
    <w:rsid w:val="0068393C"/>
    <w:rsid w:val="00683C50"/>
    <w:rsid w:val="006846AC"/>
    <w:rsid w:val="0068491A"/>
    <w:rsid w:val="00684964"/>
    <w:rsid w:val="0068576B"/>
    <w:rsid w:val="00685AF8"/>
    <w:rsid w:val="00685B17"/>
    <w:rsid w:val="00686A48"/>
    <w:rsid w:val="006871B9"/>
    <w:rsid w:val="006871FE"/>
    <w:rsid w:val="00687F54"/>
    <w:rsid w:val="006909A4"/>
    <w:rsid w:val="00690EEC"/>
    <w:rsid w:val="0069127F"/>
    <w:rsid w:val="00691AD2"/>
    <w:rsid w:val="00693BF5"/>
    <w:rsid w:val="00694F49"/>
    <w:rsid w:val="00694FF1"/>
    <w:rsid w:val="00695E06"/>
    <w:rsid w:val="006967AB"/>
    <w:rsid w:val="00697249"/>
    <w:rsid w:val="006976E3"/>
    <w:rsid w:val="00697812"/>
    <w:rsid w:val="00697DF0"/>
    <w:rsid w:val="006A0870"/>
    <w:rsid w:val="006A3257"/>
    <w:rsid w:val="006A50AA"/>
    <w:rsid w:val="006A6BBD"/>
    <w:rsid w:val="006A6ED7"/>
    <w:rsid w:val="006A7326"/>
    <w:rsid w:val="006A733F"/>
    <w:rsid w:val="006B116B"/>
    <w:rsid w:val="006B127D"/>
    <w:rsid w:val="006B14B4"/>
    <w:rsid w:val="006B14D5"/>
    <w:rsid w:val="006B1E18"/>
    <w:rsid w:val="006B1E64"/>
    <w:rsid w:val="006B1FB6"/>
    <w:rsid w:val="006B2A4F"/>
    <w:rsid w:val="006B2CA9"/>
    <w:rsid w:val="006B2FF6"/>
    <w:rsid w:val="006B360C"/>
    <w:rsid w:val="006B418F"/>
    <w:rsid w:val="006B4AD3"/>
    <w:rsid w:val="006B4AE6"/>
    <w:rsid w:val="006B4ED2"/>
    <w:rsid w:val="006B7357"/>
    <w:rsid w:val="006B7445"/>
    <w:rsid w:val="006B76B5"/>
    <w:rsid w:val="006C0206"/>
    <w:rsid w:val="006C02C3"/>
    <w:rsid w:val="006C04F4"/>
    <w:rsid w:val="006C0775"/>
    <w:rsid w:val="006C0F93"/>
    <w:rsid w:val="006C1BDE"/>
    <w:rsid w:val="006C2124"/>
    <w:rsid w:val="006C2688"/>
    <w:rsid w:val="006C2BAF"/>
    <w:rsid w:val="006C2BF0"/>
    <w:rsid w:val="006C2FB5"/>
    <w:rsid w:val="006C31C8"/>
    <w:rsid w:val="006C472F"/>
    <w:rsid w:val="006C4D81"/>
    <w:rsid w:val="006C5EA5"/>
    <w:rsid w:val="006C7603"/>
    <w:rsid w:val="006C7961"/>
    <w:rsid w:val="006C7DA9"/>
    <w:rsid w:val="006D0134"/>
    <w:rsid w:val="006D051C"/>
    <w:rsid w:val="006D0561"/>
    <w:rsid w:val="006D0B3B"/>
    <w:rsid w:val="006D12A3"/>
    <w:rsid w:val="006D2D97"/>
    <w:rsid w:val="006D2FFE"/>
    <w:rsid w:val="006D392D"/>
    <w:rsid w:val="006D447B"/>
    <w:rsid w:val="006D4AA1"/>
    <w:rsid w:val="006D675C"/>
    <w:rsid w:val="006D6DE6"/>
    <w:rsid w:val="006D75AD"/>
    <w:rsid w:val="006D787B"/>
    <w:rsid w:val="006D7A6F"/>
    <w:rsid w:val="006E053C"/>
    <w:rsid w:val="006E0D55"/>
    <w:rsid w:val="006E0DD2"/>
    <w:rsid w:val="006E10ED"/>
    <w:rsid w:val="006E13F7"/>
    <w:rsid w:val="006E2D2B"/>
    <w:rsid w:val="006E3047"/>
    <w:rsid w:val="006E4ADA"/>
    <w:rsid w:val="006E5AF9"/>
    <w:rsid w:val="006E5CD1"/>
    <w:rsid w:val="006E6ACB"/>
    <w:rsid w:val="006E6C70"/>
    <w:rsid w:val="006E7139"/>
    <w:rsid w:val="006F05D8"/>
    <w:rsid w:val="006F0C96"/>
    <w:rsid w:val="006F0EF2"/>
    <w:rsid w:val="006F189B"/>
    <w:rsid w:val="006F2268"/>
    <w:rsid w:val="006F243F"/>
    <w:rsid w:val="006F31D2"/>
    <w:rsid w:val="006F34D9"/>
    <w:rsid w:val="006F4827"/>
    <w:rsid w:val="006F6430"/>
    <w:rsid w:val="006F6FCE"/>
    <w:rsid w:val="006F7536"/>
    <w:rsid w:val="00700C3B"/>
    <w:rsid w:val="00701150"/>
    <w:rsid w:val="007018C7"/>
    <w:rsid w:val="00701B04"/>
    <w:rsid w:val="00701C48"/>
    <w:rsid w:val="007028E5"/>
    <w:rsid w:val="00702EF3"/>
    <w:rsid w:val="007039C5"/>
    <w:rsid w:val="0070436C"/>
    <w:rsid w:val="0070505C"/>
    <w:rsid w:val="00705378"/>
    <w:rsid w:val="007056D3"/>
    <w:rsid w:val="007059CC"/>
    <w:rsid w:val="00705E87"/>
    <w:rsid w:val="0070628C"/>
    <w:rsid w:val="00706563"/>
    <w:rsid w:val="0070685C"/>
    <w:rsid w:val="00706886"/>
    <w:rsid w:val="00706ADF"/>
    <w:rsid w:val="0070714C"/>
    <w:rsid w:val="007075E6"/>
    <w:rsid w:val="00707B86"/>
    <w:rsid w:val="00707DF0"/>
    <w:rsid w:val="00710624"/>
    <w:rsid w:val="00711061"/>
    <w:rsid w:val="00711BB6"/>
    <w:rsid w:val="00712613"/>
    <w:rsid w:val="007131A3"/>
    <w:rsid w:val="007133DA"/>
    <w:rsid w:val="00713717"/>
    <w:rsid w:val="00713AB2"/>
    <w:rsid w:val="0071500C"/>
    <w:rsid w:val="0071628D"/>
    <w:rsid w:val="00716417"/>
    <w:rsid w:val="00716592"/>
    <w:rsid w:val="00716A3B"/>
    <w:rsid w:val="00717FCA"/>
    <w:rsid w:val="007203CF"/>
    <w:rsid w:val="00720B55"/>
    <w:rsid w:val="00720C53"/>
    <w:rsid w:val="0072170B"/>
    <w:rsid w:val="00721EF4"/>
    <w:rsid w:val="007221B6"/>
    <w:rsid w:val="00722980"/>
    <w:rsid w:val="00723280"/>
    <w:rsid w:val="00723EE9"/>
    <w:rsid w:val="00723FE2"/>
    <w:rsid w:val="007247D4"/>
    <w:rsid w:val="00724D14"/>
    <w:rsid w:val="0072564B"/>
    <w:rsid w:val="00725A03"/>
    <w:rsid w:val="007264FA"/>
    <w:rsid w:val="0072659D"/>
    <w:rsid w:val="0072731C"/>
    <w:rsid w:val="007275AF"/>
    <w:rsid w:val="00727C96"/>
    <w:rsid w:val="007301A5"/>
    <w:rsid w:val="00730A16"/>
    <w:rsid w:val="00731F50"/>
    <w:rsid w:val="007320F6"/>
    <w:rsid w:val="00732197"/>
    <w:rsid w:val="007322C9"/>
    <w:rsid w:val="00732458"/>
    <w:rsid w:val="007329A2"/>
    <w:rsid w:val="00733789"/>
    <w:rsid w:val="00734473"/>
    <w:rsid w:val="00734F5E"/>
    <w:rsid w:val="0073502D"/>
    <w:rsid w:val="0073518B"/>
    <w:rsid w:val="00736075"/>
    <w:rsid w:val="007363E0"/>
    <w:rsid w:val="007371B6"/>
    <w:rsid w:val="0073730E"/>
    <w:rsid w:val="007376CA"/>
    <w:rsid w:val="00737FE0"/>
    <w:rsid w:val="0074003C"/>
    <w:rsid w:val="007415B8"/>
    <w:rsid w:val="0074172D"/>
    <w:rsid w:val="007417B9"/>
    <w:rsid w:val="00743225"/>
    <w:rsid w:val="0074430E"/>
    <w:rsid w:val="007448BE"/>
    <w:rsid w:val="00744B31"/>
    <w:rsid w:val="00745EB7"/>
    <w:rsid w:val="0074628E"/>
    <w:rsid w:val="007462FD"/>
    <w:rsid w:val="0074657D"/>
    <w:rsid w:val="00747933"/>
    <w:rsid w:val="007479BE"/>
    <w:rsid w:val="00750B66"/>
    <w:rsid w:val="007510F2"/>
    <w:rsid w:val="00751EB1"/>
    <w:rsid w:val="0075286D"/>
    <w:rsid w:val="0075486E"/>
    <w:rsid w:val="007555C4"/>
    <w:rsid w:val="00756443"/>
    <w:rsid w:val="00756BAD"/>
    <w:rsid w:val="0075753F"/>
    <w:rsid w:val="00757C09"/>
    <w:rsid w:val="00757F0B"/>
    <w:rsid w:val="00757FCC"/>
    <w:rsid w:val="007600D8"/>
    <w:rsid w:val="00760C97"/>
    <w:rsid w:val="00761781"/>
    <w:rsid w:val="00761AE8"/>
    <w:rsid w:val="007623F4"/>
    <w:rsid w:val="00762A9E"/>
    <w:rsid w:val="007630C2"/>
    <w:rsid w:val="0076394E"/>
    <w:rsid w:val="00763DB8"/>
    <w:rsid w:val="00764503"/>
    <w:rsid w:val="0076465F"/>
    <w:rsid w:val="00764DCD"/>
    <w:rsid w:val="00765851"/>
    <w:rsid w:val="00766B43"/>
    <w:rsid w:val="007670ED"/>
    <w:rsid w:val="007705BF"/>
    <w:rsid w:val="007712DF"/>
    <w:rsid w:val="00771B9C"/>
    <w:rsid w:val="00773847"/>
    <w:rsid w:val="007744C4"/>
    <w:rsid w:val="00775392"/>
    <w:rsid w:val="0077568E"/>
    <w:rsid w:val="007769B8"/>
    <w:rsid w:val="00776AF9"/>
    <w:rsid w:val="00777E13"/>
    <w:rsid w:val="00777E91"/>
    <w:rsid w:val="007807CF"/>
    <w:rsid w:val="00780931"/>
    <w:rsid w:val="00781412"/>
    <w:rsid w:val="0078153C"/>
    <w:rsid w:val="00781B3F"/>
    <w:rsid w:val="00781DE2"/>
    <w:rsid w:val="00782C32"/>
    <w:rsid w:val="0078361B"/>
    <w:rsid w:val="00783C40"/>
    <w:rsid w:val="00783DAD"/>
    <w:rsid w:val="0078468A"/>
    <w:rsid w:val="00784710"/>
    <w:rsid w:val="00786999"/>
    <w:rsid w:val="007874D8"/>
    <w:rsid w:val="00790816"/>
    <w:rsid w:val="00791AAB"/>
    <w:rsid w:val="00791F8E"/>
    <w:rsid w:val="007932E9"/>
    <w:rsid w:val="00793D43"/>
    <w:rsid w:val="00794965"/>
    <w:rsid w:val="007952C9"/>
    <w:rsid w:val="00795340"/>
    <w:rsid w:val="00795670"/>
    <w:rsid w:val="007970CB"/>
    <w:rsid w:val="00797264"/>
    <w:rsid w:val="0079745F"/>
    <w:rsid w:val="0079787D"/>
    <w:rsid w:val="00797A4C"/>
    <w:rsid w:val="007A0764"/>
    <w:rsid w:val="007A0932"/>
    <w:rsid w:val="007A0B1C"/>
    <w:rsid w:val="007A0F44"/>
    <w:rsid w:val="007A16FA"/>
    <w:rsid w:val="007A1AEB"/>
    <w:rsid w:val="007A2153"/>
    <w:rsid w:val="007A2E1F"/>
    <w:rsid w:val="007A42C1"/>
    <w:rsid w:val="007A4555"/>
    <w:rsid w:val="007A46D3"/>
    <w:rsid w:val="007A477A"/>
    <w:rsid w:val="007A479E"/>
    <w:rsid w:val="007A4DF9"/>
    <w:rsid w:val="007A4F68"/>
    <w:rsid w:val="007A515C"/>
    <w:rsid w:val="007A5C93"/>
    <w:rsid w:val="007A5E53"/>
    <w:rsid w:val="007A64AC"/>
    <w:rsid w:val="007A7101"/>
    <w:rsid w:val="007A72CB"/>
    <w:rsid w:val="007B09BE"/>
    <w:rsid w:val="007B1167"/>
    <w:rsid w:val="007B11A7"/>
    <w:rsid w:val="007B1697"/>
    <w:rsid w:val="007B46B4"/>
    <w:rsid w:val="007B46CD"/>
    <w:rsid w:val="007B47AD"/>
    <w:rsid w:val="007B5CBA"/>
    <w:rsid w:val="007B65AD"/>
    <w:rsid w:val="007B6BCB"/>
    <w:rsid w:val="007B7976"/>
    <w:rsid w:val="007C03EC"/>
    <w:rsid w:val="007C25F3"/>
    <w:rsid w:val="007C3054"/>
    <w:rsid w:val="007C31C3"/>
    <w:rsid w:val="007C3402"/>
    <w:rsid w:val="007C419E"/>
    <w:rsid w:val="007C4A5B"/>
    <w:rsid w:val="007C4DE9"/>
    <w:rsid w:val="007C6BA0"/>
    <w:rsid w:val="007C720C"/>
    <w:rsid w:val="007D04DD"/>
    <w:rsid w:val="007D14C0"/>
    <w:rsid w:val="007D14D0"/>
    <w:rsid w:val="007D2002"/>
    <w:rsid w:val="007D28D1"/>
    <w:rsid w:val="007D298D"/>
    <w:rsid w:val="007D2C2E"/>
    <w:rsid w:val="007D3073"/>
    <w:rsid w:val="007D3850"/>
    <w:rsid w:val="007D3CF8"/>
    <w:rsid w:val="007D3D70"/>
    <w:rsid w:val="007D49FA"/>
    <w:rsid w:val="007D4BEA"/>
    <w:rsid w:val="007D5E64"/>
    <w:rsid w:val="007D614F"/>
    <w:rsid w:val="007D7471"/>
    <w:rsid w:val="007D7A3A"/>
    <w:rsid w:val="007E01CF"/>
    <w:rsid w:val="007E0AF9"/>
    <w:rsid w:val="007E1764"/>
    <w:rsid w:val="007E1B20"/>
    <w:rsid w:val="007E1E3B"/>
    <w:rsid w:val="007E1F4D"/>
    <w:rsid w:val="007E21A6"/>
    <w:rsid w:val="007E2215"/>
    <w:rsid w:val="007E2F25"/>
    <w:rsid w:val="007E3C67"/>
    <w:rsid w:val="007E4F87"/>
    <w:rsid w:val="007E58E3"/>
    <w:rsid w:val="007E5963"/>
    <w:rsid w:val="007E658C"/>
    <w:rsid w:val="007E6C73"/>
    <w:rsid w:val="007E6DA5"/>
    <w:rsid w:val="007E7C7E"/>
    <w:rsid w:val="007F1A85"/>
    <w:rsid w:val="007F23E4"/>
    <w:rsid w:val="007F23E6"/>
    <w:rsid w:val="007F24B7"/>
    <w:rsid w:val="007F2915"/>
    <w:rsid w:val="007F294D"/>
    <w:rsid w:val="007F2FCD"/>
    <w:rsid w:val="007F4A12"/>
    <w:rsid w:val="007F56BF"/>
    <w:rsid w:val="007F58B8"/>
    <w:rsid w:val="007F5BCB"/>
    <w:rsid w:val="007F5FF9"/>
    <w:rsid w:val="007F6D00"/>
    <w:rsid w:val="007F6FE0"/>
    <w:rsid w:val="007F7A6B"/>
    <w:rsid w:val="00801191"/>
    <w:rsid w:val="008029D3"/>
    <w:rsid w:val="00802D6C"/>
    <w:rsid w:val="00803AE5"/>
    <w:rsid w:val="00803B91"/>
    <w:rsid w:val="008047D0"/>
    <w:rsid w:val="00804A64"/>
    <w:rsid w:val="00804D14"/>
    <w:rsid w:val="00804F36"/>
    <w:rsid w:val="00806445"/>
    <w:rsid w:val="00806CA1"/>
    <w:rsid w:val="00807A49"/>
    <w:rsid w:val="00810273"/>
    <w:rsid w:val="008115FA"/>
    <w:rsid w:val="0081259B"/>
    <w:rsid w:val="00812696"/>
    <w:rsid w:val="00814873"/>
    <w:rsid w:val="008149CE"/>
    <w:rsid w:val="00814D8C"/>
    <w:rsid w:val="0081529D"/>
    <w:rsid w:val="0081547A"/>
    <w:rsid w:val="008156A9"/>
    <w:rsid w:val="008158A8"/>
    <w:rsid w:val="0081665E"/>
    <w:rsid w:val="00816671"/>
    <w:rsid w:val="00816782"/>
    <w:rsid w:val="0081687D"/>
    <w:rsid w:val="00816D19"/>
    <w:rsid w:val="0081703C"/>
    <w:rsid w:val="00817838"/>
    <w:rsid w:val="00817853"/>
    <w:rsid w:val="00821252"/>
    <w:rsid w:val="008212A2"/>
    <w:rsid w:val="00821382"/>
    <w:rsid w:val="00823864"/>
    <w:rsid w:val="008249D4"/>
    <w:rsid w:val="00825733"/>
    <w:rsid w:val="0082628D"/>
    <w:rsid w:val="00826658"/>
    <w:rsid w:val="0082678B"/>
    <w:rsid w:val="008267CF"/>
    <w:rsid w:val="008268DC"/>
    <w:rsid w:val="0082692B"/>
    <w:rsid w:val="00826ABA"/>
    <w:rsid w:val="00826FD9"/>
    <w:rsid w:val="00827288"/>
    <w:rsid w:val="00827585"/>
    <w:rsid w:val="008276AF"/>
    <w:rsid w:val="00827827"/>
    <w:rsid w:val="008278E4"/>
    <w:rsid w:val="00827E8A"/>
    <w:rsid w:val="008309CF"/>
    <w:rsid w:val="00831036"/>
    <w:rsid w:val="0083210E"/>
    <w:rsid w:val="00832219"/>
    <w:rsid w:val="00832766"/>
    <w:rsid w:val="008339CE"/>
    <w:rsid w:val="00833E5F"/>
    <w:rsid w:val="00834468"/>
    <w:rsid w:val="00834B1D"/>
    <w:rsid w:val="00834D98"/>
    <w:rsid w:val="00835926"/>
    <w:rsid w:val="00835C10"/>
    <w:rsid w:val="00835E8D"/>
    <w:rsid w:val="0083614A"/>
    <w:rsid w:val="008365E3"/>
    <w:rsid w:val="00836A92"/>
    <w:rsid w:val="00837A4B"/>
    <w:rsid w:val="0084221D"/>
    <w:rsid w:val="0084353B"/>
    <w:rsid w:val="00843CCB"/>
    <w:rsid w:val="00843F35"/>
    <w:rsid w:val="00843F39"/>
    <w:rsid w:val="00844930"/>
    <w:rsid w:val="00846084"/>
    <w:rsid w:val="008509B8"/>
    <w:rsid w:val="0085130E"/>
    <w:rsid w:val="00851CAA"/>
    <w:rsid w:val="008521B7"/>
    <w:rsid w:val="008527CC"/>
    <w:rsid w:val="00853359"/>
    <w:rsid w:val="00854021"/>
    <w:rsid w:val="008545E2"/>
    <w:rsid w:val="008552A7"/>
    <w:rsid w:val="00855B03"/>
    <w:rsid w:val="00855BF9"/>
    <w:rsid w:val="008561EC"/>
    <w:rsid w:val="0085635F"/>
    <w:rsid w:val="00856496"/>
    <w:rsid w:val="00856854"/>
    <w:rsid w:val="0086058C"/>
    <w:rsid w:val="008605A5"/>
    <w:rsid w:val="00860B00"/>
    <w:rsid w:val="008616AB"/>
    <w:rsid w:val="00862A2B"/>
    <w:rsid w:val="00863769"/>
    <w:rsid w:val="00863F23"/>
    <w:rsid w:val="0086407A"/>
    <w:rsid w:val="008655FA"/>
    <w:rsid w:val="00865FE5"/>
    <w:rsid w:val="0086771F"/>
    <w:rsid w:val="00867B21"/>
    <w:rsid w:val="008701ED"/>
    <w:rsid w:val="0087142B"/>
    <w:rsid w:val="008714C7"/>
    <w:rsid w:val="00871E80"/>
    <w:rsid w:val="00871F51"/>
    <w:rsid w:val="0087285E"/>
    <w:rsid w:val="00872B8E"/>
    <w:rsid w:val="0087343E"/>
    <w:rsid w:val="008748CF"/>
    <w:rsid w:val="00875FD1"/>
    <w:rsid w:val="0087685B"/>
    <w:rsid w:val="00880E25"/>
    <w:rsid w:val="00881BB5"/>
    <w:rsid w:val="00882101"/>
    <w:rsid w:val="00882154"/>
    <w:rsid w:val="0088216F"/>
    <w:rsid w:val="0088368D"/>
    <w:rsid w:val="00884416"/>
    <w:rsid w:val="00884787"/>
    <w:rsid w:val="00884F97"/>
    <w:rsid w:val="008857C9"/>
    <w:rsid w:val="008859DD"/>
    <w:rsid w:val="00885C9B"/>
    <w:rsid w:val="00885F27"/>
    <w:rsid w:val="008872F0"/>
    <w:rsid w:val="0088753E"/>
    <w:rsid w:val="00891265"/>
    <w:rsid w:val="00891C16"/>
    <w:rsid w:val="00891F14"/>
    <w:rsid w:val="00893944"/>
    <w:rsid w:val="008939D5"/>
    <w:rsid w:val="00893B15"/>
    <w:rsid w:val="00894631"/>
    <w:rsid w:val="00895429"/>
    <w:rsid w:val="00895BCD"/>
    <w:rsid w:val="00897912"/>
    <w:rsid w:val="008A07EF"/>
    <w:rsid w:val="008A186B"/>
    <w:rsid w:val="008A3BAF"/>
    <w:rsid w:val="008A402C"/>
    <w:rsid w:val="008A4D2E"/>
    <w:rsid w:val="008A4D92"/>
    <w:rsid w:val="008A593E"/>
    <w:rsid w:val="008A5D8D"/>
    <w:rsid w:val="008A6B27"/>
    <w:rsid w:val="008A6F8E"/>
    <w:rsid w:val="008A7043"/>
    <w:rsid w:val="008A73EC"/>
    <w:rsid w:val="008A760B"/>
    <w:rsid w:val="008A793D"/>
    <w:rsid w:val="008A7A26"/>
    <w:rsid w:val="008B0792"/>
    <w:rsid w:val="008B0C41"/>
    <w:rsid w:val="008B0FB3"/>
    <w:rsid w:val="008B1AA6"/>
    <w:rsid w:val="008B20FA"/>
    <w:rsid w:val="008B2910"/>
    <w:rsid w:val="008B29C2"/>
    <w:rsid w:val="008B3106"/>
    <w:rsid w:val="008B32A9"/>
    <w:rsid w:val="008B32AB"/>
    <w:rsid w:val="008B3B07"/>
    <w:rsid w:val="008B46A5"/>
    <w:rsid w:val="008B46BB"/>
    <w:rsid w:val="008B5073"/>
    <w:rsid w:val="008B570F"/>
    <w:rsid w:val="008B5886"/>
    <w:rsid w:val="008B6CF2"/>
    <w:rsid w:val="008B6F15"/>
    <w:rsid w:val="008B70AA"/>
    <w:rsid w:val="008B7356"/>
    <w:rsid w:val="008B75DF"/>
    <w:rsid w:val="008B773E"/>
    <w:rsid w:val="008C128B"/>
    <w:rsid w:val="008C166D"/>
    <w:rsid w:val="008C1DB0"/>
    <w:rsid w:val="008C23DA"/>
    <w:rsid w:val="008C29FF"/>
    <w:rsid w:val="008C2F82"/>
    <w:rsid w:val="008C3226"/>
    <w:rsid w:val="008C367A"/>
    <w:rsid w:val="008C426F"/>
    <w:rsid w:val="008C4E6B"/>
    <w:rsid w:val="008C5836"/>
    <w:rsid w:val="008C630B"/>
    <w:rsid w:val="008C6FC8"/>
    <w:rsid w:val="008C7291"/>
    <w:rsid w:val="008C7953"/>
    <w:rsid w:val="008C7C22"/>
    <w:rsid w:val="008C7F23"/>
    <w:rsid w:val="008D082E"/>
    <w:rsid w:val="008D0DB2"/>
    <w:rsid w:val="008D1EC1"/>
    <w:rsid w:val="008D2C66"/>
    <w:rsid w:val="008D2CA1"/>
    <w:rsid w:val="008D323F"/>
    <w:rsid w:val="008D3933"/>
    <w:rsid w:val="008D406D"/>
    <w:rsid w:val="008D4BE5"/>
    <w:rsid w:val="008D4EEE"/>
    <w:rsid w:val="008D5221"/>
    <w:rsid w:val="008D5A95"/>
    <w:rsid w:val="008D5BEB"/>
    <w:rsid w:val="008D627A"/>
    <w:rsid w:val="008D6BA6"/>
    <w:rsid w:val="008D6C81"/>
    <w:rsid w:val="008D7297"/>
    <w:rsid w:val="008D72C9"/>
    <w:rsid w:val="008D7513"/>
    <w:rsid w:val="008D7A0F"/>
    <w:rsid w:val="008E01ED"/>
    <w:rsid w:val="008E049D"/>
    <w:rsid w:val="008E09B2"/>
    <w:rsid w:val="008E0F5A"/>
    <w:rsid w:val="008E0FE2"/>
    <w:rsid w:val="008E1152"/>
    <w:rsid w:val="008E1551"/>
    <w:rsid w:val="008E15A1"/>
    <w:rsid w:val="008E18B9"/>
    <w:rsid w:val="008E2FC8"/>
    <w:rsid w:val="008E3440"/>
    <w:rsid w:val="008E3BA3"/>
    <w:rsid w:val="008E41CE"/>
    <w:rsid w:val="008E4AF7"/>
    <w:rsid w:val="008E5400"/>
    <w:rsid w:val="008E5720"/>
    <w:rsid w:val="008E5DB4"/>
    <w:rsid w:val="008E635C"/>
    <w:rsid w:val="008E64CF"/>
    <w:rsid w:val="008E6E9F"/>
    <w:rsid w:val="008E7866"/>
    <w:rsid w:val="008E78FF"/>
    <w:rsid w:val="008E7E3A"/>
    <w:rsid w:val="008E7FDB"/>
    <w:rsid w:val="008F0385"/>
    <w:rsid w:val="008F07A3"/>
    <w:rsid w:val="008F1705"/>
    <w:rsid w:val="008F1713"/>
    <w:rsid w:val="008F289E"/>
    <w:rsid w:val="008F2B6A"/>
    <w:rsid w:val="008F2EED"/>
    <w:rsid w:val="008F46BD"/>
    <w:rsid w:val="008F54C3"/>
    <w:rsid w:val="008F560E"/>
    <w:rsid w:val="008F629D"/>
    <w:rsid w:val="008F6843"/>
    <w:rsid w:val="008F69D2"/>
    <w:rsid w:val="008F714B"/>
    <w:rsid w:val="008F74E1"/>
    <w:rsid w:val="008F7D04"/>
    <w:rsid w:val="008F7D28"/>
    <w:rsid w:val="00900948"/>
    <w:rsid w:val="009012A1"/>
    <w:rsid w:val="00901672"/>
    <w:rsid w:val="00901696"/>
    <w:rsid w:val="009023CE"/>
    <w:rsid w:val="009023EA"/>
    <w:rsid w:val="0090241D"/>
    <w:rsid w:val="00902F44"/>
    <w:rsid w:val="009030CF"/>
    <w:rsid w:val="009031A6"/>
    <w:rsid w:val="00903301"/>
    <w:rsid w:val="00903BCB"/>
    <w:rsid w:val="00903EC8"/>
    <w:rsid w:val="009045DB"/>
    <w:rsid w:val="009048AE"/>
    <w:rsid w:val="00904FEC"/>
    <w:rsid w:val="00905459"/>
    <w:rsid w:val="00906BBF"/>
    <w:rsid w:val="00906CA5"/>
    <w:rsid w:val="00907478"/>
    <w:rsid w:val="009077F4"/>
    <w:rsid w:val="00910285"/>
    <w:rsid w:val="00910C8D"/>
    <w:rsid w:val="00910F99"/>
    <w:rsid w:val="00910FDC"/>
    <w:rsid w:val="00911811"/>
    <w:rsid w:val="009118A1"/>
    <w:rsid w:val="00912CAF"/>
    <w:rsid w:val="00913064"/>
    <w:rsid w:val="00913959"/>
    <w:rsid w:val="00913CD1"/>
    <w:rsid w:val="0091420D"/>
    <w:rsid w:val="00914907"/>
    <w:rsid w:val="00914952"/>
    <w:rsid w:val="009159AB"/>
    <w:rsid w:val="009163A4"/>
    <w:rsid w:val="00916414"/>
    <w:rsid w:val="009164B4"/>
    <w:rsid w:val="0091678C"/>
    <w:rsid w:val="00916B40"/>
    <w:rsid w:val="00916EF8"/>
    <w:rsid w:val="0092038A"/>
    <w:rsid w:val="00920E6F"/>
    <w:rsid w:val="00921471"/>
    <w:rsid w:val="009217A6"/>
    <w:rsid w:val="00922299"/>
    <w:rsid w:val="009226B8"/>
    <w:rsid w:val="00922E94"/>
    <w:rsid w:val="00923576"/>
    <w:rsid w:val="00923A13"/>
    <w:rsid w:val="00923BFE"/>
    <w:rsid w:val="00924EFA"/>
    <w:rsid w:val="00924EFD"/>
    <w:rsid w:val="0092542F"/>
    <w:rsid w:val="00925981"/>
    <w:rsid w:val="00925C9E"/>
    <w:rsid w:val="00926417"/>
    <w:rsid w:val="00926D29"/>
    <w:rsid w:val="00927938"/>
    <w:rsid w:val="00927A1A"/>
    <w:rsid w:val="00927EE4"/>
    <w:rsid w:val="00930286"/>
    <w:rsid w:val="00930C55"/>
    <w:rsid w:val="00931719"/>
    <w:rsid w:val="0093197C"/>
    <w:rsid w:val="00931AC3"/>
    <w:rsid w:val="00932A1B"/>
    <w:rsid w:val="00933A2D"/>
    <w:rsid w:val="00933F61"/>
    <w:rsid w:val="009343D3"/>
    <w:rsid w:val="00934525"/>
    <w:rsid w:val="009349F6"/>
    <w:rsid w:val="00935977"/>
    <w:rsid w:val="00937131"/>
    <w:rsid w:val="00937625"/>
    <w:rsid w:val="0093766F"/>
    <w:rsid w:val="00937692"/>
    <w:rsid w:val="00940032"/>
    <w:rsid w:val="009415E8"/>
    <w:rsid w:val="00942423"/>
    <w:rsid w:val="00942B8A"/>
    <w:rsid w:val="00943070"/>
    <w:rsid w:val="00943777"/>
    <w:rsid w:val="00943B48"/>
    <w:rsid w:val="00945AC2"/>
    <w:rsid w:val="009466AA"/>
    <w:rsid w:val="00946C41"/>
    <w:rsid w:val="00946E0F"/>
    <w:rsid w:val="0094784C"/>
    <w:rsid w:val="009500F5"/>
    <w:rsid w:val="00950AB9"/>
    <w:rsid w:val="00950B4D"/>
    <w:rsid w:val="00951D4A"/>
    <w:rsid w:val="00952DFF"/>
    <w:rsid w:val="00952F89"/>
    <w:rsid w:val="009530C2"/>
    <w:rsid w:val="009535A6"/>
    <w:rsid w:val="009538D5"/>
    <w:rsid w:val="009539D7"/>
    <w:rsid w:val="00953A6D"/>
    <w:rsid w:val="00954619"/>
    <w:rsid w:val="0095489C"/>
    <w:rsid w:val="00954C44"/>
    <w:rsid w:val="00954E6F"/>
    <w:rsid w:val="00954FA2"/>
    <w:rsid w:val="00955128"/>
    <w:rsid w:val="0095520B"/>
    <w:rsid w:val="00955F95"/>
    <w:rsid w:val="00956B37"/>
    <w:rsid w:val="0095727A"/>
    <w:rsid w:val="00957613"/>
    <w:rsid w:val="009578E1"/>
    <w:rsid w:val="00960089"/>
    <w:rsid w:val="00960617"/>
    <w:rsid w:val="009606AB"/>
    <w:rsid w:val="00960AE9"/>
    <w:rsid w:val="0096177A"/>
    <w:rsid w:val="00961AF8"/>
    <w:rsid w:val="00961CBD"/>
    <w:rsid w:val="00962320"/>
    <w:rsid w:val="009629F6"/>
    <w:rsid w:val="009630CF"/>
    <w:rsid w:val="00963913"/>
    <w:rsid w:val="0096499C"/>
    <w:rsid w:val="00964AF0"/>
    <w:rsid w:val="009651BF"/>
    <w:rsid w:val="00965764"/>
    <w:rsid w:val="009657A2"/>
    <w:rsid w:val="00966BF2"/>
    <w:rsid w:val="00967C5E"/>
    <w:rsid w:val="00970850"/>
    <w:rsid w:val="00970B96"/>
    <w:rsid w:val="009718E4"/>
    <w:rsid w:val="00971C3C"/>
    <w:rsid w:val="00971D9F"/>
    <w:rsid w:val="009724E0"/>
    <w:rsid w:val="00972DA2"/>
    <w:rsid w:val="00973B71"/>
    <w:rsid w:val="00974D12"/>
    <w:rsid w:val="00975763"/>
    <w:rsid w:val="009765C6"/>
    <w:rsid w:val="009808CD"/>
    <w:rsid w:val="00980F38"/>
    <w:rsid w:val="00981853"/>
    <w:rsid w:val="00981A57"/>
    <w:rsid w:val="00981A6D"/>
    <w:rsid w:val="00982146"/>
    <w:rsid w:val="00982738"/>
    <w:rsid w:val="00983826"/>
    <w:rsid w:val="00983F8A"/>
    <w:rsid w:val="009842C6"/>
    <w:rsid w:val="00984D6D"/>
    <w:rsid w:val="009851DA"/>
    <w:rsid w:val="009852E2"/>
    <w:rsid w:val="00986E93"/>
    <w:rsid w:val="00987093"/>
    <w:rsid w:val="00987A10"/>
    <w:rsid w:val="00987B00"/>
    <w:rsid w:val="0099018B"/>
    <w:rsid w:val="009903DD"/>
    <w:rsid w:val="00991E04"/>
    <w:rsid w:val="00992226"/>
    <w:rsid w:val="009924A0"/>
    <w:rsid w:val="0099522D"/>
    <w:rsid w:val="00995748"/>
    <w:rsid w:val="0099688A"/>
    <w:rsid w:val="009978FD"/>
    <w:rsid w:val="00997A10"/>
    <w:rsid w:val="00997B89"/>
    <w:rsid w:val="00997C58"/>
    <w:rsid w:val="00997D3E"/>
    <w:rsid w:val="009A0160"/>
    <w:rsid w:val="009A0B92"/>
    <w:rsid w:val="009A0DA6"/>
    <w:rsid w:val="009A1798"/>
    <w:rsid w:val="009A17FC"/>
    <w:rsid w:val="009A19C9"/>
    <w:rsid w:val="009A26EF"/>
    <w:rsid w:val="009A2C0D"/>
    <w:rsid w:val="009A33AC"/>
    <w:rsid w:val="009A3B95"/>
    <w:rsid w:val="009A3D02"/>
    <w:rsid w:val="009A4A37"/>
    <w:rsid w:val="009A4ABD"/>
    <w:rsid w:val="009A4C5E"/>
    <w:rsid w:val="009A5133"/>
    <w:rsid w:val="009A63B7"/>
    <w:rsid w:val="009A6586"/>
    <w:rsid w:val="009A6713"/>
    <w:rsid w:val="009A7195"/>
    <w:rsid w:val="009A781E"/>
    <w:rsid w:val="009B0077"/>
    <w:rsid w:val="009B0167"/>
    <w:rsid w:val="009B1121"/>
    <w:rsid w:val="009B225C"/>
    <w:rsid w:val="009B2D93"/>
    <w:rsid w:val="009B306A"/>
    <w:rsid w:val="009B31FA"/>
    <w:rsid w:val="009B348A"/>
    <w:rsid w:val="009B3770"/>
    <w:rsid w:val="009B43E3"/>
    <w:rsid w:val="009B5082"/>
    <w:rsid w:val="009B5092"/>
    <w:rsid w:val="009B50BE"/>
    <w:rsid w:val="009B50E5"/>
    <w:rsid w:val="009B5879"/>
    <w:rsid w:val="009B5960"/>
    <w:rsid w:val="009B6388"/>
    <w:rsid w:val="009B7D4B"/>
    <w:rsid w:val="009C01DD"/>
    <w:rsid w:val="009C0CF0"/>
    <w:rsid w:val="009C0EF6"/>
    <w:rsid w:val="009C1A3F"/>
    <w:rsid w:val="009C209C"/>
    <w:rsid w:val="009C353E"/>
    <w:rsid w:val="009C50BB"/>
    <w:rsid w:val="009C5112"/>
    <w:rsid w:val="009C51FB"/>
    <w:rsid w:val="009C53EF"/>
    <w:rsid w:val="009C5637"/>
    <w:rsid w:val="009C641A"/>
    <w:rsid w:val="009C746C"/>
    <w:rsid w:val="009C7B6A"/>
    <w:rsid w:val="009C7DA6"/>
    <w:rsid w:val="009D01C9"/>
    <w:rsid w:val="009D074F"/>
    <w:rsid w:val="009D0969"/>
    <w:rsid w:val="009D0DE4"/>
    <w:rsid w:val="009D1939"/>
    <w:rsid w:val="009D1E88"/>
    <w:rsid w:val="009D2303"/>
    <w:rsid w:val="009D2A4E"/>
    <w:rsid w:val="009D2AFC"/>
    <w:rsid w:val="009D2C1F"/>
    <w:rsid w:val="009D41B8"/>
    <w:rsid w:val="009D47DB"/>
    <w:rsid w:val="009D48B6"/>
    <w:rsid w:val="009D4FDB"/>
    <w:rsid w:val="009D560D"/>
    <w:rsid w:val="009D5B65"/>
    <w:rsid w:val="009D6305"/>
    <w:rsid w:val="009D69F1"/>
    <w:rsid w:val="009D6DD0"/>
    <w:rsid w:val="009D6FA9"/>
    <w:rsid w:val="009E08B4"/>
    <w:rsid w:val="009E0AC9"/>
    <w:rsid w:val="009E0C7D"/>
    <w:rsid w:val="009E0C8C"/>
    <w:rsid w:val="009E2349"/>
    <w:rsid w:val="009E24D7"/>
    <w:rsid w:val="009E350D"/>
    <w:rsid w:val="009E36F6"/>
    <w:rsid w:val="009E3899"/>
    <w:rsid w:val="009E39E1"/>
    <w:rsid w:val="009E430A"/>
    <w:rsid w:val="009E5307"/>
    <w:rsid w:val="009E54A2"/>
    <w:rsid w:val="009E565D"/>
    <w:rsid w:val="009E62B4"/>
    <w:rsid w:val="009E6652"/>
    <w:rsid w:val="009E699A"/>
    <w:rsid w:val="009E7111"/>
    <w:rsid w:val="009E74F3"/>
    <w:rsid w:val="009E7E5B"/>
    <w:rsid w:val="009E7F22"/>
    <w:rsid w:val="009F02A5"/>
    <w:rsid w:val="009F0A85"/>
    <w:rsid w:val="009F0DCE"/>
    <w:rsid w:val="009F1B70"/>
    <w:rsid w:val="009F2EEF"/>
    <w:rsid w:val="009F38C2"/>
    <w:rsid w:val="009F47E6"/>
    <w:rsid w:val="009F5859"/>
    <w:rsid w:val="009F5F3C"/>
    <w:rsid w:val="009F6016"/>
    <w:rsid w:val="009F74E2"/>
    <w:rsid w:val="00A00E57"/>
    <w:rsid w:val="00A00F60"/>
    <w:rsid w:val="00A015B9"/>
    <w:rsid w:val="00A01A90"/>
    <w:rsid w:val="00A01CE7"/>
    <w:rsid w:val="00A021F5"/>
    <w:rsid w:val="00A02BBF"/>
    <w:rsid w:val="00A033D6"/>
    <w:rsid w:val="00A038D4"/>
    <w:rsid w:val="00A04C07"/>
    <w:rsid w:val="00A05484"/>
    <w:rsid w:val="00A1016B"/>
    <w:rsid w:val="00A1034B"/>
    <w:rsid w:val="00A10542"/>
    <w:rsid w:val="00A11E10"/>
    <w:rsid w:val="00A11F3E"/>
    <w:rsid w:val="00A11F58"/>
    <w:rsid w:val="00A1211A"/>
    <w:rsid w:val="00A12299"/>
    <w:rsid w:val="00A12345"/>
    <w:rsid w:val="00A1238F"/>
    <w:rsid w:val="00A12461"/>
    <w:rsid w:val="00A13BFA"/>
    <w:rsid w:val="00A15143"/>
    <w:rsid w:val="00A160DB"/>
    <w:rsid w:val="00A1648D"/>
    <w:rsid w:val="00A167C0"/>
    <w:rsid w:val="00A169BA"/>
    <w:rsid w:val="00A17051"/>
    <w:rsid w:val="00A174C5"/>
    <w:rsid w:val="00A203DC"/>
    <w:rsid w:val="00A2051A"/>
    <w:rsid w:val="00A20912"/>
    <w:rsid w:val="00A20EF5"/>
    <w:rsid w:val="00A218A8"/>
    <w:rsid w:val="00A21A79"/>
    <w:rsid w:val="00A22268"/>
    <w:rsid w:val="00A23C6F"/>
    <w:rsid w:val="00A23FF8"/>
    <w:rsid w:val="00A24057"/>
    <w:rsid w:val="00A24B48"/>
    <w:rsid w:val="00A24F42"/>
    <w:rsid w:val="00A25E3A"/>
    <w:rsid w:val="00A25FBB"/>
    <w:rsid w:val="00A266CB"/>
    <w:rsid w:val="00A2711B"/>
    <w:rsid w:val="00A273AA"/>
    <w:rsid w:val="00A2766E"/>
    <w:rsid w:val="00A278E0"/>
    <w:rsid w:val="00A27DEA"/>
    <w:rsid w:val="00A301FD"/>
    <w:rsid w:val="00A3046D"/>
    <w:rsid w:val="00A304C5"/>
    <w:rsid w:val="00A30D67"/>
    <w:rsid w:val="00A31E5D"/>
    <w:rsid w:val="00A31FF2"/>
    <w:rsid w:val="00A327D7"/>
    <w:rsid w:val="00A32973"/>
    <w:rsid w:val="00A32FD4"/>
    <w:rsid w:val="00A3357D"/>
    <w:rsid w:val="00A34552"/>
    <w:rsid w:val="00A34597"/>
    <w:rsid w:val="00A3468F"/>
    <w:rsid w:val="00A35D36"/>
    <w:rsid w:val="00A361E7"/>
    <w:rsid w:val="00A3626B"/>
    <w:rsid w:val="00A363FC"/>
    <w:rsid w:val="00A365A6"/>
    <w:rsid w:val="00A36D31"/>
    <w:rsid w:val="00A373F2"/>
    <w:rsid w:val="00A3755A"/>
    <w:rsid w:val="00A3777E"/>
    <w:rsid w:val="00A37E14"/>
    <w:rsid w:val="00A41201"/>
    <w:rsid w:val="00A418F1"/>
    <w:rsid w:val="00A42069"/>
    <w:rsid w:val="00A42C22"/>
    <w:rsid w:val="00A43790"/>
    <w:rsid w:val="00A43795"/>
    <w:rsid w:val="00A447C7"/>
    <w:rsid w:val="00A44830"/>
    <w:rsid w:val="00A45170"/>
    <w:rsid w:val="00A452C7"/>
    <w:rsid w:val="00A4579E"/>
    <w:rsid w:val="00A4584C"/>
    <w:rsid w:val="00A4617F"/>
    <w:rsid w:val="00A4648F"/>
    <w:rsid w:val="00A47FD9"/>
    <w:rsid w:val="00A50015"/>
    <w:rsid w:val="00A51275"/>
    <w:rsid w:val="00A51AE0"/>
    <w:rsid w:val="00A51EA1"/>
    <w:rsid w:val="00A520F3"/>
    <w:rsid w:val="00A5262D"/>
    <w:rsid w:val="00A52C77"/>
    <w:rsid w:val="00A537BE"/>
    <w:rsid w:val="00A53FED"/>
    <w:rsid w:val="00A5403D"/>
    <w:rsid w:val="00A540C4"/>
    <w:rsid w:val="00A5515D"/>
    <w:rsid w:val="00A5523D"/>
    <w:rsid w:val="00A554D9"/>
    <w:rsid w:val="00A55E7F"/>
    <w:rsid w:val="00A56942"/>
    <w:rsid w:val="00A56CE6"/>
    <w:rsid w:val="00A56E3E"/>
    <w:rsid w:val="00A6004C"/>
    <w:rsid w:val="00A6040C"/>
    <w:rsid w:val="00A60615"/>
    <w:rsid w:val="00A607E4"/>
    <w:rsid w:val="00A61AD6"/>
    <w:rsid w:val="00A61B48"/>
    <w:rsid w:val="00A61D02"/>
    <w:rsid w:val="00A61E5F"/>
    <w:rsid w:val="00A6222A"/>
    <w:rsid w:val="00A6236D"/>
    <w:rsid w:val="00A6289F"/>
    <w:rsid w:val="00A62B17"/>
    <w:rsid w:val="00A63137"/>
    <w:rsid w:val="00A642D3"/>
    <w:rsid w:val="00A645B0"/>
    <w:rsid w:val="00A67564"/>
    <w:rsid w:val="00A6761D"/>
    <w:rsid w:val="00A67B84"/>
    <w:rsid w:val="00A67BEC"/>
    <w:rsid w:val="00A67D44"/>
    <w:rsid w:val="00A67F81"/>
    <w:rsid w:val="00A7085E"/>
    <w:rsid w:val="00A708C5"/>
    <w:rsid w:val="00A713FA"/>
    <w:rsid w:val="00A71917"/>
    <w:rsid w:val="00A71DC5"/>
    <w:rsid w:val="00A729DF"/>
    <w:rsid w:val="00A73894"/>
    <w:rsid w:val="00A73CA5"/>
    <w:rsid w:val="00A7427C"/>
    <w:rsid w:val="00A744C1"/>
    <w:rsid w:val="00A7486D"/>
    <w:rsid w:val="00A74C1C"/>
    <w:rsid w:val="00A758EA"/>
    <w:rsid w:val="00A758F2"/>
    <w:rsid w:val="00A75CB0"/>
    <w:rsid w:val="00A75E78"/>
    <w:rsid w:val="00A76040"/>
    <w:rsid w:val="00A762B3"/>
    <w:rsid w:val="00A76CC1"/>
    <w:rsid w:val="00A77374"/>
    <w:rsid w:val="00A776F7"/>
    <w:rsid w:val="00A77B55"/>
    <w:rsid w:val="00A77D65"/>
    <w:rsid w:val="00A8041F"/>
    <w:rsid w:val="00A81722"/>
    <w:rsid w:val="00A81EB6"/>
    <w:rsid w:val="00A83978"/>
    <w:rsid w:val="00A84C6B"/>
    <w:rsid w:val="00A852F0"/>
    <w:rsid w:val="00A85FE8"/>
    <w:rsid w:val="00A87E06"/>
    <w:rsid w:val="00A87E8B"/>
    <w:rsid w:val="00A90953"/>
    <w:rsid w:val="00A90C2E"/>
    <w:rsid w:val="00A90D25"/>
    <w:rsid w:val="00A90EB4"/>
    <w:rsid w:val="00A914A2"/>
    <w:rsid w:val="00A915B0"/>
    <w:rsid w:val="00A91A6E"/>
    <w:rsid w:val="00A91F01"/>
    <w:rsid w:val="00A9374E"/>
    <w:rsid w:val="00A9429A"/>
    <w:rsid w:val="00A9497E"/>
    <w:rsid w:val="00A95D30"/>
    <w:rsid w:val="00A96720"/>
    <w:rsid w:val="00A97469"/>
    <w:rsid w:val="00AA0226"/>
    <w:rsid w:val="00AA0674"/>
    <w:rsid w:val="00AA1708"/>
    <w:rsid w:val="00AA1C9E"/>
    <w:rsid w:val="00AA2484"/>
    <w:rsid w:val="00AA2957"/>
    <w:rsid w:val="00AA2DE0"/>
    <w:rsid w:val="00AA2F01"/>
    <w:rsid w:val="00AA4250"/>
    <w:rsid w:val="00AA44FE"/>
    <w:rsid w:val="00AA4ECB"/>
    <w:rsid w:val="00AA508D"/>
    <w:rsid w:val="00AA5CE9"/>
    <w:rsid w:val="00AA6051"/>
    <w:rsid w:val="00AA6586"/>
    <w:rsid w:val="00AA66F0"/>
    <w:rsid w:val="00AA714D"/>
    <w:rsid w:val="00AA7BAE"/>
    <w:rsid w:val="00AA7ED8"/>
    <w:rsid w:val="00AA7FC4"/>
    <w:rsid w:val="00AB055C"/>
    <w:rsid w:val="00AB08F8"/>
    <w:rsid w:val="00AB1190"/>
    <w:rsid w:val="00AB12BB"/>
    <w:rsid w:val="00AB14DB"/>
    <w:rsid w:val="00AB220B"/>
    <w:rsid w:val="00AB2558"/>
    <w:rsid w:val="00AB274E"/>
    <w:rsid w:val="00AB2AE5"/>
    <w:rsid w:val="00AB3784"/>
    <w:rsid w:val="00AB38CE"/>
    <w:rsid w:val="00AB39DD"/>
    <w:rsid w:val="00AB3E24"/>
    <w:rsid w:val="00AB3F26"/>
    <w:rsid w:val="00AB3F70"/>
    <w:rsid w:val="00AB425F"/>
    <w:rsid w:val="00AB47EB"/>
    <w:rsid w:val="00AB5C43"/>
    <w:rsid w:val="00AB5C4D"/>
    <w:rsid w:val="00AB6A4C"/>
    <w:rsid w:val="00AB70F6"/>
    <w:rsid w:val="00AC0461"/>
    <w:rsid w:val="00AC1076"/>
    <w:rsid w:val="00AC1655"/>
    <w:rsid w:val="00AC1C7A"/>
    <w:rsid w:val="00AC30C0"/>
    <w:rsid w:val="00AC32BD"/>
    <w:rsid w:val="00AC429C"/>
    <w:rsid w:val="00AC52B1"/>
    <w:rsid w:val="00AC57B7"/>
    <w:rsid w:val="00AC58EB"/>
    <w:rsid w:val="00AC67E3"/>
    <w:rsid w:val="00AC70FC"/>
    <w:rsid w:val="00AD1DF5"/>
    <w:rsid w:val="00AD224C"/>
    <w:rsid w:val="00AD27DC"/>
    <w:rsid w:val="00AD35DF"/>
    <w:rsid w:val="00AD37A9"/>
    <w:rsid w:val="00AD3DB5"/>
    <w:rsid w:val="00AD41BD"/>
    <w:rsid w:val="00AD4A85"/>
    <w:rsid w:val="00AD4BC3"/>
    <w:rsid w:val="00AD5D7D"/>
    <w:rsid w:val="00AD692A"/>
    <w:rsid w:val="00AD6A01"/>
    <w:rsid w:val="00AD6EB9"/>
    <w:rsid w:val="00AD74AF"/>
    <w:rsid w:val="00AE0DD4"/>
    <w:rsid w:val="00AE192D"/>
    <w:rsid w:val="00AE1E3D"/>
    <w:rsid w:val="00AE209F"/>
    <w:rsid w:val="00AE20BB"/>
    <w:rsid w:val="00AE20F1"/>
    <w:rsid w:val="00AE3D79"/>
    <w:rsid w:val="00AE4381"/>
    <w:rsid w:val="00AE45B1"/>
    <w:rsid w:val="00AE4DB6"/>
    <w:rsid w:val="00AE6E32"/>
    <w:rsid w:val="00AE7D57"/>
    <w:rsid w:val="00AE7F78"/>
    <w:rsid w:val="00AF01BE"/>
    <w:rsid w:val="00AF0579"/>
    <w:rsid w:val="00AF062C"/>
    <w:rsid w:val="00AF0730"/>
    <w:rsid w:val="00AF09CF"/>
    <w:rsid w:val="00AF09E2"/>
    <w:rsid w:val="00AF22E1"/>
    <w:rsid w:val="00AF357C"/>
    <w:rsid w:val="00AF3B51"/>
    <w:rsid w:val="00AF427A"/>
    <w:rsid w:val="00AF4C25"/>
    <w:rsid w:val="00AF6A15"/>
    <w:rsid w:val="00AF7060"/>
    <w:rsid w:val="00AF71D8"/>
    <w:rsid w:val="00AF73D9"/>
    <w:rsid w:val="00B011DD"/>
    <w:rsid w:val="00B0377C"/>
    <w:rsid w:val="00B03E60"/>
    <w:rsid w:val="00B042CC"/>
    <w:rsid w:val="00B04D80"/>
    <w:rsid w:val="00B0545B"/>
    <w:rsid w:val="00B055CB"/>
    <w:rsid w:val="00B05E9E"/>
    <w:rsid w:val="00B05F6A"/>
    <w:rsid w:val="00B06364"/>
    <w:rsid w:val="00B06AE0"/>
    <w:rsid w:val="00B06B99"/>
    <w:rsid w:val="00B06FBB"/>
    <w:rsid w:val="00B07247"/>
    <w:rsid w:val="00B07A2D"/>
    <w:rsid w:val="00B100FC"/>
    <w:rsid w:val="00B10424"/>
    <w:rsid w:val="00B10941"/>
    <w:rsid w:val="00B10DB2"/>
    <w:rsid w:val="00B11436"/>
    <w:rsid w:val="00B1185B"/>
    <w:rsid w:val="00B12529"/>
    <w:rsid w:val="00B13768"/>
    <w:rsid w:val="00B137EA"/>
    <w:rsid w:val="00B13845"/>
    <w:rsid w:val="00B13873"/>
    <w:rsid w:val="00B13BA4"/>
    <w:rsid w:val="00B142D3"/>
    <w:rsid w:val="00B14DE7"/>
    <w:rsid w:val="00B15409"/>
    <w:rsid w:val="00B1622A"/>
    <w:rsid w:val="00B162D7"/>
    <w:rsid w:val="00B16306"/>
    <w:rsid w:val="00B168AE"/>
    <w:rsid w:val="00B16B9C"/>
    <w:rsid w:val="00B17847"/>
    <w:rsid w:val="00B20C3D"/>
    <w:rsid w:val="00B221F7"/>
    <w:rsid w:val="00B239B8"/>
    <w:rsid w:val="00B25079"/>
    <w:rsid w:val="00B2519F"/>
    <w:rsid w:val="00B25510"/>
    <w:rsid w:val="00B255CE"/>
    <w:rsid w:val="00B26EB4"/>
    <w:rsid w:val="00B26F5E"/>
    <w:rsid w:val="00B27531"/>
    <w:rsid w:val="00B30F5A"/>
    <w:rsid w:val="00B312A4"/>
    <w:rsid w:val="00B32001"/>
    <w:rsid w:val="00B321EB"/>
    <w:rsid w:val="00B326EF"/>
    <w:rsid w:val="00B332BC"/>
    <w:rsid w:val="00B335C7"/>
    <w:rsid w:val="00B33EAD"/>
    <w:rsid w:val="00B33FD5"/>
    <w:rsid w:val="00B34125"/>
    <w:rsid w:val="00B3459D"/>
    <w:rsid w:val="00B35144"/>
    <w:rsid w:val="00B35B24"/>
    <w:rsid w:val="00B36614"/>
    <w:rsid w:val="00B37D25"/>
    <w:rsid w:val="00B40AC4"/>
    <w:rsid w:val="00B417F0"/>
    <w:rsid w:val="00B4190C"/>
    <w:rsid w:val="00B42106"/>
    <w:rsid w:val="00B423EE"/>
    <w:rsid w:val="00B42C5A"/>
    <w:rsid w:val="00B437CE"/>
    <w:rsid w:val="00B4534F"/>
    <w:rsid w:val="00B45473"/>
    <w:rsid w:val="00B47120"/>
    <w:rsid w:val="00B47215"/>
    <w:rsid w:val="00B475BB"/>
    <w:rsid w:val="00B50507"/>
    <w:rsid w:val="00B50602"/>
    <w:rsid w:val="00B50616"/>
    <w:rsid w:val="00B5074F"/>
    <w:rsid w:val="00B5083A"/>
    <w:rsid w:val="00B510BC"/>
    <w:rsid w:val="00B513A3"/>
    <w:rsid w:val="00B52954"/>
    <w:rsid w:val="00B53F97"/>
    <w:rsid w:val="00B5419C"/>
    <w:rsid w:val="00B5470E"/>
    <w:rsid w:val="00B547E5"/>
    <w:rsid w:val="00B55AB6"/>
    <w:rsid w:val="00B55E7A"/>
    <w:rsid w:val="00B561F8"/>
    <w:rsid w:val="00B56EA0"/>
    <w:rsid w:val="00B60455"/>
    <w:rsid w:val="00B60B76"/>
    <w:rsid w:val="00B61BC1"/>
    <w:rsid w:val="00B62067"/>
    <w:rsid w:val="00B626A6"/>
    <w:rsid w:val="00B62C3F"/>
    <w:rsid w:val="00B62F2A"/>
    <w:rsid w:val="00B64D33"/>
    <w:rsid w:val="00B65A64"/>
    <w:rsid w:val="00B65EBC"/>
    <w:rsid w:val="00B6657E"/>
    <w:rsid w:val="00B665DF"/>
    <w:rsid w:val="00B67359"/>
    <w:rsid w:val="00B67555"/>
    <w:rsid w:val="00B67A39"/>
    <w:rsid w:val="00B70783"/>
    <w:rsid w:val="00B70D0F"/>
    <w:rsid w:val="00B720F2"/>
    <w:rsid w:val="00B723EB"/>
    <w:rsid w:val="00B72CFA"/>
    <w:rsid w:val="00B72EAF"/>
    <w:rsid w:val="00B73059"/>
    <w:rsid w:val="00B73C29"/>
    <w:rsid w:val="00B74993"/>
    <w:rsid w:val="00B750E1"/>
    <w:rsid w:val="00B75EAE"/>
    <w:rsid w:val="00B77010"/>
    <w:rsid w:val="00B821CF"/>
    <w:rsid w:val="00B83CD8"/>
    <w:rsid w:val="00B84051"/>
    <w:rsid w:val="00B84C0B"/>
    <w:rsid w:val="00B85DC9"/>
    <w:rsid w:val="00B86C09"/>
    <w:rsid w:val="00B87EA1"/>
    <w:rsid w:val="00B90450"/>
    <w:rsid w:val="00B9088C"/>
    <w:rsid w:val="00B91141"/>
    <w:rsid w:val="00B921E3"/>
    <w:rsid w:val="00B92235"/>
    <w:rsid w:val="00B938F1"/>
    <w:rsid w:val="00B9394E"/>
    <w:rsid w:val="00B939A1"/>
    <w:rsid w:val="00B942CB"/>
    <w:rsid w:val="00B94355"/>
    <w:rsid w:val="00B9443B"/>
    <w:rsid w:val="00B948D8"/>
    <w:rsid w:val="00B9630E"/>
    <w:rsid w:val="00B96F14"/>
    <w:rsid w:val="00B9756C"/>
    <w:rsid w:val="00B9777B"/>
    <w:rsid w:val="00B97EB7"/>
    <w:rsid w:val="00BA072D"/>
    <w:rsid w:val="00BA072F"/>
    <w:rsid w:val="00BA0E78"/>
    <w:rsid w:val="00BA14D9"/>
    <w:rsid w:val="00BA15EA"/>
    <w:rsid w:val="00BA36CB"/>
    <w:rsid w:val="00BA4C8F"/>
    <w:rsid w:val="00BA4E22"/>
    <w:rsid w:val="00BA51D2"/>
    <w:rsid w:val="00BA5324"/>
    <w:rsid w:val="00BA54A4"/>
    <w:rsid w:val="00BA5B0C"/>
    <w:rsid w:val="00BA5C00"/>
    <w:rsid w:val="00BA6DFD"/>
    <w:rsid w:val="00BA7039"/>
    <w:rsid w:val="00BA75AD"/>
    <w:rsid w:val="00BA75B0"/>
    <w:rsid w:val="00BA774C"/>
    <w:rsid w:val="00BB0012"/>
    <w:rsid w:val="00BB077A"/>
    <w:rsid w:val="00BB0836"/>
    <w:rsid w:val="00BB0CAC"/>
    <w:rsid w:val="00BB1DF5"/>
    <w:rsid w:val="00BB299D"/>
    <w:rsid w:val="00BB2F29"/>
    <w:rsid w:val="00BB3A9E"/>
    <w:rsid w:val="00BB3F29"/>
    <w:rsid w:val="00BB42E5"/>
    <w:rsid w:val="00BB43AA"/>
    <w:rsid w:val="00BB4838"/>
    <w:rsid w:val="00BB4E36"/>
    <w:rsid w:val="00BB5FF3"/>
    <w:rsid w:val="00BB6232"/>
    <w:rsid w:val="00BB660B"/>
    <w:rsid w:val="00BB6FFB"/>
    <w:rsid w:val="00BB7013"/>
    <w:rsid w:val="00BC1134"/>
    <w:rsid w:val="00BC1AFD"/>
    <w:rsid w:val="00BC22FE"/>
    <w:rsid w:val="00BC25FE"/>
    <w:rsid w:val="00BC282F"/>
    <w:rsid w:val="00BC302E"/>
    <w:rsid w:val="00BC3447"/>
    <w:rsid w:val="00BC3709"/>
    <w:rsid w:val="00BC39E8"/>
    <w:rsid w:val="00BC4313"/>
    <w:rsid w:val="00BC46EA"/>
    <w:rsid w:val="00BC4D8B"/>
    <w:rsid w:val="00BC508E"/>
    <w:rsid w:val="00BC50B8"/>
    <w:rsid w:val="00BC5354"/>
    <w:rsid w:val="00BC60D7"/>
    <w:rsid w:val="00BC6AF7"/>
    <w:rsid w:val="00BC6C61"/>
    <w:rsid w:val="00BC6C83"/>
    <w:rsid w:val="00BC7723"/>
    <w:rsid w:val="00BC78F2"/>
    <w:rsid w:val="00BC7FA1"/>
    <w:rsid w:val="00BD1447"/>
    <w:rsid w:val="00BD2273"/>
    <w:rsid w:val="00BD27DA"/>
    <w:rsid w:val="00BD2D76"/>
    <w:rsid w:val="00BD3A07"/>
    <w:rsid w:val="00BD4284"/>
    <w:rsid w:val="00BD54B8"/>
    <w:rsid w:val="00BD5FAA"/>
    <w:rsid w:val="00BD6182"/>
    <w:rsid w:val="00BD7544"/>
    <w:rsid w:val="00BE06A7"/>
    <w:rsid w:val="00BE0FA7"/>
    <w:rsid w:val="00BE15A3"/>
    <w:rsid w:val="00BE2006"/>
    <w:rsid w:val="00BE25D3"/>
    <w:rsid w:val="00BE2D3A"/>
    <w:rsid w:val="00BE376A"/>
    <w:rsid w:val="00BE3988"/>
    <w:rsid w:val="00BE3FAC"/>
    <w:rsid w:val="00BE40EE"/>
    <w:rsid w:val="00BE43DE"/>
    <w:rsid w:val="00BE7361"/>
    <w:rsid w:val="00BE73AE"/>
    <w:rsid w:val="00BE7BAD"/>
    <w:rsid w:val="00BF07D3"/>
    <w:rsid w:val="00BF1251"/>
    <w:rsid w:val="00BF12BA"/>
    <w:rsid w:val="00BF1DA3"/>
    <w:rsid w:val="00BF20C9"/>
    <w:rsid w:val="00BF2BF2"/>
    <w:rsid w:val="00BF2E05"/>
    <w:rsid w:val="00BF3758"/>
    <w:rsid w:val="00BF39CC"/>
    <w:rsid w:val="00BF5192"/>
    <w:rsid w:val="00BF6080"/>
    <w:rsid w:val="00BF61A2"/>
    <w:rsid w:val="00BF6279"/>
    <w:rsid w:val="00BF63FD"/>
    <w:rsid w:val="00BF67A0"/>
    <w:rsid w:val="00BF70BB"/>
    <w:rsid w:val="00C00660"/>
    <w:rsid w:val="00C0178D"/>
    <w:rsid w:val="00C01A47"/>
    <w:rsid w:val="00C02B8B"/>
    <w:rsid w:val="00C03117"/>
    <w:rsid w:val="00C039C6"/>
    <w:rsid w:val="00C04272"/>
    <w:rsid w:val="00C05338"/>
    <w:rsid w:val="00C05AAA"/>
    <w:rsid w:val="00C060A7"/>
    <w:rsid w:val="00C06BBA"/>
    <w:rsid w:val="00C07752"/>
    <w:rsid w:val="00C07D63"/>
    <w:rsid w:val="00C10027"/>
    <w:rsid w:val="00C10398"/>
    <w:rsid w:val="00C1049B"/>
    <w:rsid w:val="00C10B66"/>
    <w:rsid w:val="00C111AD"/>
    <w:rsid w:val="00C11623"/>
    <w:rsid w:val="00C12F79"/>
    <w:rsid w:val="00C133A7"/>
    <w:rsid w:val="00C13A97"/>
    <w:rsid w:val="00C13B19"/>
    <w:rsid w:val="00C14B0E"/>
    <w:rsid w:val="00C14E7D"/>
    <w:rsid w:val="00C15259"/>
    <w:rsid w:val="00C1558B"/>
    <w:rsid w:val="00C1589E"/>
    <w:rsid w:val="00C15B5E"/>
    <w:rsid w:val="00C16298"/>
    <w:rsid w:val="00C16A69"/>
    <w:rsid w:val="00C16B1E"/>
    <w:rsid w:val="00C172C0"/>
    <w:rsid w:val="00C17620"/>
    <w:rsid w:val="00C1783B"/>
    <w:rsid w:val="00C22197"/>
    <w:rsid w:val="00C22975"/>
    <w:rsid w:val="00C22E9D"/>
    <w:rsid w:val="00C23B55"/>
    <w:rsid w:val="00C249B8"/>
    <w:rsid w:val="00C24A68"/>
    <w:rsid w:val="00C25565"/>
    <w:rsid w:val="00C25B93"/>
    <w:rsid w:val="00C25EB0"/>
    <w:rsid w:val="00C2611B"/>
    <w:rsid w:val="00C27142"/>
    <w:rsid w:val="00C27A3A"/>
    <w:rsid w:val="00C27C38"/>
    <w:rsid w:val="00C30A36"/>
    <w:rsid w:val="00C31567"/>
    <w:rsid w:val="00C31663"/>
    <w:rsid w:val="00C3186E"/>
    <w:rsid w:val="00C32695"/>
    <w:rsid w:val="00C32A34"/>
    <w:rsid w:val="00C32B54"/>
    <w:rsid w:val="00C333F4"/>
    <w:rsid w:val="00C33613"/>
    <w:rsid w:val="00C33AFA"/>
    <w:rsid w:val="00C3488F"/>
    <w:rsid w:val="00C34DA1"/>
    <w:rsid w:val="00C35315"/>
    <w:rsid w:val="00C3645A"/>
    <w:rsid w:val="00C36742"/>
    <w:rsid w:val="00C3712E"/>
    <w:rsid w:val="00C37318"/>
    <w:rsid w:val="00C37658"/>
    <w:rsid w:val="00C3766F"/>
    <w:rsid w:val="00C37EC2"/>
    <w:rsid w:val="00C40C18"/>
    <w:rsid w:val="00C40CCD"/>
    <w:rsid w:val="00C40CF8"/>
    <w:rsid w:val="00C4127F"/>
    <w:rsid w:val="00C41954"/>
    <w:rsid w:val="00C41968"/>
    <w:rsid w:val="00C4212F"/>
    <w:rsid w:val="00C42843"/>
    <w:rsid w:val="00C43636"/>
    <w:rsid w:val="00C43729"/>
    <w:rsid w:val="00C446A0"/>
    <w:rsid w:val="00C44AC8"/>
    <w:rsid w:val="00C44DC5"/>
    <w:rsid w:val="00C4581F"/>
    <w:rsid w:val="00C46230"/>
    <w:rsid w:val="00C46F5C"/>
    <w:rsid w:val="00C47408"/>
    <w:rsid w:val="00C479B4"/>
    <w:rsid w:val="00C47A13"/>
    <w:rsid w:val="00C502F3"/>
    <w:rsid w:val="00C50D15"/>
    <w:rsid w:val="00C50DF5"/>
    <w:rsid w:val="00C51A45"/>
    <w:rsid w:val="00C52441"/>
    <w:rsid w:val="00C527A0"/>
    <w:rsid w:val="00C529A7"/>
    <w:rsid w:val="00C52E92"/>
    <w:rsid w:val="00C54413"/>
    <w:rsid w:val="00C55DDB"/>
    <w:rsid w:val="00C55FB8"/>
    <w:rsid w:val="00C570BC"/>
    <w:rsid w:val="00C5755E"/>
    <w:rsid w:val="00C57924"/>
    <w:rsid w:val="00C606FC"/>
    <w:rsid w:val="00C60E87"/>
    <w:rsid w:val="00C616BC"/>
    <w:rsid w:val="00C6174A"/>
    <w:rsid w:val="00C624D2"/>
    <w:rsid w:val="00C62879"/>
    <w:rsid w:val="00C62F6B"/>
    <w:rsid w:val="00C63406"/>
    <w:rsid w:val="00C63BF3"/>
    <w:rsid w:val="00C65C01"/>
    <w:rsid w:val="00C66E3C"/>
    <w:rsid w:val="00C676FF"/>
    <w:rsid w:val="00C6787E"/>
    <w:rsid w:val="00C67ACB"/>
    <w:rsid w:val="00C67C06"/>
    <w:rsid w:val="00C67C31"/>
    <w:rsid w:val="00C67F33"/>
    <w:rsid w:val="00C7147A"/>
    <w:rsid w:val="00C73194"/>
    <w:rsid w:val="00C73C93"/>
    <w:rsid w:val="00C744CB"/>
    <w:rsid w:val="00C74860"/>
    <w:rsid w:val="00C74E59"/>
    <w:rsid w:val="00C7647F"/>
    <w:rsid w:val="00C76780"/>
    <w:rsid w:val="00C76C21"/>
    <w:rsid w:val="00C772EC"/>
    <w:rsid w:val="00C77481"/>
    <w:rsid w:val="00C77CA5"/>
    <w:rsid w:val="00C80450"/>
    <w:rsid w:val="00C80B3E"/>
    <w:rsid w:val="00C80CFB"/>
    <w:rsid w:val="00C81798"/>
    <w:rsid w:val="00C81F50"/>
    <w:rsid w:val="00C82033"/>
    <w:rsid w:val="00C828DC"/>
    <w:rsid w:val="00C82F8F"/>
    <w:rsid w:val="00C83699"/>
    <w:rsid w:val="00C8404D"/>
    <w:rsid w:val="00C846CB"/>
    <w:rsid w:val="00C855FF"/>
    <w:rsid w:val="00C873D4"/>
    <w:rsid w:val="00C8755F"/>
    <w:rsid w:val="00C875A5"/>
    <w:rsid w:val="00C87FA3"/>
    <w:rsid w:val="00C9015B"/>
    <w:rsid w:val="00C90C28"/>
    <w:rsid w:val="00C91C4A"/>
    <w:rsid w:val="00C9229C"/>
    <w:rsid w:val="00C92A29"/>
    <w:rsid w:val="00C93226"/>
    <w:rsid w:val="00C93560"/>
    <w:rsid w:val="00C9488F"/>
    <w:rsid w:val="00C94AAD"/>
    <w:rsid w:val="00C94FF0"/>
    <w:rsid w:val="00C973E0"/>
    <w:rsid w:val="00C979DC"/>
    <w:rsid w:val="00C97D19"/>
    <w:rsid w:val="00CA280D"/>
    <w:rsid w:val="00CA2C18"/>
    <w:rsid w:val="00CA35CF"/>
    <w:rsid w:val="00CA3828"/>
    <w:rsid w:val="00CA38D1"/>
    <w:rsid w:val="00CA3F11"/>
    <w:rsid w:val="00CA5D06"/>
    <w:rsid w:val="00CA6338"/>
    <w:rsid w:val="00CA64DD"/>
    <w:rsid w:val="00CA68B0"/>
    <w:rsid w:val="00CA6E40"/>
    <w:rsid w:val="00CA704F"/>
    <w:rsid w:val="00CA7E81"/>
    <w:rsid w:val="00CA7FDD"/>
    <w:rsid w:val="00CB02B5"/>
    <w:rsid w:val="00CB0C45"/>
    <w:rsid w:val="00CB1087"/>
    <w:rsid w:val="00CB11D8"/>
    <w:rsid w:val="00CB1C60"/>
    <w:rsid w:val="00CB1F0D"/>
    <w:rsid w:val="00CB21E6"/>
    <w:rsid w:val="00CB22B5"/>
    <w:rsid w:val="00CB351E"/>
    <w:rsid w:val="00CB357B"/>
    <w:rsid w:val="00CB371D"/>
    <w:rsid w:val="00CB42DB"/>
    <w:rsid w:val="00CB498B"/>
    <w:rsid w:val="00CB4C2F"/>
    <w:rsid w:val="00CB4E7A"/>
    <w:rsid w:val="00CB4F19"/>
    <w:rsid w:val="00CB5610"/>
    <w:rsid w:val="00CB5C8E"/>
    <w:rsid w:val="00CB5F46"/>
    <w:rsid w:val="00CB6202"/>
    <w:rsid w:val="00CB681B"/>
    <w:rsid w:val="00CB7DA8"/>
    <w:rsid w:val="00CB7EC1"/>
    <w:rsid w:val="00CC01F0"/>
    <w:rsid w:val="00CC16AB"/>
    <w:rsid w:val="00CC1FBA"/>
    <w:rsid w:val="00CC2061"/>
    <w:rsid w:val="00CC237F"/>
    <w:rsid w:val="00CC2D11"/>
    <w:rsid w:val="00CC48C1"/>
    <w:rsid w:val="00CC4CCD"/>
    <w:rsid w:val="00CC5088"/>
    <w:rsid w:val="00CC5266"/>
    <w:rsid w:val="00CC5A20"/>
    <w:rsid w:val="00CC5C1C"/>
    <w:rsid w:val="00CC64D4"/>
    <w:rsid w:val="00CC65D2"/>
    <w:rsid w:val="00CC76E1"/>
    <w:rsid w:val="00CC77EC"/>
    <w:rsid w:val="00CC799B"/>
    <w:rsid w:val="00CC7FC9"/>
    <w:rsid w:val="00CD1CCA"/>
    <w:rsid w:val="00CD2897"/>
    <w:rsid w:val="00CD2989"/>
    <w:rsid w:val="00CD3934"/>
    <w:rsid w:val="00CD3D23"/>
    <w:rsid w:val="00CD3EBF"/>
    <w:rsid w:val="00CD4BD6"/>
    <w:rsid w:val="00CD5208"/>
    <w:rsid w:val="00CD7F22"/>
    <w:rsid w:val="00CE0D11"/>
    <w:rsid w:val="00CE0E51"/>
    <w:rsid w:val="00CE1DEB"/>
    <w:rsid w:val="00CE2F97"/>
    <w:rsid w:val="00CE3B49"/>
    <w:rsid w:val="00CE3C80"/>
    <w:rsid w:val="00CE4F72"/>
    <w:rsid w:val="00CE5004"/>
    <w:rsid w:val="00CE5477"/>
    <w:rsid w:val="00CE6D98"/>
    <w:rsid w:val="00CE6F4A"/>
    <w:rsid w:val="00CE6F5B"/>
    <w:rsid w:val="00CE78B8"/>
    <w:rsid w:val="00CF2BF0"/>
    <w:rsid w:val="00CF2E12"/>
    <w:rsid w:val="00CF3306"/>
    <w:rsid w:val="00CF3CCC"/>
    <w:rsid w:val="00CF4795"/>
    <w:rsid w:val="00CF54CF"/>
    <w:rsid w:val="00CF5756"/>
    <w:rsid w:val="00D000D4"/>
    <w:rsid w:val="00D01562"/>
    <w:rsid w:val="00D01E07"/>
    <w:rsid w:val="00D0202F"/>
    <w:rsid w:val="00D024DC"/>
    <w:rsid w:val="00D02668"/>
    <w:rsid w:val="00D0278A"/>
    <w:rsid w:val="00D032A6"/>
    <w:rsid w:val="00D03621"/>
    <w:rsid w:val="00D04140"/>
    <w:rsid w:val="00D044DD"/>
    <w:rsid w:val="00D04B53"/>
    <w:rsid w:val="00D04E51"/>
    <w:rsid w:val="00D05545"/>
    <w:rsid w:val="00D05CD9"/>
    <w:rsid w:val="00D06302"/>
    <w:rsid w:val="00D06351"/>
    <w:rsid w:val="00D067F1"/>
    <w:rsid w:val="00D07798"/>
    <w:rsid w:val="00D07B06"/>
    <w:rsid w:val="00D1072E"/>
    <w:rsid w:val="00D115EE"/>
    <w:rsid w:val="00D11A6E"/>
    <w:rsid w:val="00D124D0"/>
    <w:rsid w:val="00D12A49"/>
    <w:rsid w:val="00D1386A"/>
    <w:rsid w:val="00D138A6"/>
    <w:rsid w:val="00D13B67"/>
    <w:rsid w:val="00D1472C"/>
    <w:rsid w:val="00D14A42"/>
    <w:rsid w:val="00D14E16"/>
    <w:rsid w:val="00D15B93"/>
    <w:rsid w:val="00D15DE6"/>
    <w:rsid w:val="00D16423"/>
    <w:rsid w:val="00D16A2D"/>
    <w:rsid w:val="00D16AA3"/>
    <w:rsid w:val="00D16CF1"/>
    <w:rsid w:val="00D16DD0"/>
    <w:rsid w:val="00D16F9A"/>
    <w:rsid w:val="00D17132"/>
    <w:rsid w:val="00D17709"/>
    <w:rsid w:val="00D17C88"/>
    <w:rsid w:val="00D20018"/>
    <w:rsid w:val="00D2063E"/>
    <w:rsid w:val="00D20A10"/>
    <w:rsid w:val="00D22868"/>
    <w:rsid w:val="00D22B6E"/>
    <w:rsid w:val="00D24267"/>
    <w:rsid w:val="00D24493"/>
    <w:rsid w:val="00D252D8"/>
    <w:rsid w:val="00D25BEE"/>
    <w:rsid w:val="00D25C9A"/>
    <w:rsid w:val="00D25CC2"/>
    <w:rsid w:val="00D26426"/>
    <w:rsid w:val="00D26A5A"/>
    <w:rsid w:val="00D26FEA"/>
    <w:rsid w:val="00D27480"/>
    <w:rsid w:val="00D27552"/>
    <w:rsid w:val="00D275D0"/>
    <w:rsid w:val="00D27EFA"/>
    <w:rsid w:val="00D30237"/>
    <w:rsid w:val="00D30A06"/>
    <w:rsid w:val="00D31262"/>
    <w:rsid w:val="00D31C6C"/>
    <w:rsid w:val="00D31D1F"/>
    <w:rsid w:val="00D3293A"/>
    <w:rsid w:val="00D33094"/>
    <w:rsid w:val="00D357EA"/>
    <w:rsid w:val="00D35901"/>
    <w:rsid w:val="00D36D4C"/>
    <w:rsid w:val="00D37FB5"/>
    <w:rsid w:val="00D4155D"/>
    <w:rsid w:val="00D42372"/>
    <w:rsid w:val="00D42453"/>
    <w:rsid w:val="00D42961"/>
    <w:rsid w:val="00D42F08"/>
    <w:rsid w:val="00D43241"/>
    <w:rsid w:val="00D43330"/>
    <w:rsid w:val="00D4435E"/>
    <w:rsid w:val="00D447D2"/>
    <w:rsid w:val="00D44A41"/>
    <w:rsid w:val="00D44D65"/>
    <w:rsid w:val="00D455E1"/>
    <w:rsid w:val="00D45F52"/>
    <w:rsid w:val="00D46913"/>
    <w:rsid w:val="00D47468"/>
    <w:rsid w:val="00D47604"/>
    <w:rsid w:val="00D50C6E"/>
    <w:rsid w:val="00D50F90"/>
    <w:rsid w:val="00D522C2"/>
    <w:rsid w:val="00D522E6"/>
    <w:rsid w:val="00D530A6"/>
    <w:rsid w:val="00D54303"/>
    <w:rsid w:val="00D54631"/>
    <w:rsid w:val="00D5464F"/>
    <w:rsid w:val="00D55407"/>
    <w:rsid w:val="00D55CE7"/>
    <w:rsid w:val="00D56180"/>
    <w:rsid w:val="00D57852"/>
    <w:rsid w:val="00D57AE9"/>
    <w:rsid w:val="00D57C16"/>
    <w:rsid w:val="00D60950"/>
    <w:rsid w:val="00D60DA6"/>
    <w:rsid w:val="00D61359"/>
    <w:rsid w:val="00D61E1F"/>
    <w:rsid w:val="00D623F2"/>
    <w:rsid w:val="00D62AF7"/>
    <w:rsid w:val="00D62C5A"/>
    <w:rsid w:val="00D6365F"/>
    <w:rsid w:val="00D651A3"/>
    <w:rsid w:val="00D655C7"/>
    <w:rsid w:val="00D6577C"/>
    <w:rsid w:val="00D6584A"/>
    <w:rsid w:val="00D661D0"/>
    <w:rsid w:val="00D67163"/>
    <w:rsid w:val="00D67847"/>
    <w:rsid w:val="00D67B3B"/>
    <w:rsid w:val="00D67DB3"/>
    <w:rsid w:val="00D71385"/>
    <w:rsid w:val="00D71A42"/>
    <w:rsid w:val="00D71C60"/>
    <w:rsid w:val="00D72031"/>
    <w:rsid w:val="00D72354"/>
    <w:rsid w:val="00D724EC"/>
    <w:rsid w:val="00D72EF4"/>
    <w:rsid w:val="00D7359A"/>
    <w:rsid w:val="00D737B5"/>
    <w:rsid w:val="00D73CCE"/>
    <w:rsid w:val="00D73DF2"/>
    <w:rsid w:val="00D74A7E"/>
    <w:rsid w:val="00D752F6"/>
    <w:rsid w:val="00D76E51"/>
    <w:rsid w:val="00D772F4"/>
    <w:rsid w:val="00D7786B"/>
    <w:rsid w:val="00D815E2"/>
    <w:rsid w:val="00D81D31"/>
    <w:rsid w:val="00D81E9D"/>
    <w:rsid w:val="00D8252B"/>
    <w:rsid w:val="00D82851"/>
    <w:rsid w:val="00D82909"/>
    <w:rsid w:val="00D82EC0"/>
    <w:rsid w:val="00D832AA"/>
    <w:rsid w:val="00D83D8D"/>
    <w:rsid w:val="00D85219"/>
    <w:rsid w:val="00D85711"/>
    <w:rsid w:val="00D85802"/>
    <w:rsid w:val="00D86E3B"/>
    <w:rsid w:val="00D874F2"/>
    <w:rsid w:val="00D90181"/>
    <w:rsid w:val="00D90710"/>
    <w:rsid w:val="00D907A7"/>
    <w:rsid w:val="00D917DD"/>
    <w:rsid w:val="00D9207F"/>
    <w:rsid w:val="00D93845"/>
    <w:rsid w:val="00D938DA"/>
    <w:rsid w:val="00D93FEC"/>
    <w:rsid w:val="00D94055"/>
    <w:rsid w:val="00D9420A"/>
    <w:rsid w:val="00D956A2"/>
    <w:rsid w:val="00D957DA"/>
    <w:rsid w:val="00D95C89"/>
    <w:rsid w:val="00D9604C"/>
    <w:rsid w:val="00D960EB"/>
    <w:rsid w:val="00D96C57"/>
    <w:rsid w:val="00D96CD5"/>
    <w:rsid w:val="00D972FB"/>
    <w:rsid w:val="00D9730E"/>
    <w:rsid w:val="00DA176C"/>
    <w:rsid w:val="00DA258A"/>
    <w:rsid w:val="00DA26DC"/>
    <w:rsid w:val="00DA29D6"/>
    <w:rsid w:val="00DA2C58"/>
    <w:rsid w:val="00DA37DC"/>
    <w:rsid w:val="00DA4592"/>
    <w:rsid w:val="00DA5399"/>
    <w:rsid w:val="00DA53BF"/>
    <w:rsid w:val="00DA54B9"/>
    <w:rsid w:val="00DA6610"/>
    <w:rsid w:val="00DA6900"/>
    <w:rsid w:val="00DA6FD7"/>
    <w:rsid w:val="00DA7186"/>
    <w:rsid w:val="00DB0BEC"/>
    <w:rsid w:val="00DB0EB5"/>
    <w:rsid w:val="00DB1180"/>
    <w:rsid w:val="00DB11AE"/>
    <w:rsid w:val="00DB1337"/>
    <w:rsid w:val="00DB2DCA"/>
    <w:rsid w:val="00DB2FE8"/>
    <w:rsid w:val="00DB3EE6"/>
    <w:rsid w:val="00DB4A54"/>
    <w:rsid w:val="00DB4A6C"/>
    <w:rsid w:val="00DB4B87"/>
    <w:rsid w:val="00DB5209"/>
    <w:rsid w:val="00DB7B0D"/>
    <w:rsid w:val="00DC0288"/>
    <w:rsid w:val="00DC1F3C"/>
    <w:rsid w:val="00DC28A6"/>
    <w:rsid w:val="00DC2F29"/>
    <w:rsid w:val="00DC3ECC"/>
    <w:rsid w:val="00DC3F34"/>
    <w:rsid w:val="00DC5E5F"/>
    <w:rsid w:val="00DC678E"/>
    <w:rsid w:val="00DC743E"/>
    <w:rsid w:val="00DC7AE0"/>
    <w:rsid w:val="00DD0754"/>
    <w:rsid w:val="00DD09B0"/>
    <w:rsid w:val="00DD18DD"/>
    <w:rsid w:val="00DD1BA4"/>
    <w:rsid w:val="00DD264B"/>
    <w:rsid w:val="00DD338D"/>
    <w:rsid w:val="00DD43CD"/>
    <w:rsid w:val="00DD43D5"/>
    <w:rsid w:val="00DD4E2A"/>
    <w:rsid w:val="00DD4ED9"/>
    <w:rsid w:val="00DD4F39"/>
    <w:rsid w:val="00DD5277"/>
    <w:rsid w:val="00DD6472"/>
    <w:rsid w:val="00DD6601"/>
    <w:rsid w:val="00DD673A"/>
    <w:rsid w:val="00DD674C"/>
    <w:rsid w:val="00DD6AD5"/>
    <w:rsid w:val="00DD6D24"/>
    <w:rsid w:val="00DD7D11"/>
    <w:rsid w:val="00DD7E3E"/>
    <w:rsid w:val="00DE0362"/>
    <w:rsid w:val="00DE065F"/>
    <w:rsid w:val="00DE1A5D"/>
    <w:rsid w:val="00DE1ADD"/>
    <w:rsid w:val="00DE2164"/>
    <w:rsid w:val="00DE2430"/>
    <w:rsid w:val="00DE2F57"/>
    <w:rsid w:val="00DE3776"/>
    <w:rsid w:val="00DE44C2"/>
    <w:rsid w:val="00DE4E3B"/>
    <w:rsid w:val="00DE4F82"/>
    <w:rsid w:val="00DE548B"/>
    <w:rsid w:val="00DE54A3"/>
    <w:rsid w:val="00DE6B37"/>
    <w:rsid w:val="00DE772A"/>
    <w:rsid w:val="00DF0C39"/>
    <w:rsid w:val="00DF15DF"/>
    <w:rsid w:val="00DF1854"/>
    <w:rsid w:val="00DF1C73"/>
    <w:rsid w:val="00DF2018"/>
    <w:rsid w:val="00DF22E9"/>
    <w:rsid w:val="00DF3815"/>
    <w:rsid w:val="00DF383D"/>
    <w:rsid w:val="00DF3FC0"/>
    <w:rsid w:val="00DF4D3B"/>
    <w:rsid w:val="00DF4FC5"/>
    <w:rsid w:val="00DF6757"/>
    <w:rsid w:val="00DF67BA"/>
    <w:rsid w:val="00DF7A33"/>
    <w:rsid w:val="00E00615"/>
    <w:rsid w:val="00E00B01"/>
    <w:rsid w:val="00E00FD6"/>
    <w:rsid w:val="00E01773"/>
    <w:rsid w:val="00E01B3E"/>
    <w:rsid w:val="00E01EC8"/>
    <w:rsid w:val="00E02BC7"/>
    <w:rsid w:val="00E02C0F"/>
    <w:rsid w:val="00E03F7E"/>
    <w:rsid w:val="00E0413A"/>
    <w:rsid w:val="00E04340"/>
    <w:rsid w:val="00E04723"/>
    <w:rsid w:val="00E04771"/>
    <w:rsid w:val="00E04B05"/>
    <w:rsid w:val="00E05AFC"/>
    <w:rsid w:val="00E05D0F"/>
    <w:rsid w:val="00E05E8D"/>
    <w:rsid w:val="00E05F80"/>
    <w:rsid w:val="00E07713"/>
    <w:rsid w:val="00E1158F"/>
    <w:rsid w:val="00E11B83"/>
    <w:rsid w:val="00E11E0E"/>
    <w:rsid w:val="00E12300"/>
    <w:rsid w:val="00E12BFF"/>
    <w:rsid w:val="00E13145"/>
    <w:rsid w:val="00E13ED5"/>
    <w:rsid w:val="00E14322"/>
    <w:rsid w:val="00E14E0C"/>
    <w:rsid w:val="00E15005"/>
    <w:rsid w:val="00E15FB0"/>
    <w:rsid w:val="00E16168"/>
    <w:rsid w:val="00E161A3"/>
    <w:rsid w:val="00E16300"/>
    <w:rsid w:val="00E17394"/>
    <w:rsid w:val="00E17ED1"/>
    <w:rsid w:val="00E203DD"/>
    <w:rsid w:val="00E206FD"/>
    <w:rsid w:val="00E20E65"/>
    <w:rsid w:val="00E216F3"/>
    <w:rsid w:val="00E21E81"/>
    <w:rsid w:val="00E22900"/>
    <w:rsid w:val="00E22B32"/>
    <w:rsid w:val="00E23876"/>
    <w:rsid w:val="00E23D51"/>
    <w:rsid w:val="00E23EB1"/>
    <w:rsid w:val="00E24629"/>
    <w:rsid w:val="00E24E8A"/>
    <w:rsid w:val="00E24F68"/>
    <w:rsid w:val="00E255D8"/>
    <w:rsid w:val="00E259E4"/>
    <w:rsid w:val="00E25A7D"/>
    <w:rsid w:val="00E25D8C"/>
    <w:rsid w:val="00E265C6"/>
    <w:rsid w:val="00E26D83"/>
    <w:rsid w:val="00E27009"/>
    <w:rsid w:val="00E30B00"/>
    <w:rsid w:val="00E30EEC"/>
    <w:rsid w:val="00E31B31"/>
    <w:rsid w:val="00E32B37"/>
    <w:rsid w:val="00E33299"/>
    <w:rsid w:val="00E3330B"/>
    <w:rsid w:val="00E346BF"/>
    <w:rsid w:val="00E353BA"/>
    <w:rsid w:val="00E35930"/>
    <w:rsid w:val="00E3663F"/>
    <w:rsid w:val="00E36C45"/>
    <w:rsid w:val="00E3734E"/>
    <w:rsid w:val="00E37660"/>
    <w:rsid w:val="00E379B3"/>
    <w:rsid w:val="00E37EB2"/>
    <w:rsid w:val="00E402D7"/>
    <w:rsid w:val="00E4070F"/>
    <w:rsid w:val="00E408F1"/>
    <w:rsid w:val="00E40FC2"/>
    <w:rsid w:val="00E410A1"/>
    <w:rsid w:val="00E41954"/>
    <w:rsid w:val="00E427A0"/>
    <w:rsid w:val="00E4291A"/>
    <w:rsid w:val="00E42993"/>
    <w:rsid w:val="00E42BAC"/>
    <w:rsid w:val="00E434B9"/>
    <w:rsid w:val="00E43FC9"/>
    <w:rsid w:val="00E459A9"/>
    <w:rsid w:val="00E46B18"/>
    <w:rsid w:val="00E47725"/>
    <w:rsid w:val="00E50016"/>
    <w:rsid w:val="00E501CD"/>
    <w:rsid w:val="00E5059E"/>
    <w:rsid w:val="00E516DA"/>
    <w:rsid w:val="00E5190D"/>
    <w:rsid w:val="00E51B7B"/>
    <w:rsid w:val="00E52C05"/>
    <w:rsid w:val="00E539D2"/>
    <w:rsid w:val="00E53CFF"/>
    <w:rsid w:val="00E54973"/>
    <w:rsid w:val="00E54C79"/>
    <w:rsid w:val="00E550F7"/>
    <w:rsid w:val="00E5513C"/>
    <w:rsid w:val="00E552E2"/>
    <w:rsid w:val="00E553EF"/>
    <w:rsid w:val="00E55CE6"/>
    <w:rsid w:val="00E56FBF"/>
    <w:rsid w:val="00E600E7"/>
    <w:rsid w:val="00E60130"/>
    <w:rsid w:val="00E603DB"/>
    <w:rsid w:val="00E60C44"/>
    <w:rsid w:val="00E616A3"/>
    <w:rsid w:val="00E61C9E"/>
    <w:rsid w:val="00E62CF0"/>
    <w:rsid w:val="00E62D9C"/>
    <w:rsid w:val="00E62FF3"/>
    <w:rsid w:val="00E636AE"/>
    <w:rsid w:val="00E6430F"/>
    <w:rsid w:val="00E646A3"/>
    <w:rsid w:val="00E64EDA"/>
    <w:rsid w:val="00E64F65"/>
    <w:rsid w:val="00E65A54"/>
    <w:rsid w:val="00E6601C"/>
    <w:rsid w:val="00E6654B"/>
    <w:rsid w:val="00E70033"/>
    <w:rsid w:val="00E7053E"/>
    <w:rsid w:val="00E71523"/>
    <w:rsid w:val="00E74C2F"/>
    <w:rsid w:val="00E756FB"/>
    <w:rsid w:val="00E75DB7"/>
    <w:rsid w:val="00E77330"/>
    <w:rsid w:val="00E773F6"/>
    <w:rsid w:val="00E775FA"/>
    <w:rsid w:val="00E77901"/>
    <w:rsid w:val="00E77EBC"/>
    <w:rsid w:val="00E81522"/>
    <w:rsid w:val="00E8177C"/>
    <w:rsid w:val="00E81E32"/>
    <w:rsid w:val="00E826FD"/>
    <w:rsid w:val="00E82A16"/>
    <w:rsid w:val="00E82EB1"/>
    <w:rsid w:val="00E82EDE"/>
    <w:rsid w:val="00E8451A"/>
    <w:rsid w:val="00E85A13"/>
    <w:rsid w:val="00E85C4B"/>
    <w:rsid w:val="00E869DD"/>
    <w:rsid w:val="00E87BDD"/>
    <w:rsid w:val="00E90543"/>
    <w:rsid w:val="00E905B5"/>
    <w:rsid w:val="00E90733"/>
    <w:rsid w:val="00E90C6A"/>
    <w:rsid w:val="00E91137"/>
    <w:rsid w:val="00E917D9"/>
    <w:rsid w:val="00E91B39"/>
    <w:rsid w:val="00E91B67"/>
    <w:rsid w:val="00E91DD6"/>
    <w:rsid w:val="00E91F42"/>
    <w:rsid w:val="00E9233B"/>
    <w:rsid w:val="00E924A2"/>
    <w:rsid w:val="00E9250B"/>
    <w:rsid w:val="00E92DAE"/>
    <w:rsid w:val="00E93730"/>
    <w:rsid w:val="00E93AB2"/>
    <w:rsid w:val="00E94000"/>
    <w:rsid w:val="00E9402B"/>
    <w:rsid w:val="00E94135"/>
    <w:rsid w:val="00E94290"/>
    <w:rsid w:val="00E945D1"/>
    <w:rsid w:val="00E94DA4"/>
    <w:rsid w:val="00E9543D"/>
    <w:rsid w:val="00E959C7"/>
    <w:rsid w:val="00E95DF3"/>
    <w:rsid w:val="00E95F96"/>
    <w:rsid w:val="00E96197"/>
    <w:rsid w:val="00E96672"/>
    <w:rsid w:val="00E96AA8"/>
    <w:rsid w:val="00E96E61"/>
    <w:rsid w:val="00EA0D78"/>
    <w:rsid w:val="00EA1145"/>
    <w:rsid w:val="00EA116B"/>
    <w:rsid w:val="00EA1A95"/>
    <w:rsid w:val="00EA1C40"/>
    <w:rsid w:val="00EA2302"/>
    <w:rsid w:val="00EA37A1"/>
    <w:rsid w:val="00EA3D95"/>
    <w:rsid w:val="00EA5214"/>
    <w:rsid w:val="00EA5727"/>
    <w:rsid w:val="00EA6783"/>
    <w:rsid w:val="00EB0070"/>
    <w:rsid w:val="00EB225A"/>
    <w:rsid w:val="00EB2433"/>
    <w:rsid w:val="00EB3096"/>
    <w:rsid w:val="00EB3A85"/>
    <w:rsid w:val="00EB477C"/>
    <w:rsid w:val="00EB4B1E"/>
    <w:rsid w:val="00EB4E2A"/>
    <w:rsid w:val="00EB5173"/>
    <w:rsid w:val="00EB532E"/>
    <w:rsid w:val="00EB6765"/>
    <w:rsid w:val="00EB72E1"/>
    <w:rsid w:val="00EB7A48"/>
    <w:rsid w:val="00EB7BE4"/>
    <w:rsid w:val="00EC0F32"/>
    <w:rsid w:val="00EC1134"/>
    <w:rsid w:val="00EC1EB1"/>
    <w:rsid w:val="00EC2588"/>
    <w:rsid w:val="00EC2940"/>
    <w:rsid w:val="00EC4091"/>
    <w:rsid w:val="00EC426F"/>
    <w:rsid w:val="00EC4273"/>
    <w:rsid w:val="00EC5543"/>
    <w:rsid w:val="00EC6637"/>
    <w:rsid w:val="00EC6C4E"/>
    <w:rsid w:val="00EC74A4"/>
    <w:rsid w:val="00EC797E"/>
    <w:rsid w:val="00EC7D31"/>
    <w:rsid w:val="00ED0430"/>
    <w:rsid w:val="00ED177F"/>
    <w:rsid w:val="00ED1940"/>
    <w:rsid w:val="00ED1C6B"/>
    <w:rsid w:val="00ED2594"/>
    <w:rsid w:val="00ED2B7B"/>
    <w:rsid w:val="00ED3263"/>
    <w:rsid w:val="00ED3437"/>
    <w:rsid w:val="00ED3B4F"/>
    <w:rsid w:val="00ED497A"/>
    <w:rsid w:val="00ED4DD3"/>
    <w:rsid w:val="00ED53D9"/>
    <w:rsid w:val="00ED6432"/>
    <w:rsid w:val="00ED797F"/>
    <w:rsid w:val="00EE074F"/>
    <w:rsid w:val="00EE0FA9"/>
    <w:rsid w:val="00EE127E"/>
    <w:rsid w:val="00EE13A6"/>
    <w:rsid w:val="00EE1522"/>
    <w:rsid w:val="00EE1549"/>
    <w:rsid w:val="00EE1B02"/>
    <w:rsid w:val="00EE256B"/>
    <w:rsid w:val="00EE3226"/>
    <w:rsid w:val="00EE38C9"/>
    <w:rsid w:val="00EE38EC"/>
    <w:rsid w:val="00EE4886"/>
    <w:rsid w:val="00EE48C1"/>
    <w:rsid w:val="00EE596B"/>
    <w:rsid w:val="00EE5E35"/>
    <w:rsid w:val="00EE642A"/>
    <w:rsid w:val="00EE6E50"/>
    <w:rsid w:val="00EE6F4A"/>
    <w:rsid w:val="00EE7AFC"/>
    <w:rsid w:val="00EF039D"/>
    <w:rsid w:val="00EF0E9F"/>
    <w:rsid w:val="00EF12C2"/>
    <w:rsid w:val="00EF23B5"/>
    <w:rsid w:val="00EF2460"/>
    <w:rsid w:val="00EF28EB"/>
    <w:rsid w:val="00EF2C3F"/>
    <w:rsid w:val="00EF2C95"/>
    <w:rsid w:val="00EF2F0C"/>
    <w:rsid w:val="00EF350A"/>
    <w:rsid w:val="00EF3624"/>
    <w:rsid w:val="00EF366F"/>
    <w:rsid w:val="00EF3872"/>
    <w:rsid w:val="00EF42BF"/>
    <w:rsid w:val="00EF432D"/>
    <w:rsid w:val="00EF445A"/>
    <w:rsid w:val="00EF481C"/>
    <w:rsid w:val="00EF49A1"/>
    <w:rsid w:val="00EF4A1B"/>
    <w:rsid w:val="00EF6EDD"/>
    <w:rsid w:val="00EF7290"/>
    <w:rsid w:val="00EF7DFB"/>
    <w:rsid w:val="00EF7F47"/>
    <w:rsid w:val="00F008DE"/>
    <w:rsid w:val="00F00D4E"/>
    <w:rsid w:val="00F01475"/>
    <w:rsid w:val="00F0154D"/>
    <w:rsid w:val="00F01BD9"/>
    <w:rsid w:val="00F02104"/>
    <w:rsid w:val="00F02436"/>
    <w:rsid w:val="00F0309C"/>
    <w:rsid w:val="00F03951"/>
    <w:rsid w:val="00F03B37"/>
    <w:rsid w:val="00F03E21"/>
    <w:rsid w:val="00F0424E"/>
    <w:rsid w:val="00F04293"/>
    <w:rsid w:val="00F042AF"/>
    <w:rsid w:val="00F04648"/>
    <w:rsid w:val="00F047E8"/>
    <w:rsid w:val="00F04948"/>
    <w:rsid w:val="00F052F8"/>
    <w:rsid w:val="00F05A9A"/>
    <w:rsid w:val="00F05B4A"/>
    <w:rsid w:val="00F06467"/>
    <w:rsid w:val="00F06961"/>
    <w:rsid w:val="00F075BE"/>
    <w:rsid w:val="00F1038D"/>
    <w:rsid w:val="00F108DD"/>
    <w:rsid w:val="00F126E0"/>
    <w:rsid w:val="00F12980"/>
    <w:rsid w:val="00F132FB"/>
    <w:rsid w:val="00F136A1"/>
    <w:rsid w:val="00F13D59"/>
    <w:rsid w:val="00F13DD3"/>
    <w:rsid w:val="00F13FD2"/>
    <w:rsid w:val="00F1439D"/>
    <w:rsid w:val="00F14CEE"/>
    <w:rsid w:val="00F14F55"/>
    <w:rsid w:val="00F150A3"/>
    <w:rsid w:val="00F15172"/>
    <w:rsid w:val="00F15B3D"/>
    <w:rsid w:val="00F15D05"/>
    <w:rsid w:val="00F16298"/>
    <w:rsid w:val="00F168F2"/>
    <w:rsid w:val="00F170F5"/>
    <w:rsid w:val="00F17A00"/>
    <w:rsid w:val="00F20818"/>
    <w:rsid w:val="00F20A89"/>
    <w:rsid w:val="00F20ECB"/>
    <w:rsid w:val="00F212A2"/>
    <w:rsid w:val="00F213E5"/>
    <w:rsid w:val="00F21C22"/>
    <w:rsid w:val="00F22219"/>
    <w:rsid w:val="00F223B8"/>
    <w:rsid w:val="00F248FC"/>
    <w:rsid w:val="00F25539"/>
    <w:rsid w:val="00F26106"/>
    <w:rsid w:val="00F266A4"/>
    <w:rsid w:val="00F26A24"/>
    <w:rsid w:val="00F27B28"/>
    <w:rsid w:val="00F27BDA"/>
    <w:rsid w:val="00F3011E"/>
    <w:rsid w:val="00F301E7"/>
    <w:rsid w:val="00F303A8"/>
    <w:rsid w:val="00F3083A"/>
    <w:rsid w:val="00F31D9E"/>
    <w:rsid w:val="00F32A3E"/>
    <w:rsid w:val="00F32A4B"/>
    <w:rsid w:val="00F32A98"/>
    <w:rsid w:val="00F32FB7"/>
    <w:rsid w:val="00F36DC2"/>
    <w:rsid w:val="00F40191"/>
    <w:rsid w:val="00F404BD"/>
    <w:rsid w:val="00F4055C"/>
    <w:rsid w:val="00F407DD"/>
    <w:rsid w:val="00F432E3"/>
    <w:rsid w:val="00F43377"/>
    <w:rsid w:val="00F43517"/>
    <w:rsid w:val="00F43B14"/>
    <w:rsid w:val="00F4437D"/>
    <w:rsid w:val="00F44603"/>
    <w:rsid w:val="00F44D8E"/>
    <w:rsid w:val="00F44EA1"/>
    <w:rsid w:val="00F4532B"/>
    <w:rsid w:val="00F45794"/>
    <w:rsid w:val="00F45AEC"/>
    <w:rsid w:val="00F45E72"/>
    <w:rsid w:val="00F47583"/>
    <w:rsid w:val="00F501C5"/>
    <w:rsid w:val="00F50C5B"/>
    <w:rsid w:val="00F52113"/>
    <w:rsid w:val="00F521ED"/>
    <w:rsid w:val="00F52D6D"/>
    <w:rsid w:val="00F53C43"/>
    <w:rsid w:val="00F53DB7"/>
    <w:rsid w:val="00F541ED"/>
    <w:rsid w:val="00F54900"/>
    <w:rsid w:val="00F5538E"/>
    <w:rsid w:val="00F554DF"/>
    <w:rsid w:val="00F56BAB"/>
    <w:rsid w:val="00F571CF"/>
    <w:rsid w:val="00F60AA7"/>
    <w:rsid w:val="00F61221"/>
    <w:rsid w:val="00F61445"/>
    <w:rsid w:val="00F61BE3"/>
    <w:rsid w:val="00F61D14"/>
    <w:rsid w:val="00F61D5B"/>
    <w:rsid w:val="00F62510"/>
    <w:rsid w:val="00F6322D"/>
    <w:rsid w:val="00F634BA"/>
    <w:rsid w:val="00F6489B"/>
    <w:rsid w:val="00F6493E"/>
    <w:rsid w:val="00F6648E"/>
    <w:rsid w:val="00F66E02"/>
    <w:rsid w:val="00F67750"/>
    <w:rsid w:val="00F70063"/>
    <w:rsid w:val="00F7214E"/>
    <w:rsid w:val="00F7246A"/>
    <w:rsid w:val="00F72D23"/>
    <w:rsid w:val="00F72FD3"/>
    <w:rsid w:val="00F73632"/>
    <w:rsid w:val="00F739D6"/>
    <w:rsid w:val="00F73BDE"/>
    <w:rsid w:val="00F75AFA"/>
    <w:rsid w:val="00F75C36"/>
    <w:rsid w:val="00F76A07"/>
    <w:rsid w:val="00F7739E"/>
    <w:rsid w:val="00F77EF9"/>
    <w:rsid w:val="00F8121A"/>
    <w:rsid w:val="00F81C67"/>
    <w:rsid w:val="00F81C88"/>
    <w:rsid w:val="00F822ED"/>
    <w:rsid w:val="00F82E1D"/>
    <w:rsid w:val="00F830C1"/>
    <w:rsid w:val="00F84016"/>
    <w:rsid w:val="00F8421F"/>
    <w:rsid w:val="00F86288"/>
    <w:rsid w:val="00F871DC"/>
    <w:rsid w:val="00F8733C"/>
    <w:rsid w:val="00F877AB"/>
    <w:rsid w:val="00F87A88"/>
    <w:rsid w:val="00F90EB1"/>
    <w:rsid w:val="00F94385"/>
    <w:rsid w:val="00F94CFD"/>
    <w:rsid w:val="00F955C6"/>
    <w:rsid w:val="00F95E3D"/>
    <w:rsid w:val="00F96905"/>
    <w:rsid w:val="00F972D7"/>
    <w:rsid w:val="00F97E0D"/>
    <w:rsid w:val="00FA0227"/>
    <w:rsid w:val="00FA079C"/>
    <w:rsid w:val="00FA1111"/>
    <w:rsid w:val="00FA1722"/>
    <w:rsid w:val="00FA1C49"/>
    <w:rsid w:val="00FA26B7"/>
    <w:rsid w:val="00FA2C23"/>
    <w:rsid w:val="00FA34C6"/>
    <w:rsid w:val="00FA3C05"/>
    <w:rsid w:val="00FA4D0B"/>
    <w:rsid w:val="00FA75BD"/>
    <w:rsid w:val="00FB00C0"/>
    <w:rsid w:val="00FB01EB"/>
    <w:rsid w:val="00FB037B"/>
    <w:rsid w:val="00FB040D"/>
    <w:rsid w:val="00FB0690"/>
    <w:rsid w:val="00FB0936"/>
    <w:rsid w:val="00FB0980"/>
    <w:rsid w:val="00FB0A83"/>
    <w:rsid w:val="00FB1043"/>
    <w:rsid w:val="00FB139A"/>
    <w:rsid w:val="00FB1FDA"/>
    <w:rsid w:val="00FB278E"/>
    <w:rsid w:val="00FB3101"/>
    <w:rsid w:val="00FB3915"/>
    <w:rsid w:val="00FB3B03"/>
    <w:rsid w:val="00FB5659"/>
    <w:rsid w:val="00FB568B"/>
    <w:rsid w:val="00FB5C22"/>
    <w:rsid w:val="00FB61D7"/>
    <w:rsid w:val="00FB6905"/>
    <w:rsid w:val="00FB6CB1"/>
    <w:rsid w:val="00FB6DFD"/>
    <w:rsid w:val="00FB7044"/>
    <w:rsid w:val="00FB747D"/>
    <w:rsid w:val="00FB74C0"/>
    <w:rsid w:val="00FC0D07"/>
    <w:rsid w:val="00FC0FAC"/>
    <w:rsid w:val="00FC1440"/>
    <w:rsid w:val="00FC147B"/>
    <w:rsid w:val="00FC1F48"/>
    <w:rsid w:val="00FC3099"/>
    <w:rsid w:val="00FC32EC"/>
    <w:rsid w:val="00FC3513"/>
    <w:rsid w:val="00FC3EEC"/>
    <w:rsid w:val="00FC4A73"/>
    <w:rsid w:val="00FC4B12"/>
    <w:rsid w:val="00FC5904"/>
    <w:rsid w:val="00FC645A"/>
    <w:rsid w:val="00FC7047"/>
    <w:rsid w:val="00FC77DB"/>
    <w:rsid w:val="00FC7ADB"/>
    <w:rsid w:val="00FC7E12"/>
    <w:rsid w:val="00FD05FD"/>
    <w:rsid w:val="00FD0969"/>
    <w:rsid w:val="00FD0BF2"/>
    <w:rsid w:val="00FD0D9F"/>
    <w:rsid w:val="00FD17D9"/>
    <w:rsid w:val="00FD1BCB"/>
    <w:rsid w:val="00FD245F"/>
    <w:rsid w:val="00FD2DEE"/>
    <w:rsid w:val="00FD30AD"/>
    <w:rsid w:val="00FD3259"/>
    <w:rsid w:val="00FD3CEF"/>
    <w:rsid w:val="00FD3E9D"/>
    <w:rsid w:val="00FD3FF1"/>
    <w:rsid w:val="00FD4E85"/>
    <w:rsid w:val="00FD5143"/>
    <w:rsid w:val="00FD59B6"/>
    <w:rsid w:val="00FD5EB9"/>
    <w:rsid w:val="00FD724D"/>
    <w:rsid w:val="00FD7536"/>
    <w:rsid w:val="00FD7D71"/>
    <w:rsid w:val="00FE03C7"/>
    <w:rsid w:val="00FE08B5"/>
    <w:rsid w:val="00FE277C"/>
    <w:rsid w:val="00FE2A53"/>
    <w:rsid w:val="00FE2D2B"/>
    <w:rsid w:val="00FE3443"/>
    <w:rsid w:val="00FE3640"/>
    <w:rsid w:val="00FE36E9"/>
    <w:rsid w:val="00FE3B59"/>
    <w:rsid w:val="00FE4338"/>
    <w:rsid w:val="00FE4641"/>
    <w:rsid w:val="00FE609B"/>
    <w:rsid w:val="00FE6A9E"/>
    <w:rsid w:val="00FE6F12"/>
    <w:rsid w:val="00FE729A"/>
    <w:rsid w:val="00FE7670"/>
    <w:rsid w:val="00FE787F"/>
    <w:rsid w:val="00FE791A"/>
    <w:rsid w:val="00FF019B"/>
    <w:rsid w:val="00FF04BB"/>
    <w:rsid w:val="00FF0AA1"/>
    <w:rsid w:val="00FF0AF1"/>
    <w:rsid w:val="00FF0EDF"/>
    <w:rsid w:val="00FF14EF"/>
    <w:rsid w:val="00FF1574"/>
    <w:rsid w:val="00FF3963"/>
    <w:rsid w:val="00FF3FC5"/>
    <w:rsid w:val="00FF404C"/>
    <w:rsid w:val="00FF46D1"/>
    <w:rsid w:val="00FF491D"/>
    <w:rsid w:val="00FF50CF"/>
    <w:rsid w:val="00FF5268"/>
    <w:rsid w:val="00FF5D9E"/>
    <w:rsid w:val="00FF6578"/>
    <w:rsid w:val="00FF6C9A"/>
    <w:rsid w:val="00FF6D0C"/>
    <w:rsid w:val="00FF6ED3"/>
    <w:rsid w:val="00FF724B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3307F4C"/>
  <w15:docId w15:val="{7162DA29-BD41-458A-9800-87776C75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iPriority="99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A546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46B18"/>
    <w:pPr>
      <w:keepNext/>
      <w:tabs>
        <w:tab w:val="left" w:pos="1728"/>
        <w:tab w:val="left" w:pos="2807"/>
        <w:tab w:val="left" w:pos="5326"/>
        <w:tab w:val="left" w:pos="10008"/>
      </w:tabs>
      <w:jc w:val="both"/>
      <w:outlineLvl w:val="0"/>
    </w:pPr>
    <w:rPr>
      <w:rFonts w:ascii="Arial" w:hAnsi="Arial"/>
      <w:b/>
      <w:bCs/>
      <w:sz w:val="20"/>
      <w:u w:val="single"/>
    </w:rPr>
  </w:style>
  <w:style w:type="paragraph" w:styleId="Heading2">
    <w:name w:val="heading 2"/>
    <w:basedOn w:val="Normal"/>
    <w:next w:val="Normal"/>
    <w:link w:val="Heading2Char"/>
    <w:unhideWhenUsed/>
    <w:qFormat/>
    <w:rsid w:val="00AE45B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E45B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71C3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B18"/>
    <w:pPr>
      <w:keepNext/>
      <w:keepLines/>
      <w:spacing w:before="200"/>
      <w:outlineLvl w:val="4"/>
    </w:pPr>
    <w:rPr>
      <w:rFonts w:ascii="Cambria" w:hAnsi="Cambria"/>
      <w:color w:val="25406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E45B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D3FF1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E304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E304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16AFA"/>
    <w:rPr>
      <w:color w:val="0000FF"/>
      <w:u w:val="single"/>
    </w:rPr>
  </w:style>
  <w:style w:type="paragraph" w:styleId="BalloonText">
    <w:name w:val="Balloon Text"/>
    <w:basedOn w:val="Normal"/>
    <w:semiHidden/>
    <w:rsid w:val="00E206FD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D85802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Cs/>
      <w:szCs w:val="20"/>
      <w:lang w:val="en-AU"/>
    </w:rPr>
  </w:style>
  <w:style w:type="paragraph" w:styleId="Header">
    <w:name w:val="header"/>
    <w:aliases w:val="h,Header - HPS Document,even,Section Header"/>
    <w:basedOn w:val="Normal"/>
    <w:link w:val="HeaderChar"/>
    <w:rsid w:val="00443F13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 Char,Header - HPS Document Char,even Char,Section Header Char"/>
    <w:link w:val="Header"/>
    <w:rsid w:val="00443F1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43F13"/>
    <w:pPr>
      <w:tabs>
        <w:tab w:val="center" w:pos="4680"/>
        <w:tab w:val="right" w:pos="9360"/>
      </w:tabs>
    </w:pPr>
  </w:style>
  <w:style w:type="numbering" w:styleId="1ai">
    <w:name w:val="Outline List 1"/>
    <w:basedOn w:val="NoList"/>
    <w:rsid w:val="002B4DFC"/>
    <w:pPr>
      <w:numPr>
        <w:numId w:val="1"/>
      </w:numPr>
    </w:pPr>
  </w:style>
  <w:style w:type="character" w:customStyle="1" w:styleId="FooterChar">
    <w:name w:val="Footer Char"/>
    <w:link w:val="Footer"/>
    <w:uiPriority w:val="99"/>
    <w:rsid w:val="00443F13"/>
    <w:rPr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EF7F47"/>
    <w:rPr>
      <w:bCs/>
      <w:sz w:val="24"/>
      <w:lang w:val="en-AU"/>
    </w:rPr>
  </w:style>
  <w:style w:type="paragraph" w:styleId="BodyText2">
    <w:name w:val="Body Text 2"/>
    <w:basedOn w:val="Normal"/>
    <w:link w:val="BodyText2Char"/>
    <w:rsid w:val="00EF7F47"/>
    <w:rPr>
      <w:b/>
      <w:bCs/>
    </w:rPr>
  </w:style>
  <w:style w:type="character" w:customStyle="1" w:styleId="BodyText2Char">
    <w:name w:val="Body Text 2 Char"/>
    <w:basedOn w:val="DefaultParagraphFont"/>
    <w:link w:val="BodyText2"/>
    <w:rsid w:val="00EF7F47"/>
    <w:rPr>
      <w:b/>
      <w:bCs/>
      <w:sz w:val="24"/>
      <w:szCs w:val="24"/>
    </w:rPr>
  </w:style>
  <w:style w:type="table" w:styleId="TableGrid">
    <w:name w:val="Table Grid"/>
    <w:basedOn w:val="TableNormal"/>
    <w:rsid w:val="00EF7F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GANormal">
    <w:name w:val="NGA Normal"/>
    <w:link w:val="NGANormalChar"/>
    <w:uiPriority w:val="99"/>
    <w:rsid w:val="00447973"/>
    <w:rPr>
      <w:rFonts w:ascii="Arial" w:hAnsi="Arial" w:cs="Arial"/>
    </w:rPr>
  </w:style>
  <w:style w:type="paragraph" w:customStyle="1" w:styleId="NGABullet1">
    <w:name w:val="NGA Bullet 1"/>
    <w:next w:val="NGANormal"/>
    <w:uiPriority w:val="99"/>
    <w:rsid w:val="00447973"/>
    <w:pPr>
      <w:numPr>
        <w:numId w:val="2"/>
      </w:numPr>
    </w:pPr>
    <w:rPr>
      <w:rFonts w:ascii="Arial" w:hAnsi="Arial" w:cs="Arial"/>
    </w:rPr>
  </w:style>
  <w:style w:type="paragraph" w:customStyle="1" w:styleId="NGAResumeExperienceTitle">
    <w:name w:val="NGA Resume Experience Title"/>
    <w:next w:val="NGANormal"/>
    <w:uiPriority w:val="99"/>
    <w:rsid w:val="00447973"/>
    <w:rPr>
      <w:rFonts w:ascii="Arial Bold" w:hAnsi="Arial Bold" w:cs="Arial Bold"/>
      <w:b/>
      <w:bCs/>
    </w:rPr>
  </w:style>
  <w:style w:type="character" w:customStyle="1" w:styleId="NGANormalChar">
    <w:name w:val="NGA Normal Char"/>
    <w:link w:val="NGANormal"/>
    <w:uiPriority w:val="99"/>
    <w:locked/>
    <w:rsid w:val="00447973"/>
    <w:rPr>
      <w:rFonts w:ascii="Arial" w:hAnsi="Arial" w:cs="Arial"/>
      <w:lang w:val="en-US" w:eastAsia="en-US" w:bidi="ar-SA"/>
    </w:rPr>
  </w:style>
  <w:style w:type="paragraph" w:customStyle="1" w:styleId="Bullet1">
    <w:name w:val="Bullet 1"/>
    <w:basedOn w:val="Normal"/>
    <w:next w:val="Normal"/>
    <w:uiPriority w:val="99"/>
    <w:rsid w:val="00447973"/>
    <w:pPr>
      <w:tabs>
        <w:tab w:val="left" w:pos="360"/>
        <w:tab w:val="num" w:pos="720"/>
      </w:tabs>
      <w:ind w:left="720" w:hanging="360"/>
    </w:pPr>
    <w:rPr>
      <w:rFonts w:ascii="Arial" w:hAnsi="Arial" w:cs="Arial"/>
      <w:sz w:val="20"/>
      <w:szCs w:val="20"/>
    </w:rPr>
  </w:style>
  <w:style w:type="paragraph" w:customStyle="1" w:styleId="ParagraphBeforeaBullet">
    <w:name w:val="Paragraph Before a Bullet"/>
    <w:basedOn w:val="Normal"/>
    <w:next w:val="Normal"/>
    <w:uiPriority w:val="99"/>
    <w:rsid w:val="00447973"/>
    <w:pPr>
      <w:spacing w:after="120"/>
    </w:pPr>
    <w:rPr>
      <w:rFonts w:ascii="Arial" w:hAnsi="Arial" w:cs="Arial"/>
      <w:sz w:val="20"/>
      <w:szCs w:val="20"/>
    </w:rPr>
  </w:style>
  <w:style w:type="paragraph" w:customStyle="1" w:styleId="NGAResumeSkillsTableHeading">
    <w:name w:val="NGA Resume Skills Table Heading"/>
    <w:next w:val="NGANormal"/>
    <w:uiPriority w:val="99"/>
    <w:rsid w:val="00974D12"/>
    <w:pPr>
      <w:spacing w:before="120" w:after="120"/>
    </w:pPr>
    <w:rPr>
      <w:rFonts w:ascii="Arial Bold" w:hAnsi="Arial Bold" w:cs="Arial Bold"/>
      <w:b/>
      <w:bCs/>
      <w:smallCaps/>
      <w:color w:val="4E0064"/>
    </w:rPr>
  </w:style>
  <w:style w:type="paragraph" w:customStyle="1" w:styleId="NGATableHeaderGray50and25">
    <w:name w:val="NGA Table Header Gray 50 and 25"/>
    <w:basedOn w:val="NGANormal"/>
    <w:uiPriority w:val="99"/>
    <w:rsid w:val="00974D12"/>
    <w:pPr>
      <w:spacing w:before="60" w:after="60"/>
      <w:jc w:val="center"/>
    </w:pPr>
    <w:rPr>
      <w:rFonts w:ascii="Arial Bold" w:hAnsi="Arial Bold" w:cs="Arial Bold"/>
      <w:b/>
      <w:bCs/>
      <w:smallCaps/>
    </w:rPr>
  </w:style>
  <w:style w:type="paragraph" w:customStyle="1" w:styleId="NGATableHeader">
    <w:name w:val="NGA Table Header"/>
    <w:next w:val="NGANormal"/>
    <w:uiPriority w:val="99"/>
    <w:rsid w:val="00974D12"/>
    <w:pPr>
      <w:spacing w:before="60" w:after="60"/>
      <w:jc w:val="center"/>
    </w:pPr>
    <w:rPr>
      <w:rFonts w:ascii="Arial Bold" w:hAnsi="Arial Bold" w:cs="Arial Bold"/>
      <w:b/>
      <w:bCs/>
      <w:smallCaps/>
      <w:color w:val="FFFFFF"/>
    </w:rPr>
  </w:style>
  <w:style w:type="paragraph" w:customStyle="1" w:styleId="NGAResumeHeading">
    <w:name w:val="NGA Resume Heading"/>
    <w:next w:val="NGANormal"/>
    <w:uiPriority w:val="99"/>
    <w:rsid w:val="00974D12"/>
    <w:pPr>
      <w:spacing w:before="120" w:after="120"/>
    </w:pPr>
    <w:rPr>
      <w:rFonts w:ascii="Arial Bold" w:hAnsi="Arial Bold" w:cs="Arial Bold"/>
      <w:b/>
      <w:bCs/>
      <w:smallCaps/>
      <w:color w:val="4E0064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E46B18"/>
    <w:rPr>
      <w:rFonts w:ascii="Arial" w:hAnsi="Arial"/>
      <w:b/>
      <w:bCs/>
      <w:szCs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B18"/>
    <w:rPr>
      <w:rFonts w:ascii="Cambria" w:hAnsi="Cambria"/>
      <w:color w:val="254061"/>
      <w:sz w:val="24"/>
      <w:szCs w:val="24"/>
    </w:rPr>
  </w:style>
  <w:style w:type="paragraph" w:styleId="ListParagraph">
    <w:name w:val="List Paragraph"/>
    <w:aliases w:val="Bullet for Sub Section"/>
    <w:basedOn w:val="Normal"/>
    <w:link w:val="ListParagraphChar"/>
    <w:uiPriority w:val="34"/>
    <w:qFormat/>
    <w:rsid w:val="00E46B18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E46B18"/>
    <w:pPr>
      <w:jc w:val="center"/>
    </w:pPr>
    <w:rPr>
      <w:b/>
      <w:bCs/>
    </w:rPr>
  </w:style>
  <w:style w:type="character" w:customStyle="1" w:styleId="SubtitleChar">
    <w:name w:val="Subtitle Char"/>
    <w:basedOn w:val="DefaultParagraphFont"/>
    <w:link w:val="Subtitle"/>
    <w:rsid w:val="00E46B18"/>
    <w:rPr>
      <w:b/>
      <w:bCs/>
      <w:sz w:val="24"/>
      <w:szCs w:val="24"/>
    </w:rPr>
  </w:style>
  <w:style w:type="paragraph" w:styleId="HTMLPreformatted">
    <w:name w:val="HTML Preformatted"/>
    <w:aliases w:val="HTML Preformatted Char Char"/>
    <w:basedOn w:val="Normal"/>
    <w:link w:val="HTMLPreformattedChar"/>
    <w:rsid w:val="00E46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aliases w:val="HTML Preformatted Char Char Char"/>
    <w:basedOn w:val="DefaultParagraphFont"/>
    <w:link w:val="HTMLPreformatted"/>
    <w:rsid w:val="00E46B18"/>
    <w:rPr>
      <w:rFonts w:ascii="Courier New" w:eastAsia="Courier New" w:hAnsi="Courier New"/>
    </w:rPr>
  </w:style>
  <w:style w:type="paragraph" w:styleId="PlainText">
    <w:name w:val="Plain Text"/>
    <w:basedOn w:val="Normal"/>
    <w:link w:val="PlainTextChar"/>
    <w:uiPriority w:val="99"/>
    <w:rsid w:val="00F1439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F1439D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B96F14"/>
  </w:style>
  <w:style w:type="paragraph" w:styleId="NormalWeb">
    <w:name w:val="Normal (Web)"/>
    <w:basedOn w:val="Normal"/>
    <w:rsid w:val="00923BFE"/>
    <w:pPr>
      <w:spacing w:after="120"/>
    </w:pPr>
  </w:style>
  <w:style w:type="paragraph" w:customStyle="1" w:styleId="Normal1">
    <w:name w:val="Normal1"/>
    <w:basedOn w:val="Normal"/>
    <w:rsid w:val="00923BFE"/>
    <w:pPr>
      <w:spacing w:after="120"/>
    </w:pPr>
  </w:style>
  <w:style w:type="character" w:customStyle="1" w:styleId="normalchar">
    <w:name w:val="normal__char"/>
    <w:basedOn w:val="DefaultParagraphFont"/>
    <w:rsid w:val="00923BFE"/>
  </w:style>
  <w:style w:type="character" w:customStyle="1" w:styleId="Heading3Char">
    <w:name w:val="Heading 3 Char"/>
    <w:basedOn w:val="DefaultParagraphFont"/>
    <w:link w:val="Heading3"/>
    <w:semiHidden/>
    <w:rsid w:val="00AE45B1"/>
    <w:rPr>
      <w:rFonts w:ascii="Cambria" w:eastAsia="Times New Roman" w:hAnsi="Cambria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AE45B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E45B1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AE45B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AE45B1"/>
    <w:rPr>
      <w:sz w:val="24"/>
      <w:szCs w:val="24"/>
    </w:rPr>
  </w:style>
  <w:style w:type="paragraph" w:styleId="BlockText">
    <w:name w:val="Block Text"/>
    <w:basedOn w:val="Normal"/>
    <w:rsid w:val="00AE45B1"/>
    <w:pPr>
      <w:widowControl w:val="0"/>
      <w:tabs>
        <w:tab w:val="left" w:pos="720"/>
        <w:tab w:val="left" w:pos="108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8280"/>
        <w:tab w:val="left" w:pos="8550"/>
        <w:tab w:val="left" w:pos="8640"/>
        <w:tab w:val="left" w:pos="9000"/>
        <w:tab w:val="left" w:pos="9360"/>
      </w:tabs>
      <w:suppressAutoHyphens/>
      <w:ind w:left="720" w:right="-270"/>
    </w:pPr>
    <w:rPr>
      <w:rFonts w:ascii="Arial" w:hAnsi="Arial" w:cs="Arial"/>
      <w:iCs/>
      <w:snapToGrid w:val="0"/>
      <w:kern w:val="2"/>
      <w:sz w:val="20"/>
      <w:szCs w:val="16"/>
    </w:rPr>
  </w:style>
  <w:style w:type="paragraph" w:customStyle="1" w:styleId="Achievement">
    <w:name w:val="Achievement"/>
    <w:basedOn w:val="BodyText"/>
    <w:link w:val="AchievementChar"/>
    <w:rsid w:val="00AE45B1"/>
    <w:pPr>
      <w:numPr>
        <w:numId w:val="1"/>
      </w:numPr>
      <w:tabs>
        <w:tab w:val="clear" w:pos="360"/>
      </w:tabs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customStyle="1" w:styleId="A-unbulletedBody">
    <w:name w:val="A-unbulleted Body"/>
    <w:rsid w:val="00AE45B1"/>
    <w:pPr>
      <w:ind w:left="2160"/>
    </w:pPr>
    <w:rPr>
      <w:noProof/>
    </w:rPr>
  </w:style>
  <w:style w:type="character" w:customStyle="1" w:styleId="Heading2Char">
    <w:name w:val="Heading 2 Char"/>
    <w:basedOn w:val="DefaultParagraphFont"/>
    <w:link w:val="Heading2"/>
    <w:rsid w:val="00AE45B1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HeadingBase">
    <w:name w:val="Heading Base"/>
    <w:basedOn w:val="BodyText"/>
    <w:next w:val="BodyText"/>
    <w:rsid w:val="00AE45B1"/>
    <w:pPr>
      <w:keepNext/>
      <w:keepLines/>
      <w:spacing w:after="0" w:line="180" w:lineRule="atLeast"/>
      <w:ind w:left="835"/>
    </w:pPr>
    <w:rPr>
      <w:rFonts w:ascii="Arial Black" w:hAnsi="Arial Black"/>
      <w:spacing w:val="-10"/>
      <w:kern w:val="28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AE45B1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A-overview">
    <w:name w:val="A-overview"/>
    <w:basedOn w:val="Heading1"/>
    <w:rsid w:val="00AE45B1"/>
    <w:pPr>
      <w:tabs>
        <w:tab w:val="clear" w:pos="1728"/>
        <w:tab w:val="clear" w:pos="2807"/>
        <w:tab w:val="clear" w:pos="5326"/>
        <w:tab w:val="clear" w:pos="10008"/>
      </w:tabs>
    </w:pPr>
    <w:rPr>
      <w:rFonts w:ascii="Times New Roman" w:hAnsi="Times New Roman"/>
      <w:bCs w:val="0"/>
      <w:sz w:val="24"/>
      <w:szCs w:val="20"/>
      <w:u w:val="none"/>
    </w:rPr>
  </w:style>
  <w:style w:type="paragraph" w:customStyle="1" w:styleId="WyvilHeader">
    <w:name w:val="WyvilHeader"/>
    <w:basedOn w:val="Normal"/>
    <w:rsid w:val="00D31D1F"/>
    <w:pPr>
      <w:ind w:left="360"/>
    </w:pPr>
    <w:rPr>
      <w:rFonts w:ascii="Garamond" w:hAnsi="Garamond"/>
      <w:b/>
      <w:sz w:val="22"/>
      <w:szCs w:val="20"/>
    </w:rPr>
  </w:style>
  <w:style w:type="paragraph" w:customStyle="1" w:styleId="ul0">
    <w:name w:val="ul:0"/>
    <w:basedOn w:val="Normal"/>
    <w:rsid w:val="005339DD"/>
    <w:pPr>
      <w:widowControl w:val="0"/>
      <w:tabs>
        <w:tab w:val="left" w:pos="720"/>
      </w:tabs>
    </w:pPr>
    <w:rPr>
      <w:snapToGrid w:val="0"/>
      <w:sz w:val="20"/>
      <w:szCs w:val="20"/>
    </w:rPr>
  </w:style>
  <w:style w:type="paragraph" w:styleId="BodyTextIndent">
    <w:name w:val="Body Text Indent"/>
    <w:basedOn w:val="Normal"/>
    <w:link w:val="BodyTextIndentChar"/>
    <w:rsid w:val="007417B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7417B9"/>
    <w:rPr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FD3FF1"/>
    <w:rPr>
      <w:rFonts w:ascii="Calibri" w:eastAsia="Times New Roman" w:hAnsi="Calibri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FD3FF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FD3FF1"/>
    <w:rPr>
      <w:sz w:val="16"/>
      <w:szCs w:val="16"/>
    </w:rPr>
  </w:style>
  <w:style w:type="character" w:styleId="Strong">
    <w:name w:val="Strong"/>
    <w:uiPriority w:val="22"/>
    <w:qFormat/>
    <w:rsid w:val="007744C4"/>
    <w:rPr>
      <w:b/>
      <w:bCs/>
    </w:rPr>
  </w:style>
  <w:style w:type="character" w:customStyle="1" w:styleId="StyleEmphasisCambria11ptBoldNotItalicIndigo">
    <w:name w:val="Style Emphasis + Cambria 11 pt Bold Not Italic Indigo"/>
    <w:rsid w:val="007744C4"/>
    <w:rPr>
      <w:rFonts w:ascii="Cambria" w:hAnsi="Cambria"/>
      <w:b/>
      <w:bCs/>
      <w:i/>
      <w:iCs/>
      <w:color w:val="auto"/>
      <w:kern w:val="36"/>
      <w:sz w:val="16"/>
    </w:rPr>
  </w:style>
  <w:style w:type="character" w:customStyle="1" w:styleId="Heading4Char">
    <w:name w:val="Heading 4 Char"/>
    <w:basedOn w:val="DefaultParagraphFont"/>
    <w:link w:val="Heading4"/>
    <w:rsid w:val="00271C39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ogCVMainBullet">
    <w:name w:val="Cog CV Main Bullet"/>
    <w:basedOn w:val="Normal"/>
    <w:autoRedefine/>
    <w:rsid w:val="00834B1D"/>
    <w:pPr>
      <w:spacing w:before="40" w:after="40" w:line="260" w:lineRule="atLeast"/>
      <w:jc w:val="both"/>
    </w:pPr>
    <w:rPr>
      <w:rFonts w:ascii="Arial" w:hAnsi="Arial" w:cs="Arial"/>
      <w:bCs/>
      <w:noProof/>
      <w:snapToGrid w:val="0"/>
      <w:color w:val="000000"/>
    </w:rPr>
  </w:style>
  <w:style w:type="paragraph" w:customStyle="1" w:styleId="RMBodyText">
    <w:name w:val="RM Body Text"/>
    <w:basedOn w:val="Normal"/>
    <w:rsid w:val="00006079"/>
    <w:pPr>
      <w:widowControl w:val="0"/>
      <w:numPr>
        <w:numId w:val="3"/>
      </w:numPr>
      <w:autoSpaceDE w:val="0"/>
      <w:autoSpaceDN w:val="0"/>
      <w:adjustRightInd w:val="0"/>
      <w:spacing w:after="56"/>
    </w:pPr>
    <w:rPr>
      <w:sz w:val="22"/>
      <w:szCs w:val="22"/>
    </w:rPr>
  </w:style>
  <w:style w:type="paragraph" w:customStyle="1" w:styleId="BodyText-front">
    <w:name w:val="BodyText-front"/>
    <w:basedOn w:val="Normal"/>
    <w:rsid w:val="00595424"/>
    <w:pPr>
      <w:tabs>
        <w:tab w:val="left" w:pos="-2700"/>
      </w:tabs>
      <w:spacing w:after="180" w:line="300" w:lineRule="exact"/>
      <w:ind w:left="720" w:right="101" w:hanging="360"/>
      <w:jc w:val="both"/>
    </w:pPr>
    <w:rPr>
      <w:sz w:val="20"/>
      <w:szCs w:val="20"/>
    </w:rPr>
  </w:style>
  <w:style w:type="paragraph" w:customStyle="1" w:styleId="sd">
    <w:name w:val="sd"/>
    <w:basedOn w:val="Normal"/>
    <w:link w:val="sdChar"/>
    <w:autoRedefine/>
    <w:rsid w:val="00595424"/>
    <w:pPr>
      <w:numPr>
        <w:numId w:val="4"/>
      </w:numPr>
      <w:ind w:right="101"/>
      <w:jc w:val="both"/>
    </w:pPr>
    <w:rPr>
      <w:sz w:val="20"/>
      <w:szCs w:val="20"/>
    </w:rPr>
  </w:style>
  <w:style w:type="character" w:customStyle="1" w:styleId="sdChar">
    <w:name w:val="sd Char"/>
    <w:link w:val="sd"/>
    <w:rsid w:val="00595424"/>
  </w:style>
  <w:style w:type="character" w:customStyle="1" w:styleId="blackres1">
    <w:name w:val="blackres1"/>
    <w:rsid w:val="00D724EC"/>
    <w:rPr>
      <w:rFonts w:ascii="Arial" w:hAnsi="Arial" w:cs="Arial" w:hint="default"/>
      <w:color w:val="000000"/>
      <w:sz w:val="20"/>
      <w:szCs w:val="20"/>
    </w:rPr>
  </w:style>
  <w:style w:type="paragraph" w:customStyle="1" w:styleId="SSi">
    <w:name w:val="SSi"/>
    <w:basedOn w:val="Normal"/>
    <w:link w:val="SSiChar"/>
    <w:autoRedefine/>
    <w:rsid w:val="00D724EC"/>
    <w:rPr>
      <w:bCs/>
      <w:sz w:val="22"/>
      <w:szCs w:val="22"/>
    </w:rPr>
  </w:style>
  <w:style w:type="character" w:customStyle="1" w:styleId="SSiChar">
    <w:name w:val="SSi Char"/>
    <w:link w:val="SSi"/>
    <w:rsid w:val="00D724EC"/>
    <w:rPr>
      <w:bCs/>
      <w:sz w:val="22"/>
      <w:szCs w:val="22"/>
    </w:rPr>
  </w:style>
  <w:style w:type="character" w:customStyle="1" w:styleId="apple-style-span">
    <w:name w:val="apple-style-span"/>
    <w:basedOn w:val="DefaultParagraphFont"/>
    <w:rsid w:val="00F6489B"/>
  </w:style>
  <w:style w:type="character" w:styleId="HTMLTypewriter">
    <w:name w:val="HTML Typewriter"/>
    <w:rsid w:val="00F6489B"/>
    <w:rPr>
      <w:sz w:val="20"/>
      <w:szCs w:val="20"/>
    </w:rPr>
  </w:style>
  <w:style w:type="paragraph" w:styleId="NoSpacing">
    <w:name w:val="No Spacing"/>
    <w:uiPriority w:val="1"/>
    <w:qFormat/>
    <w:rsid w:val="00F6489B"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ColorfulList-Accent11">
    <w:name w:val="Colorful List - Accent 11"/>
    <w:basedOn w:val="Normal"/>
    <w:qFormat/>
    <w:rsid w:val="00054D5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western">
    <w:name w:val="western"/>
    <w:basedOn w:val="Normal"/>
    <w:rsid w:val="00054D5B"/>
  </w:style>
  <w:style w:type="paragraph" w:customStyle="1" w:styleId="WW-BodyTextIndent3">
    <w:name w:val="WW-Body Text Indent 3"/>
    <w:basedOn w:val="Normal"/>
    <w:rsid w:val="00511F81"/>
    <w:pPr>
      <w:suppressAutoHyphens/>
      <w:autoSpaceDE w:val="0"/>
      <w:ind w:firstLine="720"/>
    </w:pPr>
    <w:rPr>
      <w:rFonts w:ascii="Arial" w:hAnsi="Arial"/>
      <w:sz w:val="20"/>
      <w:szCs w:val="20"/>
    </w:rPr>
  </w:style>
  <w:style w:type="paragraph" w:customStyle="1" w:styleId="BodyA">
    <w:name w:val="Body A"/>
    <w:rsid w:val="00667B04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numbering" w:customStyle="1" w:styleId="ImportedStyle1">
    <w:name w:val="Imported Style 1"/>
    <w:rsid w:val="00667B04"/>
    <w:pPr>
      <w:numPr>
        <w:numId w:val="5"/>
      </w:numPr>
    </w:pPr>
  </w:style>
  <w:style w:type="numbering" w:customStyle="1" w:styleId="ImportedStyle2">
    <w:name w:val="Imported Style 2"/>
    <w:rsid w:val="00667B04"/>
    <w:pPr>
      <w:numPr>
        <w:numId w:val="6"/>
      </w:numPr>
    </w:pPr>
  </w:style>
  <w:style w:type="numbering" w:customStyle="1" w:styleId="ImportedStyle3">
    <w:name w:val="Imported Style 3"/>
    <w:rsid w:val="00667B04"/>
    <w:pPr>
      <w:numPr>
        <w:numId w:val="7"/>
      </w:numPr>
    </w:pPr>
  </w:style>
  <w:style w:type="numbering" w:customStyle="1" w:styleId="ImportedStyle4">
    <w:name w:val="Imported Style 4"/>
    <w:rsid w:val="00667B04"/>
    <w:pPr>
      <w:numPr>
        <w:numId w:val="8"/>
      </w:numPr>
    </w:pPr>
  </w:style>
  <w:style w:type="numbering" w:customStyle="1" w:styleId="ImportedStyle5">
    <w:name w:val="Imported Style 5"/>
    <w:rsid w:val="00667B04"/>
    <w:pPr>
      <w:numPr>
        <w:numId w:val="9"/>
      </w:numPr>
    </w:pPr>
  </w:style>
  <w:style w:type="numbering" w:customStyle="1" w:styleId="ImportedStyle6">
    <w:name w:val="Imported Style 6"/>
    <w:rsid w:val="00667B04"/>
    <w:pPr>
      <w:numPr>
        <w:numId w:val="10"/>
      </w:numPr>
    </w:pPr>
  </w:style>
  <w:style w:type="numbering" w:customStyle="1" w:styleId="ImportedStyle7">
    <w:name w:val="Imported Style 7"/>
    <w:rsid w:val="00667B04"/>
    <w:pPr>
      <w:numPr>
        <w:numId w:val="11"/>
      </w:numPr>
    </w:pPr>
  </w:style>
  <w:style w:type="numbering" w:customStyle="1" w:styleId="List0">
    <w:name w:val="List 0"/>
    <w:basedOn w:val="NoList"/>
    <w:rsid w:val="00667B04"/>
    <w:pPr>
      <w:numPr>
        <w:numId w:val="12"/>
      </w:numPr>
    </w:pPr>
  </w:style>
  <w:style w:type="numbering" w:customStyle="1" w:styleId="List1">
    <w:name w:val="List 1"/>
    <w:basedOn w:val="NoList"/>
    <w:rsid w:val="00667B04"/>
    <w:pPr>
      <w:numPr>
        <w:numId w:val="13"/>
      </w:numPr>
    </w:pPr>
  </w:style>
  <w:style w:type="numbering" w:customStyle="1" w:styleId="List21">
    <w:name w:val="List 21"/>
    <w:basedOn w:val="NoList"/>
    <w:rsid w:val="00667B04"/>
    <w:pPr>
      <w:numPr>
        <w:numId w:val="14"/>
      </w:numPr>
    </w:pPr>
  </w:style>
  <w:style w:type="numbering" w:customStyle="1" w:styleId="ImportedStyle16">
    <w:name w:val="Imported Style 16"/>
    <w:rsid w:val="00667B04"/>
    <w:pPr>
      <w:numPr>
        <w:numId w:val="15"/>
      </w:numPr>
    </w:pPr>
  </w:style>
  <w:style w:type="numbering" w:customStyle="1" w:styleId="ImportedStyle17">
    <w:name w:val="Imported Style 17"/>
    <w:rsid w:val="00667B04"/>
    <w:pPr>
      <w:numPr>
        <w:numId w:val="16"/>
      </w:numPr>
    </w:pPr>
  </w:style>
  <w:style w:type="numbering" w:customStyle="1" w:styleId="ImportedStyle18">
    <w:name w:val="Imported Style 18"/>
    <w:rsid w:val="00667B04"/>
    <w:pPr>
      <w:numPr>
        <w:numId w:val="17"/>
      </w:numPr>
    </w:pPr>
  </w:style>
  <w:style w:type="numbering" w:customStyle="1" w:styleId="ImportedStyle19">
    <w:name w:val="Imported Style 19"/>
    <w:rsid w:val="00667B04"/>
    <w:pPr>
      <w:numPr>
        <w:numId w:val="18"/>
      </w:numPr>
    </w:pPr>
  </w:style>
  <w:style w:type="numbering" w:customStyle="1" w:styleId="ImportedStyle20">
    <w:name w:val="Imported Style 20"/>
    <w:rsid w:val="00667B04"/>
    <w:pPr>
      <w:numPr>
        <w:numId w:val="19"/>
      </w:numPr>
    </w:pPr>
  </w:style>
  <w:style w:type="numbering" w:customStyle="1" w:styleId="ImportedStyle21">
    <w:name w:val="Imported Style 21"/>
    <w:rsid w:val="00667B04"/>
    <w:pPr>
      <w:numPr>
        <w:numId w:val="20"/>
      </w:numPr>
    </w:pPr>
  </w:style>
  <w:style w:type="numbering" w:customStyle="1" w:styleId="ImportedStyle22">
    <w:name w:val="Imported Style 22"/>
    <w:rsid w:val="00667B04"/>
    <w:pPr>
      <w:numPr>
        <w:numId w:val="21"/>
      </w:numPr>
    </w:pPr>
  </w:style>
  <w:style w:type="numbering" w:customStyle="1" w:styleId="List51">
    <w:name w:val="List 51"/>
    <w:basedOn w:val="NoList"/>
    <w:rsid w:val="00667B04"/>
    <w:pPr>
      <w:numPr>
        <w:numId w:val="22"/>
      </w:numPr>
    </w:pPr>
  </w:style>
  <w:style w:type="numbering" w:customStyle="1" w:styleId="List6">
    <w:name w:val="List 6"/>
    <w:basedOn w:val="NoList"/>
    <w:rsid w:val="00667B04"/>
    <w:pPr>
      <w:numPr>
        <w:numId w:val="23"/>
      </w:numPr>
    </w:pPr>
  </w:style>
  <w:style w:type="numbering" w:customStyle="1" w:styleId="List7">
    <w:name w:val="List 7"/>
    <w:basedOn w:val="NoList"/>
    <w:rsid w:val="00667B04"/>
    <w:pPr>
      <w:numPr>
        <w:numId w:val="24"/>
      </w:numPr>
    </w:pPr>
  </w:style>
  <w:style w:type="numbering" w:customStyle="1" w:styleId="List8">
    <w:name w:val="List 8"/>
    <w:basedOn w:val="NoList"/>
    <w:rsid w:val="00667B04"/>
    <w:pPr>
      <w:numPr>
        <w:numId w:val="25"/>
      </w:numPr>
    </w:pPr>
  </w:style>
  <w:style w:type="numbering" w:customStyle="1" w:styleId="ImportedStyle28">
    <w:name w:val="Imported Style 28"/>
    <w:rsid w:val="00667B04"/>
    <w:pPr>
      <w:numPr>
        <w:numId w:val="26"/>
      </w:numPr>
    </w:pPr>
  </w:style>
  <w:style w:type="numbering" w:customStyle="1" w:styleId="List9">
    <w:name w:val="List 9"/>
    <w:basedOn w:val="NoList"/>
    <w:rsid w:val="00667B04"/>
    <w:pPr>
      <w:numPr>
        <w:numId w:val="27"/>
      </w:numPr>
    </w:pPr>
  </w:style>
  <w:style w:type="numbering" w:customStyle="1" w:styleId="List10">
    <w:name w:val="List 10"/>
    <w:basedOn w:val="NoList"/>
    <w:rsid w:val="00667B04"/>
    <w:pPr>
      <w:numPr>
        <w:numId w:val="28"/>
      </w:numPr>
    </w:pPr>
  </w:style>
  <w:style w:type="paragraph" w:customStyle="1" w:styleId="BodyB">
    <w:name w:val="Body B"/>
    <w:rsid w:val="00667B04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hAnsi="Arial Unicode MS" w:cs="Arial Unicode MS"/>
      <w:color w:val="000000"/>
      <w:sz w:val="24"/>
      <w:szCs w:val="24"/>
      <w:u w:color="000000"/>
      <w:bdr w:val="nil"/>
      <w:lang w:val="es-ES_tradnl"/>
    </w:rPr>
  </w:style>
  <w:style w:type="numbering" w:customStyle="1" w:styleId="ImportedStyle31">
    <w:name w:val="Imported Style 31"/>
    <w:rsid w:val="00667B04"/>
    <w:pPr>
      <w:numPr>
        <w:numId w:val="29"/>
      </w:numPr>
    </w:pPr>
  </w:style>
  <w:style w:type="numbering" w:customStyle="1" w:styleId="List11">
    <w:name w:val="List 11"/>
    <w:basedOn w:val="NoList"/>
    <w:rsid w:val="00667B04"/>
    <w:pPr>
      <w:numPr>
        <w:numId w:val="30"/>
      </w:numPr>
    </w:pPr>
  </w:style>
  <w:style w:type="numbering" w:customStyle="1" w:styleId="ImportedStyle33">
    <w:name w:val="Imported Style 33"/>
    <w:rsid w:val="00667B04"/>
    <w:pPr>
      <w:numPr>
        <w:numId w:val="31"/>
      </w:numPr>
    </w:pPr>
  </w:style>
  <w:style w:type="numbering" w:customStyle="1" w:styleId="List12">
    <w:name w:val="List 12"/>
    <w:basedOn w:val="NoList"/>
    <w:rsid w:val="00667B04"/>
    <w:pPr>
      <w:numPr>
        <w:numId w:val="32"/>
      </w:numPr>
    </w:pPr>
  </w:style>
  <w:style w:type="numbering" w:customStyle="1" w:styleId="List13">
    <w:name w:val="List 13"/>
    <w:basedOn w:val="NoList"/>
    <w:rsid w:val="00667B04"/>
    <w:pPr>
      <w:numPr>
        <w:numId w:val="33"/>
      </w:numPr>
    </w:pPr>
  </w:style>
  <w:style w:type="numbering" w:customStyle="1" w:styleId="List14">
    <w:name w:val="List 14"/>
    <w:basedOn w:val="NoList"/>
    <w:rsid w:val="00667B04"/>
    <w:pPr>
      <w:numPr>
        <w:numId w:val="34"/>
      </w:numPr>
    </w:pPr>
  </w:style>
  <w:style w:type="numbering" w:customStyle="1" w:styleId="List15">
    <w:name w:val="List 15"/>
    <w:basedOn w:val="NoList"/>
    <w:rsid w:val="00667B04"/>
    <w:pPr>
      <w:numPr>
        <w:numId w:val="35"/>
      </w:numPr>
    </w:pPr>
  </w:style>
  <w:style w:type="numbering" w:customStyle="1" w:styleId="List16">
    <w:name w:val="List 16"/>
    <w:basedOn w:val="NoList"/>
    <w:rsid w:val="00667B04"/>
    <w:pPr>
      <w:numPr>
        <w:numId w:val="36"/>
      </w:numPr>
    </w:pPr>
  </w:style>
  <w:style w:type="numbering" w:customStyle="1" w:styleId="ImportedStyle40">
    <w:name w:val="Imported Style 40"/>
    <w:rsid w:val="00667B04"/>
    <w:pPr>
      <w:numPr>
        <w:numId w:val="37"/>
      </w:numPr>
    </w:pPr>
  </w:style>
  <w:style w:type="numbering" w:customStyle="1" w:styleId="ImportedStyle41">
    <w:name w:val="Imported Style 41"/>
    <w:rsid w:val="00667B04"/>
    <w:pPr>
      <w:numPr>
        <w:numId w:val="38"/>
      </w:numPr>
    </w:pPr>
  </w:style>
  <w:style w:type="numbering" w:customStyle="1" w:styleId="ImportedStyle42">
    <w:name w:val="Imported Style 42"/>
    <w:rsid w:val="00667B04"/>
    <w:pPr>
      <w:numPr>
        <w:numId w:val="39"/>
      </w:numPr>
    </w:pPr>
  </w:style>
  <w:style w:type="numbering" w:customStyle="1" w:styleId="ImportedStyle43">
    <w:name w:val="Imported Style 43"/>
    <w:rsid w:val="00667B04"/>
    <w:pPr>
      <w:numPr>
        <w:numId w:val="40"/>
      </w:numPr>
    </w:pPr>
  </w:style>
  <w:style w:type="numbering" w:customStyle="1" w:styleId="ImportedStyle44">
    <w:name w:val="Imported Style 44"/>
    <w:rsid w:val="00667B04"/>
    <w:pPr>
      <w:numPr>
        <w:numId w:val="41"/>
      </w:numPr>
    </w:pPr>
  </w:style>
  <w:style w:type="numbering" w:customStyle="1" w:styleId="ImportedStyle45">
    <w:name w:val="Imported Style 45"/>
    <w:rsid w:val="00667B04"/>
    <w:pPr>
      <w:numPr>
        <w:numId w:val="42"/>
      </w:numPr>
    </w:pPr>
  </w:style>
  <w:style w:type="numbering" w:customStyle="1" w:styleId="ImportedStyle46">
    <w:name w:val="Imported Style 46"/>
    <w:rsid w:val="00667B04"/>
    <w:pPr>
      <w:numPr>
        <w:numId w:val="43"/>
      </w:numPr>
    </w:pPr>
  </w:style>
  <w:style w:type="numbering" w:customStyle="1" w:styleId="ImportedStyle47">
    <w:name w:val="Imported Style 47"/>
    <w:rsid w:val="00667B04"/>
    <w:pPr>
      <w:numPr>
        <w:numId w:val="44"/>
      </w:numPr>
    </w:pPr>
  </w:style>
  <w:style w:type="numbering" w:customStyle="1" w:styleId="ImportedStyle48">
    <w:name w:val="Imported Style 48"/>
    <w:rsid w:val="00667B04"/>
    <w:pPr>
      <w:numPr>
        <w:numId w:val="45"/>
      </w:numPr>
    </w:pPr>
  </w:style>
  <w:style w:type="numbering" w:customStyle="1" w:styleId="ImportedStyle49">
    <w:name w:val="Imported Style 49"/>
    <w:rsid w:val="00667B04"/>
    <w:pPr>
      <w:numPr>
        <w:numId w:val="46"/>
      </w:numPr>
    </w:pPr>
  </w:style>
  <w:style w:type="numbering" w:customStyle="1" w:styleId="ImportedStyle50">
    <w:name w:val="Imported Style 50"/>
    <w:rsid w:val="00667B04"/>
    <w:pPr>
      <w:numPr>
        <w:numId w:val="47"/>
      </w:numPr>
    </w:pPr>
  </w:style>
  <w:style w:type="paragraph" w:customStyle="1" w:styleId="Body">
    <w:name w:val="Body"/>
    <w:rsid w:val="0059102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hAnsi="Arial Unicode MS" w:cs="Arial Unicode MS"/>
      <w:color w:val="000000"/>
      <w:sz w:val="24"/>
      <w:szCs w:val="24"/>
      <w:u w:color="000000"/>
      <w:bdr w:val="nil"/>
    </w:rPr>
  </w:style>
  <w:style w:type="numbering" w:customStyle="1" w:styleId="List31">
    <w:name w:val="List 31"/>
    <w:basedOn w:val="NoList"/>
    <w:rsid w:val="0059102F"/>
    <w:pPr>
      <w:numPr>
        <w:numId w:val="48"/>
      </w:numPr>
    </w:pPr>
  </w:style>
  <w:style w:type="numbering" w:customStyle="1" w:styleId="List41">
    <w:name w:val="List 41"/>
    <w:basedOn w:val="NoList"/>
    <w:rsid w:val="0059102F"/>
    <w:pPr>
      <w:numPr>
        <w:numId w:val="49"/>
      </w:numPr>
    </w:pPr>
  </w:style>
  <w:style w:type="numbering" w:customStyle="1" w:styleId="ImportedStyle14">
    <w:name w:val="Imported Style 14"/>
    <w:rsid w:val="0059102F"/>
    <w:pPr>
      <w:numPr>
        <w:numId w:val="50"/>
      </w:numPr>
    </w:pPr>
  </w:style>
  <w:style w:type="numbering" w:customStyle="1" w:styleId="ImportedStyle15">
    <w:name w:val="Imported Style 15"/>
    <w:rsid w:val="0059102F"/>
    <w:pPr>
      <w:numPr>
        <w:numId w:val="51"/>
      </w:numPr>
    </w:pPr>
  </w:style>
  <w:style w:type="numbering" w:customStyle="1" w:styleId="ImportedStyle11">
    <w:name w:val="Imported Style 11"/>
    <w:rsid w:val="00D772F4"/>
    <w:pPr>
      <w:numPr>
        <w:numId w:val="52"/>
      </w:numPr>
    </w:pPr>
  </w:style>
  <w:style w:type="numbering" w:customStyle="1" w:styleId="ImportedStyle12">
    <w:name w:val="Imported Style 12"/>
    <w:rsid w:val="00D772F4"/>
    <w:pPr>
      <w:numPr>
        <w:numId w:val="53"/>
      </w:numPr>
    </w:pPr>
  </w:style>
  <w:style w:type="numbering" w:customStyle="1" w:styleId="ImportedStyle13">
    <w:name w:val="Imported Style 13"/>
    <w:rsid w:val="00D772F4"/>
    <w:pPr>
      <w:numPr>
        <w:numId w:val="54"/>
      </w:numPr>
    </w:pPr>
  </w:style>
  <w:style w:type="character" w:customStyle="1" w:styleId="cbstyle">
    <w:name w:val="cb_style"/>
    <w:basedOn w:val="DefaultParagraphFont"/>
    <w:rsid w:val="00412BF1"/>
  </w:style>
  <w:style w:type="paragraph" w:customStyle="1" w:styleId="ResBulletChar">
    <w:name w:val="ResBullet Char"/>
    <w:basedOn w:val="Normal"/>
    <w:link w:val="ResBulletCharChar"/>
    <w:rsid w:val="00412BF1"/>
    <w:pPr>
      <w:numPr>
        <w:numId w:val="55"/>
      </w:numPr>
    </w:pPr>
    <w:rPr>
      <w:rFonts w:ascii="Arial" w:hAnsi="Arial"/>
      <w:sz w:val="20"/>
      <w:szCs w:val="20"/>
    </w:rPr>
  </w:style>
  <w:style w:type="character" w:customStyle="1" w:styleId="ResBulletCharChar">
    <w:name w:val="ResBullet Char Char"/>
    <w:link w:val="ResBulletChar"/>
    <w:rsid w:val="00412BF1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semiHidden/>
    <w:rsid w:val="006E3047"/>
    <w:rPr>
      <w:rFonts w:asciiTheme="majorHAnsi" w:eastAsiaTheme="majorEastAsia" w:hAnsiTheme="majorHAnsi" w:cstheme="majorBidi"/>
      <w:color w:val="404040" w:themeColor="text1" w:themeTint="BF"/>
    </w:rPr>
  </w:style>
  <w:style w:type="paragraph" w:styleId="EnvelopeReturn">
    <w:name w:val="envelope return"/>
    <w:basedOn w:val="Normal"/>
    <w:rsid w:val="006E3047"/>
    <w:rPr>
      <w:rFonts w:ascii="Arial" w:hAnsi="Arial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6E304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ody0">
    <w:name w:val="body"/>
    <w:basedOn w:val="DefaultParagraphFont"/>
    <w:rsid w:val="00DE4E3B"/>
  </w:style>
  <w:style w:type="paragraph" w:customStyle="1" w:styleId="HCLAXONBullet">
    <w:name w:val="HCLAXON Bullet"/>
    <w:basedOn w:val="Normal"/>
    <w:qFormat/>
    <w:rsid w:val="00DE4E3B"/>
    <w:pPr>
      <w:numPr>
        <w:numId w:val="56"/>
      </w:numPr>
      <w:spacing w:before="40" w:after="20"/>
      <w:jc w:val="both"/>
    </w:pPr>
    <w:rPr>
      <w:rFonts w:ascii="Arial" w:hAnsi="Arial"/>
      <w:i/>
      <w:iCs/>
      <w:sz w:val="20"/>
      <w:lang w:val="en-GB"/>
    </w:rPr>
  </w:style>
  <w:style w:type="paragraph" w:customStyle="1" w:styleId="worktitle">
    <w:name w:val="work_title"/>
    <w:basedOn w:val="Normal"/>
    <w:rsid w:val="00636D8C"/>
    <w:pPr>
      <w:spacing w:before="100" w:beforeAutospacing="1" w:after="100" w:afterAutospacing="1"/>
    </w:pPr>
  </w:style>
  <w:style w:type="paragraph" w:customStyle="1" w:styleId="workdescription">
    <w:name w:val="work_description"/>
    <w:basedOn w:val="Normal"/>
    <w:rsid w:val="00636D8C"/>
    <w:pPr>
      <w:spacing w:before="100" w:beforeAutospacing="1" w:after="100" w:afterAutospacing="1"/>
    </w:pPr>
  </w:style>
  <w:style w:type="paragraph" w:customStyle="1" w:styleId="Dates">
    <w:name w:val="Dates"/>
    <w:rsid w:val="00050DCB"/>
    <w:pPr>
      <w:pBdr>
        <w:top w:val="nil"/>
        <w:left w:val="nil"/>
        <w:bottom w:val="nil"/>
        <w:right w:val="nil"/>
        <w:between w:val="nil"/>
        <w:bar w:val="nil"/>
      </w:pBdr>
      <w:spacing w:before="20"/>
      <w:jc w:val="right"/>
    </w:pPr>
    <w:rPr>
      <w:rFonts w:ascii="Garamond" w:eastAsia="Arial Unicode MS" w:hAnsi="Arial Unicode MS" w:cs="Arial Unicode MS"/>
      <w:i/>
      <w:iCs/>
      <w:color w:val="000000"/>
      <w:u w:color="000000"/>
      <w:bdr w:val="nil"/>
    </w:rPr>
  </w:style>
  <w:style w:type="paragraph" w:styleId="ListBullet2">
    <w:name w:val="List Bullet 2"/>
    <w:basedOn w:val="Normal"/>
    <w:uiPriority w:val="99"/>
    <w:unhideWhenUsed/>
    <w:rsid w:val="00937131"/>
    <w:pPr>
      <w:numPr>
        <w:numId w:val="57"/>
      </w:numPr>
      <w:contextualSpacing/>
    </w:pPr>
    <w:rPr>
      <w:sz w:val="20"/>
      <w:szCs w:val="20"/>
    </w:rPr>
  </w:style>
  <w:style w:type="character" w:customStyle="1" w:styleId="major">
    <w:name w:val="major"/>
    <w:basedOn w:val="DefaultParagraphFont"/>
    <w:rsid w:val="00DA54B9"/>
  </w:style>
  <w:style w:type="character" w:customStyle="1" w:styleId="education-date">
    <w:name w:val="education-date"/>
    <w:basedOn w:val="DefaultParagraphFont"/>
    <w:rsid w:val="00DA54B9"/>
  </w:style>
  <w:style w:type="character" w:customStyle="1" w:styleId="degree">
    <w:name w:val="degree"/>
    <w:basedOn w:val="DefaultParagraphFont"/>
    <w:rsid w:val="00DA54B9"/>
  </w:style>
  <w:style w:type="paragraph" w:customStyle="1" w:styleId="Default">
    <w:name w:val="Default"/>
    <w:rsid w:val="00314D8C"/>
    <w:pPr>
      <w:autoSpaceDE w:val="0"/>
      <w:autoSpaceDN w:val="0"/>
      <w:adjustRightInd w:val="0"/>
    </w:pPr>
    <w:rPr>
      <w:rFonts w:ascii="Verdana" w:eastAsia="Calibri" w:hAnsi="Verdana" w:cs="Verdana"/>
      <w:color w:val="000000"/>
      <w:sz w:val="24"/>
      <w:szCs w:val="24"/>
    </w:rPr>
  </w:style>
  <w:style w:type="paragraph" w:customStyle="1" w:styleId="Head1Bullet">
    <w:name w:val="Head1Bullet"/>
    <w:rsid w:val="00E434B9"/>
    <w:pPr>
      <w:numPr>
        <w:numId w:val="58"/>
      </w:numPr>
    </w:pPr>
    <w:rPr>
      <w:rFonts w:ascii="Verdana" w:eastAsia="SimSun" w:hAnsi="Verdana"/>
      <w:sz w:val="18"/>
    </w:rPr>
  </w:style>
  <w:style w:type="paragraph" w:customStyle="1" w:styleId="ResSectionHeader">
    <w:name w:val="Res Section Header"/>
    <w:rsid w:val="006814C8"/>
    <w:pPr>
      <w:keepNext/>
      <w:keepLines/>
      <w:spacing w:before="60" w:after="60"/>
    </w:pPr>
    <w:rPr>
      <w:rFonts w:ascii="Verdana" w:hAnsi="Verdana"/>
      <w:b/>
    </w:rPr>
  </w:style>
  <w:style w:type="paragraph" w:customStyle="1" w:styleId="std">
    <w:name w:val="std"/>
    <w:basedOn w:val="Normal"/>
    <w:rsid w:val="005E135B"/>
  </w:style>
  <w:style w:type="paragraph" w:customStyle="1" w:styleId="ResumeBulletsCoreComp">
    <w:name w:val="Resume Bullets Core Comp"/>
    <w:basedOn w:val="Normal"/>
    <w:qFormat/>
    <w:rsid w:val="004628C3"/>
    <w:pPr>
      <w:numPr>
        <w:numId w:val="59"/>
      </w:numPr>
    </w:pPr>
    <w:rPr>
      <w:rFonts w:ascii="Arial" w:eastAsia="Arial" w:hAnsi="Arial"/>
      <w:sz w:val="22"/>
      <w:szCs w:val="22"/>
    </w:rPr>
  </w:style>
  <w:style w:type="paragraph" w:customStyle="1" w:styleId="SAP-TablebulletedText">
    <w:name w:val="SAP - Table bulleted Text"/>
    <w:basedOn w:val="Normal"/>
    <w:autoRedefine/>
    <w:rsid w:val="000E3AAB"/>
    <w:pPr>
      <w:numPr>
        <w:numId w:val="60"/>
      </w:numPr>
      <w:spacing w:line="260" w:lineRule="exact"/>
    </w:pPr>
    <w:rPr>
      <w:rFonts w:ascii="Arial" w:hAnsi="Arial"/>
      <w:b/>
      <w:noProof/>
      <w:sz w:val="20"/>
      <w:szCs w:val="20"/>
    </w:rPr>
  </w:style>
  <w:style w:type="paragraph" w:customStyle="1" w:styleId="MediumGrid1-Accent21">
    <w:name w:val="Medium Grid 1 - Accent 21"/>
    <w:basedOn w:val="Normal"/>
    <w:qFormat/>
    <w:rsid w:val="00A713FA"/>
    <w:pPr>
      <w:spacing w:after="200" w:line="276" w:lineRule="auto"/>
      <w:ind w:left="720"/>
      <w:contextualSpacing/>
      <w:jc w:val="both"/>
    </w:pPr>
    <w:rPr>
      <w:rFonts w:ascii="Cambria" w:hAnsi="Cambria"/>
      <w:sz w:val="20"/>
      <w:szCs w:val="20"/>
      <w:lang w:bidi="en-US"/>
    </w:rPr>
  </w:style>
  <w:style w:type="character" w:customStyle="1" w:styleId="fontstyle01">
    <w:name w:val="fontstyle01"/>
    <w:basedOn w:val="DefaultParagraphFont"/>
    <w:rsid w:val="00943070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43070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943070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ListParagraphChar">
    <w:name w:val="List Paragraph Char"/>
    <w:aliases w:val="Bullet for Sub Section Char"/>
    <w:link w:val="ListParagraph"/>
    <w:uiPriority w:val="34"/>
    <w:rsid w:val="009C5637"/>
    <w:rPr>
      <w:sz w:val="24"/>
      <w:szCs w:val="24"/>
    </w:rPr>
  </w:style>
  <w:style w:type="character" w:customStyle="1" w:styleId="NoneA">
    <w:name w:val="None A"/>
    <w:rsid w:val="00F00D4E"/>
    <w:rPr>
      <w:lang w:val="en-US"/>
    </w:rPr>
  </w:style>
  <w:style w:type="character" w:styleId="PageNumber">
    <w:name w:val="page number"/>
    <w:basedOn w:val="NoneA"/>
    <w:rsid w:val="00F00D4E"/>
    <w:rPr>
      <w:lang w:val="en-US"/>
    </w:rPr>
  </w:style>
  <w:style w:type="paragraph" w:styleId="BodyTextIndent3">
    <w:name w:val="Body Text Indent 3"/>
    <w:basedOn w:val="Normal"/>
    <w:link w:val="BodyTextIndent3Char"/>
    <w:semiHidden/>
    <w:unhideWhenUsed/>
    <w:rsid w:val="00F94CF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94CFD"/>
    <w:rPr>
      <w:sz w:val="16"/>
      <w:szCs w:val="16"/>
    </w:rPr>
  </w:style>
  <w:style w:type="character" w:customStyle="1" w:styleId="blackclass1">
    <w:name w:val="blackclass1"/>
    <w:rsid w:val="006C2688"/>
    <w:rPr>
      <w:color w:val="000000"/>
    </w:rPr>
  </w:style>
  <w:style w:type="character" w:customStyle="1" w:styleId="phraseanchor">
    <w:name w:val="phrase_anchor"/>
    <w:basedOn w:val="DefaultParagraphFont"/>
    <w:rsid w:val="006C2688"/>
  </w:style>
  <w:style w:type="character" w:customStyle="1" w:styleId="ph">
    <w:name w:val="ph"/>
    <w:basedOn w:val="DefaultParagraphFont"/>
    <w:rsid w:val="00F36DC2"/>
  </w:style>
  <w:style w:type="character" w:customStyle="1" w:styleId="WW8Num3z6">
    <w:name w:val="WW8Num3z6"/>
    <w:rsid w:val="00835E8D"/>
  </w:style>
  <w:style w:type="paragraph" w:customStyle="1" w:styleId="ResumeBullet2">
    <w:name w:val="Resume Bullet 2"/>
    <w:rsid w:val="009C01DD"/>
    <w:pPr>
      <w:suppressAutoHyphens/>
      <w:ind w:left="360" w:hanging="360"/>
    </w:pPr>
  </w:style>
  <w:style w:type="paragraph" w:customStyle="1" w:styleId="Normalaril1opt">
    <w:name w:val="Normal+aril 1opt"/>
    <w:basedOn w:val="Normal"/>
    <w:rsid w:val="00E41954"/>
    <w:pPr>
      <w:numPr>
        <w:numId w:val="61"/>
      </w:numPr>
      <w:spacing w:before="100" w:after="100"/>
      <w:jc w:val="both"/>
    </w:pPr>
    <w:rPr>
      <w:rFonts w:ascii="Arial" w:hAnsi="Arial" w:cs="Arial"/>
    </w:rPr>
  </w:style>
  <w:style w:type="paragraph" w:customStyle="1" w:styleId="desc">
    <w:name w:val="desc"/>
    <w:basedOn w:val="Normal"/>
    <w:rsid w:val="00E41954"/>
    <w:pPr>
      <w:spacing w:before="100" w:beforeAutospacing="1" w:after="100" w:afterAutospacing="1"/>
    </w:pPr>
  </w:style>
  <w:style w:type="paragraph" w:customStyle="1" w:styleId="VasantArialBulletStyle">
    <w:name w:val="VasantArialBulletStyle"/>
    <w:basedOn w:val="Normal"/>
    <w:rsid w:val="00A25E3A"/>
    <w:pPr>
      <w:numPr>
        <w:ilvl w:val="1"/>
        <w:numId w:val="62"/>
      </w:numPr>
    </w:pPr>
    <w:rPr>
      <w:rFonts w:ascii="Arial" w:hAnsi="Arial"/>
      <w:sz w:val="22"/>
    </w:rPr>
  </w:style>
  <w:style w:type="paragraph" w:customStyle="1" w:styleId="VasantTimesBulletStyle">
    <w:name w:val="VasantTimesBulletStyle"/>
    <w:basedOn w:val="Normal"/>
    <w:rsid w:val="00A25E3A"/>
    <w:pPr>
      <w:numPr>
        <w:numId w:val="62"/>
      </w:numPr>
    </w:pPr>
    <w:rPr>
      <w:sz w:val="22"/>
      <w:szCs w:val="20"/>
    </w:rPr>
  </w:style>
  <w:style w:type="paragraph" w:customStyle="1" w:styleId="TableText">
    <w:name w:val="Table Text"/>
    <w:aliases w:val="tt"/>
    <w:rsid w:val="00C8404D"/>
    <w:pPr>
      <w:tabs>
        <w:tab w:val="right" w:leader="dot" w:pos="7920"/>
      </w:tabs>
      <w:adjustRightInd w:val="0"/>
      <w:snapToGrid w:val="0"/>
      <w:spacing w:before="60" w:after="60"/>
      <w:ind w:left="16"/>
    </w:pPr>
    <w:rPr>
      <w:rFonts w:ascii="Arial" w:eastAsia="Arial Unicode MS" w:hAnsi="Arial" w:cs="Times"/>
      <w:color w:val="000000"/>
      <w:sz w:val="22"/>
      <w:szCs w:val="22"/>
    </w:rPr>
  </w:style>
  <w:style w:type="paragraph" w:customStyle="1" w:styleId="KeyProjects">
    <w:name w:val="Key Projects"/>
    <w:basedOn w:val="PlainText"/>
    <w:qFormat/>
    <w:rsid w:val="0059300F"/>
    <w:pPr>
      <w:spacing w:before="60" w:after="20"/>
      <w:ind w:left="187" w:right="-58"/>
    </w:pPr>
    <w:rPr>
      <w:rFonts w:ascii="Book Antiqua" w:eastAsia="MS Mincho" w:hAnsi="Book Antiqua" w:cs="Tahoma"/>
      <w:b/>
      <w:i/>
    </w:rPr>
  </w:style>
  <w:style w:type="paragraph" w:customStyle="1" w:styleId="BulletPoints">
    <w:name w:val="Bullet Points"/>
    <w:basedOn w:val="PlainText"/>
    <w:qFormat/>
    <w:rsid w:val="00D94055"/>
    <w:pPr>
      <w:numPr>
        <w:numId w:val="63"/>
      </w:numPr>
      <w:spacing w:after="60"/>
    </w:pPr>
    <w:rPr>
      <w:rFonts w:ascii="Book Antiqua" w:eastAsia="MS Mincho" w:hAnsi="Book Antiqua" w:cs="Tahoma"/>
    </w:rPr>
  </w:style>
  <w:style w:type="paragraph" w:customStyle="1" w:styleId="WyvilList">
    <w:name w:val="WyvilList"/>
    <w:basedOn w:val="Normal"/>
    <w:link w:val="WyvilListChar"/>
    <w:autoRedefine/>
    <w:rsid w:val="00B07A2D"/>
    <w:pPr>
      <w:numPr>
        <w:numId w:val="64"/>
      </w:numPr>
      <w:tabs>
        <w:tab w:val="left" w:pos="720"/>
      </w:tabs>
      <w:spacing w:line="276" w:lineRule="auto"/>
      <w:ind w:right="360"/>
      <w:jc w:val="both"/>
    </w:pPr>
    <w:rPr>
      <w:bCs/>
      <w:color w:val="000000"/>
      <w:sz w:val="22"/>
      <w:szCs w:val="22"/>
    </w:rPr>
  </w:style>
  <w:style w:type="paragraph" w:customStyle="1" w:styleId="BulletList1">
    <w:name w:val="Bullet_List1"/>
    <w:basedOn w:val="Normal"/>
    <w:autoRedefine/>
    <w:rsid w:val="00B07A2D"/>
    <w:pPr>
      <w:numPr>
        <w:numId w:val="65"/>
      </w:numPr>
      <w:tabs>
        <w:tab w:val="clear" w:pos="1080"/>
        <w:tab w:val="num" w:pos="720"/>
      </w:tabs>
      <w:spacing w:before="60" w:after="60"/>
      <w:ind w:left="720"/>
    </w:pPr>
    <w:rPr>
      <w:rFonts w:ascii="Arial Narrow" w:hAnsi="Arial Narrow"/>
      <w:color w:val="000000"/>
      <w:sz w:val="22"/>
    </w:rPr>
  </w:style>
  <w:style w:type="character" w:styleId="Emphasis">
    <w:name w:val="Emphasis"/>
    <w:qFormat/>
    <w:rsid w:val="00B07A2D"/>
    <w:rPr>
      <w:i/>
      <w:iCs/>
    </w:rPr>
  </w:style>
  <w:style w:type="character" w:customStyle="1" w:styleId="WyvilListChar">
    <w:name w:val="WyvilList Char"/>
    <w:link w:val="WyvilList"/>
    <w:locked/>
    <w:rsid w:val="00B07A2D"/>
    <w:rPr>
      <w:bCs/>
      <w:color w:val="000000"/>
      <w:sz w:val="22"/>
      <w:szCs w:val="22"/>
    </w:rPr>
  </w:style>
  <w:style w:type="paragraph" w:customStyle="1" w:styleId="cogCVsmallheadingunderline">
    <w:name w:val="cog CV small heading underline"/>
    <w:basedOn w:val="Normal"/>
    <w:autoRedefine/>
    <w:rsid w:val="002B0379"/>
    <w:pPr>
      <w:spacing w:before="60" w:after="60"/>
      <w:jc w:val="both"/>
    </w:pPr>
    <w:rPr>
      <w:rFonts w:ascii="Arial" w:hAnsi="Arial" w:cs="Arial"/>
      <w:b/>
      <w:bCs/>
      <w:noProof/>
      <w:snapToGrid w:val="0"/>
      <w:sz w:val="20"/>
      <w:szCs w:val="20"/>
      <w:u w:val="single"/>
      <w:lang w:val="en-GB"/>
    </w:rPr>
  </w:style>
  <w:style w:type="paragraph" w:customStyle="1" w:styleId="Rel-Head">
    <w:name w:val="Rel-Head"/>
    <w:basedOn w:val="Normal"/>
    <w:rsid w:val="00040EBC"/>
    <w:pPr>
      <w:ind w:left="720"/>
    </w:pPr>
    <w:rPr>
      <w:rFonts w:ascii="Arial" w:hAnsi="Arial" w:cs="Arial"/>
      <w:sz w:val="20"/>
      <w:szCs w:val="20"/>
      <w:u w:val="single"/>
    </w:rPr>
  </w:style>
  <w:style w:type="paragraph" w:customStyle="1" w:styleId="NormalLatinBookAntiqua">
    <w:name w:val="Normal + (Latin) Book Antiqua"/>
    <w:aliases w:val="(Complex) Tahoma,10 pt,(Latin) Bold,Justifi... ..."/>
    <w:basedOn w:val="Normal"/>
    <w:rsid w:val="00040EBC"/>
    <w:pPr>
      <w:numPr>
        <w:numId w:val="66"/>
      </w:numPr>
    </w:pPr>
    <w:rPr>
      <w:rFonts w:ascii="Book Antiqua" w:hAnsi="Book Antiqua" w:cs="Tahoma"/>
      <w:sz w:val="20"/>
      <w:szCs w:val="22"/>
    </w:rPr>
  </w:style>
  <w:style w:type="paragraph" w:customStyle="1" w:styleId="WW-HTMLPreformatted">
    <w:name w:val="WW-HTML Preformatted"/>
    <w:basedOn w:val="Normal"/>
    <w:rsid w:val="00103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 w:val="0"/>
    </w:pPr>
    <w:rPr>
      <w:rFonts w:ascii="Courier New" w:hAnsi="Courier New" w:cs="Courier New"/>
      <w:sz w:val="20"/>
      <w:szCs w:val="20"/>
      <w:lang w:eastAsia="ar-SA"/>
    </w:rPr>
  </w:style>
  <w:style w:type="paragraph" w:customStyle="1" w:styleId="tabletext0">
    <w:name w:val="tabletext"/>
    <w:basedOn w:val="Normal"/>
    <w:rsid w:val="001038AF"/>
    <w:pPr>
      <w:overflowPunct w:val="0"/>
      <w:autoSpaceDE w:val="0"/>
    </w:pPr>
    <w:rPr>
      <w:rFonts w:ascii="Arial" w:hAnsi="Arial" w:cs="Arial"/>
      <w:sz w:val="20"/>
      <w:szCs w:val="20"/>
      <w:lang w:val="en-GB" w:eastAsia="ar-SA"/>
    </w:rPr>
  </w:style>
  <w:style w:type="paragraph" w:customStyle="1" w:styleId="Heady">
    <w:name w:val="Heady"/>
    <w:basedOn w:val="Normal"/>
    <w:rsid w:val="00045A8C"/>
    <w:pPr>
      <w:tabs>
        <w:tab w:val="left" w:pos="360"/>
      </w:tabs>
      <w:jc w:val="both"/>
    </w:pPr>
    <w:rPr>
      <w:sz w:val="22"/>
      <w:szCs w:val="22"/>
    </w:rPr>
  </w:style>
  <w:style w:type="paragraph" w:customStyle="1" w:styleId="NormalArial">
    <w:name w:val="Normal + Arial"/>
    <w:basedOn w:val="Normal"/>
    <w:rsid w:val="001F4BC4"/>
    <w:pPr>
      <w:numPr>
        <w:numId w:val="67"/>
      </w:numPr>
      <w:autoSpaceDE w:val="0"/>
      <w:autoSpaceDN w:val="0"/>
      <w:spacing w:line="240" w:lineRule="atLeast"/>
      <w:jc w:val="both"/>
    </w:pPr>
    <w:rPr>
      <w:rFonts w:ascii="Arial" w:hAnsi="Arial" w:cs="Arial"/>
      <w:color w:val="000000"/>
    </w:rPr>
  </w:style>
  <w:style w:type="paragraph" w:customStyle="1" w:styleId="CVheadings">
    <w:name w:val="CV headings"/>
    <w:basedOn w:val="Normal"/>
    <w:autoRedefine/>
    <w:rsid w:val="001F4BC4"/>
    <w:pPr>
      <w:tabs>
        <w:tab w:val="left" w:pos="603"/>
      </w:tabs>
      <w:autoSpaceDE w:val="0"/>
      <w:autoSpaceDN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NormalArialChar1">
    <w:name w:val="Normal + Arial Char1"/>
    <w:basedOn w:val="DefaultParagraphFont"/>
    <w:rsid w:val="001F4BC4"/>
    <w:rPr>
      <w:rFonts w:ascii="Arial" w:hAnsi="Arial" w:cs="Arial"/>
      <w:noProof w:val="0"/>
      <w:color w:val="000000"/>
      <w:sz w:val="24"/>
      <w:szCs w:val="24"/>
      <w:lang w:val="en-US" w:eastAsia="en-US" w:bidi="ar-SA"/>
    </w:rPr>
  </w:style>
  <w:style w:type="character" w:customStyle="1" w:styleId="AchievementChar">
    <w:name w:val="Achievement Char"/>
    <w:link w:val="Achievement"/>
    <w:rsid w:val="00B750E1"/>
    <w:rPr>
      <w:rFonts w:ascii="Arial" w:hAnsi="Arial"/>
      <w:spacing w:val="-5"/>
    </w:rPr>
  </w:style>
  <w:style w:type="paragraph" w:customStyle="1" w:styleId="paragraph">
    <w:name w:val="paragraph"/>
    <w:basedOn w:val="Normal"/>
    <w:rsid w:val="00C4212F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C4212F"/>
  </w:style>
  <w:style w:type="character" w:customStyle="1" w:styleId="eop">
    <w:name w:val="eop"/>
    <w:basedOn w:val="DefaultParagraphFont"/>
    <w:rsid w:val="00C4212F"/>
  </w:style>
  <w:style w:type="character" w:customStyle="1" w:styleId="tabchar">
    <w:name w:val="tabchar"/>
    <w:basedOn w:val="DefaultParagraphFont"/>
    <w:rsid w:val="00080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4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10242">
          <w:marLeft w:val="0"/>
          <w:marRight w:val="0"/>
          <w:marTop w:val="200"/>
          <w:marBottom w:val="20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13435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1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86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87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55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54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01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51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88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51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15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99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99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176798">
          <w:marLeft w:val="0"/>
          <w:marRight w:val="0"/>
          <w:marTop w:val="200"/>
          <w:marBottom w:val="20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14104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5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80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1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56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50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39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1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04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64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78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12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9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20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90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66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12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827453">
          <w:marLeft w:val="0"/>
          <w:marRight w:val="0"/>
          <w:marTop w:val="200"/>
          <w:marBottom w:val="20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13193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29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35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4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01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97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81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79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05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27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8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4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0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43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34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165025">
          <w:marLeft w:val="0"/>
          <w:marRight w:val="0"/>
          <w:marTop w:val="200"/>
          <w:marBottom w:val="20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1363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3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1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9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yansy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E0227B9D16D4449969639E57FD2EF5" ma:contentTypeVersion="3" ma:contentTypeDescription="Create a new document." ma:contentTypeScope="" ma:versionID="cc15677e694d19762da5f8de778abaea">
  <xsd:schema xmlns:xsd="http://www.w3.org/2001/XMLSchema" xmlns:xs="http://www.w3.org/2001/XMLSchema" xmlns:p="http://schemas.microsoft.com/office/2006/metadata/properties" xmlns:ns2="36f959c0-6406-4cb0-ac3d-f9546b24c396" targetNamespace="http://schemas.microsoft.com/office/2006/metadata/properties" ma:root="true" ma:fieldsID="7e994200feebb8141dec495de92273fb" ns2:_="">
    <xsd:import namespace="36f959c0-6406-4cb0-ac3d-f9546b24c3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959c0-6406-4cb0-ac3d-f9546b24c3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C67FD-68BC-4F99-9117-9030A1B4C118}">
  <ds:schemaRefs>
    <ds:schemaRef ds:uri="http://www.w3.org/XML/1998/namespace"/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A58D01A0-AE59-4EF7-B927-4A502BD873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DECF29-CC1B-4EA9-A32E-8EE5122BDD07}"/>
</file>

<file path=customXml/itemProps4.xml><?xml version="1.0" encoding="utf-8"?>
<ds:datastoreItem xmlns:ds="http://schemas.openxmlformats.org/officeDocument/2006/customXml" ds:itemID="{5928BDE1-0A68-48B3-BCDC-65D0C5436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779</Words>
  <Characters>4441</Characters>
  <Application>Microsoft Office Word</Application>
  <DocSecurity>4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R</vt:lpstr>
    </vt:vector>
  </TitlesOfParts>
  <Company>Northrop Grumman Corporation</Company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R</dc:title>
  <dc:creator>Deekshith Damodhar Peraje</dc:creator>
  <cp:lastModifiedBy>Aditya Prasad Sahu</cp:lastModifiedBy>
  <cp:revision>2</cp:revision>
  <cp:lastPrinted>2022-03-05T01:55:00Z</cp:lastPrinted>
  <dcterms:created xsi:type="dcterms:W3CDTF">2025-05-07T12:26:00Z</dcterms:created>
  <dcterms:modified xsi:type="dcterms:W3CDTF">2025-05-07T12:26:00Z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0x010100A2E0227B9D16D4449969639E57FD2EF5</vt:lpwstr>
  </property>
  <property fmtid="{D5CDD505-2E9C-101B-9397-08002B2CF9AE}" pid="3" name="Order">
    <vt:r8>296600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