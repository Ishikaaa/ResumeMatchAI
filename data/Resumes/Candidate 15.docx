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FACBA" w14:textId="513B8822" w:rsidR="000456A7" w:rsidRDefault="000456A7" w:rsidP="000456A7">
      <w:pPr>
        <w:tabs>
          <w:tab w:val="left" w:pos="8640"/>
        </w:tabs>
        <w:rPr>
          <w:b/>
          <w:i/>
          <w:smallCaps/>
        </w:rPr>
      </w:pPr>
      <w:r w:rsidRPr="00547191">
        <w:rPr>
          <w:b/>
          <w:i/>
          <w:smallCaps/>
        </w:rPr>
        <w:t>PROFESSIONAL SUMMARY</w:t>
      </w:r>
      <w:r>
        <w:rPr>
          <w:b/>
          <w:i/>
          <w:smallCaps/>
        </w:rPr>
        <w:t xml:space="preserve"> </w:t>
      </w:r>
    </w:p>
    <w:p w14:paraId="2AB58426" w14:textId="77777777" w:rsidR="003E4341" w:rsidRPr="00A40743" w:rsidRDefault="003E4341" w:rsidP="000456A7">
      <w:pPr>
        <w:tabs>
          <w:tab w:val="left" w:pos="480"/>
        </w:tabs>
        <w:jc w:val="both"/>
        <w:rPr>
          <w:b/>
          <w:sz w:val="22"/>
          <w:szCs w:val="22"/>
        </w:rPr>
      </w:pPr>
    </w:p>
    <w:p w14:paraId="03DFC893" w14:textId="1E1CE8CA" w:rsidR="00A015DC" w:rsidRPr="00A015DC" w:rsidRDefault="00DC53BE" w:rsidP="000F74FB">
      <w:pPr>
        <w:numPr>
          <w:ilvl w:val="0"/>
          <w:numId w:val="24"/>
        </w:numPr>
        <w:tabs>
          <w:tab w:val="left" w:pos="480"/>
        </w:tabs>
        <w:ind w:left="284" w:hanging="284"/>
        <w:jc w:val="both"/>
        <w:rPr>
          <w:b/>
        </w:rPr>
      </w:pPr>
      <w:r>
        <w:t>3</w:t>
      </w:r>
      <w:r w:rsidR="00A015DC" w:rsidRPr="006A5744">
        <w:t>+ years of Salesforce/Force.com experience in Customization and Configuration</w:t>
      </w:r>
      <w:r w:rsidR="00A015DC">
        <w:t>.</w:t>
      </w:r>
    </w:p>
    <w:p w14:paraId="7151B5B6" w14:textId="7E9B2FCE" w:rsidR="00A015DC" w:rsidRPr="00995554" w:rsidRDefault="00E832BF" w:rsidP="000F74FB">
      <w:pPr>
        <w:numPr>
          <w:ilvl w:val="0"/>
          <w:numId w:val="24"/>
        </w:numPr>
        <w:tabs>
          <w:tab w:val="left" w:pos="480"/>
        </w:tabs>
        <w:ind w:left="284" w:hanging="284"/>
        <w:jc w:val="both"/>
        <w:rPr>
          <w:b/>
        </w:rPr>
      </w:pPr>
      <w:r>
        <w:rPr>
          <w:bCs/>
        </w:rPr>
        <w:t xml:space="preserve">Experience in B2B Commerce cloud. </w:t>
      </w:r>
      <w:r w:rsidR="00EC0416">
        <w:rPr>
          <w:bCs/>
        </w:rPr>
        <w:t>Well versed in Commerce cloud data model.</w:t>
      </w:r>
    </w:p>
    <w:p w14:paraId="2F9D1E9B" w14:textId="4493154C" w:rsidR="00995554" w:rsidRPr="009A0C7D" w:rsidRDefault="001104C9" w:rsidP="000F74FB">
      <w:pPr>
        <w:numPr>
          <w:ilvl w:val="0"/>
          <w:numId w:val="24"/>
        </w:numPr>
        <w:tabs>
          <w:tab w:val="left" w:pos="480"/>
        </w:tabs>
        <w:ind w:left="284" w:hanging="284"/>
        <w:jc w:val="both"/>
        <w:rPr>
          <w:b/>
        </w:rPr>
      </w:pPr>
      <w:r>
        <w:rPr>
          <w:bCs/>
        </w:rPr>
        <w:t>Hands-on</w:t>
      </w:r>
      <w:r w:rsidR="00876711">
        <w:rPr>
          <w:bCs/>
        </w:rPr>
        <w:t xml:space="preserve"> experience in </w:t>
      </w:r>
      <w:r w:rsidR="00742AAF" w:rsidRPr="00742AAF">
        <w:rPr>
          <w:bCs/>
        </w:rPr>
        <w:t>Store creation, Store Management, Buyer management, Products and Pricing.</w:t>
      </w:r>
    </w:p>
    <w:p w14:paraId="6D1D8519" w14:textId="62746EDE" w:rsidR="009A0C7D" w:rsidRDefault="009A0C7D" w:rsidP="000F74FB">
      <w:pPr>
        <w:numPr>
          <w:ilvl w:val="0"/>
          <w:numId w:val="24"/>
        </w:numPr>
        <w:tabs>
          <w:tab w:val="left" w:pos="480"/>
        </w:tabs>
        <w:ind w:left="284" w:hanging="284"/>
        <w:jc w:val="both"/>
        <w:rPr>
          <w:bCs/>
        </w:rPr>
      </w:pPr>
      <w:r w:rsidRPr="009A0C7D">
        <w:rPr>
          <w:bCs/>
        </w:rPr>
        <w:t>Experience in creating and maintaining Storefront (Aura template) along with customizing Checkout flows to give a better checkout experience on the site.</w:t>
      </w:r>
    </w:p>
    <w:p w14:paraId="24D714E0" w14:textId="44B4C143" w:rsidR="001104C9" w:rsidRPr="009A0C7D" w:rsidRDefault="00A72ACA" w:rsidP="000F74FB">
      <w:pPr>
        <w:numPr>
          <w:ilvl w:val="0"/>
          <w:numId w:val="24"/>
        </w:numPr>
        <w:tabs>
          <w:tab w:val="left" w:pos="480"/>
        </w:tabs>
        <w:ind w:left="284" w:hanging="284"/>
        <w:jc w:val="both"/>
        <w:rPr>
          <w:bCs/>
        </w:rPr>
      </w:pPr>
      <w:r w:rsidRPr="001104C9">
        <w:rPr>
          <w:bCs/>
        </w:rPr>
        <w:t>Hands-on</w:t>
      </w:r>
      <w:r w:rsidR="001104C9">
        <w:rPr>
          <w:bCs/>
        </w:rPr>
        <w:t xml:space="preserve"> e</w:t>
      </w:r>
      <w:r w:rsidR="001104C9" w:rsidRPr="001104C9">
        <w:rPr>
          <w:bCs/>
        </w:rPr>
        <w:t xml:space="preserve">xperience in B2B template (LWR), along with all the new features including all the Commerce Extensions </w:t>
      </w:r>
      <w:r w:rsidR="00EF2A1A" w:rsidRPr="001104C9">
        <w:rPr>
          <w:bCs/>
        </w:rPr>
        <w:t>and</w:t>
      </w:r>
      <w:r w:rsidR="001104C9" w:rsidRPr="001104C9">
        <w:rPr>
          <w:bCs/>
        </w:rPr>
        <w:t xml:space="preserve"> Integrations (like Payment, Tax etc.)</w:t>
      </w:r>
    </w:p>
    <w:p w14:paraId="08ED08D8" w14:textId="77777777" w:rsidR="009407B9" w:rsidRPr="009407B9" w:rsidRDefault="009407B9" w:rsidP="000456A7">
      <w:pPr>
        <w:numPr>
          <w:ilvl w:val="0"/>
          <w:numId w:val="24"/>
        </w:numPr>
        <w:tabs>
          <w:tab w:val="left" w:pos="480"/>
        </w:tabs>
        <w:ind w:left="284" w:hanging="284"/>
        <w:jc w:val="both"/>
        <w:rPr>
          <w:b/>
        </w:rPr>
      </w:pPr>
      <w:r w:rsidRPr="009407B9">
        <w:rPr>
          <w:color w:val="000000"/>
        </w:rPr>
        <w:t>Hands on experience in Salesforce Administration including Data Management (Import and Export Data), Data Migration tools - Data Loader, Data Import Wizard.</w:t>
      </w:r>
    </w:p>
    <w:p w14:paraId="791CAE31" w14:textId="16935689" w:rsidR="009407B9" w:rsidRDefault="00E92CA3" w:rsidP="000456A7">
      <w:pPr>
        <w:numPr>
          <w:ilvl w:val="0"/>
          <w:numId w:val="24"/>
        </w:numPr>
        <w:tabs>
          <w:tab w:val="left" w:pos="480"/>
        </w:tabs>
        <w:ind w:left="284" w:hanging="284"/>
        <w:jc w:val="both"/>
        <w:rPr>
          <w:bCs/>
        </w:rPr>
      </w:pPr>
      <w:r w:rsidRPr="00E92CA3">
        <w:rPr>
          <w:bCs/>
        </w:rPr>
        <w:t>Thorough understanding of requirements and hands-on experience of automating processes using flow builder, process builder, workflow, and trigger which is best suited for the use case.</w:t>
      </w:r>
    </w:p>
    <w:p w14:paraId="679C0BEF" w14:textId="7E2C1E80" w:rsidR="00CD64C5" w:rsidRDefault="00CD64C5" w:rsidP="000456A7">
      <w:pPr>
        <w:numPr>
          <w:ilvl w:val="0"/>
          <w:numId w:val="24"/>
        </w:numPr>
        <w:tabs>
          <w:tab w:val="left" w:pos="480"/>
        </w:tabs>
        <w:ind w:left="284" w:hanging="284"/>
        <w:jc w:val="both"/>
        <w:rPr>
          <w:bCs/>
        </w:rPr>
      </w:pPr>
      <w:r w:rsidRPr="00CD64C5">
        <w:rPr>
          <w:bCs/>
        </w:rPr>
        <w:t>Salesforce Customization, Custom Objects, Custom Apps, Page Layouts, Tabs, Validation Rules, Workflow Rules, Sharing Rules, all types of Email Templates</w:t>
      </w:r>
      <w:r>
        <w:rPr>
          <w:bCs/>
        </w:rPr>
        <w:t>.</w:t>
      </w:r>
    </w:p>
    <w:p w14:paraId="3FC40297" w14:textId="023A32A0" w:rsidR="00CD64C5" w:rsidRDefault="00CD64C5" w:rsidP="000456A7">
      <w:pPr>
        <w:numPr>
          <w:ilvl w:val="0"/>
          <w:numId w:val="24"/>
        </w:numPr>
        <w:tabs>
          <w:tab w:val="left" w:pos="480"/>
        </w:tabs>
        <w:ind w:left="284" w:hanging="284"/>
        <w:jc w:val="both"/>
        <w:rPr>
          <w:bCs/>
        </w:rPr>
      </w:pPr>
      <w:r w:rsidRPr="00CD64C5">
        <w:rPr>
          <w:bCs/>
        </w:rPr>
        <w:t>Handling Salesforce admin, Profiles, roles, OWD and permission sets.</w:t>
      </w:r>
      <w:r w:rsidR="00A72ACA" w:rsidRPr="00A72ACA">
        <w:t xml:space="preserve"> </w:t>
      </w:r>
      <w:r w:rsidR="00A72ACA" w:rsidRPr="00A72ACA">
        <w:rPr>
          <w:bCs/>
        </w:rPr>
        <w:t>Security settings and hierarchy management in different projects.</w:t>
      </w:r>
    </w:p>
    <w:p w14:paraId="05B5E65F" w14:textId="550C5976" w:rsidR="008919EA" w:rsidRPr="00E92CA3" w:rsidRDefault="008919EA" w:rsidP="000456A7">
      <w:pPr>
        <w:numPr>
          <w:ilvl w:val="0"/>
          <w:numId w:val="24"/>
        </w:numPr>
        <w:tabs>
          <w:tab w:val="left" w:pos="480"/>
        </w:tabs>
        <w:ind w:left="284" w:hanging="284"/>
        <w:jc w:val="both"/>
        <w:rPr>
          <w:bCs/>
        </w:rPr>
      </w:pPr>
      <w:r w:rsidRPr="008919EA">
        <w:rPr>
          <w:bCs/>
        </w:rPr>
        <w:t>Experience in Sales Cloud, Service Cloud, Experience Cloud, and B2B Commerce Cloud.</w:t>
      </w:r>
    </w:p>
    <w:p w14:paraId="73AC967B" w14:textId="77777777" w:rsidR="00C36C9B" w:rsidRDefault="00C36C9B" w:rsidP="00331316">
      <w:pPr>
        <w:pStyle w:val="SAP-TableHeader"/>
      </w:pPr>
    </w:p>
    <w:p w14:paraId="140874A9" w14:textId="22B68624" w:rsidR="00D9504E" w:rsidRPr="00C12B40" w:rsidRDefault="00331316" w:rsidP="00331316">
      <w:pPr>
        <w:pStyle w:val="SAP-TableHeader"/>
        <w:rPr>
          <w:i w:val="0"/>
          <w:iCs/>
        </w:rPr>
      </w:pPr>
      <w:r w:rsidRPr="00871FF2">
        <w:t>WORK HISTORY</w:t>
      </w:r>
      <w:r>
        <w:t xml:space="preserve"> </w:t>
      </w:r>
      <w:r>
        <w:rPr>
          <w:i w:val="0"/>
          <w:iCs/>
        </w:rPr>
        <w:t xml:space="preserve"> </w:t>
      </w:r>
    </w:p>
    <w:p w14:paraId="0073BE53" w14:textId="77777777" w:rsidR="00331316" w:rsidRPr="00871FF2" w:rsidRDefault="00331316" w:rsidP="00331316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5"/>
        <w:gridCol w:w="3085"/>
      </w:tblGrid>
      <w:tr w:rsidR="00331316" w:rsidRPr="00871FF2" w14:paraId="4D43F9D9" w14:textId="77777777" w:rsidTr="00B22482">
        <w:tc>
          <w:tcPr>
            <w:tcW w:w="6265" w:type="dxa"/>
          </w:tcPr>
          <w:p w14:paraId="7359279A" w14:textId="77777777" w:rsidR="00331316" w:rsidRPr="00D07D77" w:rsidRDefault="00331316" w:rsidP="00B22482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Client</w:t>
            </w:r>
          </w:p>
        </w:tc>
        <w:tc>
          <w:tcPr>
            <w:tcW w:w="3085" w:type="dxa"/>
          </w:tcPr>
          <w:p w14:paraId="3E513AA7" w14:textId="77777777" w:rsidR="00331316" w:rsidRPr="00D07D77" w:rsidRDefault="00331316" w:rsidP="00B22482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Duration</w:t>
            </w:r>
          </w:p>
        </w:tc>
      </w:tr>
      <w:tr w:rsidR="00565404" w:rsidRPr="00871FF2" w14:paraId="2A533C03" w14:textId="77777777" w:rsidTr="00B22482">
        <w:tc>
          <w:tcPr>
            <w:tcW w:w="6265" w:type="dxa"/>
          </w:tcPr>
          <w:p w14:paraId="43D4EA39" w14:textId="7CF34C58" w:rsidR="00565404" w:rsidRPr="007341E2" w:rsidRDefault="00565404" w:rsidP="00565404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7341E2">
              <w:rPr>
                <w:rFonts w:ascii="Times New Roman" w:hAnsi="Times New Roman"/>
                <w:bCs w:val="0"/>
                <w:spacing w:val="0"/>
              </w:rPr>
              <w:t>ENDLESS POOL</w:t>
            </w:r>
          </w:p>
        </w:tc>
        <w:tc>
          <w:tcPr>
            <w:tcW w:w="3085" w:type="dxa"/>
          </w:tcPr>
          <w:p w14:paraId="5A2A783A" w14:textId="099AB935" w:rsidR="00565404" w:rsidRPr="007341E2" w:rsidRDefault="0056360E" w:rsidP="00565404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7341E2">
              <w:rPr>
                <w:rFonts w:ascii="Times New Roman" w:hAnsi="Times New Roman"/>
                <w:bCs w:val="0"/>
                <w:spacing w:val="0"/>
              </w:rPr>
              <w:t>A</w:t>
            </w:r>
            <w:r w:rsidR="007341E2">
              <w:rPr>
                <w:rFonts w:ascii="Times New Roman" w:hAnsi="Times New Roman"/>
                <w:bCs w:val="0"/>
                <w:spacing w:val="0"/>
              </w:rPr>
              <w:t>ug</w:t>
            </w:r>
            <w:r w:rsidR="00565404" w:rsidRPr="007341E2">
              <w:rPr>
                <w:rFonts w:ascii="Times New Roman" w:hAnsi="Times New Roman"/>
                <w:bCs w:val="0"/>
                <w:spacing w:val="0"/>
              </w:rPr>
              <w:t xml:space="preserve"> 2024 – J</w:t>
            </w:r>
            <w:r w:rsidR="007341E2">
              <w:rPr>
                <w:rFonts w:ascii="Times New Roman" w:hAnsi="Times New Roman"/>
                <w:bCs w:val="0"/>
                <w:spacing w:val="0"/>
              </w:rPr>
              <w:t>an</w:t>
            </w:r>
            <w:r w:rsidR="00565404" w:rsidRPr="007341E2">
              <w:rPr>
                <w:rFonts w:ascii="Times New Roman" w:hAnsi="Times New Roman"/>
                <w:bCs w:val="0"/>
                <w:spacing w:val="0"/>
              </w:rPr>
              <w:t xml:space="preserve"> 2025</w:t>
            </w:r>
          </w:p>
        </w:tc>
      </w:tr>
      <w:tr w:rsidR="00765BDE" w:rsidRPr="00871FF2" w14:paraId="1FFAE614" w14:textId="77777777" w:rsidTr="00B22482">
        <w:tc>
          <w:tcPr>
            <w:tcW w:w="6265" w:type="dxa"/>
          </w:tcPr>
          <w:p w14:paraId="56320AFE" w14:textId="3FBA185A" w:rsidR="00765BDE" w:rsidRPr="007341E2" w:rsidRDefault="00765BDE" w:rsidP="00765BD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7341E2">
              <w:rPr>
                <w:rFonts w:ascii="Times New Roman" w:hAnsi="Times New Roman"/>
                <w:bCs w:val="0"/>
                <w:spacing w:val="0"/>
              </w:rPr>
              <w:t>DELTA FAUCET</w:t>
            </w:r>
          </w:p>
        </w:tc>
        <w:tc>
          <w:tcPr>
            <w:tcW w:w="3085" w:type="dxa"/>
          </w:tcPr>
          <w:p w14:paraId="58DC8C30" w14:textId="3315F054" w:rsidR="00765BDE" w:rsidRPr="007341E2" w:rsidRDefault="00765BDE" w:rsidP="00765BDE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7341E2">
              <w:rPr>
                <w:rFonts w:ascii="Times New Roman" w:hAnsi="Times New Roman"/>
                <w:bCs w:val="0"/>
                <w:spacing w:val="0"/>
              </w:rPr>
              <w:t>J</w:t>
            </w:r>
            <w:r w:rsidR="007341E2">
              <w:rPr>
                <w:rFonts w:ascii="Times New Roman" w:hAnsi="Times New Roman"/>
                <w:bCs w:val="0"/>
                <w:spacing w:val="0"/>
              </w:rPr>
              <w:t>ul</w:t>
            </w:r>
            <w:r w:rsidRPr="007341E2">
              <w:rPr>
                <w:rFonts w:ascii="Times New Roman" w:hAnsi="Times New Roman"/>
                <w:bCs w:val="0"/>
                <w:spacing w:val="0"/>
              </w:rPr>
              <w:t xml:space="preserve"> 2023 – J</w:t>
            </w:r>
            <w:r w:rsidR="007341E2">
              <w:rPr>
                <w:rFonts w:ascii="Times New Roman" w:hAnsi="Times New Roman"/>
                <w:bCs w:val="0"/>
                <w:spacing w:val="0"/>
              </w:rPr>
              <w:t xml:space="preserve">un </w:t>
            </w:r>
            <w:r w:rsidRPr="007341E2">
              <w:rPr>
                <w:rFonts w:ascii="Times New Roman" w:hAnsi="Times New Roman"/>
                <w:bCs w:val="0"/>
                <w:spacing w:val="0"/>
              </w:rPr>
              <w:t>2024</w:t>
            </w:r>
          </w:p>
        </w:tc>
      </w:tr>
      <w:tr w:rsidR="0097668F" w:rsidRPr="00871FF2" w14:paraId="398334D1" w14:textId="77777777" w:rsidTr="00B22482">
        <w:tc>
          <w:tcPr>
            <w:tcW w:w="6265" w:type="dxa"/>
          </w:tcPr>
          <w:p w14:paraId="77596288" w14:textId="6FDB1F7B" w:rsidR="0097668F" w:rsidRPr="007341E2" w:rsidRDefault="00765BDE" w:rsidP="0097668F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7341E2">
              <w:rPr>
                <w:rFonts w:ascii="Times New Roman" w:hAnsi="Times New Roman"/>
                <w:bCs w:val="0"/>
                <w:spacing w:val="0"/>
              </w:rPr>
              <w:t>HB FULLER</w:t>
            </w:r>
          </w:p>
        </w:tc>
        <w:tc>
          <w:tcPr>
            <w:tcW w:w="3085" w:type="dxa"/>
          </w:tcPr>
          <w:p w14:paraId="3B25F05F" w14:textId="1F4519E0" w:rsidR="0097668F" w:rsidRPr="007341E2" w:rsidRDefault="0097668F" w:rsidP="0097668F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7341E2">
              <w:rPr>
                <w:rFonts w:ascii="Times New Roman" w:hAnsi="Times New Roman"/>
                <w:bCs w:val="0"/>
                <w:spacing w:val="0"/>
              </w:rPr>
              <w:t>F</w:t>
            </w:r>
            <w:r w:rsidR="007341E2">
              <w:rPr>
                <w:rFonts w:ascii="Times New Roman" w:hAnsi="Times New Roman"/>
                <w:bCs w:val="0"/>
                <w:spacing w:val="0"/>
              </w:rPr>
              <w:t>eb</w:t>
            </w:r>
            <w:r w:rsidRPr="007341E2">
              <w:rPr>
                <w:rFonts w:ascii="Times New Roman" w:hAnsi="Times New Roman"/>
                <w:bCs w:val="0"/>
                <w:spacing w:val="0"/>
              </w:rPr>
              <w:t xml:space="preserve"> 2022 – M</w:t>
            </w:r>
            <w:r w:rsidR="007341E2">
              <w:rPr>
                <w:rFonts w:ascii="Times New Roman" w:hAnsi="Times New Roman"/>
                <w:bCs w:val="0"/>
                <w:spacing w:val="0"/>
              </w:rPr>
              <w:t>ay</w:t>
            </w:r>
            <w:r w:rsidRPr="007341E2">
              <w:rPr>
                <w:rFonts w:ascii="Times New Roman" w:hAnsi="Times New Roman"/>
                <w:bCs w:val="0"/>
                <w:spacing w:val="0"/>
              </w:rPr>
              <w:t xml:space="preserve"> 2023</w:t>
            </w:r>
          </w:p>
        </w:tc>
      </w:tr>
    </w:tbl>
    <w:p w14:paraId="450E4ABB" w14:textId="77777777" w:rsidR="00C36C9B" w:rsidRDefault="00C36C9B" w:rsidP="00A46ECA">
      <w:pPr>
        <w:jc w:val="both"/>
        <w:rPr>
          <w:b/>
          <w:i/>
        </w:rPr>
      </w:pPr>
    </w:p>
    <w:p w14:paraId="02FAD17F" w14:textId="77777777" w:rsidR="00C36C9B" w:rsidRDefault="00C36C9B" w:rsidP="00A46ECA">
      <w:pPr>
        <w:jc w:val="both"/>
        <w:rPr>
          <w:b/>
          <w:i/>
        </w:rPr>
      </w:pPr>
    </w:p>
    <w:p w14:paraId="56B9B007" w14:textId="62862AFD" w:rsidR="00842496" w:rsidRPr="00842496" w:rsidRDefault="004848D9" w:rsidP="00A46ECA">
      <w:pPr>
        <w:jc w:val="both"/>
        <w:rPr>
          <w:b/>
          <w:i/>
        </w:rPr>
      </w:pPr>
      <w:r w:rsidRPr="00871FF2">
        <w:rPr>
          <w:b/>
          <w:i/>
        </w:rPr>
        <w:t>PROFESSIONAL EXPERIENCE</w:t>
      </w:r>
      <w:r w:rsidR="00C13BDF">
        <w:rPr>
          <w:b/>
          <w:i/>
        </w:rPr>
        <w:t xml:space="preserve"> </w:t>
      </w:r>
    </w:p>
    <w:p w14:paraId="2A44E072" w14:textId="77777777" w:rsidR="00E90E53" w:rsidRDefault="00E90E53" w:rsidP="00C36C9B">
      <w:pPr>
        <w:jc w:val="both"/>
        <w:rPr>
          <w:b/>
          <w:iCs/>
        </w:rPr>
      </w:pPr>
    </w:p>
    <w:p w14:paraId="54664465" w14:textId="3C021D9B" w:rsidR="00337582" w:rsidRPr="00983E09" w:rsidRDefault="00337582" w:rsidP="00337582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>
        <w:rPr>
          <w:b/>
          <w:bCs/>
        </w:rPr>
        <w:t xml:space="preserve">Endless Pool </w:t>
      </w:r>
      <w:r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>
        <w:rPr>
          <w:b/>
          <w:bCs/>
        </w:rPr>
        <w:t xml:space="preserve">          </w:t>
      </w:r>
      <w:r w:rsidR="00B51E5C">
        <w:rPr>
          <w:b/>
          <w:bCs/>
        </w:rPr>
        <w:t xml:space="preserve">     </w:t>
      </w:r>
      <w:r>
        <w:rPr>
          <w:b/>
          <w:bCs/>
        </w:rPr>
        <w:t xml:space="preserve">   </w:t>
      </w:r>
      <w:r w:rsidR="0056360E">
        <w:rPr>
          <w:b/>
        </w:rPr>
        <w:t xml:space="preserve">AUG </w:t>
      </w:r>
      <w:r>
        <w:rPr>
          <w:b/>
        </w:rPr>
        <w:t>202</w:t>
      </w:r>
      <w:r w:rsidR="004429CA">
        <w:rPr>
          <w:b/>
        </w:rPr>
        <w:t>4</w:t>
      </w:r>
      <w:r>
        <w:rPr>
          <w:b/>
        </w:rPr>
        <w:t xml:space="preserve"> – </w:t>
      </w:r>
      <w:r w:rsidR="004429CA">
        <w:rPr>
          <w:b/>
        </w:rPr>
        <w:t>JAN</w:t>
      </w:r>
      <w:r w:rsidR="004429CA" w:rsidRPr="00D96453">
        <w:rPr>
          <w:b/>
        </w:rPr>
        <w:t xml:space="preserve"> </w:t>
      </w:r>
      <w:r>
        <w:rPr>
          <w:b/>
        </w:rPr>
        <w:t>202</w:t>
      </w:r>
      <w:r w:rsidR="004429CA">
        <w:rPr>
          <w:b/>
        </w:rPr>
        <w:t>5</w:t>
      </w:r>
    </w:p>
    <w:p w14:paraId="725AA9A2" w14:textId="77777777" w:rsidR="00337582" w:rsidRPr="00983E09" w:rsidRDefault="00337582" w:rsidP="00337582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 xml:space="preserve">Salesforce Developer  </w:t>
      </w:r>
    </w:p>
    <w:p w14:paraId="1B2AAEFB" w14:textId="77777777" w:rsidR="00337582" w:rsidRDefault="00337582" w:rsidP="00337582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4F8781DD" w14:textId="7F00D748" w:rsidR="00337582" w:rsidRPr="002B5099" w:rsidRDefault="00337582" w:rsidP="00337582">
      <w:pPr>
        <w:pStyle w:val="ListParagraph"/>
        <w:numPr>
          <w:ilvl w:val="0"/>
          <w:numId w:val="25"/>
        </w:numPr>
        <w:ind w:left="284" w:hanging="284"/>
        <w:jc w:val="both"/>
        <w:rPr>
          <w:b/>
          <w:i/>
        </w:rPr>
      </w:pPr>
      <w:r>
        <w:rPr>
          <w:bCs/>
          <w:iCs/>
        </w:rPr>
        <w:t xml:space="preserve">Worked on B2B </w:t>
      </w:r>
      <w:r w:rsidR="008A6100">
        <w:rPr>
          <w:bCs/>
          <w:iCs/>
        </w:rPr>
        <w:t>Commerce Cloud</w:t>
      </w:r>
      <w:r>
        <w:rPr>
          <w:bCs/>
          <w:iCs/>
        </w:rPr>
        <w:t>.</w:t>
      </w:r>
    </w:p>
    <w:p w14:paraId="4AC0C927" w14:textId="413D498F" w:rsidR="002B5099" w:rsidRDefault="002B5099" w:rsidP="002B5099">
      <w:pPr>
        <w:pStyle w:val="ListParagraph"/>
        <w:numPr>
          <w:ilvl w:val="0"/>
          <w:numId w:val="25"/>
        </w:numPr>
        <w:ind w:left="284" w:hanging="284"/>
        <w:jc w:val="both"/>
        <w:rPr>
          <w:lang w:val="en-IN"/>
        </w:rPr>
      </w:pPr>
      <w:r w:rsidRPr="00D8001B">
        <w:rPr>
          <w:lang w:val="en-IN"/>
        </w:rPr>
        <w:t>Created a Storefront on the Experience site using a B2B template and customizing it according to the client’s requirements.</w:t>
      </w:r>
    </w:p>
    <w:p w14:paraId="22DB4205" w14:textId="534C02EF" w:rsidR="006541E2" w:rsidRDefault="006541E2" w:rsidP="006541E2">
      <w:pPr>
        <w:pStyle w:val="ListParagraph"/>
        <w:numPr>
          <w:ilvl w:val="0"/>
          <w:numId w:val="25"/>
        </w:numPr>
        <w:ind w:left="284" w:hanging="284"/>
        <w:jc w:val="both"/>
        <w:rPr>
          <w:lang w:val="en-IN"/>
        </w:rPr>
      </w:pPr>
      <w:r w:rsidRPr="00D8001B">
        <w:rPr>
          <w:lang w:val="en-IN"/>
        </w:rPr>
        <w:t xml:space="preserve">Handled </w:t>
      </w:r>
      <w:r>
        <w:rPr>
          <w:lang w:val="en-IN"/>
        </w:rPr>
        <w:t>objects like Buyer Accounts, Buyer Groups, Entitlements, Web Store, carts, orders, and Products</w:t>
      </w:r>
      <w:r w:rsidRPr="00D8001B">
        <w:rPr>
          <w:lang w:val="en-IN"/>
        </w:rPr>
        <w:t>. </w:t>
      </w:r>
    </w:p>
    <w:p w14:paraId="079CB3C0" w14:textId="51287138" w:rsidR="00143265" w:rsidRDefault="00143265" w:rsidP="00143265">
      <w:pPr>
        <w:pStyle w:val="ListParagraph"/>
        <w:numPr>
          <w:ilvl w:val="0"/>
          <w:numId w:val="25"/>
        </w:numPr>
        <w:ind w:left="284" w:hanging="284"/>
        <w:jc w:val="both"/>
        <w:rPr>
          <w:lang w:val="en-IN"/>
        </w:rPr>
      </w:pPr>
      <w:r w:rsidRPr="00D8001B">
        <w:rPr>
          <w:lang w:val="en-IN"/>
        </w:rPr>
        <w:t>Worked on integrations like Inventory, Price check, Delivery</w:t>
      </w:r>
      <w:r>
        <w:rPr>
          <w:lang w:val="en-IN"/>
        </w:rPr>
        <w:t>,</w:t>
      </w:r>
      <w:r w:rsidRPr="00D8001B">
        <w:rPr>
          <w:lang w:val="en-IN"/>
        </w:rPr>
        <w:t xml:space="preserve"> and Shipping costs.</w:t>
      </w:r>
    </w:p>
    <w:p w14:paraId="6B8BDF20" w14:textId="6B54E14F" w:rsidR="00143265" w:rsidRPr="00143265" w:rsidRDefault="00143265" w:rsidP="00143265">
      <w:pPr>
        <w:pStyle w:val="ListParagraph"/>
        <w:numPr>
          <w:ilvl w:val="0"/>
          <w:numId w:val="25"/>
        </w:numPr>
        <w:ind w:left="284" w:hanging="284"/>
        <w:jc w:val="both"/>
        <w:rPr>
          <w:b/>
          <w:i/>
        </w:rPr>
      </w:pPr>
      <w:r>
        <w:t xml:space="preserve">Developed </w:t>
      </w:r>
      <w:r w:rsidRPr="00551DFE">
        <w:t>lightning</w:t>
      </w:r>
      <w:r>
        <w:t xml:space="preserve"> web</w:t>
      </w:r>
      <w:r w:rsidRPr="00551DFE">
        <w:t xml:space="preserve"> components </w:t>
      </w:r>
      <w:r>
        <w:t>of Shipping Address and Payments</w:t>
      </w:r>
      <w:r w:rsidRPr="00983E09">
        <w:t>.</w:t>
      </w:r>
    </w:p>
    <w:p w14:paraId="7C93AE65" w14:textId="48965D8A" w:rsidR="004A0E73" w:rsidRDefault="004A0E73" w:rsidP="002B5099">
      <w:pPr>
        <w:pStyle w:val="ListParagraph"/>
        <w:numPr>
          <w:ilvl w:val="0"/>
          <w:numId w:val="25"/>
        </w:numPr>
        <w:ind w:left="284" w:hanging="284"/>
        <w:jc w:val="both"/>
        <w:rPr>
          <w:lang w:val="en-IN"/>
        </w:rPr>
      </w:pPr>
      <w:r>
        <w:t>Worked on Experience Cloud, Flow, LWC, and Batch Apex.</w:t>
      </w:r>
    </w:p>
    <w:p w14:paraId="6C798300" w14:textId="77777777" w:rsidR="005521D8" w:rsidRDefault="005521D8" w:rsidP="005521D8">
      <w:pPr>
        <w:pStyle w:val="ListParagraph"/>
        <w:numPr>
          <w:ilvl w:val="0"/>
          <w:numId w:val="25"/>
        </w:numPr>
        <w:ind w:left="284" w:hanging="284"/>
        <w:jc w:val="both"/>
        <w:rPr>
          <w:lang w:val="en-IN"/>
        </w:rPr>
      </w:pPr>
      <w:r>
        <w:rPr>
          <w:lang w:val="en-IN"/>
        </w:rPr>
        <w:t>Worked on change set for deployment.</w:t>
      </w:r>
    </w:p>
    <w:p w14:paraId="6A9F44EE" w14:textId="77777777" w:rsidR="00914E53" w:rsidRDefault="00914E53" w:rsidP="002B5099">
      <w:pPr>
        <w:jc w:val="both"/>
        <w:rPr>
          <w:b/>
          <w:bCs/>
        </w:rPr>
      </w:pPr>
    </w:p>
    <w:p w14:paraId="146EDCF8" w14:textId="77777777" w:rsidR="00914E53" w:rsidRDefault="00914E53" w:rsidP="002B5099">
      <w:pPr>
        <w:jc w:val="both"/>
        <w:rPr>
          <w:b/>
          <w:bCs/>
        </w:rPr>
      </w:pPr>
    </w:p>
    <w:p w14:paraId="4A282EA1" w14:textId="1A99AC2C" w:rsidR="002B5099" w:rsidRPr="007F2504" w:rsidRDefault="002B5099" w:rsidP="002B5099">
      <w:pPr>
        <w:jc w:val="both"/>
        <w:rPr>
          <w:lang w:val="en-IN"/>
        </w:rPr>
      </w:pPr>
      <w:r w:rsidRPr="00793AF9">
        <w:rPr>
          <w:b/>
          <w:bCs/>
        </w:rPr>
        <w:t xml:space="preserve">Client: </w:t>
      </w:r>
      <w:r>
        <w:rPr>
          <w:b/>
        </w:rPr>
        <w:t>Delta Faucet</w:t>
      </w:r>
      <w:r w:rsidRPr="00793AF9">
        <w:rPr>
          <w:b/>
          <w:bCs/>
        </w:rPr>
        <w:tab/>
      </w:r>
      <w:r w:rsidRPr="00793AF9">
        <w:rPr>
          <w:b/>
          <w:bCs/>
        </w:rPr>
        <w:tab/>
      </w:r>
      <w:r w:rsidRPr="00793AF9">
        <w:rPr>
          <w:b/>
          <w:bCs/>
        </w:rPr>
        <w:tab/>
      </w:r>
      <w:r w:rsidRPr="00793AF9">
        <w:rPr>
          <w:b/>
          <w:bCs/>
        </w:rPr>
        <w:tab/>
      </w:r>
      <w:r w:rsidRPr="00793AF9">
        <w:rPr>
          <w:b/>
          <w:bCs/>
        </w:rPr>
        <w:tab/>
      </w:r>
      <w:r w:rsidRPr="00793AF9">
        <w:rPr>
          <w:b/>
          <w:bCs/>
        </w:rPr>
        <w:tab/>
      </w:r>
      <w:r w:rsidRPr="00793AF9">
        <w:rPr>
          <w:b/>
          <w:bCs/>
        </w:rPr>
        <w:tab/>
      </w:r>
      <w:r>
        <w:rPr>
          <w:b/>
          <w:bCs/>
        </w:rPr>
        <w:t xml:space="preserve">      </w:t>
      </w:r>
      <w:r w:rsidR="00E867CA">
        <w:rPr>
          <w:b/>
          <w:bCs/>
        </w:rPr>
        <w:t xml:space="preserve"> JUL </w:t>
      </w:r>
      <w:r w:rsidR="00E867CA">
        <w:rPr>
          <w:b/>
        </w:rPr>
        <w:t>2023 – JUN 2024</w:t>
      </w:r>
      <w:r>
        <w:rPr>
          <w:b/>
          <w:bCs/>
        </w:rPr>
        <w:t xml:space="preserve"> </w:t>
      </w:r>
    </w:p>
    <w:p w14:paraId="0291C131" w14:textId="77777777" w:rsidR="002B5099" w:rsidRPr="00793AF9" w:rsidRDefault="002B5099" w:rsidP="002B5099">
      <w:pPr>
        <w:jc w:val="both"/>
        <w:rPr>
          <w:b/>
          <w:i/>
        </w:rPr>
      </w:pPr>
      <w:r w:rsidRPr="00793AF9">
        <w:rPr>
          <w:b/>
        </w:rPr>
        <w:t>Role:</w:t>
      </w:r>
      <w:r w:rsidRPr="00793AF9">
        <w:rPr>
          <w:bCs/>
        </w:rPr>
        <w:t xml:space="preserve"> </w:t>
      </w:r>
      <w:r w:rsidRPr="00793AF9">
        <w:rPr>
          <w:b/>
        </w:rPr>
        <w:t xml:space="preserve">Salesforce Developer </w:t>
      </w:r>
    </w:p>
    <w:p w14:paraId="2CAD1B17" w14:textId="77777777" w:rsidR="002B5099" w:rsidRPr="00EE2BC2" w:rsidRDefault="002B5099" w:rsidP="002B5099">
      <w:pPr>
        <w:jc w:val="both"/>
        <w:rPr>
          <w:b/>
          <w:i/>
        </w:rPr>
      </w:pPr>
      <w:r w:rsidRPr="00EE2BC2">
        <w:rPr>
          <w:b/>
          <w:bCs/>
        </w:rPr>
        <w:t>Responsibilities:</w:t>
      </w:r>
    </w:p>
    <w:p w14:paraId="07F5143B" w14:textId="796CB768" w:rsidR="002B5099" w:rsidRPr="001A6E57" w:rsidRDefault="002B5099" w:rsidP="002B5099">
      <w:pPr>
        <w:pStyle w:val="ListParagraph"/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rPr>
          <w:bCs/>
          <w:iCs/>
        </w:rPr>
        <w:t>Developed a B2B</w:t>
      </w:r>
      <w:r w:rsidR="008906F0">
        <w:rPr>
          <w:bCs/>
          <w:iCs/>
        </w:rPr>
        <w:t xml:space="preserve"> commerce</w:t>
      </w:r>
      <w:r>
        <w:rPr>
          <w:bCs/>
          <w:iCs/>
        </w:rPr>
        <w:t xml:space="preserve"> Application.</w:t>
      </w:r>
    </w:p>
    <w:p w14:paraId="48360012" w14:textId="77777777" w:rsidR="000041B7" w:rsidRPr="000041B7" w:rsidRDefault="00DD524C" w:rsidP="002B5099">
      <w:pPr>
        <w:pStyle w:val="ListParagraph"/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rPr>
          <w:bCs/>
          <w:iCs/>
        </w:rPr>
        <w:t>Worked on Commerce app, store</w:t>
      </w:r>
      <w:r w:rsidR="00106B43">
        <w:rPr>
          <w:bCs/>
          <w:iCs/>
        </w:rPr>
        <w:t xml:space="preserve"> creation, website</w:t>
      </w:r>
      <w:r w:rsidR="00717D8D">
        <w:rPr>
          <w:bCs/>
          <w:iCs/>
        </w:rPr>
        <w:t xml:space="preserve"> design, buyer </w:t>
      </w:r>
      <w:r w:rsidR="001A6DAF">
        <w:rPr>
          <w:bCs/>
          <w:iCs/>
        </w:rPr>
        <w:t xml:space="preserve">account </w:t>
      </w:r>
      <w:r w:rsidR="000041B7">
        <w:rPr>
          <w:bCs/>
          <w:iCs/>
        </w:rPr>
        <w:t>setup.</w:t>
      </w:r>
    </w:p>
    <w:p w14:paraId="619766C1" w14:textId="785ABE1C" w:rsidR="00585777" w:rsidRPr="00585777" w:rsidRDefault="000041B7" w:rsidP="008906F0">
      <w:pPr>
        <w:pStyle w:val="ListParagraph"/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rPr>
          <w:bCs/>
          <w:iCs/>
        </w:rPr>
        <w:t>Configure</w:t>
      </w:r>
      <w:r w:rsidR="00E1027E">
        <w:rPr>
          <w:bCs/>
          <w:iCs/>
        </w:rPr>
        <w:t>d</w:t>
      </w:r>
      <w:r>
        <w:rPr>
          <w:bCs/>
          <w:iCs/>
        </w:rPr>
        <w:t xml:space="preserve"> </w:t>
      </w:r>
      <w:r w:rsidR="00EF6038">
        <w:rPr>
          <w:bCs/>
          <w:iCs/>
        </w:rPr>
        <w:t xml:space="preserve">shipping, tax, </w:t>
      </w:r>
      <w:r w:rsidR="009B05F3">
        <w:rPr>
          <w:bCs/>
          <w:iCs/>
        </w:rPr>
        <w:t>payment integration class</w:t>
      </w:r>
      <w:r w:rsidR="00C80AF9">
        <w:rPr>
          <w:bCs/>
          <w:iCs/>
        </w:rPr>
        <w:t xml:space="preserve"> th</w:t>
      </w:r>
      <w:r w:rsidR="00056D0D">
        <w:rPr>
          <w:bCs/>
          <w:iCs/>
        </w:rPr>
        <w:t>rough workbench</w:t>
      </w:r>
      <w:r w:rsidR="00585777">
        <w:rPr>
          <w:bCs/>
          <w:iCs/>
        </w:rPr>
        <w:t>.</w:t>
      </w:r>
      <w:r w:rsidR="00EF6038">
        <w:rPr>
          <w:bCs/>
          <w:iCs/>
        </w:rPr>
        <w:t xml:space="preserve"> </w:t>
      </w:r>
      <w:r w:rsidR="00106B43">
        <w:rPr>
          <w:bCs/>
          <w:iCs/>
        </w:rPr>
        <w:t xml:space="preserve"> </w:t>
      </w:r>
    </w:p>
    <w:p w14:paraId="4286D199" w14:textId="652F45D8" w:rsidR="002B5099" w:rsidRPr="002E1203" w:rsidRDefault="002B5099" w:rsidP="002B5099">
      <w:pPr>
        <w:pStyle w:val="ListParagraph"/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Worked on Service Cloud.</w:t>
      </w:r>
    </w:p>
    <w:p w14:paraId="4923AD27" w14:textId="77777777" w:rsidR="002B5099" w:rsidRPr="009E1C96" w:rsidRDefault="002B5099" w:rsidP="002B5099">
      <w:pPr>
        <w:pStyle w:val="ListParagraph"/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 xml:space="preserve">Worked on Omni-channel to manage case assignment. </w:t>
      </w:r>
    </w:p>
    <w:p w14:paraId="78B69173" w14:textId="77777777" w:rsidR="002B5099" w:rsidRDefault="002B5099" w:rsidP="002B5099">
      <w:pPr>
        <w:pStyle w:val="ListParagraph"/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Developed an LWC to create Case escalation process.</w:t>
      </w:r>
    </w:p>
    <w:p w14:paraId="0EF6D248" w14:textId="2FDD304E" w:rsidR="002B5099" w:rsidRDefault="002B5099" w:rsidP="002B5099">
      <w:pPr>
        <w:pStyle w:val="ListParagraph"/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t>Developed a</w:t>
      </w:r>
      <w:r w:rsidR="006046B1">
        <w:t>n</w:t>
      </w:r>
      <w:r>
        <w:t xml:space="preserve"> LWC to create Asset picker related to Case.</w:t>
      </w:r>
    </w:p>
    <w:p w14:paraId="47016F57" w14:textId="77777777" w:rsidR="00E867CA" w:rsidRDefault="00E867CA" w:rsidP="006A0A77">
      <w:pPr>
        <w:jc w:val="both"/>
        <w:rPr>
          <w:b/>
          <w:bCs/>
        </w:rPr>
      </w:pPr>
    </w:p>
    <w:p w14:paraId="178786DE" w14:textId="0389C02D" w:rsidR="006A0A77" w:rsidRPr="00983E09" w:rsidRDefault="006A0A77" w:rsidP="006A0A77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>
        <w:rPr>
          <w:b/>
          <w:bCs/>
        </w:rPr>
        <w:t xml:space="preserve">HB Fuller </w:t>
      </w:r>
      <w:r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>
        <w:rPr>
          <w:b/>
          <w:bCs/>
        </w:rPr>
        <w:t xml:space="preserve">          </w:t>
      </w:r>
      <w:r w:rsidR="00052131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E867CA">
        <w:rPr>
          <w:b/>
        </w:rPr>
        <w:t>FEB</w:t>
      </w:r>
      <w:r w:rsidR="00E867CA" w:rsidRPr="00D96453">
        <w:rPr>
          <w:b/>
        </w:rPr>
        <w:t xml:space="preserve"> 20</w:t>
      </w:r>
      <w:r w:rsidR="00E867CA">
        <w:rPr>
          <w:b/>
        </w:rPr>
        <w:t>22</w:t>
      </w:r>
      <w:r w:rsidR="00E867CA" w:rsidRPr="00D96453">
        <w:rPr>
          <w:b/>
        </w:rPr>
        <w:t xml:space="preserve"> – </w:t>
      </w:r>
      <w:r w:rsidR="00E867CA">
        <w:rPr>
          <w:b/>
        </w:rPr>
        <w:t xml:space="preserve">MAY </w:t>
      </w:r>
      <w:r w:rsidR="00E867CA" w:rsidRPr="00D96453">
        <w:rPr>
          <w:b/>
        </w:rPr>
        <w:t>202</w:t>
      </w:r>
      <w:r w:rsidR="00E867CA">
        <w:rPr>
          <w:b/>
        </w:rPr>
        <w:t>3</w:t>
      </w:r>
      <w:r>
        <w:rPr>
          <w:b/>
          <w:bCs/>
        </w:rPr>
        <w:t xml:space="preserve"> </w:t>
      </w:r>
      <w:r w:rsidR="00B51E5C">
        <w:rPr>
          <w:b/>
          <w:bCs/>
        </w:rPr>
        <w:t xml:space="preserve">   </w:t>
      </w:r>
      <w:r>
        <w:rPr>
          <w:b/>
          <w:bCs/>
        </w:rPr>
        <w:t xml:space="preserve"> </w:t>
      </w:r>
    </w:p>
    <w:p w14:paraId="454DBD5A" w14:textId="77777777" w:rsidR="006A0A77" w:rsidRPr="00983E09" w:rsidRDefault="006A0A77" w:rsidP="006A0A77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 xml:space="preserve">Salesforce Developer  </w:t>
      </w:r>
    </w:p>
    <w:p w14:paraId="52660334" w14:textId="77777777" w:rsidR="006A0A77" w:rsidRDefault="006A0A77" w:rsidP="006A0A77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41EAEB8D" w14:textId="6D9A5A39" w:rsidR="005521D8" w:rsidRPr="000048E7" w:rsidRDefault="006A0A77" w:rsidP="000048E7">
      <w:pPr>
        <w:pStyle w:val="ListParagraph"/>
        <w:numPr>
          <w:ilvl w:val="0"/>
          <w:numId w:val="25"/>
        </w:numPr>
        <w:ind w:left="284" w:hanging="284"/>
        <w:jc w:val="both"/>
        <w:rPr>
          <w:b/>
          <w:i/>
        </w:rPr>
      </w:pPr>
      <w:r>
        <w:t>Developed and Expose Rest API for Accounts, Products, Order and Order line items, Delivery and Delivery line items, and Invoices.</w:t>
      </w:r>
    </w:p>
    <w:p w14:paraId="3F0F6407" w14:textId="77777777" w:rsidR="002E1203" w:rsidRPr="007F6635" w:rsidRDefault="002E1203" w:rsidP="002E1203">
      <w:pPr>
        <w:pStyle w:val="ListParagraph"/>
        <w:numPr>
          <w:ilvl w:val="0"/>
          <w:numId w:val="25"/>
        </w:numPr>
        <w:ind w:left="284" w:hanging="284"/>
        <w:jc w:val="both"/>
        <w:rPr>
          <w:b/>
          <w:i/>
        </w:rPr>
      </w:pPr>
      <w:r>
        <w:rPr>
          <w:bCs/>
          <w:iCs/>
        </w:rPr>
        <w:t>Worked on Apex test classes.</w:t>
      </w:r>
    </w:p>
    <w:p w14:paraId="0C583BC0" w14:textId="77777777" w:rsidR="002E1203" w:rsidRPr="002E6F4F" w:rsidRDefault="002E1203" w:rsidP="002E1203">
      <w:pPr>
        <w:pStyle w:val="ListParagraph"/>
        <w:numPr>
          <w:ilvl w:val="0"/>
          <w:numId w:val="25"/>
        </w:numPr>
        <w:ind w:left="284" w:hanging="284"/>
        <w:jc w:val="both"/>
        <w:rPr>
          <w:b/>
          <w:i/>
        </w:rPr>
      </w:pPr>
      <w:r>
        <w:t>Worked on connected app and Objects settings.</w:t>
      </w:r>
    </w:p>
    <w:p w14:paraId="243B10B4" w14:textId="01BFDD31" w:rsidR="002E1203" w:rsidRPr="007F6635" w:rsidRDefault="002E1203" w:rsidP="002E1203">
      <w:pPr>
        <w:pStyle w:val="ListParagraph"/>
        <w:numPr>
          <w:ilvl w:val="0"/>
          <w:numId w:val="25"/>
        </w:numPr>
        <w:ind w:left="284" w:hanging="284"/>
        <w:jc w:val="both"/>
        <w:rPr>
          <w:b/>
          <w:i/>
        </w:rPr>
      </w:pPr>
      <w:r>
        <w:t>Worked on Postman and Workbench to test API’s.</w:t>
      </w:r>
    </w:p>
    <w:p w14:paraId="4AEC3797" w14:textId="018A6B9D" w:rsidR="002E1203" w:rsidRPr="002E1203" w:rsidRDefault="002E1203" w:rsidP="002E1203">
      <w:pPr>
        <w:pStyle w:val="ListParagraph"/>
        <w:numPr>
          <w:ilvl w:val="0"/>
          <w:numId w:val="25"/>
        </w:numPr>
        <w:ind w:left="284" w:hanging="284"/>
        <w:jc w:val="both"/>
        <w:rPr>
          <w:b/>
          <w:i/>
        </w:rPr>
      </w:pPr>
      <w:r>
        <w:t xml:space="preserve">Worked on Custom metadata, Apex, and Flows.   </w:t>
      </w:r>
    </w:p>
    <w:p w14:paraId="4D549B36" w14:textId="77777777" w:rsidR="006A0A77" w:rsidRPr="00DB3199" w:rsidRDefault="006A0A77" w:rsidP="006A0A77">
      <w:pPr>
        <w:pStyle w:val="ListParagraph"/>
        <w:numPr>
          <w:ilvl w:val="0"/>
          <w:numId w:val="25"/>
        </w:numPr>
        <w:ind w:left="284" w:hanging="284"/>
        <w:jc w:val="both"/>
        <w:rPr>
          <w:b/>
          <w:i/>
        </w:rPr>
      </w:pPr>
      <w:r>
        <w:t>Worked on objects, fields &amp; relationships.</w:t>
      </w:r>
    </w:p>
    <w:p w14:paraId="148E1432" w14:textId="77777777" w:rsidR="006A0A77" w:rsidRPr="007F6635" w:rsidRDefault="006A0A77" w:rsidP="006A0A77">
      <w:pPr>
        <w:pStyle w:val="ListParagraph"/>
        <w:numPr>
          <w:ilvl w:val="0"/>
          <w:numId w:val="25"/>
        </w:numPr>
        <w:ind w:left="284" w:hanging="284"/>
        <w:jc w:val="both"/>
        <w:rPr>
          <w:b/>
          <w:i/>
        </w:rPr>
      </w:pPr>
      <w:r>
        <w:t>Worked on User, Profile, and Security settings.</w:t>
      </w:r>
    </w:p>
    <w:p w14:paraId="12771039" w14:textId="77777777" w:rsidR="00CA140C" w:rsidRDefault="00CA140C" w:rsidP="009537C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/>
          <w:iCs/>
          <w:lang w:val="en-US"/>
        </w:rPr>
      </w:pPr>
    </w:p>
    <w:p w14:paraId="5B9AB784" w14:textId="77777777" w:rsidR="008137A1" w:rsidRDefault="008137A1" w:rsidP="009537C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/>
          <w:iCs/>
          <w:lang w:val="en-US"/>
        </w:rPr>
      </w:pPr>
    </w:p>
    <w:p w14:paraId="7976DD50" w14:textId="295E68BF" w:rsidR="00E21BA0" w:rsidRPr="00BF0778" w:rsidRDefault="00AD3DAE" w:rsidP="00AD3DA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983E09">
        <w:rPr>
          <w:rStyle w:val="normaltextrun"/>
          <w:b/>
          <w:bCs/>
          <w:i/>
          <w:iCs/>
          <w:lang w:val="en-US"/>
        </w:rPr>
        <w:t>EDUCATIONAL BACKGROUND</w:t>
      </w:r>
      <w:r w:rsidRPr="00983E09">
        <w:rPr>
          <w:rStyle w:val="eop"/>
        </w:rPr>
        <w:t> </w:t>
      </w:r>
    </w:p>
    <w:p w14:paraId="13767FB9" w14:textId="77777777" w:rsidR="007F2504" w:rsidRPr="008137A1" w:rsidRDefault="007F2504" w:rsidP="00AD3DA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51B6D7C9" w14:textId="5F2599F7" w:rsidR="00AD3DAE" w:rsidRPr="00AD3DAE" w:rsidRDefault="00AD3DAE" w:rsidP="00AD3DAE">
      <w:pPr>
        <w:pStyle w:val="ListParagraph"/>
        <w:numPr>
          <w:ilvl w:val="0"/>
          <w:numId w:val="8"/>
        </w:numPr>
        <w:ind w:left="284" w:hanging="284"/>
        <w:jc w:val="both"/>
        <w:rPr>
          <w:color w:val="000000"/>
        </w:rPr>
      </w:pPr>
      <w:r w:rsidRPr="00D97836">
        <w:rPr>
          <w:bCs/>
        </w:rPr>
        <w:t xml:space="preserve">Bachelor of Technology </w:t>
      </w:r>
      <w:r>
        <w:rPr>
          <w:bCs/>
        </w:rPr>
        <w:t>in Electrical</w:t>
      </w:r>
      <w:r w:rsidRPr="00D97836">
        <w:rPr>
          <w:bCs/>
        </w:rPr>
        <w:t xml:space="preserve"> Engineering</w:t>
      </w:r>
      <w:r>
        <w:rPr>
          <w:bCs/>
        </w:rPr>
        <w:t>.</w:t>
      </w:r>
    </w:p>
    <w:sectPr w:rsidR="00AD3DAE" w:rsidRPr="00AD3DAE" w:rsidSect="003810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432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3052B" w14:textId="77777777" w:rsidR="0085227B" w:rsidRDefault="0085227B" w:rsidP="00443F13">
      <w:r>
        <w:separator/>
      </w:r>
    </w:p>
  </w:endnote>
  <w:endnote w:type="continuationSeparator" w:id="0">
    <w:p w14:paraId="6246A01F" w14:textId="77777777" w:rsidR="0085227B" w:rsidRDefault="0085227B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4AE9B" w14:textId="77777777" w:rsidR="00927553" w:rsidRDefault="009275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F8E1A" w14:textId="77777777" w:rsidR="00927553" w:rsidRDefault="00927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71616" w14:textId="77777777" w:rsidR="0085227B" w:rsidRDefault="0085227B" w:rsidP="00443F13">
      <w:r>
        <w:separator/>
      </w:r>
    </w:p>
  </w:footnote>
  <w:footnote w:type="continuationSeparator" w:id="0">
    <w:p w14:paraId="7E6833FA" w14:textId="77777777" w:rsidR="0085227B" w:rsidRDefault="0085227B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81F8A" w14:textId="77777777" w:rsidR="00927553" w:rsidRDefault="009275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305B5" w14:textId="5851478D" w:rsidR="00F30F72" w:rsidRPr="007341E2" w:rsidRDefault="007F7031" w:rsidP="007341E2">
    <w:pPr>
      <w:shd w:val="clear" w:color="auto" w:fill="FFFFFF"/>
      <w:ind w:left="5040" w:firstLine="720"/>
      <w:textAlignment w:val="baseline"/>
      <w:rPr>
        <w:rFonts w:ascii="Segoe UI" w:hAnsi="Segoe UI" w:cs="Segoe UI"/>
        <w:color w:val="424242"/>
      </w:rPr>
    </w:pPr>
    <w:r w:rsidRPr="00CC28D7">
      <w:rPr>
        <w:b/>
        <w:bCs/>
        <w:caps/>
        <w:noProof/>
        <w:spacing w:val="40"/>
        <w:sz w:val="36"/>
        <w:szCs w:val="36"/>
      </w:rPr>
      <w:drawing>
        <wp:anchor distT="0" distB="0" distL="114300" distR="114300" simplePos="0" relativeHeight="251659264" behindDoc="0" locked="0" layoutInCell="1" allowOverlap="1" wp14:anchorId="746E0C6D" wp14:editId="3CDF978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260600" cy="482600"/>
          <wp:effectExtent l="0" t="0" r="6350" b="0"/>
          <wp:wrapNone/>
          <wp:docPr id="149735880" name="Picture 149735880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7553">
      <w:rPr>
        <w:rFonts w:ascii="Garamond" w:hAnsi="Garamond"/>
        <w:b/>
        <w:bCs/>
        <w:color w:val="424242"/>
        <w:sz w:val="36"/>
        <w:szCs w:val="36"/>
      </w:rPr>
      <w:t>CANDIDATE 15</w:t>
    </w:r>
  </w:p>
  <w:p w14:paraId="1C041F06" w14:textId="6F28EC31" w:rsidR="00EE60C1" w:rsidRPr="000D0EBE" w:rsidRDefault="00797403" w:rsidP="00A535FA">
    <w:pPr>
      <w:ind w:left="5760" w:firstLine="720"/>
      <w:jc w:val="center"/>
      <w:rPr>
        <w:b/>
        <w:bCs/>
        <w:caps/>
        <w:spacing w:val="80"/>
        <w:sz w:val="22"/>
        <w:szCs w:val="22"/>
      </w:rPr>
    </w:pPr>
    <w:r>
      <w:rPr>
        <w:b/>
        <w:bCs/>
        <w:caps/>
        <w:spacing w:val="80"/>
        <w:sz w:val="22"/>
        <w:szCs w:val="22"/>
      </w:rPr>
      <w:t xml:space="preserve"> </w:t>
    </w:r>
  </w:p>
  <w:p w14:paraId="786074C7" w14:textId="1EF11197" w:rsidR="00C60CF0" w:rsidRPr="000D0EBE" w:rsidRDefault="00B77221" w:rsidP="00B77221">
    <w:pPr>
      <w:ind w:left="5040"/>
      <w:rPr>
        <w:rFonts w:eastAsia="MS Mincho"/>
        <w:sz w:val="28"/>
        <w:szCs w:val="28"/>
        <w:lang w:eastAsia="ja-JP"/>
      </w:rPr>
    </w:pPr>
    <w:r>
      <w:rPr>
        <w:b/>
        <w:bCs/>
        <w:color w:val="000000"/>
        <w:sz w:val="28"/>
        <w:szCs w:val="28"/>
      </w:rPr>
      <w:t xml:space="preserve"> </w:t>
    </w:r>
    <w:r w:rsidR="00797403">
      <w:rPr>
        <w:b/>
        <w:bCs/>
        <w:color w:val="000000"/>
        <w:sz w:val="28"/>
        <w:szCs w:val="28"/>
      </w:rPr>
      <w:t>S</w:t>
    </w:r>
    <w:r w:rsidR="00353F89">
      <w:rPr>
        <w:b/>
        <w:bCs/>
        <w:color w:val="000000"/>
        <w:sz w:val="28"/>
        <w:szCs w:val="28"/>
      </w:rPr>
      <w:t>ALESFORCE</w:t>
    </w:r>
    <w:r w:rsidR="00797403">
      <w:rPr>
        <w:b/>
        <w:bCs/>
        <w:color w:val="000000"/>
        <w:sz w:val="28"/>
        <w:szCs w:val="28"/>
      </w:rPr>
      <w:t xml:space="preserve"> D</w:t>
    </w:r>
    <w:r w:rsidR="00353F89">
      <w:rPr>
        <w:b/>
        <w:bCs/>
        <w:color w:val="000000"/>
        <w:sz w:val="28"/>
        <w:szCs w:val="28"/>
      </w:rPr>
      <w:t>EVELOPER</w:t>
    </w:r>
  </w:p>
  <w:p w14:paraId="6C146E3B" w14:textId="5BD7E677" w:rsidR="00B91141" w:rsidRPr="00B91141" w:rsidRDefault="00B91141" w:rsidP="00E2546E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  <w:p w14:paraId="66D5AC11" w14:textId="77777777" w:rsidR="00B91141" w:rsidRDefault="00B91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F5A0B" w14:textId="77777777" w:rsidR="00927553" w:rsidRDefault="009275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0167F1A"/>
    <w:multiLevelType w:val="multilevel"/>
    <w:tmpl w:val="D410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5" w15:restartNumberingAfterBreak="0">
    <w:nsid w:val="03BD280B"/>
    <w:multiLevelType w:val="hybridMultilevel"/>
    <w:tmpl w:val="CCCC5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51296"/>
    <w:multiLevelType w:val="multilevel"/>
    <w:tmpl w:val="8836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581392"/>
    <w:multiLevelType w:val="hybridMultilevel"/>
    <w:tmpl w:val="67EADADA"/>
    <w:lvl w:ilvl="0" w:tplc="FFFFFFFF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5F6D24"/>
    <w:multiLevelType w:val="multilevel"/>
    <w:tmpl w:val="A9E4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162E19"/>
    <w:multiLevelType w:val="hybridMultilevel"/>
    <w:tmpl w:val="69EAC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244540"/>
    <w:multiLevelType w:val="hybridMultilevel"/>
    <w:tmpl w:val="C2B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23E96"/>
    <w:multiLevelType w:val="hybridMultilevel"/>
    <w:tmpl w:val="61184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E5B89"/>
    <w:multiLevelType w:val="hybridMultilevel"/>
    <w:tmpl w:val="DD187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F3D19"/>
    <w:multiLevelType w:val="multilevel"/>
    <w:tmpl w:val="2B62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FA075C"/>
    <w:multiLevelType w:val="multilevel"/>
    <w:tmpl w:val="2174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5D1312"/>
    <w:multiLevelType w:val="multilevel"/>
    <w:tmpl w:val="950A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4D51DB"/>
    <w:multiLevelType w:val="multilevel"/>
    <w:tmpl w:val="8CE2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CC53FC"/>
    <w:multiLevelType w:val="multilevel"/>
    <w:tmpl w:val="86F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C558B"/>
    <w:multiLevelType w:val="hybridMultilevel"/>
    <w:tmpl w:val="61B828B6"/>
    <w:lvl w:ilvl="0" w:tplc="FFFFFFFF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3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 w15:restartNumberingAfterBreak="0">
    <w:nsid w:val="6D616AA9"/>
    <w:multiLevelType w:val="multilevel"/>
    <w:tmpl w:val="38BA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774A6F"/>
    <w:multiLevelType w:val="multilevel"/>
    <w:tmpl w:val="9FEC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3A1836"/>
    <w:multiLevelType w:val="multilevel"/>
    <w:tmpl w:val="06C0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6F6CCC"/>
    <w:multiLevelType w:val="multilevel"/>
    <w:tmpl w:val="318A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3362456">
    <w:abstractNumId w:val="23"/>
  </w:num>
  <w:num w:numId="2" w16cid:durableId="215437654">
    <w:abstractNumId w:val="8"/>
  </w:num>
  <w:num w:numId="3" w16cid:durableId="911737060">
    <w:abstractNumId w:val="4"/>
  </w:num>
  <w:num w:numId="4" w16cid:durableId="1480002429">
    <w:abstractNumId w:val="20"/>
  </w:num>
  <w:num w:numId="5" w16cid:durableId="1260333708">
    <w:abstractNumId w:val="24"/>
  </w:num>
  <w:num w:numId="6" w16cid:durableId="560139201">
    <w:abstractNumId w:val="19"/>
  </w:num>
  <w:num w:numId="7" w16cid:durableId="2132287045">
    <w:abstractNumId w:val="21"/>
  </w:num>
  <w:num w:numId="8" w16cid:durableId="1996299883">
    <w:abstractNumId w:val="11"/>
  </w:num>
  <w:num w:numId="9" w16cid:durableId="1189561547">
    <w:abstractNumId w:val="18"/>
  </w:num>
  <w:num w:numId="10" w16cid:durableId="185602902">
    <w:abstractNumId w:val="26"/>
  </w:num>
  <w:num w:numId="11" w16cid:durableId="747772336">
    <w:abstractNumId w:val="28"/>
  </w:num>
  <w:num w:numId="12" w16cid:durableId="1203053406">
    <w:abstractNumId w:val="14"/>
  </w:num>
  <w:num w:numId="13" w16cid:durableId="773407345">
    <w:abstractNumId w:val="25"/>
  </w:num>
  <w:num w:numId="14" w16cid:durableId="1215695413">
    <w:abstractNumId w:val="16"/>
  </w:num>
  <w:num w:numId="15" w16cid:durableId="952176837">
    <w:abstractNumId w:val="15"/>
  </w:num>
  <w:num w:numId="16" w16cid:durableId="253587953">
    <w:abstractNumId w:val="3"/>
  </w:num>
  <w:num w:numId="17" w16cid:durableId="1361013199">
    <w:abstractNumId w:val="6"/>
  </w:num>
  <w:num w:numId="18" w16cid:durableId="77943511">
    <w:abstractNumId w:val="27"/>
  </w:num>
  <w:num w:numId="19" w16cid:durableId="1562982510">
    <w:abstractNumId w:val="17"/>
  </w:num>
  <w:num w:numId="20" w16cid:durableId="1430852088">
    <w:abstractNumId w:val="9"/>
  </w:num>
  <w:num w:numId="21" w16cid:durableId="1048532160">
    <w:abstractNumId w:val="5"/>
  </w:num>
  <w:num w:numId="22" w16cid:durableId="38554920">
    <w:abstractNumId w:val="22"/>
  </w:num>
  <w:num w:numId="23" w16cid:durableId="2075084468">
    <w:abstractNumId w:val="7"/>
  </w:num>
  <w:num w:numId="24" w16cid:durableId="1430078645">
    <w:abstractNumId w:val="10"/>
  </w:num>
  <w:num w:numId="25" w16cid:durableId="235481054">
    <w:abstractNumId w:val="13"/>
  </w:num>
  <w:num w:numId="26" w16cid:durableId="93593662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14B1"/>
    <w:rsid w:val="00003527"/>
    <w:rsid w:val="00003A4C"/>
    <w:rsid w:val="000041B7"/>
    <w:rsid w:val="000048E7"/>
    <w:rsid w:val="00005099"/>
    <w:rsid w:val="00014797"/>
    <w:rsid w:val="00016158"/>
    <w:rsid w:val="00023084"/>
    <w:rsid w:val="00024AD3"/>
    <w:rsid w:val="00025060"/>
    <w:rsid w:val="000266B6"/>
    <w:rsid w:val="00031FB6"/>
    <w:rsid w:val="0003210E"/>
    <w:rsid w:val="00032E77"/>
    <w:rsid w:val="00035049"/>
    <w:rsid w:val="000428A7"/>
    <w:rsid w:val="00042A2E"/>
    <w:rsid w:val="00043D73"/>
    <w:rsid w:val="0004524C"/>
    <w:rsid w:val="000456A7"/>
    <w:rsid w:val="000508E5"/>
    <w:rsid w:val="00052131"/>
    <w:rsid w:val="000528F8"/>
    <w:rsid w:val="00053F9C"/>
    <w:rsid w:val="00055A4B"/>
    <w:rsid w:val="00056D0D"/>
    <w:rsid w:val="00057B2F"/>
    <w:rsid w:val="000631A0"/>
    <w:rsid w:val="00072E5A"/>
    <w:rsid w:val="000941FA"/>
    <w:rsid w:val="000A02FC"/>
    <w:rsid w:val="000A39AD"/>
    <w:rsid w:val="000A3E64"/>
    <w:rsid w:val="000B11F4"/>
    <w:rsid w:val="000B7177"/>
    <w:rsid w:val="000C1070"/>
    <w:rsid w:val="000C6BE8"/>
    <w:rsid w:val="000D0C2D"/>
    <w:rsid w:val="000D0EBE"/>
    <w:rsid w:val="000D2A3E"/>
    <w:rsid w:val="000D43C0"/>
    <w:rsid w:val="000E0183"/>
    <w:rsid w:val="000E02C7"/>
    <w:rsid w:val="000F349C"/>
    <w:rsid w:val="000F40C0"/>
    <w:rsid w:val="000F6D71"/>
    <w:rsid w:val="000F74FB"/>
    <w:rsid w:val="000F7CBC"/>
    <w:rsid w:val="00101342"/>
    <w:rsid w:val="00102078"/>
    <w:rsid w:val="00106A35"/>
    <w:rsid w:val="00106B43"/>
    <w:rsid w:val="001104C9"/>
    <w:rsid w:val="00113DBE"/>
    <w:rsid w:val="00116F13"/>
    <w:rsid w:val="0012431E"/>
    <w:rsid w:val="00133D88"/>
    <w:rsid w:val="00134337"/>
    <w:rsid w:val="00135E21"/>
    <w:rsid w:val="00137930"/>
    <w:rsid w:val="00140085"/>
    <w:rsid w:val="0014326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65482"/>
    <w:rsid w:val="00170150"/>
    <w:rsid w:val="00170489"/>
    <w:rsid w:val="00177AC6"/>
    <w:rsid w:val="00180465"/>
    <w:rsid w:val="00182DB8"/>
    <w:rsid w:val="00192DAA"/>
    <w:rsid w:val="0019310F"/>
    <w:rsid w:val="00194A0C"/>
    <w:rsid w:val="001A4871"/>
    <w:rsid w:val="001A6DAF"/>
    <w:rsid w:val="001A6E57"/>
    <w:rsid w:val="001A7036"/>
    <w:rsid w:val="001B1383"/>
    <w:rsid w:val="001B18C3"/>
    <w:rsid w:val="001B5178"/>
    <w:rsid w:val="001B685F"/>
    <w:rsid w:val="001B7FF0"/>
    <w:rsid w:val="001D0523"/>
    <w:rsid w:val="001D30FC"/>
    <w:rsid w:val="001D3E38"/>
    <w:rsid w:val="001D6D11"/>
    <w:rsid w:val="001E376A"/>
    <w:rsid w:val="001E4236"/>
    <w:rsid w:val="001E4D6D"/>
    <w:rsid w:val="001E5641"/>
    <w:rsid w:val="001E5A1C"/>
    <w:rsid w:val="001E6D25"/>
    <w:rsid w:val="001F6E8D"/>
    <w:rsid w:val="001F7FA8"/>
    <w:rsid w:val="00202EB1"/>
    <w:rsid w:val="00204412"/>
    <w:rsid w:val="00215DA6"/>
    <w:rsid w:val="00216E98"/>
    <w:rsid w:val="00223EC6"/>
    <w:rsid w:val="0022459D"/>
    <w:rsid w:val="002279D8"/>
    <w:rsid w:val="0023550C"/>
    <w:rsid w:val="00236024"/>
    <w:rsid w:val="00237AC4"/>
    <w:rsid w:val="00240B94"/>
    <w:rsid w:val="00243D44"/>
    <w:rsid w:val="00244507"/>
    <w:rsid w:val="002462A4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7508"/>
    <w:rsid w:val="00280F17"/>
    <w:rsid w:val="002847AC"/>
    <w:rsid w:val="00284847"/>
    <w:rsid w:val="00285093"/>
    <w:rsid w:val="00297057"/>
    <w:rsid w:val="002A2A65"/>
    <w:rsid w:val="002A36E6"/>
    <w:rsid w:val="002B0E46"/>
    <w:rsid w:val="002B23B9"/>
    <w:rsid w:val="002B35F3"/>
    <w:rsid w:val="002B3930"/>
    <w:rsid w:val="002B4DFC"/>
    <w:rsid w:val="002B5099"/>
    <w:rsid w:val="002B5286"/>
    <w:rsid w:val="002B57E4"/>
    <w:rsid w:val="002B5D38"/>
    <w:rsid w:val="002B6877"/>
    <w:rsid w:val="002C045F"/>
    <w:rsid w:val="002C08CE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1203"/>
    <w:rsid w:val="002E410D"/>
    <w:rsid w:val="002E6351"/>
    <w:rsid w:val="002E74DB"/>
    <w:rsid w:val="002E76D0"/>
    <w:rsid w:val="002E7785"/>
    <w:rsid w:val="002F04BB"/>
    <w:rsid w:val="002F605B"/>
    <w:rsid w:val="002F6DB4"/>
    <w:rsid w:val="002F6FB8"/>
    <w:rsid w:val="0030160E"/>
    <w:rsid w:val="00306003"/>
    <w:rsid w:val="00312082"/>
    <w:rsid w:val="003215BD"/>
    <w:rsid w:val="00322281"/>
    <w:rsid w:val="003267A3"/>
    <w:rsid w:val="00327E63"/>
    <w:rsid w:val="00331316"/>
    <w:rsid w:val="00332519"/>
    <w:rsid w:val="00337582"/>
    <w:rsid w:val="003406AF"/>
    <w:rsid w:val="00346984"/>
    <w:rsid w:val="00353F89"/>
    <w:rsid w:val="003541CA"/>
    <w:rsid w:val="00354F8C"/>
    <w:rsid w:val="00356489"/>
    <w:rsid w:val="00362C6E"/>
    <w:rsid w:val="0036703E"/>
    <w:rsid w:val="00370202"/>
    <w:rsid w:val="00371D55"/>
    <w:rsid w:val="003758B2"/>
    <w:rsid w:val="00377899"/>
    <w:rsid w:val="003802F4"/>
    <w:rsid w:val="0038102F"/>
    <w:rsid w:val="00381965"/>
    <w:rsid w:val="003840C8"/>
    <w:rsid w:val="00390522"/>
    <w:rsid w:val="00390680"/>
    <w:rsid w:val="00392342"/>
    <w:rsid w:val="00393114"/>
    <w:rsid w:val="00393EDE"/>
    <w:rsid w:val="00395948"/>
    <w:rsid w:val="003A12EE"/>
    <w:rsid w:val="003A40E4"/>
    <w:rsid w:val="003A53DB"/>
    <w:rsid w:val="003A66E4"/>
    <w:rsid w:val="003C07C3"/>
    <w:rsid w:val="003C6636"/>
    <w:rsid w:val="003D4451"/>
    <w:rsid w:val="003D6EA5"/>
    <w:rsid w:val="003E4341"/>
    <w:rsid w:val="003E6B57"/>
    <w:rsid w:val="003F0DD4"/>
    <w:rsid w:val="003F3CC2"/>
    <w:rsid w:val="003F5F39"/>
    <w:rsid w:val="00401F57"/>
    <w:rsid w:val="004029B8"/>
    <w:rsid w:val="00402E7B"/>
    <w:rsid w:val="004034F1"/>
    <w:rsid w:val="00403B23"/>
    <w:rsid w:val="004115E4"/>
    <w:rsid w:val="00422115"/>
    <w:rsid w:val="00435EEE"/>
    <w:rsid w:val="00436C23"/>
    <w:rsid w:val="004426D0"/>
    <w:rsid w:val="004429CA"/>
    <w:rsid w:val="00443ABC"/>
    <w:rsid w:val="00443F13"/>
    <w:rsid w:val="004463E8"/>
    <w:rsid w:val="00447973"/>
    <w:rsid w:val="004504C4"/>
    <w:rsid w:val="00461501"/>
    <w:rsid w:val="00462DA7"/>
    <w:rsid w:val="0046377E"/>
    <w:rsid w:val="004669A1"/>
    <w:rsid w:val="00471D95"/>
    <w:rsid w:val="00471E3A"/>
    <w:rsid w:val="00471FCB"/>
    <w:rsid w:val="0047308F"/>
    <w:rsid w:val="004748E1"/>
    <w:rsid w:val="004848D9"/>
    <w:rsid w:val="0048507E"/>
    <w:rsid w:val="00485CAF"/>
    <w:rsid w:val="00486B6A"/>
    <w:rsid w:val="0048719B"/>
    <w:rsid w:val="004906FA"/>
    <w:rsid w:val="004A0E73"/>
    <w:rsid w:val="004A6BA4"/>
    <w:rsid w:val="004A7324"/>
    <w:rsid w:val="004B152E"/>
    <w:rsid w:val="004B1ADE"/>
    <w:rsid w:val="004B77EB"/>
    <w:rsid w:val="004B77FD"/>
    <w:rsid w:val="004C07FB"/>
    <w:rsid w:val="004C17C5"/>
    <w:rsid w:val="004C1AA6"/>
    <w:rsid w:val="004C388D"/>
    <w:rsid w:val="004C3EEB"/>
    <w:rsid w:val="004C5AB5"/>
    <w:rsid w:val="004C6FBF"/>
    <w:rsid w:val="004D2E91"/>
    <w:rsid w:val="004D3037"/>
    <w:rsid w:val="004D35A1"/>
    <w:rsid w:val="004D3EAD"/>
    <w:rsid w:val="004E188C"/>
    <w:rsid w:val="004E54E8"/>
    <w:rsid w:val="004E594A"/>
    <w:rsid w:val="004E7EA2"/>
    <w:rsid w:val="004F03E8"/>
    <w:rsid w:val="004F574F"/>
    <w:rsid w:val="004F58DB"/>
    <w:rsid w:val="00501C71"/>
    <w:rsid w:val="00501F3F"/>
    <w:rsid w:val="005038F0"/>
    <w:rsid w:val="005106ED"/>
    <w:rsid w:val="0051104D"/>
    <w:rsid w:val="00516AFA"/>
    <w:rsid w:val="00517089"/>
    <w:rsid w:val="00524649"/>
    <w:rsid w:val="00525126"/>
    <w:rsid w:val="00530FA1"/>
    <w:rsid w:val="00532E85"/>
    <w:rsid w:val="00533A05"/>
    <w:rsid w:val="0053565D"/>
    <w:rsid w:val="005417B6"/>
    <w:rsid w:val="00544121"/>
    <w:rsid w:val="005446D0"/>
    <w:rsid w:val="00547191"/>
    <w:rsid w:val="005504B3"/>
    <w:rsid w:val="005521D8"/>
    <w:rsid w:val="0055367D"/>
    <w:rsid w:val="0056018D"/>
    <w:rsid w:val="00560547"/>
    <w:rsid w:val="0056360E"/>
    <w:rsid w:val="005639C7"/>
    <w:rsid w:val="005649B0"/>
    <w:rsid w:val="00565404"/>
    <w:rsid w:val="00567EFA"/>
    <w:rsid w:val="00573933"/>
    <w:rsid w:val="00575518"/>
    <w:rsid w:val="005810C7"/>
    <w:rsid w:val="0058389E"/>
    <w:rsid w:val="00585777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B302E"/>
    <w:rsid w:val="005B3BB8"/>
    <w:rsid w:val="005B4574"/>
    <w:rsid w:val="005C0FB0"/>
    <w:rsid w:val="005C10D4"/>
    <w:rsid w:val="005C5092"/>
    <w:rsid w:val="005C726F"/>
    <w:rsid w:val="005D092E"/>
    <w:rsid w:val="005D60B7"/>
    <w:rsid w:val="005D64BD"/>
    <w:rsid w:val="005E037D"/>
    <w:rsid w:val="005E5B2D"/>
    <w:rsid w:val="005E6816"/>
    <w:rsid w:val="005E6C44"/>
    <w:rsid w:val="005F09CE"/>
    <w:rsid w:val="005F19AD"/>
    <w:rsid w:val="005F2EE9"/>
    <w:rsid w:val="005F547B"/>
    <w:rsid w:val="005F70A8"/>
    <w:rsid w:val="006046B1"/>
    <w:rsid w:val="00606C2B"/>
    <w:rsid w:val="00612149"/>
    <w:rsid w:val="00613A5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3DE2"/>
    <w:rsid w:val="006459F0"/>
    <w:rsid w:val="00647EB2"/>
    <w:rsid w:val="006527F3"/>
    <w:rsid w:val="00653921"/>
    <w:rsid w:val="006541E2"/>
    <w:rsid w:val="0065471F"/>
    <w:rsid w:val="0065503F"/>
    <w:rsid w:val="00670CE4"/>
    <w:rsid w:val="00671BE1"/>
    <w:rsid w:val="00676FA3"/>
    <w:rsid w:val="00680803"/>
    <w:rsid w:val="00684E4F"/>
    <w:rsid w:val="0068594B"/>
    <w:rsid w:val="00685AF8"/>
    <w:rsid w:val="006871FE"/>
    <w:rsid w:val="006967AB"/>
    <w:rsid w:val="006A0A77"/>
    <w:rsid w:val="006A40F0"/>
    <w:rsid w:val="006A5156"/>
    <w:rsid w:val="006A6BBD"/>
    <w:rsid w:val="006A733F"/>
    <w:rsid w:val="006C01AA"/>
    <w:rsid w:val="006C04F4"/>
    <w:rsid w:val="006D0134"/>
    <w:rsid w:val="006D1B67"/>
    <w:rsid w:val="006D2D97"/>
    <w:rsid w:val="006D2E93"/>
    <w:rsid w:val="006D3694"/>
    <w:rsid w:val="006D4140"/>
    <w:rsid w:val="006E00E1"/>
    <w:rsid w:val="006E44B2"/>
    <w:rsid w:val="006E5AF9"/>
    <w:rsid w:val="006F07C1"/>
    <w:rsid w:val="006F1D4E"/>
    <w:rsid w:val="006F2268"/>
    <w:rsid w:val="006F7536"/>
    <w:rsid w:val="007075E6"/>
    <w:rsid w:val="0070766B"/>
    <w:rsid w:val="00710804"/>
    <w:rsid w:val="00712613"/>
    <w:rsid w:val="00717D8D"/>
    <w:rsid w:val="00724D14"/>
    <w:rsid w:val="00726527"/>
    <w:rsid w:val="007275AF"/>
    <w:rsid w:val="00727E2B"/>
    <w:rsid w:val="007341E2"/>
    <w:rsid w:val="00742AAF"/>
    <w:rsid w:val="00747933"/>
    <w:rsid w:val="00750B66"/>
    <w:rsid w:val="007510F2"/>
    <w:rsid w:val="00751EB1"/>
    <w:rsid w:val="00756BAD"/>
    <w:rsid w:val="00757BF4"/>
    <w:rsid w:val="0076010E"/>
    <w:rsid w:val="007625AA"/>
    <w:rsid w:val="007625C5"/>
    <w:rsid w:val="0076357F"/>
    <w:rsid w:val="00763DB8"/>
    <w:rsid w:val="00764457"/>
    <w:rsid w:val="00765BDE"/>
    <w:rsid w:val="007667C6"/>
    <w:rsid w:val="007754B2"/>
    <w:rsid w:val="00780931"/>
    <w:rsid w:val="00784710"/>
    <w:rsid w:val="0078679B"/>
    <w:rsid w:val="00790816"/>
    <w:rsid w:val="00793BE8"/>
    <w:rsid w:val="007955E4"/>
    <w:rsid w:val="00797403"/>
    <w:rsid w:val="007A0348"/>
    <w:rsid w:val="007A16F2"/>
    <w:rsid w:val="007A4F68"/>
    <w:rsid w:val="007A58C6"/>
    <w:rsid w:val="007A733A"/>
    <w:rsid w:val="007A7C37"/>
    <w:rsid w:val="007B46B4"/>
    <w:rsid w:val="007B5010"/>
    <w:rsid w:val="007B6BCB"/>
    <w:rsid w:val="007C07FF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6544"/>
    <w:rsid w:val="007E668B"/>
    <w:rsid w:val="007E66E7"/>
    <w:rsid w:val="007F04E4"/>
    <w:rsid w:val="007F23E6"/>
    <w:rsid w:val="007F2504"/>
    <w:rsid w:val="007F34FD"/>
    <w:rsid w:val="007F7031"/>
    <w:rsid w:val="00804F36"/>
    <w:rsid w:val="0080503E"/>
    <w:rsid w:val="00807EAF"/>
    <w:rsid w:val="008137A1"/>
    <w:rsid w:val="00816454"/>
    <w:rsid w:val="00822C56"/>
    <w:rsid w:val="00823864"/>
    <w:rsid w:val="00825C17"/>
    <w:rsid w:val="008278FE"/>
    <w:rsid w:val="00835C10"/>
    <w:rsid w:val="008365C2"/>
    <w:rsid w:val="00837127"/>
    <w:rsid w:val="00837A4B"/>
    <w:rsid w:val="00842496"/>
    <w:rsid w:val="0084374C"/>
    <w:rsid w:val="008448DD"/>
    <w:rsid w:val="00851A1C"/>
    <w:rsid w:val="0085227B"/>
    <w:rsid w:val="00852572"/>
    <w:rsid w:val="0085745E"/>
    <w:rsid w:val="008616AB"/>
    <w:rsid w:val="00863EE8"/>
    <w:rsid w:val="00865624"/>
    <w:rsid w:val="008701ED"/>
    <w:rsid w:val="00871FF2"/>
    <w:rsid w:val="008748CF"/>
    <w:rsid w:val="00874E4D"/>
    <w:rsid w:val="00876711"/>
    <w:rsid w:val="0088389E"/>
    <w:rsid w:val="008906F0"/>
    <w:rsid w:val="008919EA"/>
    <w:rsid w:val="00895BCD"/>
    <w:rsid w:val="00896B08"/>
    <w:rsid w:val="008A07EF"/>
    <w:rsid w:val="008A1A2D"/>
    <w:rsid w:val="008A2A33"/>
    <w:rsid w:val="008A52F8"/>
    <w:rsid w:val="008A6100"/>
    <w:rsid w:val="008B3106"/>
    <w:rsid w:val="008B49EE"/>
    <w:rsid w:val="008B5886"/>
    <w:rsid w:val="008C3DC1"/>
    <w:rsid w:val="008C5F04"/>
    <w:rsid w:val="008D5D39"/>
    <w:rsid w:val="008D6BA6"/>
    <w:rsid w:val="008E0F5A"/>
    <w:rsid w:val="008E1551"/>
    <w:rsid w:val="008E18B9"/>
    <w:rsid w:val="008E4D5D"/>
    <w:rsid w:val="008F714B"/>
    <w:rsid w:val="008F7D28"/>
    <w:rsid w:val="009004B8"/>
    <w:rsid w:val="009071BC"/>
    <w:rsid w:val="009118A1"/>
    <w:rsid w:val="0091420D"/>
    <w:rsid w:val="0091472A"/>
    <w:rsid w:val="00914E53"/>
    <w:rsid w:val="00916B40"/>
    <w:rsid w:val="009170EE"/>
    <w:rsid w:val="00925C9E"/>
    <w:rsid w:val="00927553"/>
    <w:rsid w:val="009407B9"/>
    <w:rsid w:val="00943777"/>
    <w:rsid w:val="009437D2"/>
    <w:rsid w:val="009466AA"/>
    <w:rsid w:val="00952B1A"/>
    <w:rsid w:val="009536DD"/>
    <w:rsid w:val="009537C5"/>
    <w:rsid w:val="00953AE4"/>
    <w:rsid w:val="00954C44"/>
    <w:rsid w:val="0096177A"/>
    <w:rsid w:val="00964063"/>
    <w:rsid w:val="009651BF"/>
    <w:rsid w:val="00973168"/>
    <w:rsid w:val="00974D12"/>
    <w:rsid w:val="0097668F"/>
    <w:rsid w:val="00976943"/>
    <w:rsid w:val="00983E09"/>
    <w:rsid w:val="009851DA"/>
    <w:rsid w:val="00991E04"/>
    <w:rsid w:val="00995554"/>
    <w:rsid w:val="00995748"/>
    <w:rsid w:val="009963A2"/>
    <w:rsid w:val="00997470"/>
    <w:rsid w:val="00997B89"/>
    <w:rsid w:val="00997D3E"/>
    <w:rsid w:val="009A0C7D"/>
    <w:rsid w:val="009A19C9"/>
    <w:rsid w:val="009A26EF"/>
    <w:rsid w:val="009A655A"/>
    <w:rsid w:val="009A781E"/>
    <w:rsid w:val="009B05F3"/>
    <w:rsid w:val="009B1F2D"/>
    <w:rsid w:val="009B414D"/>
    <w:rsid w:val="009B43E3"/>
    <w:rsid w:val="009C2461"/>
    <w:rsid w:val="009D6DD0"/>
    <w:rsid w:val="009E1C96"/>
    <w:rsid w:val="009E699A"/>
    <w:rsid w:val="009F158A"/>
    <w:rsid w:val="009F3BF0"/>
    <w:rsid w:val="009F6EB3"/>
    <w:rsid w:val="009F7C0F"/>
    <w:rsid w:val="00A015DC"/>
    <w:rsid w:val="00A06BDA"/>
    <w:rsid w:val="00A06D5E"/>
    <w:rsid w:val="00A07207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4CA5"/>
    <w:rsid w:val="00A4597C"/>
    <w:rsid w:val="00A4617F"/>
    <w:rsid w:val="00A46ECA"/>
    <w:rsid w:val="00A47C91"/>
    <w:rsid w:val="00A505D0"/>
    <w:rsid w:val="00A51EA1"/>
    <w:rsid w:val="00A535FA"/>
    <w:rsid w:val="00A53FED"/>
    <w:rsid w:val="00A5658B"/>
    <w:rsid w:val="00A6004C"/>
    <w:rsid w:val="00A61AD6"/>
    <w:rsid w:val="00A61D02"/>
    <w:rsid w:val="00A67BEC"/>
    <w:rsid w:val="00A71598"/>
    <w:rsid w:val="00A71917"/>
    <w:rsid w:val="00A72ACA"/>
    <w:rsid w:val="00A77483"/>
    <w:rsid w:val="00A85D46"/>
    <w:rsid w:val="00A915B0"/>
    <w:rsid w:val="00A9386F"/>
    <w:rsid w:val="00A97A45"/>
    <w:rsid w:val="00AA61EC"/>
    <w:rsid w:val="00AA66F0"/>
    <w:rsid w:val="00AA704F"/>
    <w:rsid w:val="00AB38CE"/>
    <w:rsid w:val="00AB39DD"/>
    <w:rsid w:val="00AD3DAE"/>
    <w:rsid w:val="00AD5010"/>
    <w:rsid w:val="00AD734A"/>
    <w:rsid w:val="00AD7F19"/>
    <w:rsid w:val="00AE2064"/>
    <w:rsid w:val="00AF03FF"/>
    <w:rsid w:val="00AF0579"/>
    <w:rsid w:val="00AF427A"/>
    <w:rsid w:val="00AF7060"/>
    <w:rsid w:val="00AF73D9"/>
    <w:rsid w:val="00B02CE3"/>
    <w:rsid w:val="00B07247"/>
    <w:rsid w:val="00B100FC"/>
    <w:rsid w:val="00B111A8"/>
    <w:rsid w:val="00B255CE"/>
    <w:rsid w:val="00B2572E"/>
    <w:rsid w:val="00B2697E"/>
    <w:rsid w:val="00B27531"/>
    <w:rsid w:val="00B326EF"/>
    <w:rsid w:val="00B332BC"/>
    <w:rsid w:val="00B36241"/>
    <w:rsid w:val="00B44B06"/>
    <w:rsid w:val="00B47215"/>
    <w:rsid w:val="00B47F52"/>
    <w:rsid w:val="00B50412"/>
    <w:rsid w:val="00B50616"/>
    <w:rsid w:val="00B50652"/>
    <w:rsid w:val="00B513D7"/>
    <w:rsid w:val="00B51E5C"/>
    <w:rsid w:val="00B55C9A"/>
    <w:rsid w:val="00B561F8"/>
    <w:rsid w:val="00B61AF5"/>
    <w:rsid w:val="00B62C3F"/>
    <w:rsid w:val="00B665DF"/>
    <w:rsid w:val="00B66D73"/>
    <w:rsid w:val="00B70720"/>
    <w:rsid w:val="00B75EAE"/>
    <w:rsid w:val="00B77221"/>
    <w:rsid w:val="00B839D0"/>
    <w:rsid w:val="00B86EC8"/>
    <w:rsid w:val="00B91141"/>
    <w:rsid w:val="00B93572"/>
    <w:rsid w:val="00B938F1"/>
    <w:rsid w:val="00B939A1"/>
    <w:rsid w:val="00B942CB"/>
    <w:rsid w:val="00B97461"/>
    <w:rsid w:val="00B9777B"/>
    <w:rsid w:val="00BA51D2"/>
    <w:rsid w:val="00BA5B0C"/>
    <w:rsid w:val="00BB2915"/>
    <w:rsid w:val="00BB6B19"/>
    <w:rsid w:val="00BC1134"/>
    <w:rsid w:val="00BD4284"/>
    <w:rsid w:val="00BD4EC9"/>
    <w:rsid w:val="00BD57B5"/>
    <w:rsid w:val="00BD6F38"/>
    <w:rsid w:val="00BE2006"/>
    <w:rsid w:val="00BE5272"/>
    <w:rsid w:val="00BF0778"/>
    <w:rsid w:val="00BF54B9"/>
    <w:rsid w:val="00BF6CAF"/>
    <w:rsid w:val="00C07D63"/>
    <w:rsid w:val="00C12B40"/>
    <w:rsid w:val="00C13BDF"/>
    <w:rsid w:val="00C157D8"/>
    <w:rsid w:val="00C22DD6"/>
    <w:rsid w:val="00C23961"/>
    <w:rsid w:val="00C23ACB"/>
    <w:rsid w:val="00C244ED"/>
    <w:rsid w:val="00C24DBA"/>
    <w:rsid w:val="00C27142"/>
    <w:rsid w:val="00C27C38"/>
    <w:rsid w:val="00C31663"/>
    <w:rsid w:val="00C33E66"/>
    <w:rsid w:val="00C34693"/>
    <w:rsid w:val="00C35DFC"/>
    <w:rsid w:val="00C36C9B"/>
    <w:rsid w:val="00C3712E"/>
    <w:rsid w:val="00C3766F"/>
    <w:rsid w:val="00C4127F"/>
    <w:rsid w:val="00C43DF4"/>
    <w:rsid w:val="00C50D15"/>
    <w:rsid w:val="00C50D4D"/>
    <w:rsid w:val="00C52441"/>
    <w:rsid w:val="00C52F5E"/>
    <w:rsid w:val="00C536B4"/>
    <w:rsid w:val="00C570BC"/>
    <w:rsid w:val="00C60CF0"/>
    <w:rsid w:val="00C624D2"/>
    <w:rsid w:val="00C64F16"/>
    <w:rsid w:val="00C676FF"/>
    <w:rsid w:val="00C700C3"/>
    <w:rsid w:val="00C723E7"/>
    <w:rsid w:val="00C76420"/>
    <w:rsid w:val="00C80AF9"/>
    <w:rsid w:val="00C82E52"/>
    <w:rsid w:val="00C875A5"/>
    <w:rsid w:val="00C97D19"/>
    <w:rsid w:val="00CA140C"/>
    <w:rsid w:val="00CA5158"/>
    <w:rsid w:val="00CA5ABC"/>
    <w:rsid w:val="00CA7E81"/>
    <w:rsid w:val="00CB1F0D"/>
    <w:rsid w:val="00CB4F19"/>
    <w:rsid w:val="00CB5931"/>
    <w:rsid w:val="00CB6202"/>
    <w:rsid w:val="00CB742C"/>
    <w:rsid w:val="00CD1CCA"/>
    <w:rsid w:val="00CD1DE2"/>
    <w:rsid w:val="00CD46F8"/>
    <w:rsid w:val="00CD64C5"/>
    <w:rsid w:val="00CD7C0E"/>
    <w:rsid w:val="00CE14BE"/>
    <w:rsid w:val="00CF7E54"/>
    <w:rsid w:val="00D01562"/>
    <w:rsid w:val="00D024DC"/>
    <w:rsid w:val="00D02668"/>
    <w:rsid w:val="00D04165"/>
    <w:rsid w:val="00D07D77"/>
    <w:rsid w:val="00D07F48"/>
    <w:rsid w:val="00D10CD8"/>
    <w:rsid w:val="00D12A49"/>
    <w:rsid w:val="00D12DDC"/>
    <w:rsid w:val="00D147DC"/>
    <w:rsid w:val="00D15193"/>
    <w:rsid w:val="00D16A2D"/>
    <w:rsid w:val="00D20018"/>
    <w:rsid w:val="00D2211B"/>
    <w:rsid w:val="00D22B6E"/>
    <w:rsid w:val="00D23461"/>
    <w:rsid w:val="00D24DC9"/>
    <w:rsid w:val="00D25A72"/>
    <w:rsid w:val="00D27480"/>
    <w:rsid w:val="00D30196"/>
    <w:rsid w:val="00D43241"/>
    <w:rsid w:val="00D55B9B"/>
    <w:rsid w:val="00D57AE9"/>
    <w:rsid w:val="00D57BE1"/>
    <w:rsid w:val="00D57C16"/>
    <w:rsid w:val="00D62C5A"/>
    <w:rsid w:val="00D63499"/>
    <w:rsid w:val="00D635A2"/>
    <w:rsid w:val="00D64171"/>
    <w:rsid w:val="00D70B40"/>
    <w:rsid w:val="00D71802"/>
    <w:rsid w:val="00D76550"/>
    <w:rsid w:val="00D772B6"/>
    <w:rsid w:val="00D8022A"/>
    <w:rsid w:val="00D815E2"/>
    <w:rsid w:val="00D85802"/>
    <w:rsid w:val="00D92596"/>
    <w:rsid w:val="00D93306"/>
    <w:rsid w:val="00D9486F"/>
    <w:rsid w:val="00D9504E"/>
    <w:rsid w:val="00D9670A"/>
    <w:rsid w:val="00DA2478"/>
    <w:rsid w:val="00DB008B"/>
    <w:rsid w:val="00DB4665"/>
    <w:rsid w:val="00DB6B49"/>
    <w:rsid w:val="00DC16F7"/>
    <w:rsid w:val="00DC3D91"/>
    <w:rsid w:val="00DC3F34"/>
    <w:rsid w:val="00DC53BE"/>
    <w:rsid w:val="00DD0247"/>
    <w:rsid w:val="00DD18DD"/>
    <w:rsid w:val="00DD1BA4"/>
    <w:rsid w:val="00DD22C7"/>
    <w:rsid w:val="00DD43D5"/>
    <w:rsid w:val="00DD4E2A"/>
    <w:rsid w:val="00DD4F93"/>
    <w:rsid w:val="00DD524C"/>
    <w:rsid w:val="00DD570C"/>
    <w:rsid w:val="00DD7E3E"/>
    <w:rsid w:val="00DE1ADD"/>
    <w:rsid w:val="00DE3760"/>
    <w:rsid w:val="00DE54A3"/>
    <w:rsid w:val="00DF1C73"/>
    <w:rsid w:val="00DF3B94"/>
    <w:rsid w:val="00E01552"/>
    <w:rsid w:val="00E04344"/>
    <w:rsid w:val="00E1027E"/>
    <w:rsid w:val="00E15005"/>
    <w:rsid w:val="00E161A3"/>
    <w:rsid w:val="00E206FD"/>
    <w:rsid w:val="00E21BA0"/>
    <w:rsid w:val="00E21E81"/>
    <w:rsid w:val="00E2546E"/>
    <w:rsid w:val="00E33759"/>
    <w:rsid w:val="00E363B9"/>
    <w:rsid w:val="00E37EB2"/>
    <w:rsid w:val="00E40CDB"/>
    <w:rsid w:val="00E40FC2"/>
    <w:rsid w:val="00E43FC9"/>
    <w:rsid w:val="00E46B18"/>
    <w:rsid w:val="00E47D7A"/>
    <w:rsid w:val="00E5099E"/>
    <w:rsid w:val="00E53DA7"/>
    <w:rsid w:val="00E5507D"/>
    <w:rsid w:val="00E5513C"/>
    <w:rsid w:val="00E55CE6"/>
    <w:rsid w:val="00E601B5"/>
    <w:rsid w:val="00E60C44"/>
    <w:rsid w:val="00E6186E"/>
    <w:rsid w:val="00E65E07"/>
    <w:rsid w:val="00E67A74"/>
    <w:rsid w:val="00E7053E"/>
    <w:rsid w:val="00E72C00"/>
    <w:rsid w:val="00E748AF"/>
    <w:rsid w:val="00E75DB7"/>
    <w:rsid w:val="00E832BF"/>
    <w:rsid w:val="00E867CA"/>
    <w:rsid w:val="00E90C6A"/>
    <w:rsid w:val="00E90E53"/>
    <w:rsid w:val="00E91D84"/>
    <w:rsid w:val="00E92CA3"/>
    <w:rsid w:val="00E9402B"/>
    <w:rsid w:val="00E95DF3"/>
    <w:rsid w:val="00E97634"/>
    <w:rsid w:val="00EA0F5D"/>
    <w:rsid w:val="00EA6A36"/>
    <w:rsid w:val="00EC0416"/>
    <w:rsid w:val="00EC0992"/>
    <w:rsid w:val="00EC2C2D"/>
    <w:rsid w:val="00EC4D03"/>
    <w:rsid w:val="00EC5D04"/>
    <w:rsid w:val="00ED0B8C"/>
    <w:rsid w:val="00ED69DE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A1A"/>
    <w:rsid w:val="00EF2C3F"/>
    <w:rsid w:val="00EF445A"/>
    <w:rsid w:val="00EF6038"/>
    <w:rsid w:val="00EF7F47"/>
    <w:rsid w:val="00F01BD9"/>
    <w:rsid w:val="00F02F36"/>
    <w:rsid w:val="00F052F8"/>
    <w:rsid w:val="00F06A7F"/>
    <w:rsid w:val="00F11B69"/>
    <w:rsid w:val="00F11DEE"/>
    <w:rsid w:val="00F1439D"/>
    <w:rsid w:val="00F144D9"/>
    <w:rsid w:val="00F147E8"/>
    <w:rsid w:val="00F14CEE"/>
    <w:rsid w:val="00F15112"/>
    <w:rsid w:val="00F15172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4055C"/>
    <w:rsid w:val="00F4382D"/>
    <w:rsid w:val="00F442F1"/>
    <w:rsid w:val="00F5050A"/>
    <w:rsid w:val="00F61BE3"/>
    <w:rsid w:val="00F72D23"/>
    <w:rsid w:val="00F74432"/>
    <w:rsid w:val="00F822ED"/>
    <w:rsid w:val="00F85F19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3513"/>
    <w:rsid w:val="00FC3EEC"/>
    <w:rsid w:val="00FC3EED"/>
    <w:rsid w:val="00FC6166"/>
    <w:rsid w:val="00FD1BCB"/>
    <w:rsid w:val="00FD5EB9"/>
    <w:rsid w:val="00FD6CB3"/>
    <w:rsid w:val="00FD720F"/>
    <w:rsid w:val="00FD7D71"/>
    <w:rsid w:val="00FE3126"/>
    <w:rsid w:val="00FE3207"/>
    <w:rsid w:val="00FE4641"/>
    <w:rsid w:val="00FE4D64"/>
    <w:rsid w:val="00FE7E92"/>
    <w:rsid w:val="00FF019B"/>
    <w:rsid w:val="00FF14EF"/>
    <w:rsid w:val="00FF2F8C"/>
    <w:rsid w:val="00FF481E"/>
    <w:rsid w:val="00FF4F8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046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7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2A6F1-1E4E-4060-8762-203BDFC4116F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DD704F7-986F-4D4A-BA84-C11FCA99C6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1C3F8C-6951-436E-A017-D9A9AAEF97A6}"/>
</file>

<file path=customXml/itemProps4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2663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Aditya Prasad Sahu</cp:lastModifiedBy>
  <cp:revision>2</cp:revision>
  <cp:lastPrinted>2020-04-30T17:48:00Z</cp:lastPrinted>
  <dcterms:created xsi:type="dcterms:W3CDTF">2025-05-07T12:37:00Z</dcterms:created>
  <dcterms:modified xsi:type="dcterms:W3CDTF">2025-05-07T12:37:00Z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18700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