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17A" w14:textId="5812187E" w:rsidR="00516AFA" w:rsidRPr="00C13BDF" w:rsidRDefault="00D62C5A" w:rsidP="00EA6A36">
      <w:pPr>
        <w:tabs>
          <w:tab w:val="left" w:pos="8640"/>
        </w:tabs>
        <w:rPr>
          <w:color w:val="424242"/>
          <w:sz w:val="23"/>
          <w:szCs w:val="23"/>
          <w:shd w:val="clear" w:color="auto" w:fill="FFFFFF"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SUMMARY</w:t>
      </w:r>
    </w:p>
    <w:p w14:paraId="62266467" w14:textId="77777777" w:rsidR="00A40743" w:rsidRPr="00A40743" w:rsidRDefault="00A40743" w:rsidP="00A40743">
      <w:pPr>
        <w:tabs>
          <w:tab w:val="left" w:pos="480"/>
        </w:tabs>
        <w:ind w:left="284"/>
        <w:jc w:val="both"/>
        <w:rPr>
          <w:b/>
          <w:sz w:val="22"/>
          <w:szCs w:val="22"/>
        </w:rPr>
      </w:pPr>
    </w:p>
    <w:p w14:paraId="7D98FF7D" w14:textId="4D0A483D" w:rsidR="00EE7E33" w:rsidRPr="00D16492" w:rsidRDefault="00C44D64" w:rsidP="00D16492">
      <w:pPr>
        <w:pStyle w:val="ListParagraph"/>
        <w:numPr>
          <w:ilvl w:val="0"/>
          <w:numId w:val="11"/>
        </w:numPr>
        <w:ind w:left="284" w:hanging="284"/>
        <w:jc w:val="both"/>
      </w:pPr>
      <w:r>
        <w:t xml:space="preserve">Results-driven salesforce </w:t>
      </w:r>
      <w:r w:rsidR="004162D9">
        <w:t>professional with</w:t>
      </w:r>
      <w:r>
        <w:t xml:space="preserve"> over 6+ years of experience on </w:t>
      </w:r>
      <w:r w:rsidR="00E237B9">
        <w:t xml:space="preserve">the </w:t>
      </w:r>
      <w:r>
        <w:t>salesforce platform</w:t>
      </w:r>
      <w:r w:rsidR="00117BE3">
        <w:t>, specializing in sales cloud, service cloud and experience cloud.</w:t>
      </w:r>
    </w:p>
    <w:p w14:paraId="4ABDB7A3" w14:textId="003CCFB7" w:rsidR="001716D2" w:rsidRDefault="001716D2" w:rsidP="00D16492">
      <w:pPr>
        <w:pStyle w:val="ListParagraph"/>
        <w:numPr>
          <w:ilvl w:val="0"/>
          <w:numId w:val="11"/>
        </w:numPr>
        <w:ind w:left="284" w:hanging="284"/>
        <w:jc w:val="both"/>
      </w:pPr>
      <w:r>
        <w:t>Highly skilled salesforce professional with</w:t>
      </w:r>
      <w:r w:rsidR="006C5655">
        <w:t xml:space="preserve"> </w:t>
      </w:r>
      <w:r>
        <w:t>extensive experience in data loading and data migration.</w:t>
      </w:r>
    </w:p>
    <w:p w14:paraId="0E4BF0C1" w14:textId="2AE7543E" w:rsidR="001716D2" w:rsidRDefault="001716D2" w:rsidP="00D16492">
      <w:pPr>
        <w:pStyle w:val="ListParagraph"/>
        <w:numPr>
          <w:ilvl w:val="0"/>
          <w:numId w:val="11"/>
        </w:numPr>
        <w:ind w:left="284" w:hanging="284"/>
        <w:jc w:val="both"/>
      </w:pPr>
      <w:r>
        <w:t>Proficient in utilizing tools like data loader, workbench, and third party ETL tools for seamless data management across salesforce platforms.</w:t>
      </w:r>
    </w:p>
    <w:p w14:paraId="608A44CD" w14:textId="41B82010" w:rsidR="001716D2" w:rsidRDefault="001716D2" w:rsidP="00D16492">
      <w:pPr>
        <w:pStyle w:val="ListParagraph"/>
        <w:numPr>
          <w:ilvl w:val="0"/>
          <w:numId w:val="11"/>
        </w:numPr>
        <w:ind w:left="284" w:hanging="284"/>
        <w:jc w:val="both"/>
      </w:pPr>
      <w:r>
        <w:t xml:space="preserve">Demonstrated expertise in planning and executing </w:t>
      </w:r>
      <w:r w:rsidR="006C5655">
        <w:t>complex data migration projects, ensuring data integrity, accuracy and compliance throughout the process.</w:t>
      </w:r>
    </w:p>
    <w:p w14:paraId="1B2CA780" w14:textId="7068804D" w:rsidR="006C5655" w:rsidRPr="00961696" w:rsidRDefault="006C5655" w:rsidP="00D16492">
      <w:pPr>
        <w:pStyle w:val="ListParagraph"/>
        <w:numPr>
          <w:ilvl w:val="0"/>
          <w:numId w:val="11"/>
        </w:numPr>
        <w:ind w:left="284" w:hanging="284"/>
        <w:jc w:val="both"/>
      </w:pPr>
      <w:r>
        <w:t>Strong understanding of salesforce security models, including profiles, roles, sharing rules, and field level security to implement robust data protection strategies.</w:t>
      </w:r>
    </w:p>
    <w:p w14:paraId="732BFD9C" w14:textId="699EEA7F" w:rsidR="00961696" w:rsidRPr="00961696" w:rsidRDefault="00961696" w:rsidP="00D16492">
      <w:pPr>
        <w:pStyle w:val="ListParagraph"/>
        <w:numPr>
          <w:ilvl w:val="0"/>
          <w:numId w:val="11"/>
        </w:numPr>
        <w:ind w:left="284" w:hanging="284"/>
        <w:jc w:val="both"/>
      </w:pPr>
      <w:r w:rsidRPr="00961696">
        <w:t>Experience</w:t>
      </w:r>
      <w:r w:rsidR="00200266">
        <w:t>d in developing and customizing the servicemax application on the salesforce platform.</w:t>
      </w:r>
    </w:p>
    <w:p w14:paraId="79AD3318" w14:textId="77777777" w:rsidR="00961696" w:rsidRPr="00961696" w:rsidRDefault="00961696" w:rsidP="00D16492">
      <w:pPr>
        <w:pStyle w:val="ListParagraph"/>
        <w:numPr>
          <w:ilvl w:val="0"/>
          <w:numId w:val="11"/>
        </w:numPr>
        <w:ind w:left="284" w:hanging="284"/>
        <w:jc w:val="both"/>
      </w:pPr>
      <w:r w:rsidRPr="00961696">
        <w:t>Extensive knowledge of salesforce.com implementation cycle in sales and service modules.</w:t>
      </w:r>
    </w:p>
    <w:p w14:paraId="61B825F3" w14:textId="32B2C5AE" w:rsidR="00200266" w:rsidRPr="00961696" w:rsidRDefault="00961696" w:rsidP="00D16492">
      <w:pPr>
        <w:pStyle w:val="ListParagraph"/>
        <w:numPr>
          <w:ilvl w:val="0"/>
          <w:numId w:val="11"/>
        </w:numPr>
        <w:ind w:left="284" w:hanging="284"/>
        <w:jc w:val="both"/>
      </w:pPr>
      <w:r w:rsidRPr="00961696">
        <w:t xml:space="preserve">Good knowledge </w:t>
      </w:r>
      <w:r w:rsidR="00587509" w:rsidRPr="00961696">
        <w:t>of</w:t>
      </w:r>
      <w:r w:rsidRPr="00961696">
        <w:t xml:space="preserve"> </w:t>
      </w:r>
      <w:r w:rsidR="003315D5">
        <w:t xml:space="preserve">Integration, </w:t>
      </w:r>
      <w:r w:rsidRPr="00961696">
        <w:t>Lightning, Apex classes, Apex triggers, Visualforce, SOQL, SOSL.</w:t>
      </w:r>
    </w:p>
    <w:p w14:paraId="58F30EEE" w14:textId="77777777" w:rsidR="00961696" w:rsidRPr="00961696" w:rsidRDefault="00961696" w:rsidP="00D16492">
      <w:pPr>
        <w:pStyle w:val="ListParagraph"/>
        <w:numPr>
          <w:ilvl w:val="0"/>
          <w:numId w:val="11"/>
        </w:numPr>
        <w:ind w:left="284" w:hanging="284"/>
        <w:jc w:val="both"/>
      </w:pPr>
      <w:r w:rsidRPr="00961696">
        <w:t>Excellent written and verbal communication skills with effective troubleshooting mechanisms and highly adaptable to different work environments.</w:t>
      </w:r>
    </w:p>
    <w:p w14:paraId="06AFE364" w14:textId="29B1C361" w:rsidR="002B23B9" w:rsidRPr="00090527" w:rsidRDefault="00961696" w:rsidP="00090527">
      <w:pPr>
        <w:pStyle w:val="ListParagraph"/>
        <w:numPr>
          <w:ilvl w:val="0"/>
          <w:numId w:val="11"/>
        </w:numPr>
        <w:ind w:left="284" w:hanging="284"/>
        <w:jc w:val="both"/>
      </w:pPr>
      <w:r w:rsidRPr="00961696">
        <w:t>Experience in onsite and offshore coordination.</w:t>
      </w:r>
    </w:p>
    <w:p w14:paraId="2E4A1FDD" w14:textId="77777777" w:rsidR="00C34693" w:rsidRPr="00871FF2" w:rsidRDefault="00C34693" w:rsidP="00C34693">
      <w:pPr>
        <w:pStyle w:val="Skills"/>
        <w:numPr>
          <w:ilvl w:val="0"/>
          <w:numId w:val="0"/>
        </w:numPr>
        <w:ind w:right="0"/>
        <w:jc w:val="both"/>
        <w:rPr>
          <w:rFonts w:ascii="Times New Roman" w:hAnsi="Times New Roman"/>
          <w:sz w:val="22"/>
          <w:szCs w:val="22"/>
        </w:rPr>
      </w:pPr>
    </w:p>
    <w:p w14:paraId="309DBA4F" w14:textId="4722221F" w:rsidR="001E376A" w:rsidRPr="00C12B40" w:rsidRDefault="001E376A" w:rsidP="00865624">
      <w:pPr>
        <w:pStyle w:val="SAP-TableHeader"/>
        <w:rPr>
          <w:i w:val="0"/>
          <w:iCs/>
        </w:rPr>
      </w:pPr>
      <w:r w:rsidRPr="00871FF2">
        <w:t>WORK HISTORY</w:t>
      </w:r>
      <w:r w:rsidR="0003210E">
        <w:t xml:space="preserve"> </w:t>
      </w:r>
    </w:p>
    <w:p w14:paraId="2E01429E" w14:textId="77777777" w:rsidR="001E376A" w:rsidRPr="00871FF2" w:rsidRDefault="001E376A" w:rsidP="00865624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AD5010" w:rsidRPr="00871FF2" w14:paraId="49AAA4EF" w14:textId="77777777" w:rsidTr="00083FC5">
        <w:tc>
          <w:tcPr>
            <w:tcW w:w="4957" w:type="dxa"/>
          </w:tcPr>
          <w:p w14:paraId="016570AF" w14:textId="77777777" w:rsidR="00AD5010" w:rsidRPr="00D07D77" w:rsidRDefault="00AD5010" w:rsidP="000631A0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Client</w:t>
            </w:r>
          </w:p>
        </w:tc>
        <w:tc>
          <w:tcPr>
            <w:tcW w:w="4393" w:type="dxa"/>
          </w:tcPr>
          <w:p w14:paraId="2BA08F6A" w14:textId="77777777" w:rsidR="00AD5010" w:rsidRPr="00D07D77" w:rsidRDefault="00AD5010" w:rsidP="005E5B2D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Duration</w:t>
            </w:r>
          </w:p>
        </w:tc>
      </w:tr>
      <w:tr w:rsidR="006262AD" w:rsidRPr="00871FF2" w14:paraId="3023F8BF" w14:textId="77777777" w:rsidTr="00083FC5">
        <w:tc>
          <w:tcPr>
            <w:tcW w:w="4957" w:type="dxa"/>
          </w:tcPr>
          <w:p w14:paraId="00DB94E6" w14:textId="0ED67646" w:rsidR="006262AD" w:rsidRPr="00D16492" w:rsidRDefault="006A0BB0" w:rsidP="00D16492">
            <w:pPr>
              <w:jc w:val="center"/>
              <w:rPr>
                <w:bCs/>
              </w:rPr>
            </w:pPr>
            <w:r w:rsidRPr="00D16492">
              <w:rPr>
                <w:bCs/>
              </w:rPr>
              <w:t>Dormakaba AG</w:t>
            </w:r>
          </w:p>
        </w:tc>
        <w:tc>
          <w:tcPr>
            <w:tcW w:w="4393" w:type="dxa"/>
          </w:tcPr>
          <w:p w14:paraId="02EBEE5C" w14:textId="7782DF1E" w:rsidR="006262AD" w:rsidRPr="00D16492" w:rsidRDefault="006A0BB0" w:rsidP="00D16492">
            <w:pPr>
              <w:jc w:val="center"/>
              <w:rPr>
                <w:bCs/>
              </w:rPr>
            </w:pPr>
            <w:r w:rsidRPr="00D16492">
              <w:rPr>
                <w:bCs/>
              </w:rPr>
              <w:t>Aug</w:t>
            </w:r>
            <w:r w:rsidR="006262AD" w:rsidRPr="00D16492">
              <w:rPr>
                <w:bCs/>
              </w:rPr>
              <w:t xml:space="preserve"> 20</w:t>
            </w:r>
            <w:r w:rsidRPr="00D16492">
              <w:rPr>
                <w:bCs/>
              </w:rPr>
              <w:t>22</w:t>
            </w:r>
            <w:r w:rsidR="006262AD" w:rsidRPr="00D16492">
              <w:rPr>
                <w:bCs/>
              </w:rPr>
              <w:t xml:space="preserve"> – </w:t>
            </w:r>
            <w:r w:rsidRPr="00D16492">
              <w:rPr>
                <w:bCs/>
              </w:rPr>
              <w:t>Dec</w:t>
            </w:r>
            <w:r w:rsidR="006262AD" w:rsidRPr="00D16492">
              <w:rPr>
                <w:bCs/>
              </w:rPr>
              <w:t xml:space="preserve"> 20</w:t>
            </w:r>
            <w:r w:rsidRPr="00D16492">
              <w:rPr>
                <w:bCs/>
              </w:rPr>
              <w:t>24</w:t>
            </w:r>
          </w:p>
        </w:tc>
      </w:tr>
      <w:tr w:rsidR="00D16492" w:rsidRPr="00871FF2" w14:paraId="74B9A6AA" w14:textId="77777777" w:rsidTr="00083FC5">
        <w:tc>
          <w:tcPr>
            <w:tcW w:w="4957" w:type="dxa"/>
          </w:tcPr>
          <w:p w14:paraId="7EF5DC0B" w14:textId="05C4EBA3" w:rsidR="00D16492" w:rsidRPr="00D16492" w:rsidRDefault="00D16492" w:rsidP="00D16492">
            <w:pPr>
              <w:jc w:val="center"/>
              <w:rPr>
                <w:bCs/>
              </w:rPr>
            </w:pPr>
            <w:r w:rsidRPr="00D16492">
              <w:rPr>
                <w:bCs/>
              </w:rPr>
              <w:t>Veolia</w:t>
            </w:r>
          </w:p>
        </w:tc>
        <w:tc>
          <w:tcPr>
            <w:tcW w:w="4393" w:type="dxa"/>
          </w:tcPr>
          <w:p w14:paraId="3907A109" w14:textId="6E906F34" w:rsidR="00D16492" w:rsidRPr="00D16492" w:rsidRDefault="00D16492" w:rsidP="00D16492">
            <w:pPr>
              <w:jc w:val="center"/>
              <w:rPr>
                <w:bCs/>
              </w:rPr>
            </w:pPr>
            <w:r w:rsidRPr="00D16492">
              <w:rPr>
                <w:bCs/>
              </w:rPr>
              <w:t>Mar 2021 – Aug 2022</w:t>
            </w:r>
          </w:p>
        </w:tc>
      </w:tr>
      <w:tr w:rsidR="00D16492" w:rsidRPr="00871FF2" w14:paraId="597F58A8" w14:textId="77777777" w:rsidTr="00083FC5">
        <w:tc>
          <w:tcPr>
            <w:tcW w:w="4957" w:type="dxa"/>
          </w:tcPr>
          <w:p w14:paraId="1973F106" w14:textId="24E948B7" w:rsidR="00D16492" w:rsidRPr="00D16492" w:rsidRDefault="00D16492" w:rsidP="00D16492">
            <w:pPr>
              <w:jc w:val="center"/>
              <w:rPr>
                <w:bCs/>
              </w:rPr>
            </w:pPr>
            <w:r w:rsidRPr="00D16492">
              <w:rPr>
                <w:bCs/>
              </w:rPr>
              <w:t>Suez Water Solutions</w:t>
            </w:r>
          </w:p>
        </w:tc>
        <w:tc>
          <w:tcPr>
            <w:tcW w:w="4393" w:type="dxa"/>
          </w:tcPr>
          <w:p w14:paraId="0FF23246" w14:textId="249757B1" w:rsidR="00D16492" w:rsidRPr="00D16492" w:rsidRDefault="00D16492" w:rsidP="00D16492">
            <w:pPr>
              <w:jc w:val="center"/>
              <w:rPr>
                <w:bCs/>
              </w:rPr>
            </w:pPr>
            <w:r w:rsidRPr="00D16492">
              <w:rPr>
                <w:bCs/>
              </w:rPr>
              <w:t>Nov 2020 – Mar 2021</w:t>
            </w:r>
          </w:p>
        </w:tc>
      </w:tr>
      <w:tr w:rsidR="00D16492" w:rsidRPr="00871FF2" w14:paraId="40BE4206" w14:textId="77777777" w:rsidTr="00083FC5">
        <w:tc>
          <w:tcPr>
            <w:tcW w:w="4957" w:type="dxa"/>
          </w:tcPr>
          <w:p w14:paraId="17B49030" w14:textId="5AE4AD99" w:rsidR="00D16492" w:rsidRPr="00D16492" w:rsidRDefault="00D16492" w:rsidP="00D16492">
            <w:pPr>
              <w:jc w:val="center"/>
              <w:rPr>
                <w:bCs/>
              </w:rPr>
            </w:pPr>
            <w:r w:rsidRPr="00D16492">
              <w:rPr>
                <w:bCs/>
              </w:rPr>
              <w:t>Pfizer</w:t>
            </w:r>
          </w:p>
        </w:tc>
        <w:tc>
          <w:tcPr>
            <w:tcW w:w="4393" w:type="dxa"/>
          </w:tcPr>
          <w:p w14:paraId="050C379D" w14:textId="11E4B03C" w:rsidR="00D16492" w:rsidRPr="00D16492" w:rsidRDefault="00D16492" w:rsidP="00D16492">
            <w:pPr>
              <w:jc w:val="center"/>
              <w:rPr>
                <w:bCs/>
              </w:rPr>
            </w:pPr>
            <w:r w:rsidRPr="00D16492">
              <w:rPr>
                <w:bCs/>
              </w:rPr>
              <w:t>Nov 2019 – Nov 2020</w:t>
            </w:r>
          </w:p>
        </w:tc>
      </w:tr>
      <w:tr w:rsidR="00D16492" w:rsidRPr="00871FF2" w14:paraId="44154BD3" w14:textId="77777777" w:rsidTr="00083FC5">
        <w:tc>
          <w:tcPr>
            <w:tcW w:w="4957" w:type="dxa"/>
          </w:tcPr>
          <w:p w14:paraId="4D7AD1DE" w14:textId="58E1E0F1" w:rsidR="00D16492" w:rsidRPr="00D16492" w:rsidRDefault="00D16492" w:rsidP="00D16492">
            <w:pPr>
              <w:jc w:val="center"/>
              <w:rPr>
                <w:bCs/>
              </w:rPr>
            </w:pPr>
            <w:r w:rsidRPr="00D16492">
              <w:rPr>
                <w:bCs/>
              </w:rPr>
              <w:t>DRDO</w:t>
            </w:r>
          </w:p>
        </w:tc>
        <w:tc>
          <w:tcPr>
            <w:tcW w:w="4393" w:type="dxa"/>
          </w:tcPr>
          <w:p w14:paraId="7BD20BA2" w14:textId="6C7F7462" w:rsidR="00D16492" w:rsidRPr="00D16492" w:rsidRDefault="00D16492" w:rsidP="00D16492">
            <w:pPr>
              <w:jc w:val="center"/>
              <w:rPr>
                <w:bCs/>
              </w:rPr>
            </w:pPr>
            <w:r w:rsidRPr="00D16492">
              <w:rPr>
                <w:bCs/>
              </w:rPr>
              <w:t>May 2018 – Nov 2019</w:t>
            </w:r>
          </w:p>
        </w:tc>
      </w:tr>
    </w:tbl>
    <w:p w14:paraId="22241772" w14:textId="77777777" w:rsidR="00EA0F5D" w:rsidRDefault="00EA0F5D" w:rsidP="003802F4">
      <w:pPr>
        <w:jc w:val="both"/>
        <w:rPr>
          <w:b/>
          <w:i/>
        </w:rPr>
      </w:pPr>
    </w:p>
    <w:p w14:paraId="0C9FB518" w14:textId="2B6B434D" w:rsidR="00DF3B94" w:rsidRDefault="004848D9" w:rsidP="00A46ECA">
      <w:pPr>
        <w:jc w:val="both"/>
        <w:rPr>
          <w:color w:val="424242"/>
          <w:sz w:val="23"/>
          <w:szCs w:val="23"/>
          <w:shd w:val="clear" w:color="auto" w:fill="FFFFFF"/>
        </w:rPr>
      </w:pPr>
      <w:r w:rsidRPr="00871FF2">
        <w:rPr>
          <w:b/>
          <w:i/>
        </w:rPr>
        <w:t>PROFESSIONAL EXPERIENCE</w:t>
      </w:r>
    </w:p>
    <w:p w14:paraId="11D416AD" w14:textId="77777777" w:rsidR="0091472A" w:rsidRPr="00C13BDF" w:rsidRDefault="0091472A" w:rsidP="00EA0F5D">
      <w:pPr>
        <w:ind w:left="-142"/>
        <w:jc w:val="both"/>
        <w:rPr>
          <w:b/>
          <w:iCs/>
        </w:rPr>
      </w:pPr>
    </w:p>
    <w:p w14:paraId="67CED74A" w14:textId="2D3CD0E5" w:rsidR="00C244ED" w:rsidRPr="00EE2BC2" w:rsidRDefault="003E6B57" w:rsidP="00E01552">
      <w:pPr>
        <w:jc w:val="both"/>
        <w:rPr>
          <w:b/>
        </w:rPr>
      </w:pPr>
      <w:r w:rsidRPr="00EE2BC2">
        <w:rPr>
          <w:b/>
          <w:bCs/>
        </w:rPr>
        <w:t>Client:</w:t>
      </w:r>
      <w:r w:rsidR="00C244ED" w:rsidRPr="00EE2BC2">
        <w:rPr>
          <w:b/>
          <w:bCs/>
        </w:rPr>
        <w:t xml:space="preserve"> </w:t>
      </w:r>
      <w:r w:rsidR="006A0BB0">
        <w:rPr>
          <w:b/>
          <w:bCs/>
        </w:rPr>
        <w:t>Dormakaba AG</w:t>
      </w:r>
      <w:r w:rsidR="00B47F52" w:rsidRPr="00EE2BC2">
        <w:rPr>
          <w:b/>
          <w:bCs/>
        </w:rPr>
        <w:tab/>
      </w:r>
      <w:r w:rsidR="00B47F52" w:rsidRPr="00EE2BC2">
        <w:rPr>
          <w:b/>
          <w:bCs/>
        </w:rPr>
        <w:tab/>
      </w:r>
      <w:r w:rsidR="00B47F52" w:rsidRPr="00EE2BC2">
        <w:rPr>
          <w:b/>
          <w:bCs/>
        </w:rPr>
        <w:tab/>
      </w:r>
      <w:r w:rsidR="00B47F52" w:rsidRPr="00EE2BC2">
        <w:rPr>
          <w:b/>
          <w:bCs/>
        </w:rPr>
        <w:tab/>
      </w:r>
      <w:r w:rsidR="005A40F5" w:rsidRPr="00EE2BC2">
        <w:rPr>
          <w:b/>
          <w:bCs/>
        </w:rPr>
        <w:tab/>
      </w:r>
      <w:r w:rsidR="005A40F5" w:rsidRPr="00EE2BC2">
        <w:rPr>
          <w:b/>
          <w:bCs/>
        </w:rPr>
        <w:tab/>
      </w:r>
      <w:r w:rsidR="007A733A" w:rsidRPr="00EE2BC2">
        <w:rPr>
          <w:b/>
          <w:bCs/>
        </w:rPr>
        <w:tab/>
      </w:r>
      <w:r w:rsidR="00D16492">
        <w:rPr>
          <w:b/>
          <w:bCs/>
        </w:rPr>
        <w:t xml:space="preserve"> </w:t>
      </w:r>
      <w:r w:rsidR="00B47F52" w:rsidRPr="00EE2BC2">
        <w:rPr>
          <w:b/>
        </w:rPr>
        <w:t xml:space="preserve">Aug </w:t>
      </w:r>
      <w:r w:rsidR="006A0BB0">
        <w:rPr>
          <w:b/>
        </w:rPr>
        <w:t>2022</w:t>
      </w:r>
      <w:r w:rsidR="00B47F52" w:rsidRPr="00EE2BC2">
        <w:rPr>
          <w:b/>
        </w:rPr>
        <w:t xml:space="preserve"> – </w:t>
      </w:r>
      <w:r w:rsidR="006A0BB0">
        <w:rPr>
          <w:b/>
        </w:rPr>
        <w:t>Dec</w:t>
      </w:r>
      <w:r w:rsidR="00C244ED" w:rsidRPr="00EE2BC2">
        <w:rPr>
          <w:b/>
        </w:rPr>
        <w:t xml:space="preserve"> </w:t>
      </w:r>
      <w:r w:rsidR="006A0BB0">
        <w:rPr>
          <w:b/>
        </w:rPr>
        <w:t>2024</w:t>
      </w:r>
      <w:r w:rsidR="002C362E" w:rsidRPr="00EE2BC2">
        <w:rPr>
          <w:b/>
        </w:rPr>
        <w:t xml:space="preserve"> </w:t>
      </w:r>
    </w:p>
    <w:p w14:paraId="1091D930" w14:textId="315620F3" w:rsidR="002C362E" w:rsidRPr="00EE2BC2" w:rsidRDefault="003E6B57" w:rsidP="00E01552">
      <w:pPr>
        <w:jc w:val="both"/>
        <w:rPr>
          <w:b/>
          <w:i/>
        </w:rPr>
      </w:pPr>
      <w:r w:rsidRPr="00EE2BC2">
        <w:rPr>
          <w:b/>
        </w:rPr>
        <w:t>Role:</w:t>
      </w:r>
      <w:r w:rsidR="00B50412" w:rsidRPr="00EE2BC2">
        <w:rPr>
          <w:bCs/>
        </w:rPr>
        <w:t xml:space="preserve"> </w:t>
      </w:r>
      <w:r w:rsidR="006A0BB0">
        <w:rPr>
          <w:b/>
        </w:rPr>
        <w:t xml:space="preserve">Senior </w:t>
      </w:r>
      <w:r w:rsidR="00DD7FDE">
        <w:rPr>
          <w:b/>
        </w:rPr>
        <w:t>Salesforce</w:t>
      </w:r>
      <w:r w:rsidR="006A0BB0">
        <w:rPr>
          <w:b/>
        </w:rPr>
        <w:t xml:space="preserve"> Consultant</w:t>
      </w:r>
    </w:p>
    <w:p w14:paraId="55295B30" w14:textId="5F0BB672" w:rsidR="00243D44" w:rsidRPr="004D12AE" w:rsidRDefault="00871FF2" w:rsidP="004D12AE">
      <w:pPr>
        <w:jc w:val="both"/>
        <w:rPr>
          <w:b/>
          <w:i/>
        </w:rPr>
      </w:pPr>
      <w:r w:rsidRPr="00EE2BC2">
        <w:rPr>
          <w:b/>
          <w:bCs/>
        </w:rPr>
        <w:t>Responsibilities:</w:t>
      </w:r>
    </w:p>
    <w:p w14:paraId="7E570A87" w14:textId="5FAC3D1D" w:rsidR="00243D44" w:rsidRDefault="00423D88" w:rsidP="004D12AE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Involved in data preparation activities which includes analysis, cleansing and mapping the source data for accuracy and completeness.</w:t>
      </w:r>
    </w:p>
    <w:p w14:paraId="480E236B" w14:textId="36FFE8BE" w:rsidR="00423D88" w:rsidRDefault="00423D88" w:rsidP="004D12AE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Used tools like data loader, workbench, salesforce inspector for importing/exporting data.</w:t>
      </w:r>
    </w:p>
    <w:p w14:paraId="4D98243A" w14:textId="455678A3" w:rsidR="00423D88" w:rsidRDefault="00423D88" w:rsidP="004D12AE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Involved in execution of data migration strategies including mapping, transformation and validation.</w:t>
      </w:r>
    </w:p>
    <w:p w14:paraId="154481A2" w14:textId="7B324F14" w:rsidR="00423D88" w:rsidRDefault="00423D88" w:rsidP="004D12AE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Involved in pre and post migration testing to ensure data integrity and system functionality.</w:t>
      </w:r>
    </w:p>
    <w:p w14:paraId="329CDCD2" w14:textId="008F94A9" w:rsidR="0005153C" w:rsidRDefault="0005153C" w:rsidP="004D12AE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Implemented roles, profiles and sharing rules to ensure data protection.</w:t>
      </w:r>
    </w:p>
    <w:p w14:paraId="78327215" w14:textId="4E5F9CA7" w:rsidR="0005153C" w:rsidRDefault="0005153C" w:rsidP="004D12AE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Involved in preparation of process documentation and providing regular updates to stakeholders.</w:t>
      </w:r>
    </w:p>
    <w:p w14:paraId="7BFB7A3F" w14:textId="590E12A1" w:rsidR="0005153C" w:rsidRDefault="0005153C" w:rsidP="004D12AE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lastRenderedPageBreak/>
        <w:t>Involved in handling data errors, inconsistencies and optimizing the processes for efficiency.</w:t>
      </w:r>
    </w:p>
    <w:p w14:paraId="5216DBBF" w14:textId="2DC0FB8C" w:rsidR="0005153C" w:rsidRPr="00346984" w:rsidRDefault="0005153C" w:rsidP="004D12AE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Worked with cross functional teams and trained users on data handling best practices.</w:t>
      </w:r>
    </w:p>
    <w:p w14:paraId="5301BE3C" w14:textId="149A4253" w:rsidR="00346984" w:rsidRPr="00983E09" w:rsidRDefault="00346984" w:rsidP="007625AA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 w:rsidR="004D12AE">
        <w:rPr>
          <w:b/>
          <w:bCs/>
        </w:rPr>
        <w:t>Veolia</w:t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="0053565D">
        <w:rPr>
          <w:b/>
          <w:bCs/>
        </w:rPr>
        <w:tab/>
      </w:r>
      <w:r w:rsidR="00772BA7">
        <w:rPr>
          <w:b/>
          <w:bCs/>
        </w:rPr>
        <w:tab/>
      </w:r>
      <w:r w:rsidR="004D12AE">
        <w:rPr>
          <w:b/>
        </w:rPr>
        <w:t>Mar</w:t>
      </w:r>
      <w:r w:rsidRPr="00983E09">
        <w:rPr>
          <w:b/>
        </w:rPr>
        <w:t xml:space="preserve"> </w:t>
      </w:r>
      <w:r w:rsidR="004D12AE">
        <w:rPr>
          <w:b/>
        </w:rPr>
        <w:t>2021</w:t>
      </w:r>
      <w:r w:rsidRPr="00983E09">
        <w:rPr>
          <w:b/>
        </w:rPr>
        <w:t xml:space="preserve"> – Aug </w:t>
      </w:r>
      <w:r w:rsidR="004D12AE">
        <w:rPr>
          <w:b/>
        </w:rPr>
        <w:t>2022</w:t>
      </w:r>
      <w:r w:rsidRPr="00983E09">
        <w:rPr>
          <w:b/>
        </w:rPr>
        <w:t xml:space="preserve"> </w:t>
      </w:r>
    </w:p>
    <w:p w14:paraId="04EBDBD7" w14:textId="0569D4E6" w:rsidR="00346984" w:rsidRPr="00983E09" w:rsidRDefault="00346984" w:rsidP="007625AA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 w:rsidR="004D12AE">
        <w:rPr>
          <w:b/>
        </w:rPr>
        <w:t>Salesforce Consultant</w:t>
      </w:r>
    </w:p>
    <w:p w14:paraId="1C4B7E8D" w14:textId="77777777" w:rsidR="00976943" w:rsidRDefault="00346984" w:rsidP="007625AA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3B109486" w14:textId="342D8C8C" w:rsidR="00064ACA" w:rsidRPr="00064ACA" w:rsidRDefault="00064ACA" w:rsidP="00064ACA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064ACA">
        <w:t xml:space="preserve">Involved in Bulk API integration between Servicemax and SAP System where snap logic is the middleware between </w:t>
      </w:r>
      <w:r w:rsidR="00246CF6" w:rsidRPr="00064ACA">
        <w:t>SAP</w:t>
      </w:r>
      <w:r w:rsidRPr="00064ACA">
        <w:t xml:space="preserve"> </w:t>
      </w:r>
      <w:r w:rsidR="00246CF6" w:rsidRPr="00064ACA">
        <w:t>and</w:t>
      </w:r>
      <w:r w:rsidRPr="00064ACA">
        <w:t xml:space="preserve"> Servicemax.</w:t>
      </w:r>
    </w:p>
    <w:p w14:paraId="061E9FA4" w14:textId="77777777" w:rsidR="00064ACA" w:rsidRPr="00064ACA" w:rsidRDefault="00064ACA" w:rsidP="00064ACA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064ACA">
        <w:t>Involved in data mapping between snap logic and Servicemax for the dataflow.</w:t>
      </w:r>
    </w:p>
    <w:p w14:paraId="5FDF0A94" w14:textId="77777777" w:rsidR="00064ACA" w:rsidRPr="00064ACA" w:rsidRDefault="00064ACA" w:rsidP="00064ACA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064ACA">
        <w:t>Developed multiple Process builders and flows for the best utilization of salesforce OOB features.</w:t>
      </w:r>
    </w:p>
    <w:p w14:paraId="0AA5ABDB" w14:textId="62BAF3F5" w:rsidR="00064ACA" w:rsidRPr="00064ACA" w:rsidRDefault="00064ACA" w:rsidP="00064ACA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064ACA">
        <w:t xml:space="preserve">Involved in maintaining the smooth data flow between the two systems and created multiple reports to find if there were any </w:t>
      </w:r>
      <w:r w:rsidR="00246CF6" w:rsidRPr="00064ACA">
        <w:t>flaws</w:t>
      </w:r>
      <w:r w:rsidRPr="00064ACA">
        <w:t xml:space="preserve"> in the integration.</w:t>
      </w:r>
    </w:p>
    <w:p w14:paraId="1A8F04DA" w14:textId="6A2AF4F1" w:rsidR="000631A0" w:rsidRDefault="00064ACA" w:rsidP="00064ACA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064ACA">
        <w:t>Supported the service flow as per the business requirement. Used ServiceMax App functionality in salesforce for developing the application used as service cloud.</w:t>
      </w:r>
    </w:p>
    <w:p w14:paraId="1CE82371" w14:textId="7DA96BA3" w:rsidR="00610FEF" w:rsidRPr="00983E09" w:rsidRDefault="00610FEF" w:rsidP="00610FEF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>
        <w:rPr>
          <w:b/>
          <w:bCs/>
        </w:rPr>
        <w:t xml:space="preserve">Suez water </w:t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>
        <w:rPr>
          <w:b/>
          <w:bCs/>
        </w:rPr>
        <w:tab/>
      </w:r>
      <w:r w:rsidR="00113857">
        <w:rPr>
          <w:b/>
        </w:rPr>
        <w:t>Nov</w:t>
      </w:r>
      <w:r w:rsidRPr="00983E09">
        <w:rPr>
          <w:b/>
        </w:rPr>
        <w:t xml:space="preserve"> </w:t>
      </w:r>
      <w:r>
        <w:rPr>
          <w:b/>
        </w:rPr>
        <w:t>202</w:t>
      </w:r>
      <w:r w:rsidR="004765A1">
        <w:rPr>
          <w:b/>
        </w:rPr>
        <w:t>0</w:t>
      </w:r>
      <w:r w:rsidRPr="00983E09">
        <w:rPr>
          <w:b/>
        </w:rPr>
        <w:t xml:space="preserve"> – </w:t>
      </w:r>
      <w:r w:rsidR="00113857">
        <w:rPr>
          <w:b/>
        </w:rPr>
        <w:t>Mar</w:t>
      </w:r>
      <w:r w:rsidRPr="00983E09">
        <w:rPr>
          <w:b/>
        </w:rPr>
        <w:t xml:space="preserve"> </w:t>
      </w:r>
      <w:r>
        <w:rPr>
          <w:b/>
        </w:rPr>
        <w:t>202</w:t>
      </w:r>
      <w:r w:rsidR="00113857">
        <w:rPr>
          <w:b/>
        </w:rPr>
        <w:t>1</w:t>
      </w:r>
      <w:r w:rsidRPr="00983E09">
        <w:rPr>
          <w:b/>
        </w:rPr>
        <w:t xml:space="preserve"> </w:t>
      </w:r>
    </w:p>
    <w:p w14:paraId="10A477F3" w14:textId="0A3079EE" w:rsidR="00610FEF" w:rsidRPr="00983E09" w:rsidRDefault="00610FEF" w:rsidP="00610FEF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>Salesforce/Servicemax Consultant</w:t>
      </w:r>
    </w:p>
    <w:p w14:paraId="109A6D36" w14:textId="77777777" w:rsidR="00610FEF" w:rsidRDefault="00610FEF" w:rsidP="00610FEF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39C98AD1" w14:textId="77777777" w:rsidR="00610FEF" w:rsidRDefault="00610FEF" w:rsidP="00610FEF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Used Dispatch console functionality to create Subject, Confidential for event creation.</w:t>
      </w:r>
    </w:p>
    <w:p w14:paraId="03DF3C29" w14:textId="77777777" w:rsidR="00610FEF" w:rsidRDefault="00610FEF" w:rsidP="00610FEF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Used Dispatch console functionality to configure the color for work order grid.</w:t>
      </w:r>
    </w:p>
    <w:p w14:paraId="2613A845" w14:textId="77777777" w:rsidR="00610FEF" w:rsidRDefault="00610FEF" w:rsidP="00610FEF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Extensively used Trigger, Workflow Rules and Process builder.</w:t>
      </w:r>
    </w:p>
    <w:p w14:paraId="4DE8A3B5" w14:textId="67E0FCCA" w:rsidR="00610FEF" w:rsidRDefault="00610FEF" w:rsidP="00610FEF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Used the reporting feature to create Reports, Work Order Service Report as per the Requirement.</w:t>
      </w:r>
    </w:p>
    <w:p w14:paraId="1950ED87" w14:textId="77777777" w:rsidR="00610FEF" w:rsidRDefault="00610FEF" w:rsidP="00610FEF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Unit testing of each component and control.</w:t>
      </w:r>
    </w:p>
    <w:p w14:paraId="1A18C43C" w14:textId="0603ACB6" w:rsidR="00D16492" w:rsidRDefault="00610FEF" w:rsidP="00D16492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Involved in implementation of Servicemax functionality on the ServicemaxGo App.</w:t>
      </w:r>
    </w:p>
    <w:p w14:paraId="15D0E4C8" w14:textId="690BEE12" w:rsidR="00772BA7" w:rsidRPr="00772BA7" w:rsidRDefault="00772BA7" w:rsidP="00772BA7">
      <w:pPr>
        <w:jc w:val="both"/>
        <w:rPr>
          <w:b/>
          <w:bCs/>
        </w:rPr>
      </w:pPr>
      <w:r w:rsidRPr="00772BA7">
        <w:rPr>
          <w:b/>
          <w:bCs/>
        </w:rPr>
        <w:t xml:space="preserve">Client: </w:t>
      </w:r>
      <w:r w:rsidR="004765A1">
        <w:rPr>
          <w:b/>
          <w:bCs/>
        </w:rPr>
        <w:t>Pfizer</w:t>
      </w:r>
      <w:r w:rsidRPr="00772BA7">
        <w:rPr>
          <w:b/>
          <w:bCs/>
        </w:rPr>
        <w:tab/>
      </w:r>
      <w:r w:rsidRPr="00772BA7">
        <w:rPr>
          <w:b/>
          <w:bCs/>
        </w:rPr>
        <w:tab/>
      </w:r>
      <w:r w:rsidRPr="00772BA7">
        <w:rPr>
          <w:b/>
          <w:bCs/>
        </w:rPr>
        <w:tab/>
      </w:r>
      <w:r w:rsidRPr="00772BA7">
        <w:rPr>
          <w:b/>
          <w:bCs/>
        </w:rPr>
        <w:tab/>
      </w:r>
      <w:r w:rsidRPr="00772BA7">
        <w:rPr>
          <w:b/>
          <w:bCs/>
        </w:rPr>
        <w:tab/>
      </w:r>
      <w:r w:rsidRPr="00772BA7">
        <w:rPr>
          <w:b/>
          <w:bCs/>
        </w:rPr>
        <w:tab/>
      </w:r>
      <w:r w:rsidRPr="00772BA7">
        <w:rPr>
          <w:b/>
          <w:bCs/>
        </w:rPr>
        <w:tab/>
      </w:r>
      <w:r w:rsidRPr="00772BA7">
        <w:rPr>
          <w:b/>
          <w:bCs/>
        </w:rPr>
        <w:tab/>
      </w:r>
      <w:r w:rsidR="004C6010">
        <w:rPr>
          <w:b/>
          <w:bCs/>
        </w:rPr>
        <w:tab/>
      </w:r>
      <w:r w:rsidR="00D16492">
        <w:rPr>
          <w:b/>
          <w:bCs/>
        </w:rPr>
        <w:t xml:space="preserve"> </w:t>
      </w:r>
      <w:r w:rsidR="00C0301D">
        <w:rPr>
          <w:b/>
          <w:bCs/>
        </w:rPr>
        <w:t>Nov</w:t>
      </w:r>
      <w:r w:rsidRPr="00772BA7">
        <w:rPr>
          <w:b/>
          <w:bCs/>
        </w:rPr>
        <w:t xml:space="preserve"> 20</w:t>
      </w:r>
      <w:r w:rsidR="004765A1">
        <w:rPr>
          <w:b/>
          <w:bCs/>
        </w:rPr>
        <w:t>19</w:t>
      </w:r>
      <w:r w:rsidRPr="00772BA7">
        <w:rPr>
          <w:b/>
          <w:bCs/>
        </w:rPr>
        <w:t xml:space="preserve"> – </w:t>
      </w:r>
      <w:r w:rsidR="004765A1">
        <w:rPr>
          <w:b/>
          <w:bCs/>
        </w:rPr>
        <w:t>Nov 2020</w:t>
      </w:r>
      <w:r w:rsidRPr="00772BA7">
        <w:rPr>
          <w:b/>
          <w:bCs/>
        </w:rPr>
        <w:t xml:space="preserve"> </w:t>
      </w:r>
    </w:p>
    <w:p w14:paraId="09E59378" w14:textId="7EB4BDF7" w:rsidR="00772BA7" w:rsidRPr="00772BA7" w:rsidRDefault="00772BA7" w:rsidP="00772BA7">
      <w:pPr>
        <w:jc w:val="both"/>
        <w:rPr>
          <w:b/>
          <w:bCs/>
        </w:rPr>
      </w:pPr>
      <w:r w:rsidRPr="00772BA7">
        <w:rPr>
          <w:b/>
          <w:bCs/>
        </w:rPr>
        <w:t>Role: Salesforce</w:t>
      </w:r>
      <w:r w:rsidR="004C6010">
        <w:rPr>
          <w:b/>
          <w:bCs/>
        </w:rPr>
        <w:t xml:space="preserve"> Developer</w:t>
      </w:r>
    </w:p>
    <w:p w14:paraId="475708A8" w14:textId="77777777" w:rsidR="00772BA7" w:rsidRDefault="00772BA7" w:rsidP="00772BA7">
      <w:pPr>
        <w:jc w:val="both"/>
        <w:rPr>
          <w:b/>
          <w:bCs/>
        </w:rPr>
      </w:pPr>
      <w:r w:rsidRPr="00772BA7">
        <w:rPr>
          <w:b/>
          <w:bCs/>
        </w:rPr>
        <w:t>Responsibilities:</w:t>
      </w:r>
    </w:p>
    <w:p w14:paraId="4A98A14D" w14:textId="46490612" w:rsidR="00C0301D" w:rsidRDefault="00C0301D" w:rsidP="00C0301D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Involved in design, build and customizing experience cloud sites to meet business requirements.</w:t>
      </w:r>
    </w:p>
    <w:p w14:paraId="505897E7" w14:textId="3959F813" w:rsidR="00C0301D" w:rsidRDefault="00C0301D" w:rsidP="00C0301D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Configuring themes, branding, navigation, and user access to create a user-friendly experience.</w:t>
      </w:r>
    </w:p>
    <w:p w14:paraId="2310CA7B" w14:textId="02CCF949" w:rsidR="00C0301D" w:rsidRDefault="00C0301D" w:rsidP="00C0301D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Involved in integrating dynamic content interactions tailored to user roles and profiles.</w:t>
      </w:r>
    </w:p>
    <w:p w14:paraId="29C772BD" w14:textId="22361490" w:rsidR="00C0301D" w:rsidRDefault="00C0301D" w:rsidP="00C0301D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Worked in integrating the experience cloud with external systems using salesforce APIs, REST/SOAP web services and middleware.</w:t>
      </w:r>
    </w:p>
    <w:p w14:paraId="37FB8755" w14:textId="0C22B572" w:rsidR="00C0301D" w:rsidRPr="00D16492" w:rsidRDefault="00C0301D" w:rsidP="00772BA7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Involved in monitoring the data exchange across platforms.</w:t>
      </w:r>
    </w:p>
    <w:p w14:paraId="3F6F4A8C" w14:textId="17307AB0" w:rsidR="00C0301D" w:rsidRPr="00772BA7" w:rsidRDefault="00C0301D" w:rsidP="00C0301D">
      <w:pPr>
        <w:jc w:val="both"/>
        <w:rPr>
          <w:b/>
          <w:bCs/>
        </w:rPr>
      </w:pPr>
      <w:r w:rsidRPr="00772BA7">
        <w:rPr>
          <w:b/>
          <w:bCs/>
        </w:rPr>
        <w:t xml:space="preserve">Client: </w:t>
      </w:r>
      <w:r>
        <w:rPr>
          <w:b/>
          <w:bCs/>
        </w:rPr>
        <w:t>DRDO</w:t>
      </w:r>
      <w:r w:rsidRPr="00772BA7">
        <w:rPr>
          <w:b/>
          <w:bCs/>
        </w:rPr>
        <w:tab/>
      </w:r>
      <w:r w:rsidRPr="00772BA7">
        <w:rPr>
          <w:b/>
          <w:bCs/>
        </w:rPr>
        <w:tab/>
      </w:r>
      <w:r w:rsidRPr="00772BA7">
        <w:rPr>
          <w:b/>
          <w:bCs/>
        </w:rPr>
        <w:tab/>
      </w:r>
      <w:r w:rsidRPr="00772BA7">
        <w:rPr>
          <w:b/>
          <w:bCs/>
        </w:rPr>
        <w:tab/>
      </w:r>
      <w:r w:rsidRPr="00772BA7">
        <w:rPr>
          <w:b/>
          <w:bCs/>
        </w:rPr>
        <w:tab/>
      </w:r>
      <w:r w:rsidRPr="00772BA7">
        <w:rPr>
          <w:b/>
          <w:bCs/>
        </w:rPr>
        <w:tab/>
      </w:r>
      <w:r w:rsidRPr="00772BA7">
        <w:rPr>
          <w:b/>
          <w:bCs/>
        </w:rPr>
        <w:tab/>
      </w:r>
      <w:r w:rsidRPr="00772BA7">
        <w:rPr>
          <w:b/>
          <w:bCs/>
        </w:rPr>
        <w:tab/>
        <w:t>Ma</w:t>
      </w:r>
      <w:r>
        <w:rPr>
          <w:b/>
          <w:bCs/>
        </w:rPr>
        <w:t>y</w:t>
      </w:r>
      <w:r w:rsidRPr="00772BA7">
        <w:rPr>
          <w:b/>
          <w:bCs/>
        </w:rPr>
        <w:t xml:space="preserve"> 20</w:t>
      </w:r>
      <w:r>
        <w:rPr>
          <w:b/>
          <w:bCs/>
        </w:rPr>
        <w:t>18</w:t>
      </w:r>
      <w:r w:rsidRPr="00772BA7">
        <w:rPr>
          <w:b/>
          <w:bCs/>
        </w:rPr>
        <w:t xml:space="preserve"> –</w:t>
      </w:r>
      <w:r>
        <w:rPr>
          <w:b/>
          <w:bCs/>
        </w:rPr>
        <w:t>Nov 2019</w:t>
      </w:r>
    </w:p>
    <w:p w14:paraId="2B8BBEF1" w14:textId="77777777" w:rsidR="00C0301D" w:rsidRPr="00772BA7" w:rsidRDefault="00C0301D" w:rsidP="00C0301D">
      <w:pPr>
        <w:jc w:val="both"/>
        <w:rPr>
          <w:b/>
          <w:bCs/>
        </w:rPr>
      </w:pPr>
      <w:r w:rsidRPr="00772BA7">
        <w:rPr>
          <w:b/>
          <w:bCs/>
        </w:rPr>
        <w:t>Role: Salesforce</w:t>
      </w:r>
      <w:r>
        <w:rPr>
          <w:b/>
          <w:bCs/>
        </w:rPr>
        <w:t xml:space="preserve"> Developer</w:t>
      </w:r>
    </w:p>
    <w:p w14:paraId="2B28F47A" w14:textId="77777777" w:rsidR="00C0301D" w:rsidRDefault="00C0301D" w:rsidP="00C0301D">
      <w:pPr>
        <w:jc w:val="both"/>
        <w:rPr>
          <w:b/>
          <w:bCs/>
        </w:rPr>
      </w:pPr>
      <w:r w:rsidRPr="00772BA7">
        <w:rPr>
          <w:b/>
          <w:bCs/>
        </w:rPr>
        <w:t>Responsibilities:</w:t>
      </w:r>
    </w:p>
    <w:p w14:paraId="20783AAA" w14:textId="088249D0" w:rsidR="00C0301D" w:rsidRDefault="002F1C10" w:rsidP="002F1C10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Involved in building custom solutions using Apex, Visualforce and Lightning components to meet business requirements.</w:t>
      </w:r>
    </w:p>
    <w:p w14:paraId="34741D25" w14:textId="075D0CD9" w:rsidR="002F1C10" w:rsidRDefault="002F1C10" w:rsidP="002F1C10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Involved in customization of standard salesforce features like workflows, process builder and validation rules.</w:t>
      </w:r>
    </w:p>
    <w:p w14:paraId="50741A62" w14:textId="6FD89A8D" w:rsidR="002F1C10" w:rsidRDefault="002F1C10" w:rsidP="002F1C10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Manage data imports/exports, deduplication, and cleansing using tools like data loader.</w:t>
      </w:r>
    </w:p>
    <w:p w14:paraId="14ED6658" w14:textId="05E54485" w:rsidR="00D16492" w:rsidRDefault="002F1C10" w:rsidP="00090527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lastRenderedPageBreak/>
        <w:t xml:space="preserve">Optimizing salesforce performance by refining SOQL </w:t>
      </w:r>
      <w:r w:rsidR="00E83D42">
        <w:t>queries</w:t>
      </w:r>
      <w:r>
        <w:t xml:space="preserve"> and ensuring efficient use of system resources.</w:t>
      </w:r>
    </w:p>
    <w:p w14:paraId="35ED941D" w14:textId="77777777" w:rsidR="00090527" w:rsidRPr="00090527" w:rsidRDefault="00090527" w:rsidP="00090527">
      <w:pPr>
        <w:pStyle w:val="ListParagraph"/>
        <w:widowControl w:val="0"/>
        <w:suppressAutoHyphens/>
        <w:autoSpaceDE w:val="0"/>
        <w:autoSpaceDN w:val="0"/>
        <w:adjustRightInd w:val="0"/>
        <w:spacing w:after="200"/>
        <w:ind w:left="284"/>
        <w:jc w:val="both"/>
        <w:rPr>
          <w:rStyle w:val="normaltextrun"/>
        </w:rPr>
      </w:pPr>
    </w:p>
    <w:p w14:paraId="720EB36F" w14:textId="2A9799A0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normaltextrun"/>
          <w:b/>
          <w:bCs/>
          <w:i/>
          <w:iCs/>
          <w:lang w:val="en-US"/>
        </w:rPr>
        <w:t>EDUCATIONAL BACKGROUND</w:t>
      </w:r>
      <w:r w:rsidRPr="00983E09">
        <w:rPr>
          <w:rStyle w:val="eop"/>
        </w:rPr>
        <w:t> </w:t>
      </w:r>
    </w:p>
    <w:p w14:paraId="3906A82E" w14:textId="77777777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eop"/>
          <w:rFonts w:ascii="Arial" w:hAnsi="Arial" w:cs="Arial"/>
        </w:rPr>
        <w:t> </w:t>
      </w:r>
    </w:p>
    <w:p w14:paraId="5BBF2B0D" w14:textId="25FF875D" w:rsidR="003267A3" w:rsidRPr="009B4343" w:rsidRDefault="009B4343" w:rsidP="009B4343">
      <w:pPr>
        <w:pStyle w:val="ListParagraph"/>
        <w:numPr>
          <w:ilvl w:val="0"/>
          <w:numId w:val="41"/>
        </w:numPr>
        <w:ind w:left="284" w:hanging="284"/>
        <w:jc w:val="both"/>
        <w:rPr>
          <w:color w:val="000000"/>
        </w:rPr>
      </w:pPr>
      <w:r>
        <w:rPr>
          <w:color w:val="000000"/>
        </w:rPr>
        <w:t>Bachelor’s in technology,</w:t>
      </w:r>
      <w:r w:rsidRPr="009B4343">
        <w:rPr>
          <w:bCs/>
        </w:rPr>
        <w:t xml:space="preserve"> Computer Science and Engineering</w:t>
      </w:r>
      <w:r>
        <w:rPr>
          <w:bCs/>
        </w:rPr>
        <w:t xml:space="preserve">, </w:t>
      </w:r>
      <w:r w:rsidRPr="009B4343">
        <w:rPr>
          <w:bCs/>
        </w:rPr>
        <w:t>JNTU Kakinada</w:t>
      </w:r>
      <w:r>
        <w:rPr>
          <w:bCs/>
        </w:rPr>
        <w:t>.</w:t>
      </w:r>
    </w:p>
    <w:p w14:paraId="08FE82EA" w14:textId="7ABABF5F" w:rsidR="0078679B" w:rsidRPr="00983E09" w:rsidRDefault="0078679B" w:rsidP="009B4343">
      <w:pPr>
        <w:pStyle w:val="ListParagraph"/>
        <w:ind w:left="284"/>
        <w:jc w:val="both"/>
        <w:rPr>
          <w:color w:val="000000"/>
        </w:rPr>
      </w:pPr>
    </w:p>
    <w:sectPr w:rsidR="0078679B" w:rsidRPr="00983E09" w:rsidSect="003810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432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82247" w14:textId="77777777" w:rsidR="00860A1C" w:rsidRDefault="00860A1C" w:rsidP="00443F13">
      <w:r>
        <w:separator/>
      </w:r>
    </w:p>
  </w:endnote>
  <w:endnote w:type="continuationSeparator" w:id="0">
    <w:p w14:paraId="24AE8F01" w14:textId="77777777" w:rsidR="00860A1C" w:rsidRDefault="00860A1C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BDCD" w14:textId="77777777" w:rsidR="0084736C" w:rsidRDefault="008473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E60F4" w14:textId="77777777" w:rsidR="0084736C" w:rsidRDefault="00847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3F6DF" w14:textId="77777777" w:rsidR="00860A1C" w:rsidRDefault="00860A1C" w:rsidP="00443F13">
      <w:r>
        <w:separator/>
      </w:r>
    </w:p>
  </w:footnote>
  <w:footnote w:type="continuationSeparator" w:id="0">
    <w:p w14:paraId="4257A485" w14:textId="77777777" w:rsidR="00860A1C" w:rsidRDefault="00860A1C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22CBB" w14:textId="77777777" w:rsidR="0084736C" w:rsidRDefault="008473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EC6F2" w14:textId="03EB0448" w:rsidR="00D16492" w:rsidRDefault="007F7031" w:rsidP="00D16492">
    <w:pPr>
      <w:shd w:val="clear" w:color="auto" w:fill="FFFFFF"/>
      <w:jc w:val="right"/>
      <w:textAlignment w:val="baseline"/>
      <w:rPr>
        <w:rFonts w:ascii="Garamond" w:hAnsi="Garamond"/>
        <w:b/>
        <w:bCs/>
        <w:caps/>
        <w:spacing w:val="80"/>
        <w:sz w:val="36"/>
        <w:szCs w:val="36"/>
      </w:rPr>
    </w:pPr>
    <w:r w:rsidRPr="00CC28D7">
      <w:rPr>
        <w:b/>
        <w:bCs/>
        <w:caps/>
        <w:noProof/>
        <w:spacing w:val="40"/>
        <w:sz w:val="36"/>
        <w:szCs w:val="36"/>
      </w:rPr>
      <w:drawing>
        <wp:anchor distT="0" distB="0" distL="114300" distR="114300" simplePos="0" relativeHeight="251659264" behindDoc="0" locked="0" layoutInCell="1" allowOverlap="1" wp14:anchorId="746E0C6D" wp14:editId="3CDF978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260600" cy="482600"/>
          <wp:effectExtent l="0" t="0" r="6350" b="0"/>
          <wp:wrapNone/>
          <wp:docPr id="149735880" name="Picture 149735880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736C" w:rsidRPr="0084736C">
      <w:rPr>
        <w:rFonts w:ascii="Garamond" w:hAnsi="Garamond"/>
        <w:b/>
        <w:bCs/>
        <w:caps/>
        <w:spacing w:val="80"/>
        <w:sz w:val="36"/>
        <w:szCs w:val="36"/>
      </w:rPr>
      <w:t>CANDIDATE</w:t>
    </w:r>
    <w:r w:rsidR="0084736C">
      <w:rPr>
        <w:rFonts w:ascii="Garamond" w:hAnsi="Garamond"/>
        <w:b/>
        <w:bCs/>
        <w:caps/>
        <w:spacing w:val="80"/>
        <w:sz w:val="36"/>
        <w:szCs w:val="36"/>
      </w:rPr>
      <w:t xml:space="preserve"> </w:t>
    </w:r>
    <w:r w:rsidR="00B05927">
      <w:rPr>
        <w:rFonts w:ascii="Garamond" w:hAnsi="Garamond"/>
        <w:b/>
        <w:bCs/>
        <w:caps/>
        <w:spacing w:val="80"/>
        <w:sz w:val="36"/>
        <w:szCs w:val="36"/>
      </w:rPr>
      <w:t>19</w:t>
    </w:r>
    <w:r w:rsidR="00D16492">
      <w:rPr>
        <w:rFonts w:ascii="Garamond" w:hAnsi="Garamond"/>
        <w:b/>
        <w:bCs/>
        <w:caps/>
        <w:spacing w:val="80"/>
        <w:sz w:val="36"/>
        <w:szCs w:val="36"/>
      </w:rPr>
      <w:t xml:space="preserve"> </w:t>
    </w:r>
  </w:p>
  <w:p w14:paraId="786074C7" w14:textId="57A87147" w:rsidR="00C60CF0" w:rsidRPr="00D16492" w:rsidRDefault="00DC135B" w:rsidP="00090527">
    <w:pPr>
      <w:ind w:left="5771"/>
      <w:jc w:val="right"/>
      <w:rPr>
        <w:b/>
        <w:bCs/>
        <w:color w:val="000000"/>
        <w:sz w:val="28"/>
        <w:szCs w:val="28"/>
      </w:rPr>
    </w:pPr>
    <w:r w:rsidRPr="00DC135B">
      <w:rPr>
        <w:color w:val="000000"/>
        <w:sz w:val="28"/>
        <w:szCs w:val="28"/>
      </w:rPr>
      <w:t xml:space="preserve">Senior </w:t>
    </w:r>
    <w:r w:rsidR="00000382">
      <w:rPr>
        <w:color w:val="000000"/>
        <w:sz w:val="28"/>
        <w:szCs w:val="28"/>
      </w:rPr>
      <w:t>Salesforce</w:t>
    </w:r>
    <w:r w:rsidRPr="00DC135B">
      <w:rPr>
        <w:color w:val="000000"/>
        <w:sz w:val="28"/>
        <w:szCs w:val="28"/>
      </w:rPr>
      <w:t xml:space="preserve"> Consultant</w:t>
    </w:r>
  </w:p>
  <w:p w14:paraId="6C146E3B" w14:textId="19E2E34B" w:rsidR="00B91141" w:rsidRPr="00B91141" w:rsidRDefault="00B91141" w:rsidP="00E2546E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</w:t>
    </w:r>
  </w:p>
  <w:p w14:paraId="66D5AC11" w14:textId="77777777" w:rsidR="00B91141" w:rsidRDefault="00B91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56B5F" w14:textId="77777777" w:rsidR="0084736C" w:rsidRDefault="008473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60943DA"/>
    <w:multiLevelType w:val="hybridMultilevel"/>
    <w:tmpl w:val="9538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D4"/>
    <w:multiLevelType w:val="hybridMultilevel"/>
    <w:tmpl w:val="D4EAB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008A2"/>
    <w:multiLevelType w:val="hybridMultilevel"/>
    <w:tmpl w:val="CF2672DA"/>
    <w:lvl w:ilvl="0" w:tplc="95240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C36BE"/>
    <w:multiLevelType w:val="hybridMultilevel"/>
    <w:tmpl w:val="3FCA8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A62A9"/>
    <w:multiLevelType w:val="hybridMultilevel"/>
    <w:tmpl w:val="1166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2B72"/>
    <w:multiLevelType w:val="hybridMultilevel"/>
    <w:tmpl w:val="4F7EE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B064A"/>
    <w:multiLevelType w:val="multilevel"/>
    <w:tmpl w:val="C80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AA0651"/>
    <w:multiLevelType w:val="hybridMultilevel"/>
    <w:tmpl w:val="F84CF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B21C2D"/>
    <w:multiLevelType w:val="hybridMultilevel"/>
    <w:tmpl w:val="ACE0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31B78"/>
    <w:multiLevelType w:val="hybridMultilevel"/>
    <w:tmpl w:val="48BCE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62E19"/>
    <w:multiLevelType w:val="hybridMultilevel"/>
    <w:tmpl w:val="69EAC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567015"/>
    <w:multiLevelType w:val="hybridMultilevel"/>
    <w:tmpl w:val="D49AB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44540"/>
    <w:multiLevelType w:val="hybridMultilevel"/>
    <w:tmpl w:val="C2B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311EC"/>
    <w:multiLevelType w:val="hybridMultilevel"/>
    <w:tmpl w:val="9982BA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23E96"/>
    <w:multiLevelType w:val="hybridMultilevel"/>
    <w:tmpl w:val="61184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E5B89"/>
    <w:multiLevelType w:val="hybridMultilevel"/>
    <w:tmpl w:val="DD187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A24DD"/>
    <w:multiLevelType w:val="multilevel"/>
    <w:tmpl w:val="C1E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D602CE"/>
    <w:multiLevelType w:val="hybridMultilevel"/>
    <w:tmpl w:val="8726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D1062C"/>
    <w:multiLevelType w:val="hybridMultilevel"/>
    <w:tmpl w:val="E7B48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472A10"/>
    <w:multiLevelType w:val="hybridMultilevel"/>
    <w:tmpl w:val="B1E41C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FA7174"/>
    <w:multiLevelType w:val="hybridMultilevel"/>
    <w:tmpl w:val="CECCF5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5F07AF"/>
    <w:multiLevelType w:val="hybridMultilevel"/>
    <w:tmpl w:val="DF148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4247D0"/>
    <w:multiLevelType w:val="hybridMultilevel"/>
    <w:tmpl w:val="833A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E94C74"/>
    <w:multiLevelType w:val="hybridMultilevel"/>
    <w:tmpl w:val="826C0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F2F3E"/>
    <w:multiLevelType w:val="hybridMultilevel"/>
    <w:tmpl w:val="144E6A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E52EF"/>
    <w:multiLevelType w:val="hybridMultilevel"/>
    <w:tmpl w:val="03868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76D82"/>
    <w:multiLevelType w:val="hybridMultilevel"/>
    <w:tmpl w:val="E95C1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14328C"/>
    <w:multiLevelType w:val="hybridMultilevel"/>
    <w:tmpl w:val="3B4657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9C05C9"/>
    <w:multiLevelType w:val="hybridMultilevel"/>
    <w:tmpl w:val="63926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01D0E85"/>
    <w:multiLevelType w:val="hybridMultilevel"/>
    <w:tmpl w:val="76CE5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0" w15:restartNumberingAfterBreak="0">
    <w:nsid w:val="6D731AAF"/>
    <w:multiLevelType w:val="hybridMultilevel"/>
    <w:tmpl w:val="4B3CB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B51A9"/>
    <w:multiLevelType w:val="hybridMultilevel"/>
    <w:tmpl w:val="F110A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85835"/>
    <w:multiLevelType w:val="hybridMultilevel"/>
    <w:tmpl w:val="45B8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13526D"/>
    <w:multiLevelType w:val="hybridMultilevel"/>
    <w:tmpl w:val="58901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C4CFE"/>
    <w:multiLevelType w:val="hybridMultilevel"/>
    <w:tmpl w:val="DD64CF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8256399"/>
    <w:multiLevelType w:val="hybridMultilevel"/>
    <w:tmpl w:val="02CEDED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3362456">
    <w:abstractNumId w:val="37"/>
  </w:num>
  <w:num w:numId="2" w16cid:durableId="215437654">
    <w:abstractNumId w:val="12"/>
  </w:num>
  <w:num w:numId="3" w16cid:durableId="911737060">
    <w:abstractNumId w:val="3"/>
  </w:num>
  <w:num w:numId="4" w16cid:durableId="1480002429">
    <w:abstractNumId w:val="33"/>
  </w:num>
  <w:num w:numId="5" w16cid:durableId="1260333708">
    <w:abstractNumId w:val="39"/>
  </w:num>
  <w:num w:numId="6" w16cid:durableId="560139201">
    <w:abstractNumId w:val="32"/>
  </w:num>
  <w:num w:numId="7" w16cid:durableId="369454521">
    <w:abstractNumId w:val="44"/>
  </w:num>
  <w:num w:numId="8" w16cid:durableId="2132287045">
    <w:abstractNumId w:val="34"/>
  </w:num>
  <w:num w:numId="9" w16cid:durableId="549655762">
    <w:abstractNumId w:val="25"/>
  </w:num>
  <w:num w:numId="10" w16cid:durableId="1957635281">
    <w:abstractNumId w:val="24"/>
  </w:num>
  <w:num w:numId="11" w16cid:durableId="1430078645">
    <w:abstractNumId w:val="15"/>
  </w:num>
  <w:num w:numId="12" w16cid:durableId="749425844">
    <w:abstractNumId w:val="29"/>
  </w:num>
  <w:num w:numId="13" w16cid:durableId="1166554649">
    <w:abstractNumId w:val="11"/>
  </w:num>
  <w:num w:numId="14" w16cid:durableId="669452475">
    <w:abstractNumId w:val="26"/>
  </w:num>
  <w:num w:numId="15" w16cid:durableId="239023725">
    <w:abstractNumId w:val="4"/>
  </w:num>
  <w:num w:numId="16" w16cid:durableId="3738494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953368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3233886">
    <w:abstractNumId w:val="38"/>
  </w:num>
  <w:num w:numId="19" w16cid:durableId="1343122166">
    <w:abstractNumId w:val="7"/>
  </w:num>
  <w:num w:numId="20" w16cid:durableId="209264401">
    <w:abstractNumId w:val="41"/>
  </w:num>
  <w:num w:numId="21" w16cid:durableId="1438450254">
    <w:abstractNumId w:val="43"/>
  </w:num>
  <w:num w:numId="22" w16cid:durableId="1661276429">
    <w:abstractNumId w:val="36"/>
  </w:num>
  <w:num w:numId="23" w16cid:durableId="676732967">
    <w:abstractNumId w:val="27"/>
  </w:num>
  <w:num w:numId="24" w16cid:durableId="1302153873">
    <w:abstractNumId w:val="31"/>
  </w:num>
  <w:num w:numId="25" w16cid:durableId="620649738">
    <w:abstractNumId w:val="42"/>
  </w:num>
  <w:num w:numId="26" w16cid:durableId="1176849948">
    <w:abstractNumId w:val="22"/>
  </w:num>
  <w:num w:numId="27" w16cid:durableId="1667510421">
    <w:abstractNumId w:val="30"/>
  </w:num>
  <w:num w:numId="28" w16cid:durableId="937518647">
    <w:abstractNumId w:val="8"/>
  </w:num>
  <w:num w:numId="29" w16cid:durableId="1945962186">
    <w:abstractNumId w:val="9"/>
  </w:num>
  <w:num w:numId="30" w16cid:durableId="586154503">
    <w:abstractNumId w:val="16"/>
  </w:num>
  <w:num w:numId="31" w16cid:durableId="781655507">
    <w:abstractNumId w:val="5"/>
  </w:num>
  <w:num w:numId="32" w16cid:durableId="614099039">
    <w:abstractNumId w:val="13"/>
  </w:num>
  <w:num w:numId="33" w16cid:durableId="1802990380">
    <w:abstractNumId w:val="40"/>
  </w:num>
  <w:num w:numId="34" w16cid:durableId="1931352105">
    <w:abstractNumId w:val="6"/>
  </w:num>
  <w:num w:numId="35" w16cid:durableId="235556666">
    <w:abstractNumId w:val="14"/>
  </w:num>
  <w:num w:numId="36" w16cid:durableId="846481464">
    <w:abstractNumId w:val="18"/>
  </w:num>
  <w:num w:numId="37" w16cid:durableId="1953172781">
    <w:abstractNumId w:val="35"/>
  </w:num>
  <w:num w:numId="38" w16cid:durableId="900289534">
    <w:abstractNumId w:val="45"/>
  </w:num>
  <w:num w:numId="39" w16cid:durableId="1294213805">
    <w:abstractNumId w:val="21"/>
  </w:num>
  <w:num w:numId="40" w16cid:durableId="272129161">
    <w:abstractNumId w:val="10"/>
  </w:num>
  <w:num w:numId="41" w16cid:durableId="1996299883">
    <w:abstractNumId w:val="17"/>
  </w:num>
  <w:num w:numId="42" w16cid:durableId="861820745">
    <w:abstractNumId w:val="28"/>
  </w:num>
  <w:num w:numId="43" w16cid:durableId="93593662">
    <w:abstractNumId w:val="19"/>
  </w:num>
  <w:num w:numId="44" w16cid:durableId="1526285464">
    <w:abstractNumId w:val="23"/>
  </w:num>
  <w:num w:numId="45" w16cid:durableId="235481054">
    <w:abstractNumId w:val="20"/>
  </w:num>
  <w:num w:numId="46" w16cid:durableId="597912601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382"/>
    <w:rsid w:val="00000D03"/>
    <w:rsid w:val="00003527"/>
    <w:rsid w:val="00003A4C"/>
    <w:rsid w:val="00005099"/>
    <w:rsid w:val="00014797"/>
    <w:rsid w:val="00016158"/>
    <w:rsid w:val="00023084"/>
    <w:rsid w:val="00024AD3"/>
    <w:rsid w:val="00025060"/>
    <w:rsid w:val="000266B6"/>
    <w:rsid w:val="0003210E"/>
    <w:rsid w:val="00032E77"/>
    <w:rsid w:val="00035049"/>
    <w:rsid w:val="000428A7"/>
    <w:rsid w:val="00042A2E"/>
    <w:rsid w:val="00043D73"/>
    <w:rsid w:val="0004524C"/>
    <w:rsid w:val="0005153C"/>
    <w:rsid w:val="000528F8"/>
    <w:rsid w:val="00053F9C"/>
    <w:rsid w:val="00055A4B"/>
    <w:rsid w:val="00057B2F"/>
    <w:rsid w:val="000631A0"/>
    <w:rsid w:val="00064ACA"/>
    <w:rsid w:val="00067287"/>
    <w:rsid w:val="00072E5A"/>
    <w:rsid w:val="00083FC5"/>
    <w:rsid w:val="00090527"/>
    <w:rsid w:val="000941FA"/>
    <w:rsid w:val="000A3E64"/>
    <w:rsid w:val="000B11F4"/>
    <w:rsid w:val="000B7177"/>
    <w:rsid w:val="000C1070"/>
    <w:rsid w:val="000C6BE8"/>
    <w:rsid w:val="000D0EBE"/>
    <w:rsid w:val="000D2A3E"/>
    <w:rsid w:val="000D43C0"/>
    <w:rsid w:val="000E0183"/>
    <w:rsid w:val="000E02C7"/>
    <w:rsid w:val="000F349C"/>
    <w:rsid w:val="000F40C0"/>
    <w:rsid w:val="000F6D71"/>
    <w:rsid w:val="000F7CBC"/>
    <w:rsid w:val="00101342"/>
    <w:rsid w:val="00102078"/>
    <w:rsid w:val="00106A35"/>
    <w:rsid w:val="00113857"/>
    <w:rsid w:val="00113DBE"/>
    <w:rsid w:val="00116F13"/>
    <w:rsid w:val="00117BE3"/>
    <w:rsid w:val="0012431E"/>
    <w:rsid w:val="00133D88"/>
    <w:rsid w:val="00134337"/>
    <w:rsid w:val="00135E21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16D2"/>
    <w:rsid w:val="00177AC6"/>
    <w:rsid w:val="00182DB8"/>
    <w:rsid w:val="00192DAA"/>
    <w:rsid w:val="0019310F"/>
    <w:rsid w:val="00194A0C"/>
    <w:rsid w:val="001A4871"/>
    <w:rsid w:val="001A7036"/>
    <w:rsid w:val="001B1383"/>
    <w:rsid w:val="001B685F"/>
    <w:rsid w:val="001B7FF0"/>
    <w:rsid w:val="001D0523"/>
    <w:rsid w:val="001D30FC"/>
    <w:rsid w:val="001D3E38"/>
    <w:rsid w:val="001D6D11"/>
    <w:rsid w:val="001E376A"/>
    <w:rsid w:val="001E4236"/>
    <w:rsid w:val="001E4D6D"/>
    <w:rsid w:val="001E5641"/>
    <w:rsid w:val="001E6D25"/>
    <w:rsid w:val="001F6E8D"/>
    <w:rsid w:val="001F7FA8"/>
    <w:rsid w:val="00200266"/>
    <w:rsid w:val="00202EB1"/>
    <w:rsid w:val="00204412"/>
    <w:rsid w:val="00215DA6"/>
    <w:rsid w:val="00216E98"/>
    <w:rsid w:val="00223EC6"/>
    <w:rsid w:val="0022459D"/>
    <w:rsid w:val="002279D8"/>
    <w:rsid w:val="0023550C"/>
    <w:rsid w:val="00236024"/>
    <w:rsid w:val="00237AC4"/>
    <w:rsid w:val="00240B94"/>
    <w:rsid w:val="00243D44"/>
    <w:rsid w:val="00244507"/>
    <w:rsid w:val="002462A4"/>
    <w:rsid w:val="00246CF6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7508"/>
    <w:rsid w:val="00280F17"/>
    <w:rsid w:val="002847AC"/>
    <w:rsid w:val="00284847"/>
    <w:rsid w:val="00285093"/>
    <w:rsid w:val="002A2A65"/>
    <w:rsid w:val="002A36E6"/>
    <w:rsid w:val="002B0E46"/>
    <w:rsid w:val="002B23B9"/>
    <w:rsid w:val="002B35F3"/>
    <w:rsid w:val="002B3930"/>
    <w:rsid w:val="002B4DFC"/>
    <w:rsid w:val="002B5286"/>
    <w:rsid w:val="002B57E4"/>
    <w:rsid w:val="002B5D38"/>
    <w:rsid w:val="002B6877"/>
    <w:rsid w:val="002C045F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410D"/>
    <w:rsid w:val="002E74DB"/>
    <w:rsid w:val="002E76D0"/>
    <w:rsid w:val="002E7785"/>
    <w:rsid w:val="002F1C10"/>
    <w:rsid w:val="002F605B"/>
    <w:rsid w:val="002F6DB4"/>
    <w:rsid w:val="002F6FB8"/>
    <w:rsid w:val="0030160E"/>
    <w:rsid w:val="00306003"/>
    <w:rsid w:val="00312082"/>
    <w:rsid w:val="003215BD"/>
    <w:rsid w:val="00322281"/>
    <w:rsid w:val="003267A3"/>
    <w:rsid w:val="00327E63"/>
    <w:rsid w:val="003315D5"/>
    <w:rsid w:val="00332519"/>
    <w:rsid w:val="003406AF"/>
    <w:rsid w:val="00346984"/>
    <w:rsid w:val="003541CA"/>
    <w:rsid w:val="00354F8C"/>
    <w:rsid w:val="00356489"/>
    <w:rsid w:val="00362C6E"/>
    <w:rsid w:val="0036703E"/>
    <w:rsid w:val="00370202"/>
    <w:rsid w:val="00371D55"/>
    <w:rsid w:val="003758B2"/>
    <w:rsid w:val="00377899"/>
    <w:rsid w:val="003802F4"/>
    <w:rsid w:val="0038102F"/>
    <w:rsid w:val="00381965"/>
    <w:rsid w:val="00390522"/>
    <w:rsid w:val="00390680"/>
    <w:rsid w:val="00392342"/>
    <w:rsid w:val="00393114"/>
    <w:rsid w:val="00393EDE"/>
    <w:rsid w:val="00395948"/>
    <w:rsid w:val="003A12EE"/>
    <w:rsid w:val="003A40E4"/>
    <w:rsid w:val="003A53DB"/>
    <w:rsid w:val="003A66E4"/>
    <w:rsid w:val="003C07C3"/>
    <w:rsid w:val="003C6636"/>
    <w:rsid w:val="003D6EA5"/>
    <w:rsid w:val="003E6B57"/>
    <w:rsid w:val="003F3CC2"/>
    <w:rsid w:val="003F5F39"/>
    <w:rsid w:val="00401F57"/>
    <w:rsid w:val="00402E7B"/>
    <w:rsid w:val="00403B23"/>
    <w:rsid w:val="00410BD6"/>
    <w:rsid w:val="004115E4"/>
    <w:rsid w:val="004162D9"/>
    <w:rsid w:val="00422115"/>
    <w:rsid w:val="00423D88"/>
    <w:rsid w:val="00436C23"/>
    <w:rsid w:val="004426D0"/>
    <w:rsid w:val="00443ABC"/>
    <w:rsid w:val="00443F13"/>
    <w:rsid w:val="004463E8"/>
    <w:rsid w:val="00447973"/>
    <w:rsid w:val="004504C4"/>
    <w:rsid w:val="00452140"/>
    <w:rsid w:val="00461501"/>
    <w:rsid w:val="00462DA7"/>
    <w:rsid w:val="0046377E"/>
    <w:rsid w:val="004669A1"/>
    <w:rsid w:val="00471D95"/>
    <w:rsid w:val="00471E3A"/>
    <w:rsid w:val="00471FCB"/>
    <w:rsid w:val="004748E1"/>
    <w:rsid w:val="004765A1"/>
    <w:rsid w:val="004848D9"/>
    <w:rsid w:val="0048507E"/>
    <w:rsid w:val="00485CAF"/>
    <w:rsid w:val="00486B6A"/>
    <w:rsid w:val="004A1561"/>
    <w:rsid w:val="004A6BA4"/>
    <w:rsid w:val="004A7324"/>
    <w:rsid w:val="004B152E"/>
    <w:rsid w:val="004B1ADE"/>
    <w:rsid w:val="004B77EB"/>
    <w:rsid w:val="004B77FD"/>
    <w:rsid w:val="004C07FB"/>
    <w:rsid w:val="004C1AA6"/>
    <w:rsid w:val="004C3EEB"/>
    <w:rsid w:val="004C5AB5"/>
    <w:rsid w:val="004C6010"/>
    <w:rsid w:val="004C6FBF"/>
    <w:rsid w:val="004D12AE"/>
    <w:rsid w:val="004D2E91"/>
    <w:rsid w:val="004D3037"/>
    <w:rsid w:val="004D35A1"/>
    <w:rsid w:val="004D3EAD"/>
    <w:rsid w:val="004E54E8"/>
    <w:rsid w:val="004E594A"/>
    <w:rsid w:val="004E7EA2"/>
    <w:rsid w:val="004F574F"/>
    <w:rsid w:val="004F58DB"/>
    <w:rsid w:val="00501C71"/>
    <w:rsid w:val="00501F3F"/>
    <w:rsid w:val="005038F0"/>
    <w:rsid w:val="005106ED"/>
    <w:rsid w:val="0051104D"/>
    <w:rsid w:val="00516AFA"/>
    <w:rsid w:val="00517089"/>
    <w:rsid w:val="00524649"/>
    <w:rsid w:val="00532E85"/>
    <w:rsid w:val="0053565D"/>
    <w:rsid w:val="005417B6"/>
    <w:rsid w:val="00544121"/>
    <w:rsid w:val="005446D0"/>
    <w:rsid w:val="00547191"/>
    <w:rsid w:val="005504B3"/>
    <w:rsid w:val="0055367D"/>
    <w:rsid w:val="0056018D"/>
    <w:rsid w:val="00560547"/>
    <w:rsid w:val="005639C7"/>
    <w:rsid w:val="00573933"/>
    <w:rsid w:val="00575518"/>
    <w:rsid w:val="005810C7"/>
    <w:rsid w:val="0058389E"/>
    <w:rsid w:val="00585B19"/>
    <w:rsid w:val="00586035"/>
    <w:rsid w:val="00587509"/>
    <w:rsid w:val="005902C1"/>
    <w:rsid w:val="0059031B"/>
    <w:rsid w:val="0059189F"/>
    <w:rsid w:val="00594616"/>
    <w:rsid w:val="005965D6"/>
    <w:rsid w:val="00596BE2"/>
    <w:rsid w:val="00596F9E"/>
    <w:rsid w:val="005A00A3"/>
    <w:rsid w:val="005A1AA2"/>
    <w:rsid w:val="005A40F5"/>
    <w:rsid w:val="005A67BB"/>
    <w:rsid w:val="005A6F05"/>
    <w:rsid w:val="005B302E"/>
    <w:rsid w:val="005B3BB8"/>
    <w:rsid w:val="005B4574"/>
    <w:rsid w:val="005B4B66"/>
    <w:rsid w:val="005C0FB0"/>
    <w:rsid w:val="005C10D4"/>
    <w:rsid w:val="005C726F"/>
    <w:rsid w:val="005D092E"/>
    <w:rsid w:val="005D64BD"/>
    <w:rsid w:val="005E037D"/>
    <w:rsid w:val="005E5B2D"/>
    <w:rsid w:val="005E6816"/>
    <w:rsid w:val="005E6C44"/>
    <w:rsid w:val="005F09CE"/>
    <w:rsid w:val="005F19AD"/>
    <w:rsid w:val="005F547B"/>
    <w:rsid w:val="005F70A8"/>
    <w:rsid w:val="00606C2B"/>
    <w:rsid w:val="00610FEF"/>
    <w:rsid w:val="00612149"/>
    <w:rsid w:val="00613A5A"/>
    <w:rsid w:val="0061462D"/>
    <w:rsid w:val="00622934"/>
    <w:rsid w:val="00623E86"/>
    <w:rsid w:val="00625111"/>
    <w:rsid w:val="00626088"/>
    <w:rsid w:val="006262AD"/>
    <w:rsid w:val="006274A2"/>
    <w:rsid w:val="00631554"/>
    <w:rsid w:val="00633916"/>
    <w:rsid w:val="00634BCC"/>
    <w:rsid w:val="00635D75"/>
    <w:rsid w:val="00636BAB"/>
    <w:rsid w:val="00647EB2"/>
    <w:rsid w:val="00653921"/>
    <w:rsid w:val="0065471F"/>
    <w:rsid w:val="0065503F"/>
    <w:rsid w:val="00655B11"/>
    <w:rsid w:val="00671BE1"/>
    <w:rsid w:val="00676FA3"/>
    <w:rsid w:val="00680803"/>
    <w:rsid w:val="00684E4F"/>
    <w:rsid w:val="0068594B"/>
    <w:rsid w:val="00685AF8"/>
    <w:rsid w:val="006871FE"/>
    <w:rsid w:val="006967AB"/>
    <w:rsid w:val="006A0BB0"/>
    <w:rsid w:val="006A40F0"/>
    <w:rsid w:val="006A5156"/>
    <w:rsid w:val="006A6BBD"/>
    <w:rsid w:val="006A733F"/>
    <w:rsid w:val="006C01AA"/>
    <w:rsid w:val="006C04F4"/>
    <w:rsid w:val="006C5655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7536"/>
    <w:rsid w:val="007075E6"/>
    <w:rsid w:val="0070766B"/>
    <w:rsid w:val="00710804"/>
    <w:rsid w:val="00712613"/>
    <w:rsid w:val="00724D14"/>
    <w:rsid w:val="00726527"/>
    <w:rsid w:val="007275AF"/>
    <w:rsid w:val="00727E2B"/>
    <w:rsid w:val="00747933"/>
    <w:rsid w:val="00750B66"/>
    <w:rsid w:val="007510F2"/>
    <w:rsid w:val="00751EB1"/>
    <w:rsid w:val="00756BAD"/>
    <w:rsid w:val="00757BF4"/>
    <w:rsid w:val="0076010E"/>
    <w:rsid w:val="007625AA"/>
    <w:rsid w:val="0076357F"/>
    <w:rsid w:val="00763DB8"/>
    <w:rsid w:val="00764457"/>
    <w:rsid w:val="007667C6"/>
    <w:rsid w:val="00772BA7"/>
    <w:rsid w:val="007754B2"/>
    <w:rsid w:val="00780931"/>
    <w:rsid w:val="00784710"/>
    <w:rsid w:val="0078679B"/>
    <w:rsid w:val="00787B8F"/>
    <w:rsid w:val="00790816"/>
    <w:rsid w:val="00793BE8"/>
    <w:rsid w:val="007955E4"/>
    <w:rsid w:val="007A0348"/>
    <w:rsid w:val="007A16F2"/>
    <w:rsid w:val="007A4F68"/>
    <w:rsid w:val="007A733A"/>
    <w:rsid w:val="007A7C37"/>
    <w:rsid w:val="007B46B4"/>
    <w:rsid w:val="007B6BCB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6544"/>
    <w:rsid w:val="007E668B"/>
    <w:rsid w:val="007F04E4"/>
    <w:rsid w:val="007F23E6"/>
    <w:rsid w:val="007F34FD"/>
    <w:rsid w:val="007F7031"/>
    <w:rsid w:val="00804F36"/>
    <w:rsid w:val="00807EAF"/>
    <w:rsid w:val="00821C2D"/>
    <w:rsid w:val="00823864"/>
    <w:rsid w:val="008278FE"/>
    <w:rsid w:val="00835C10"/>
    <w:rsid w:val="008365C2"/>
    <w:rsid w:val="00837127"/>
    <w:rsid w:val="00837A4B"/>
    <w:rsid w:val="008448DD"/>
    <w:rsid w:val="0084736C"/>
    <w:rsid w:val="00851A1C"/>
    <w:rsid w:val="00852572"/>
    <w:rsid w:val="0085745E"/>
    <w:rsid w:val="00860A1C"/>
    <w:rsid w:val="008616AB"/>
    <w:rsid w:val="00865624"/>
    <w:rsid w:val="008701ED"/>
    <w:rsid w:val="00871FF2"/>
    <w:rsid w:val="008748CF"/>
    <w:rsid w:val="00874E4D"/>
    <w:rsid w:val="0088389E"/>
    <w:rsid w:val="00895BCD"/>
    <w:rsid w:val="00896B08"/>
    <w:rsid w:val="008A07EF"/>
    <w:rsid w:val="008A1A2D"/>
    <w:rsid w:val="008A52F8"/>
    <w:rsid w:val="008B3106"/>
    <w:rsid w:val="008B49EE"/>
    <w:rsid w:val="008B5886"/>
    <w:rsid w:val="008C3DC1"/>
    <w:rsid w:val="008C5F04"/>
    <w:rsid w:val="008C6D44"/>
    <w:rsid w:val="008D5D39"/>
    <w:rsid w:val="008D6BA6"/>
    <w:rsid w:val="008E0F5A"/>
    <w:rsid w:val="008E1551"/>
    <w:rsid w:val="008E18B9"/>
    <w:rsid w:val="008E4D5D"/>
    <w:rsid w:val="008F714B"/>
    <w:rsid w:val="008F7D28"/>
    <w:rsid w:val="009004B8"/>
    <w:rsid w:val="009071BC"/>
    <w:rsid w:val="009118A1"/>
    <w:rsid w:val="0091420D"/>
    <w:rsid w:val="0091472A"/>
    <w:rsid w:val="00916B40"/>
    <w:rsid w:val="009170EE"/>
    <w:rsid w:val="00925C9E"/>
    <w:rsid w:val="00943777"/>
    <w:rsid w:val="009466AA"/>
    <w:rsid w:val="00952B1A"/>
    <w:rsid w:val="009536DD"/>
    <w:rsid w:val="009537C5"/>
    <w:rsid w:val="00953AE4"/>
    <w:rsid w:val="00954C44"/>
    <w:rsid w:val="00961696"/>
    <w:rsid w:val="0096177A"/>
    <w:rsid w:val="009651BF"/>
    <w:rsid w:val="00973168"/>
    <w:rsid w:val="00974D12"/>
    <w:rsid w:val="00976943"/>
    <w:rsid w:val="00981217"/>
    <w:rsid w:val="00983E09"/>
    <w:rsid w:val="009851DA"/>
    <w:rsid w:val="00991E04"/>
    <w:rsid w:val="00995748"/>
    <w:rsid w:val="00997470"/>
    <w:rsid w:val="00997B89"/>
    <w:rsid w:val="00997D3E"/>
    <w:rsid w:val="009A19C9"/>
    <w:rsid w:val="009A26EF"/>
    <w:rsid w:val="009A655A"/>
    <w:rsid w:val="009A68C6"/>
    <w:rsid w:val="009A781E"/>
    <w:rsid w:val="009B1F2D"/>
    <w:rsid w:val="009B414D"/>
    <w:rsid w:val="009B4343"/>
    <w:rsid w:val="009B43E3"/>
    <w:rsid w:val="009D6DD0"/>
    <w:rsid w:val="009E699A"/>
    <w:rsid w:val="00A143D6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597C"/>
    <w:rsid w:val="00A4617F"/>
    <w:rsid w:val="00A46ECA"/>
    <w:rsid w:val="00A47C91"/>
    <w:rsid w:val="00A505D0"/>
    <w:rsid w:val="00A51EA1"/>
    <w:rsid w:val="00A535FA"/>
    <w:rsid w:val="00A53FED"/>
    <w:rsid w:val="00A5658B"/>
    <w:rsid w:val="00A6004C"/>
    <w:rsid w:val="00A61AD6"/>
    <w:rsid w:val="00A61D02"/>
    <w:rsid w:val="00A67BEC"/>
    <w:rsid w:val="00A71598"/>
    <w:rsid w:val="00A71917"/>
    <w:rsid w:val="00A77483"/>
    <w:rsid w:val="00A77A93"/>
    <w:rsid w:val="00A85D46"/>
    <w:rsid w:val="00A915B0"/>
    <w:rsid w:val="00A9386F"/>
    <w:rsid w:val="00A97A45"/>
    <w:rsid w:val="00AA00DF"/>
    <w:rsid w:val="00AA61EC"/>
    <w:rsid w:val="00AA66F0"/>
    <w:rsid w:val="00AA704F"/>
    <w:rsid w:val="00AB38CE"/>
    <w:rsid w:val="00AB39DD"/>
    <w:rsid w:val="00AD5010"/>
    <w:rsid w:val="00AD734A"/>
    <w:rsid w:val="00AE2064"/>
    <w:rsid w:val="00AE6CAF"/>
    <w:rsid w:val="00AF03FF"/>
    <w:rsid w:val="00AF0579"/>
    <w:rsid w:val="00AF427A"/>
    <w:rsid w:val="00AF7060"/>
    <w:rsid w:val="00AF73D9"/>
    <w:rsid w:val="00B02CE3"/>
    <w:rsid w:val="00B05927"/>
    <w:rsid w:val="00B07247"/>
    <w:rsid w:val="00B100FC"/>
    <w:rsid w:val="00B255CE"/>
    <w:rsid w:val="00B2572E"/>
    <w:rsid w:val="00B27531"/>
    <w:rsid w:val="00B326EF"/>
    <w:rsid w:val="00B332BC"/>
    <w:rsid w:val="00B36241"/>
    <w:rsid w:val="00B44B06"/>
    <w:rsid w:val="00B47215"/>
    <w:rsid w:val="00B47F52"/>
    <w:rsid w:val="00B50412"/>
    <w:rsid w:val="00B50616"/>
    <w:rsid w:val="00B50652"/>
    <w:rsid w:val="00B513D7"/>
    <w:rsid w:val="00B561F8"/>
    <w:rsid w:val="00B62C3F"/>
    <w:rsid w:val="00B665DF"/>
    <w:rsid w:val="00B66D73"/>
    <w:rsid w:val="00B70720"/>
    <w:rsid w:val="00B74A6F"/>
    <w:rsid w:val="00B75EAE"/>
    <w:rsid w:val="00B83A6E"/>
    <w:rsid w:val="00B86EC8"/>
    <w:rsid w:val="00B91141"/>
    <w:rsid w:val="00B93572"/>
    <w:rsid w:val="00B938F1"/>
    <w:rsid w:val="00B939A1"/>
    <w:rsid w:val="00B942CB"/>
    <w:rsid w:val="00B97461"/>
    <w:rsid w:val="00B9777B"/>
    <w:rsid w:val="00BA51D2"/>
    <w:rsid w:val="00BA5B0C"/>
    <w:rsid w:val="00BB6B19"/>
    <w:rsid w:val="00BC1134"/>
    <w:rsid w:val="00BD4284"/>
    <w:rsid w:val="00BD57B5"/>
    <w:rsid w:val="00BD6F38"/>
    <w:rsid w:val="00BE2006"/>
    <w:rsid w:val="00BF54B9"/>
    <w:rsid w:val="00BF6CAF"/>
    <w:rsid w:val="00C0301D"/>
    <w:rsid w:val="00C07D63"/>
    <w:rsid w:val="00C12B40"/>
    <w:rsid w:val="00C13BDF"/>
    <w:rsid w:val="00C157D8"/>
    <w:rsid w:val="00C22DD6"/>
    <w:rsid w:val="00C23961"/>
    <w:rsid w:val="00C23ACB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44D64"/>
    <w:rsid w:val="00C50D15"/>
    <w:rsid w:val="00C50D4D"/>
    <w:rsid w:val="00C52441"/>
    <w:rsid w:val="00C536B4"/>
    <w:rsid w:val="00C570BC"/>
    <w:rsid w:val="00C60CF0"/>
    <w:rsid w:val="00C624D2"/>
    <w:rsid w:val="00C64F16"/>
    <w:rsid w:val="00C676FF"/>
    <w:rsid w:val="00C700C3"/>
    <w:rsid w:val="00C723E7"/>
    <w:rsid w:val="00C875A5"/>
    <w:rsid w:val="00C97D19"/>
    <w:rsid w:val="00CA28C6"/>
    <w:rsid w:val="00CA5158"/>
    <w:rsid w:val="00CA5ABC"/>
    <w:rsid w:val="00CA7E81"/>
    <w:rsid w:val="00CB1F0D"/>
    <w:rsid w:val="00CB4F19"/>
    <w:rsid w:val="00CB5931"/>
    <w:rsid w:val="00CB6202"/>
    <w:rsid w:val="00CD1CCA"/>
    <w:rsid w:val="00CD1DE2"/>
    <w:rsid w:val="00CD46F8"/>
    <w:rsid w:val="00CD773A"/>
    <w:rsid w:val="00CD7C0E"/>
    <w:rsid w:val="00CE14BE"/>
    <w:rsid w:val="00CF7E54"/>
    <w:rsid w:val="00D01562"/>
    <w:rsid w:val="00D024DC"/>
    <w:rsid w:val="00D02668"/>
    <w:rsid w:val="00D04165"/>
    <w:rsid w:val="00D07D77"/>
    <w:rsid w:val="00D07F48"/>
    <w:rsid w:val="00D10CD8"/>
    <w:rsid w:val="00D12A49"/>
    <w:rsid w:val="00D12DDC"/>
    <w:rsid w:val="00D16492"/>
    <w:rsid w:val="00D16A2D"/>
    <w:rsid w:val="00D20018"/>
    <w:rsid w:val="00D2211B"/>
    <w:rsid w:val="00D22B6E"/>
    <w:rsid w:val="00D24DC9"/>
    <w:rsid w:val="00D25A72"/>
    <w:rsid w:val="00D27480"/>
    <w:rsid w:val="00D30196"/>
    <w:rsid w:val="00D43241"/>
    <w:rsid w:val="00D55B9B"/>
    <w:rsid w:val="00D57AE9"/>
    <w:rsid w:val="00D57BE1"/>
    <w:rsid w:val="00D57C16"/>
    <w:rsid w:val="00D62C5A"/>
    <w:rsid w:val="00D64171"/>
    <w:rsid w:val="00D71802"/>
    <w:rsid w:val="00D76550"/>
    <w:rsid w:val="00D772B6"/>
    <w:rsid w:val="00D8022A"/>
    <w:rsid w:val="00D815E2"/>
    <w:rsid w:val="00D85802"/>
    <w:rsid w:val="00D92596"/>
    <w:rsid w:val="00D9486F"/>
    <w:rsid w:val="00DA2478"/>
    <w:rsid w:val="00DB008B"/>
    <w:rsid w:val="00DB4665"/>
    <w:rsid w:val="00DB6B49"/>
    <w:rsid w:val="00DC135B"/>
    <w:rsid w:val="00DC16F7"/>
    <w:rsid w:val="00DC3F34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D7FDE"/>
    <w:rsid w:val="00DE1ADD"/>
    <w:rsid w:val="00DE3760"/>
    <w:rsid w:val="00DE54A3"/>
    <w:rsid w:val="00DF1C73"/>
    <w:rsid w:val="00DF3396"/>
    <w:rsid w:val="00DF3B94"/>
    <w:rsid w:val="00E01552"/>
    <w:rsid w:val="00E04344"/>
    <w:rsid w:val="00E15005"/>
    <w:rsid w:val="00E15BE0"/>
    <w:rsid w:val="00E161A3"/>
    <w:rsid w:val="00E206FD"/>
    <w:rsid w:val="00E21E81"/>
    <w:rsid w:val="00E237B9"/>
    <w:rsid w:val="00E2546E"/>
    <w:rsid w:val="00E33759"/>
    <w:rsid w:val="00E363B9"/>
    <w:rsid w:val="00E37EB2"/>
    <w:rsid w:val="00E40B13"/>
    <w:rsid w:val="00E40CDB"/>
    <w:rsid w:val="00E40FC2"/>
    <w:rsid w:val="00E43FC9"/>
    <w:rsid w:val="00E46B18"/>
    <w:rsid w:val="00E47D7A"/>
    <w:rsid w:val="00E5099E"/>
    <w:rsid w:val="00E53DA7"/>
    <w:rsid w:val="00E5507D"/>
    <w:rsid w:val="00E5513C"/>
    <w:rsid w:val="00E55CE6"/>
    <w:rsid w:val="00E60C44"/>
    <w:rsid w:val="00E6186E"/>
    <w:rsid w:val="00E65E07"/>
    <w:rsid w:val="00E67A74"/>
    <w:rsid w:val="00E7053E"/>
    <w:rsid w:val="00E72C00"/>
    <w:rsid w:val="00E748AF"/>
    <w:rsid w:val="00E75DB7"/>
    <w:rsid w:val="00E83D42"/>
    <w:rsid w:val="00E90C6A"/>
    <w:rsid w:val="00E91D84"/>
    <w:rsid w:val="00E9402B"/>
    <w:rsid w:val="00E95DF3"/>
    <w:rsid w:val="00E97634"/>
    <w:rsid w:val="00EA0F5D"/>
    <w:rsid w:val="00EA6A36"/>
    <w:rsid w:val="00EC0992"/>
    <w:rsid w:val="00EC2C2D"/>
    <w:rsid w:val="00EC5D04"/>
    <w:rsid w:val="00ED0B8C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C3F"/>
    <w:rsid w:val="00EF445A"/>
    <w:rsid w:val="00EF7F47"/>
    <w:rsid w:val="00F01BD9"/>
    <w:rsid w:val="00F02F36"/>
    <w:rsid w:val="00F052F8"/>
    <w:rsid w:val="00F06A7F"/>
    <w:rsid w:val="00F0781F"/>
    <w:rsid w:val="00F11B69"/>
    <w:rsid w:val="00F12893"/>
    <w:rsid w:val="00F1439D"/>
    <w:rsid w:val="00F144D9"/>
    <w:rsid w:val="00F147E8"/>
    <w:rsid w:val="00F14CEE"/>
    <w:rsid w:val="00F15172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4055C"/>
    <w:rsid w:val="00F4382D"/>
    <w:rsid w:val="00F442F1"/>
    <w:rsid w:val="00F5050A"/>
    <w:rsid w:val="00F61BE3"/>
    <w:rsid w:val="00F64BE5"/>
    <w:rsid w:val="00F72D23"/>
    <w:rsid w:val="00F74432"/>
    <w:rsid w:val="00F822ED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3513"/>
    <w:rsid w:val="00FC3EEC"/>
    <w:rsid w:val="00FD1BCB"/>
    <w:rsid w:val="00FD5EB9"/>
    <w:rsid w:val="00FD6CB3"/>
    <w:rsid w:val="00FD720F"/>
    <w:rsid w:val="00FD7D71"/>
    <w:rsid w:val="00FE3126"/>
    <w:rsid w:val="00FE4641"/>
    <w:rsid w:val="00FE4D64"/>
    <w:rsid w:val="00FE7E92"/>
    <w:rsid w:val="00FF019B"/>
    <w:rsid w:val="00FF14EF"/>
    <w:rsid w:val="00FF481E"/>
    <w:rsid w:val="00FF4F8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8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  <w:style w:type="character" w:customStyle="1" w:styleId="ListParagraphChar">
    <w:name w:val="List Paragraph Char"/>
    <w:aliases w:val="Bullet for Sub Section Char"/>
    <w:link w:val="ListParagraph"/>
    <w:uiPriority w:val="34"/>
    <w:rsid w:val="00D164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C34C2-2E2E-4185-934A-F58679C2E5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58CBB9-9B2D-496C-B878-326EC574D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44EF1-F50C-42A3-B1C0-6DC68D645369}"/>
</file>

<file path=customXml/itemProps4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Aditya Prasad Sahu</cp:lastModifiedBy>
  <cp:revision>2</cp:revision>
  <cp:lastPrinted>2020-04-30T17:48:00Z</cp:lastPrinted>
  <dcterms:created xsi:type="dcterms:W3CDTF">2025-05-07T12:43:00Z</dcterms:created>
  <dcterms:modified xsi:type="dcterms:W3CDTF">2025-05-07T12:43:00Z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20800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