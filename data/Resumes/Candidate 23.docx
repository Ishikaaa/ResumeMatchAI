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4317A" w14:textId="225EAD55" w:rsidR="00516AFA" w:rsidRPr="00C13BDF" w:rsidRDefault="00D62C5A" w:rsidP="00EA6A36">
      <w:pPr>
        <w:tabs>
          <w:tab w:val="left" w:pos="8640"/>
        </w:tabs>
        <w:rPr>
          <w:color w:val="424242"/>
          <w:sz w:val="23"/>
          <w:szCs w:val="23"/>
          <w:shd w:val="clear" w:color="auto" w:fill="FFFFFF"/>
        </w:rPr>
      </w:pPr>
      <w:r w:rsidRPr="00547191">
        <w:rPr>
          <w:b/>
          <w:i/>
          <w:smallCaps/>
        </w:rPr>
        <w:t xml:space="preserve">PROFESSIONAL </w:t>
      </w:r>
      <w:r w:rsidR="00B91141" w:rsidRPr="00547191">
        <w:rPr>
          <w:b/>
          <w:i/>
          <w:smallCaps/>
        </w:rPr>
        <w:t>SUMMARY</w:t>
      </w:r>
      <w:r w:rsidR="00532E85">
        <w:rPr>
          <w:b/>
          <w:i/>
          <w:smallCaps/>
        </w:rPr>
        <w:t xml:space="preserve"> </w:t>
      </w:r>
    </w:p>
    <w:p w14:paraId="62266467" w14:textId="77777777" w:rsidR="00A40743" w:rsidRPr="00A40743" w:rsidRDefault="00A40743" w:rsidP="00A40743">
      <w:pPr>
        <w:tabs>
          <w:tab w:val="left" w:pos="480"/>
        </w:tabs>
        <w:ind w:left="284"/>
        <w:jc w:val="both"/>
        <w:rPr>
          <w:b/>
          <w:sz w:val="22"/>
          <w:szCs w:val="22"/>
        </w:rPr>
      </w:pPr>
    </w:p>
    <w:p w14:paraId="38B20ACB" w14:textId="295953D0" w:rsidR="00A347B1" w:rsidRDefault="00A347B1" w:rsidP="00A347B1">
      <w:pPr>
        <w:numPr>
          <w:ilvl w:val="0"/>
          <w:numId w:val="11"/>
        </w:numPr>
        <w:tabs>
          <w:tab w:val="left" w:pos="480"/>
        </w:tabs>
        <w:ind w:left="284" w:hanging="284"/>
        <w:jc w:val="both"/>
      </w:pPr>
      <w:r>
        <w:t>Certified SAP SD Consultant having 3.</w:t>
      </w:r>
      <w:r w:rsidR="00B50800">
        <w:t>8</w:t>
      </w:r>
      <w:r>
        <w:t xml:space="preserve"> years of Experience.</w:t>
      </w:r>
    </w:p>
    <w:p w14:paraId="2154E544" w14:textId="440931F1" w:rsidR="00A347B1" w:rsidRDefault="00A347B1" w:rsidP="00A347B1">
      <w:pPr>
        <w:numPr>
          <w:ilvl w:val="0"/>
          <w:numId w:val="11"/>
        </w:numPr>
        <w:tabs>
          <w:tab w:val="left" w:pos="480"/>
        </w:tabs>
        <w:ind w:left="284" w:hanging="284"/>
        <w:jc w:val="both"/>
      </w:pPr>
      <w:r>
        <w:t>Completed one end to end Rollout Project for India Specific Business and Support Project on client location.</w:t>
      </w:r>
    </w:p>
    <w:p w14:paraId="50EC1B2C" w14:textId="77777777" w:rsidR="00A347B1" w:rsidRDefault="00A347B1" w:rsidP="00A347B1">
      <w:pPr>
        <w:numPr>
          <w:ilvl w:val="0"/>
          <w:numId w:val="11"/>
        </w:numPr>
        <w:tabs>
          <w:tab w:val="left" w:pos="480"/>
        </w:tabs>
        <w:ind w:left="284" w:hanging="284"/>
        <w:jc w:val="both"/>
      </w:pPr>
      <w:r>
        <w:t>Good knowledge and understanding of organizational structure.</w:t>
      </w:r>
    </w:p>
    <w:p w14:paraId="0CDB4D0A" w14:textId="77777777" w:rsidR="00A347B1" w:rsidRDefault="00A347B1" w:rsidP="00A347B1">
      <w:pPr>
        <w:numPr>
          <w:ilvl w:val="0"/>
          <w:numId w:val="11"/>
        </w:numPr>
        <w:tabs>
          <w:tab w:val="left" w:pos="480"/>
        </w:tabs>
        <w:ind w:left="284" w:hanging="284"/>
        <w:jc w:val="both"/>
      </w:pPr>
      <w:r>
        <w:t>Hands-on experience of Sales Processes and knowledge of SD Sales, Shipping, Billing, Pricing etc.</w:t>
      </w:r>
    </w:p>
    <w:p w14:paraId="54273B3E" w14:textId="77777777" w:rsidR="00A347B1" w:rsidRDefault="00A347B1" w:rsidP="00A347B1">
      <w:pPr>
        <w:numPr>
          <w:ilvl w:val="0"/>
          <w:numId w:val="11"/>
        </w:numPr>
        <w:tabs>
          <w:tab w:val="left" w:pos="480"/>
        </w:tabs>
        <w:ind w:left="284" w:hanging="284"/>
        <w:jc w:val="both"/>
      </w:pPr>
      <w:r>
        <w:t>Definition and assignment of Enterprise structure for SD module.</w:t>
      </w:r>
    </w:p>
    <w:p w14:paraId="0018A5B9" w14:textId="77777777" w:rsidR="00A347B1" w:rsidRDefault="00A347B1" w:rsidP="00A347B1">
      <w:pPr>
        <w:numPr>
          <w:ilvl w:val="0"/>
          <w:numId w:val="11"/>
        </w:numPr>
        <w:tabs>
          <w:tab w:val="left" w:pos="480"/>
        </w:tabs>
        <w:ind w:left="284" w:hanging="284"/>
        <w:jc w:val="both"/>
      </w:pPr>
      <w:r>
        <w:t>Master Data- Customer Master Data, Customer material info record, Material Master Data, and Condition master data, Configuration in Order to Cash business process, Rush Order and Cash Sale, Return Process etc. Third party sales, Consignment Process.</w:t>
      </w:r>
    </w:p>
    <w:p w14:paraId="4C9A68C6" w14:textId="77777777" w:rsidR="00A347B1" w:rsidRDefault="00A347B1" w:rsidP="00A347B1">
      <w:pPr>
        <w:numPr>
          <w:ilvl w:val="0"/>
          <w:numId w:val="11"/>
        </w:numPr>
        <w:tabs>
          <w:tab w:val="left" w:pos="480"/>
        </w:tabs>
        <w:ind w:left="284" w:hanging="284"/>
        <w:jc w:val="both"/>
      </w:pPr>
      <w:r>
        <w:t xml:space="preserve">Knowledge </w:t>
      </w:r>
      <w:proofErr w:type="gramStart"/>
      <w:r>
        <w:t>on</w:t>
      </w:r>
      <w:proofErr w:type="gramEnd"/>
      <w:r>
        <w:t xml:space="preserve"> Sales document types, Delivery document types and Billing document types.</w:t>
      </w:r>
    </w:p>
    <w:p w14:paraId="5AB2411B" w14:textId="77777777" w:rsidR="00A347B1" w:rsidRDefault="00A347B1" w:rsidP="00A347B1">
      <w:pPr>
        <w:numPr>
          <w:ilvl w:val="0"/>
          <w:numId w:val="11"/>
        </w:numPr>
        <w:tabs>
          <w:tab w:val="left" w:pos="480"/>
        </w:tabs>
        <w:ind w:left="284" w:hanging="284"/>
        <w:jc w:val="both"/>
      </w:pPr>
      <w:r>
        <w:t xml:space="preserve">Knowledge </w:t>
      </w:r>
      <w:proofErr w:type="gramStart"/>
      <w:r>
        <w:t>on</w:t>
      </w:r>
      <w:proofErr w:type="gramEnd"/>
      <w:r>
        <w:t xml:space="preserve"> item Categories and schedule line categories.</w:t>
      </w:r>
    </w:p>
    <w:p w14:paraId="037893BC" w14:textId="77777777" w:rsidR="00A347B1" w:rsidRDefault="00A347B1" w:rsidP="00A347B1">
      <w:pPr>
        <w:numPr>
          <w:ilvl w:val="0"/>
          <w:numId w:val="11"/>
        </w:numPr>
        <w:tabs>
          <w:tab w:val="left" w:pos="480"/>
        </w:tabs>
        <w:ind w:left="284" w:hanging="284"/>
        <w:jc w:val="both"/>
      </w:pPr>
      <w:r>
        <w:t>Configuration of Pricing Condition Technique, Special Functionalities, Material Determination, Free goods determination.</w:t>
      </w:r>
    </w:p>
    <w:p w14:paraId="43C84E7E" w14:textId="77777777" w:rsidR="00A347B1" w:rsidRDefault="00A347B1" w:rsidP="00A347B1">
      <w:pPr>
        <w:numPr>
          <w:ilvl w:val="0"/>
          <w:numId w:val="11"/>
        </w:numPr>
        <w:tabs>
          <w:tab w:val="left" w:pos="480"/>
        </w:tabs>
        <w:ind w:left="284" w:hanging="284"/>
        <w:jc w:val="both"/>
      </w:pPr>
      <w:r>
        <w:t>Knowledge of various determinations in Sales and Distribution module, Output Determination.  Shipping point Determination, Item category, Pricing determination, Plant determination.</w:t>
      </w:r>
    </w:p>
    <w:p w14:paraId="7677FE47" w14:textId="77777777" w:rsidR="00A347B1" w:rsidRDefault="00A347B1" w:rsidP="00A347B1">
      <w:pPr>
        <w:numPr>
          <w:ilvl w:val="0"/>
          <w:numId w:val="11"/>
        </w:numPr>
        <w:tabs>
          <w:tab w:val="left" w:pos="480"/>
        </w:tabs>
        <w:ind w:left="284" w:hanging="284"/>
        <w:jc w:val="both"/>
      </w:pPr>
      <w:r>
        <w:t>Work on Integration with other modules like SD+</w:t>
      </w:r>
      <w:proofErr w:type="gramStart"/>
      <w:r>
        <w:t>FI,</w:t>
      </w:r>
      <w:proofErr w:type="gramEnd"/>
      <w:r>
        <w:t xml:space="preserve"> Tax determination.</w:t>
      </w:r>
    </w:p>
    <w:p w14:paraId="06AFE364" w14:textId="77777777" w:rsidR="002B23B9" w:rsidRDefault="002B23B9" w:rsidP="00F06A7F">
      <w:pPr>
        <w:tabs>
          <w:tab w:val="left" w:pos="480"/>
        </w:tabs>
        <w:jc w:val="both"/>
        <w:rPr>
          <w:sz w:val="22"/>
          <w:szCs w:val="22"/>
        </w:rPr>
      </w:pPr>
    </w:p>
    <w:p w14:paraId="2E4A1FDD" w14:textId="77777777" w:rsidR="00C34693" w:rsidRDefault="00C34693" w:rsidP="00C34693">
      <w:pPr>
        <w:pStyle w:val="Skills"/>
        <w:numPr>
          <w:ilvl w:val="0"/>
          <w:numId w:val="0"/>
        </w:numPr>
        <w:ind w:right="0"/>
        <w:jc w:val="both"/>
        <w:rPr>
          <w:rFonts w:ascii="Times New Roman" w:hAnsi="Times New Roman"/>
          <w:sz w:val="22"/>
          <w:szCs w:val="22"/>
        </w:rPr>
      </w:pPr>
    </w:p>
    <w:p w14:paraId="7A6249DE" w14:textId="77777777" w:rsidR="005A7ABD" w:rsidRDefault="005A7ABD" w:rsidP="00C34693">
      <w:pPr>
        <w:pStyle w:val="Skills"/>
        <w:numPr>
          <w:ilvl w:val="0"/>
          <w:numId w:val="0"/>
        </w:numPr>
        <w:ind w:right="0"/>
        <w:jc w:val="both"/>
        <w:rPr>
          <w:rFonts w:ascii="Times New Roman" w:hAnsi="Times New Roman"/>
          <w:sz w:val="22"/>
          <w:szCs w:val="22"/>
        </w:rPr>
      </w:pPr>
    </w:p>
    <w:p w14:paraId="78805237" w14:textId="77777777" w:rsidR="005A7ABD" w:rsidRPr="00871FF2" w:rsidRDefault="005A7ABD" w:rsidP="00C34693">
      <w:pPr>
        <w:pStyle w:val="Skills"/>
        <w:numPr>
          <w:ilvl w:val="0"/>
          <w:numId w:val="0"/>
        </w:numPr>
        <w:ind w:right="0"/>
        <w:jc w:val="both"/>
        <w:rPr>
          <w:rFonts w:ascii="Times New Roman" w:hAnsi="Times New Roman"/>
          <w:sz w:val="22"/>
          <w:szCs w:val="22"/>
        </w:rPr>
      </w:pPr>
    </w:p>
    <w:p w14:paraId="309DBA4F" w14:textId="038E543C" w:rsidR="001E376A" w:rsidRPr="00C12B40" w:rsidRDefault="001E376A" w:rsidP="00865624">
      <w:pPr>
        <w:pStyle w:val="SAP-TableHeader"/>
        <w:rPr>
          <w:i w:val="0"/>
          <w:iCs/>
        </w:rPr>
      </w:pPr>
      <w:r w:rsidRPr="00871FF2">
        <w:t>WORK HISTORY</w:t>
      </w:r>
      <w:r w:rsidR="0003210E">
        <w:t xml:space="preserve"> </w:t>
      </w:r>
      <w:r w:rsidR="00A40743">
        <w:rPr>
          <w:i w:val="0"/>
          <w:iCs/>
        </w:rPr>
        <w:t xml:space="preserve"> </w:t>
      </w:r>
    </w:p>
    <w:p w14:paraId="2E01429E" w14:textId="77777777" w:rsidR="001E376A" w:rsidRPr="00871FF2" w:rsidRDefault="001E376A" w:rsidP="00865624">
      <w:pPr>
        <w:pStyle w:val="SAP-TableHeader"/>
        <w:rPr>
          <w:b w:val="0"/>
          <w:i w:val="0"/>
          <w:sz w:val="22"/>
          <w:szCs w:val="22"/>
        </w:rPr>
      </w:pPr>
    </w:p>
    <w:tbl>
      <w:tblPr>
        <w:tblStyle w:val="TableGrid"/>
        <w:tblW w:w="0" w:type="auto"/>
        <w:tblLook w:val="04A0" w:firstRow="1" w:lastRow="0" w:firstColumn="1" w:lastColumn="0" w:noHBand="0" w:noVBand="1"/>
      </w:tblPr>
      <w:tblGrid>
        <w:gridCol w:w="5382"/>
        <w:gridCol w:w="3968"/>
      </w:tblGrid>
      <w:tr w:rsidR="00AD5010" w:rsidRPr="00871FF2" w14:paraId="49AAA4EF" w14:textId="77777777" w:rsidTr="004850AB">
        <w:tc>
          <w:tcPr>
            <w:tcW w:w="5382" w:type="dxa"/>
          </w:tcPr>
          <w:p w14:paraId="016570AF" w14:textId="77777777" w:rsidR="00AD5010" w:rsidRPr="00D07D77" w:rsidRDefault="00AD5010" w:rsidP="000631A0">
            <w:pPr>
              <w:pStyle w:val="Topics"/>
              <w:spacing w:before="0" w:after="0"/>
              <w:ind w:right="0"/>
              <w:rPr>
                <w:rFonts w:ascii="Times New Roman" w:hAnsi="Times New Roman"/>
                <w:b/>
                <w:bCs w:val="0"/>
                <w:spacing w:val="0"/>
                <w:sz w:val="22"/>
                <w:szCs w:val="22"/>
              </w:rPr>
            </w:pPr>
            <w:r w:rsidRPr="00D07D77">
              <w:rPr>
                <w:rFonts w:ascii="Times New Roman" w:hAnsi="Times New Roman"/>
                <w:b/>
                <w:bCs w:val="0"/>
                <w:spacing w:val="0"/>
                <w:sz w:val="22"/>
                <w:szCs w:val="22"/>
              </w:rPr>
              <w:t>Client</w:t>
            </w:r>
          </w:p>
        </w:tc>
        <w:tc>
          <w:tcPr>
            <w:tcW w:w="3968" w:type="dxa"/>
          </w:tcPr>
          <w:p w14:paraId="2BA08F6A" w14:textId="77777777" w:rsidR="00AD5010" w:rsidRPr="00D07D77" w:rsidRDefault="00AD5010" w:rsidP="005E5B2D">
            <w:pPr>
              <w:pStyle w:val="Topics"/>
              <w:spacing w:before="0" w:after="0"/>
              <w:ind w:right="0"/>
              <w:rPr>
                <w:rFonts w:ascii="Times New Roman" w:hAnsi="Times New Roman"/>
                <w:b/>
                <w:bCs w:val="0"/>
                <w:spacing w:val="0"/>
                <w:sz w:val="22"/>
                <w:szCs w:val="22"/>
              </w:rPr>
            </w:pPr>
            <w:r w:rsidRPr="00D07D77">
              <w:rPr>
                <w:rFonts w:ascii="Times New Roman" w:hAnsi="Times New Roman"/>
                <w:b/>
                <w:bCs w:val="0"/>
                <w:spacing w:val="0"/>
                <w:sz w:val="22"/>
                <w:szCs w:val="22"/>
              </w:rPr>
              <w:t>Duration</w:t>
            </w:r>
          </w:p>
        </w:tc>
      </w:tr>
      <w:tr w:rsidR="0003210E" w:rsidRPr="00871FF2" w14:paraId="26A5924F" w14:textId="77777777" w:rsidTr="004850AB">
        <w:tc>
          <w:tcPr>
            <w:tcW w:w="5382" w:type="dxa"/>
          </w:tcPr>
          <w:p w14:paraId="3286387C" w14:textId="1D32DEDB" w:rsidR="00B22E8A" w:rsidRPr="00D07D77" w:rsidRDefault="00194967" w:rsidP="00F144D9">
            <w:pPr>
              <w:pStyle w:val="Topics"/>
              <w:spacing w:before="0" w:after="0"/>
              <w:ind w:right="0"/>
              <w:jc w:val="left"/>
              <w:rPr>
                <w:rFonts w:ascii="Times New Roman" w:hAnsi="Times New Roman"/>
                <w:spacing w:val="0"/>
                <w:sz w:val="22"/>
                <w:szCs w:val="22"/>
              </w:rPr>
            </w:pPr>
            <w:r w:rsidRPr="00A347B1">
              <w:rPr>
                <w:rFonts w:ascii="Times New Roman" w:hAnsi="Times New Roman"/>
                <w:spacing w:val="0"/>
                <w:sz w:val="22"/>
                <w:szCs w:val="22"/>
              </w:rPr>
              <w:t>Brown-Forman Corporation Pvt. Ltd.</w:t>
            </w:r>
            <w:r>
              <w:rPr>
                <w:rFonts w:ascii="Times New Roman" w:hAnsi="Times New Roman"/>
                <w:spacing w:val="0"/>
                <w:sz w:val="22"/>
                <w:szCs w:val="22"/>
              </w:rPr>
              <w:t xml:space="preserve"> (ITALY)</w:t>
            </w:r>
          </w:p>
        </w:tc>
        <w:tc>
          <w:tcPr>
            <w:tcW w:w="3968" w:type="dxa"/>
          </w:tcPr>
          <w:p w14:paraId="6231AC22" w14:textId="23AE51DA" w:rsidR="0003210E" w:rsidRPr="009416B9" w:rsidRDefault="009416B9" w:rsidP="009416B9">
            <w:pPr>
              <w:pStyle w:val="Topics"/>
              <w:spacing w:before="0" w:after="0"/>
              <w:ind w:right="0"/>
              <w:jc w:val="left"/>
              <w:rPr>
                <w:rFonts w:ascii="Times New Roman" w:hAnsi="Times New Roman"/>
                <w:spacing w:val="0"/>
                <w:sz w:val="22"/>
                <w:szCs w:val="22"/>
              </w:rPr>
            </w:pPr>
            <w:r w:rsidRPr="009416B9">
              <w:rPr>
                <w:rFonts w:ascii="Times New Roman" w:hAnsi="Times New Roman"/>
                <w:spacing w:val="0"/>
                <w:sz w:val="22"/>
                <w:szCs w:val="22"/>
              </w:rPr>
              <w:t>June 2024 – Till date</w:t>
            </w:r>
          </w:p>
        </w:tc>
      </w:tr>
      <w:tr w:rsidR="009416B9" w:rsidRPr="00871FF2" w14:paraId="2990AC4B" w14:textId="77777777" w:rsidTr="004850AB">
        <w:tc>
          <w:tcPr>
            <w:tcW w:w="5382" w:type="dxa"/>
          </w:tcPr>
          <w:p w14:paraId="38EAA123" w14:textId="26499D6F" w:rsidR="009416B9" w:rsidRPr="00D07D77" w:rsidRDefault="009416B9" w:rsidP="009416B9">
            <w:pPr>
              <w:pStyle w:val="Topics"/>
              <w:spacing w:before="0" w:after="0"/>
              <w:ind w:right="0"/>
              <w:jc w:val="left"/>
              <w:rPr>
                <w:rFonts w:ascii="Times New Roman" w:hAnsi="Times New Roman"/>
                <w:bCs w:val="0"/>
                <w:spacing w:val="0"/>
                <w:sz w:val="22"/>
                <w:szCs w:val="22"/>
              </w:rPr>
            </w:pPr>
            <w:r w:rsidRPr="00194967">
              <w:rPr>
                <w:rFonts w:ascii="Times New Roman" w:hAnsi="Times New Roman"/>
                <w:spacing w:val="0"/>
                <w:sz w:val="22"/>
                <w:szCs w:val="22"/>
              </w:rPr>
              <w:t>Panasonic Marketing Middle East &amp; Africa</w:t>
            </w:r>
            <w:r>
              <w:rPr>
                <w:b/>
                <w:bCs w:val="0"/>
              </w:rPr>
              <w:t xml:space="preserve">                                 </w:t>
            </w:r>
          </w:p>
        </w:tc>
        <w:tc>
          <w:tcPr>
            <w:tcW w:w="3968" w:type="dxa"/>
          </w:tcPr>
          <w:p w14:paraId="1C349DA6" w14:textId="187D905B" w:rsidR="009416B9" w:rsidRPr="009416B9" w:rsidRDefault="009416B9" w:rsidP="009416B9">
            <w:pPr>
              <w:pStyle w:val="Topics"/>
              <w:spacing w:before="0" w:after="0"/>
              <w:ind w:right="0"/>
              <w:jc w:val="left"/>
              <w:rPr>
                <w:rFonts w:ascii="Times New Roman" w:hAnsi="Times New Roman"/>
                <w:spacing w:val="0"/>
                <w:sz w:val="22"/>
                <w:szCs w:val="22"/>
              </w:rPr>
            </w:pPr>
            <w:r w:rsidRPr="009416B9">
              <w:rPr>
                <w:rFonts w:ascii="Times New Roman" w:hAnsi="Times New Roman"/>
                <w:spacing w:val="0"/>
                <w:sz w:val="22"/>
                <w:szCs w:val="22"/>
              </w:rPr>
              <w:t xml:space="preserve">Sept 2023 – May 2024 </w:t>
            </w:r>
          </w:p>
        </w:tc>
      </w:tr>
      <w:tr w:rsidR="009416B9" w:rsidRPr="00871FF2" w14:paraId="6409657A" w14:textId="77777777" w:rsidTr="004850AB">
        <w:tc>
          <w:tcPr>
            <w:tcW w:w="5382" w:type="dxa"/>
          </w:tcPr>
          <w:p w14:paraId="2E2E7B8F" w14:textId="5B65B733" w:rsidR="009416B9" w:rsidRPr="00D07D77" w:rsidRDefault="009416B9" w:rsidP="009416B9">
            <w:pPr>
              <w:pStyle w:val="Topics"/>
              <w:spacing w:before="0" w:after="0"/>
              <w:ind w:right="0"/>
              <w:jc w:val="left"/>
              <w:rPr>
                <w:rFonts w:ascii="Times New Roman" w:hAnsi="Times New Roman"/>
                <w:bCs w:val="0"/>
                <w:spacing w:val="0"/>
                <w:sz w:val="22"/>
                <w:szCs w:val="22"/>
              </w:rPr>
            </w:pPr>
            <w:r w:rsidRPr="00194967">
              <w:rPr>
                <w:rFonts w:ascii="Times New Roman" w:hAnsi="Times New Roman"/>
                <w:spacing w:val="0"/>
                <w:sz w:val="22"/>
                <w:szCs w:val="22"/>
              </w:rPr>
              <w:t>Panasonic Marketing Middle East &amp; Africa</w:t>
            </w:r>
            <w:r>
              <w:rPr>
                <w:b/>
                <w:bCs w:val="0"/>
              </w:rPr>
              <w:t xml:space="preserve">                                 </w:t>
            </w:r>
          </w:p>
        </w:tc>
        <w:tc>
          <w:tcPr>
            <w:tcW w:w="3968" w:type="dxa"/>
          </w:tcPr>
          <w:p w14:paraId="4846ED46" w14:textId="6E7F4B3F" w:rsidR="009416B9" w:rsidRPr="009416B9" w:rsidRDefault="009416B9" w:rsidP="009416B9">
            <w:pPr>
              <w:pStyle w:val="Topics"/>
              <w:spacing w:before="0" w:after="0"/>
              <w:ind w:right="0"/>
              <w:jc w:val="left"/>
              <w:rPr>
                <w:rFonts w:ascii="Times New Roman" w:hAnsi="Times New Roman"/>
                <w:spacing w:val="0"/>
                <w:sz w:val="22"/>
                <w:szCs w:val="22"/>
              </w:rPr>
            </w:pPr>
            <w:r w:rsidRPr="009416B9">
              <w:rPr>
                <w:rFonts w:ascii="Times New Roman" w:hAnsi="Times New Roman"/>
                <w:spacing w:val="0"/>
                <w:sz w:val="22"/>
                <w:szCs w:val="22"/>
              </w:rPr>
              <w:t>June 2023 – Oct 2023</w:t>
            </w:r>
          </w:p>
        </w:tc>
      </w:tr>
      <w:tr w:rsidR="009416B9" w:rsidRPr="00871FF2" w14:paraId="140437C1" w14:textId="77777777" w:rsidTr="004850AB">
        <w:tc>
          <w:tcPr>
            <w:tcW w:w="5382" w:type="dxa"/>
          </w:tcPr>
          <w:p w14:paraId="5786EB5C" w14:textId="715E29BA" w:rsidR="009416B9" w:rsidRPr="00D07D77" w:rsidRDefault="009416B9" w:rsidP="009416B9">
            <w:pPr>
              <w:pStyle w:val="Topics"/>
              <w:spacing w:before="0" w:after="0"/>
              <w:ind w:right="0"/>
              <w:jc w:val="left"/>
              <w:rPr>
                <w:rFonts w:ascii="Times New Roman" w:hAnsi="Times New Roman"/>
                <w:bCs w:val="0"/>
                <w:spacing w:val="0"/>
                <w:sz w:val="22"/>
                <w:szCs w:val="22"/>
              </w:rPr>
            </w:pPr>
            <w:r w:rsidRPr="00A347B1">
              <w:rPr>
                <w:rFonts w:ascii="Times New Roman" w:hAnsi="Times New Roman"/>
                <w:spacing w:val="0"/>
                <w:sz w:val="22"/>
                <w:szCs w:val="22"/>
              </w:rPr>
              <w:t>Brown-Forman Corporation Pvt. Ltd.</w:t>
            </w:r>
            <w:r>
              <w:rPr>
                <w:rFonts w:ascii="Times New Roman" w:hAnsi="Times New Roman"/>
                <w:spacing w:val="0"/>
                <w:sz w:val="22"/>
                <w:szCs w:val="22"/>
              </w:rPr>
              <w:t xml:space="preserve"> (INDIA)</w:t>
            </w:r>
          </w:p>
        </w:tc>
        <w:tc>
          <w:tcPr>
            <w:tcW w:w="3968" w:type="dxa"/>
          </w:tcPr>
          <w:p w14:paraId="6E0013CB" w14:textId="2B09BB0B" w:rsidR="009416B9" w:rsidRPr="009416B9" w:rsidRDefault="009416B9" w:rsidP="009416B9">
            <w:pPr>
              <w:pStyle w:val="Topics"/>
              <w:spacing w:before="0" w:after="0"/>
              <w:ind w:right="0"/>
              <w:jc w:val="left"/>
              <w:rPr>
                <w:rFonts w:ascii="Times New Roman" w:hAnsi="Times New Roman"/>
                <w:spacing w:val="0"/>
                <w:sz w:val="22"/>
                <w:szCs w:val="22"/>
              </w:rPr>
            </w:pPr>
            <w:r w:rsidRPr="009416B9">
              <w:rPr>
                <w:rFonts w:ascii="Times New Roman" w:hAnsi="Times New Roman"/>
                <w:spacing w:val="0"/>
                <w:sz w:val="22"/>
                <w:szCs w:val="22"/>
              </w:rPr>
              <w:t>Aug 2022– May 2023</w:t>
            </w:r>
          </w:p>
        </w:tc>
      </w:tr>
      <w:tr w:rsidR="009416B9" w:rsidRPr="00871FF2" w14:paraId="3023F8BF" w14:textId="77777777" w:rsidTr="004850AB">
        <w:tc>
          <w:tcPr>
            <w:tcW w:w="5382" w:type="dxa"/>
          </w:tcPr>
          <w:p w14:paraId="00DB94E6" w14:textId="301FE484" w:rsidR="009416B9" w:rsidRPr="00D07D77" w:rsidRDefault="009416B9" w:rsidP="009416B9">
            <w:pPr>
              <w:pStyle w:val="Topics"/>
              <w:spacing w:before="0" w:after="0"/>
              <w:ind w:right="0"/>
              <w:jc w:val="left"/>
              <w:rPr>
                <w:rFonts w:ascii="Times New Roman" w:hAnsi="Times New Roman"/>
                <w:bCs w:val="0"/>
                <w:spacing w:val="0"/>
                <w:sz w:val="22"/>
                <w:szCs w:val="22"/>
              </w:rPr>
            </w:pPr>
            <w:r w:rsidRPr="00A347B1">
              <w:rPr>
                <w:rFonts w:ascii="Times New Roman" w:hAnsi="Times New Roman"/>
                <w:bCs w:val="0"/>
                <w:spacing w:val="0"/>
                <w:sz w:val="22"/>
                <w:szCs w:val="22"/>
              </w:rPr>
              <w:t>Piaggio Vehicle Pvt. Ltd.</w:t>
            </w:r>
          </w:p>
        </w:tc>
        <w:tc>
          <w:tcPr>
            <w:tcW w:w="3968" w:type="dxa"/>
          </w:tcPr>
          <w:p w14:paraId="02EBEE5C" w14:textId="528E6981" w:rsidR="009416B9" w:rsidRPr="009416B9" w:rsidRDefault="009416B9" w:rsidP="009416B9">
            <w:pPr>
              <w:pStyle w:val="Topics"/>
              <w:spacing w:before="0" w:after="0"/>
              <w:ind w:right="0"/>
              <w:jc w:val="left"/>
              <w:rPr>
                <w:rFonts w:ascii="Times New Roman" w:hAnsi="Times New Roman"/>
                <w:spacing w:val="0"/>
                <w:sz w:val="22"/>
                <w:szCs w:val="22"/>
              </w:rPr>
            </w:pPr>
            <w:r w:rsidRPr="009416B9">
              <w:rPr>
                <w:rFonts w:ascii="Times New Roman" w:hAnsi="Times New Roman"/>
                <w:spacing w:val="0"/>
                <w:sz w:val="22"/>
                <w:szCs w:val="22"/>
              </w:rPr>
              <w:t>June 2021 – July 2022</w:t>
            </w:r>
          </w:p>
        </w:tc>
      </w:tr>
    </w:tbl>
    <w:p w14:paraId="628E6634" w14:textId="77777777" w:rsidR="000D43C0" w:rsidRPr="00871FF2" w:rsidRDefault="000D43C0" w:rsidP="00865624">
      <w:pPr>
        <w:jc w:val="both"/>
        <w:rPr>
          <w:b/>
          <w:i/>
        </w:rPr>
      </w:pPr>
    </w:p>
    <w:p w14:paraId="22241772" w14:textId="77777777" w:rsidR="00EA0F5D" w:rsidRDefault="00EA0F5D" w:rsidP="003802F4">
      <w:pPr>
        <w:jc w:val="both"/>
        <w:rPr>
          <w:b/>
          <w:i/>
        </w:rPr>
      </w:pPr>
    </w:p>
    <w:p w14:paraId="0C9FB518" w14:textId="48D461A6" w:rsidR="00DF3B94" w:rsidRPr="005A7ABD" w:rsidRDefault="00CA6CFF" w:rsidP="005A7ABD">
      <w:pPr>
        <w:rPr>
          <w:b/>
          <w:i/>
        </w:rPr>
      </w:pPr>
      <w:r>
        <w:rPr>
          <w:b/>
          <w:i/>
        </w:rPr>
        <w:br w:type="page"/>
      </w:r>
      <w:r w:rsidR="004848D9" w:rsidRPr="00871FF2">
        <w:rPr>
          <w:b/>
          <w:i/>
        </w:rPr>
        <w:lastRenderedPageBreak/>
        <w:t>PROFESSIONAL EXPERIENCE</w:t>
      </w:r>
    </w:p>
    <w:p w14:paraId="17416896" w14:textId="6D951FD7" w:rsidR="00CA6CFF" w:rsidRPr="00EE2BC2" w:rsidRDefault="00CA6CFF" w:rsidP="00CA6CFF">
      <w:pPr>
        <w:jc w:val="both"/>
        <w:rPr>
          <w:b/>
        </w:rPr>
      </w:pPr>
      <w:r w:rsidRPr="00CA6CFF">
        <w:rPr>
          <w:b/>
          <w:bCs/>
        </w:rPr>
        <w:br/>
      </w:r>
      <w:r w:rsidRPr="00EE2BC2">
        <w:rPr>
          <w:b/>
          <w:bCs/>
        </w:rPr>
        <w:t xml:space="preserve">Client: </w:t>
      </w:r>
      <w:r w:rsidRPr="008B0EAC">
        <w:rPr>
          <w:b/>
        </w:rPr>
        <w:t>Brown-Forman Corporation</w:t>
      </w:r>
      <w:r>
        <w:rPr>
          <w:b/>
        </w:rPr>
        <w:t xml:space="preserve"> Pvt. Ltd.</w:t>
      </w:r>
      <w:r>
        <w:rPr>
          <w:b/>
          <w:bCs/>
        </w:rPr>
        <w:t xml:space="preserve"> (Italy)</w:t>
      </w:r>
      <w:r w:rsidRPr="00EE2BC2">
        <w:rPr>
          <w:b/>
          <w:bCs/>
        </w:rPr>
        <w:tab/>
      </w:r>
      <w:r w:rsidRPr="00EE2BC2">
        <w:rPr>
          <w:b/>
          <w:bCs/>
        </w:rPr>
        <w:tab/>
      </w:r>
      <w:r>
        <w:rPr>
          <w:b/>
          <w:bCs/>
        </w:rPr>
        <w:t xml:space="preserve">         </w:t>
      </w:r>
      <w:r w:rsidR="009416B9">
        <w:rPr>
          <w:b/>
          <w:bCs/>
        </w:rPr>
        <w:t xml:space="preserve"> June 2024</w:t>
      </w:r>
      <w:r w:rsidRPr="00EE2BC2">
        <w:rPr>
          <w:b/>
        </w:rPr>
        <w:t xml:space="preserve"> – </w:t>
      </w:r>
      <w:r w:rsidR="009416B9">
        <w:rPr>
          <w:b/>
        </w:rPr>
        <w:t>Till date</w:t>
      </w:r>
      <w:r w:rsidRPr="00EE2BC2">
        <w:rPr>
          <w:b/>
        </w:rPr>
        <w:t xml:space="preserve"> </w:t>
      </w:r>
    </w:p>
    <w:p w14:paraId="4355F67E" w14:textId="77777777" w:rsidR="00CA6CFF" w:rsidRDefault="00CA6CFF" w:rsidP="00CA6CFF">
      <w:pPr>
        <w:jc w:val="both"/>
        <w:rPr>
          <w:b/>
          <w:bCs/>
          <w:color w:val="111111"/>
        </w:rPr>
      </w:pPr>
      <w:r>
        <w:rPr>
          <w:b/>
          <w:bCs/>
          <w:color w:val="111111"/>
        </w:rPr>
        <w:t xml:space="preserve">Project Type: SAP S/4 Hana Roll-Out Project                                                                                 </w:t>
      </w:r>
    </w:p>
    <w:p w14:paraId="53DE1BDC" w14:textId="77777777" w:rsidR="00CA6CFF" w:rsidRPr="00EE2BC2" w:rsidRDefault="00CA6CFF" w:rsidP="00CA6CFF">
      <w:pPr>
        <w:jc w:val="both"/>
        <w:rPr>
          <w:b/>
          <w:i/>
        </w:rPr>
      </w:pPr>
      <w:r w:rsidRPr="00EE2BC2">
        <w:rPr>
          <w:b/>
        </w:rPr>
        <w:t>Role:</w:t>
      </w:r>
      <w:r w:rsidRPr="00EE2BC2">
        <w:rPr>
          <w:bCs/>
        </w:rPr>
        <w:t xml:space="preserve"> </w:t>
      </w:r>
      <w:r w:rsidRPr="00FB52BF">
        <w:rPr>
          <w:b/>
        </w:rPr>
        <w:t>SAP SD Consultant</w:t>
      </w:r>
    </w:p>
    <w:p w14:paraId="0ADFA9D5" w14:textId="77777777" w:rsidR="00CA6CFF" w:rsidRDefault="00CA6CFF" w:rsidP="00CA6CFF">
      <w:pPr>
        <w:jc w:val="both"/>
        <w:rPr>
          <w:b/>
          <w:bCs/>
        </w:rPr>
      </w:pPr>
      <w:r w:rsidRPr="00EE2BC2">
        <w:rPr>
          <w:b/>
          <w:bCs/>
        </w:rPr>
        <w:t>Responsibilities:</w:t>
      </w:r>
    </w:p>
    <w:p w14:paraId="76AAA8B6" w14:textId="4182FADD" w:rsidR="00CA6CFF" w:rsidRDefault="00CA6CFF" w:rsidP="00CA6CFF">
      <w:pPr>
        <w:jc w:val="both"/>
        <w:rPr>
          <w:b/>
          <w:bCs/>
        </w:rPr>
      </w:pPr>
    </w:p>
    <w:p w14:paraId="6D0E8B39" w14:textId="77777777" w:rsidR="009416B9" w:rsidRDefault="009416B9" w:rsidP="009416B9">
      <w:pPr>
        <w:pStyle w:val="ListParagraph"/>
        <w:numPr>
          <w:ilvl w:val="0"/>
          <w:numId w:val="45"/>
        </w:numPr>
        <w:ind w:left="284" w:hanging="284"/>
        <w:jc w:val="both"/>
      </w:pPr>
      <w:r>
        <w:t xml:space="preserve">Experience of Creation of Business Blueprint Process (BPP) Document based on Business Requirements. </w:t>
      </w:r>
    </w:p>
    <w:p w14:paraId="3A78FF07" w14:textId="597CF9AA" w:rsidR="005A7ABD" w:rsidRDefault="005A7ABD" w:rsidP="009416B9">
      <w:pPr>
        <w:pStyle w:val="ListParagraph"/>
        <w:numPr>
          <w:ilvl w:val="0"/>
          <w:numId w:val="45"/>
        </w:numPr>
        <w:ind w:left="284" w:hanging="284"/>
        <w:jc w:val="both"/>
      </w:pPr>
      <w:r>
        <w:t>Configured Advance Payment process specially for BF- Italy.</w:t>
      </w:r>
    </w:p>
    <w:p w14:paraId="61FFE8A4" w14:textId="77777777" w:rsidR="009416B9" w:rsidRDefault="009416B9" w:rsidP="009416B9">
      <w:pPr>
        <w:pStyle w:val="ListParagraph"/>
        <w:numPr>
          <w:ilvl w:val="0"/>
          <w:numId w:val="45"/>
        </w:numPr>
        <w:ind w:left="284" w:hanging="284"/>
        <w:jc w:val="both"/>
      </w:pPr>
      <w:r>
        <w:t xml:space="preserve">Understand The Brown-Forman Business Process order to Cash, Return with Physical movement of goods, Return without physical movement of goods, Credit memo, Debit Memo, Invoice correction request. </w:t>
      </w:r>
    </w:p>
    <w:p w14:paraId="318CBAD0" w14:textId="6C5F061D" w:rsidR="009416B9" w:rsidRDefault="009416B9" w:rsidP="009416B9">
      <w:pPr>
        <w:pStyle w:val="ListParagraph"/>
        <w:numPr>
          <w:ilvl w:val="0"/>
          <w:numId w:val="45"/>
        </w:numPr>
        <w:ind w:left="284" w:hanging="284"/>
        <w:jc w:val="both"/>
      </w:pPr>
      <w:r>
        <w:t>Hands-on experience of SD Configuration</w:t>
      </w:r>
      <w:r w:rsidR="005A7ABD">
        <w:t xml:space="preserve">, </w:t>
      </w:r>
      <w:r>
        <w:t xml:space="preserve">Enterprise Structure, Sales document type, Business partner, Pricing determination, Output Determination, Tax determination configuration. </w:t>
      </w:r>
    </w:p>
    <w:p w14:paraId="7EE7923A" w14:textId="77777777" w:rsidR="009416B9" w:rsidRDefault="009416B9" w:rsidP="009416B9">
      <w:pPr>
        <w:pStyle w:val="ListParagraph"/>
        <w:numPr>
          <w:ilvl w:val="0"/>
          <w:numId w:val="45"/>
        </w:numPr>
        <w:ind w:left="284" w:hanging="284"/>
        <w:jc w:val="both"/>
      </w:pPr>
      <w:r>
        <w:t>Experience of Creation of Configuration Document with fine steps.</w:t>
      </w:r>
    </w:p>
    <w:p w14:paraId="14E1C504" w14:textId="77777777" w:rsidR="009416B9" w:rsidRDefault="009416B9" w:rsidP="009416B9">
      <w:pPr>
        <w:pStyle w:val="ListParagraph"/>
        <w:numPr>
          <w:ilvl w:val="0"/>
          <w:numId w:val="45"/>
        </w:numPr>
        <w:ind w:left="284" w:hanging="284"/>
        <w:jc w:val="both"/>
      </w:pPr>
      <w:r>
        <w:t xml:space="preserve">Creation of UAT Test script document for India Business process with end-to-end steps. </w:t>
      </w:r>
    </w:p>
    <w:p w14:paraId="344FED5D" w14:textId="4F83886F" w:rsidR="009416B9" w:rsidRDefault="005A7ABD" w:rsidP="009416B9">
      <w:pPr>
        <w:pStyle w:val="ListParagraph"/>
        <w:numPr>
          <w:ilvl w:val="0"/>
          <w:numId w:val="45"/>
        </w:numPr>
        <w:ind w:left="284" w:hanging="284"/>
        <w:jc w:val="both"/>
      </w:pPr>
      <w:r>
        <w:t>C</w:t>
      </w:r>
      <w:r w:rsidR="009416B9">
        <w:t xml:space="preserve">reation of ABAP Development specification as per the business requirement. </w:t>
      </w:r>
    </w:p>
    <w:p w14:paraId="569DB837" w14:textId="53D439F1" w:rsidR="009416B9" w:rsidRDefault="009416B9" w:rsidP="005A7ABD">
      <w:pPr>
        <w:jc w:val="both"/>
      </w:pPr>
    </w:p>
    <w:p w14:paraId="6E0C7197" w14:textId="77777777" w:rsidR="009416B9" w:rsidRDefault="009416B9" w:rsidP="00194967">
      <w:pPr>
        <w:jc w:val="both"/>
        <w:rPr>
          <w:b/>
          <w:bCs/>
          <w:sz w:val="22"/>
          <w:szCs w:val="22"/>
        </w:rPr>
      </w:pPr>
    </w:p>
    <w:p w14:paraId="5B04DC05" w14:textId="77777777" w:rsidR="009416B9" w:rsidRDefault="009416B9" w:rsidP="00194967">
      <w:pPr>
        <w:jc w:val="both"/>
        <w:rPr>
          <w:b/>
          <w:bCs/>
          <w:sz w:val="22"/>
          <w:szCs w:val="22"/>
        </w:rPr>
      </w:pPr>
    </w:p>
    <w:p w14:paraId="6937B667" w14:textId="4F11054B" w:rsidR="00194967" w:rsidRPr="009416B9" w:rsidRDefault="00194967" w:rsidP="00194967">
      <w:pPr>
        <w:jc w:val="both"/>
        <w:rPr>
          <w:b/>
          <w:bCs/>
        </w:rPr>
      </w:pPr>
      <w:r w:rsidRPr="00EE2BC2">
        <w:rPr>
          <w:b/>
          <w:bCs/>
        </w:rPr>
        <w:t xml:space="preserve">Client: </w:t>
      </w:r>
      <w:r w:rsidRPr="00CA6CFF">
        <w:rPr>
          <w:b/>
          <w:iCs/>
        </w:rPr>
        <w:t>Panasonic Marketing Middle East &amp; Africa</w:t>
      </w:r>
      <w:r>
        <w:rPr>
          <w:b/>
          <w:bCs/>
        </w:rPr>
        <w:t xml:space="preserve">                              </w:t>
      </w:r>
      <w:r w:rsidR="00F234E7">
        <w:rPr>
          <w:b/>
          <w:bCs/>
        </w:rPr>
        <w:t>Sept 2023</w:t>
      </w:r>
      <w:r>
        <w:rPr>
          <w:b/>
          <w:bCs/>
        </w:rPr>
        <w:t xml:space="preserve"> </w:t>
      </w:r>
      <w:r w:rsidRPr="00EE2BC2">
        <w:rPr>
          <w:b/>
        </w:rPr>
        <w:t xml:space="preserve">– </w:t>
      </w:r>
      <w:r w:rsidR="00F234E7">
        <w:rPr>
          <w:b/>
        </w:rPr>
        <w:t>May 2024</w:t>
      </w:r>
      <w:r w:rsidRPr="00EE2BC2">
        <w:rPr>
          <w:b/>
        </w:rPr>
        <w:t xml:space="preserve"> </w:t>
      </w:r>
      <w:r>
        <w:rPr>
          <w:b/>
          <w:bCs/>
          <w:color w:val="111111"/>
        </w:rPr>
        <w:t>Project Type: S4 Hana Migration.</w:t>
      </w:r>
    </w:p>
    <w:p w14:paraId="195D7DBD" w14:textId="77777777" w:rsidR="00194967" w:rsidRPr="00EE2BC2" w:rsidRDefault="00194967" w:rsidP="00194967">
      <w:pPr>
        <w:jc w:val="both"/>
        <w:rPr>
          <w:b/>
          <w:i/>
        </w:rPr>
      </w:pPr>
      <w:r w:rsidRPr="00EE2BC2">
        <w:rPr>
          <w:b/>
        </w:rPr>
        <w:t>Role:</w:t>
      </w:r>
      <w:r w:rsidRPr="00EE2BC2">
        <w:rPr>
          <w:bCs/>
        </w:rPr>
        <w:t xml:space="preserve"> </w:t>
      </w:r>
      <w:r w:rsidRPr="00FB52BF">
        <w:rPr>
          <w:b/>
        </w:rPr>
        <w:t>SAP SD Consultant</w:t>
      </w:r>
    </w:p>
    <w:p w14:paraId="78B9C83C" w14:textId="0A43ACD3" w:rsidR="009416B9" w:rsidRDefault="00194967" w:rsidP="00194967">
      <w:pPr>
        <w:jc w:val="both"/>
        <w:rPr>
          <w:b/>
          <w:bCs/>
        </w:rPr>
      </w:pPr>
      <w:r w:rsidRPr="00EE2BC2">
        <w:rPr>
          <w:b/>
          <w:bCs/>
        </w:rPr>
        <w:t>Responsibilities:</w:t>
      </w:r>
    </w:p>
    <w:p w14:paraId="66FCDF17" w14:textId="77777777" w:rsidR="009416B9" w:rsidRDefault="009416B9" w:rsidP="00194967">
      <w:pPr>
        <w:jc w:val="both"/>
        <w:rPr>
          <w:b/>
          <w:bCs/>
        </w:rPr>
      </w:pPr>
    </w:p>
    <w:p w14:paraId="4350F813" w14:textId="77777777" w:rsidR="009416B9" w:rsidRPr="009416B9" w:rsidRDefault="009416B9" w:rsidP="009416B9">
      <w:pPr>
        <w:pStyle w:val="ListParagraph"/>
        <w:numPr>
          <w:ilvl w:val="0"/>
          <w:numId w:val="45"/>
        </w:numPr>
        <w:ind w:left="284" w:hanging="284"/>
        <w:jc w:val="both"/>
      </w:pPr>
      <w:r w:rsidRPr="009416B9">
        <w:t>Participated in Blueprint workshop and requirement gathering.</w:t>
      </w:r>
    </w:p>
    <w:p w14:paraId="1449BF94" w14:textId="77777777" w:rsidR="009416B9" w:rsidRPr="009416B9" w:rsidRDefault="009416B9" w:rsidP="009416B9">
      <w:pPr>
        <w:pStyle w:val="ListParagraph"/>
        <w:numPr>
          <w:ilvl w:val="0"/>
          <w:numId w:val="45"/>
        </w:numPr>
        <w:ind w:left="284" w:hanging="284"/>
        <w:jc w:val="both"/>
      </w:pPr>
      <w:r w:rsidRPr="009416B9">
        <w:t xml:space="preserve">Configured Number ranges for Business partner grouping and Account group. </w:t>
      </w:r>
    </w:p>
    <w:p w14:paraId="6C475FF6" w14:textId="77777777" w:rsidR="009416B9" w:rsidRPr="009416B9" w:rsidRDefault="009416B9" w:rsidP="009416B9">
      <w:pPr>
        <w:pStyle w:val="ListParagraph"/>
        <w:numPr>
          <w:ilvl w:val="0"/>
          <w:numId w:val="45"/>
        </w:numPr>
        <w:ind w:left="284" w:hanging="284"/>
        <w:jc w:val="both"/>
      </w:pPr>
      <w:r w:rsidRPr="009416B9">
        <w:t>Contributed to the preparation of test scripts for Business process.</w:t>
      </w:r>
    </w:p>
    <w:p w14:paraId="09396059" w14:textId="77777777" w:rsidR="009416B9" w:rsidRPr="009416B9" w:rsidRDefault="009416B9" w:rsidP="009416B9">
      <w:pPr>
        <w:pStyle w:val="ListParagraph"/>
        <w:numPr>
          <w:ilvl w:val="0"/>
          <w:numId w:val="45"/>
        </w:numPr>
        <w:ind w:left="284" w:hanging="284"/>
        <w:jc w:val="both"/>
      </w:pPr>
      <w:r w:rsidRPr="009416B9">
        <w:t>Involved in Unit Testing and Integration testing.</w:t>
      </w:r>
    </w:p>
    <w:p w14:paraId="7931F319" w14:textId="77777777" w:rsidR="009416B9" w:rsidRPr="009416B9" w:rsidRDefault="009416B9" w:rsidP="009416B9">
      <w:pPr>
        <w:pStyle w:val="ListParagraph"/>
        <w:numPr>
          <w:ilvl w:val="0"/>
          <w:numId w:val="45"/>
        </w:numPr>
        <w:ind w:left="284" w:hanging="284"/>
        <w:jc w:val="both"/>
      </w:pPr>
      <w:r w:rsidRPr="009416B9">
        <w:t>Testing and comparison of customizing reports in ECC and S4 system.</w:t>
      </w:r>
    </w:p>
    <w:p w14:paraId="0C47EBD7" w14:textId="77777777" w:rsidR="009416B9" w:rsidRPr="009416B9" w:rsidRDefault="009416B9" w:rsidP="009416B9">
      <w:pPr>
        <w:pStyle w:val="ListParagraph"/>
        <w:numPr>
          <w:ilvl w:val="0"/>
          <w:numId w:val="45"/>
        </w:numPr>
        <w:ind w:left="284" w:hanging="284"/>
        <w:jc w:val="both"/>
      </w:pPr>
      <w:r w:rsidRPr="009416B9">
        <w:t>Collaborated with ABAP team for customized reports and logic adaptation due to table changes.</w:t>
      </w:r>
    </w:p>
    <w:p w14:paraId="3E2F3DFE" w14:textId="77777777" w:rsidR="009416B9" w:rsidRPr="009416B9" w:rsidRDefault="009416B9" w:rsidP="009416B9">
      <w:pPr>
        <w:pStyle w:val="ListParagraph"/>
        <w:numPr>
          <w:ilvl w:val="0"/>
          <w:numId w:val="45"/>
        </w:numPr>
        <w:ind w:left="284" w:hanging="284"/>
        <w:jc w:val="both"/>
      </w:pPr>
      <w:r w:rsidRPr="009416B9">
        <w:t xml:space="preserve">Worked on </w:t>
      </w:r>
      <w:proofErr w:type="gramStart"/>
      <w:r w:rsidRPr="009416B9">
        <w:t>creation</w:t>
      </w:r>
      <w:proofErr w:type="gramEnd"/>
      <w:r w:rsidRPr="009416B9">
        <w:t xml:space="preserve"> of User manual and User Training. </w:t>
      </w:r>
    </w:p>
    <w:p w14:paraId="356A1D87" w14:textId="77777777" w:rsidR="009416B9" w:rsidRPr="009416B9" w:rsidRDefault="009416B9" w:rsidP="009416B9">
      <w:pPr>
        <w:pStyle w:val="ListParagraph"/>
        <w:numPr>
          <w:ilvl w:val="0"/>
          <w:numId w:val="45"/>
        </w:numPr>
        <w:ind w:left="284" w:hanging="284"/>
        <w:jc w:val="both"/>
      </w:pPr>
      <w:r w:rsidRPr="009416B9">
        <w:t>Prepared SQL Query report for LC value and sales order open value.</w:t>
      </w:r>
    </w:p>
    <w:p w14:paraId="42FB9F3B" w14:textId="77777777" w:rsidR="009416B9" w:rsidRPr="009416B9" w:rsidRDefault="009416B9" w:rsidP="009416B9">
      <w:pPr>
        <w:pStyle w:val="ListParagraph"/>
        <w:numPr>
          <w:ilvl w:val="0"/>
          <w:numId w:val="45"/>
        </w:numPr>
        <w:ind w:left="284" w:hanging="284"/>
        <w:jc w:val="both"/>
      </w:pPr>
      <w:r w:rsidRPr="009416B9">
        <w:t>Interacted with end users from requirement collection to production support.</w:t>
      </w:r>
    </w:p>
    <w:p w14:paraId="4A187672" w14:textId="77777777" w:rsidR="009416B9" w:rsidRPr="009416B9" w:rsidRDefault="009416B9" w:rsidP="009416B9">
      <w:pPr>
        <w:pStyle w:val="ListParagraph"/>
        <w:numPr>
          <w:ilvl w:val="0"/>
          <w:numId w:val="45"/>
        </w:numPr>
        <w:ind w:left="284" w:hanging="284"/>
        <w:jc w:val="both"/>
      </w:pPr>
      <w:r w:rsidRPr="009416B9">
        <w:t>Resolved issues associated with Sales document types, Customized Reports, and worked on SD integration with MM, FI, and ABAP Module.</w:t>
      </w:r>
    </w:p>
    <w:p w14:paraId="5F791614" w14:textId="77777777" w:rsidR="009416B9" w:rsidRDefault="009416B9" w:rsidP="00194967">
      <w:pPr>
        <w:jc w:val="both"/>
        <w:rPr>
          <w:b/>
          <w:bCs/>
        </w:rPr>
      </w:pPr>
    </w:p>
    <w:p w14:paraId="67631D1F" w14:textId="77777777" w:rsidR="00F234E7" w:rsidRDefault="00F234E7">
      <w:pPr>
        <w:rPr>
          <w:b/>
          <w:bCs/>
        </w:rPr>
      </w:pPr>
    </w:p>
    <w:p w14:paraId="012A1A16" w14:textId="77777777" w:rsidR="009416B9" w:rsidRDefault="009416B9">
      <w:pPr>
        <w:rPr>
          <w:b/>
          <w:bCs/>
        </w:rPr>
      </w:pPr>
      <w:r>
        <w:rPr>
          <w:b/>
          <w:bCs/>
        </w:rPr>
        <w:br w:type="page"/>
      </w:r>
    </w:p>
    <w:p w14:paraId="55CA315B" w14:textId="77777777" w:rsidR="005A7ABD" w:rsidRDefault="005A7ABD" w:rsidP="00F234E7">
      <w:pPr>
        <w:jc w:val="both"/>
        <w:rPr>
          <w:b/>
          <w:bCs/>
        </w:rPr>
      </w:pPr>
    </w:p>
    <w:p w14:paraId="606112E4" w14:textId="6690A300" w:rsidR="00F234E7" w:rsidRPr="00CA6CFF" w:rsidRDefault="00F234E7" w:rsidP="00F234E7">
      <w:pPr>
        <w:jc w:val="both"/>
        <w:rPr>
          <w:b/>
          <w:bCs/>
        </w:rPr>
      </w:pPr>
      <w:r w:rsidRPr="00EE2BC2">
        <w:rPr>
          <w:b/>
          <w:bCs/>
        </w:rPr>
        <w:t xml:space="preserve">Client: </w:t>
      </w:r>
      <w:r w:rsidRPr="00CA6CFF">
        <w:rPr>
          <w:b/>
          <w:iCs/>
        </w:rPr>
        <w:t>Panasonic Marketing Middle East &amp; Africa</w:t>
      </w:r>
      <w:r>
        <w:rPr>
          <w:b/>
          <w:bCs/>
        </w:rPr>
        <w:t xml:space="preserve">                               </w:t>
      </w:r>
      <w:r>
        <w:rPr>
          <w:b/>
        </w:rPr>
        <w:t xml:space="preserve">June 2023 </w:t>
      </w:r>
      <w:r w:rsidRPr="00EE2BC2">
        <w:rPr>
          <w:b/>
        </w:rPr>
        <w:t>–</w:t>
      </w:r>
      <w:r>
        <w:rPr>
          <w:b/>
        </w:rPr>
        <w:t xml:space="preserve"> Oct 2023</w:t>
      </w:r>
    </w:p>
    <w:p w14:paraId="071E8C7F" w14:textId="77777777" w:rsidR="00F234E7" w:rsidRDefault="00F234E7" w:rsidP="00F234E7">
      <w:pPr>
        <w:jc w:val="both"/>
        <w:rPr>
          <w:b/>
          <w:bCs/>
          <w:color w:val="111111"/>
        </w:rPr>
      </w:pPr>
      <w:r>
        <w:rPr>
          <w:b/>
          <w:bCs/>
          <w:color w:val="111111"/>
        </w:rPr>
        <w:t>Project Type: AMS – Support Project</w:t>
      </w:r>
    </w:p>
    <w:p w14:paraId="3A00AB8B" w14:textId="77777777" w:rsidR="00F234E7" w:rsidRPr="00EE2BC2" w:rsidRDefault="00F234E7" w:rsidP="00F234E7">
      <w:pPr>
        <w:jc w:val="both"/>
        <w:rPr>
          <w:b/>
          <w:i/>
        </w:rPr>
      </w:pPr>
      <w:r w:rsidRPr="00EE2BC2">
        <w:rPr>
          <w:b/>
        </w:rPr>
        <w:t>Role:</w:t>
      </w:r>
      <w:r w:rsidRPr="00EE2BC2">
        <w:rPr>
          <w:bCs/>
        </w:rPr>
        <w:t xml:space="preserve"> </w:t>
      </w:r>
      <w:r w:rsidRPr="00FB52BF">
        <w:rPr>
          <w:b/>
        </w:rPr>
        <w:t>SAP SD Consultant</w:t>
      </w:r>
    </w:p>
    <w:p w14:paraId="46C1D14E" w14:textId="77777777" w:rsidR="00F234E7" w:rsidRDefault="00F234E7" w:rsidP="00F234E7">
      <w:pPr>
        <w:jc w:val="both"/>
        <w:rPr>
          <w:b/>
          <w:bCs/>
        </w:rPr>
      </w:pPr>
      <w:r w:rsidRPr="00EE2BC2">
        <w:rPr>
          <w:b/>
          <w:bCs/>
        </w:rPr>
        <w:t>Responsibilities:</w:t>
      </w:r>
    </w:p>
    <w:p w14:paraId="4C55E1BA" w14:textId="77777777" w:rsidR="009416B9" w:rsidRDefault="009416B9" w:rsidP="00F234E7">
      <w:pPr>
        <w:jc w:val="both"/>
        <w:rPr>
          <w:b/>
          <w:bCs/>
        </w:rPr>
      </w:pPr>
    </w:p>
    <w:p w14:paraId="678D7B99" w14:textId="77777777" w:rsidR="009416B9" w:rsidRPr="009416B9" w:rsidRDefault="009416B9" w:rsidP="009416B9">
      <w:pPr>
        <w:pStyle w:val="ListParagraph"/>
        <w:numPr>
          <w:ilvl w:val="0"/>
          <w:numId w:val="45"/>
        </w:numPr>
        <w:ind w:left="284" w:hanging="284"/>
        <w:jc w:val="both"/>
      </w:pPr>
      <w:r w:rsidRPr="009416B9">
        <w:t xml:space="preserve">Worked on </w:t>
      </w:r>
      <w:proofErr w:type="gramStart"/>
      <w:r w:rsidRPr="009416B9">
        <w:t>change</w:t>
      </w:r>
      <w:proofErr w:type="gramEnd"/>
      <w:r w:rsidRPr="009416B9">
        <w:t xml:space="preserve"> </w:t>
      </w:r>
      <w:proofErr w:type="gramStart"/>
      <w:r w:rsidRPr="009416B9">
        <w:t>request</w:t>
      </w:r>
      <w:proofErr w:type="gramEnd"/>
      <w:r w:rsidRPr="009416B9">
        <w:t xml:space="preserve"> for </w:t>
      </w:r>
      <w:proofErr w:type="gramStart"/>
      <w:r w:rsidRPr="009416B9">
        <w:t>custom</w:t>
      </w:r>
      <w:proofErr w:type="gramEnd"/>
      <w:r w:rsidRPr="009416B9">
        <w:t xml:space="preserve"> report with the help of ABAP. </w:t>
      </w:r>
    </w:p>
    <w:p w14:paraId="39CB7D8A" w14:textId="77777777" w:rsidR="009416B9" w:rsidRPr="009416B9" w:rsidRDefault="009416B9" w:rsidP="009416B9">
      <w:pPr>
        <w:pStyle w:val="ListParagraph"/>
        <w:numPr>
          <w:ilvl w:val="0"/>
          <w:numId w:val="45"/>
        </w:numPr>
        <w:ind w:left="284" w:hanging="284"/>
        <w:jc w:val="both"/>
      </w:pPr>
      <w:r w:rsidRPr="009416B9">
        <w:t xml:space="preserve">Creation of functional specifications document for requirement. </w:t>
      </w:r>
    </w:p>
    <w:p w14:paraId="4E9BF29F" w14:textId="77777777" w:rsidR="009416B9" w:rsidRPr="009416B9" w:rsidRDefault="009416B9" w:rsidP="009416B9">
      <w:pPr>
        <w:pStyle w:val="ListParagraph"/>
        <w:numPr>
          <w:ilvl w:val="0"/>
          <w:numId w:val="45"/>
        </w:numPr>
        <w:ind w:left="284" w:hanging="284"/>
        <w:jc w:val="both"/>
      </w:pPr>
      <w:r w:rsidRPr="009416B9">
        <w:t>Executed the creation of Batch jobs (SM35) for Invoice output VF31.</w:t>
      </w:r>
    </w:p>
    <w:p w14:paraId="4FB78F48" w14:textId="77777777" w:rsidR="009416B9" w:rsidRPr="009416B9" w:rsidRDefault="009416B9" w:rsidP="009416B9">
      <w:pPr>
        <w:pStyle w:val="ListParagraph"/>
        <w:numPr>
          <w:ilvl w:val="0"/>
          <w:numId w:val="45"/>
        </w:numPr>
        <w:ind w:left="284" w:hanging="284"/>
        <w:jc w:val="both"/>
      </w:pPr>
      <w:r w:rsidRPr="009416B9">
        <w:t xml:space="preserve">Developed SQL Query reports to </w:t>
      </w:r>
      <w:proofErr w:type="spellStart"/>
      <w:r w:rsidRPr="009416B9">
        <w:t>analyse</w:t>
      </w:r>
      <w:proofErr w:type="spellEnd"/>
      <w:r w:rsidRPr="009416B9">
        <w:t xml:space="preserve"> open Letter of Credit (LC) values for sales orders.</w:t>
      </w:r>
    </w:p>
    <w:p w14:paraId="5000AEF9" w14:textId="77777777" w:rsidR="009416B9" w:rsidRPr="009416B9" w:rsidRDefault="009416B9" w:rsidP="009416B9">
      <w:pPr>
        <w:pStyle w:val="ListParagraph"/>
        <w:numPr>
          <w:ilvl w:val="0"/>
          <w:numId w:val="45"/>
        </w:numPr>
        <w:ind w:left="284" w:hanging="284"/>
        <w:jc w:val="both"/>
      </w:pPr>
      <w:r w:rsidRPr="009416B9">
        <w:t xml:space="preserve">Worked on tickets related to currency conversion </w:t>
      </w:r>
      <w:proofErr w:type="gramStart"/>
      <w:r w:rsidRPr="009416B9">
        <w:t>issue</w:t>
      </w:r>
      <w:proofErr w:type="gramEnd"/>
      <w:r w:rsidRPr="009416B9">
        <w:t xml:space="preserve">. </w:t>
      </w:r>
    </w:p>
    <w:p w14:paraId="45455CED" w14:textId="77777777" w:rsidR="009416B9" w:rsidRPr="009416B9" w:rsidRDefault="009416B9" w:rsidP="009416B9">
      <w:pPr>
        <w:pStyle w:val="ListParagraph"/>
        <w:numPr>
          <w:ilvl w:val="0"/>
          <w:numId w:val="45"/>
        </w:numPr>
        <w:ind w:left="284" w:hanging="284"/>
        <w:jc w:val="both"/>
      </w:pPr>
      <w:r w:rsidRPr="009416B9">
        <w:t>Created comprehensive post-development test cases documentation for user testing.</w:t>
      </w:r>
    </w:p>
    <w:p w14:paraId="08CF48A9" w14:textId="77777777" w:rsidR="005A7ABD" w:rsidRDefault="009416B9" w:rsidP="009416B9">
      <w:pPr>
        <w:rPr>
          <w:b/>
          <w:bCs/>
        </w:rPr>
      </w:pPr>
      <w:r>
        <w:rPr>
          <w:b/>
          <w:bCs/>
        </w:rPr>
        <w:br/>
      </w:r>
    </w:p>
    <w:p w14:paraId="45432FC8" w14:textId="77777777" w:rsidR="005A7ABD" w:rsidRDefault="005A7ABD" w:rsidP="009416B9">
      <w:pPr>
        <w:rPr>
          <w:b/>
          <w:bCs/>
        </w:rPr>
      </w:pPr>
    </w:p>
    <w:p w14:paraId="6235E055" w14:textId="77777777" w:rsidR="005A7ABD" w:rsidRDefault="005A7ABD" w:rsidP="009416B9">
      <w:pPr>
        <w:rPr>
          <w:b/>
          <w:bCs/>
        </w:rPr>
      </w:pPr>
    </w:p>
    <w:p w14:paraId="37C6F423" w14:textId="77777777" w:rsidR="005A7ABD" w:rsidRDefault="005A7ABD" w:rsidP="009416B9">
      <w:pPr>
        <w:rPr>
          <w:b/>
          <w:bCs/>
        </w:rPr>
      </w:pPr>
    </w:p>
    <w:p w14:paraId="67CED74A" w14:textId="09986E2A" w:rsidR="00C244ED" w:rsidRPr="009416B9" w:rsidRDefault="003E6B57" w:rsidP="009416B9">
      <w:pPr>
        <w:rPr>
          <w:b/>
          <w:bCs/>
        </w:rPr>
      </w:pPr>
      <w:r w:rsidRPr="00EE2BC2">
        <w:rPr>
          <w:b/>
          <w:bCs/>
        </w:rPr>
        <w:t>Client:</w:t>
      </w:r>
      <w:r w:rsidR="00C244ED" w:rsidRPr="00EE2BC2">
        <w:rPr>
          <w:b/>
          <w:bCs/>
        </w:rPr>
        <w:t xml:space="preserve"> </w:t>
      </w:r>
      <w:r w:rsidR="00A347B1" w:rsidRPr="008B0EAC">
        <w:rPr>
          <w:b/>
        </w:rPr>
        <w:t>Brown-Forman Corporation</w:t>
      </w:r>
      <w:r w:rsidR="00A347B1">
        <w:rPr>
          <w:b/>
        </w:rPr>
        <w:t xml:space="preserve"> Pvt. Ltd.</w:t>
      </w:r>
      <w:r w:rsidR="00CA6CFF">
        <w:rPr>
          <w:b/>
          <w:bCs/>
        </w:rPr>
        <w:t xml:space="preserve"> (India)</w:t>
      </w:r>
      <w:r w:rsidR="00B47F52" w:rsidRPr="00EE2BC2">
        <w:rPr>
          <w:b/>
          <w:bCs/>
        </w:rPr>
        <w:tab/>
      </w:r>
      <w:r w:rsidR="00B47F52" w:rsidRPr="00EE2BC2">
        <w:rPr>
          <w:b/>
          <w:bCs/>
        </w:rPr>
        <w:tab/>
      </w:r>
      <w:r w:rsidR="00A347B1">
        <w:rPr>
          <w:b/>
          <w:bCs/>
        </w:rPr>
        <w:t xml:space="preserve">           </w:t>
      </w:r>
      <w:r w:rsidR="00B47F52" w:rsidRPr="00EE2BC2">
        <w:rPr>
          <w:b/>
        </w:rPr>
        <w:t>Aug</w:t>
      </w:r>
      <w:r w:rsidR="00194967">
        <w:rPr>
          <w:b/>
        </w:rPr>
        <w:t xml:space="preserve"> 2022</w:t>
      </w:r>
      <w:r w:rsidR="00B47F52" w:rsidRPr="00EE2BC2">
        <w:rPr>
          <w:b/>
        </w:rPr>
        <w:t>–</w:t>
      </w:r>
      <w:r w:rsidR="00F234E7">
        <w:rPr>
          <w:b/>
        </w:rPr>
        <w:t xml:space="preserve"> May </w:t>
      </w:r>
      <w:r w:rsidR="00194967">
        <w:rPr>
          <w:b/>
        </w:rPr>
        <w:t>2023</w:t>
      </w:r>
      <w:r w:rsidR="002C362E" w:rsidRPr="00EE2BC2">
        <w:rPr>
          <w:b/>
        </w:rPr>
        <w:t xml:space="preserve"> </w:t>
      </w:r>
    </w:p>
    <w:p w14:paraId="46340AF6" w14:textId="77777777" w:rsidR="00A347B1" w:rsidRDefault="00A347B1" w:rsidP="00A347B1">
      <w:pPr>
        <w:jc w:val="both"/>
        <w:rPr>
          <w:b/>
          <w:bCs/>
          <w:color w:val="111111"/>
        </w:rPr>
      </w:pPr>
      <w:r>
        <w:rPr>
          <w:b/>
          <w:bCs/>
          <w:color w:val="111111"/>
        </w:rPr>
        <w:t xml:space="preserve">Project Type: SAP S/4 Hana Roll-Out Project                                                                                 </w:t>
      </w:r>
    </w:p>
    <w:p w14:paraId="1091D930" w14:textId="1E51E111" w:rsidR="002C362E" w:rsidRPr="00EE2BC2" w:rsidRDefault="003E6B57" w:rsidP="00A347B1">
      <w:pPr>
        <w:jc w:val="both"/>
        <w:rPr>
          <w:b/>
          <w:i/>
        </w:rPr>
      </w:pPr>
      <w:r w:rsidRPr="00EE2BC2">
        <w:rPr>
          <w:b/>
        </w:rPr>
        <w:t>Role:</w:t>
      </w:r>
      <w:r w:rsidR="00B50412" w:rsidRPr="00EE2BC2">
        <w:rPr>
          <w:bCs/>
        </w:rPr>
        <w:t xml:space="preserve"> </w:t>
      </w:r>
      <w:r w:rsidR="00A347B1" w:rsidRPr="00FB52BF">
        <w:rPr>
          <w:b/>
        </w:rPr>
        <w:t>SAP SD Consultant</w:t>
      </w:r>
    </w:p>
    <w:p w14:paraId="2B3504B3" w14:textId="38B8473E" w:rsidR="004504C4" w:rsidRDefault="00871FF2" w:rsidP="00E01552">
      <w:pPr>
        <w:jc w:val="both"/>
        <w:rPr>
          <w:b/>
          <w:bCs/>
        </w:rPr>
      </w:pPr>
      <w:r w:rsidRPr="00EE2BC2">
        <w:rPr>
          <w:b/>
          <w:bCs/>
        </w:rPr>
        <w:t>Responsibilities:</w:t>
      </w:r>
    </w:p>
    <w:p w14:paraId="20AB5439" w14:textId="77777777" w:rsidR="00A347B1" w:rsidRPr="00EE2BC2" w:rsidRDefault="00A347B1" w:rsidP="00E01552">
      <w:pPr>
        <w:jc w:val="both"/>
        <w:rPr>
          <w:b/>
          <w:i/>
        </w:rPr>
      </w:pPr>
    </w:p>
    <w:p w14:paraId="61DA947F" w14:textId="77777777" w:rsidR="00A347B1" w:rsidRDefault="00A347B1" w:rsidP="009416B9">
      <w:pPr>
        <w:pStyle w:val="ListParagraph"/>
        <w:numPr>
          <w:ilvl w:val="0"/>
          <w:numId w:val="45"/>
        </w:numPr>
        <w:ind w:left="284" w:hanging="284"/>
        <w:jc w:val="both"/>
      </w:pPr>
      <w:r>
        <w:t xml:space="preserve">Experience of Creation of Business Blueprint Process (BPP) Document based on Business Requirements. </w:t>
      </w:r>
    </w:p>
    <w:p w14:paraId="197FC72C" w14:textId="5B4D9B67" w:rsidR="00A347B1" w:rsidRDefault="00A347B1" w:rsidP="009416B9">
      <w:pPr>
        <w:pStyle w:val="ListParagraph"/>
        <w:numPr>
          <w:ilvl w:val="0"/>
          <w:numId w:val="45"/>
        </w:numPr>
        <w:ind w:left="284" w:hanging="284"/>
        <w:jc w:val="both"/>
      </w:pPr>
      <w:r>
        <w:t xml:space="preserve">Understand The Brown-Forman Business Process order to Cash, Return with Physical movement of goods, Return without physical movement of goods, Credit memo, Debit Memo, Invoice correction request. </w:t>
      </w:r>
    </w:p>
    <w:p w14:paraId="36B018BE" w14:textId="77777777" w:rsidR="00A347B1" w:rsidRDefault="00A347B1" w:rsidP="009416B9">
      <w:pPr>
        <w:pStyle w:val="ListParagraph"/>
        <w:numPr>
          <w:ilvl w:val="0"/>
          <w:numId w:val="45"/>
        </w:numPr>
        <w:ind w:left="284" w:hanging="284"/>
        <w:jc w:val="both"/>
      </w:pPr>
      <w:r>
        <w:t xml:space="preserve">Hands-on experience of SD Configuration like Enterprise Structure, Sales document type, Business partner, Pricing determination, Output Determination, Tax determination configuration. </w:t>
      </w:r>
    </w:p>
    <w:p w14:paraId="1CB1F1C4" w14:textId="77777777" w:rsidR="00A347B1" w:rsidRDefault="00A347B1" w:rsidP="009416B9">
      <w:pPr>
        <w:pStyle w:val="ListParagraph"/>
        <w:numPr>
          <w:ilvl w:val="0"/>
          <w:numId w:val="45"/>
        </w:numPr>
        <w:ind w:left="284" w:hanging="284"/>
        <w:jc w:val="both"/>
      </w:pPr>
      <w:r>
        <w:t>Experience of Creation of Configuration Document with fine steps.</w:t>
      </w:r>
    </w:p>
    <w:p w14:paraId="71949D47" w14:textId="77777777" w:rsidR="00A347B1" w:rsidRDefault="00A347B1" w:rsidP="009416B9">
      <w:pPr>
        <w:pStyle w:val="ListParagraph"/>
        <w:numPr>
          <w:ilvl w:val="0"/>
          <w:numId w:val="45"/>
        </w:numPr>
        <w:ind w:left="284" w:hanging="284"/>
        <w:jc w:val="both"/>
      </w:pPr>
      <w:r>
        <w:t xml:space="preserve">Creation of UAT Test script document for India Business process with end-to-end steps. </w:t>
      </w:r>
    </w:p>
    <w:p w14:paraId="6D62AC05" w14:textId="77777777" w:rsidR="00A347B1" w:rsidRDefault="00A347B1" w:rsidP="009416B9">
      <w:pPr>
        <w:pStyle w:val="ListParagraph"/>
        <w:numPr>
          <w:ilvl w:val="0"/>
          <w:numId w:val="45"/>
        </w:numPr>
        <w:ind w:left="284" w:hanging="284"/>
        <w:jc w:val="both"/>
      </w:pPr>
      <w:r>
        <w:t xml:space="preserve">Understanding of creation of ABAP Development specification as per the business requirement. </w:t>
      </w:r>
    </w:p>
    <w:p w14:paraId="7D6E2623" w14:textId="77777777" w:rsidR="00A347B1" w:rsidRDefault="00A347B1" w:rsidP="009416B9">
      <w:pPr>
        <w:pStyle w:val="ListParagraph"/>
        <w:numPr>
          <w:ilvl w:val="0"/>
          <w:numId w:val="45"/>
        </w:numPr>
        <w:ind w:left="284" w:hanging="284"/>
        <w:jc w:val="both"/>
      </w:pPr>
      <w:r>
        <w:t>Created KT documents, User Manual for the user to understand the business process.</w:t>
      </w:r>
    </w:p>
    <w:p w14:paraId="05BA0355" w14:textId="77777777" w:rsidR="00A347B1" w:rsidRDefault="00A347B1" w:rsidP="009416B9">
      <w:pPr>
        <w:pStyle w:val="ListParagraph"/>
        <w:numPr>
          <w:ilvl w:val="0"/>
          <w:numId w:val="45"/>
        </w:numPr>
        <w:ind w:left="284" w:hanging="284"/>
        <w:jc w:val="both"/>
      </w:pPr>
      <w:r>
        <w:t>Involved in unit testing and Integration testing with creation of Testing document.</w:t>
      </w:r>
    </w:p>
    <w:p w14:paraId="4C1E75AC" w14:textId="77777777" w:rsidR="00A347B1" w:rsidRDefault="00A347B1" w:rsidP="009416B9">
      <w:pPr>
        <w:pStyle w:val="ListParagraph"/>
        <w:numPr>
          <w:ilvl w:val="0"/>
          <w:numId w:val="45"/>
        </w:numPr>
        <w:ind w:left="284" w:hanging="284"/>
        <w:jc w:val="both"/>
      </w:pPr>
      <w:r>
        <w:t xml:space="preserve">Involved in UAT process and Hypercare support after Go live. </w:t>
      </w:r>
    </w:p>
    <w:p w14:paraId="47951E40" w14:textId="7D89B1D5" w:rsidR="00A347B1" w:rsidRDefault="00A347B1" w:rsidP="009416B9">
      <w:pPr>
        <w:pStyle w:val="ListParagraph"/>
        <w:numPr>
          <w:ilvl w:val="0"/>
          <w:numId w:val="45"/>
        </w:numPr>
        <w:ind w:left="284" w:hanging="284"/>
        <w:jc w:val="both"/>
      </w:pPr>
      <w:proofErr w:type="gramStart"/>
      <w:r>
        <w:t>Support to</w:t>
      </w:r>
      <w:proofErr w:type="gramEnd"/>
      <w:r>
        <w:t xml:space="preserve"> the users to </w:t>
      </w:r>
      <w:r w:rsidR="00CA6CFF">
        <w:t>solve</w:t>
      </w:r>
      <w:r>
        <w:t xml:space="preserve"> the issues related to master data maintenance, condition record maintenance and Report Extraction.</w:t>
      </w:r>
    </w:p>
    <w:p w14:paraId="0388EB1B" w14:textId="646D9F99" w:rsidR="00A347B1" w:rsidRDefault="00A347B1" w:rsidP="00A347B1">
      <w:pPr>
        <w:pStyle w:val="ListParagraph"/>
        <w:widowControl w:val="0"/>
        <w:suppressAutoHyphens/>
        <w:autoSpaceDE w:val="0"/>
        <w:autoSpaceDN w:val="0"/>
        <w:adjustRightInd w:val="0"/>
        <w:spacing w:after="200"/>
        <w:ind w:left="284"/>
        <w:jc w:val="both"/>
      </w:pPr>
    </w:p>
    <w:p w14:paraId="6A0BE14F" w14:textId="1A484148" w:rsidR="00CA6CFF" w:rsidRDefault="00CA6CFF">
      <w:pPr>
        <w:rPr>
          <w:b/>
          <w:bCs/>
        </w:rPr>
      </w:pPr>
      <w:r>
        <w:rPr>
          <w:b/>
          <w:bCs/>
        </w:rPr>
        <w:br w:type="page"/>
      </w:r>
    </w:p>
    <w:p w14:paraId="7864BA0A" w14:textId="77777777" w:rsidR="00140302" w:rsidRDefault="00140302" w:rsidP="007625AA">
      <w:pPr>
        <w:jc w:val="both"/>
        <w:rPr>
          <w:b/>
          <w:bCs/>
        </w:rPr>
      </w:pPr>
    </w:p>
    <w:p w14:paraId="5301BE3C" w14:textId="457A1AD8" w:rsidR="00346984" w:rsidRPr="00983E09" w:rsidRDefault="00346984" w:rsidP="007625AA">
      <w:pPr>
        <w:jc w:val="both"/>
        <w:rPr>
          <w:b/>
        </w:rPr>
      </w:pPr>
      <w:r w:rsidRPr="00983E09">
        <w:rPr>
          <w:b/>
          <w:bCs/>
        </w:rPr>
        <w:t xml:space="preserve">Client: </w:t>
      </w:r>
      <w:r w:rsidR="00A347B1">
        <w:rPr>
          <w:b/>
          <w:bCs/>
        </w:rPr>
        <w:t>Piaggio Vehicles Pvt Ltd.</w:t>
      </w:r>
      <w:r w:rsidRPr="00983E09">
        <w:rPr>
          <w:b/>
          <w:bCs/>
        </w:rPr>
        <w:tab/>
      </w:r>
      <w:r w:rsidRPr="00983E09">
        <w:rPr>
          <w:b/>
          <w:bCs/>
        </w:rPr>
        <w:tab/>
      </w:r>
      <w:r w:rsidRPr="00983E09">
        <w:rPr>
          <w:b/>
          <w:bCs/>
        </w:rPr>
        <w:tab/>
      </w:r>
      <w:r w:rsidRPr="00983E09">
        <w:rPr>
          <w:b/>
          <w:bCs/>
        </w:rPr>
        <w:tab/>
      </w:r>
      <w:r w:rsidRPr="00983E09">
        <w:rPr>
          <w:b/>
          <w:bCs/>
        </w:rPr>
        <w:tab/>
      </w:r>
      <w:r w:rsidR="00A347B1">
        <w:rPr>
          <w:b/>
          <w:bCs/>
        </w:rPr>
        <w:t xml:space="preserve">          </w:t>
      </w:r>
      <w:r w:rsidR="00194967">
        <w:rPr>
          <w:b/>
        </w:rPr>
        <w:t xml:space="preserve">June 2021 </w:t>
      </w:r>
      <w:r w:rsidRPr="00983E09">
        <w:rPr>
          <w:b/>
        </w:rPr>
        <w:t xml:space="preserve">– </w:t>
      </w:r>
      <w:r w:rsidR="00194967">
        <w:rPr>
          <w:b/>
        </w:rPr>
        <w:t>July 2022</w:t>
      </w:r>
      <w:r w:rsidRPr="00983E09">
        <w:rPr>
          <w:b/>
        </w:rPr>
        <w:t xml:space="preserve"> </w:t>
      </w:r>
    </w:p>
    <w:p w14:paraId="21D7E7DE" w14:textId="2053AD76" w:rsidR="00A347B1" w:rsidRDefault="00A347B1" w:rsidP="007625AA">
      <w:pPr>
        <w:jc w:val="both"/>
        <w:rPr>
          <w:b/>
        </w:rPr>
      </w:pPr>
      <w:r>
        <w:rPr>
          <w:b/>
          <w:bCs/>
          <w:color w:val="111111"/>
        </w:rPr>
        <w:t>Project Type: AMS</w:t>
      </w:r>
      <w:r w:rsidR="00CA6CFF">
        <w:rPr>
          <w:b/>
          <w:bCs/>
          <w:color w:val="111111"/>
        </w:rPr>
        <w:t xml:space="preserve"> - </w:t>
      </w:r>
      <w:r>
        <w:rPr>
          <w:b/>
          <w:bCs/>
          <w:color w:val="111111"/>
        </w:rPr>
        <w:t>Support Project.</w:t>
      </w:r>
    </w:p>
    <w:p w14:paraId="04EBDBD7" w14:textId="29D66B1C" w:rsidR="00346984" w:rsidRPr="00983E09" w:rsidRDefault="00346984" w:rsidP="007625AA">
      <w:pPr>
        <w:jc w:val="both"/>
        <w:rPr>
          <w:b/>
          <w:i/>
        </w:rPr>
      </w:pPr>
      <w:r w:rsidRPr="00983E09">
        <w:rPr>
          <w:b/>
        </w:rPr>
        <w:t>Role:</w:t>
      </w:r>
      <w:r w:rsidRPr="00983E09">
        <w:rPr>
          <w:bCs/>
        </w:rPr>
        <w:t xml:space="preserve"> </w:t>
      </w:r>
      <w:r w:rsidR="00A347B1" w:rsidRPr="00FB52BF">
        <w:rPr>
          <w:b/>
        </w:rPr>
        <w:t>SAP SD Consultant</w:t>
      </w:r>
    </w:p>
    <w:p w14:paraId="1C4B7E8D" w14:textId="77777777" w:rsidR="00976943" w:rsidRDefault="00346984" w:rsidP="007625AA">
      <w:pPr>
        <w:jc w:val="both"/>
        <w:rPr>
          <w:b/>
          <w:bCs/>
        </w:rPr>
      </w:pPr>
      <w:r w:rsidRPr="00983E09">
        <w:rPr>
          <w:b/>
          <w:bCs/>
        </w:rPr>
        <w:t>Responsibilities:</w:t>
      </w:r>
    </w:p>
    <w:p w14:paraId="40CAFA7C" w14:textId="77777777" w:rsidR="00CA6CFF" w:rsidRDefault="00CA6CFF" w:rsidP="00CA6CFF">
      <w:pPr>
        <w:pStyle w:val="ListParagraph"/>
        <w:ind w:left="284"/>
        <w:jc w:val="both"/>
      </w:pPr>
    </w:p>
    <w:p w14:paraId="1DAB78FE" w14:textId="48355357" w:rsidR="00CA6CFF" w:rsidRDefault="00CA6CFF" w:rsidP="00CA6CFF">
      <w:pPr>
        <w:pStyle w:val="ListParagraph"/>
        <w:numPr>
          <w:ilvl w:val="0"/>
          <w:numId w:val="45"/>
        </w:numPr>
        <w:ind w:left="284" w:hanging="284"/>
        <w:jc w:val="both"/>
      </w:pPr>
      <w:r w:rsidRPr="007E4663">
        <w:t>Day to day ticket analysis and understanding the functional requirements of the issues logged by the user and provides resolution.</w:t>
      </w:r>
    </w:p>
    <w:p w14:paraId="564D72AD" w14:textId="77777777" w:rsidR="00CA6CFF" w:rsidRPr="00CA6CFF" w:rsidRDefault="00CA6CFF" w:rsidP="00CA6CFF">
      <w:pPr>
        <w:pStyle w:val="ListParagraph"/>
        <w:numPr>
          <w:ilvl w:val="0"/>
          <w:numId w:val="45"/>
        </w:numPr>
        <w:ind w:left="284" w:hanging="284"/>
        <w:jc w:val="both"/>
      </w:pPr>
      <w:r w:rsidRPr="00CA6CFF">
        <w:t>Interacting with end users right from collecting requirements to production support.</w:t>
      </w:r>
    </w:p>
    <w:p w14:paraId="74353ED8" w14:textId="77777777" w:rsidR="00CA6CFF" w:rsidRDefault="00CA6CFF" w:rsidP="00CA6CFF">
      <w:pPr>
        <w:pStyle w:val="ListParagraph"/>
        <w:numPr>
          <w:ilvl w:val="0"/>
          <w:numId w:val="45"/>
        </w:numPr>
        <w:ind w:left="284" w:hanging="284"/>
        <w:jc w:val="both"/>
      </w:pPr>
      <w:r w:rsidRPr="007E4663">
        <w:t>Onsite interaction for clarification, suggestions, and enhancements in functional design.</w:t>
      </w:r>
    </w:p>
    <w:p w14:paraId="39B8E92B" w14:textId="77777777" w:rsidR="00CA6CFF" w:rsidRDefault="00CA6CFF" w:rsidP="00CA6CFF">
      <w:pPr>
        <w:pStyle w:val="ListParagraph"/>
        <w:numPr>
          <w:ilvl w:val="0"/>
          <w:numId w:val="45"/>
        </w:numPr>
        <w:ind w:left="284" w:hanging="284"/>
        <w:jc w:val="both"/>
      </w:pPr>
      <w:r w:rsidRPr="007E4663">
        <w:t>Solved several issues associated with customer master record, sales document types and issues related to transactions in SD, and Billing Areas, Pricing, Credit Management, OTC process, Consignment process, Master Data, Business Process</w:t>
      </w:r>
      <w:r>
        <w:t>.</w:t>
      </w:r>
    </w:p>
    <w:p w14:paraId="05D5E47A" w14:textId="77777777" w:rsidR="00CA6CFF" w:rsidRDefault="00CA6CFF" w:rsidP="00CA6CFF">
      <w:pPr>
        <w:pStyle w:val="ListParagraph"/>
        <w:numPr>
          <w:ilvl w:val="0"/>
          <w:numId w:val="45"/>
        </w:numPr>
        <w:ind w:left="284" w:hanging="284"/>
        <w:jc w:val="both"/>
      </w:pPr>
      <w:r w:rsidRPr="007E4663">
        <w:t>Involved in issue resolution on Basic Functions like Pricing, Credit Management, and Availability Check.</w:t>
      </w:r>
    </w:p>
    <w:p w14:paraId="79AAC53A" w14:textId="77777777" w:rsidR="00CA6CFF" w:rsidRDefault="00CA6CFF" w:rsidP="00CA6CFF">
      <w:pPr>
        <w:pStyle w:val="ListParagraph"/>
        <w:numPr>
          <w:ilvl w:val="0"/>
          <w:numId w:val="45"/>
        </w:numPr>
        <w:ind w:left="284" w:hanging="284"/>
        <w:jc w:val="both"/>
      </w:pPr>
      <w:r w:rsidRPr="007E4663">
        <w:t>Review of completed development objects and testing of development objects.</w:t>
      </w:r>
    </w:p>
    <w:p w14:paraId="275D4905" w14:textId="77777777" w:rsidR="00CA6CFF" w:rsidRDefault="00CA6CFF" w:rsidP="009416B9">
      <w:pPr>
        <w:pStyle w:val="ListParagraph"/>
        <w:numPr>
          <w:ilvl w:val="0"/>
          <w:numId w:val="45"/>
        </w:numPr>
        <w:ind w:left="284" w:hanging="284"/>
        <w:jc w:val="both"/>
      </w:pPr>
      <w:r w:rsidRPr="007E4663">
        <w:t xml:space="preserve">Involved in the preparation of functional and technical specifications, user </w:t>
      </w:r>
      <w:proofErr w:type="gramStart"/>
      <w:r w:rsidRPr="007E4663">
        <w:t>exits</w:t>
      </w:r>
      <w:proofErr w:type="gramEnd"/>
      <w:r w:rsidRPr="007E4663">
        <w:t>, preparing training material and documentation.</w:t>
      </w:r>
    </w:p>
    <w:p w14:paraId="40C6FD8A" w14:textId="77777777" w:rsidR="00CA6CFF" w:rsidRDefault="00CA6CFF" w:rsidP="009416B9">
      <w:pPr>
        <w:pStyle w:val="ListParagraph"/>
        <w:numPr>
          <w:ilvl w:val="0"/>
          <w:numId w:val="45"/>
        </w:numPr>
        <w:ind w:left="284" w:hanging="284"/>
        <w:jc w:val="both"/>
      </w:pPr>
      <w:r>
        <w:t>Exposure of u</w:t>
      </w:r>
      <w:r w:rsidRPr="007E4663">
        <w:t xml:space="preserve">pload Master Data, Pricing, OTC </w:t>
      </w:r>
      <w:r>
        <w:t>data.</w:t>
      </w:r>
    </w:p>
    <w:p w14:paraId="2CF95DDE" w14:textId="77777777" w:rsidR="00CA6CFF" w:rsidRPr="00D73CC2" w:rsidRDefault="00CA6CFF" w:rsidP="009416B9">
      <w:pPr>
        <w:pStyle w:val="ListParagraph"/>
        <w:numPr>
          <w:ilvl w:val="0"/>
          <w:numId w:val="45"/>
        </w:numPr>
        <w:ind w:left="284" w:hanging="284"/>
        <w:jc w:val="both"/>
      </w:pPr>
      <w:r w:rsidRPr="00D73CC2">
        <w:t>Trained end users on different business scenarios and prepared user procedure manual.</w:t>
      </w:r>
    </w:p>
    <w:p w14:paraId="7592D31B" w14:textId="77777777" w:rsidR="00CA6CFF" w:rsidRPr="00D73CC2" w:rsidRDefault="00CA6CFF" w:rsidP="009416B9">
      <w:pPr>
        <w:pStyle w:val="ListParagraph"/>
        <w:numPr>
          <w:ilvl w:val="0"/>
          <w:numId w:val="45"/>
        </w:numPr>
        <w:ind w:left="284" w:hanging="284"/>
        <w:jc w:val="both"/>
      </w:pPr>
      <w:r w:rsidRPr="00D73CC2">
        <w:t>Interact with the clients regarding errors, functional requirements and for status update.</w:t>
      </w:r>
    </w:p>
    <w:p w14:paraId="1CB99B43" w14:textId="77777777" w:rsidR="00CA6CFF" w:rsidRDefault="00CA6CFF" w:rsidP="009416B9">
      <w:pPr>
        <w:pStyle w:val="ListParagraph"/>
        <w:numPr>
          <w:ilvl w:val="0"/>
          <w:numId w:val="45"/>
        </w:numPr>
        <w:ind w:left="284" w:hanging="284"/>
        <w:jc w:val="both"/>
      </w:pPr>
      <w:r w:rsidRPr="00D73CC2">
        <w:t>Conducting workshops and presentations for end user training</w:t>
      </w:r>
    </w:p>
    <w:p w14:paraId="178614E9" w14:textId="77777777" w:rsidR="00CA6CFF" w:rsidRDefault="00CA6CFF" w:rsidP="009416B9">
      <w:pPr>
        <w:pStyle w:val="ListParagraph"/>
        <w:numPr>
          <w:ilvl w:val="0"/>
          <w:numId w:val="45"/>
        </w:numPr>
        <w:ind w:left="284" w:hanging="284"/>
        <w:jc w:val="both"/>
      </w:pPr>
      <w:r w:rsidRPr="007E4663">
        <w:t>Worked on change request.</w:t>
      </w:r>
    </w:p>
    <w:p w14:paraId="0DDCF1A2" w14:textId="77777777" w:rsidR="00CA6CFF" w:rsidRDefault="00CA6CFF" w:rsidP="009416B9">
      <w:pPr>
        <w:pStyle w:val="ListParagraph"/>
        <w:numPr>
          <w:ilvl w:val="0"/>
          <w:numId w:val="45"/>
        </w:numPr>
        <w:ind w:left="284" w:hanging="284"/>
        <w:jc w:val="both"/>
      </w:pPr>
      <w:r w:rsidRPr="00D73CC2">
        <w:t>Prepared Z-reports as per client requirement.</w:t>
      </w:r>
    </w:p>
    <w:p w14:paraId="1A8F04DA" w14:textId="77777777" w:rsidR="000631A0" w:rsidRPr="009416B9" w:rsidRDefault="000631A0" w:rsidP="009416B9">
      <w:pPr>
        <w:widowControl w:val="0"/>
        <w:suppressAutoHyphens/>
        <w:autoSpaceDE w:val="0"/>
        <w:autoSpaceDN w:val="0"/>
        <w:adjustRightInd w:val="0"/>
        <w:spacing w:after="200"/>
        <w:jc w:val="both"/>
        <w:rPr>
          <w:rFonts w:asciiTheme="minorHAnsi" w:hAnsiTheme="minorHAnsi" w:cstheme="minorHAnsi"/>
          <w:b/>
          <w:bCs/>
          <w:i/>
          <w:iCs/>
          <w:color w:val="595959" w:themeColor="text1" w:themeTint="A6"/>
          <w:sz w:val="22"/>
          <w:szCs w:val="22"/>
        </w:rPr>
      </w:pPr>
    </w:p>
    <w:p w14:paraId="720EB36F" w14:textId="77777777" w:rsidR="0078679B" w:rsidRPr="00983E09" w:rsidRDefault="0078679B" w:rsidP="009537C5">
      <w:pPr>
        <w:pStyle w:val="paragraph"/>
        <w:spacing w:before="0" w:beforeAutospacing="0" w:after="0" w:afterAutospacing="0"/>
        <w:jc w:val="both"/>
        <w:textAlignment w:val="baseline"/>
      </w:pPr>
      <w:r w:rsidRPr="00983E09">
        <w:rPr>
          <w:rStyle w:val="normaltextrun"/>
          <w:b/>
          <w:bCs/>
          <w:i/>
          <w:iCs/>
          <w:lang w:val="en-US"/>
        </w:rPr>
        <w:t>EDUCATIONAL BACKGROUND</w:t>
      </w:r>
      <w:r w:rsidRPr="00983E09">
        <w:rPr>
          <w:rStyle w:val="eop"/>
        </w:rPr>
        <w:t> </w:t>
      </w:r>
    </w:p>
    <w:p w14:paraId="3906A82E" w14:textId="77777777" w:rsidR="0078679B" w:rsidRPr="00983E09" w:rsidRDefault="0078679B" w:rsidP="009537C5">
      <w:pPr>
        <w:pStyle w:val="paragraph"/>
        <w:spacing w:before="0" w:beforeAutospacing="0" w:after="0" w:afterAutospacing="0"/>
        <w:jc w:val="both"/>
        <w:textAlignment w:val="baseline"/>
      </w:pPr>
      <w:r w:rsidRPr="00983E09">
        <w:rPr>
          <w:rStyle w:val="eop"/>
          <w:rFonts w:ascii="Arial" w:hAnsi="Arial" w:cs="Arial"/>
        </w:rPr>
        <w:t> </w:t>
      </w:r>
    </w:p>
    <w:p w14:paraId="5C6DD43A" w14:textId="77777777" w:rsidR="00CA6CFF" w:rsidRPr="00CA6CFF" w:rsidRDefault="00CA6CFF" w:rsidP="00CA6CFF">
      <w:pPr>
        <w:pStyle w:val="ListParagraph"/>
        <w:numPr>
          <w:ilvl w:val="0"/>
          <w:numId w:val="41"/>
        </w:numPr>
        <w:ind w:left="284" w:hanging="284"/>
        <w:jc w:val="both"/>
        <w:rPr>
          <w:color w:val="000000"/>
        </w:rPr>
      </w:pPr>
      <w:r w:rsidRPr="00CA6CFF">
        <w:rPr>
          <w:color w:val="000000"/>
        </w:rPr>
        <w:t>B.Sc. in Mathematics, Nagpur University.</w:t>
      </w:r>
    </w:p>
    <w:p w14:paraId="08FE82EA" w14:textId="4D998101" w:rsidR="0078679B" w:rsidRPr="00983E09" w:rsidRDefault="0078679B" w:rsidP="00CA6CFF">
      <w:pPr>
        <w:pStyle w:val="ListParagraph"/>
        <w:ind w:left="284"/>
        <w:jc w:val="both"/>
        <w:rPr>
          <w:color w:val="000000"/>
        </w:rPr>
      </w:pPr>
    </w:p>
    <w:sectPr w:rsidR="0078679B" w:rsidRPr="00983E09" w:rsidSect="0038102F">
      <w:headerReference w:type="default" r:id="rId11"/>
      <w:footerReference w:type="default" r:id="rId12"/>
      <w:pgSz w:w="12240" w:h="15840"/>
      <w:pgMar w:top="1440" w:right="1440" w:bottom="432"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075A9" w14:textId="77777777" w:rsidR="00C7426F" w:rsidRDefault="00C7426F" w:rsidP="00443F13">
      <w:r>
        <w:separator/>
      </w:r>
    </w:p>
  </w:endnote>
  <w:endnote w:type="continuationSeparator" w:id="0">
    <w:p w14:paraId="2069D8D0" w14:textId="77777777" w:rsidR="00C7426F" w:rsidRDefault="00C7426F" w:rsidP="0044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E9B6" w14:textId="77777777" w:rsidR="008B49EE" w:rsidRPr="00B91141" w:rsidRDefault="008B49EE" w:rsidP="008B49EE">
    <w:pP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w:t>
    </w:r>
    <w:r>
      <w:rPr>
        <w:rFonts w:eastAsia="MS Mincho"/>
        <w:b/>
        <w:color w:val="1F497D"/>
        <w:sz w:val="28"/>
        <w:szCs w:val="28"/>
        <w:lang w:eastAsia="ja-JP"/>
      </w:rPr>
      <w:t>____________</w:t>
    </w:r>
  </w:p>
  <w:p w14:paraId="2B14A6D6" w14:textId="0BF1CE0E" w:rsidR="008B49EE" w:rsidRPr="00473E5D" w:rsidRDefault="008B49EE" w:rsidP="008B49EE">
    <w:pPr>
      <w:tabs>
        <w:tab w:val="center" w:pos="4320"/>
        <w:tab w:val="right" w:pos="8640"/>
      </w:tabs>
      <w:jc w:val="center"/>
      <w:rPr>
        <w:szCs w:val="20"/>
      </w:rPr>
    </w:pPr>
    <w:hyperlink r:id="rId1" w:history="1">
      <w:r w:rsidRPr="00263073">
        <w:rPr>
          <w:rStyle w:val="Hyperlink"/>
        </w:rPr>
        <w:t>www.gyansys.com</w:t>
      </w:r>
    </w:hyperlink>
    <w:r>
      <w:t xml:space="preserve">                                                                                                 </w:t>
    </w:r>
    <w:r>
      <w:rPr>
        <w:rFonts w:ascii="Century Schoolbook" w:hAnsi="Century Schoolbook"/>
        <w:color w:val="17365D"/>
        <w:sz w:val="18"/>
        <w:szCs w:val="18"/>
      </w:rPr>
      <w:t>Pa</w:t>
    </w:r>
    <w:r w:rsidRPr="00C46CAA">
      <w:rPr>
        <w:rFonts w:ascii="Century Schoolbook" w:hAnsi="Century Schoolbook"/>
        <w:color w:val="17365D"/>
        <w:sz w:val="18"/>
        <w:szCs w:val="18"/>
      </w:rPr>
      <w:t xml:space="preserve">ge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PAGE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r w:rsidRPr="00C46CAA">
      <w:rPr>
        <w:rFonts w:ascii="Century Schoolbook" w:hAnsi="Century Schoolbook"/>
        <w:color w:val="17365D"/>
        <w:sz w:val="18"/>
        <w:szCs w:val="18"/>
      </w:rPr>
      <w:t xml:space="preserve"> of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NUMPAGES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p>
  <w:p w14:paraId="525130AA" w14:textId="77777777" w:rsidR="0038102F" w:rsidRPr="008B49EE" w:rsidRDefault="0038102F" w:rsidP="008B4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DEB77" w14:textId="77777777" w:rsidR="00C7426F" w:rsidRDefault="00C7426F" w:rsidP="00443F13">
      <w:r>
        <w:separator/>
      </w:r>
    </w:p>
  </w:footnote>
  <w:footnote w:type="continuationSeparator" w:id="0">
    <w:p w14:paraId="3728993C" w14:textId="77777777" w:rsidR="00C7426F" w:rsidRDefault="00C7426F" w:rsidP="0044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1E7CC" w14:textId="4C569355" w:rsidR="00CA6CFF" w:rsidRPr="00CA6CFF" w:rsidRDefault="007F7031" w:rsidP="00CA6CFF">
    <w:pPr>
      <w:shd w:val="clear" w:color="auto" w:fill="FFFFFF"/>
      <w:textAlignment w:val="baseline"/>
      <w:rPr>
        <w:rFonts w:ascii="Segoe UI" w:hAnsi="Segoe UI" w:cs="Segoe UI"/>
        <w:color w:val="424242"/>
      </w:rPr>
    </w:pPr>
    <w:r w:rsidRPr="00CC28D7">
      <w:rPr>
        <w:b/>
        <w:bCs/>
        <w:caps/>
        <w:noProof/>
        <w:spacing w:val="40"/>
        <w:sz w:val="36"/>
        <w:szCs w:val="36"/>
      </w:rPr>
      <w:drawing>
        <wp:anchor distT="0" distB="0" distL="114300" distR="114300" simplePos="0" relativeHeight="251659264" behindDoc="0" locked="0" layoutInCell="1" allowOverlap="1" wp14:anchorId="746E0C6D" wp14:editId="3CDF9780">
          <wp:simplePos x="0" y="0"/>
          <wp:positionH relativeFrom="margin">
            <wp:posOffset>0</wp:posOffset>
          </wp:positionH>
          <wp:positionV relativeFrom="paragraph">
            <wp:posOffset>0</wp:posOffset>
          </wp:positionV>
          <wp:extent cx="2260600" cy="482600"/>
          <wp:effectExtent l="0" t="0" r="6350" b="0"/>
          <wp:wrapNone/>
          <wp:docPr id="149735880" name="Picture 14973588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3995" name="Picture 3206399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6CFF">
      <w:rPr>
        <w:rFonts w:ascii="Garamond" w:hAnsi="Garamond"/>
        <w:b/>
        <w:bCs/>
        <w:color w:val="424242"/>
        <w:sz w:val="36"/>
        <w:szCs w:val="36"/>
      </w:rPr>
      <w:t xml:space="preserve">                                                                </w:t>
    </w:r>
    <w:r w:rsidR="003D6334" w:rsidRPr="003D6334">
      <w:rPr>
        <w:rFonts w:ascii="Garamond" w:hAnsi="Garamond"/>
        <w:b/>
        <w:bCs/>
        <w:color w:val="424242"/>
        <w:sz w:val="36"/>
        <w:szCs w:val="36"/>
      </w:rPr>
      <w:t>CANDIDATE 2</w:t>
    </w:r>
    <w:r w:rsidR="003D6334">
      <w:rPr>
        <w:rFonts w:ascii="Garamond" w:hAnsi="Garamond"/>
        <w:b/>
        <w:bCs/>
        <w:color w:val="424242"/>
        <w:sz w:val="36"/>
        <w:szCs w:val="36"/>
      </w:rPr>
      <w:t>3</w:t>
    </w:r>
  </w:p>
  <w:p w14:paraId="6C434755" w14:textId="3E35DF8F" w:rsidR="00143F83" w:rsidRPr="00CA6CFF" w:rsidRDefault="00CA6CFF" w:rsidP="00CA6CFF">
    <w:pPr>
      <w:rPr>
        <w:b/>
        <w:bCs/>
        <w:caps/>
        <w:spacing w:val="80"/>
        <w:sz w:val="28"/>
        <w:szCs w:val="28"/>
      </w:rPr>
    </w:pPr>
    <w:r>
      <w:rPr>
        <w:b/>
        <w:bCs/>
        <w:caps/>
        <w:spacing w:val="80"/>
        <w:sz w:val="22"/>
        <w:szCs w:val="22"/>
      </w:rPr>
      <w:t xml:space="preserve">                                          </w:t>
    </w:r>
    <w:r>
      <w:rPr>
        <w:b/>
        <w:bCs/>
        <w:caps/>
        <w:spacing w:val="80"/>
        <w:sz w:val="28"/>
        <w:szCs w:val="28"/>
      </w:rPr>
      <w:t xml:space="preserve"> </w:t>
    </w:r>
    <w:r w:rsidRPr="00CA6CFF">
      <w:rPr>
        <w:b/>
        <w:bCs/>
        <w:color w:val="000000"/>
        <w:sz w:val="28"/>
        <w:szCs w:val="28"/>
      </w:rPr>
      <w:t xml:space="preserve">SAP SD </w:t>
    </w:r>
    <w:r>
      <w:rPr>
        <w:b/>
        <w:bCs/>
        <w:color w:val="000000"/>
        <w:sz w:val="28"/>
        <w:szCs w:val="28"/>
      </w:rPr>
      <w:t>Consultant</w:t>
    </w:r>
  </w:p>
  <w:p w14:paraId="66D5AC11" w14:textId="77777777" w:rsidR="00B91141" w:rsidRDefault="00B91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900"/>
        </w:tabs>
        <w:ind w:left="900" w:hanging="360"/>
      </w:pPr>
      <w:rPr>
        <w:rFonts w:ascii="Symbol" w:hAnsi="Symbol"/>
      </w:rPr>
    </w:lvl>
  </w:abstractNum>
  <w:abstractNum w:abstractNumId="3" w15:restartNumberingAfterBreak="0">
    <w:nsid w:val="017056C0"/>
    <w:multiLevelType w:val="hybridMultilevel"/>
    <w:tmpl w:val="6BF28DD4"/>
    <w:lvl w:ilvl="0" w:tplc="04090001">
      <w:start w:val="1"/>
      <w:numFmt w:val="bullet"/>
      <w:lvlText w:val=""/>
      <w:lvlJc w:val="left"/>
      <w:pPr>
        <w:tabs>
          <w:tab w:val="num" w:pos="-180"/>
        </w:tabs>
        <w:ind w:left="-180" w:hanging="360"/>
      </w:pPr>
      <w:rPr>
        <w:rFonts w:ascii="Symbol" w:hAnsi="Symbol" w:hint="default"/>
      </w:rPr>
    </w:lvl>
    <w:lvl w:ilvl="1" w:tplc="0409000B">
      <w:start w:val="1"/>
      <w:numFmt w:val="bullet"/>
      <w:pStyle w:val="Bullet2"/>
      <w:lvlText w:val=""/>
      <w:lvlJc w:val="left"/>
      <w:pPr>
        <w:tabs>
          <w:tab w:val="num" w:pos="540"/>
        </w:tabs>
        <w:ind w:left="540" w:hanging="360"/>
      </w:pPr>
      <w:rPr>
        <w:rFonts w:ascii="Wingdings" w:hAnsi="Wingdings"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 w15:restartNumberingAfterBreak="0">
    <w:nsid w:val="060943DA"/>
    <w:multiLevelType w:val="hybridMultilevel"/>
    <w:tmpl w:val="9538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B5ED4"/>
    <w:multiLevelType w:val="hybridMultilevel"/>
    <w:tmpl w:val="D4EABB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B008A2"/>
    <w:multiLevelType w:val="hybridMultilevel"/>
    <w:tmpl w:val="CF2672DA"/>
    <w:lvl w:ilvl="0" w:tplc="952409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AC36BE"/>
    <w:multiLevelType w:val="hybridMultilevel"/>
    <w:tmpl w:val="3FCA858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DA62A9"/>
    <w:multiLevelType w:val="hybridMultilevel"/>
    <w:tmpl w:val="1166E1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7EE2B72"/>
    <w:multiLevelType w:val="hybridMultilevel"/>
    <w:tmpl w:val="4F7EE67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1B064A"/>
    <w:multiLevelType w:val="multilevel"/>
    <w:tmpl w:val="C800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A0651"/>
    <w:multiLevelType w:val="hybridMultilevel"/>
    <w:tmpl w:val="F84CF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675A5"/>
    <w:multiLevelType w:val="hybridMultilevel"/>
    <w:tmpl w:val="77A6A24A"/>
    <w:lvl w:ilvl="0" w:tplc="0DEEA332">
      <w:start w:val="1"/>
      <w:numFmt w:val="bullet"/>
      <w:lvlRestart w:val="0"/>
      <w:pStyle w:val="NGABullet1"/>
      <w:lvlText w:val="●"/>
      <w:lvlJc w:val="left"/>
      <w:pPr>
        <w:tabs>
          <w:tab w:val="num" w:pos="360"/>
        </w:tabs>
        <w:ind w:left="360" w:hanging="173"/>
      </w:pPr>
      <w:rPr>
        <w:rFonts w:ascii="Times New Roman" w:hAnsi="Times New Roman" w:cs="Times New Roman" w:hint="default"/>
        <w:color w:val="4E006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B21C2D"/>
    <w:multiLevelType w:val="hybridMultilevel"/>
    <w:tmpl w:val="ACE09F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6D156E"/>
    <w:multiLevelType w:val="multilevel"/>
    <w:tmpl w:val="9F9A5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C31B78"/>
    <w:multiLevelType w:val="hybridMultilevel"/>
    <w:tmpl w:val="48BCEAA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7162E19"/>
    <w:multiLevelType w:val="hybridMultilevel"/>
    <w:tmpl w:val="69EACA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9567015"/>
    <w:multiLevelType w:val="hybridMultilevel"/>
    <w:tmpl w:val="D49AB7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244540"/>
    <w:multiLevelType w:val="hybridMultilevel"/>
    <w:tmpl w:val="C2B42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C311EC"/>
    <w:multiLevelType w:val="hybridMultilevel"/>
    <w:tmpl w:val="9982BAA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BE23E96"/>
    <w:multiLevelType w:val="hybridMultilevel"/>
    <w:tmpl w:val="61184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3E5B89"/>
    <w:multiLevelType w:val="hybridMultilevel"/>
    <w:tmpl w:val="DD187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3A24DD"/>
    <w:multiLevelType w:val="multilevel"/>
    <w:tmpl w:val="C1EC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D602CE"/>
    <w:multiLevelType w:val="hybridMultilevel"/>
    <w:tmpl w:val="872644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3D1062C"/>
    <w:multiLevelType w:val="hybridMultilevel"/>
    <w:tmpl w:val="E7B48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5472A10"/>
    <w:multiLevelType w:val="hybridMultilevel"/>
    <w:tmpl w:val="B1E41C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FA7174"/>
    <w:multiLevelType w:val="hybridMultilevel"/>
    <w:tmpl w:val="CECCF5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65F07AF"/>
    <w:multiLevelType w:val="hybridMultilevel"/>
    <w:tmpl w:val="DF148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4247D0"/>
    <w:multiLevelType w:val="hybridMultilevel"/>
    <w:tmpl w:val="833AEC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9E94C74"/>
    <w:multiLevelType w:val="hybridMultilevel"/>
    <w:tmpl w:val="826C0E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A2F2F3E"/>
    <w:multiLevelType w:val="hybridMultilevel"/>
    <w:tmpl w:val="144E6A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DF3389"/>
    <w:multiLevelType w:val="hybridMultilevel"/>
    <w:tmpl w:val="A9F4AB34"/>
    <w:lvl w:ilvl="0" w:tplc="49FC9D64">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FE52EF"/>
    <w:multiLevelType w:val="hybridMultilevel"/>
    <w:tmpl w:val="038687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8476D82"/>
    <w:multiLevelType w:val="hybridMultilevel"/>
    <w:tmpl w:val="E95C1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D5373F"/>
    <w:multiLevelType w:val="hybridMultilevel"/>
    <w:tmpl w:val="513E4686"/>
    <w:lvl w:ilvl="0" w:tplc="095C7098">
      <w:start w:val="1"/>
      <w:numFmt w:val="bullet"/>
      <w:pStyle w:val="Skill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0F5985"/>
    <w:multiLevelType w:val="multilevel"/>
    <w:tmpl w:val="2F46139A"/>
    <w:lvl w:ilvl="0">
      <w:start w:val="1"/>
      <w:numFmt w:val="bullet"/>
      <w:pStyle w:val="TableText8Bullet1Single"/>
      <w:lvlText w:val=""/>
      <w:lvlJc w:val="left"/>
      <w:pPr>
        <w:tabs>
          <w:tab w:val="num" w:pos="360"/>
        </w:tabs>
        <w:ind w:left="360" w:hanging="360"/>
      </w:pPr>
      <w:rPr>
        <w:rFonts w:ascii="Symbol" w:hAnsi="Symbol" w:hint="default"/>
        <w:color w:val="00637A"/>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15:restartNumberingAfterBreak="0">
    <w:nsid w:val="5A844442"/>
    <w:multiLevelType w:val="hybridMultilevel"/>
    <w:tmpl w:val="4E4E5B5A"/>
    <w:lvl w:ilvl="0" w:tplc="E77E760C">
      <w:start w:val="1"/>
      <w:numFmt w:val="bullet"/>
      <w:pStyle w:val="bullet"/>
      <w:lvlText w:val=""/>
      <w:lvlJc w:val="left"/>
      <w:pPr>
        <w:tabs>
          <w:tab w:val="num" w:pos="360"/>
        </w:tabs>
        <w:ind w:left="360" w:hanging="360"/>
      </w:pPr>
      <w:rPr>
        <w:rFonts w:ascii="Wingdings" w:hAnsi="Wingdings" w:hint="default"/>
        <w:sz w:val="20"/>
        <w:szCs w:val="20"/>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C14328C"/>
    <w:multiLevelType w:val="hybridMultilevel"/>
    <w:tmpl w:val="3B46573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D9C05C9"/>
    <w:multiLevelType w:val="hybridMultilevel"/>
    <w:tmpl w:val="63926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DB7040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01D0E85"/>
    <w:multiLevelType w:val="hybridMultilevel"/>
    <w:tmpl w:val="76CE53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2" w15:restartNumberingAfterBreak="0">
    <w:nsid w:val="6D731AAF"/>
    <w:multiLevelType w:val="hybridMultilevel"/>
    <w:tmpl w:val="4B3CB2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F0B51A9"/>
    <w:multiLevelType w:val="hybridMultilevel"/>
    <w:tmpl w:val="F110A1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1785835"/>
    <w:multiLevelType w:val="hybridMultilevel"/>
    <w:tmpl w:val="45B839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413526D"/>
    <w:multiLevelType w:val="hybridMultilevel"/>
    <w:tmpl w:val="5890125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6BC4CFE"/>
    <w:multiLevelType w:val="hybridMultilevel"/>
    <w:tmpl w:val="DD64CF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8256399"/>
    <w:multiLevelType w:val="hybridMultilevel"/>
    <w:tmpl w:val="02CEDEDA"/>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683362456">
    <w:abstractNumId w:val="39"/>
  </w:num>
  <w:num w:numId="2" w16cid:durableId="215437654">
    <w:abstractNumId w:val="12"/>
  </w:num>
  <w:num w:numId="3" w16cid:durableId="911737060">
    <w:abstractNumId w:val="3"/>
  </w:num>
  <w:num w:numId="4" w16cid:durableId="1480002429">
    <w:abstractNumId w:val="35"/>
  </w:num>
  <w:num w:numId="5" w16cid:durableId="1260333708">
    <w:abstractNumId w:val="41"/>
  </w:num>
  <w:num w:numId="6" w16cid:durableId="560139201">
    <w:abstractNumId w:val="34"/>
  </w:num>
  <w:num w:numId="7" w16cid:durableId="369454521">
    <w:abstractNumId w:val="46"/>
  </w:num>
  <w:num w:numId="8" w16cid:durableId="2132287045">
    <w:abstractNumId w:val="36"/>
  </w:num>
  <w:num w:numId="9" w16cid:durableId="549655762">
    <w:abstractNumId w:val="26"/>
  </w:num>
  <w:num w:numId="10" w16cid:durableId="1957635281">
    <w:abstractNumId w:val="25"/>
  </w:num>
  <w:num w:numId="11" w16cid:durableId="1430078645">
    <w:abstractNumId w:val="16"/>
  </w:num>
  <w:num w:numId="12" w16cid:durableId="749425844">
    <w:abstractNumId w:val="30"/>
  </w:num>
  <w:num w:numId="13" w16cid:durableId="1166554649">
    <w:abstractNumId w:val="11"/>
  </w:num>
  <w:num w:numId="14" w16cid:durableId="669452475">
    <w:abstractNumId w:val="27"/>
  </w:num>
  <w:num w:numId="15" w16cid:durableId="239023725">
    <w:abstractNumId w:val="4"/>
  </w:num>
  <w:num w:numId="16" w16cid:durableId="3738494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7953368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63233886">
    <w:abstractNumId w:val="40"/>
  </w:num>
  <w:num w:numId="19" w16cid:durableId="1343122166">
    <w:abstractNumId w:val="7"/>
  </w:num>
  <w:num w:numId="20" w16cid:durableId="209264401">
    <w:abstractNumId w:val="43"/>
  </w:num>
  <w:num w:numId="21" w16cid:durableId="1438450254">
    <w:abstractNumId w:val="45"/>
  </w:num>
  <w:num w:numId="22" w16cid:durableId="1661276429">
    <w:abstractNumId w:val="38"/>
  </w:num>
  <w:num w:numId="23" w16cid:durableId="676732967">
    <w:abstractNumId w:val="28"/>
  </w:num>
  <w:num w:numId="24" w16cid:durableId="1302153873">
    <w:abstractNumId w:val="33"/>
  </w:num>
  <w:num w:numId="25" w16cid:durableId="620649738">
    <w:abstractNumId w:val="44"/>
  </w:num>
  <w:num w:numId="26" w16cid:durableId="1176849948">
    <w:abstractNumId w:val="23"/>
  </w:num>
  <w:num w:numId="27" w16cid:durableId="1667510421">
    <w:abstractNumId w:val="32"/>
  </w:num>
  <w:num w:numId="28" w16cid:durableId="937518647">
    <w:abstractNumId w:val="8"/>
  </w:num>
  <w:num w:numId="29" w16cid:durableId="1945962186">
    <w:abstractNumId w:val="9"/>
  </w:num>
  <w:num w:numId="30" w16cid:durableId="586154503">
    <w:abstractNumId w:val="17"/>
  </w:num>
  <w:num w:numId="31" w16cid:durableId="781655507">
    <w:abstractNumId w:val="5"/>
  </w:num>
  <w:num w:numId="32" w16cid:durableId="614099039">
    <w:abstractNumId w:val="13"/>
  </w:num>
  <w:num w:numId="33" w16cid:durableId="1802990380">
    <w:abstractNumId w:val="42"/>
  </w:num>
  <w:num w:numId="34" w16cid:durableId="1931352105">
    <w:abstractNumId w:val="6"/>
  </w:num>
  <w:num w:numId="35" w16cid:durableId="235556666">
    <w:abstractNumId w:val="15"/>
  </w:num>
  <w:num w:numId="36" w16cid:durableId="846481464">
    <w:abstractNumId w:val="19"/>
  </w:num>
  <w:num w:numId="37" w16cid:durableId="1953172781">
    <w:abstractNumId w:val="37"/>
  </w:num>
  <w:num w:numId="38" w16cid:durableId="900289534">
    <w:abstractNumId w:val="47"/>
  </w:num>
  <w:num w:numId="39" w16cid:durableId="1294213805">
    <w:abstractNumId w:val="22"/>
  </w:num>
  <w:num w:numId="40" w16cid:durableId="272129161">
    <w:abstractNumId w:val="10"/>
  </w:num>
  <w:num w:numId="41" w16cid:durableId="1996299883">
    <w:abstractNumId w:val="18"/>
  </w:num>
  <w:num w:numId="42" w16cid:durableId="861820745">
    <w:abstractNumId w:val="29"/>
  </w:num>
  <w:num w:numId="43" w16cid:durableId="93593662">
    <w:abstractNumId w:val="20"/>
  </w:num>
  <w:num w:numId="44" w16cid:durableId="1526285464">
    <w:abstractNumId w:val="24"/>
  </w:num>
  <w:num w:numId="45" w16cid:durableId="235481054">
    <w:abstractNumId w:val="21"/>
  </w:num>
  <w:num w:numId="46" w16cid:durableId="258296719">
    <w:abstractNumId w:val="14"/>
  </w:num>
  <w:num w:numId="47" w16cid:durableId="2113280750">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FA"/>
    <w:rsid w:val="00000D03"/>
    <w:rsid w:val="00003527"/>
    <w:rsid w:val="00003A4C"/>
    <w:rsid w:val="00005099"/>
    <w:rsid w:val="00006A51"/>
    <w:rsid w:val="00014797"/>
    <w:rsid w:val="00016158"/>
    <w:rsid w:val="00023084"/>
    <w:rsid w:val="00024AD3"/>
    <w:rsid w:val="00025060"/>
    <w:rsid w:val="000266B6"/>
    <w:rsid w:val="0003210E"/>
    <w:rsid w:val="00032E77"/>
    <w:rsid w:val="00035049"/>
    <w:rsid w:val="000428A7"/>
    <w:rsid w:val="00042A2E"/>
    <w:rsid w:val="00043D73"/>
    <w:rsid w:val="0004524C"/>
    <w:rsid w:val="000528F8"/>
    <w:rsid w:val="00053F9C"/>
    <w:rsid w:val="00055A4B"/>
    <w:rsid w:val="00057B2F"/>
    <w:rsid w:val="000631A0"/>
    <w:rsid w:val="00072E5A"/>
    <w:rsid w:val="000941FA"/>
    <w:rsid w:val="000A3E64"/>
    <w:rsid w:val="000B11F4"/>
    <w:rsid w:val="000B7177"/>
    <w:rsid w:val="000C1070"/>
    <w:rsid w:val="000C6BE8"/>
    <w:rsid w:val="000D0EBE"/>
    <w:rsid w:val="000D2A3E"/>
    <w:rsid w:val="000D43C0"/>
    <w:rsid w:val="000E0183"/>
    <w:rsid w:val="000E02C7"/>
    <w:rsid w:val="000F349C"/>
    <w:rsid w:val="000F40C0"/>
    <w:rsid w:val="000F6D71"/>
    <w:rsid w:val="000F7CBC"/>
    <w:rsid w:val="00101342"/>
    <w:rsid w:val="00102078"/>
    <w:rsid w:val="00106A35"/>
    <w:rsid w:val="00113DBE"/>
    <w:rsid w:val="00116F13"/>
    <w:rsid w:val="0012431E"/>
    <w:rsid w:val="00133D88"/>
    <w:rsid w:val="00134337"/>
    <w:rsid w:val="00135E21"/>
    <w:rsid w:val="00137930"/>
    <w:rsid w:val="00140085"/>
    <w:rsid w:val="00140302"/>
    <w:rsid w:val="00143F83"/>
    <w:rsid w:val="00147755"/>
    <w:rsid w:val="00150630"/>
    <w:rsid w:val="00150870"/>
    <w:rsid w:val="001508C8"/>
    <w:rsid w:val="001530A0"/>
    <w:rsid w:val="00153756"/>
    <w:rsid w:val="0015706F"/>
    <w:rsid w:val="00164DD3"/>
    <w:rsid w:val="00170150"/>
    <w:rsid w:val="00177AC6"/>
    <w:rsid w:val="00182DB8"/>
    <w:rsid w:val="00192DAA"/>
    <w:rsid w:val="0019310F"/>
    <w:rsid w:val="00194967"/>
    <w:rsid w:val="00194A0C"/>
    <w:rsid w:val="001A4871"/>
    <w:rsid w:val="001A7036"/>
    <w:rsid w:val="001B1383"/>
    <w:rsid w:val="001B685F"/>
    <w:rsid w:val="001B7FF0"/>
    <w:rsid w:val="001D0523"/>
    <w:rsid w:val="001D30FC"/>
    <w:rsid w:val="001D3E38"/>
    <w:rsid w:val="001D6D11"/>
    <w:rsid w:val="001E376A"/>
    <w:rsid w:val="001E4236"/>
    <w:rsid w:val="001E4D6D"/>
    <w:rsid w:val="001E5641"/>
    <w:rsid w:val="001E6D25"/>
    <w:rsid w:val="001F1B7D"/>
    <w:rsid w:val="001F6E8D"/>
    <w:rsid w:val="001F7FA8"/>
    <w:rsid w:val="00202EB1"/>
    <w:rsid w:val="00204412"/>
    <w:rsid w:val="00215DA6"/>
    <w:rsid w:val="00216E98"/>
    <w:rsid w:val="00223EC6"/>
    <w:rsid w:val="0022459D"/>
    <w:rsid w:val="002279D8"/>
    <w:rsid w:val="0023550C"/>
    <w:rsid w:val="00236024"/>
    <w:rsid w:val="00237AC4"/>
    <w:rsid w:val="00240B94"/>
    <w:rsid w:val="00243D44"/>
    <w:rsid w:val="00244507"/>
    <w:rsid w:val="002462A4"/>
    <w:rsid w:val="00250354"/>
    <w:rsid w:val="00250885"/>
    <w:rsid w:val="00252874"/>
    <w:rsid w:val="00252A79"/>
    <w:rsid w:val="0025406D"/>
    <w:rsid w:val="00256187"/>
    <w:rsid w:val="00260E6D"/>
    <w:rsid w:val="00263365"/>
    <w:rsid w:val="00267339"/>
    <w:rsid w:val="00277508"/>
    <w:rsid w:val="00280F17"/>
    <w:rsid w:val="002847AC"/>
    <w:rsid w:val="00284847"/>
    <w:rsid w:val="00285093"/>
    <w:rsid w:val="002A2A65"/>
    <w:rsid w:val="002A36E6"/>
    <w:rsid w:val="002B0E46"/>
    <w:rsid w:val="002B23B9"/>
    <w:rsid w:val="002B35F3"/>
    <w:rsid w:val="002B3930"/>
    <w:rsid w:val="002B4DFC"/>
    <w:rsid w:val="002B5286"/>
    <w:rsid w:val="002B57E4"/>
    <w:rsid w:val="002B5D38"/>
    <w:rsid w:val="002B6877"/>
    <w:rsid w:val="002C045F"/>
    <w:rsid w:val="002C362E"/>
    <w:rsid w:val="002C41BA"/>
    <w:rsid w:val="002C7E69"/>
    <w:rsid w:val="002D032F"/>
    <w:rsid w:val="002D2396"/>
    <w:rsid w:val="002D56A1"/>
    <w:rsid w:val="002D6B94"/>
    <w:rsid w:val="002D6EC7"/>
    <w:rsid w:val="002D7201"/>
    <w:rsid w:val="002E0750"/>
    <w:rsid w:val="002E410D"/>
    <w:rsid w:val="002E74DB"/>
    <w:rsid w:val="002E76D0"/>
    <w:rsid w:val="002E7785"/>
    <w:rsid w:val="002F605B"/>
    <w:rsid w:val="002F6DB4"/>
    <w:rsid w:val="002F6FB8"/>
    <w:rsid w:val="0030160E"/>
    <w:rsid w:val="00306003"/>
    <w:rsid w:val="00307FE0"/>
    <w:rsid w:val="00312082"/>
    <w:rsid w:val="003215BD"/>
    <w:rsid w:val="00322281"/>
    <w:rsid w:val="003267A3"/>
    <w:rsid w:val="00327E63"/>
    <w:rsid w:val="00332519"/>
    <w:rsid w:val="003406AF"/>
    <w:rsid w:val="00346984"/>
    <w:rsid w:val="003541CA"/>
    <w:rsid w:val="00354F8C"/>
    <w:rsid w:val="00356489"/>
    <w:rsid w:val="00360B10"/>
    <w:rsid w:val="00362C6E"/>
    <w:rsid w:val="0036703E"/>
    <w:rsid w:val="00370202"/>
    <w:rsid w:val="00371D55"/>
    <w:rsid w:val="003758B2"/>
    <w:rsid w:val="00377899"/>
    <w:rsid w:val="003802F4"/>
    <w:rsid w:val="0038102F"/>
    <w:rsid w:val="00381965"/>
    <w:rsid w:val="00383C89"/>
    <w:rsid w:val="00390522"/>
    <w:rsid w:val="00390680"/>
    <w:rsid w:val="00392342"/>
    <w:rsid w:val="00393114"/>
    <w:rsid w:val="00393EDE"/>
    <w:rsid w:val="00395948"/>
    <w:rsid w:val="003A12EE"/>
    <w:rsid w:val="003A40E4"/>
    <w:rsid w:val="003A53DB"/>
    <w:rsid w:val="003A66E4"/>
    <w:rsid w:val="003C07C3"/>
    <w:rsid w:val="003C6636"/>
    <w:rsid w:val="003D6334"/>
    <w:rsid w:val="003D6EA5"/>
    <w:rsid w:val="003E6B57"/>
    <w:rsid w:val="003F3CC2"/>
    <w:rsid w:val="003F5F39"/>
    <w:rsid w:val="00401F57"/>
    <w:rsid w:val="00402E7B"/>
    <w:rsid w:val="00403B23"/>
    <w:rsid w:val="004115E4"/>
    <w:rsid w:val="00422115"/>
    <w:rsid w:val="00436C23"/>
    <w:rsid w:val="004426D0"/>
    <w:rsid w:val="00443ABC"/>
    <w:rsid w:val="00443F13"/>
    <w:rsid w:val="004463E8"/>
    <w:rsid w:val="00447973"/>
    <w:rsid w:val="004504C4"/>
    <w:rsid w:val="00461501"/>
    <w:rsid w:val="00462DA7"/>
    <w:rsid w:val="0046377E"/>
    <w:rsid w:val="004669A1"/>
    <w:rsid w:val="00471D95"/>
    <w:rsid w:val="00471E3A"/>
    <w:rsid w:val="00471FCB"/>
    <w:rsid w:val="004748E1"/>
    <w:rsid w:val="004848D9"/>
    <w:rsid w:val="0048507E"/>
    <w:rsid w:val="004850AB"/>
    <w:rsid w:val="00485CAF"/>
    <w:rsid w:val="00486B6A"/>
    <w:rsid w:val="004A6BA4"/>
    <w:rsid w:val="004A7324"/>
    <w:rsid w:val="004B152E"/>
    <w:rsid w:val="004B1ADE"/>
    <w:rsid w:val="004B77EB"/>
    <w:rsid w:val="004B77FD"/>
    <w:rsid w:val="004C07FB"/>
    <w:rsid w:val="004C1AA6"/>
    <w:rsid w:val="004C2D27"/>
    <w:rsid w:val="004C3EEB"/>
    <w:rsid w:val="004C5AB5"/>
    <w:rsid w:val="004C6FBF"/>
    <w:rsid w:val="004D2E91"/>
    <w:rsid w:val="004D3037"/>
    <w:rsid w:val="004D35A1"/>
    <w:rsid w:val="004D3EAD"/>
    <w:rsid w:val="004E54E8"/>
    <w:rsid w:val="004E594A"/>
    <w:rsid w:val="004E7EA2"/>
    <w:rsid w:val="004F574F"/>
    <w:rsid w:val="004F58DB"/>
    <w:rsid w:val="00501C71"/>
    <w:rsid w:val="00501F3F"/>
    <w:rsid w:val="005038F0"/>
    <w:rsid w:val="005106ED"/>
    <w:rsid w:val="0051104D"/>
    <w:rsid w:val="00516AFA"/>
    <w:rsid w:val="00517089"/>
    <w:rsid w:val="00524649"/>
    <w:rsid w:val="00532E85"/>
    <w:rsid w:val="0053565D"/>
    <w:rsid w:val="005417B6"/>
    <w:rsid w:val="00544121"/>
    <w:rsid w:val="005446D0"/>
    <w:rsid w:val="00547191"/>
    <w:rsid w:val="005504B3"/>
    <w:rsid w:val="0055367D"/>
    <w:rsid w:val="0056018D"/>
    <w:rsid w:val="00560547"/>
    <w:rsid w:val="005639C7"/>
    <w:rsid w:val="00573933"/>
    <w:rsid w:val="00575518"/>
    <w:rsid w:val="005810C7"/>
    <w:rsid w:val="0058389E"/>
    <w:rsid w:val="00585B19"/>
    <w:rsid w:val="00586035"/>
    <w:rsid w:val="005902C1"/>
    <w:rsid w:val="0059031B"/>
    <w:rsid w:val="0059189F"/>
    <w:rsid w:val="00594616"/>
    <w:rsid w:val="005965D6"/>
    <w:rsid w:val="00596F9E"/>
    <w:rsid w:val="005A00A3"/>
    <w:rsid w:val="005A1AA2"/>
    <w:rsid w:val="005A40F5"/>
    <w:rsid w:val="005A67BB"/>
    <w:rsid w:val="005A6F05"/>
    <w:rsid w:val="005A7ABD"/>
    <w:rsid w:val="005B302E"/>
    <w:rsid w:val="005B3BB8"/>
    <w:rsid w:val="005B4574"/>
    <w:rsid w:val="005C0FB0"/>
    <w:rsid w:val="005C10D4"/>
    <w:rsid w:val="005C22E0"/>
    <w:rsid w:val="005C726F"/>
    <w:rsid w:val="005D092E"/>
    <w:rsid w:val="005D4212"/>
    <w:rsid w:val="005D64BD"/>
    <w:rsid w:val="005E037D"/>
    <w:rsid w:val="005E5B2D"/>
    <w:rsid w:val="005E6816"/>
    <w:rsid w:val="005E6C44"/>
    <w:rsid w:val="005F09CE"/>
    <w:rsid w:val="005F19AD"/>
    <w:rsid w:val="005F547B"/>
    <w:rsid w:val="005F70A8"/>
    <w:rsid w:val="00606C2B"/>
    <w:rsid w:val="00612149"/>
    <w:rsid w:val="00613A5A"/>
    <w:rsid w:val="0061462D"/>
    <w:rsid w:val="00622934"/>
    <w:rsid w:val="00623E86"/>
    <w:rsid w:val="00625111"/>
    <w:rsid w:val="00626088"/>
    <w:rsid w:val="006274A2"/>
    <w:rsid w:val="00631554"/>
    <w:rsid w:val="00633916"/>
    <w:rsid w:val="00634BCC"/>
    <w:rsid w:val="00635D75"/>
    <w:rsid w:val="00636BAB"/>
    <w:rsid w:val="00647EB2"/>
    <w:rsid w:val="00653921"/>
    <w:rsid w:val="0065471F"/>
    <w:rsid w:val="0065503F"/>
    <w:rsid w:val="00671BE1"/>
    <w:rsid w:val="00676FA3"/>
    <w:rsid w:val="00680803"/>
    <w:rsid w:val="00684E4F"/>
    <w:rsid w:val="0068594B"/>
    <w:rsid w:val="00685AF8"/>
    <w:rsid w:val="006871FE"/>
    <w:rsid w:val="006967AB"/>
    <w:rsid w:val="006A40F0"/>
    <w:rsid w:val="006A5156"/>
    <w:rsid w:val="006A6BBD"/>
    <w:rsid w:val="006A733F"/>
    <w:rsid w:val="006C01AA"/>
    <w:rsid w:val="006C04F4"/>
    <w:rsid w:val="006D0134"/>
    <w:rsid w:val="006D2D97"/>
    <w:rsid w:val="006D3694"/>
    <w:rsid w:val="006D4140"/>
    <w:rsid w:val="006E00E1"/>
    <w:rsid w:val="006E44B2"/>
    <w:rsid w:val="006E5AF9"/>
    <w:rsid w:val="006F07C1"/>
    <w:rsid w:val="006F1D4E"/>
    <w:rsid w:val="006F2268"/>
    <w:rsid w:val="006F7536"/>
    <w:rsid w:val="00701411"/>
    <w:rsid w:val="007075E6"/>
    <w:rsid w:val="0070766B"/>
    <w:rsid w:val="00710804"/>
    <w:rsid w:val="00712613"/>
    <w:rsid w:val="00724D14"/>
    <w:rsid w:val="00726527"/>
    <w:rsid w:val="007275AF"/>
    <w:rsid w:val="00727E2B"/>
    <w:rsid w:val="00747933"/>
    <w:rsid w:val="00750B66"/>
    <w:rsid w:val="007510F2"/>
    <w:rsid w:val="00751EB1"/>
    <w:rsid w:val="00756BAD"/>
    <w:rsid w:val="00757BF4"/>
    <w:rsid w:val="0076010E"/>
    <w:rsid w:val="007625AA"/>
    <w:rsid w:val="0076357F"/>
    <w:rsid w:val="00763DB8"/>
    <w:rsid w:val="00764457"/>
    <w:rsid w:val="007667C6"/>
    <w:rsid w:val="007754B2"/>
    <w:rsid w:val="00780931"/>
    <w:rsid w:val="00784710"/>
    <w:rsid w:val="0078679B"/>
    <w:rsid w:val="00790816"/>
    <w:rsid w:val="00793BE8"/>
    <w:rsid w:val="007955E4"/>
    <w:rsid w:val="007A0348"/>
    <w:rsid w:val="007A16F2"/>
    <w:rsid w:val="007A4F68"/>
    <w:rsid w:val="007A733A"/>
    <w:rsid w:val="007A7C37"/>
    <w:rsid w:val="007B46B4"/>
    <w:rsid w:val="007B6BCB"/>
    <w:rsid w:val="007C3054"/>
    <w:rsid w:val="007C45DE"/>
    <w:rsid w:val="007D01D5"/>
    <w:rsid w:val="007D1301"/>
    <w:rsid w:val="007D28D1"/>
    <w:rsid w:val="007D3073"/>
    <w:rsid w:val="007D4BEA"/>
    <w:rsid w:val="007D7A3A"/>
    <w:rsid w:val="007E22A9"/>
    <w:rsid w:val="007E3C67"/>
    <w:rsid w:val="007E6544"/>
    <w:rsid w:val="007E668B"/>
    <w:rsid w:val="007F04E4"/>
    <w:rsid w:val="007F23E6"/>
    <w:rsid w:val="007F34FD"/>
    <w:rsid w:val="007F7031"/>
    <w:rsid w:val="00804F36"/>
    <w:rsid w:val="00807EAF"/>
    <w:rsid w:val="00823864"/>
    <w:rsid w:val="008278FE"/>
    <w:rsid w:val="00835C10"/>
    <w:rsid w:val="008365C2"/>
    <w:rsid w:val="00837127"/>
    <w:rsid w:val="00837A4B"/>
    <w:rsid w:val="008448DD"/>
    <w:rsid w:val="00851A1C"/>
    <w:rsid w:val="00852572"/>
    <w:rsid w:val="0085745E"/>
    <w:rsid w:val="008616AB"/>
    <w:rsid w:val="00865624"/>
    <w:rsid w:val="008701ED"/>
    <w:rsid w:val="00871FF2"/>
    <w:rsid w:val="008748CF"/>
    <w:rsid w:val="00874E4D"/>
    <w:rsid w:val="0088389E"/>
    <w:rsid w:val="00895BCD"/>
    <w:rsid w:val="00896B08"/>
    <w:rsid w:val="008A07EF"/>
    <w:rsid w:val="008A1A2D"/>
    <w:rsid w:val="008A52F8"/>
    <w:rsid w:val="008B3106"/>
    <w:rsid w:val="008B49EE"/>
    <w:rsid w:val="008B5886"/>
    <w:rsid w:val="008C3DC1"/>
    <w:rsid w:val="008C5F04"/>
    <w:rsid w:val="008D5D39"/>
    <w:rsid w:val="008D6BA6"/>
    <w:rsid w:val="008E0F5A"/>
    <w:rsid w:val="008E1551"/>
    <w:rsid w:val="008E18B9"/>
    <w:rsid w:val="008E4D5D"/>
    <w:rsid w:val="008F714B"/>
    <w:rsid w:val="008F7D28"/>
    <w:rsid w:val="009004B8"/>
    <w:rsid w:val="009033E9"/>
    <w:rsid w:val="009071BC"/>
    <w:rsid w:val="009118A1"/>
    <w:rsid w:val="0091420D"/>
    <w:rsid w:val="0091472A"/>
    <w:rsid w:val="00916B40"/>
    <w:rsid w:val="009170EE"/>
    <w:rsid w:val="00925C9E"/>
    <w:rsid w:val="009416B9"/>
    <w:rsid w:val="00943777"/>
    <w:rsid w:val="009466AA"/>
    <w:rsid w:val="0095055F"/>
    <w:rsid w:val="00952B1A"/>
    <w:rsid w:val="009536DD"/>
    <w:rsid w:val="009537C5"/>
    <w:rsid w:val="00953AE4"/>
    <w:rsid w:val="00954C44"/>
    <w:rsid w:val="0096177A"/>
    <w:rsid w:val="009651BF"/>
    <w:rsid w:val="00973168"/>
    <w:rsid w:val="00974D12"/>
    <w:rsid w:val="00976943"/>
    <w:rsid w:val="00983E09"/>
    <w:rsid w:val="009851DA"/>
    <w:rsid w:val="00991E04"/>
    <w:rsid w:val="00995748"/>
    <w:rsid w:val="00997470"/>
    <w:rsid w:val="00997B89"/>
    <w:rsid w:val="00997D3E"/>
    <w:rsid w:val="009A19C9"/>
    <w:rsid w:val="009A26EF"/>
    <w:rsid w:val="009A655A"/>
    <w:rsid w:val="009A781E"/>
    <w:rsid w:val="009B1F2D"/>
    <w:rsid w:val="009B414D"/>
    <w:rsid w:val="009B43E3"/>
    <w:rsid w:val="009D6DD0"/>
    <w:rsid w:val="009E699A"/>
    <w:rsid w:val="00A24F42"/>
    <w:rsid w:val="00A266CB"/>
    <w:rsid w:val="00A3046D"/>
    <w:rsid w:val="00A33C35"/>
    <w:rsid w:val="00A347B1"/>
    <w:rsid w:val="00A3626B"/>
    <w:rsid w:val="00A365A6"/>
    <w:rsid w:val="00A3755A"/>
    <w:rsid w:val="00A37E14"/>
    <w:rsid w:val="00A40743"/>
    <w:rsid w:val="00A4597C"/>
    <w:rsid w:val="00A4617F"/>
    <w:rsid w:val="00A46ECA"/>
    <w:rsid w:val="00A47C91"/>
    <w:rsid w:val="00A505D0"/>
    <w:rsid w:val="00A51EA1"/>
    <w:rsid w:val="00A5283D"/>
    <w:rsid w:val="00A535FA"/>
    <w:rsid w:val="00A53FED"/>
    <w:rsid w:val="00A5658B"/>
    <w:rsid w:val="00A6004C"/>
    <w:rsid w:val="00A61AD6"/>
    <w:rsid w:val="00A61D02"/>
    <w:rsid w:val="00A67BEC"/>
    <w:rsid w:val="00A71598"/>
    <w:rsid w:val="00A71917"/>
    <w:rsid w:val="00A77483"/>
    <w:rsid w:val="00A85D46"/>
    <w:rsid w:val="00A915B0"/>
    <w:rsid w:val="00A9386F"/>
    <w:rsid w:val="00A97A45"/>
    <w:rsid w:val="00AA61EC"/>
    <w:rsid w:val="00AA66F0"/>
    <w:rsid w:val="00AA704F"/>
    <w:rsid w:val="00AB38CE"/>
    <w:rsid w:val="00AB39DD"/>
    <w:rsid w:val="00AD5010"/>
    <w:rsid w:val="00AD734A"/>
    <w:rsid w:val="00AE2064"/>
    <w:rsid w:val="00AF03FF"/>
    <w:rsid w:val="00AF0579"/>
    <w:rsid w:val="00AF427A"/>
    <w:rsid w:val="00AF7060"/>
    <w:rsid w:val="00AF73D9"/>
    <w:rsid w:val="00B02CE3"/>
    <w:rsid w:val="00B07247"/>
    <w:rsid w:val="00B100FC"/>
    <w:rsid w:val="00B22E8A"/>
    <w:rsid w:val="00B255CE"/>
    <w:rsid w:val="00B2572E"/>
    <w:rsid w:val="00B27531"/>
    <w:rsid w:val="00B326EF"/>
    <w:rsid w:val="00B332BC"/>
    <w:rsid w:val="00B36241"/>
    <w:rsid w:val="00B44B06"/>
    <w:rsid w:val="00B47215"/>
    <w:rsid w:val="00B47F52"/>
    <w:rsid w:val="00B50412"/>
    <w:rsid w:val="00B50616"/>
    <w:rsid w:val="00B50652"/>
    <w:rsid w:val="00B50800"/>
    <w:rsid w:val="00B513D7"/>
    <w:rsid w:val="00B561F8"/>
    <w:rsid w:val="00B62C3F"/>
    <w:rsid w:val="00B6658B"/>
    <w:rsid w:val="00B665DF"/>
    <w:rsid w:val="00B66D73"/>
    <w:rsid w:val="00B70720"/>
    <w:rsid w:val="00B75EAE"/>
    <w:rsid w:val="00B86EC8"/>
    <w:rsid w:val="00B91141"/>
    <w:rsid w:val="00B93572"/>
    <w:rsid w:val="00B938F1"/>
    <w:rsid w:val="00B939A1"/>
    <w:rsid w:val="00B942CB"/>
    <w:rsid w:val="00B97461"/>
    <w:rsid w:val="00B9777B"/>
    <w:rsid w:val="00BA25F4"/>
    <w:rsid w:val="00BA51D2"/>
    <w:rsid w:val="00BA5B0C"/>
    <w:rsid w:val="00BB6B19"/>
    <w:rsid w:val="00BC1134"/>
    <w:rsid w:val="00BD11D2"/>
    <w:rsid w:val="00BD4284"/>
    <w:rsid w:val="00BD57B5"/>
    <w:rsid w:val="00BD6F38"/>
    <w:rsid w:val="00BE2006"/>
    <w:rsid w:val="00BF54B9"/>
    <w:rsid w:val="00BF6CAF"/>
    <w:rsid w:val="00C07D63"/>
    <w:rsid w:val="00C12B40"/>
    <w:rsid w:val="00C13BDF"/>
    <w:rsid w:val="00C157D8"/>
    <w:rsid w:val="00C22DD6"/>
    <w:rsid w:val="00C23961"/>
    <w:rsid w:val="00C23ACB"/>
    <w:rsid w:val="00C244ED"/>
    <w:rsid w:val="00C27142"/>
    <w:rsid w:val="00C27C38"/>
    <w:rsid w:val="00C31663"/>
    <w:rsid w:val="00C33E66"/>
    <w:rsid w:val="00C34693"/>
    <w:rsid w:val="00C35DFC"/>
    <w:rsid w:val="00C3712E"/>
    <w:rsid w:val="00C3766F"/>
    <w:rsid w:val="00C4127F"/>
    <w:rsid w:val="00C43DF4"/>
    <w:rsid w:val="00C50D15"/>
    <w:rsid w:val="00C50D4D"/>
    <w:rsid w:val="00C52441"/>
    <w:rsid w:val="00C536B4"/>
    <w:rsid w:val="00C570BC"/>
    <w:rsid w:val="00C60CF0"/>
    <w:rsid w:val="00C624D2"/>
    <w:rsid w:val="00C64F16"/>
    <w:rsid w:val="00C676FF"/>
    <w:rsid w:val="00C700C3"/>
    <w:rsid w:val="00C723E7"/>
    <w:rsid w:val="00C7426F"/>
    <w:rsid w:val="00C82F8F"/>
    <w:rsid w:val="00C875A5"/>
    <w:rsid w:val="00C97D19"/>
    <w:rsid w:val="00CA5158"/>
    <w:rsid w:val="00CA5ABC"/>
    <w:rsid w:val="00CA6CFF"/>
    <w:rsid w:val="00CA7E81"/>
    <w:rsid w:val="00CB1F0D"/>
    <w:rsid w:val="00CB4F19"/>
    <w:rsid w:val="00CB5931"/>
    <w:rsid w:val="00CB6202"/>
    <w:rsid w:val="00CD1CCA"/>
    <w:rsid w:val="00CD1DE2"/>
    <w:rsid w:val="00CD46F8"/>
    <w:rsid w:val="00CD7C0E"/>
    <w:rsid w:val="00CE14BE"/>
    <w:rsid w:val="00CF7E54"/>
    <w:rsid w:val="00D01562"/>
    <w:rsid w:val="00D024DC"/>
    <w:rsid w:val="00D02668"/>
    <w:rsid w:val="00D04165"/>
    <w:rsid w:val="00D07D77"/>
    <w:rsid w:val="00D07F48"/>
    <w:rsid w:val="00D10CD8"/>
    <w:rsid w:val="00D12A49"/>
    <w:rsid w:val="00D12DDC"/>
    <w:rsid w:val="00D16A2D"/>
    <w:rsid w:val="00D20018"/>
    <w:rsid w:val="00D2211B"/>
    <w:rsid w:val="00D22B6E"/>
    <w:rsid w:val="00D24DC9"/>
    <w:rsid w:val="00D25A72"/>
    <w:rsid w:val="00D27480"/>
    <w:rsid w:val="00D30196"/>
    <w:rsid w:val="00D43241"/>
    <w:rsid w:val="00D55B9B"/>
    <w:rsid w:val="00D57AE9"/>
    <w:rsid w:val="00D57BE1"/>
    <w:rsid w:val="00D57C16"/>
    <w:rsid w:val="00D62C5A"/>
    <w:rsid w:val="00D64171"/>
    <w:rsid w:val="00D71802"/>
    <w:rsid w:val="00D76550"/>
    <w:rsid w:val="00D772B6"/>
    <w:rsid w:val="00D8022A"/>
    <w:rsid w:val="00D815E2"/>
    <w:rsid w:val="00D85802"/>
    <w:rsid w:val="00D92596"/>
    <w:rsid w:val="00D9486F"/>
    <w:rsid w:val="00DA2478"/>
    <w:rsid w:val="00DB008B"/>
    <w:rsid w:val="00DB4665"/>
    <w:rsid w:val="00DB6B49"/>
    <w:rsid w:val="00DC16F7"/>
    <w:rsid w:val="00DC3F34"/>
    <w:rsid w:val="00DD0247"/>
    <w:rsid w:val="00DD18DD"/>
    <w:rsid w:val="00DD1BA4"/>
    <w:rsid w:val="00DD22C7"/>
    <w:rsid w:val="00DD43D5"/>
    <w:rsid w:val="00DD4E2A"/>
    <w:rsid w:val="00DD4F93"/>
    <w:rsid w:val="00DD570C"/>
    <w:rsid w:val="00DD7E3E"/>
    <w:rsid w:val="00DE1ADD"/>
    <w:rsid w:val="00DE3760"/>
    <w:rsid w:val="00DE54A3"/>
    <w:rsid w:val="00DF1C73"/>
    <w:rsid w:val="00DF3B94"/>
    <w:rsid w:val="00E01552"/>
    <w:rsid w:val="00E04344"/>
    <w:rsid w:val="00E15005"/>
    <w:rsid w:val="00E161A3"/>
    <w:rsid w:val="00E206FD"/>
    <w:rsid w:val="00E21E81"/>
    <w:rsid w:val="00E2546E"/>
    <w:rsid w:val="00E33759"/>
    <w:rsid w:val="00E363B9"/>
    <w:rsid w:val="00E37EB2"/>
    <w:rsid w:val="00E40CDB"/>
    <w:rsid w:val="00E40FC2"/>
    <w:rsid w:val="00E427E4"/>
    <w:rsid w:val="00E43FC9"/>
    <w:rsid w:val="00E46B18"/>
    <w:rsid w:val="00E47D7A"/>
    <w:rsid w:val="00E5099E"/>
    <w:rsid w:val="00E53DA7"/>
    <w:rsid w:val="00E5507D"/>
    <w:rsid w:val="00E5513C"/>
    <w:rsid w:val="00E55CE6"/>
    <w:rsid w:val="00E60C44"/>
    <w:rsid w:val="00E6186E"/>
    <w:rsid w:val="00E65E07"/>
    <w:rsid w:val="00E67A74"/>
    <w:rsid w:val="00E7053E"/>
    <w:rsid w:val="00E72C00"/>
    <w:rsid w:val="00E748AF"/>
    <w:rsid w:val="00E75DB7"/>
    <w:rsid w:val="00E90C6A"/>
    <w:rsid w:val="00E91D84"/>
    <w:rsid w:val="00E9402B"/>
    <w:rsid w:val="00E95DF3"/>
    <w:rsid w:val="00E97634"/>
    <w:rsid w:val="00EA0F5D"/>
    <w:rsid w:val="00EA6A36"/>
    <w:rsid w:val="00EC0992"/>
    <w:rsid w:val="00EC2C2D"/>
    <w:rsid w:val="00EC5D04"/>
    <w:rsid w:val="00ED0B8C"/>
    <w:rsid w:val="00EE0FA9"/>
    <w:rsid w:val="00EE1549"/>
    <w:rsid w:val="00EE2BC2"/>
    <w:rsid w:val="00EE47F8"/>
    <w:rsid w:val="00EE60C1"/>
    <w:rsid w:val="00EE612F"/>
    <w:rsid w:val="00EE6F4A"/>
    <w:rsid w:val="00EE7E33"/>
    <w:rsid w:val="00EF12C2"/>
    <w:rsid w:val="00EF141F"/>
    <w:rsid w:val="00EF2C3F"/>
    <w:rsid w:val="00EF445A"/>
    <w:rsid w:val="00EF7F47"/>
    <w:rsid w:val="00F01BD9"/>
    <w:rsid w:val="00F02F36"/>
    <w:rsid w:val="00F052F8"/>
    <w:rsid w:val="00F06A7F"/>
    <w:rsid w:val="00F11B69"/>
    <w:rsid w:val="00F1439D"/>
    <w:rsid w:val="00F144D9"/>
    <w:rsid w:val="00F147E8"/>
    <w:rsid w:val="00F14CEE"/>
    <w:rsid w:val="00F15172"/>
    <w:rsid w:val="00F17714"/>
    <w:rsid w:val="00F17A00"/>
    <w:rsid w:val="00F20A89"/>
    <w:rsid w:val="00F234E7"/>
    <w:rsid w:val="00F27B28"/>
    <w:rsid w:val="00F303E3"/>
    <w:rsid w:val="00F30CE9"/>
    <w:rsid w:val="00F30F72"/>
    <w:rsid w:val="00F36375"/>
    <w:rsid w:val="00F37207"/>
    <w:rsid w:val="00F4055C"/>
    <w:rsid w:val="00F4382D"/>
    <w:rsid w:val="00F442F1"/>
    <w:rsid w:val="00F5050A"/>
    <w:rsid w:val="00F61BE3"/>
    <w:rsid w:val="00F72D23"/>
    <w:rsid w:val="00F74432"/>
    <w:rsid w:val="00F822ED"/>
    <w:rsid w:val="00F87A88"/>
    <w:rsid w:val="00FA0173"/>
    <w:rsid w:val="00FA0227"/>
    <w:rsid w:val="00FA06C0"/>
    <w:rsid w:val="00FA1722"/>
    <w:rsid w:val="00FA1E50"/>
    <w:rsid w:val="00FA2419"/>
    <w:rsid w:val="00FA4B94"/>
    <w:rsid w:val="00FA74C6"/>
    <w:rsid w:val="00FB400F"/>
    <w:rsid w:val="00FB5659"/>
    <w:rsid w:val="00FC070E"/>
    <w:rsid w:val="00FC0D07"/>
    <w:rsid w:val="00FC3513"/>
    <w:rsid w:val="00FC3EEC"/>
    <w:rsid w:val="00FD1BCB"/>
    <w:rsid w:val="00FD5EB9"/>
    <w:rsid w:val="00FD6CB3"/>
    <w:rsid w:val="00FD720F"/>
    <w:rsid w:val="00FD7D71"/>
    <w:rsid w:val="00FE3126"/>
    <w:rsid w:val="00FE4641"/>
    <w:rsid w:val="00FE4D64"/>
    <w:rsid w:val="00FE7E92"/>
    <w:rsid w:val="00FF019B"/>
    <w:rsid w:val="00FF14EF"/>
    <w:rsid w:val="00FF481E"/>
    <w:rsid w:val="00FF4F8C"/>
    <w:rsid w:val="00FF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4E656B"/>
  <w15:docId w15:val="{B1F2ED98-FA3A-4773-91C4-1D73F321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1D55"/>
    <w:rPr>
      <w:sz w:val="24"/>
      <w:szCs w:val="24"/>
    </w:rPr>
  </w:style>
  <w:style w:type="paragraph" w:styleId="Heading1">
    <w:name w:val="heading 1"/>
    <w:basedOn w:val="Normal"/>
    <w:next w:val="Normal"/>
    <w:link w:val="Heading1Char"/>
    <w:qFormat/>
    <w:rsid w:val="00E46B18"/>
    <w:pPr>
      <w:keepNext/>
      <w:tabs>
        <w:tab w:val="left" w:pos="1728"/>
        <w:tab w:val="left" w:pos="2807"/>
        <w:tab w:val="left" w:pos="5326"/>
        <w:tab w:val="left" w:pos="10008"/>
      </w:tabs>
      <w:jc w:val="both"/>
      <w:outlineLvl w:val="0"/>
    </w:pPr>
    <w:rPr>
      <w:rFonts w:ascii="Arial" w:hAnsi="Arial"/>
      <w:b/>
      <w:bCs/>
      <w:sz w:val="20"/>
      <w:u w:val="single"/>
    </w:rPr>
  </w:style>
  <w:style w:type="paragraph" w:styleId="Heading2">
    <w:name w:val="heading 2"/>
    <w:basedOn w:val="Normal"/>
    <w:next w:val="Normal"/>
    <w:link w:val="Heading2Char"/>
    <w:semiHidden/>
    <w:unhideWhenUsed/>
    <w:qFormat/>
    <w:rsid w:val="00C346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2B0E46"/>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E46B18"/>
    <w:pPr>
      <w:keepNext/>
      <w:keepLines/>
      <w:spacing w:before="200"/>
      <w:outlineLvl w:val="4"/>
    </w:pPr>
    <w:rPr>
      <w:rFonts w:ascii="Cambria" w:hAnsi="Cambria"/>
      <w:color w:val="2540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AFA"/>
    <w:rPr>
      <w:color w:val="0000FF"/>
      <w:u w:val="single"/>
    </w:rPr>
  </w:style>
  <w:style w:type="paragraph" w:styleId="BalloonText">
    <w:name w:val="Balloon Text"/>
    <w:basedOn w:val="Normal"/>
    <w:semiHidden/>
    <w:rsid w:val="00E206FD"/>
    <w:rPr>
      <w:rFonts w:ascii="Tahoma" w:hAnsi="Tahoma" w:cs="Tahoma"/>
      <w:sz w:val="16"/>
      <w:szCs w:val="16"/>
    </w:rPr>
  </w:style>
  <w:style w:type="paragraph" w:styleId="Title">
    <w:name w:val="Title"/>
    <w:basedOn w:val="Normal"/>
    <w:link w:val="TitleChar"/>
    <w:qFormat/>
    <w:rsid w:val="00D85802"/>
    <w:pPr>
      <w:widowControl w:val="0"/>
      <w:overflowPunct w:val="0"/>
      <w:autoSpaceDE w:val="0"/>
      <w:autoSpaceDN w:val="0"/>
      <w:adjustRightInd w:val="0"/>
      <w:jc w:val="center"/>
      <w:textAlignment w:val="baseline"/>
    </w:pPr>
    <w:rPr>
      <w:bCs/>
      <w:szCs w:val="20"/>
      <w:lang w:val="en-AU"/>
    </w:rPr>
  </w:style>
  <w:style w:type="paragraph" w:styleId="Header">
    <w:name w:val="header"/>
    <w:basedOn w:val="Normal"/>
    <w:link w:val="HeaderChar"/>
    <w:rsid w:val="00443F13"/>
    <w:pPr>
      <w:tabs>
        <w:tab w:val="center" w:pos="4680"/>
        <w:tab w:val="right" w:pos="9360"/>
      </w:tabs>
    </w:pPr>
  </w:style>
  <w:style w:type="character" w:customStyle="1" w:styleId="HeaderChar">
    <w:name w:val="Header Char"/>
    <w:link w:val="Header"/>
    <w:rsid w:val="00443F13"/>
    <w:rPr>
      <w:sz w:val="24"/>
      <w:szCs w:val="24"/>
    </w:rPr>
  </w:style>
  <w:style w:type="paragraph" w:styleId="Footer">
    <w:name w:val="footer"/>
    <w:basedOn w:val="Normal"/>
    <w:link w:val="FooterChar"/>
    <w:rsid w:val="00443F13"/>
    <w:pPr>
      <w:tabs>
        <w:tab w:val="center" w:pos="4680"/>
        <w:tab w:val="right" w:pos="9360"/>
      </w:tabs>
    </w:pPr>
  </w:style>
  <w:style w:type="numbering" w:styleId="1ai">
    <w:name w:val="Outline List 1"/>
    <w:basedOn w:val="NoList"/>
    <w:rsid w:val="002B4DFC"/>
    <w:pPr>
      <w:numPr>
        <w:numId w:val="1"/>
      </w:numPr>
    </w:pPr>
  </w:style>
  <w:style w:type="character" w:customStyle="1" w:styleId="FooterChar">
    <w:name w:val="Footer Char"/>
    <w:link w:val="Footer"/>
    <w:rsid w:val="00443F13"/>
    <w:rPr>
      <w:sz w:val="24"/>
      <w:szCs w:val="24"/>
    </w:rPr>
  </w:style>
  <w:style w:type="character" w:customStyle="1" w:styleId="TitleChar">
    <w:name w:val="Title Char"/>
    <w:link w:val="Title"/>
    <w:rsid w:val="00EF7F47"/>
    <w:rPr>
      <w:bCs/>
      <w:sz w:val="24"/>
      <w:lang w:val="en-AU"/>
    </w:rPr>
  </w:style>
  <w:style w:type="paragraph" w:styleId="BodyText2">
    <w:name w:val="Body Text 2"/>
    <w:basedOn w:val="Normal"/>
    <w:link w:val="BodyText2Char"/>
    <w:rsid w:val="00EF7F47"/>
    <w:rPr>
      <w:b/>
      <w:bCs/>
    </w:rPr>
  </w:style>
  <w:style w:type="character" w:customStyle="1" w:styleId="BodyText2Char">
    <w:name w:val="Body Text 2 Char"/>
    <w:link w:val="BodyText2"/>
    <w:rsid w:val="00EF7F47"/>
    <w:rPr>
      <w:b/>
      <w:bCs/>
      <w:sz w:val="24"/>
      <w:szCs w:val="24"/>
    </w:rPr>
  </w:style>
  <w:style w:type="table" w:styleId="TableGrid">
    <w:name w:val="Table Grid"/>
    <w:basedOn w:val="TableNormal"/>
    <w:rsid w:val="00EF7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GANormal">
    <w:name w:val="NGA Normal"/>
    <w:link w:val="NGANormalChar"/>
    <w:uiPriority w:val="99"/>
    <w:rsid w:val="00447973"/>
    <w:rPr>
      <w:rFonts w:ascii="Arial" w:hAnsi="Arial" w:cs="Arial"/>
    </w:rPr>
  </w:style>
  <w:style w:type="paragraph" w:customStyle="1" w:styleId="NGABullet1">
    <w:name w:val="NGA Bullet 1"/>
    <w:next w:val="NGANormal"/>
    <w:uiPriority w:val="99"/>
    <w:rsid w:val="00447973"/>
    <w:pPr>
      <w:numPr>
        <w:numId w:val="2"/>
      </w:numPr>
    </w:pPr>
    <w:rPr>
      <w:rFonts w:ascii="Arial" w:hAnsi="Arial" w:cs="Arial"/>
    </w:rPr>
  </w:style>
  <w:style w:type="paragraph" w:customStyle="1" w:styleId="NGAResumeExperienceTitle">
    <w:name w:val="NGA Resume Experience Title"/>
    <w:next w:val="NGANormal"/>
    <w:uiPriority w:val="99"/>
    <w:rsid w:val="00447973"/>
    <w:rPr>
      <w:rFonts w:ascii="Arial Bold" w:hAnsi="Arial Bold" w:cs="Arial Bold"/>
      <w:b/>
      <w:bCs/>
    </w:rPr>
  </w:style>
  <w:style w:type="character" w:customStyle="1" w:styleId="NGANormalChar">
    <w:name w:val="NGA Normal Char"/>
    <w:link w:val="NGANormal"/>
    <w:uiPriority w:val="99"/>
    <w:locked/>
    <w:rsid w:val="00447973"/>
    <w:rPr>
      <w:rFonts w:ascii="Arial" w:hAnsi="Arial" w:cs="Arial"/>
      <w:lang w:val="en-US" w:eastAsia="en-US" w:bidi="ar-SA"/>
    </w:rPr>
  </w:style>
  <w:style w:type="paragraph" w:customStyle="1" w:styleId="Bullet1">
    <w:name w:val="Bullet 1"/>
    <w:basedOn w:val="Normal"/>
    <w:next w:val="Normal"/>
    <w:uiPriority w:val="99"/>
    <w:rsid w:val="00447973"/>
    <w:pPr>
      <w:tabs>
        <w:tab w:val="left" w:pos="360"/>
        <w:tab w:val="num" w:pos="720"/>
      </w:tabs>
      <w:ind w:left="720" w:hanging="360"/>
    </w:pPr>
    <w:rPr>
      <w:rFonts w:ascii="Arial" w:hAnsi="Arial" w:cs="Arial"/>
      <w:sz w:val="20"/>
      <w:szCs w:val="20"/>
    </w:rPr>
  </w:style>
  <w:style w:type="paragraph" w:customStyle="1" w:styleId="ParagraphBeforeaBullet">
    <w:name w:val="Paragraph Before a Bullet"/>
    <w:basedOn w:val="Normal"/>
    <w:next w:val="Normal"/>
    <w:uiPriority w:val="99"/>
    <w:rsid w:val="00447973"/>
    <w:pPr>
      <w:spacing w:after="120"/>
    </w:pPr>
    <w:rPr>
      <w:rFonts w:ascii="Arial" w:hAnsi="Arial" w:cs="Arial"/>
      <w:sz w:val="20"/>
      <w:szCs w:val="20"/>
    </w:rPr>
  </w:style>
  <w:style w:type="paragraph" w:customStyle="1" w:styleId="NGAResumeSkillsTableHeading">
    <w:name w:val="NGA Resume Skills Table Heading"/>
    <w:next w:val="NGANormal"/>
    <w:uiPriority w:val="99"/>
    <w:rsid w:val="00974D12"/>
    <w:pPr>
      <w:spacing w:before="120" w:after="120"/>
    </w:pPr>
    <w:rPr>
      <w:rFonts w:ascii="Arial Bold" w:hAnsi="Arial Bold" w:cs="Arial Bold"/>
      <w:b/>
      <w:bCs/>
      <w:smallCaps/>
      <w:color w:val="4E0064"/>
    </w:rPr>
  </w:style>
  <w:style w:type="paragraph" w:customStyle="1" w:styleId="NGATableHeaderGray50and25">
    <w:name w:val="NGA Table Header Gray 50 and 25"/>
    <w:basedOn w:val="NGANormal"/>
    <w:uiPriority w:val="99"/>
    <w:rsid w:val="00974D12"/>
    <w:pPr>
      <w:spacing w:before="60" w:after="60"/>
      <w:jc w:val="center"/>
    </w:pPr>
    <w:rPr>
      <w:rFonts w:ascii="Arial Bold" w:hAnsi="Arial Bold" w:cs="Arial Bold"/>
      <w:b/>
      <w:bCs/>
      <w:smallCaps/>
    </w:rPr>
  </w:style>
  <w:style w:type="paragraph" w:customStyle="1" w:styleId="NGATableHeader">
    <w:name w:val="NGA Table Header"/>
    <w:next w:val="NGANormal"/>
    <w:uiPriority w:val="99"/>
    <w:rsid w:val="00974D12"/>
    <w:pPr>
      <w:spacing w:before="60" w:after="60"/>
      <w:jc w:val="center"/>
    </w:pPr>
    <w:rPr>
      <w:rFonts w:ascii="Arial Bold" w:hAnsi="Arial Bold" w:cs="Arial Bold"/>
      <w:b/>
      <w:bCs/>
      <w:smallCaps/>
      <w:color w:val="FFFFFF"/>
    </w:rPr>
  </w:style>
  <w:style w:type="paragraph" w:customStyle="1" w:styleId="NGAResumeHeading">
    <w:name w:val="NGA Resume Heading"/>
    <w:next w:val="NGANormal"/>
    <w:uiPriority w:val="99"/>
    <w:rsid w:val="00974D12"/>
    <w:pPr>
      <w:spacing w:before="120" w:after="120"/>
    </w:pPr>
    <w:rPr>
      <w:rFonts w:ascii="Arial Bold" w:hAnsi="Arial Bold" w:cs="Arial Bold"/>
      <w:b/>
      <w:bCs/>
      <w:smallCaps/>
      <w:color w:val="4E0064"/>
      <w:sz w:val="32"/>
      <w:szCs w:val="32"/>
    </w:rPr>
  </w:style>
  <w:style w:type="character" w:customStyle="1" w:styleId="Heading1Char">
    <w:name w:val="Heading 1 Char"/>
    <w:link w:val="Heading1"/>
    <w:rsid w:val="00E46B18"/>
    <w:rPr>
      <w:rFonts w:ascii="Arial" w:hAnsi="Arial"/>
      <w:b/>
      <w:bCs/>
      <w:szCs w:val="24"/>
      <w:u w:val="single"/>
    </w:rPr>
  </w:style>
  <w:style w:type="character" w:customStyle="1" w:styleId="Heading5Char">
    <w:name w:val="Heading 5 Char"/>
    <w:link w:val="Heading5"/>
    <w:uiPriority w:val="9"/>
    <w:semiHidden/>
    <w:rsid w:val="00E46B18"/>
    <w:rPr>
      <w:rFonts w:ascii="Cambria" w:hAnsi="Cambria"/>
      <w:color w:val="254061"/>
      <w:sz w:val="24"/>
      <w:szCs w:val="24"/>
    </w:rPr>
  </w:style>
  <w:style w:type="paragraph" w:styleId="ListParagraph">
    <w:name w:val="List Paragraph"/>
    <w:basedOn w:val="Normal"/>
    <w:uiPriority w:val="34"/>
    <w:qFormat/>
    <w:rsid w:val="00E46B18"/>
    <w:pPr>
      <w:ind w:left="720"/>
      <w:contextualSpacing/>
    </w:pPr>
  </w:style>
  <w:style w:type="paragraph" w:styleId="Subtitle">
    <w:name w:val="Subtitle"/>
    <w:basedOn w:val="Normal"/>
    <w:link w:val="SubtitleChar"/>
    <w:qFormat/>
    <w:rsid w:val="00E46B18"/>
    <w:pPr>
      <w:jc w:val="center"/>
    </w:pPr>
    <w:rPr>
      <w:b/>
      <w:bCs/>
    </w:rPr>
  </w:style>
  <w:style w:type="character" w:customStyle="1" w:styleId="SubtitleChar">
    <w:name w:val="Subtitle Char"/>
    <w:link w:val="Subtitle"/>
    <w:rsid w:val="00E46B18"/>
    <w:rPr>
      <w:b/>
      <w:bCs/>
      <w:sz w:val="24"/>
      <w:szCs w:val="24"/>
    </w:rPr>
  </w:style>
  <w:style w:type="paragraph" w:styleId="HTMLPreformatted">
    <w:name w:val="HTML Preformatted"/>
    <w:basedOn w:val="Normal"/>
    <w:link w:val="HTMLPreformattedChar"/>
    <w:rsid w:val="00E4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E46B18"/>
    <w:rPr>
      <w:rFonts w:ascii="Courier New" w:eastAsia="Courier New" w:hAnsi="Courier New"/>
    </w:rPr>
  </w:style>
  <w:style w:type="paragraph" w:styleId="PlainText">
    <w:name w:val="Plain Text"/>
    <w:basedOn w:val="Normal"/>
    <w:link w:val="PlainTextChar"/>
    <w:uiPriority w:val="99"/>
    <w:rsid w:val="00F1439D"/>
    <w:rPr>
      <w:rFonts w:ascii="Courier New" w:hAnsi="Courier New" w:cs="Courier New"/>
      <w:sz w:val="20"/>
      <w:szCs w:val="20"/>
    </w:rPr>
  </w:style>
  <w:style w:type="character" w:customStyle="1" w:styleId="PlainTextChar">
    <w:name w:val="Plain Text Char"/>
    <w:link w:val="PlainText"/>
    <w:uiPriority w:val="99"/>
    <w:rsid w:val="00F1439D"/>
    <w:rPr>
      <w:rFonts w:ascii="Courier New" w:hAnsi="Courier New" w:cs="Courier New"/>
    </w:rPr>
  </w:style>
  <w:style w:type="paragraph" w:styleId="NormalWeb">
    <w:name w:val="Normal (Web)"/>
    <w:basedOn w:val="Normal"/>
    <w:link w:val="NormalWebChar"/>
    <w:uiPriority w:val="99"/>
    <w:unhideWhenUsed/>
    <w:rsid w:val="00ED0B8C"/>
    <w:pPr>
      <w:spacing w:before="100" w:beforeAutospacing="1" w:after="100" w:afterAutospacing="1"/>
    </w:pPr>
  </w:style>
  <w:style w:type="character" w:customStyle="1" w:styleId="NormalWebChar">
    <w:name w:val="Normal (Web) Char"/>
    <w:link w:val="NormalWeb"/>
    <w:rsid w:val="00ED0B8C"/>
    <w:rPr>
      <w:sz w:val="24"/>
      <w:szCs w:val="24"/>
    </w:rPr>
  </w:style>
  <w:style w:type="character" w:customStyle="1" w:styleId="Heading3Char">
    <w:name w:val="Heading 3 Char"/>
    <w:basedOn w:val="DefaultParagraphFont"/>
    <w:link w:val="Heading3"/>
    <w:rsid w:val="002B0E46"/>
    <w:rPr>
      <w:rFonts w:asciiTheme="majorHAnsi" w:eastAsiaTheme="majorEastAsia" w:hAnsiTheme="majorHAnsi" w:cstheme="majorBidi"/>
      <w:color w:val="243F60" w:themeColor="accent1" w:themeShade="7F"/>
      <w:sz w:val="24"/>
      <w:szCs w:val="24"/>
    </w:rPr>
  </w:style>
  <w:style w:type="paragraph" w:customStyle="1" w:styleId="SAP-TableHeader">
    <w:name w:val="SAP - Table Header"/>
    <w:basedOn w:val="Normal"/>
    <w:autoRedefine/>
    <w:rsid w:val="00AD5010"/>
    <w:pPr>
      <w:jc w:val="both"/>
    </w:pPr>
    <w:rPr>
      <w:b/>
      <w:i/>
      <w:noProof/>
    </w:rPr>
  </w:style>
  <w:style w:type="paragraph" w:customStyle="1" w:styleId="ResExpSummary">
    <w:name w:val="Res Exp Summary"/>
    <w:rsid w:val="00EC5D04"/>
    <w:pPr>
      <w:spacing w:before="60" w:after="60"/>
    </w:pPr>
    <w:rPr>
      <w:rFonts w:cs="Arial"/>
    </w:rPr>
  </w:style>
  <w:style w:type="character" w:customStyle="1" w:styleId="10ptCharCharChar">
    <w:name w:val="10 pt Char Char Char"/>
    <w:rsid w:val="001E376A"/>
    <w:rPr>
      <w:rFonts w:ascii="Verdana" w:hAnsi="Verdana" w:cs="Verdana" w:hint="default"/>
      <w:color w:val="000000"/>
      <w:sz w:val="24"/>
      <w:szCs w:val="24"/>
      <w:lang w:val="en-US" w:bidi="ar-SA"/>
    </w:rPr>
  </w:style>
  <w:style w:type="paragraph" w:customStyle="1" w:styleId="Bullet2">
    <w:name w:val="Bullet 2"/>
    <w:basedOn w:val="Normal"/>
    <w:rsid w:val="002D6B94"/>
    <w:pPr>
      <w:numPr>
        <w:ilvl w:val="1"/>
        <w:numId w:val="3"/>
      </w:numPr>
      <w:autoSpaceDE w:val="0"/>
      <w:autoSpaceDN w:val="0"/>
    </w:pPr>
    <w:rPr>
      <w:rFonts w:cs="Angsana New"/>
      <w:sz w:val="20"/>
      <w:szCs w:val="20"/>
      <w:lang w:bidi="th-TH"/>
    </w:rPr>
  </w:style>
  <w:style w:type="paragraph" w:customStyle="1" w:styleId="TableText8Bullet1Single">
    <w:name w:val="*Table Text 8 Bullet #1 Single"/>
    <w:basedOn w:val="Normal"/>
    <w:link w:val="TableText8Bullet1SingleChar"/>
    <w:rsid w:val="002D6B94"/>
    <w:pPr>
      <w:numPr>
        <w:numId w:val="4"/>
      </w:numPr>
      <w:tabs>
        <w:tab w:val="left" w:pos="216"/>
      </w:tabs>
    </w:pPr>
    <w:rPr>
      <w:rFonts w:ascii="Arial" w:hAnsi="Arial"/>
      <w:color w:val="000000"/>
      <w:sz w:val="16"/>
      <w:szCs w:val="20"/>
    </w:rPr>
  </w:style>
  <w:style w:type="character" w:customStyle="1" w:styleId="TableText8Bullet1SingleChar">
    <w:name w:val="*Table Text 8 Bullet #1 Single Char"/>
    <w:basedOn w:val="DefaultParagraphFont"/>
    <w:link w:val="TableText8Bullet1Single"/>
    <w:locked/>
    <w:rsid w:val="002D6B94"/>
    <w:rPr>
      <w:rFonts w:ascii="Arial" w:hAnsi="Arial"/>
      <w:color w:val="000000"/>
      <w:sz w:val="16"/>
    </w:rPr>
  </w:style>
  <w:style w:type="paragraph" w:customStyle="1" w:styleId="Achievement">
    <w:name w:val="Achievement"/>
    <w:basedOn w:val="BodyText"/>
    <w:rsid w:val="00BF54B9"/>
    <w:pPr>
      <w:numPr>
        <w:numId w:val="5"/>
      </w:numPr>
      <w:spacing w:after="60" w:line="220" w:lineRule="atLeast"/>
      <w:ind w:left="360" w:hanging="360"/>
      <w:jc w:val="both"/>
    </w:pPr>
    <w:rPr>
      <w:rFonts w:ascii="Arial" w:hAnsi="Arial"/>
      <w:spacing w:val="-5"/>
      <w:sz w:val="20"/>
      <w:szCs w:val="20"/>
    </w:rPr>
  </w:style>
  <w:style w:type="paragraph" w:styleId="BodyText">
    <w:name w:val="Body Text"/>
    <w:basedOn w:val="Normal"/>
    <w:link w:val="BodyTextChar"/>
    <w:semiHidden/>
    <w:unhideWhenUsed/>
    <w:rsid w:val="00BF54B9"/>
    <w:pPr>
      <w:spacing w:after="120"/>
    </w:pPr>
  </w:style>
  <w:style w:type="character" w:customStyle="1" w:styleId="BodyTextChar">
    <w:name w:val="Body Text Char"/>
    <w:basedOn w:val="DefaultParagraphFont"/>
    <w:link w:val="BodyText"/>
    <w:semiHidden/>
    <w:rsid w:val="00BF54B9"/>
    <w:rPr>
      <w:sz w:val="24"/>
      <w:szCs w:val="24"/>
    </w:rPr>
  </w:style>
  <w:style w:type="paragraph" w:customStyle="1" w:styleId="Skills">
    <w:name w:val="Skills"/>
    <w:basedOn w:val="Normal"/>
    <w:rsid w:val="00AD5010"/>
    <w:pPr>
      <w:numPr>
        <w:numId w:val="6"/>
      </w:numPr>
      <w:spacing w:line="235" w:lineRule="auto"/>
      <w:ind w:right="720"/>
    </w:pPr>
    <w:rPr>
      <w:rFonts w:ascii="Garamond" w:hAnsi="Garamond"/>
      <w:sz w:val="20"/>
    </w:rPr>
  </w:style>
  <w:style w:type="paragraph" w:customStyle="1" w:styleId="Topics">
    <w:name w:val="Topics"/>
    <w:basedOn w:val="Normal"/>
    <w:rsid w:val="00AD5010"/>
    <w:pPr>
      <w:tabs>
        <w:tab w:val="right" w:pos="2700"/>
      </w:tabs>
      <w:spacing w:before="40" w:after="40"/>
      <w:ind w:right="6660"/>
      <w:jc w:val="center"/>
    </w:pPr>
    <w:rPr>
      <w:rFonts w:ascii="Garamond" w:hAnsi="Garamond"/>
      <w:bCs/>
      <w:spacing w:val="50"/>
    </w:rPr>
  </w:style>
  <w:style w:type="paragraph" w:customStyle="1" w:styleId="Titles">
    <w:name w:val="Titles"/>
    <w:basedOn w:val="Normal"/>
    <w:rsid w:val="00AD5010"/>
    <w:pPr>
      <w:tabs>
        <w:tab w:val="right" w:pos="9360"/>
      </w:tabs>
      <w:spacing w:before="120"/>
    </w:pPr>
    <w:rPr>
      <w:rFonts w:ascii="Garamond" w:hAnsi="Garamond"/>
      <w:b/>
      <w:bCs/>
      <w:sz w:val="20"/>
    </w:rPr>
  </w:style>
  <w:style w:type="paragraph" w:customStyle="1" w:styleId="body">
    <w:name w:val="*body"/>
    <w:basedOn w:val="BodyText"/>
    <w:link w:val="bodyCharChar"/>
    <w:rsid w:val="00C34693"/>
    <w:pPr>
      <w:spacing w:before="120"/>
      <w:jc w:val="both"/>
    </w:pPr>
    <w:rPr>
      <w:rFonts w:ascii="Verdana" w:hAnsi="Verdana"/>
      <w:sz w:val="18"/>
      <w:szCs w:val="20"/>
    </w:rPr>
  </w:style>
  <w:style w:type="character" w:customStyle="1" w:styleId="bodyCharChar">
    <w:name w:val="*body Char Char"/>
    <w:link w:val="body"/>
    <w:rsid w:val="00C34693"/>
    <w:rPr>
      <w:rFonts w:ascii="Verdana" w:hAnsi="Verdana"/>
      <w:sz w:val="18"/>
    </w:rPr>
  </w:style>
  <w:style w:type="character" w:customStyle="1" w:styleId="Heading2Char">
    <w:name w:val="Heading 2 Char"/>
    <w:basedOn w:val="DefaultParagraphFont"/>
    <w:link w:val="Heading2"/>
    <w:semiHidden/>
    <w:rsid w:val="00C34693"/>
    <w:rPr>
      <w:rFonts w:asciiTheme="majorHAnsi" w:eastAsiaTheme="majorEastAsia" w:hAnsiTheme="majorHAnsi" w:cstheme="majorBidi"/>
      <w:color w:val="365F91" w:themeColor="accent1" w:themeShade="BF"/>
      <w:sz w:val="26"/>
      <w:szCs w:val="26"/>
    </w:rPr>
  </w:style>
  <w:style w:type="paragraph" w:customStyle="1" w:styleId="bullet">
    <w:name w:val="*bullet"/>
    <w:basedOn w:val="Normal"/>
    <w:rsid w:val="00C34693"/>
    <w:pPr>
      <w:numPr>
        <w:numId w:val="8"/>
      </w:numPr>
      <w:spacing w:before="60" w:after="60"/>
      <w:jc w:val="both"/>
    </w:pPr>
    <w:rPr>
      <w:rFonts w:ascii="Verdana" w:hAnsi="Verdana"/>
      <w:sz w:val="18"/>
      <w:szCs w:val="20"/>
    </w:rPr>
  </w:style>
  <w:style w:type="character" w:styleId="Emphasis">
    <w:name w:val="Emphasis"/>
    <w:uiPriority w:val="20"/>
    <w:qFormat/>
    <w:rsid w:val="00871FF2"/>
    <w:rPr>
      <w:b/>
      <w:bCs/>
      <w:i w:val="0"/>
      <w:iCs w:val="0"/>
    </w:rPr>
  </w:style>
  <w:style w:type="paragraph" w:customStyle="1" w:styleId="paragraph">
    <w:name w:val="paragraph"/>
    <w:basedOn w:val="Normal"/>
    <w:rsid w:val="0078679B"/>
    <w:pPr>
      <w:spacing w:before="100" w:beforeAutospacing="1" w:after="100" w:afterAutospacing="1"/>
    </w:pPr>
    <w:rPr>
      <w:lang w:val="en-IN" w:eastAsia="en-IN"/>
    </w:rPr>
  </w:style>
  <w:style w:type="character" w:customStyle="1" w:styleId="normaltextrun">
    <w:name w:val="normaltextrun"/>
    <w:basedOn w:val="DefaultParagraphFont"/>
    <w:rsid w:val="0078679B"/>
  </w:style>
  <w:style w:type="character" w:customStyle="1" w:styleId="eop">
    <w:name w:val="eop"/>
    <w:basedOn w:val="DefaultParagraphFont"/>
    <w:rsid w:val="00786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5124">
      <w:bodyDiv w:val="1"/>
      <w:marLeft w:val="0"/>
      <w:marRight w:val="0"/>
      <w:marTop w:val="0"/>
      <w:marBottom w:val="0"/>
      <w:divBdr>
        <w:top w:val="none" w:sz="0" w:space="0" w:color="auto"/>
        <w:left w:val="none" w:sz="0" w:space="0" w:color="auto"/>
        <w:bottom w:val="none" w:sz="0" w:space="0" w:color="auto"/>
        <w:right w:val="none" w:sz="0" w:space="0" w:color="auto"/>
      </w:divBdr>
    </w:div>
    <w:div w:id="1209415400">
      <w:bodyDiv w:val="1"/>
      <w:marLeft w:val="0"/>
      <w:marRight w:val="0"/>
      <w:marTop w:val="0"/>
      <w:marBottom w:val="0"/>
      <w:divBdr>
        <w:top w:val="none" w:sz="0" w:space="0" w:color="auto"/>
        <w:left w:val="none" w:sz="0" w:space="0" w:color="auto"/>
        <w:bottom w:val="none" w:sz="0" w:space="0" w:color="auto"/>
        <w:right w:val="none" w:sz="0" w:space="0" w:color="auto"/>
      </w:divBdr>
      <w:divsChild>
        <w:div w:id="374087710">
          <w:marLeft w:val="0"/>
          <w:marRight w:val="0"/>
          <w:marTop w:val="0"/>
          <w:marBottom w:val="0"/>
          <w:divBdr>
            <w:top w:val="none" w:sz="0" w:space="0" w:color="auto"/>
            <w:left w:val="none" w:sz="0" w:space="0" w:color="auto"/>
            <w:bottom w:val="none" w:sz="0" w:space="0" w:color="auto"/>
            <w:right w:val="none" w:sz="0" w:space="0" w:color="auto"/>
          </w:divBdr>
        </w:div>
        <w:div w:id="416364572">
          <w:marLeft w:val="0"/>
          <w:marRight w:val="0"/>
          <w:marTop w:val="0"/>
          <w:marBottom w:val="0"/>
          <w:divBdr>
            <w:top w:val="none" w:sz="0" w:space="0" w:color="auto"/>
            <w:left w:val="none" w:sz="0" w:space="0" w:color="auto"/>
            <w:bottom w:val="none" w:sz="0" w:space="0" w:color="auto"/>
            <w:right w:val="none" w:sz="0" w:space="0" w:color="auto"/>
          </w:divBdr>
        </w:div>
        <w:div w:id="34670401">
          <w:marLeft w:val="0"/>
          <w:marRight w:val="0"/>
          <w:marTop w:val="0"/>
          <w:marBottom w:val="0"/>
          <w:divBdr>
            <w:top w:val="none" w:sz="0" w:space="0" w:color="auto"/>
            <w:left w:val="none" w:sz="0" w:space="0" w:color="auto"/>
            <w:bottom w:val="none" w:sz="0" w:space="0" w:color="auto"/>
            <w:right w:val="none" w:sz="0" w:space="0" w:color="auto"/>
          </w:divBdr>
        </w:div>
      </w:divsChild>
    </w:div>
    <w:div w:id="1719552360">
      <w:bodyDiv w:val="1"/>
      <w:marLeft w:val="0"/>
      <w:marRight w:val="0"/>
      <w:marTop w:val="0"/>
      <w:marBottom w:val="0"/>
      <w:divBdr>
        <w:top w:val="none" w:sz="0" w:space="0" w:color="auto"/>
        <w:left w:val="none" w:sz="0" w:space="0" w:color="auto"/>
        <w:bottom w:val="none" w:sz="0" w:space="0" w:color="auto"/>
        <w:right w:val="none" w:sz="0" w:space="0" w:color="auto"/>
      </w:divBdr>
      <w:divsChild>
        <w:div w:id="2040816825">
          <w:marLeft w:val="0"/>
          <w:marRight w:val="0"/>
          <w:marTop w:val="0"/>
          <w:marBottom w:val="0"/>
          <w:divBdr>
            <w:top w:val="none" w:sz="0" w:space="0" w:color="auto"/>
            <w:left w:val="none" w:sz="0" w:space="0" w:color="auto"/>
            <w:bottom w:val="none" w:sz="0" w:space="0" w:color="auto"/>
            <w:right w:val="none" w:sz="0" w:space="0" w:color="auto"/>
          </w:divBdr>
        </w:div>
        <w:div w:id="1173372111">
          <w:marLeft w:val="0"/>
          <w:marRight w:val="0"/>
          <w:marTop w:val="0"/>
          <w:marBottom w:val="0"/>
          <w:divBdr>
            <w:top w:val="none" w:sz="0" w:space="0" w:color="auto"/>
            <w:left w:val="none" w:sz="0" w:space="0" w:color="auto"/>
            <w:bottom w:val="none" w:sz="0" w:space="0" w:color="auto"/>
            <w:right w:val="none" w:sz="0" w:space="0" w:color="auto"/>
          </w:divBdr>
        </w:div>
      </w:divsChild>
    </w:div>
    <w:div w:id="1752968369">
      <w:bodyDiv w:val="1"/>
      <w:marLeft w:val="0"/>
      <w:marRight w:val="0"/>
      <w:marTop w:val="0"/>
      <w:marBottom w:val="0"/>
      <w:divBdr>
        <w:top w:val="none" w:sz="0" w:space="0" w:color="auto"/>
        <w:left w:val="none" w:sz="0" w:space="0" w:color="auto"/>
        <w:bottom w:val="none" w:sz="0" w:space="0" w:color="auto"/>
        <w:right w:val="none" w:sz="0" w:space="0" w:color="auto"/>
      </w:divBdr>
    </w:div>
    <w:div w:id="1771004219">
      <w:bodyDiv w:val="1"/>
      <w:marLeft w:val="0"/>
      <w:marRight w:val="0"/>
      <w:marTop w:val="0"/>
      <w:marBottom w:val="0"/>
      <w:divBdr>
        <w:top w:val="none" w:sz="0" w:space="0" w:color="auto"/>
        <w:left w:val="none" w:sz="0" w:space="0" w:color="auto"/>
        <w:bottom w:val="none" w:sz="0" w:space="0" w:color="auto"/>
        <w:right w:val="none" w:sz="0" w:space="0" w:color="auto"/>
      </w:divBdr>
      <w:divsChild>
        <w:div w:id="958998709">
          <w:marLeft w:val="0"/>
          <w:marRight w:val="0"/>
          <w:marTop w:val="0"/>
          <w:marBottom w:val="0"/>
          <w:divBdr>
            <w:top w:val="none" w:sz="0" w:space="0" w:color="auto"/>
            <w:left w:val="none" w:sz="0" w:space="0" w:color="auto"/>
            <w:bottom w:val="none" w:sz="0" w:space="0" w:color="auto"/>
            <w:right w:val="none" w:sz="0" w:space="0" w:color="auto"/>
          </w:divBdr>
        </w:div>
        <w:div w:id="833183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gyansy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E791C-3532-4D5D-8F92-4B18802BCB4C}">
  <ds:schemaRefs>
    <ds:schemaRef ds:uri="http://schemas.openxmlformats.org/package/2006/metadata/core-properties"/>
    <ds:schemaRef ds:uri="http://schemas.microsoft.com/office/2006/metadata/properties"/>
    <ds:schemaRef ds:uri="http://purl.org/dc/dcmitype/"/>
    <ds:schemaRef ds:uri="http://purl.org/dc/terms/"/>
    <ds:schemaRef ds:uri="http://schemas.microsoft.com/office/2006/documentManagement/types"/>
    <ds:schemaRef ds:uri="http://www.w3.org/XML/1998/namespace"/>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E4AB0443-F280-48E9-BB86-F3E37D3C7AF5}">
  <ds:schemaRefs>
    <ds:schemaRef ds:uri="http://schemas.microsoft.com/sharepoint/v3/contenttype/forms"/>
  </ds:schemaRefs>
</ds:datastoreItem>
</file>

<file path=customXml/itemProps3.xml><?xml version="1.0" encoding="utf-8"?>
<ds:datastoreItem xmlns:ds="http://schemas.openxmlformats.org/officeDocument/2006/customXml" ds:itemID="{6B4B2A3B-0AA6-4DCD-8306-AA6E56E42CF1}"/>
</file>

<file path=customXml/itemProps4.xml><?xml version="1.0" encoding="utf-8"?>
<ds:datastoreItem xmlns:ds="http://schemas.openxmlformats.org/officeDocument/2006/customXml" ds:itemID="{E35E813F-2645-483D-940B-515C394C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1040</Words>
  <Characters>5931</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DAVID R</vt:lpstr>
    </vt:vector>
  </TitlesOfParts>
  <Company>Northrop Grumman Corporation</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dc:title>
  <dc:creator>GyanSys Inc</dc:creator>
  <cp:keywords>Krishna Profile</cp:keywords>
  <cp:lastModifiedBy>Aditya Prasad Sahu</cp:lastModifiedBy>
  <cp:revision>2</cp:revision>
  <cp:lastPrinted>2020-04-30T17:48:00Z</cp:lastPrinted>
  <dcterms:created xsi:type="dcterms:W3CDTF">2025-05-07T12:51:00Z</dcterms:created>
  <dcterms:modified xsi:type="dcterms:W3CDTF">2025-05-07T12:51:00Z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Order">
    <vt:r8>12200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