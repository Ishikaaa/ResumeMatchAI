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4411406C" w:rsidR="00516AFA" w:rsidRPr="00C13BDF" w:rsidRDefault="00D62C5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  <w:r w:rsidR="00FC24D1">
        <w:rPr>
          <w:b/>
          <w:i/>
          <w:smallCaps/>
        </w:rPr>
        <w:t xml:space="preserve"> </w:t>
      </w:r>
    </w:p>
    <w:p w14:paraId="62266467" w14:textId="77777777" w:rsidR="00A40743" w:rsidRPr="00A40743" w:rsidRDefault="00A40743" w:rsidP="00A4074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726C5E47" w14:textId="3FF8F44A" w:rsidR="00751350" w:rsidRPr="00133578" w:rsidRDefault="00334914" w:rsidP="00133578">
      <w:pPr>
        <w:pStyle w:val="ListParagraph"/>
        <w:numPr>
          <w:ilvl w:val="0"/>
          <w:numId w:val="46"/>
        </w:numPr>
        <w:ind w:left="284" w:hanging="284"/>
        <w:jc w:val="both"/>
      </w:pPr>
      <w:r>
        <w:t>2+</w:t>
      </w:r>
      <w:r w:rsidR="00751350" w:rsidRPr="00133578">
        <w:t xml:space="preserve"> years of total Salesforce and Lightning experience.</w:t>
      </w:r>
    </w:p>
    <w:p w14:paraId="4269C2CD" w14:textId="53D64EC1" w:rsidR="00751350" w:rsidRPr="00133578" w:rsidRDefault="00334914" w:rsidP="00133578">
      <w:pPr>
        <w:pStyle w:val="ListParagraph"/>
        <w:numPr>
          <w:ilvl w:val="0"/>
          <w:numId w:val="46"/>
        </w:numPr>
        <w:ind w:left="284" w:hanging="284"/>
        <w:jc w:val="both"/>
      </w:pPr>
      <w:r>
        <w:t>4</w:t>
      </w:r>
      <w:r w:rsidR="00751350" w:rsidRPr="00133578">
        <w:t>X Certified: Admin, PD1,</w:t>
      </w:r>
      <w:r w:rsidR="000F20F2" w:rsidRPr="00133578">
        <w:t xml:space="preserve"> </w:t>
      </w:r>
      <w:r>
        <w:t>Service Cloud</w:t>
      </w:r>
      <w:r w:rsidR="007546D7">
        <w:t xml:space="preserve"> Consultant</w:t>
      </w:r>
      <w:r>
        <w:t>, AI Associate</w:t>
      </w:r>
    </w:p>
    <w:p w14:paraId="6DC929B8" w14:textId="77777777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Salesforce Customization, Custom Objects, Custom Apps, Page Layouts, Tabs, Validation Rules, Workflow Rules, Process Builder, Approval Process, Email Alerts.</w:t>
      </w:r>
    </w:p>
    <w:p w14:paraId="502D2954" w14:textId="77777777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Good knowledge in Apex classes, Apex triggers and test classes.</w:t>
      </w:r>
    </w:p>
    <w:p w14:paraId="5C68DCF7" w14:textId="77777777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Hands on experience of automating processes using process builder, flows, trigger depending upon the use cases.</w:t>
      </w:r>
    </w:p>
    <w:p w14:paraId="2166D91B" w14:textId="69BBE01E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Hands on Experience with working on S</w:t>
      </w:r>
      <w:r w:rsidR="007546D7">
        <w:t>ervice</w:t>
      </w:r>
      <w:r w:rsidRPr="00133578">
        <w:t xml:space="preserve"> cloud</w:t>
      </w:r>
      <w:r w:rsidR="007546D7">
        <w:t>, Experience cloud</w:t>
      </w:r>
      <w:r w:rsidRPr="00133578">
        <w:t>.</w:t>
      </w:r>
    </w:p>
    <w:p w14:paraId="03B9EA95" w14:textId="2C430014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Expertise in working on Salesforce admin, Profile, roles, OWD and permission sets.</w:t>
      </w:r>
    </w:p>
    <w:p w14:paraId="3B1C16A5" w14:textId="77777777" w:rsidR="007546D7" w:rsidRDefault="007546D7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7546D7">
        <w:t xml:space="preserve">Experience working in </w:t>
      </w:r>
      <w:r w:rsidRPr="007546D7">
        <w:rPr>
          <w:b/>
          <w:bCs/>
        </w:rPr>
        <w:t>Agile development environments</w:t>
      </w:r>
      <w:r w:rsidRPr="007546D7">
        <w:t xml:space="preserve"> with sprint-based task execution and collaboration.</w:t>
      </w:r>
    </w:p>
    <w:p w14:paraId="06AFE364" w14:textId="10576171" w:rsidR="002B23B9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 xml:space="preserve">Languages: Apex, </w:t>
      </w:r>
      <w:r w:rsidR="007546D7">
        <w:t xml:space="preserve">LWC, </w:t>
      </w:r>
      <w:r w:rsidRPr="00133578">
        <w:t xml:space="preserve">Java, </w:t>
      </w:r>
      <w:r w:rsidR="009D250F" w:rsidRPr="00133578">
        <w:t>HTML, CSS</w:t>
      </w:r>
      <w:r w:rsidRPr="00133578">
        <w:t>, JavaScript.</w:t>
      </w: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486A9157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  <w:r w:rsidR="00A40743">
        <w:rPr>
          <w:i w:val="0"/>
          <w:iCs/>
        </w:rPr>
        <w:t xml:space="preserve"> 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3085"/>
      </w:tblGrid>
      <w:tr w:rsidR="00AD5010" w:rsidRPr="00871FF2" w14:paraId="49AAA4EF" w14:textId="77777777" w:rsidTr="00E363B9">
        <w:tc>
          <w:tcPr>
            <w:tcW w:w="6265" w:type="dxa"/>
          </w:tcPr>
          <w:p w14:paraId="016570AF" w14:textId="77777777" w:rsidR="00AD5010" w:rsidRPr="00D07D77" w:rsidRDefault="00AD5010" w:rsidP="000631A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3085" w:type="dxa"/>
          </w:tcPr>
          <w:p w14:paraId="2BA08F6A" w14:textId="77777777" w:rsidR="00AD5010" w:rsidRPr="00D07D77" w:rsidRDefault="00AD5010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03210E" w:rsidRPr="00871FF2" w14:paraId="26A5924F" w14:textId="77777777" w:rsidTr="00E363B9">
        <w:tc>
          <w:tcPr>
            <w:tcW w:w="6265" w:type="dxa"/>
          </w:tcPr>
          <w:p w14:paraId="3286387C" w14:textId="651D66B2" w:rsidR="0003210E" w:rsidRPr="00133578" w:rsidRDefault="00334914" w:rsidP="00133578">
            <w:pPr>
              <w:jc w:val="center"/>
              <w:rPr>
                <w:bCs/>
              </w:rPr>
            </w:pPr>
            <w:r>
              <w:rPr>
                <w:bCs/>
              </w:rPr>
              <w:t>Securitas</w:t>
            </w:r>
          </w:p>
        </w:tc>
        <w:tc>
          <w:tcPr>
            <w:tcW w:w="3085" w:type="dxa"/>
          </w:tcPr>
          <w:p w14:paraId="6231AC22" w14:textId="7AB6BD15" w:rsidR="0003210E" w:rsidRPr="00133578" w:rsidRDefault="00FC24D1" w:rsidP="00133578">
            <w:pPr>
              <w:jc w:val="center"/>
              <w:rPr>
                <w:bCs/>
              </w:rPr>
            </w:pPr>
            <w:r w:rsidRPr="00133578">
              <w:rPr>
                <w:bCs/>
              </w:rPr>
              <w:t>Jan</w:t>
            </w:r>
            <w:r w:rsidR="000F20F2" w:rsidRPr="00133578">
              <w:rPr>
                <w:bCs/>
              </w:rPr>
              <w:t xml:space="preserve"> 2024 - Dec 2024</w:t>
            </w:r>
          </w:p>
        </w:tc>
      </w:tr>
      <w:tr w:rsidR="0003210E" w:rsidRPr="00871FF2" w14:paraId="2990AC4B" w14:textId="77777777" w:rsidTr="00E363B9">
        <w:tc>
          <w:tcPr>
            <w:tcW w:w="6265" w:type="dxa"/>
          </w:tcPr>
          <w:p w14:paraId="38EAA123" w14:textId="65878F66" w:rsidR="0003210E" w:rsidRPr="00133578" w:rsidRDefault="00334914" w:rsidP="00133578">
            <w:pPr>
              <w:jc w:val="center"/>
              <w:rPr>
                <w:bCs/>
              </w:rPr>
            </w:pPr>
            <w:r>
              <w:rPr>
                <w:bCs/>
              </w:rPr>
              <w:t>GXO</w:t>
            </w:r>
          </w:p>
        </w:tc>
        <w:tc>
          <w:tcPr>
            <w:tcW w:w="3085" w:type="dxa"/>
          </w:tcPr>
          <w:p w14:paraId="1C349DA6" w14:textId="44C40779" w:rsidR="0003210E" w:rsidRPr="00133578" w:rsidRDefault="00334914" w:rsidP="00133578">
            <w:pPr>
              <w:jc w:val="center"/>
              <w:rPr>
                <w:bCs/>
              </w:rPr>
            </w:pPr>
            <w:bookmarkStart w:id="0" w:name="_Hlk185439706"/>
            <w:r>
              <w:rPr>
                <w:bCs/>
              </w:rPr>
              <w:t>Feb</w:t>
            </w:r>
            <w:r w:rsidR="000F20F2" w:rsidRPr="00133578">
              <w:rPr>
                <w:bCs/>
              </w:rPr>
              <w:t xml:space="preserve"> 202</w:t>
            </w:r>
            <w:r>
              <w:rPr>
                <w:bCs/>
              </w:rPr>
              <w:t>3</w:t>
            </w:r>
            <w:r w:rsidR="000F20F2" w:rsidRPr="00133578">
              <w:rPr>
                <w:bCs/>
              </w:rPr>
              <w:t xml:space="preserve"> - </w:t>
            </w:r>
            <w:r w:rsidR="00FC24D1" w:rsidRPr="00133578">
              <w:rPr>
                <w:bCs/>
              </w:rPr>
              <w:t>Dec</w:t>
            </w:r>
            <w:r w:rsidR="000F20F2" w:rsidRPr="00133578">
              <w:rPr>
                <w:bCs/>
              </w:rPr>
              <w:t xml:space="preserve"> 202</w:t>
            </w:r>
            <w:bookmarkEnd w:id="0"/>
            <w:r>
              <w:rPr>
                <w:bCs/>
              </w:rPr>
              <w:t>3</w:t>
            </w:r>
          </w:p>
        </w:tc>
      </w:tr>
    </w:tbl>
    <w:p w14:paraId="628E6634" w14:textId="77777777" w:rsidR="000D43C0" w:rsidRPr="00871FF2" w:rsidRDefault="000D43C0" w:rsidP="00865624">
      <w:pPr>
        <w:jc w:val="both"/>
        <w:rPr>
          <w:b/>
          <w:i/>
        </w:rPr>
      </w:pPr>
    </w:p>
    <w:p w14:paraId="0C9FB518" w14:textId="6B3B4D26" w:rsidR="00DF3B94" w:rsidRDefault="004848D9" w:rsidP="00A46ECA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  <w:r w:rsidR="00C13BDF">
        <w:rPr>
          <w:b/>
          <w:i/>
        </w:rPr>
        <w:t xml:space="preserve"> </w:t>
      </w:r>
    </w:p>
    <w:p w14:paraId="11D416AD" w14:textId="77777777" w:rsidR="0091472A" w:rsidRPr="00C13BDF" w:rsidRDefault="0091472A" w:rsidP="00EA0F5D">
      <w:pPr>
        <w:ind w:left="-142"/>
        <w:jc w:val="both"/>
        <w:rPr>
          <w:b/>
          <w:iCs/>
        </w:rPr>
      </w:pPr>
    </w:p>
    <w:p w14:paraId="67CED74A" w14:textId="12A1B3A5" w:rsidR="00C244ED" w:rsidRPr="00EE2BC2" w:rsidRDefault="003E6B57" w:rsidP="48574504">
      <w:pPr>
        <w:jc w:val="both"/>
        <w:rPr>
          <w:b/>
          <w:bCs/>
        </w:rPr>
      </w:pPr>
      <w:r w:rsidRPr="48574504">
        <w:rPr>
          <w:b/>
          <w:bCs/>
        </w:rPr>
        <w:t>Client:</w:t>
      </w:r>
      <w:r w:rsidR="00C244ED" w:rsidRPr="48574504">
        <w:rPr>
          <w:b/>
          <w:bCs/>
        </w:rPr>
        <w:t xml:space="preserve"> </w:t>
      </w:r>
      <w:r w:rsidR="00334914" w:rsidRPr="48574504">
        <w:rPr>
          <w:b/>
          <w:bCs/>
        </w:rPr>
        <w:t>Securitas</w:t>
      </w:r>
      <w:r w:rsidR="00BF1E0C" w:rsidRPr="48574504">
        <w:rPr>
          <w:b/>
          <w:bCs/>
        </w:rP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 w:rsidR="776D1A55" w:rsidRPr="48574504">
        <w:rPr>
          <w:b/>
          <w:bCs/>
        </w:rPr>
        <w:t xml:space="preserve">                       </w:t>
      </w:r>
      <w:r w:rsidR="00FC24D1" w:rsidRPr="48574504">
        <w:rPr>
          <w:b/>
          <w:bCs/>
        </w:rPr>
        <w:t>Jan</w:t>
      </w:r>
      <w:r w:rsidR="00B47F52" w:rsidRPr="48574504">
        <w:rPr>
          <w:b/>
          <w:bCs/>
        </w:rPr>
        <w:t xml:space="preserve"> </w:t>
      </w:r>
      <w:r w:rsidR="00C1559D" w:rsidRPr="48574504">
        <w:rPr>
          <w:b/>
          <w:bCs/>
        </w:rPr>
        <w:t>2024</w:t>
      </w:r>
      <w:r w:rsidR="00B47F52" w:rsidRPr="48574504">
        <w:rPr>
          <w:b/>
          <w:bCs/>
        </w:rPr>
        <w:t xml:space="preserve"> – </w:t>
      </w:r>
      <w:r w:rsidR="00C1559D" w:rsidRPr="48574504">
        <w:rPr>
          <w:b/>
          <w:bCs/>
        </w:rPr>
        <w:t>Dec</w:t>
      </w:r>
      <w:r w:rsidR="00C244ED" w:rsidRPr="48574504">
        <w:rPr>
          <w:b/>
          <w:bCs/>
        </w:rPr>
        <w:t xml:space="preserve"> </w:t>
      </w:r>
      <w:r w:rsidR="00C1559D" w:rsidRPr="48574504">
        <w:rPr>
          <w:b/>
          <w:bCs/>
        </w:rPr>
        <w:t>2024</w:t>
      </w:r>
      <w:r w:rsidR="002C362E" w:rsidRPr="48574504">
        <w:rPr>
          <w:b/>
          <w:bCs/>
        </w:rPr>
        <w:t xml:space="preserve"> </w:t>
      </w:r>
    </w:p>
    <w:p w14:paraId="1091D930" w14:textId="14A4BED3" w:rsidR="002C362E" w:rsidRPr="00EE2BC2" w:rsidRDefault="003E6B57" w:rsidP="00E01552">
      <w:pPr>
        <w:jc w:val="both"/>
        <w:rPr>
          <w:b/>
          <w:i/>
        </w:rPr>
      </w:pPr>
      <w:r w:rsidRPr="00EE2BC2">
        <w:rPr>
          <w:b/>
        </w:rPr>
        <w:t>Role:</w:t>
      </w:r>
      <w:r w:rsidR="00B50412" w:rsidRPr="00EE2BC2">
        <w:rPr>
          <w:bCs/>
        </w:rPr>
        <w:t xml:space="preserve"> </w:t>
      </w:r>
      <w:r w:rsidR="00F553BB">
        <w:rPr>
          <w:b/>
        </w:rPr>
        <w:t xml:space="preserve">Salesforce </w:t>
      </w:r>
      <w:r w:rsidR="00BF1E0C">
        <w:rPr>
          <w:b/>
        </w:rPr>
        <w:t>Developer</w:t>
      </w:r>
      <w:r w:rsidR="00E6186E">
        <w:rPr>
          <w:b/>
        </w:rPr>
        <w:t xml:space="preserve"> </w:t>
      </w:r>
    </w:p>
    <w:p w14:paraId="2B3504B3" w14:textId="38B8473E" w:rsidR="004504C4" w:rsidRPr="00EE2BC2" w:rsidRDefault="00871FF2" w:rsidP="00E01552">
      <w:pPr>
        <w:jc w:val="both"/>
        <w:rPr>
          <w:b/>
          <w:i/>
        </w:rPr>
      </w:pPr>
      <w:r w:rsidRPr="00EE2BC2">
        <w:rPr>
          <w:b/>
          <w:bCs/>
        </w:rPr>
        <w:t>Responsibilities:</w:t>
      </w:r>
    </w:p>
    <w:p w14:paraId="5372BEEF" w14:textId="5A2BCEE9" w:rsidR="009D250F" w:rsidRPr="00133578" w:rsidRDefault="009D250F" w:rsidP="00CA6CFF">
      <w:pPr>
        <w:pStyle w:val="ListParagraph"/>
        <w:numPr>
          <w:ilvl w:val="0"/>
          <w:numId w:val="47"/>
        </w:numPr>
        <w:ind w:left="284" w:hanging="284"/>
        <w:jc w:val="both"/>
      </w:pPr>
      <w:bookmarkStart w:id="1" w:name="_Hlk185439174"/>
      <w:r w:rsidRPr="00133578">
        <w:t>Worked as a CRM developer for s</w:t>
      </w:r>
      <w:r w:rsidR="00B34CE4">
        <w:t>ervice.</w:t>
      </w:r>
      <w:r w:rsidRPr="00133578">
        <w:t xml:space="preserve"> </w:t>
      </w:r>
    </w:p>
    <w:p w14:paraId="1274B3B8" w14:textId="206505FD" w:rsidR="007546D7" w:rsidRDefault="009D250F" w:rsidP="007546D7">
      <w:pPr>
        <w:pStyle w:val="ListParagraph"/>
        <w:numPr>
          <w:ilvl w:val="0"/>
          <w:numId w:val="47"/>
        </w:numPr>
        <w:ind w:left="284" w:hanging="284"/>
        <w:jc w:val="both"/>
      </w:pPr>
      <w:r>
        <w:t xml:space="preserve">Majorly worked with Triggers, </w:t>
      </w:r>
      <w:r w:rsidR="057CEA3A">
        <w:t>Flows</w:t>
      </w:r>
      <w:r>
        <w:t xml:space="preserve"> and Test classes.</w:t>
      </w:r>
    </w:p>
    <w:p w14:paraId="2DBA1CDE" w14:textId="1424ADDE" w:rsidR="007546D7" w:rsidRDefault="007546D7" w:rsidP="007546D7">
      <w:pPr>
        <w:pStyle w:val="ListParagraph"/>
        <w:numPr>
          <w:ilvl w:val="0"/>
          <w:numId w:val="47"/>
        </w:numPr>
        <w:ind w:left="284" w:hanging="284"/>
        <w:jc w:val="both"/>
      </w:pPr>
      <w:r>
        <w:t>Developed and implemented Case Management, Omni-channel &amp; Knowledge articles.</w:t>
      </w:r>
    </w:p>
    <w:p w14:paraId="629B3E6C" w14:textId="43F29798" w:rsidR="00B34CE4" w:rsidRDefault="00B34CE4" w:rsidP="007546D7">
      <w:pPr>
        <w:pStyle w:val="ListParagraph"/>
        <w:numPr>
          <w:ilvl w:val="0"/>
          <w:numId w:val="47"/>
        </w:numPr>
        <w:ind w:left="284" w:hanging="284"/>
        <w:jc w:val="both"/>
      </w:pPr>
      <w:r>
        <w:t>Worked on Assignment rules &amp; Escalation rules to improve customer response time.</w:t>
      </w:r>
    </w:p>
    <w:p w14:paraId="5EF684CE" w14:textId="388FC114" w:rsidR="00B34CE4" w:rsidRPr="00133578" w:rsidRDefault="00B34CE4" w:rsidP="007546D7">
      <w:pPr>
        <w:pStyle w:val="ListParagraph"/>
        <w:numPr>
          <w:ilvl w:val="0"/>
          <w:numId w:val="47"/>
        </w:numPr>
        <w:ind w:left="284" w:hanging="284"/>
        <w:jc w:val="both"/>
      </w:pPr>
      <w:r>
        <w:t>Followed Agile Methodologies, participated in sprint planning, daily stand-ups and retrospective meetings.</w:t>
      </w:r>
    </w:p>
    <w:bookmarkEnd w:id="1"/>
    <w:p w14:paraId="44148BD1" w14:textId="77777777" w:rsidR="009D250F" w:rsidRDefault="009D250F" w:rsidP="007625AA">
      <w:pPr>
        <w:jc w:val="both"/>
        <w:rPr>
          <w:b/>
          <w:bCs/>
        </w:rPr>
      </w:pPr>
    </w:p>
    <w:p w14:paraId="3606CE92" w14:textId="26F9159C" w:rsidR="00C1559D" w:rsidRPr="00983E09" w:rsidRDefault="00346984" w:rsidP="48574504">
      <w:pPr>
        <w:jc w:val="both"/>
        <w:rPr>
          <w:b/>
          <w:bCs/>
        </w:rPr>
      </w:pPr>
      <w:r w:rsidRPr="48574504">
        <w:rPr>
          <w:b/>
          <w:bCs/>
        </w:rPr>
        <w:t xml:space="preserve">Client: </w:t>
      </w:r>
      <w:r w:rsidR="00334914" w:rsidRPr="48574504">
        <w:rPr>
          <w:b/>
          <w:bCs/>
        </w:rPr>
        <w:t>GXO</w:t>
      </w:r>
      <w:r w:rsidR="00BF1E0C" w:rsidRPr="48574504">
        <w:rPr>
          <w:b/>
          <w:bCs/>
        </w:rPr>
        <w:t xml:space="preserve"> </w:t>
      </w:r>
      <w:r w:rsidR="00983E09" w:rsidRPr="48574504">
        <w:rPr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7E9E6226" w:rsidRPr="48574504">
        <w:rPr>
          <w:b/>
          <w:bCs/>
        </w:rPr>
        <w:t xml:space="preserve">                         </w:t>
      </w:r>
      <w:r>
        <w:tab/>
      </w:r>
      <w:r w:rsidR="00C1559D" w:rsidRPr="48574504">
        <w:rPr>
          <w:b/>
          <w:bCs/>
        </w:rPr>
        <w:t xml:space="preserve">          </w:t>
      </w:r>
      <w:r w:rsidR="00133578" w:rsidRPr="48574504">
        <w:rPr>
          <w:b/>
          <w:bCs/>
        </w:rPr>
        <w:t xml:space="preserve"> </w:t>
      </w:r>
      <w:r w:rsidR="00334914" w:rsidRPr="48574504">
        <w:rPr>
          <w:b/>
          <w:bCs/>
        </w:rPr>
        <w:t>Feb</w:t>
      </w:r>
      <w:r w:rsidR="00C1559D" w:rsidRPr="48574504">
        <w:rPr>
          <w:b/>
          <w:bCs/>
        </w:rPr>
        <w:t xml:space="preserve"> 202</w:t>
      </w:r>
      <w:r w:rsidR="00334914" w:rsidRPr="48574504">
        <w:rPr>
          <w:b/>
          <w:bCs/>
        </w:rPr>
        <w:t>3</w:t>
      </w:r>
      <w:r w:rsidR="00C1559D" w:rsidRPr="48574504">
        <w:rPr>
          <w:b/>
          <w:bCs/>
        </w:rPr>
        <w:t xml:space="preserve"> - </w:t>
      </w:r>
      <w:r w:rsidR="00FC24D1" w:rsidRPr="48574504">
        <w:rPr>
          <w:b/>
          <w:bCs/>
        </w:rPr>
        <w:t>Dec</w:t>
      </w:r>
      <w:r w:rsidR="00C1559D" w:rsidRPr="48574504">
        <w:rPr>
          <w:b/>
          <w:bCs/>
        </w:rPr>
        <w:t xml:space="preserve"> 202</w:t>
      </w:r>
      <w:r w:rsidR="00FC24D1" w:rsidRPr="48574504">
        <w:rPr>
          <w:b/>
          <w:bCs/>
        </w:rPr>
        <w:t>3</w:t>
      </w:r>
    </w:p>
    <w:p w14:paraId="04EBDBD7" w14:textId="33F11638" w:rsidR="00346984" w:rsidRPr="00983E09" w:rsidRDefault="00346984" w:rsidP="5AB142A2">
      <w:pPr>
        <w:jc w:val="both"/>
        <w:rPr>
          <w:b/>
          <w:bCs/>
          <w:i/>
          <w:iCs/>
        </w:rPr>
      </w:pPr>
      <w:r w:rsidRPr="5AB142A2">
        <w:rPr>
          <w:b/>
          <w:bCs/>
        </w:rPr>
        <w:t>Role:</w:t>
      </w:r>
      <w:r>
        <w:t xml:space="preserve"> </w:t>
      </w:r>
      <w:r w:rsidR="00F553BB" w:rsidRPr="00F553BB">
        <w:rPr>
          <w:b/>
          <w:bCs/>
        </w:rPr>
        <w:t>Salesforce</w:t>
      </w:r>
      <w:r w:rsidR="00BF1E0C" w:rsidRPr="5AB142A2">
        <w:rPr>
          <w:b/>
          <w:bCs/>
        </w:rPr>
        <w:t xml:space="preserve"> Developer</w:t>
      </w:r>
      <w:r w:rsidR="00983E09" w:rsidRPr="5AB142A2">
        <w:rPr>
          <w:b/>
          <w:bCs/>
        </w:rPr>
        <w:t xml:space="preserve"> </w:t>
      </w:r>
    </w:p>
    <w:p w14:paraId="1C4B7E8D" w14:textId="77777777" w:rsidR="00976943" w:rsidRDefault="00346984" w:rsidP="007625AA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45721869" w14:textId="3730D1D6" w:rsidR="009D250F" w:rsidRPr="00133578" w:rsidRDefault="009D250F" w:rsidP="00133578">
      <w:pPr>
        <w:pStyle w:val="ListParagraph"/>
        <w:numPr>
          <w:ilvl w:val="0"/>
          <w:numId w:val="47"/>
        </w:numPr>
        <w:ind w:left="284" w:hanging="284"/>
        <w:jc w:val="both"/>
      </w:pPr>
      <w:r w:rsidRPr="00133578">
        <w:t xml:space="preserve">Worked as a CRM developer for </w:t>
      </w:r>
      <w:r w:rsidR="00B34CE4">
        <w:t>experience</w:t>
      </w:r>
      <w:r w:rsidRPr="00133578">
        <w:t xml:space="preserve"> and service. </w:t>
      </w:r>
    </w:p>
    <w:p w14:paraId="451F5913" w14:textId="0472F5A1" w:rsidR="009D250F" w:rsidRPr="00133578" w:rsidRDefault="00B34CE4" w:rsidP="00133578">
      <w:pPr>
        <w:pStyle w:val="ListParagraph"/>
        <w:numPr>
          <w:ilvl w:val="0"/>
          <w:numId w:val="47"/>
        </w:numPr>
        <w:ind w:left="284" w:hanging="284"/>
        <w:jc w:val="both"/>
      </w:pPr>
      <w:r w:rsidRPr="00B34CE4">
        <w:t xml:space="preserve">Designed and </w:t>
      </w:r>
      <w:r>
        <w:t>developed custom experience page using LWC.</w:t>
      </w:r>
    </w:p>
    <w:p w14:paraId="460E9524" w14:textId="0C49E99C" w:rsidR="009D250F" w:rsidRPr="00133578" w:rsidRDefault="009D250F" w:rsidP="00B34CE4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Debugging Reports and Dashboards for meeting the required data set given by the user.</w:t>
      </w:r>
    </w:p>
    <w:p w14:paraId="1CC2F011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Worked with Page layouts and report type access levels.</w:t>
      </w:r>
    </w:p>
    <w:p w14:paraId="35FAB0A6" w14:textId="663A2EC7" w:rsidR="009D250F" w:rsidRPr="00133578" w:rsidRDefault="009D250F" w:rsidP="00B34CE4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Detailed work with field level and profile level security to provide required access without disturbing the implemented security.</w:t>
      </w:r>
    </w:p>
    <w:p w14:paraId="1A8F04DA" w14:textId="77777777" w:rsidR="000631A0" w:rsidRPr="00C1559D" w:rsidRDefault="000631A0" w:rsidP="00C1559D">
      <w:pPr>
        <w:widowControl w:val="0"/>
        <w:suppressAutoHyphens/>
        <w:autoSpaceDE w:val="0"/>
        <w:autoSpaceDN w:val="0"/>
        <w:adjustRightInd w:val="0"/>
        <w:spacing w:after="200"/>
        <w:jc w:val="both"/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22"/>
          <w:szCs w:val="22"/>
        </w:rPr>
      </w:pPr>
    </w:p>
    <w:p w14:paraId="2789298E" w14:textId="77777777" w:rsidR="00F553BB" w:rsidRDefault="00F553BB" w:rsidP="009537C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/>
          <w:iCs/>
          <w:lang w:val="en-US"/>
        </w:rPr>
      </w:pPr>
    </w:p>
    <w:p w14:paraId="720EB36F" w14:textId="0F39629F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lastRenderedPageBreak/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08FE82EA" w14:textId="5E0F8B0E" w:rsidR="0078679B" w:rsidRPr="00133578" w:rsidRDefault="00BF1E0C" w:rsidP="00BF1E0C">
      <w:pPr>
        <w:pStyle w:val="ListParagraph"/>
        <w:numPr>
          <w:ilvl w:val="0"/>
          <w:numId w:val="41"/>
        </w:numPr>
        <w:ind w:left="284" w:hanging="284"/>
        <w:jc w:val="both"/>
      </w:pPr>
      <w:r w:rsidRPr="00133578">
        <w:t xml:space="preserve">Bachelor of </w:t>
      </w:r>
      <w:r w:rsidR="007546D7">
        <w:t>Electronics and Telecomm</w:t>
      </w:r>
      <w:r w:rsidRPr="00133578">
        <w:t xml:space="preserve"> Engineering.</w:t>
      </w:r>
    </w:p>
    <w:sectPr w:rsidR="0078679B" w:rsidRPr="00133578" w:rsidSect="00381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05F83" w14:textId="77777777" w:rsidR="00EF141F" w:rsidRDefault="00EF141F" w:rsidP="00443F13">
      <w:r>
        <w:separator/>
      </w:r>
    </w:p>
  </w:endnote>
  <w:endnote w:type="continuationSeparator" w:id="0">
    <w:p w14:paraId="782EBC09" w14:textId="77777777" w:rsidR="00EF141F" w:rsidRDefault="00EF141F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9ECD8" w14:textId="77777777" w:rsidR="004E182B" w:rsidRDefault="004E1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D3879" w14:textId="77777777" w:rsidR="004E182B" w:rsidRDefault="004E1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89309" w14:textId="77777777" w:rsidR="00EF141F" w:rsidRDefault="00EF141F" w:rsidP="00443F13">
      <w:r>
        <w:separator/>
      </w:r>
    </w:p>
  </w:footnote>
  <w:footnote w:type="continuationSeparator" w:id="0">
    <w:p w14:paraId="76989DAC" w14:textId="77777777" w:rsidR="00EF141F" w:rsidRDefault="00EF141F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4D3B6" w14:textId="77777777" w:rsidR="004E182B" w:rsidRDefault="004E18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CFA" w14:textId="0C2C8527" w:rsidR="004E182B" w:rsidRDefault="007F7031" w:rsidP="004E182B">
    <w:pPr>
      <w:spacing w:line="200" w:lineRule="atLeast"/>
      <w:ind w:left="2160"/>
      <w:jc w:val="right"/>
      <w:rPr>
        <w:rFonts w:ascii="Garamond" w:hAnsi="Garamond"/>
        <w:b/>
        <w:bCs/>
        <w:sz w:val="36"/>
        <w:szCs w:val="36"/>
      </w:rPr>
    </w:pPr>
    <w:r w:rsidRPr="00133578">
      <w:rPr>
        <w:rFonts w:ascii="Garamond" w:hAnsi="Garamond"/>
        <w:b/>
        <w:noProof/>
        <w:sz w:val="36"/>
        <w:szCs w:val="36"/>
        <w:lang w:val="en-IN"/>
      </w:rPr>
      <w:drawing>
        <wp:anchor distT="0" distB="0" distL="114300" distR="114300" simplePos="0" relativeHeight="251659264" behindDoc="0" locked="0" layoutInCell="1" allowOverlap="1" wp14:anchorId="746E0C6D" wp14:editId="3CDF978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182B" w:rsidRPr="004E182B">
      <w:rPr>
        <w:rFonts w:ascii="Garamond" w:hAnsi="Garamond"/>
        <w:b/>
        <w:bCs/>
        <w:sz w:val="36"/>
        <w:szCs w:val="36"/>
      </w:rPr>
      <w:t>CANDIDATE 2</w:t>
    </w:r>
    <w:r w:rsidR="004E182B">
      <w:rPr>
        <w:rFonts w:ascii="Garamond" w:hAnsi="Garamond"/>
        <w:b/>
        <w:bCs/>
        <w:sz w:val="36"/>
        <w:szCs w:val="36"/>
      </w:rPr>
      <w:t>6</w:t>
    </w:r>
  </w:p>
  <w:p w14:paraId="786074C7" w14:textId="27E6C0E0" w:rsidR="00C60CF0" w:rsidRPr="00133578" w:rsidRDefault="007546D7" w:rsidP="004E182B">
    <w:pPr>
      <w:spacing w:line="200" w:lineRule="atLeast"/>
      <w:ind w:left="2160"/>
      <w:jc w:val="right"/>
      <w:rPr>
        <w:rFonts w:eastAsia="MS Mincho"/>
        <w:sz w:val="28"/>
        <w:szCs w:val="28"/>
        <w:lang w:eastAsia="ja-JP"/>
      </w:rPr>
    </w:pPr>
    <w:r>
      <w:rPr>
        <w:rFonts w:eastAsia="MS Mincho"/>
        <w:sz w:val="28"/>
        <w:szCs w:val="28"/>
        <w:lang w:eastAsia="ja-JP"/>
      </w:rPr>
      <w:t xml:space="preserve">Jr. </w:t>
    </w:r>
    <w:r w:rsidR="00A4506D" w:rsidRPr="00133578">
      <w:rPr>
        <w:rFonts w:eastAsia="MS Mincho"/>
        <w:sz w:val="28"/>
        <w:szCs w:val="28"/>
        <w:lang w:eastAsia="ja-JP"/>
      </w:rPr>
      <w:t>Salesforce Developer</w:t>
    </w: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955E0" w14:textId="77777777" w:rsidR="004E182B" w:rsidRDefault="004E1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E83589"/>
    <w:multiLevelType w:val="hybridMultilevel"/>
    <w:tmpl w:val="EBEA1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A668B"/>
    <w:multiLevelType w:val="hybridMultilevel"/>
    <w:tmpl w:val="822AF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A35226"/>
    <w:multiLevelType w:val="hybridMultilevel"/>
    <w:tmpl w:val="74DE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3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7F65E51"/>
    <w:multiLevelType w:val="hybridMultilevel"/>
    <w:tmpl w:val="9EC461C2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9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40"/>
  </w:num>
  <w:num w:numId="2" w16cid:durableId="215437654">
    <w:abstractNumId w:val="13"/>
  </w:num>
  <w:num w:numId="3" w16cid:durableId="911737060">
    <w:abstractNumId w:val="3"/>
  </w:num>
  <w:num w:numId="4" w16cid:durableId="1480002429">
    <w:abstractNumId w:val="35"/>
  </w:num>
  <w:num w:numId="5" w16cid:durableId="1260333708">
    <w:abstractNumId w:val="42"/>
  </w:num>
  <w:num w:numId="6" w16cid:durableId="560139201">
    <w:abstractNumId w:val="34"/>
  </w:num>
  <w:num w:numId="7" w16cid:durableId="369454521">
    <w:abstractNumId w:val="47"/>
  </w:num>
  <w:num w:numId="8" w16cid:durableId="2132287045">
    <w:abstractNumId w:val="36"/>
  </w:num>
  <w:num w:numId="9" w16cid:durableId="549655762">
    <w:abstractNumId w:val="26"/>
  </w:num>
  <w:num w:numId="10" w16cid:durableId="1957635281">
    <w:abstractNumId w:val="25"/>
  </w:num>
  <w:num w:numId="11" w16cid:durableId="1430078645">
    <w:abstractNumId w:val="16"/>
  </w:num>
  <w:num w:numId="12" w16cid:durableId="749425844">
    <w:abstractNumId w:val="31"/>
  </w:num>
  <w:num w:numId="13" w16cid:durableId="1166554649">
    <w:abstractNumId w:val="12"/>
  </w:num>
  <w:num w:numId="14" w16cid:durableId="669452475">
    <w:abstractNumId w:val="27"/>
  </w:num>
  <w:num w:numId="15" w16cid:durableId="239023725">
    <w:abstractNumId w:val="4"/>
  </w:num>
  <w:num w:numId="16" w16cid:durableId="373849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41"/>
  </w:num>
  <w:num w:numId="19" w16cid:durableId="1343122166">
    <w:abstractNumId w:val="7"/>
  </w:num>
  <w:num w:numId="20" w16cid:durableId="209264401">
    <w:abstractNumId w:val="44"/>
  </w:num>
  <w:num w:numId="21" w16cid:durableId="1438450254">
    <w:abstractNumId w:val="46"/>
  </w:num>
  <w:num w:numId="22" w16cid:durableId="1661276429">
    <w:abstractNumId w:val="39"/>
  </w:num>
  <w:num w:numId="23" w16cid:durableId="676732967">
    <w:abstractNumId w:val="29"/>
  </w:num>
  <w:num w:numId="24" w16cid:durableId="1302153873">
    <w:abstractNumId w:val="33"/>
  </w:num>
  <w:num w:numId="25" w16cid:durableId="620649738">
    <w:abstractNumId w:val="45"/>
  </w:num>
  <w:num w:numId="26" w16cid:durableId="1176849948">
    <w:abstractNumId w:val="23"/>
  </w:num>
  <w:num w:numId="27" w16cid:durableId="1667510421">
    <w:abstractNumId w:val="32"/>
  </w:num>
  <w:num w:numId="28" w16cid:durableId="937518647">
    <w:abstractNumId w:val="8"/>
  </w:num>
  <w:num w:numId="29" w16cid:durableId="1945962186">
    <w:abstractNumId w:val="9"/>
  </w:num>
  <w:num w:numId="30" w16cid:durableId="586154503">
    <w:abstractNumId w:val="17"/>
  </w:num>
  <w:num w:numId="31" w16cid:durableId="781655507">
    <w:abstractNumId w:val="5"/>
  </w:num>
  <w:num w:numId="32" w16cid:durableId="614099039">
    <w:abstractNumId w:val="14"/>
  </w:num>
  <w:num w:numId="33" w16cid:durableId="1802990380">
    <w:abstractNumId w:val="43"/>
  </w:num>
  <w:num w:numId="34" w16cid:durableId="1931352105">
    <w:abstractNumId w:val="6"/>
  </w:num>
  <w:num w:numId="35" w16cid:durableId="235556666">
    <w:abstractNumId w:val="15"/>
  </w:num>
  <w:num w:numId="36" w16cid:durableId="846481464">
    <w:abstractNumId w:val="19"/>
  </w:num>
  <w:num w:numId="37" w16cid:durableId="1953172781">
    <w:abstractNumId w:val="38"/>
  </w:num>
  <w:num w:numId="38" w16cid:durableId="900289534">
    <w:abstractNumId w:val="49"/>
  </w:num>
  <w:num w:numId="39" w16cid:durableId="1294213805">
    <w:abstractNumId w:val="22"/>
  </w:num>
  <w:num w:numId="40" w16cid:durableId="272129161">
    <w:abstractNumId w:val="10"/>
  </w:num>
  <w:num w:numId="41" w16cid:durableId="1996299883">
    <w:abstractNumId w:val="18"/>
  </w:num>
  <w:num w:numId="42" w16cid:durableId="861820745">
    <w:abstractNumId w:val="30"/>
  </w:num>
  <w:num w:numId="43" w16cid:durableId="93593662">
    <w:abstractNumId w:val="20"/>
  </w:num>
  <w:num w:numId="44" w16cid:durableId="1526285464">
    <w:abstractNumId w:val="24"/>
  </w:num>
  <w:num w:numId="45" w16cid:durableId="235481054">
    <w:abstractNumId w:val="21"/>
  </w:num>
  <w:num w:numId="46" w16cid:durableId="705789012">
    <w:abstractNumId w:val="48"/>
  </w:num>
  <w:num w:numId="47" w16cid:durableId="2117554388">
    <w:abstractNumId w:val="11"/>
  </w:num>
  <w:num w:numId="48" w16cid:durableId="838696617">
    <w:abstractNumId w:val="37"/>
  </w:num>
  <w:num w:numId="49" w16cid:durableId="711727393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941FA"/>
    <w:rsid w:val="000A3E64"/>
    <w:rsid w:val="000B11F4"/>
    <w:rsid w:val="000B3B07"/>
    <w:rsid w:val="000B7177"/>
    <w:rsid w:val="000C1070"/>
    <w:rsid w:val="000C6BE8"/>
    <w:rsid w:val="000D0EBE"/>
    <w:rsid w:val="000D2A3E"/>
    <w:rsid w:val="000D43C0"/>
    <w:rsid w:val="000E0183"/>
    <w:rsid w:val="000E02C7"/>
    <w:rsid w:val="000F20F2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578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2519"/>
    <w:rsid w:val="00334914"/>
    <w:rsid w:val="003406AF"/>
    <w:rsid w:val="00342EAF"/>
    <w:rsid w:val="00346984"/>
    <w:rsid w:val="00347824"/>
    <w:rsid w:val="003535C3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6EA5"/>
    <w:rsid w:val="003E6B57"/>
    <w:rsid w:val="003F3CC2"/>
    <w:rsid w:val="003F5F39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966F9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182B"/>
    <w:rsid w:val="004E54E8"/>
    <w:rsid w:val="004E594A"/>
    <w:rsid w:val="004E7EA2"/>
    <w:rsid w:val="004F03E8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B660A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B0B42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350"/>
    <w:rsid w:val="00751EB1"/>
    <w:rsid w:val="007546D7"/>
    <w:rsid w:val="00754806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7F7031"/>
    <w:rsid w:val="00804F36"/>
    <w:rsid w:val="00807EAF"/>
    <w:rsid w:val="00823864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655A"/>
    <w:rsid w:val="009A68C6"/>
    <w:rsid w:val="009A781E"/>
    <w:rsid w:val="009B1F2D"/>
    <w:rsid w:val="009B414D"/>
    <w:rsid w:val="009B43E3"/>
    <w:rsid w:val="009D250F"/>
    <w:rsid w:val="009D6DD0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06D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0DD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4CE4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1E0C"/>
    <w:rsid w:val="00BF54B9"/>
    <w:rsid w:val="00BF6047"/>
    <w:rsid w:val="00BF6CAF"/>
    <w:rsid w:val="00C07D63"/>
    <w:rsid w:val="00C12B40"/>
    <w:rsid w:val="00C13BDF"/>
    <w:rsid w:val="00C1559D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67775"/>
    <w:rsid w:val="00C700C3"/>
    <w:rsid w:val="00C723E7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64D1"/>
    <w:rsid w:val="00CF7E54"/>
    <w:rsid w:val="00D01562"/>
    <w:rsid w:val="00D024DC"/>
    <w:rsid w:val="00D02668"/>
    <w:rsid w:val="00D04165"/>
    <w:rsid w:val="00D050C0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0C0B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553BB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24D1"/>
    <w:rsid w:val="00FC3513"/>
    <w:rsid w:val="00FC3EEC"/>
    <w:rsid w:val="00FD1BCB"/>
    <w:rsid w:val="00FD5EB9"/>
    <w:rsid w:val="00FD6CB3"/>
    <w:rsid w:val="00FD720F"/>
    <w:rsid w:val="00FD7D71"/>
    <w:rsid w:val="00FE3126"/>
    <w:rsid w:val="00FE3207"/>
    <w:rsid w:val="00FE4641"/>
    <w:rsid w:val="00FE4D64"/>
    <w:rsid w:val="00FE7E92"/>
    <w:rsid w:val="00FF019B"/>
    <w:rsid w:val="00FF14EF"/>
    <w:rsid w:val="00FF2F8C"/>
    <w:rsid w:val="00FF481E"/>
    <w:rsid w:val="00FF4F8C"/>
    <w:rsid w:val="00FF5555"/>
    <w:rsid w:val="0132D243"/>
    <w:rsid w:val="057CEA3A"/>
    <w:rsid w:val="2675C65A"/>
    <w:rsid w:val="2C63C854"/>
    <w:rsid w:val="2E3A6AE2"/>
    <w:rsid w:val="3984761A"/>
    <w:rsid w:val="3C239258"/>
    <w:rsid w:val="3EC9B093"/>
    <w:rsid w:val="48574504"/>
    <w:rsid w:val="5AB142A2"/>
    <w:rsid w:val="776D1A55"/>
    <w:rsid w:val="7E9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55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customStyle="1" w:styleId="ListParagraphChar">
    <w:name w:val="List Paragraph Char"/>
    <w:aliases w:val="Bullet for Sub Section Char"/>
    <w:link w:val="ListParagraph"/>
    <w:uiPriority w:val="34"/>
    <w:rsid w:val="001335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BEAB1-A941-4F22-8093-4D2C61D9E372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F9950C1-7672-4445-A184-C965AC3EF9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27A84-B38F-4B30-B41E-A3F8B776821A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1680</Characters>
  <Application>Microsoft Office Word</Application>
  <DocSecurity>4</DocSecurity>
  <Lines>14</Lines>
  <Paragraphs>3</Paragraphs>
  <ScaleCrop>false</ScaleCrop>
  <Company>Northrop Grumman Corporation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</cp:revision>
  <cp:lastPrinted>2020-04-30T17:48:00Z</cp:lastPrinted>
  <dcterms:created xsi:type="dcterms:W3CDTF">2025-05-07T12:53:00Z</dcterms:created>
  <dcterms:modified xsi:type="dcterms:W3CDTF">2025-05-07T12:53:00Z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21200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