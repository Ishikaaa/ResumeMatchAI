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4317A" w14:textId="1ED89B92" w:rsidR="00516AFA" w:rsidRPr="00565FC8" w:rsidRDefault="00D62C5A" w:rsidP="00565FC8">
      <w:pPr>
        <w:tabs>
          <w:tab w:val="left" w:pos="8640"/>
        </w:tabs>
        <w:jc w:val="both"/>
        <w:rPr>
          <w:color w:val="424242"/>
          <w:sz w:val="23"/>
          <w:szCs w:val="23"/>
          <w:shd w:val="clear" w:color="auto" w:fill="FFFFFF"/>
        </w:rPr>
      </w:pPr>
      <w:r w:rsidRPr="00565FC8">
        <w:rPr>
          <w:b/>
          <w:i/>
          <w:smallCaps/>
        </w:rPr>
        <w:t xml:space="preserve">PROFESSIONAL </w:t>
      </w:r>
      <w:r w:rsidR="00B91141" w:rsidRPr="00565FC8">
        <w:rPr>
          <w:b/>
          <w:i/>
          <w:smallCaps/>
        </w:rPr>
        <w:t>SUMMARY</w:t>
      </w:r>
      <w:r w:rsidR="00532E85" w:rsidRPr="00565FC8">
        <w:rPr>
          <w:b/>
          <w:i/>
          <w:smallCaps/>
        </w:rPr>
        <w:t xml:space="preserve"> </w:t>
      </w:r>
    </w:p>
    <w:p w14:paraId="62266467" w14:textId="77777777" w:rsidR="00A40743" w:rsidRPr="00565FC8" w:rsidRDefault="00A40743" w:rsidP="00565FC8">
      <w:pPr>
        <w:tabs>
          <w:tab w:val="left" w:pos="480"/>
        </w:tabs>
        <w:ind w:left="284"/>
        <w:jc w:val="both"/>
        <w:rPr>
          <w:b/>
          <w:sz w:val="22"/>
          <w:szCs w:val="22"/>
        </w:rPr>
      </w:pPr>
    </w:p>
    <w:p w14:paraId="76A3F68B" w14:textId="606D5E60" w:rsidR="00CE0347" w:rsidRPr="00565FC8" w:rsidRDefault="00CE0347" w:rsidP="00565FC8">
      <w:pPr>
        <w:numPr>
          <w:ilvl w:val="0"/>
          <w:numId w:val="11"/>
        </w:numPr>
        <w:tabs>
          <w:tab w:val="left" w:pos="720"/>
        </w:tabs>
        <w:ind w:left="426"/>
        <w:jc w:val="both"/>
        <w:rPr>
          <w:bCs/>
        </w:rPr>
      </w:pPr>
      <w:r w:rsidRPr="00565FC8">
        <w:t xml:space="preserve">Bringing </w:t>
      </w:r>
      <w:r w:rsidRPr="00565FC8">
        <w:rPr>
          <w:bCs/>
        </w:rPr>
        <w:t xml:space="preserve">overall 13 years of expertise in Quality Assurance and </w:t>
      </w:r>
      <w:r w:rsidR="0086683B" w:rsidRPr="00565FC8">
        <w:rPr>
          <w:bCs/>
        </w:rPr>
        <w:t>Project/QA Management</w:t>
      </w:r>
      <w:r w:rsidRPr="00565FC8">
        <w:rPr>
          <w:bCs/>
        </w:rPr>
        <w:t xml:space="preserve"> and 5 years in Application Consultancy within the IT industry, with a strong focus on driving high-quality outcomes and optimizing testing processes.</w:t>
      </w:r>
    </w:p>
    <w:p w14:paraId="7D98FF7D" w14:textId="67C8E1B4" w:rsidR="00EE7E33" w:rsidRPr="00565FC8" w:rsidRDefault="00C34194" w:rsidP="00565FC8">
      <w:pPr>
        <w:numPr>
          <w:ilvl w:val="0"/>
          <w:numId w:val="11"/>
        </w:numPr>
        <w:tabs>
          <w:tab w:val="left" w:pos="480"/>
        </w:tabs>
        <w:ind w:left="426"/>
        <w:jc w:val="both"/>
        <w:rPr>
          <w:bCs/>
        </w:rPr>
      </w:pPr>
      <w:r w:rsidRPr="00565FC8">
        <w:rPr>
          <w:bCs/>
        </w:rPr>
        <w:t>Worked as Project Manager/Principal Software QA Engineer at UKG, overseeing the APD (Accelerated Product Development) track for Workforce Management products, including Timekeeping, Scheduling, Leave, and Reporting modules with a focus on cloud-based enhancements.</w:t>
      </w:r>
    </w:p>
    <w:p w14:paraId="509597FE" w14:textId="4F90AE4C" w:rsidR="001C088A" w:rsidRPr="00565FC8" w:rsidRDefault="001C088A" w:rsidP="00565FC8">
      <w:pPr>
        <w:numPr>
          <w:ilvl w:val="0"/>
          <w:numId w:val="11"/>
        </w:numPr>
        <w:tabs>
          <w:tab w:val="left" w:pos="720"/>
        </w:tabs>
        <w:ind w:left="426"/>
        <w:jc w:val="both"/>
        <w:rPr>
          <w:bCs/>
        </w:rPr>
      </w:pPr>
      <w:r w:rsidRPr="00565FC8">
        <w:rPr>
          <w:bCs/>
        </w:rPr>
        <w:t>Pro Proven experience in Agile/SCRUM environments, facilitating Agile ceremonies such as backlog grooming, sprint planning, story creation, and retrospectives to enhance team alignment and productivity.</w:t>
      </w:r>
    </w:p>
    <w:p w14:paraId="3894C408" w14:textId="79466A79" w:rsidR="00FF4F8C" w:rsidRPr="00565FC8" w:rsidRDefault="00064008" w:rsidP="00565FC8">
      <w:pPr>
        <w:numPr>
          <w:ilvl w:val="0"/>
          <w:numId w:val="11"/>
        </w:numPr>
        <w:tabs>
          <w:tab w:val="left" w:pos="480"/>
        </w:tabs>
        <w:ind w:left="426"/>
        <w:jc w:val="both"/>
        <w:rPr>
          <w:bCs/>
        </w:rPr>
      </w:pPr>
      <w:r w:rsidRPr="00565FC8">
        <w:rPr>
          <w:bCs/>
        </w:rPr>
        <w:t>Expert in guiding and mentoring QA teams, ensuring exceptional quality deliverables and high client satisfaction through strategic leadership and effective management.</w:t>
      </w:r>
    </w:p>
    <w:p w14:paraId="7EBDA9AC" w14:textId="690C76E0" w:rsidR="00B83753" w:rsidRPr="00565FC8" w:rsidRDefault="00B83753" w:rsidP="00565FC8">
      <w:pPr>
        <w:numPr>
          <w:ilvl w:val="0"/>
          <w:numId w:val="11"/>
        </w:numPr>
        <w:tabs>
          <w:tab w:val="left" w:pos="480"/>
        </w:tabs>
        <w:ind w:left="426"/>
        <w:jc w:val="both"/>
        <w:rPr>
          <w:bCs/>
        </w:rPr>
      </w:pPr>
      <w:r w:rsidRPr="00565FC8">
        <w:rPr>
          <w:bCs/>
        </w:rPr>
        <w:t>Engaging in SAFE PI Planning sessions, covering capacity planning, product roadmap development, estimation, and managing dependencies and risks.</w:t>
      </w:r>
    </w:p>
    <w:p w14:paraId="5FC0CAB7" w14:textId="1C9FC975" w:rsidR="00B33835" w:rsidRPr="00565FC8" w:rsidRDefault="00B33835" w:rsidP="00565FC8">
      <w:pPr>
        <w:numPr>
          <w:ilvl w:val="0"/>
          <w:numId w:val="11"/>
        </w:numPr>
        <w:tabs>
          <w:tab w:val="left" w:pos="720"/>
        </w:tabs>
        <w:ind w:left="426"/>
        <w:jc w:val="both"/>
        <w:rPr>
          <w:bCs/>
        </w:rPr>
      </w:pPr>
      <w:r w:rsidRPr="00565FC8">
        <w:rPr>
          <w:bCs/>
        </w:rPr>
        <w:t>Creating and reviewing comprehensive Test Plans and Test Strategies, ensuring alignment of user stories with sprint goals.</w:t>
      </w:r>
    </w:p>
    <w:p w14:paraId="76C5D8E4" w14:textId="77777777" w:rsidR="006F0032" w:rsidRPr="00565FC8" w:rsidRDefault="006F0032" w:rsidP="00565FC8">
      <w:pPr>
        <w:numPr>
          <w:ilvl w:val="0"/>
          <w:numId w:val="11"/>
        </w:numPr>
        <w:tabs>
          <w:tab w:val="left" w:pos="720"/>
        </w:tabs>
        <w:ind w:left="426"/>
        <w:jc w:val="both"/>
        <w:rPr>
          <w:bCs/>
        </w:rPr>
      </w:pPr>
      <w:r w:rsidRPr="00565FC8">
        <w:rPr>
          <w:bCs/>
        </w:rPr>
        <w:t>Coordinating with stakeholders and clients, serving as the primary contact for QA status, issues, and requirements, and ensuring alignment with their expectations.</w:t>
      </w:r>
    </w:p>
    <w:p w14:paraId="6A39B64D" w14:textId="3A67F06C" w:rsidR="00B33835" w:rsidRPr="00565FC8" w:rsidRDefault="006F0032" w:rsidP="00565FC8">
      <w:pPr>
        <w:numPr>
          <w:ilvl w:val="0"/>
          <w:numId w:val="11"/>
        </w:numPr>
        <w:tabs>
          <w:tab w:val="left" w:pos="480"/>
        </w:tabs>
        <w:ind w:left="426"/>
        <w:jc w:val="both"/>
        <w:rPr>
          <w:bCs/>
        </w:rPr>
      </w:pPr>
      <w:r w:rsidRPr="00565FC8">
        <w:rPr>
          <w:bCs/>
        </w:rPr>
        <w:t>Proven strong hands-on experience with test management tools (JIRA, TestRail, ALM), CI/CD concepts, Google Cloud, SCM tools, and both API and UI automation, with proficiency in programming languages like Java.</w:t>
      </w:r>
    </w:p>
    <w:p w14:paraId="06AFE364" w14:textId="77777777" w:rsidR="002B23B9" w:rsidRPr="00565FC8" w:rsidRDefault="002B23B9" w:rsidP="00565FC8">
      <w:pPr>
        <w:tabs>
          <w:tab w:val="left" w:pos="480"/>
        </w:tabs>
        <w:jc w:val="both"/>
        <w:rPr>
          <w:sz w:val="22"/>
          <w:szCs w:val="22"/>
        </w:rPr>
      </w:pPr>
    </w:p>
    <w:p w14:paraId="2E4A1FDD" w14:textId="77777777" w:rsidR="00C34693" w:rsidRPr="00565FC8" w:rsidRDefault="00C34693" w:rsidP="00565FC8">
      <w:pPr>
        <w:pStyle w:val="Skills"/>
        <w:numPr>
          <w:ilvl w:val="0"/>
          <w:numId w:val="0"/>
        </w:numPr>
        <w:ind w:right="0"/>
        <w:jc w:val="both"/>
        <w:rPr>
          <w:rFonts w:ascii="Times New Roman" w:hAnsi="Times New Roman"/>
          <w:sz w:val="22"/>
          <w:szCs w:val="22"/>
        </w:rPr>
      </w:pPr>
    </w:p>
    <w:p w14:paraId="309DBA4F" w14:textId="407E9B57" w:rsidR="001E376A" w:rsidRPr="00565FC8" w:rsidRDefault="001E376A" w:rsidP="00565FC8">
      <w:pPr>
        <w:pStyle w:val="SAP-TableHeader"/>
        <w:rPr>
          <w:i w:val="0"/>
          <w:iCs/>
        </w:rPr>
      </w:pPr>
      <w:r w:rsidRPr="00565FC8">
        <w:t>WORK HISTORY</w:t>
      </w:r>
      <w:r w:rsidR="0003210E" w:rsidRPr="00565FC8">
        <w:t xml:space="preserve"> </w:t>
      </w:r>
    </w:p>
    <w:p w14:paraId="2E01429E" w14:textId="77777777" w:rsidR="001E376A" w:rsidRPr="00565FC8" w:rsidRDefault="001E376A" w:rsidP="00565FC8">
      <w:pPr>
        <w:pStyle w:val="SAP-TableHeader"/>
        <w:rPr>
          <w:b w:val="0"/>
          <w:i w:val="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3968"/>
      </w:tblGrid>
      <w:tr w:rsidR="00AD5010" w:rsidRPr="00565FC8" w14:paraId="49AAA4EF" w14:textId="77777777" w:rsidTr="004850AB">
        <w:tc>
          <w:tcPr>
            <w:tcW w:w="5382" w:type="dxa"/>
          </w:tcPr>
          <w:p w14:paraId="016570AF" w14:textId="77777777" w:rsidR="00AD5010" w:rsidRPr="00565FC8" w:rsidRDefault="00AD5010" w:rsidP="00565FC8">
            <w:pPr>
              <w:pStyle w:val="Topics"/>
              <w:spacing w:before="0" w:after="0"/>
              <w:ind w:right="0"/>
              <w:jc w:val="both"/>
              <w:rPr>
                <w:rFonts w:ascii="Times New Roman" w:hAnsi="Times New Roman"/>
                <w:b/>
                <w:bCs w:val="0"/>
                <w:spacing w:val="0"/>
                <w:sz w:val="22"/>
                <w:szCs w:val="22"/>
              </w:rPr>
            </w:pPr>
            <w:r w:rsidRPr="00565FC8">
              <w:rPr>
                <w:rFonts w:ascii="Times New Roman" w:hAnsi="Times New Roman"/>
                <w:b/>
                <w:bCs w:val="0"/>
                <w:spacing w:val="0"/>
                <w:sz w:val="22"/>
                <w:szCs w:val="22"/>
              </w:rPr>
              <w:t>Client</w:t>
            </w:r>
          </w:p>
        </w:tc>
        <w:tc>
          <w:tcPr>
            <w:tcW w:w="3968" w:type="dxa"/>
          </w:tcPr>
          <w:p w14:paraId="2BA08F6A" w14:textId="77777777" w:rsidR="00AD5010" w:rsidRPr="00565FC8" w:rsidRDefault="00AD5010" w:rsidP="00565FC8">
            <w:pPr>
              <w:pStyle w:val="Topics"/>
              <w:spacing w:before="0" w:after="0"/>
              <w:ind w:right="0"/>
              <w:jc w:val="both"/>
              <w:rPr>
                <w:rFonts w:ascii="Times New Roman" w:hAnsi="Times New Roman"/>
                <w:b/>
                <w:bCs w:val="0"/>
                <w:spacing w:val="0"/>
                <w:sz w:val="22"/>
                <w:szCs w:val="22"/>
              </w:rPr>
            </w:pPr>
            <w:r w:rsidRPr="00565FC8">
              <w:rPr>
                <w:rFonts w:ascii="Times New Roman" w:hAnsi="Times New Roman"/>
                <w:b/>
                <w:bCs w:val="0"/>
                <w:spacing w:val="0"/>
                <w:sz w:val="22"/>
                <w:szCs w:val="22"/>
              </w:rPr>
              <w:t>Duration</w:t>
            </w:r>
          </w:p>
        </w:tc>
      </w:tr>
      <w:tr w:rsidR="0003210E" w:rsidRPr="00565FC8" w14:paraId="26A5924F" w14:textId="77777777" w:rsidTr="004850AB">
        <w:tc>
          <w:tcPr>
            <w:tcW w:w="5382" w:type="dxa"/>
          </w:tcPr>
          <w:p w14:paraId="3286387C" w14:textId="5C877406" w:rsidR="00B22E8A" w:rsidRPr="00565FC8" w:rsidRDefault="00B971E0" w:rsidP="00565FC8">
            <w:pPr>
              <w:pStyle w:val="Topics"/>
              <w:spacing w:before="0" w:after="0"/>
              <w:ind w:right="0"/>
              <w:jc w:val="both"/>
              <w:rPr>
                <w:rFonts w:ascii="Times New Roman" w:hAnsi="Times New Roman"/>
                <w:spacing w:val="0"/>
                <w:sz w:val="22"/>
                <w:szCs w:val="22"/>
              </w:rPr>
            </w:pPr>
            <w:r w:rsidRPr="00565FC8">
              <w:rPr>
                <w:rFonts w:ascii="Times New Roman" w:hAnsi="Times New Roman"/>
                <w:spacing w:val="0"/>
                <w:sz w:val="22"/>
                <w:szCs w:val="22"/>
              </w:rPr>
              <w:t>XPO Logistics</w:t>
            </w:r>
          </w:p>
        </w:tc>
        <w:tc>
          <w:tcPr>
            <w:tcW w:w="3968" w:type="dxa"/>
          </w:tcPr>
          <w:p w14:paraId="6231AC22" w14:textId="503D1EDD" w:rsidR="0003210E" w:rsidRPr="00565FC8" w:rsidRDefault="00B971E0" w:rsidP="00565FC8">
            <w:pPr>
              <w:pStyle w:val="Topics"/>
              <w:spacing w:before="0" w:after="0"/>
              <w:ind w:right="0" w:hanging="137"/>
              <w:jc w:val="both"/>
              <w:rPr>
                <w:rFonts w:ascii="Times New Roman" w:hAnsi="Times New Roman"/>
                <w:spacing w:val="0"/>
              </w:rPr>
            </w:pPr>
            <w:r w:rsidRPr="00565FC8">
              <w:rPr>
                <w:rFonts w:ascii="Times New Roman" w:hAnsi="Times New Roman"/>
                <w:spacing w:val="0"/>
              </w:rPr>
              <w:t>Oct</w:t>
            </w:r>
            <w:r w:rsidR="005C22E0" w:rsidRPr="00565FC8">
              <w:rPr>
                <w:rFonts w:ascii="Times New Roman" w:hAnsi="Times New Roman"/>
                <w:spacing w:val="0"/>
              </w:rPr>
              <w:t xml:space="preserve"> </w:t>
            </w:r>
            <w:r w:rsidRPr="00565FC8">
              <w:rPr>
                <w:rFonts w:ascii="Times New Roman" w:hAnsi="Times New Roman"/>
                <w:spacing w:val="0"/>
              </w:rPr>
              <w:t>2024</w:t>
            </w:r>
            <w:r w:rsidR="005C22E0" w:rsidRPr="00565FC8">
              <w:rPr>
                <w:rFonts w:ascii="Times New Roman" w:hAnsi="Times New Roman"/>
                <w:spacing w:val="0"/>
              </w:rPr>
              <w:t xml:space="preserve"> – </w:t>
            </w:r>
            <w:r w:rsidRPr="00565FC8">
              <w:rPr>
                <w:rFonts w:ascii="Times New Roman" w:hAnsi="Times New Roman"/>
                <w:spacing w:val="0"/>
              </w:rPr>
              <w:t>Jan</w:t>
            </w:r>
            <w:r w:rsidR="005C22E0" w:rsidRPr="00565FC8">
              <w:rPr>
                <w:rFonts w:ascii="Times New Roman" w:hAnsi="Times New Roman"/>
                <w:spacing w:val="0"/>
              </w:rPr>
              <w:t xml:space="preserve"> </w:t>
            </w:r>
            <w:r w:rsidRPr="00565FC8">
              <w:rPr>
                <w:rFonts w:ascii="Times New Roman" w:hAnsi="Times New Roman"/>
                <w:spacing w:val="0"/>
              </w:rPr>
              <w:t>2025</w:t>
            </w:r>
          </w:p>
        </w:tc>
      </w:tr>
      <w:tr w:rsidR="00B22E8A" w:rsidRPr="00565FC8" w14:paraId="2990AC4B" w14:textId="77777777" w:rsidTr="004850AB">
        <w:tc>
          <w:tcPr>
            <w:tcW w:w="5382" w:type="dxa"/>
          </w:tcPr>
          <w:p w14:paraId="38EAA123" w14:textId="39B2A3BB" w:rsidR="00B22E8A" w:rsidRPr="00565FC8" w:rsidRDefault="002B3B4D" w:rsidP="00565FC8">
            <w:pPr>
              <w:pStyle w:val="Topics"/>
              <w:spacing w:before="0" w:after="0"/>
              <w:ind w:right="0"/>
              <w:jc w:val="both"/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</w:pPr>
            <w:r w:rsidRPr="002B3B4D"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  <w:t>UKG/ KRONOS</w:t>
            </w:r>
          </w:p>
        </w:tc>
        <w:tc>
          <w:tcPr>
            <w:tcW w:w="3968" w:type="dxa"/>
          </w:tcPr>
          <w:p w14:paraId="1C349DA6" w14:textId="384695C3" w:rsidR="00B22E8A" w:rsidRPr="00565FC8" w:rsidRDefault="001A57C8" w:rsidP="00565FC8">
            <w:pPr>
              <w:pStyle w:val="Topics"/>
              <w:spacing w:before="0" w:after="0"/>
              <w:ind w:right="0" w:hanging="137"/>
              <w:jc w:val="both"/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</w:pPr>
            <w:r w:rsidRPr="001A57C8"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  <w:t>Mar 2009 – Aug 2024</w:t>
            </w:r>
          </w:p>
        </w:tc>
      </w:tr>
    </w:tbl>
    <w:p w14:paraId="3A4A04EE" w14:textId="77777777" w:rsidR="0005275D" w:rsidRPr="00565FC8" w:rsidRDefault="0005275D" w:rsidP="00565FC8">
      <w:pPr>
        <w:jc w:val="both"/>
        <w:rPr>
          <w:b/>
          <w:i/>
        </w:rPr>
      </w:pPr>
    </w:p>
    <w:p w14:paraId="0C9FB518" w14:textId="09E37BAF" w:rsidR="00DF3B94" w:rsidRPr="00565FC8" w:rsidRDefault="004848D9" w:rsidP="00565FC8">
      <w:pPr>
        <w:jc w:val="both"/>
        <w:rPr>
          <w:color w:val="424242"/>
          <w:sz w:val="23"/>
          <w:szCs w:val="23"/>
          <w:shd w:val="clear" w:color="auto" w:fill="FFFFFF"/>
        </w:rPr>
      </w:pPr>
      <w:r w:rsidRPr="00565FC8">
        <w:rPr>
          <w:b/>
          <w:i/>
        </w:rPr>
        <w:t>PROFESSIONAL EXPERIENCE</w:t>
      </w:r>
      <w:r w:rsidR="00C13BDF" w:rsidRPr="00565FC8">
        <w:rPr>
          <w:b/>
          <w:i/>
        </w:rPr>
        <w:t xml:space="preserve"> </w:t>
      </w:r>
    </w:p>
    <w:p w14:paraId="1779E076" w14:textId="77777777" w:rsidR="008A52F8" w:rsidRPr="00565FC8" w:rsidRDefault="008A52F8" w:rsidP="00565FC8">
      <w:pPr>
        <w:jc w:val="both"/>
        <w:rPr>
          <w:b/>
          <w:bCs/>
          <w:sz w:val="22"/>
          <w:szCs w:val="22"/>
        </w:rPr>
      </w:pPr>
    </w:p>
    <w:p w14:paraId="67CED74A" w14:textId="0E75239E" w:rsidR="00C244ED" w:rsidRPr="00565FC8" w:rsidRDefault="003E6B57" w:rsidP="00565FC8">
      <w:pPr>
        <w:jc w:val="both"/>
        <w:rPr>
          <w:b/>
        </w:rPr>
      </w:pPr>
      <w:r w:rsidRPr="00565FC8">
        <w:rPr>
          <w:b/>
          <w:bCs/>
        </w:rPr>
        <w:t>Client:</w:t>
      </w:r>
      <w:r w:rsidR="00C244ED" w:rsidRPr="00565FC8">
        <w:rPr>
          <w:b/>
          <w:bCs/>
        </w:rPr>
        <w:t xml:space="preserve"> </w:t>
      </w:r>
      <w:r w:rsidR="0091326F" w:rsidRPr="00565FC8">
        <w:rPr>
          <w:b/>
          <w:bCs/>
        </w:rPr>
        <w:t>XPO Logistics</w:t>
      </w:r>
      <w:r w:rsidR="00B47F52" w:rsidRPr="00565FC8">
        <w:rPr>
          <w:b/>
          <w:bCs/>
        </w:rPr>
        <w:tab/>
      </w:r>
      <w:r w:rsidR="00B47F52" w:rsidRPr="00565FC8">
        <w:rPr>
          <w:b/>
          <w:bCs/>
        </w:rPr>
        <w:tab/>
      </w:r>
      <w:r w:rsidR="00B47F52" w:rsidRPr="00565FC8">
        <w:rPr>
          <w:b/>
          <w:bCs/>
        </w:rPr>
        <w:tab/>
      </w:r>
      <w:r w:rsidR="005A40F5" w:rsidRPr="00565FC8">
        <w:rPr>
          <w:b/>
          <w:bCs/>
        </w:rPr>
        <w:tab/>
      </w:r>
      <w:r w:rsidR="005A40F5" w:rsidRPr="00565FC8">
        <w:rPr>
          <w:b/>
          <w:bCs/>
        </w:rPr>
        <w:tab/>
      </w:r>
      <w:r w:rsidR="007A733A" w:rsidRPr="00565FC8">
        <w:rPr>
          <w:b/>
          <w:bCs/>
        </w:rPr>
        <w:tab/>
      </w:r>
      <w:r w:rsidR="0091326F" w:rsidRPr="00565FC8">
        <w:rPr>
          <w:b/>
        </w:rPr>
        <w:t>Oct</w:t>
      </w:r>
      <w:r w:rsidR="00B47F52" w:rsidRPr="00565FC8">
        <w:rPr>
          <w:b/>
        </w:rPr>
        <w:t xml:space="preserve"> </w:t>
      </w:r>
      <w:r w:rsidR="0091326F" w:rsidRPr="00565FC8">
        <w:rPr>
          <w:b/>
        </w:rPr>
        <w:t>2024</w:t>
      </w:r>
      <w:r w:rsidR="00B47F52" w:rsidRPr="00565FC8">
        <w:rPr>
          <w:b/>
        </w:rPr>
        <w:t xml:space="preserve"> – </w:t>
      </w:r>
      <w:r w:rsidR="0091326F" w:rsidRPr="00565FC8">
        <w:rPr>
          <w:b/>
        </w:rPr>
        <w:t>Jan</w:t>
      </w:r>
      <w:r w:rsidR="00C244ED" w:rsidRPr="00565FC8">
        <w:rPr>
          <w:b/>
        </w:rPr>
        <w:t xml:space="preserve"> </w:t>
      </w:r>
      <w:r w:rsidR="0091326F" w:rsidRPr="00565FC8">
        <w:rPr>
          <w:b/>
        </w:rPr>
        <w:t>2025</w:t>
      </w:r>
      <w:r w:rsidR="002C362E" w:rsidRPr="00565FC8">
        <w:rPr>
          <w:b/>
        </w:rPr>
        <w:t xml:space="preserve"> </w:t>
      </w:r>
    </w:p>
    <w:p w14:paraId="1091D930" w14:textId="681F0500" w:rsidR="002C362E" w:rsidRPr="00565FC8" w:rsidRDefault="003E6B57" w:rsidP="00565FC8">
      <w:pPr>
        <w:jc w:val="both"/>
        <w:rPr>
          <w:b/>
          <w:i/>
        </w:rPr>
      </w:pPr>
      <w:r w:rsidRPr="00565FC8">
        <w:rPr>
          <w:b/>
        </w:rPr>
        <w:t>Role:</w:t>
      </w:r>
      <w:r w:rsidR="0091326F" w:rsidRPr="00565FC8">
        <w:rPr>
          <w:bCs/>
        </w:rPr>
        <w:t xml:space="preserve"> </w:t>
      </w:r>
      <w:r w:rsidR="0091326F" w:rsidRPr="00565FC8">
        <w:rPr>
          <w:b/>
        </w:rPr>
        <w:t>Principal Consultant</w:t>
      </w:r>
    </w:p>
    <w:p w14:paraId="2B3504B3" w14:textId="38B8473E" w:rsidR="004504C4" w:rsidRPr="00565FC8" w:rsidRDefault="00871FF2" w:rsidP="00565FC8">
      <w:pPr>
        <w:jc w:val="both"/>
        <w:rPr>
          <w:b/>
          <w:i/>
        </w:rPr>
      </w:pPr>
      <w:r w:rsidRPr="00565FC8">
        <w:rPr>
          <w:b/>
          <w:bCs/>
        </w:rPr>
        <w:t>Responsibilities:</w:t>
      </w:r>
    </w:p>
    <w:p w14:paraId="7E570A87" w14:textId="731503BF" w:rsidR="00243D44" w:rsidRPr="00565FC8" w:rsidRDefault="000A161C" w:rsidP="00565FC8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565FC8">
        <w:t>Analyzing the Business Requirement Document and Functional Design Document and d</w:t>
      </w:r>
      <w:r w:rsidR="009C00EE" w:rsidRPr="00565FC8">
        <w:t>esigned Test Cases</w:t>
      </w:r>
      <w:r w:rsidRPr="00565FC8">
        <w:t>.</w:t>
      </w:r>
    </w:p>
    <w:p w14:paraId="5CCAD731" w14:textId="7A4DE64B" w:rsidR="009C00EE" w:rsidRPr="00565FC8" w:rsidRDefault="009C00EE" w:rsidP="00565FC8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565FC8">
        <w:t>Verification and Execution of Test Cases</w:t>
      </w:r>
    </w:p>
    <w:p w14:paraId="2DFDA307" w14:textId="5F5431B5" w:rsidR="009C00EE" w:rsidRPr="00565FC8" w:rsidRDefault="00167D72" w:rsidP="00565FC8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565FC8">
        <w:t>Worked on</w:t>
      </w:r>
      <w:r w:rsidR="009C00EE" w:rsidRPr="00565FC8">
        <w:t xml:space="preserve"> </w:t>
      </w:r>
      <w:r w:rsidR="0031083D" w:rsidRPr="00565FC8">
        <w:t xml:space="preserve">Person Import, Payroll Output </w:t>
      </w:r>
      <w:r w:rsidR="009C00EE" w:rsidRPr="00565FC8">
        <w:t>Integration Testing</w:t>
      </w:r>
    </w:p>
    <w:p w14:paraId="7A0B8E30" w14:textId="6C66DE28" w:rsidR="0031083D" w:rsidRPr="00565FC8" w:rsidRDefault="0031083D" w:rsidP="00565FC8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565FC8">
        <w:t>Created QA Documentation.</w:t>
      </w:r>
    </w:p>
    <w:p w14:paraId="5FBF7DD7" w14:textId="1E092A9C" w:rsidR="009C00EE" w:rsidRPr="00565FC8" w:rsidRDefault="0031083D" w:rsidP="00565FC8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565FC8">
        <w:t>Documented the Observations and challenges faced during the project.</w:t>
      </w:r>
    </w:p>
    <w:p w14:paraId="31D1858B" w14:textId="77777777" w:rsidR="009C00EE" w:rsidRPr="00565FC8" w:rsidRDefault="009C00EE" w:rsidP="00565FC8">
      <w:pPr>
        <w:widowControl w:val="0"/>
        <w:suppressAutoHyphens/>
        <w:autoSpaceDE w:val="0"/>
        <w:autoSpaceDN w:val="0"/>
        <w:adjustRightInd w:val="0"/>
        <w:spacing w:after="200"/>
        <w:jc w:val="both"/>
      </w:pPr>
    </w:p>
    <w:p w14:paraId="5301BE3C" w14:textId="7528C383" w:rsidR="00346984" w:rsidRPr="00565FC8" w:rsidRDefault="00346984" w:rsidP="00565FC8">
      <w:pPr>
        <w:jc w:val="both"/>
        <w:rPr>
          <w:b/>
        </w:rPr>
      </w:pPr>
      <w:r w:rsidRPr="00565FC8">
        <w:rPr>
          <w:b/>
          <w:bCs/>
        </w:rPr>
        <w:lastRenderedPageBreak/>
        <w:t xml:space="preserve">Client: </w:t>
      </w:r>
      <w:r w:rsidR="00F73E95" w:rsidRPr="00565FC8">
        <w:rPr>
          <w:b/>
          <w:bCs/>
        </w:rPr>
        <w:t>UKG</w:t>
      </w:r>
      <w:r w:rsidRPr="00565FC8">
        <w:rPr>
          <w:b/>
          <w:bCs/>
        </w:rPr>
        <w:tab/>
      </w:r>
      <w:r w:rsidR="00F73E95" w:rsidRPr="00565FC8">
        <w:rPr>
          <w:b/>
          <w:bCs/>
        </w:rPr>
        <w:t>/ KRONOS</w:t>
      </w:r>
      <w:r w:rsidRPr="00565FC8">
        <w:rPr>
          <w:b/>
          <w:bCs/>
        </w:rPr>
        <w:tab/>
      </w:r>
      <w:r w:rsidRPr="00565FC8">
        <w:rPr>
          <w:b/>
          <w:bCs/>
        </w:rPr>
        <w:tab/>
      </w:r>
      <w:r w:rsidRPr="00565FC8">
        <w:rPr>
          <w:b/>
          <w:bCs/>
        </w:rPr>
        <w:tab/>
      </w:r>
      <w:r w:rsidRPr="00565FC8">
        <w:rPr>
          <w:b/>
          <w:bCs/>
        </w:rPr>
        <w:tab/>
      </w:r>
      <w:r w:rsidRPr="00565FC8">
        <w:rPr>
          <w:b/>
          <w:bCs/>
        </w:rPr>
        <w:tab/>
      </w:r>
      <w:r w:rsidRPr="00565FC8">
        <w:rPr>
          <w:b/>
          <w:bCs/>
        </w:rPr>
        <w:tab/>
      </w:r>
      <w:r w:rsidR="0053565D" w:rsidRPr="00565FC8">
        <w:rPr>
          <w:b/>
          <w:bCs/>
        </w:rPr>
        <w:tab/>
      </w:r>
      <w:r w:rsidR="00F73E95" w:rsidRPr="00565FC8">
        <w:rPr>
          <w:b/>
        </w:rPr>
        <w:t>Mar</w:t>
      </w:r>
      <w:r w:rsidRPr="00565FC8">
        <w:rPr>
          <w:b/>
        </w:rPr>
        <w:t xml:space="preserve"> </w:t>
      </w:r>
      <w:r w:rsidR="00F73E95" w:rsidRPr="00565FC8">
        <w:rPr>
          <w:b/>
        </w:rPr>
        <w:t>2009</w:t>
      </w:r>
      <w:r w:rsidRPr="00565FC8">
        <w:rPr>
          <w:b/>
        </w:rPr>
        <w:t xml:space="preserve"> – </w:t>
      </w:r>
      <w:r w:rsidR="00F73E95" w:rsidRPr="00565FC8">
        <w:rPr>
          <w:b/>
        </w:rPr>
        <w:t>Aug</w:t>
      </w:r>
      <w:r w:rsidRPr="00565FC8">
        <w:rPr>
          <w:b/>
        </w:rPr>
        <w:t xml:space="preserve"> </w:t>
      </w:r>
      <w:r w:rsidR="00F73E95" w:rsidRPr="00565FC8">
        <w:rPr>
          <w:b/>
        </w:rPr>
        <w:t>2024</w:t>
      </w:r>
      <w:r w:rsidRPr="00565FC8">
        <w:rPr>
          <w:b/>
        </w:rPr>
        <w:t xml:space="preserve"> </w:t>
      </w:r>
    </w:p>
    <w:p w14:paraId="04EBDBD7" w14:textId="7357E2EF" w:rsidR="00346984" w:rsidRPr="00565FC8" w:rsidRDefault="00346984" w:rsidP="00565FC8">
      <w:pPr>
        <w:jc w:val="both"/>
        <w:rPr>
          <w:b/>
          <w:i/>
        </w:rPr>
      </w:pPr>
      <w:r w:rsidRPr="00565FC8">
        <w:rPr>
          <w:b/>
        </w:rPr>
        <w:t>Role:</w:t>
      </w:r>
      <w:r w:rsidRPr="00565FC8">
        <w:rPr>
          <w:bCs/>
        </w:rPr>
        <w:t xml:space="preserve"> </w:t>
      </w:r>
      <w:r w:rsidR="00F73E95" w:rsidRPr="00565FC8">
        <w:rPr>
          <w:b/>
        </w:rPr>
        <w:t>Project Manager/Principal Software QA Engineer</w:t>
      </w:r>
    </w:p>
    <w:p w14:paraId="1C4B7E8D" w14:textId="77777777" w:rsidR="00976943" w:rsidRPr="00565FC8" w:rsidRDefault="00346984" w:rsidP="00565FC8">
      <w:pPr>
        <w:jc w:val="both"/>
        <w:rPr>
          <w:b/>
          <w:bCs/>
        </w:rPr>
      </w:pPr>
      <w:r w:rsidRPr="00565FC8">
        <w:rPr>
          <w:b/>
          <w:bCs/>
        </w:rPr>
        <w:t>Responsibilities:</w:t>
      </w:r>
    </w:p>
    <w:p w14:paraId="21FEAB42" w14:textId="27748A22" w:rsidR="0088027F" w:rsidRPr="00565FC8" w:rsidRDefault="0088027F" w:rsidP="00565FC8">
      <w:pPr>
        <w:pStyle w:val="ListParagraph"/>
        <w:numPr>
          <w:ilvl w:val="0"/>
          <w:numId w:val="45"/>
        </w:numPr>
        <w:ind w:left="284" w:hanging="284"/>
        <w:jc w:val="both"/>
        <w:rPr>
          <w:bCs/>
          <w:iCs/>
        </w:rPr>
      </w:pPr>
      <w:r w:rsidRPr="00565FC8">
        <w:rPr>
          <w:bCs/>
          <w:iCs/>
        </w:rPr>
        <w:t>Managed the APD (Accelerated Product Development) track for industry-leading Workforce Management products, including Timekeeping, Scheduling, Leave, and Reporting modules, with a focus on cloud-based product enhancements.</w:t>
      </w:r>
    </w:p>
    <w:p w14:paraId="41FCBC99" w14:textId="20CE8808" w:rsidR="0088027F" w:rsidRPr="00565FC8" w:rsidRDefault="0088027F" w:rsidP="00565FC8">
      <w:pPr>
        <w:numPr>
          <w:ilvl w:val="0"/>
          <w:numId w:val="45"/>
        </w:numPr>
        <w:ind w:left="284" w:hanging="284"/>
        <w:jc w:val="both"/>
        <w:rPr>
          <w:bCs/>
          <w:iCs/>
        </w:rPr>
      </w:pPr>
      <w:r w:rsidRPr="00565FC8">
        <w:t>F</w:t>
      </w:r>
      <w:r w:rsidRPr="00565FC8">
        <w:rPr>
          <w:bCs/>
        </w:rPr>
        <w:t>acilitated and leading Agile ceremonies, including backlog grooming, sprint planning, story creation, and retrospectives to enhance team productivity and project alignment.</w:t>
      </w:r>
    </w:p>
    <w:p w14:paraId="2F29A4AE" w14:textId="77777777" w:rsidR="0040191C" w:rsidRPr="00565FC8" w:rsidRDefault="0040191C" w:rsidP="00565FC8">
      <w:pPr>
        <w:numPr>
          <w:ilvl w:val="0"/>
          <w:numId w:val="46"/>
        </w:numPr>
        <w:tabs>
          <w:tab w:val="clear" w:pos="720"/>
        </w:tabs>
        <w:ind w:left="400"/>
        <w:jc w:val="both"/>
        <w:rPr>
          <w:bCs/>
        </w:rPr>
      </w:pPr>
      <w:r w:rsidRPr="00565FC8">
        <w:rPr>
          <w:bCs/>
          <w:iCs/>
        </w:rPr>
        <w:t xml:space="preserve">Coordinated </w:t>
      </w:r>
      <w:r w:rsidRPr="00565FC8">
        <w:rPr>
          <w:bCs/>
        </w:rPr>
        <w:t>with stakeholders and clients, serving as the primary contact for QA status, issues, and requirements, and ensuring alignment with their expectations.</w:t>
      </w:r>
    </w:p>
    <w:p w14:paraId="61D38EDE" w14:textId="77777777" w:rsidR="005D133A" w:rsidRPr="00565FC8" w:rsidRDefault="005D133A" w:rsidP="00565FC8">
      <w:pPr>
        <w:numPr>
          <w:ilvl w:val="0"/>
          <w:numId w:val="46"/>
        </w:numPr>
        <w:tabs>
          <w:tab w:val="clear" w:pos="720"/>
        </w:tabs>
        <w:ind w:left="400"/>
        <w:jc w:val="both"/>
        <w:rPr>
          <w:bCs/>
        </w:rPr>
      </w:pPr>
      <w:r w:rsidRPr="00565FC8">
        <w:rPr>
          <w:bCs/>
        </w:rPr>
        <w:t>Monitoring and reporting on testing progress and metrics, tracking and providing insights into quality trends and project health to stakeholders.</w:t>
      </w:r>
    </w:p>
    <w:p w14:paraId="0D08E13B" w14:textId="50CADCCA" w:rsidR="008C0E3E" w:rsidRPr="00565FC8" w:rsidRDefault="008C0E3E" w:rsidP="00565FC8">
      <w:pPr>
        <w:numPr>
          <w:ilvl w:val="0"/>
          <w:numId w:val="46"/>
        </w:numPr>
        <w:tabs>
          <w:tab w:val="clear" w:pos="720"/>
        </w:tabs>
        <w:ind w:left="400"/>
        <w:jc w:val="both"/>
        <w:rPr>
          <w:bCs/>
        </w:rPr>
      </w:pPr>
      <w:r w:rsidRPr="00565FC8">
        <w:rPr>
          <w:bCs/>
        </w:rPr>
        <w:t>Created and reviewed comprehensive Test Plans and Test Strategies, ensuring alignment of user stories with sprint goals.</w:t>
      </w:r>
    </w:p>
    <w:p w14:paraId="22CC5BE4" w14:textId="77777777" w:rsidR="008C0E3E" w:rsidRPr="00565FC8" w:rsidRDefault="008C0E3E" w:rsidP="00565FC8">
      <w:pPr>
        <w:numPr>
          <w:ilvl w:val="0"/>
          <w:numId w:val="46"/>
        </w:numPr>
        <w:tabs>
          <w:tab w:val="clear" w:pos="720"/>
        </w:tabs>
        <w:ind w:left="400"/>
        <w:jc w:val="both"/>
        <w:rPr>
          <w:bCs/>
        </w:rPr>
      </w:pPr>
      <w:r w:rsidRPr="00565FC8">
        <w:rPr>
          <w:bCs/>
        </w:rPr>
        <w:t>Directed API management and testing through Apigee API Gateway, ensuring robust API functionality and performance.</w:t>
      </w:r>
    </w:p>
    <w:p w14:paraId="5DD45EEA" w14:textId="77777777" w:rsidR="008C0E3E" w:rsidRPr="00565FC8" w:rsidRDefault="008C0E3E" w:rsidP="00565FC8">
      <w:pPr>
        <w:numPr>
          <w:ilvl w:val="0"/>
          <w:numId w:val="46"/>
        </w:numPr>
        <w:tabs>
          <w:tab w:val="clear" w:pos="720"/>
        </w:tabs>
        <w:ind w:left="400"/>
        <w:jc w:val="both"/>
        <w:rPr>
          <w:bCs/>
        </w:rPr>
      </w:pPr>
      <w:r w:rsidRPr="00565FC8">
        <w:rPr>
          <w:bCs/>
        </w:rPr>
        <w:t>Led the design, customization, and implementation of application solutions tailored to client-specific needs, ensuring scalability and integration with existing systems.</w:t>
      </w:r>
    </w:p>
    <w:p w14:paraId="4FBBDB04" w14:textId="333EE131" w:rsidR="00325C85" w:rsidRPr="00565FC8" w:rsidRDefault="00325C85" w:rsidP="00565FC8">
      <w:pPr>
        <w:numPr>
          <w:ilvl w:val="0"/>
          <w:numId w:val="46"/>
        </w:numPr>
        <w:tabs>
          <w:tab w:val="clear" w:pos="720"/>
        </w:tabs>
        <w:ind w:left="400"/>
        <w:jc w:val="both"/>
        <w:rPr>
          <w:bCs/>
        </w:rPr>
      </w:pPr>
      <w:r w:rsidRPr="00565FC8">
        <w:rPr>
          <w:bCs/>
        </w:rPr>
        <w:t>Executed application enhancements and modifications to meet evolving client requirements and business objectives.</w:t>
      </w:r>
    </w:p>
    <w:p w14:paraId="40D82BE2" w14:textId="77777777" w:rsidR="00D60946" w:rsidRPr="00565FC8" w:rsidRDefault="00D60946" w:rsidP="00565FC8">
      <w:pPr>
        <w:numPr>
          <w:ilvl w:val="0"/>
          <w:numId w:val="46"/>
        </w:numPr>
        <w:tabs>
          <w:tab w:val="clear" w:pos="720"/>
        </w:tabs>
        <w:ind w:left="400"/>
        <w:jc w:val="both"/>
        <w:rPr>
          <w:bCs/>
        </w:rPr>
      </w:pPr>
      <w:r w:rsidRPr="00565FC8">
        <w:rPr>
          <w:bCs/>
        </w:rPr>
        <w:t>Mentored and developed junior QA engineers, cultivating a culture of quality, continuous improvement, and technical excellence.</w:t>
      </w:r>
    </w:p>
    <w:p w14:paraId="0F137741" w14:textId="77777777" w:rsidR="005F66A7" w:rsidRPr="00565FC8" w:rsidRDefault="005F66A7" w:rsidP="00565FC8">
      <w:pPr>
        <w:numPr>
          <w:ilvl w:val="0"/>
          <w:numId w:val="46"/>
        </w:numPr>
        <w:tabs>
          <w:tab w:val="clear" w:pos="720"/>
        </w:tabs>
        <w:ind w:left="400"/>
        <w:jc w:val="both"/>
        <w:rPr>
          <w:bCs/>
        </w:rPr>
      </w:pPr>
      <w:r w:rsidRPr="00565FC8">
        <w:rPr>
          <w:bCs/>
        </w:rPr>
        <w:t>Driving defect triage and resolution by facilitating defect triage meetings, prioritizing defects based on severity and impact, and ensuring timely resolution in collaboration with development teams.</w:t>
      </w:r>
    </w:p>
    <w:p w14:paraId="3B2D5362" w14:textId="77777777" w:rsidR="00C62D7E" w:rsidRPr="00565FC8" w:rsidRDefault="00C62D7E" w:rsidP="00565FC8">
      <w:pPr>
        <w:numPr>
          <w:ilvl w:val="0"/>
          <w:numId w:val="46"/>
        </w:numPr>
        <w:tabs>
          <w:tab w:val="clear" w:pos="720"/>
        </w:tabs>
        <w:ind w:left="400"/>
        <w:jc w:val="both"/>
        <w:rPr>
          <w:bCs/>
        </w:rPr>
      </w:pPr>
      <w:r w:rsidRPr="00565FC8">
        <w:rPr>
          <w:bCs/>
        </w:rPr>
        <w:t>Developing and enforcing QA processes and best practices, ensuring adherence to methodologies, standards, and practices to maintain high-quality standards across the team.</w:t>
      </w:r>
    </w:p>
    <w:p w14:paraId="2C39DB3E" w14:textId="77777777" w:rsidR="00F34765" w:rsidRPr="00565FC8" w:rsidRDefault="00F34765" w:rsidP="00565FC8">
      <w:pPr>
        <w:numPr>
          <w:ilvl w:val="0"/>
          <w:numId w:val="46"/>
        </w:numPr>
        <w:tabs>
          <w:tab w:val="clear" w:pos="720"/>
        </w:tabs>
        <w:ind w:left="400"/>
        <w:jc w:val="both"/>
        <w:rPr>
          <w:bCs/>
        </w:rPr>
      </w:pPr>
      <w:r w:rsidRPr="00565FC8">
        <w:rPr>
          <w:bCs/>
        </w:rPr>
        <w:t>Employing automation tools such as Selenium, TestNG, SOAPUI, and Rest Assured to achieve extensive test coverage and drive testing efficiency.</w:t>
      </w:r>
    </w:p>
    <w:p w14:paraId="4AAD1975" w14:textId="2C87C34D" w:rsidR="00346984" w:rsidRPr="00565FC8" w:rsidRDefault="00F34765" w:rsidP="00565FC8">
      <w:pPr>
        <w:numPr>
          <w:ilvl w:val="0"/>
          <w:numId w:val="46"/>
        </w:numPr>
        <w:tabs>
          <w:tab w:val="clear" w:pos="720"/>
        </w:tabs>
        <w:ind w:left="400"/>
        <w:jc w:val="both"/>
        <w:rPr>
          <w:bCs/>
        </w:rPr>
      </w:pPr>
      <w:r w:rsidRPr="00565FC8">
        <w:rPr>
          <w:bCs/>
        </w:rPr>
        <w:t>Overseeing the QA team’s planning, estimation, and execution of test strategies, ensuring high-quality deliverables and project success.</w:t>
      </w:r>
    </w:p>
    <w:p w14:paraId="1A8F04DA" w14:textId="77777777" w:rsidR="000631A0" w:rsidRPr="00565FC8" w:rsidRDefault="000631A0" w:rsidP="00565FC8">
      <w:pPr>
        <w:widowControl w:val="0"/>
        <w:suppressAutoHyphens/>
        <w:autoSpaceDE w:val="0"/>
        <w:autoSpaceDN w:val="0"/>
        <w:adjustRightInd w:val="0"/>
        <w:spacing w:after="200"/>
        <w:jc w:val="both"/>
        <w:rPr>
          <w:b/>
          <w:bCs/>
          <w:i/>
          <w:iCs/>
          <w:color w:val="595959" w:themeColor="text1" w:themeTint="A6"/>
          <w:sz w:val="22"/>
          <w:szCs w:val="22"/>
        </w:rPr>
      </w:pPr>
    </w:p>
    <w:p w14:paraId="720EB36F" w14:textId="77777777" w:rsidR="0078679B" w:rsidRPr="00565FC8" w:rsidRDefault="0078679B" w:rsidP="00565FC8">
      <w:pPr>
        <w:pStyle w:val="paragraph"/>
        <w:spacing w:before="0" w:beforeAutospacing="0" w:after="0" w:afterAutospacing="0"/>
        <w:jc w:val="both"/>
        <w:textAlignment w:val="baseline"/>
      </w:pPr>
      <w:r w:rsidRPr="00565FC8">
        <w:rPr>
          <w:rStyle w:val="normaltextrun"/>
          <w:b/>
          <w:bCs/>
          <w:i/>
          <w:iCs/>
          <w:lang w:val="en-US"/>
        </w:rPr>
        <w:t>EDUCATIONAL BACKGROUND</w:t>
      </w:r>
      <w:r w:rsidRPr="00565FC8">
        <w:rPr>
          <w:rStyle w:val="eop"/>
        </w:rPr>
        <w:t> </w:t>
      </w:r>
    </w:p>
    <w:p w14:paraId="3906A82E" w14:textId="77777777" w:rsidR="0078679B" w:rsidRPr="00565FC8" w:rsidRDefault="0078679B" w:rsidP="00565FC8">
      <w:pPr>
        <w:pStyle w:val="paragraph"/>
        <w:spacing w:before="0" w:beforeAutospacing="0" w:after="0" w:afterAutospacing="0"/>
        <w:jc w:val="both"/>
        <w:textAlignment w:val="baseline"/>
      </w:pPr>
      <w:r w:rsidRPr="00565FC8">
        <w:rPr>
          <w:rStyle w:val="eop"/>
        </w:rPr>
        <w:t> </w:t>
      </w:r>
    </w:p>
    <w:p w14:paraId="08FE82EA" w14:textId="5AA6C817" w:rsidR="0078679B" w:rsidRPr="00565FC8" w:rsidRDefault="00AE21A6" w:rsidP="00565FC8">
      <w:pPr>
        <w:pStyle w:val="ListParagraph"/>
        <w:numPr>
          <w:ilvl w:val="0"/>
          <w:numId w:val="41"/>
        </w:numPr>
        <w:ind w:left="284" w:hanging="284"/>
        <w:jc w:val="both"/>
        <w:rPr>
          <w:color w:val="000000"/>
        </w:rPr>
      </w:pPr>
      <w:r w:rsidRPr="00565FC8">
        <w:rPr>
          <w:color w:val="000000"/>
        </w:rPr>
        <w:t>MBA (IT)  - Symbiosis Pune (SCDL)</w:t>
      </w:r>
    </w:p>
    <w:p w14:paraId="4D5EE4E3" w14:textId="49D0F7CA" w:rsidR="008F2DFD" w:rsidRPr="00565FC8" w:rsidRDefault="008F2DFD" w:rsidP="00565FC8">
      <w:pPr>
        <w:pStyle w:val="ListParagraph"/>
        <w:numPr>
          <w:ilvl w:val="0"/>
          <w:numId w:val="41"/>
        </w:numPr>
        <w:ind w:left="284" w:hanging="284"/>
        <w:jc w:val="both"/>
        <w:rPr>
          <w:color w:val="000000"/>
        </w:rPr>
      </w:pPr>
      <w:r w:rsidRPr="00565FC8">
        <w:rPr>
          <w:color w:val="000000"/>
        </w:rPr>
        <w:t>B.Sc Maths (Hons) – Dayalbagh Educational Institute, Agra</w:t>
      </w:r>
    </w:p>
    <w:sectPr w:rsidR="008F2DFD" w:rsidRPr="00565FC8" w:rsidSect="003810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432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C900D2" w14:textId="77777777" w:rsidR="00C36669" w:rsidRDefault="00C36669" w:rsidP="00443F13">
      <w:r>
        <w:separator/>
      </w:r>
    </w:p>
  </w:endnote>
  <w:endnote w:type="continuationSeparator" w:id="0">
    <w:p w14:paraId="3E20C799" w14:textId="77777777" w:rsidR="00C36669" w:rsidRDefault="00C36669" w:rsidP="0044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7A596" w14:textId="77777777" w:rsidR="002774F8" w:rsidRDefault="002774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AE9B6" w14:textId="77777777" w:rsidR="008B49EE" w:rsidRPr="00B91141" w:rsidRDefault="008B49EE" w:rsidP="008B49EE">
    <w:pPr>
      <w:rPr>
        <w:rFonts w:eastAsia="MS Mincho"/>
        <w:b/>
        <w:color w:val="1F497D"/>
        <w:sz w:val="28"/>
        <w:szCs w:val="28"/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______________________________________________________</w:t>
    </w:r>
    <w:r>
      <w:rPr>
        <w:rFonts w:eastAsia="MS Mincho"/>
        <w:b/>
        <w:color w:val="1F497D"/>
        <w:sz w:val="28"/>
        <w:szCs w:val="28"/>
        <w:lang w:eastAsia="ja-JP"/>
      </w:rPr>
      <w:t>____________</w:t>
    </w:r>
  </w:p>
  <w:p w14:paraId="2B14A6D6" w14:textId="0BF1CE0E" w:rsidR="008B49EE" w:rsidRPr="00473E5D" w:rsidRDefault="008B49EE" w:rsidP="008B49EE">
    <w:pPr>
      <w:tabs>
        <w:tab w:val="center" w:pos="4320"/>
        <w:tab w:val="right" w:pos="8640"/>
      </w:tabs>
      <w:jc w:val="center"/>
      <w:rPr>
        <w:szCs w:val="20"/>
      </w:rPr>
    </w:pPr>
    <w:hyperlink r:id="rId1" w:history="1">
      <w:r w:rsidRPr="00263073">
        <w:rPr>
          <w:rStyle w:val="Hyperlink"/>
        </w:rPr>
        <w:t>www.gyansys.com</w:t>
      </w:r>
    </w:hyperlink>
    <w:r>
      <w:t xml:space="preserve">                                                                                                 </w:t>
    </w:r>
    <w:r>
      <w:rPr>
        <w:rFonts w:ascii="Century Schoolbook" w:hAnsi="Century Schoolbook"/>
        <w:color w:val="17365D"/>
        <w:sz w:val="18"/>
        <w:szCs w:val="18"/>
      </w:rPr>
      <w:t>Pa</w:t>
    </w:r>
    <w:r w:rsidRPr="00C46CAA">
      <w:rPr>
        <w:rFonts w:ascii="Century Schoolbook" w:hAnsi="Century Schoolbook"/>
        <w:color w:val="17365D"/>
        <w:sz w:val="18"/>
        <w:szCs w:val="18"/>
      </w:rPr>
      <w:t xml:space="preserve">ge 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PAGE </w:instrTex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 w:rsidR="000528F8">
      <w:rPr>
        <w:rFonts w:ascii="Century Schoolbook" w:hAnsi="Century Schoolbook"/>
        <w:b/>
        <w:bCs/>
        <w:noProof/>
        <w:color w:val="17365D"/>
        <w:sz w:val="18"/>
        <w:szCs w:val="18"/>
      </w:rPr>
      <w:t>1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  <w:r w:rsidRPr="00C46CAA">
      <w:rPr>
        <w:rFonts w:ascii="Century Schoolbook" w:hAnsi="Century Schoolbook"/>
        <w:color w:val="17365D"/>
        <w:sz w:val="18"/>
        <w:szCs w:val="18"/>
      </w:rPr>
      <w:t xml:space="preserve"> of 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NUMPAGES  </w:instrTex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 w:rsidR="000528F8">
      <w:rPr>
        <w:rFonts w:ascii="Century Schoolbook" w:hAnsi="Century Schoolbook"/>
        <w:b/>
        <w:bCs/>
        <w:noProof/>
        <w:color w:val="17365D"/>
        <w:sz w:val="18"/>
        <w:szCs w:val="18"/>
      </w:rPr>
      <w:t>1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</w:p>
  <w:p w14:paraId="525130AA" w14:textId="77777777" w:rsidR="0038102F" w:rsidRPr="008B49EE" w:rsidRDefault="0038102F" w:rsidP="008B49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BEBF6" w14:textId="77777777" w:rsidR="002774F8" w:rsidRDefault="002774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9B2BB" w14:textId="77777777" w:rsidR="00C36669" w:rsidRDefault="00C36669" w:rsidP="00443F13">
      <w:r>
        <w:separator/>
      </w:r>
    </w:p>
  </w:footnote>
  <w:footnote w:type="continuationSeparator" w:id="0">
    <w:p w14:paraId="3510FD0F" w14:textId="77777777" w:rsidR="00C36669" w:rsidRDefault="00C36669" w:rsidP="00443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0A8843" w14:textId="77777777" w:rsidR="002774F8" w:rsidRDefault="002774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305B5" w14:textId="4B1C73E1" w:rsidR="00F30F72" w:rsidRPr="00565FC8" w:rsidRDefault="007F7031" w:rsidP="00565FC8">
    <w:pPr>
      <w:shd w:val="clear" w:color="auto" w:fill="FFFFFF"/>
      <w:ind w:left="5040" w:firstLine="720"/>
      <w:textAlignment w:val="baseline"/>
      <w:rPr>
        <w:rFonts w:ascii="Segoe UI" w:hAnsi="Segoe UI" w:cs="Segoe UI"/>
        <w:color w:val="424242"/>
      </w:rPr>
    </w:pPr>
    <w:r w:rsidRPr="00CC28D7">
      <w:rPr>
        <w:b/>
        <w:bCs/>
        <w:caps/>
        <w:noProof/>
        <w:spacing w:val="40"/>
        <w:sz w:val="36"/>
        <w:szCs w:val="36"/>
      </w:rPr>
      <w:drawing>
        <wp:anchor distT="0" distB="0" distL="114300" distR="114300" simplePos="0" relativeHeight="251659264" behindDoc="0" locked="0" layoutInCell="1" allowOverlap="1" wp14:anchorId="746E0C6D" wp14:editId="3CDF9780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2260600" cy="482600"/>
          <wp:effectExtent l="0" t="0" r="6350" b="0"/>
          <wp:wrapNone/>
          <wp:docPr id="149735880" name="Picture 149735880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063995" name="Picture 3206399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6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774F8">
      <w:rPr>
        <w:rFonts w:ascii="Garamond" w:hAnsi="Garamond"/>
        <w:b/>
        <w:bCs/>
        <w:color w:val="424242"/>
        <w:sz w:val="36"/>
        <w:szCs w:val="36"/>
      </w:rPr>
      <w:t>CANDIDATE 44</w:t>
    </w:r>
  </w:p>
  <w:p w14:paraId="786074C7" w14:textId="698FBC0E" w:rsidR="00C60CF0" w:rsidRPr="00550826" w:rsidRDefault="00565FC8" w:rsidP="00565FC8">
    <w:pPr>
      <w:shd w:val="clear" w:color="auto" w:fill="FFFFFF"/>
      <w:ind w:left="6480" w:hanging="709"/>
      <w:textAlignment w:val="baseline"/>
      <w:rPr>
        <w:b/>
        <w:bCs/>
        <w:color w:val="000000"/>
        <w:sz w:val="28"/>
        <w:szCs w:val="28"/>
      </w:rPr>
    </w:pPr>
    <w:r>
      <w:rPr>
        <w:rFonts w:ascii="Garamond" w:hAnsi="Garamond"/>
        <w:b/>
        <w:bCs/>
        <w:color w:val="424242"/>
        <w:sz w:val="36"/>
        <w:szCs w:val="36"/>
      </w:rPr>
      <w:t>Project Manager</w:t>
    </w:r>
  </w:p>
  <w:p w14:paraId="6C146E3B" w14:textId="77777777" w:rsidR="00B91141" w:rsidRPr="00B91141" w:rsidRDefault="00B91141" w:rsidP="00E2546E">
    <w:pPr>
      <w:tabs>
        <w:tab w:val="left" w:pos="3510"/>
      </w:tabs>
      <w:jc w:val="center"/>
      <w:rPr>
        <w:rFonts w:eastAsia="MS Mincho"/>
        <w:b/>
        <w:color w:val="1F497D"/>
        <w:sz w:val="28"/>
        <w:szCs w:val="28"/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__________________________________________________________________</w:t>
    </w:r>
  </w:p>
  <w:p w14:paraId="66D5AC11" w14:textId="77777777" w:rsidR="00B91141" w:rsidRDefault="00B911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9E4EE" w14:textId="77777777" w:rsidR="002774F8" w:rsidRDefault="002774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3" w15:restartNumberingAfterBreak="0">
    <w:nsid w:val="017056C0"/>
    <w:multiLevelType w:val="hybridMultilevel"/>
    <w:tmpl w:val="6BF28DD4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B">
      <w:start w:val="1"/>
      <w:numFmt w:val="bullet"/>
      <w:pStyle w:val="Bullet2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4" w15:restartNumberingAfterBreak="0">
    <w:nsid w:val="060943DA"/>
    <w:multiLevelType w:val="hybridMultilevel"/>
    <w:tmpl w:val="9538F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B5ED4"/>
    <w:multiLevelType w:val="hybridMultilevel"/>
    <w:tmpl w:val="D4EAB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5854A7"/>
    <w:multiLevelType w:val="multilevel"/>
    <w:tmpl w:val="0B5854A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B008A2"/>
    <w:multiLevelType w:val="hybridMultilevel"/>
    <w:tmpl w:val="CF2672DA"/>
    <w:lvl w:ilvl="0" w:tplc="95240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AC36BE"/>
    <w:multiLevelType w:val="hybridMultilevel"/>
    <w:tmpl w:val="3FCA8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DA62A9"/>
    <w:multiLevelType w:val="hybridMultilevel"/>
    <w:tmpl w:val="1166E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E2B72"/>
    <w:multiLevelType w:val="hybridMultilevel"/>
    <w:tmpl w:val="4F7EE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1B064A"/>
    <w:multiLevelType w:val="multilevel"/>
    <w:tmpl w:val="C800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AA0651"/>
    <w:multiLevelType w:val="hybridMultilevel"/>
    <w:tmpl w:val="F84CFC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E675A5"/>
    <w:multiLevelType w:val="hybridMultilevel"/>
    <w:tmpl w:val="77A6A24A"/>
    <w:lvl w:ilvl="0" w:tplc="0DEEA332">
      <w:start w:val="1"/>
      <w:numFmt w:val="bullet"/>
      <w:lvlRestart w:val="0"/>
      <w:pStyle w:val="NGABullet1"/>
      <w:lvlText w:val="●"/>
      <w:lvlJc w:val="left"/>
      <w:pPr>
        <w:tabs>
          <w:tab w:val="num" w:pos="360"/>
        </w:tabs>
        <w:ind w:left="360" w:hanging="173"/>
      </w:pPr>
      <w:rPr>
        <w:rFonts w:ascii="Times New Roman" w:hAnsi="Times New Roman" w:cs="Times New Roman" w:hint="default"/>
        <w:color w:val="4E006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1CB21C2D"/>
    <w:multiLevelType w:val="hybridMultilevel"/>
    <w:tmpl w:val="ACE09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31B78"/>
    <w:multiLevelType w:val="hybridMultilevel"/>
    <w:tmpl w:val="48BCE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162E19"/>
    <w:multiLevelType w:val="hybridMultilevel"/>
    <w:tmpl w:val="D5B06F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567015"/>
    <w:multiLevelType w:val="hybridMultilevel"/>
    <w:tmpl w:val="D49AB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244540"/>
    <w:multiLevelType w:val="hybridMultilevel"/>
    <w:tmpl w:val="C2B42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C311EC"/>
    <w:multiLevelType w:val="hybridMultilevel"/>
    <w:tmpl w:val="9982BA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E23E96"/>
    <w:multiLevelType w:val="hybridMultilevel"/>
    <w:tmpl w:val="61184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3E5B89"/>
    <w:multiLevelType w:val="hybridMultilevel"/>
    <w:tmpl w:val="DD187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3A24DD"/>
    <w:multiLevelType w:val="multilevel"/>
    <w:tmpl w:val="C1EC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2D602CE"/>
    <w:multiLevelType w:val="hybridMultilevel"/>
    <w:tmpl w:val="87264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D1062C"/>
    <w:multiLevelType w:val="hybridMultilevel"/>
    <w:tmpl w:val="E7B48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472A10"/>
    <w:multiLevelType w:val="hybridMultilevel"/>
    <w:tmpl w:val="B1E41C2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FA7174"/>
    <w:multiLevelType w:val="hybridMultilevel"/>
    <w:tmpl w:val="CECCF5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5F07AF"/>
    <w:multiLevelType w:val="hybridMultilevel"/>
    <w:tmpl w:val="DF148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4247D0"/>
    <w:multiLevelType w:val="hybridMultilevel"/>
    <w:tmpl w:val="833A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E94C74"/>
    <w:multiLevelType w:val="hybridMultilevel"/>
    <w:tmpl w:val="826C0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2F2F3E"/>
    <w:multiLevelType w:val="hybridMultilevel"/>
    <w:tmpl w:val="144E6A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FE52EF"/>
    <w:multiLevelType w:val="hybridMultilevel"/>
    <w:tmpl w:val="03868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476D82"/>
    <w:multiLevelType w:val="hybridMultilevel"/>
    <w:tmpl w:val="E95C1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D5373F"/>
    <w:multiLevelType w:val="hybridMultilevel"/>
    <w:tmpl w:val="513E4686"/>
    <w:lvl w:ilvl="0" w:tplc="095C7098">
      <w:start w:val="1"/>
      <w:numFmt w:val="bullet"/>
      <w:pStyle w:val="Skill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0F5985"/>
    <w:multiLevelType w:val="multilevel"/>
    <w:tmpl w:val="2F46139A"/>
    <w:lvl w:ilvl="0">
      <w:start w:val="1"/>
      <w:numFmt w:val="bullet"/>
      <w:pStyle w:val="TableText8Bullet1Sing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637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5" w15:restartNumberingAfterBreak="0">
    <w:nsid w:val="5A844442"/>
    <w:multiLevelType w:val="hybridMultilevel"/>
    <w:tmpl w:val="4E4E5B5A"/>
    <w:lvl w:ilvl="0" w:tplc="E77E760C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C14328C"/>
    <w:multiLevelType w:val="hybridMultilevel"/>
    <w:tmpl w:val="3B46573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9C05C9"/>
    <w:multiLevelType w:val="hybridMultilevel"/>
    <w:tmpl w:val="639260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DB7040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601D0E85"/>
    <w:multiLevelType w:val="hybridMultilevel"/>
    <w:tmpl w:val="76CE53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41" w15:restartNumberingAfterBreak="0">
    <w:nsid w:val="6D731AAF"/>
    <w:multiLevelType w:val="hybridMultilevel"/>
    <w:tmpl w:val="4B3CB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0B51A9"/>
    <w:multiLevelType w:val="hybridMultilevel"/>
    <w:tmpl w:val="F110A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785835"/>
    <w:multiLevelType w:val="hybridMultilevel"/>
    <w:tmpl w:val="45B8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13526D"/>
    <w:multiLevelType w:val="hybridMultilevel"/>
    <w:tmpl w:val="58901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BC4CFE"/>
    <w:multiLevelType w:val="hybridMultilevel"/>
    <w:tmpl w:val="DD64CF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8256399"/>
    <w:multiLevelType w:val="hybridMultilevel"/>
    <w:tmpl w:val="02CEDED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83362456">
    <w:abstractNumId w:val="38"/>
  </w:num>
  <w:num w:numId="2" w16cid:durableId="215437654">
    <w:abstractNumId w:val="13"/>
  </w:num>
  <w:num w:numId="3" w16cid:durableId="911737060">
    <w:abstractNumId w:val="3"/>
  </w:num>
  <w:num w:numId="4" w16cid:durableId="1480002429">
    <w:abstractNumId w:val="34"/>
  </w:num>
  <w:num w:numId="5" w16cid:durableId="1260333708">
    <w:abstractNumId w:val="40"/>
  </w:num>
  <w:num w:numId="6" w16cid:durableId="560139201">
    <w:abstractNumId w:val="33"/>
  </w:num>
  <w:num w:numId="7" w16cid:durableId="369454521">
    <w:abstractNumId w:val="45"/>
  </w:num>
  <w:num w:numId="8" w16cid:durableId="2132287045">
    <w:abstractNumId w:val="35"/>
  </w:num>
  <w:num w:numId="9" w16cid:durableId="549655762">
    <w:abstractNumId w:val="26"/>
  </w:num>
  <w:num w:numId="10" w16cid:durableId="1957635281">
    <w:abstractNumId w:val="25"/>
  </w:num>
  <w:num w:numId="11" w16cid:durableId="1430078645">
    <w:abstractNumId w:val="16"/>
  </w:num>
  <w:num w:numId="12" w16cid:durableId="749425844">
    <w:abstractNumId w:val="30"/>
  </w:num>
  <w:num w:numId="13" w16cid:durableId="1166554649">
    <w:abstractNumId w:val="12"/>
  </w:num>
  <w:num w:numId="14" w16cid:durableId="669452475">
    <w:abstractNumId w:val="27"/>
  </w:num>
  <w:num w:numId="15" w16cid:durableId="239023725">
    <w:abstractNumId w:val="4"/>
  </w:num>
  <w:num w:numId="16" w16cid:durableId="3738494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79533689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63233886">
    <w:abstractNumId w:val="39"/>
  </w:num>
  <w:num w:numId="19" w16cid:durableId="1343122166">
    <w:abstractNumId w:val="8"/>
  </w:num>
  <w:num w:numId="20" w16cid:durableId="209264401">
    <w:abstractNumId w:val="42"/>
  </w:num>
  <w:num w:numId="21" w16cid:durableId="1438450254">
    <w:abstractNumId w:val="44"/>
  </w:num>
  <w:num w:numId="22" w16cid:durableId="1661276429">
    <w:abstractNumId w:val="37"/>
  </w:num>
  <w:num w:numId="23" w16cid:durableId="676732967">
    <w:abstractNumId w:val="28"/>
  </w:num>
  <w:num w:numId="24" w16cid:durableId="1302153873">
    <w:abstractNumId w:val="32"/>
  </w:num>
  <w:num w:numId="25" w16cid:durableId="620649738">
    <w:abstractNumId w:val="43"/>
  </w:num>
  <w:num w:numId="26" w16cid:durableId="1176849948">
    <w:abstractNumId w:val="23"/>
  </w:num>
  <w:num w:numId="27" w16cid:durableId="1667510421">
    <w:abstractNumId w:val="31"/>
  </w:num>
  <w:num w:numId="28" w16cid:durableId="937518647">
    <w:abstractNumId w:val="9"/>
  </w:num>
  <w:num w:numId="29" w16cid:durableId="1945962186">
    <w:abstractNumId w:val="10"/>
  </w:num>
  <w:num w:numId="30" w16cid:durableId="586154503">
    <w:abstractNumId w:val="17"/>
  </w:num>
  <w:num w:numId="31" w16cid:durableId="781655507">
    <w:abstractNumId w:val="5"/>
  </w:num>
  <w:num w:numId="32" w16cid:durableId="614099039">
    <w:abstractNumId w:val="14"/>
  </w:num>
  <w:num w:numId="33" w16cid:durableId="1802990380">
    <w:abstractNumId w:val="41"/>
  </w:num>
  <w:num w:numId="34" w16cid:durableId="1931352105">
    <w:abstractNumId w:val="7"/>
  </w:num>
  <w:num w:numId="35" w16cid:durableId="235556666">
    <w:abstractNumId w:val="15"/>
  </w:num>
  <w:num w:numId="36" w16cid:durableId="846481464">
    <w:abstractNumId w:val="19"/>
  </w:num>
  <w:num w:numId="37" w16cid:durableId="1953172781">
    <w:abstractNumId w:val="36"/>
  </w:num>
  <w:num w:numId="38" w16cid:durableId="900289534">
    <w:abstractNumId w:val="46"/>
  </w:num>
  <w:num w:numId="39" w16cid:durableId="1294213805">
    <w:abstractNumId w:val="22"/>
  </w:num>
  <w:num w:numId="40" w16cid:durableId="272129161">
    <w:abstractNumId w:val="11"/>
  </w:num>
  <w:num w:numId="41" w16cid:durableId="1996299883">
    <w:abstractNumId w:val="18"/>
  </w:num>
  <w:num w:numId="42" w16cid:durableId="861820745">
    <w:abstractNumId w:val="29"/>
  </w:num>
  <w:num w:numId="43" w16cid:durableId="93593662">
    <w:abstractNumId w:val="20"/>
  </w:num>
  <w:num w:numId="44" w16cid:durableId="1526285464">
    <w:abstractNumId w:val="24"/>
  </w:num>
  <w:num w:numId="45" w16cid:durableId="235481054">
    <w:abstractNumId w:val="21"/>
  </w:num>
  <w:num w:numId="46" w16cid:durableId="101168976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FA"/>
    <w:rsid w:val="00000D03"/>
    <w:rsid w:val="00003527"/>
    <w:rsid w:val="00003A4C"/>
    <w:rsid w:val="00005099"/>
    <w:rsid w:val="00006A51"/>
    <w:rsid w:val="00014797"/>
    <w:rsid w:val="00016158"/>
    <w:rsid w:val="00023084"/>
    <w:rsid w:val="00024AD3"/>
    <w:rsid w:val="00025060"/>
    <w:rsid w:val="000266B6"/>
    <w:rsid w:val="0003210E"/>
    <w:rsid w:val="00032E77"/>
    <w:rsid w:val="00035049"/>
    <w:rsid w:val="000428A7"/>
    <w:rsid w:val="00042A2E"/>
    <w:rsid w:val="00043D73"/>
    <w:rsid w:val="0004524C"/>
    <w:rsid w:val="0005275D"/>
    <w:rsid w:val="000528F8"/>
    <w:rsid w:val="00053F9C"/>
    <w:rsid w:val="00055A4B"/>
    <w:rsid w:val="00057B2F"/>
    <w:rsid w:val="000631A0"/>
    <w:rsid w:val="00064008"/>
    <w:rsid w:val="00072E5A"/>
    <w:rsid w:val="000941FA"/>
    <w:rsid w:val="000A161C"/>
    <w:rsid w:val="000A3E64"/>
    <w:rsid w:val="000B11F4"/>
    <w:rsid w:val="000B7177"/>
    <w:rsid w:val="000C1070"/>
    <w:rsid w:val="000C6BE8"/>
    <w:rsid w:val="000D0EBE"/>
    <w:rsid w:val="000D2A3E"/>
    <w:rsid w:val="000D43C0"/>
    <w:rsid w:val="000E0183"/>
    <w:rsid w:val="000E02C7"/>
    <w:rsid w:val="000E5E8B"/>
    <w:rsid w:val="000F349C"/>
    <w:rsid w:val="000F40C0"/>
    <w:rsid w:val="000F6D71"/>
    <w:rsid w:val="000F7CBC"/>
    <w:rsid w:val="00101342"/>
    <w:rsid w:val="00102078"/>
    <w:rsid w:val="00106A35"/>
    <w:rsid w:val="00113DBE"/>
    <w:rsid w:val="00116F13"/>
    <w:rsid w:val="0012431E"/>
    <w:rsid w:val="00133D88"/>
    <w:rsid w:val="00134337"/>
    <w:rsid w:val="00135E21"/>
    <w:rsid w:val="00137930"/>
    <w:rsid w:val="00140085"/>
    <w:rsid w:val="00143F83"/>
    <w:rsid w:val="00147755"/>
    <w:rsid w:val="00150630"/>
    <w:rsid w:val="00150870"/>
    <w:rsid w:val="001508C8"/>
    <w:rsid w:val="001530A0"/>
    <w:rsid w:val="00153756"/>
    <w:rsid w:val="0015706F"/>
    <w:rsid w:val="00164DD3"/>
    <w:rsid w:val="00167D72"/>
    <w:rsid w:val="00170150"/>
    <w:rsid w:val="001719BF"/>
    <w:rsid w:val="00177AC6"/>
    <w:rsid w:val="00182DB8"/>
    <w:rsid w:val="00192DAA"/>
    <w:rsid w:val="0019310F"/>
    <w:rsid w:val="00194A0C"/>
    <w:rsid w:val="001A4871"/>
    <w:rsid w:val="001A57C8"/>
    <w:rsid w:val="001A7036"/>
    <w:rsid w:val="001B1383"/>
    <w:rsid w:val="001B685F"/>
    <w:rsid w:val="001B7FF0"/>
    <w:rsid w:val="001C088A"/>
    <w:rsid w:val="001D0523"/>
    <w:rsid w:val="001D30FC"/>
    <w:rsid w:val="001D36EF"/>
    <w:rsid w:val="001D3E38"/>
    <w:rsid w:val="001D6D11"/>
    <w:rsid w:val="001E376A"/>
    <w:rsid w:val="001E4236"/>
    <w:rsid w:val="001E4D6D"/>
    <w:rsid w:val="001E5641"/>
    <w:rsid w:val="001E6D25"/>
    <w:rsid w:val="001F1B7D"/>
    <w:rsid w:val="001F6E8D"/>
    <w:rsid w:val="001F7FA8"/>
    <w:rsid w:val="00202EB1"/>
    <w:rsid w:val="00204412"/>
    <w:rsid w:val="00215DA6"/>
    <w:rsid w:val="00216E98"/>
    <w:rsid w:val="002237DC"/>
    <w:rsid w:val="00223EC6"/>
    <w:rsid w:val="0022459D"/>
    <w:rsid w:val="002279D8"/>
    <w:rsid w:val="0023550C"/>
    <w:rsid w:val="00236024"/>
    <w:rsid w:val="00237AC4"/>
    <w:rsid w:val="00240B94"/>
    <w:rsid w:val="00243D44"/>
    <w:rsid w:val="00244507"/>
    <w:rsid w:val="002462A4"/>
    <w:rsid w:val="00250354"/>
    <w:rsid w:val="00250885"/>
    <w:rsid w:val="00252874"/>
    <w:rsid w:val="00252A79"/>
    <w:rsid w:val="0025406D"/>
    <w:rsid w:val="00256187"/>
    <w:rsid w:val="00260E6D"/>
    <w:rsid w:val="00263365"/>
    <w:rsid w:val="00267339"/>
    <w:rsid w:val="002774F8"/>
    <w:rsid w:val="00277508"/>
    <w:rsid w:val="00280F17"/>
    <w:rsid w:val="002847AC"/>
    <w:rsid w:val="00284847"/>
    <w:rsid w:val="00285093"/>
    <w:rsid w:val="002A10E0"/>
    <w:rsid w:val="002A2A65"/>
    <w:rsid w:val="002A36E6"/>
    <w:rsid w:val="002A7E3D"/>
    <w:rsid w:val="002B0E46"/>
    <w:rsid w:val="002B23B9"/>
    <w:rsid w:val="002B35F3"/>
    <w:rsid w:val="002B3930"/>
    <w:rsid w:val="002B3B4D"/>
    <w:rsid w:val="002B4DFC"/>
    <w:rsid w:val="002B5286"/>
    <w:rsid w:val="002B57E4"/>
    <w:rsid w:val="002B5D38"/>
    <w:rsid w:val="002B6877"/>
    <w:rsid w:val="002C045F"/>
    <w:rsid w:val="002C362E"/>
    <w:rsid w:val="002C41BA"/>
    <w:rsid w:val="002C7E69"/>
    <w:rsid w:val="002D032F"/>
    <w:rsid w:val="002D2396"/>
    <w:rsid w:val="002D56A1"/>
    <w:rsid w:val="002D6B94"/>
    <w:rsid w:val="002D6EC7"/>
    <w:rsid w:val="002D6FA4"/>
    <w:rsid w:val="002D7201"/>
    <w:rsid w:val="002E0750"/>
    <w:rsid w:val="002E410D"/>
    <w:rsid w:val="002E74DB"/>
    <w:rsid w:val="002E76D0"/>
    <w:rsid w:val="002E7785"/>
    <w:rsid w:val="002F605B"/>
    <w:rsid w:val="002F6DB4"/>
    <w:rsid w:val="002F6FB8"/>
    <w:rsid w:val="0030160E"/>
    <w:rsid w:val="00306003"/>
    <w:rsid w:val="00307FE0"/>
    <w:rsid w:val="0031083D"/>
    <w:rsid w:val="00312082"/>
    <w:rsid w:val="003215BD"/>
    <w:rsid w:val="00322281"/>
    <w:rsid w:val="00325C85"/>
    <w:rsid w:val="003267A3"/>
    <w:rsid w:val="00327E63"/>
    <w:rsid w:val="00332519"/>
    <w:rsid w:val="003406AF"/>
    <w:rsid w:val="00346984"/>
    <w:rsid w:val="003541CA"/>
    <w:rsid w:val="00354F8C"/>
    <w:rsid w:val="00356489"/>
    <w:rsid w:val="00360B10"/>
    <w:rsid w:val="00362C6E"/>
    <w:rsid w:val="0036703E"/>
    <w:rsid w:val="00370202"/>
    <w:rsid w:val="00371D55"/>
    <w:rsid w:val="003758B2"/>
    <w:rsid w:val="00377899"/>
    <w:rsid w:val="003802F4"/>
    <w:rsid w:val="0038102F"/>
    <w:rsid w:val="00381965"/>
    <w:rsid w:val="00383C89"/>
    <w:rsid w:val="00390522"/>
    <w:rsid w:val="00390680"/>
    <w:rsid w:val="00392342"/>
    <w:rsid w:val="00393114"/>
    <w:rsid w:val="00393EDE"/>
    <w:rsid w:val="00395948"/>
    <w:rsid w:val="003A12EE"/>
    <w:rsid w:val="003A40E4"/>
    <w:rsid w:val="003A53DB"/>
    <w:rsid w:val="003A66E4"/>
    <w:rsid w:val="003C07C3"/>
    <w:rsid w:val="003C174C"/>
    <w:rsid w:val="003C6636"/>
    <w:rsid w:val="003D6EA5"/>
    <w:rsid w:val="003E6B57"/>
    <w:rsid w:val="003F3CC2"/>
    <w:rsid w:val="003F5F39"/>
    <w:rsid w:val="0040191C"/>
    <w:rsid w:val="00401F57"/>
    <w:rsid w:val="00402E7B"/>
    <w:rsid w:val="00403B23"/>
    <w:rsid w:val="004115E4"/>
    <w:rsid w:val="00422115"/>
    <w:rsid w:val="00436C23"/>
    <w:rsid w:val="004426D0"/>
    <w:rsid w:val="00443ABC"/>
    <w:rsid w:val="00443F13"/>
    <w:rsid w:val="004463E8"/>
    <w:rsid w:val="00447973"/>
    <w:rsid w:val="004504C4"/>
    <w:rsid w:val="00461501"/>
    <w:rsid w:val="00462DA7"/>
    <w:rsid w:val="0046377E"/>
    <w:rsid w:val="004669A1"/>
    <w:rsid w:val="00471D95"/>
    <w:rsid w:val="00471E3A"/>
    <w:rsid w:val="00471FCB"/>
    <w:rsid w:val="004748E1"/>
    <w:rsid w:val="004848D9"/>
    <w:rsid w:val="0048507E"/>
    <w:rsid w:val="004850AB"/>
    <w:rsid w:val="00485CAF"/>
    <w:rsid w:val="00486B6A"/>
    <w:rsid w:val="004A6BA4"/>
    <w:rsid w:val="004A7324"/>
    <w:rsid w:val="004B152E"/>
    <w:rsid w:val="004B1ADE"/>
    <w:rsid w:val="004B5174"/>
    <w:rsid w:val="004B77EB"/>
    <w:rsid w:val="004B77FD"/>
    <w:rsid w:val="004C07FB"/>
    <w:rsid w:val="004C1AA6"/>
    <w:rsid w:val="004C3EEB"/>
    <w:rsid w:val="004C5AB5"/>
    <w:rsid w:val="004C6FBF"/>
    <w:rsid w:val="004D0E21"/>
    <w:rsid w:val="004D2E91"/>
    <w:rsid w:val="004D3037"/>
    <w:rsid w:val="004D35A1"/>
    <w:rsid w:val="004D3EAD"/>
    <w:rsid w:val="004E54E8"/>
    <w:rsid w:val="004E594A"/>
    <w:rsid w:val="004E7EA2"/>
    <w:rsid w:val="004F574F"/>
    <w:rsid w:val="004F58DB"/>
    <w:rsid w:val="00501C71"/>
    <w:rsid w:val="00501F3F"/>
    <w:rsid w:val="005038F0"/>
    <w:rsid w:val="005106ED"/>
    <w:rsid w:val="0051104D"/>
    <w:rsid w:val="00515F66"/>
    <w:rsid w:val="00516AFA"/>
    <w:rsid w:val="00517089"/>
    <w:rsid w:val="00524649"/>
    <w:rsid w:val="00532E85"/>
    <w:rsid w:val="0053565D"/>
    <w:rsid w:val="005417B6"/>
    <w:rsid w:val="00544121"/>
    <w:rsid w:val="005446D0"/>
    <w:rsid w:val="00547191"/>
    <w:rsid w:val="005504B3"/>
    <w:rsid w:val="00550826"/>
    <w:rsid w:val="0055367D"/>
    <w:rsid w:val="0056018D"/>
    <w:rsid w:val="00560547"/>
    <w:rsid w:val="005639C7"/>
    <w:rsid w:val="00565FC8"/>
    <w:rsid w:val="00573933"/>
    <w:rsid w:val="00575518"/>
    <w:rsid w:val="005810C7"/>
    <w:rsid w:val="0058389E"/>
    <w:rsid w:val="00585B19"/>
    <w:rsid w:val="00586035"/>
    <w:rsid w:val="005902C1"/>
    <w:rsid w:val="0059031B"/>
    <w:rsid w:val="0059189F"/>
    <w:rsid w:val="00594616"/>
    <w:rsid w:val="005965D6"/>
    <w:rsid w:val="00596F9E"/>
    <w:rsid w:val="005A00A3"/>
    <w:rsid w:val="005A1AA2"/>
    <w:rsid w:val="005A40F5"/>
    <w:rsid w:val="005A67BB"/>
    <w:rsid w:val="005A6F05"/>
    <w:rsid w:val="005B302E"/>
    <w:rsid w:val="005B3BB8"/>
    <w:rsid w:val="005B4574"/>
    <w:rsid w:val="005C0FB0"/>
    <w:rsid w:val="005C10D4"/>
    <w:rsid w:val="005C22E0"/>
    <w:rsid w:val="005C726F"/>
    <w:rsid w:val="005D092E"/>
    <w:rsid w:val="005D133A"/>
    <w:rsid w:val="005D4212"/>
    <w:rsid w:val="005D64BD"/>
    <w:rsid w:val="005E037D"/>
    <w:rsid w:val="005E5B2D"/>
    <w:rsid w:val="005E6816"/>
    <w:rsid w:val="005E6C44"/>
    <w:rsid w:val="005F09CE"/>
    <w:rsid w:val="005F19AD"/>
    <w:rsid w:val="005F547B"/>
    <w:rsid w:val="005F66A7"/>
    <w:rsid w:val="005F70A8"/>
    <w:rsid w:val="00606C2B"/>
    <w:rsid w:val="00612149"/>
    <w:rsid w:val="00613A5A"/>
    <w:rsid w:val="0061462D"/>
    <w:rsid w:val="00622934"/>
    <w:rsid w:val="00623E86"/>
    <w:rsid w:val="00625111"/>
    <w:rsid w:val="00626088"/>
    <w:rsid w:val="006274A2"/>
    <w:rsid w:val="00631554"/>
    <w:rsid w:val="00633916"/>
    <w:rsid w:val="00634BCC"/>
    <w:rsid w:val="00635D75"/>
    <w:rsid w:val="00636BAB"/>
    <w:rsid w:val="00647EB2"/>
    <w:rsid w:val="00653921"/>
    <w:rsid w:val="0065471F"/>
    <w:rsid w:val="0065503F"/>
    <w:rsid w:val="00671BE1"/>
    <w:rsid w:val="00675ECD"/>
    <w:rsid w:val="00676FA3"/>
    <w:rsid w:val="00680803"/>
    <w:rsid w:val="00684E4F"/>
    <w:rsid w:val="0068594B"/>
    <w:rsid w:val="00685AF8"/>
    <w:rsid w:val="006871FE"/>
    <w:rsid w:val="006967AB"/>
    <w:rsid w:val="006A40F0"/>
    <w:rsid w:val="006A5156"/>
    <w:rsid w:val="006A6BBD"/>
    <w:rsid w:val="006A733F"/>
    <w:rsid w:val="006C01AA"/>
    <w:rsid w:val="006C04F4"/>
    <w:rsid w:val="006D0134"/>
    <w:rsid w:val="006D2D97"/>
    <w:rsid w:val="006D3694"/>
    <w:rsid w:val="006D4140"/>
    <w:rsid w:val="006E00E1"/>
    <w:rsid w:val="006E44B2"/>
    <w:rsid w:val="006E5AF9"/>
    <w:rsid w:val="006F0032"/>
    <w:rsid w:val="006F07C1"/>
    <w:rsid w:val="006F1D4E"/>
    <w:rsid w:val="006F2268"/>
    <w:rsid w:val="006F7536"/>
    <w:rsid w:val="007075E6"/>
    <w:rsid w:val="0070766B"/>
    <w:rsid w:val="00710804"/>
    <w:rsid w:val="00712613"/>
    <w:rsid w:val="00724D14"/>
    <w:rsid w:val="00726527"/>
    <w:rsid w:val="007275AF"/>
    <w:rsid w:val="00727E2B"/>
    <w:rsid w:val="00747933"/>
    <w:rsid w:val="00750B66"/>
    <w:rsid w:val="007510F2"/>
    <w:rsid w:val="00751EB1"/>
    <w:rsid w:val="00756BAD"/>
    <w:rsid w:val="00757BF4"/>
    <w:rsid w:val="0076010E"/>
    <w:rsid w:val="007625AA"/>
    <w:rsid w:val="0076357F"/>
    <w:rsid w:val="00763DB8"/>
    <w:rsid w:val="00764457"/>
    <w:rsid w:val="007667C6"/>
    <w:rsid w:val="007754B2"/>
    <w:rsid w:val="00780931"/>
    <w:rsid w:val="00784710"/>
    <w:rsid w:val="0078679B"/>
    <w:rsid w:val="00790816"/>
    <w:rsid w:val="00793BE8"/>
    <w:rsid w:val="007955E4"/>
    <w:rsid w:val="007A0348"/>
    <w:rsid w:val="007A16F2"/>
    <w:rsid w:val="007A4F68"/>
    <w:rsid w:val="007A733A"/>
    <w:rsid w:val="007A7C37"/>
    <w:rsid w:val="007B46B4"/>
    <w:rsid w:val="007B6BCB"/>
    <w:rsid w:val="007C3054"/>
    <w:rsid w:val="007C45DE"/>
    <w:rsid w:val="007D01D5"/>
    <w:rsid w:val="007D1301"/>
    <w:rsid w:val="007D28D1"/>
    <w:rsid w:val="007D3073"/>
    <w:rsid w:val="007D4BEA"/>
    <w:rsid w:val="007D7A3A"/>
    <w:rsid w:val="007E22A9"/>
    <w:rsid w:val="007E3C67"/>
    <w:rsid w:val="007E6544"/>
    <w:rsid w:val="007E668B"/>
    <w:rsid w:val="007F04E4"/>
    <w:rsid w:val="007F23E6"/>
    <w:rsid w:val="007F34FD"/>
    <w:rsid w:val="007F7031"/>
    <w:rsid w:val="00804F36"/>
    <w:rsid w:val="00807EAF"/>
    <w:rsid w:val="00823864"/>
    <w:rsid w:val="008278FE"/>
    <w:rsid w:val="00835C10"/>
    <w:rsid w:val="008365C2"/>
    <w:rsid w:val="00837127"/>
    <w:rsid w:val="00837A4B"/>
    <w:rsid w:val="008448DD"/>
    <w:rsid w:val="00851A1C"/>
    <w:rsid w:val="00852572"/>
    <w:rsid w:val="0085745E"/>
    <w:rsid w:val="008616AB"/>
    <w:rsid w:val="00865624"/>
    <w:rsid w:val="0086683B"/>
    <w:rsid w:val="008701ED"/>
    <w:rsid w:val="00871098"/>
    <w:rsid w:val="00871FF2"/>
    <w:rsid w:val="008748CF"/>
    <w:rsid w:val="00874E4D"/>
    <w:rsid w:val="0088027F"/>
    <w:rsid w:val="0088389E"/>
    <w:rsid w:val="00895BCD"/>
    <w:rsid w:val="00896B08"/>
    <w:rsid w:val="008A07EF"/>
    <w:rsid w:val="008A1A2D"/>
    <w:rsid w:val="008A52F8"/>
    <w:rsid w:val="008B3106"/>
    <w:rsid w:val="008B49EE"/>
    <w:rsid w:val="008B5886"/>
    <w:rsid w:val="008C0E3E"/>
    <w:rsid w:val="008C3DC1"/>
    <w:rsid w:val="008C5F04"/>
    <w:rsid w:val="008D5D39"/>
    <w:rsid w:val="008D6BA6"/>
    <w:rsid w:val="008E0F5A"/>
    <w:rsid w:val="008E1551"/>
    <w:rsid w:val="008E18B9"/>
    <w:rsid w:val="008E4D5D"/>
    <w:rsid w:val="008F2DFD"/>
    <w:rsid w:val="008F714B"/>
    <w:rsid w:val="008F7D28"/>
    <w:rsid w:val="009004B8"/>
    <w:rsid w:val="009071BC"/>
    <w:rsid w:val="009118A1"/>
    <w:rsid w:val="0091326F"/>
    <w:rsid w:val="0091420D"/>
    <w:rsid w:val="0091472A"/>
    <w:rsid w:val="00916B40"/>
    <w:rsid w:val="009170EE"/>
    <w:rsid w:val="00925C9E"/>
    <w:rsid w:val="00943777"/>
    <w:rsid w:val="009466AA"/>
    <w:rsid w:val="00952B1A"/>
    <w:rsid w:val="009536DD"/>
    <w:rsid w:val="009537C5"/>
    <w:rsid w:val="00953AE4"/>
    <w:rsid w:val="00954C44"/>
    <w:rsid w:val="0096177A"/>
    <w:rsid w:val="009651BF"/>
    <w:rsid w:val="00973168"/>
    <w:rsid w:val="00974D12"/>
    <w:rsid w:val="00976943"/>
    <w:rsid w:val="00983E09"/>
    <w:rsid w:val="009851DA"/>
    <w:rsid w:val="00991E04"/>
    <w:rsid w:val="00995748"/>
    <w:rsid w:val="00997470"/>
    <w:rsid w:val="00997B89"/>
    <w:rsid w:val="00997D3E"/>
    <w:rsid w:val="009A19C9"/>
    <w:rsid w:val="009A26EF"/>
    <w:rsid w:val="009A655A"/>
    <w:rsid w:val="009A781E"/>
    <w:rsid w:val="009B1F2D"/>
    <w:rsid w:val="009B414D"/>
    <w:rsid w:val="009B43E3"/>
    <w:rsid w:val="009C00EE"/>
    <w:rsid w:val="009D6DD0"/>
    <w:rsid w:val="009E699A"/>
    <w:rsid w:val="00A24F42"/>
    <w:rsid w:val="00A266CB"/>
    <w:rsid w:val="00A3046D"/>
    <w:rsid w:val="00A33C35"/>
    <w:rsid w:val="00A3626B"/>
    <w:rsid w:val="00A365A6"/>
    <w:rsid w:val="00A3755A"/>
    <w:rsid w:val="00A37E14"/>
    <w:rsid w:val="00A40743"/>
    <w:rsid w:val="00A4597C"/>
    <w:rsid w:val="00A4617F"/>
    <w:rsid w:val="00A46ECA"/>
    <w:rsid w:val="00A47C91"/>
    <w:rsid w:val="00A505D0"/>
    <w:rsid w:val="00A51EA1"/>
    <w:rsid w:val="00A5283D"/>
    <w:rsid w:val="00A535FA"/>
    <w:rsid w:val="00A53FED"/>
    <w:rsid w:val="00A5658B"/>
    <w:rsid w:val="00A6004C"/>
    <w:rsid w:val="00A61AD6"/>
    <w:rsid w:val="00A61D02"/>
    <w:rsid w:val="00A67BEC"/>
    <w:rsid w:val="00A71598"/>
    <w:rsid w:val="00A71917"/>
    <w:rsid w:val="00A77483"/>
    <w:rsid w:val="00A85D46"/>
    <w:rsid w:val="00A915B0"/>
    <w:rsid w:val="00A9386F"/>
    <w:rsid w:val="00A97A45"/>
    <w:rsid w:val="00AA61EC"/>
    <w:rsid w:val="00AA66F0"/>
    <w:rsid w:val="00AA704F"/>
    <w:rsid w:val="00AB38CE"/>
    <w:rsid w:val="00AB39DD"/>
    <w:rsid w:val="00AD5010"/>
    <w:rsid w:val="00AD734A"/>
    <w:rsid w:val="00AE2064"/>
    <w:rsid w:val="00AE21A6"/>
    <w:rsid w:val="00AF03FF"/>
    <w:rsid w:val="00AF0579"/>
    <w:rsid w:val="00AF427A"/>
    <w:rsid w:val="00AF7060"/>
    <w:rsid w:val="00AF73D9"/>
    <w:rsid w:val="00B02CE3"/>
    <w:rsid w:val="00B07247"/>
    <w:rsid w:val="00B100FC"/>
    <w:rsid w:val="00B22E8A"/>
    <w:rsid w:val="00B255CE"/>
    <w:rsid w:val="00B2572E"/>
    <w:rsid w:val="00B27531"/>
    <w:rsid w:val="00B326EF"/>
    <w:rsid w:val="00B332BC"/>
    <w:rsid w:val="00B33835"/>
    <w:rsid w:val="00B36241"/>
    <w:rsid w:val="00B44B06"/>
    <w:rsid w:val="00B47215"/>
    <w:rsid w:val="00B47F52"/>
    <w:rsid w:val="00B50412"/>
    <w:rsid w:val="00B50616"/>
    <w:rsid w:val="00B50652"/>
    <w:rsid w:val="00B513D7"/>
    <w:rsid w:val="00B561F8"/>
    <w:rsid w:val="00B62C3F"/>
    <w:rsid w:val="00B6658B"/>
    <w:rsid w:val="00B665DF"/>
    <w:rsid w:val="00B66D73"/>
    <w:rsid w:val="00B70720"/>
    <w:rsid w:val="00B75EAE"/>
    <w:rsid w:val="00B83753"/>
    <w:rsid w:val="00B86EC8"/>
    <w:rsid w:val="00B91141"/>
    <w:rsid w:val="00B93572"/>
    <w:rsid w:val="00B938F1"/>
    <w:rsid w:val="00B939A1"/>
    <w:rsid w:val="00B942CB"/>
    <w:rsid w:val="00B971E0"/>
    <w:rsid w:val="00B97461"/>
    <w:rsid w:val="00B9777B"/>
    <w:rsid w:val="00BA51D2"/>
    <w:rsid w:val="00BA5B0C"/>
    <w:rsid w:val="00BB6B19"/>
    <w:rsid w:val="00BC1134"/>
    <w:rsid w:val="00BD4284"/>
    <w:rsid w:val="00BD57B5"/>
    <w:rsid w:val="00BD6F38"/>
    <w:rsid w:val="00BE2006"/>
    <w:rsid w:val="00BF54B9"/>
    <w:rsid w:val="00BF6CAF"/>
    <w:rsid w:val="00C07D63"/>
    <w:rsid w:val="00C10729"/>
    <w:rsid w:val="00C12B40"/>
    <w:rsid w:val="00C13BDF"/>
    <w:rsid w:val="00C157D8"/>
    <w:rsid w:val="00C22DD6"/>
    <w:rsid w:val="00C23961"/>
    <w:rsid w:val="00C23ACB"/>
    <w:rsid w:val="00C244ED"/>
    <w:rsid w:val="00C27142"/>
    <w:rsid w:val="00C27C38"/>
    <w:rsid w:val="00C31663"/>
    <w:rsid w:val="00C33E66"/>
    <w:rsid w:val="00C34194"/>
    <w:rsid w:val="00C34693"/>
    <w:rsid w:val="00C35DFC"/>
    <w:rsid w:val="00C36669"/>
    <w:rsid w:val="00C3712E"/>
    <w:rsid w:val="00C3766F"/>
    <w:rsid w:val="00C4127F"/>
    <w:rsid w:val="00C43DF4"/>
    <w:rsid w:val="00C50D15"/>
    <w:rsid w:val="00C50D4D"/>
    <w:rsid w:val="00C52441"/>
    <w:rsid w:val="00C536B4"/>
    <w:rsid w:val="00C570BC"/>
    <w:rsid w:val="00C60CF0"/>
    <w:rsid w:val="00C624D2"/>
    <w:rsid w:val="00C62D7E"/>
    <w:rsid w:val="00C64F16"/>
    <w:rsid w:val="00C676FF"/>
    <w:rsid w:val="00C700C3"/>
    <w:rsid w:val="00C723E7"/>
    <w:rsid w:val="00C875A5"/>
    <w:rsid w:val="00C92E16"/>
    <w:rsid w:val="00C97D19"/>
    <w:rsid w:val="00CA5158"/>
    <w:rsid w:val="00CA5ABC"/>
    <w:rsid w:val="00CA7E81"/>
    <w:rsid w:val="00CB1F0D"/>
    <w:rsid w:val="00CB4F19"/>
    <w:rsid w:val="00CB5931"/>
    <w:rsid w:val="00CB6202"/>
    <w:rsid w:val="00CD1CCA"/>
    <w:rsid w:val="00CD1DE2"/>
    <w:rsid w:val="00CD46F8"/>
    <w:rsid w:val="00CD7C0E"/>
    <w:rsid w:val="00CE0347"/>
    <w:rsid w:val="00CE14BE"/>
    <w:rsid w:val="00CF7E54"/>
    <w:rsid w:val="00D01562"/>
    <w:rsid w:val="00D024DC"/>
    <w:rsid w:val="00D02668"/>
    <w:rsid w:val="00D04165"/>
    <w:rsid w:val="00D07D77"/>
    <w:rsid w:val="00D07F48"/>
    <w:rsid w:val="00D10CD8"/>
    <w:rsid w:val="00D12A49"/>
    <w:rsid w:val="00D12DDC"/>
    <w:rsid w:val="00D16A2D"/>
    <w:rsid w:val="00D20018"/>
    <w:rsid w:val="00D2211B"/>
    <w:rsid w:val="00D22B6E"/>
    <w:rsid w:val="00D24DC9"/>
    <w:rsid w:val="00D25A72"/>
    <w:rsid w:val="00D27480"/>
    <w:rsid w:val="00D30196"/>
    <w:rsid w:val="00D43241"/>
    <w:rsid w:val="00D55B9B"/>
    <w:rsid w:val="00D57AE9"/>
    <w:rsid w:val="00D57BE1"/>
    <w:rsid w:val="00D57C16"/>
    <w:rsid w:val="00D60946"/>
    <w:rsid w:val="00D62C5A"/>
    <w:rsid w:val="00D64171"/>
    <w:rsid w:val="00D71802"/>
    <w:rsid w:val="00D76550"/>
    <w:rsid w:val="00D772B6"/>
    <w:rsid w:val="00D8022A"/>
    <w:rsid w:val="00D815E2"/>
    <w:rsid w:val="00D85802"/>
    <w:rsid w:val="00D92596"/>
    <w:rsid w:val="00D9486F"/>
    <w:rsid w:val="00DA2478"/>
    <w:rsid w:val="00DB008B"/>
    <w:rsid w:val="00DB4665"/>
    <w:rsid w:val="00DB6B49"/>
    <w:rsid w:val="00DC16F7"/>
    <w:rsid w:val="00DC3F34"/>
    <w:rsid w:val="00DD0247"/>
    <w:rsid w:val="00DD18DD"/>
    <w:rsid w:val="00DD1BA4"/>
    <w:rsid w:val="00DD22C7"/>
    <w:rsid w:val="00DD43D5"/>
    <w:rsid w:val="00DD4E2A"/>
    <w:rsid w:val="00DD4F93"/>
    <w:rsid w:val="00DD570C"/>
    <w:rsid w:val="00DD7E3E"/>
    <w:rsid w:val="00DE1ADD"/>
    <w:rsid w:val="00DE3760"/>
    <w:rsid w:val="00DE54A3"/>
    <w:rsid w:val="00DF1C73"/>
    <w:rsid w:val="00DF3B94"/>
    <w:rsid w:val="00E01552"/>
    <w:rsid w:val="00E04344"/>
    <w:rsid w:val="00E15005"/>
    <w:rsid w:val="00E161A3"/>
    <w:rsid w:val="00E206FD"/>
    <w:rsid w:val="00E21E81"/>
    <w:rsid w:val="00E2546E"/>
    <w:rsid w:val="00E33759"/>
    <w:rsid w:val="00E363B9"/>
    <w:rsid w:val="00E37EB2"/>
    <w:rsid w:val="00E40CDB"/>
    <w:rsid w:val="00E40FC2"/>
    <w:rsid w:val="00E43FC9"/>
    <w:rsid w:val="00E46B18"/>
    <w:rsid w:val="00E47D7A"/>
    <w:rsid w:val="00E5099E"/>
    <w:rsid w:val="00E53DA7"/>
    <w:rsid w:val="00E5507D"/>
    <w:rsid w:val="00E5513C"/>
    <w:rsid w:val="00E55C90"/>
    <w:rsid w:val="00E55CE6"/>
    <w:rsid w:val="00E60C44"/>
    <w:rsid w:val="00E6186E"/>
    <w:rsid w:val="00E65E07"/>
    <w:rsid w:val="00E65F07"/>
    <w:rsid w:val="00E67A74"/>
    <w:rsid w:val="00E7053E"/>
    <w:rsid w:val="00E72C00"/>
    <w:rsid w:val="00E748AF"/>
    <w:rsid w:val="00E75DB7"/>
    <w:rsid w:val="00E90C6A"/>
    <w:rsid w:val="00E91D84"/>
    <w:rsid w:val="00E9402B"/>
    <w:rsid w:val="00E95DF3"/>
    <w:rsid w:val="00E97634"/>
    <w:rsid w:val="00EA0F5D"/>
    <w:rsid w:val="00EA6A36"/>
    <w:rsid w:val="00EC0992"/>
    <w:rsid w:val="00EC2C2D"/>
    <w:rsid w:val="00EC5D04"/>
    <w:rsid w:val="00ED0B8C"/>
    <w:rsid w:val="00EE0FA9"/>
    <w:rsid w:val="00EE1549"/>
    <w:rsid w:val="00EE2BC2"/>
    <w:rsid w:val="00EE47F8"/>
    <w:rsid w:val="00EE60C1"/>
    <w:rsid w:val="00EE612F"/>
    <w:rsid w:val="00EE6F4A"/>
    <w:rsid w:val="00EE7E33"/>
    <w:rsid w:val="00EF12C2"/>
    <w:rsid w:val="00EF141F"/>
    <w:rsid w:val="00EF2C3F"/>
    <w:rsid w:val="00EF445A"/>
    <w:rsid w:val="00EF7F47"/>
    <w:rsid w:val="00F01BD9"/>
    <w:rsid w:val="00F02F36"/>
    <w:rsid w:val="00F052F8"/>
    <w:rsid w:val="00F06A7F"/>
    <w:rsid w:val="00F11B69"/>
    <w:rsid w:val="00F1439D"/>
    <w:rsid w:val="00F144D9"/>
    <w:rsid w:val="00F147E8"/>
    <w:rsid w:val="00F14CEE"/>
    <w:rsid w:val="00F15172"/>
    <w:rsid w:val="00F17714"/>
    <w:rsid w:val="00F17A00"/>
    <w:rsid w:val="00F20A89"/>
    <w:rsid w:val="00F27B28"/>
    <w:rsid w:val="00F303E3"/>
    <w:rsid w:val="00F30CE9"/>
    <w:rsid w:val="00F30F72"/>
    <w:rsid w:val="00F34765"/>
    <w:rsid w:val="00F36375"/>
    <w:rsid w:val="00F37207"/>
    <w:rsid w:val="00F4055C"/>
    <w:rsid w:val="00F4382D"/>
    <w:rsid w:val="00F442F1"/>
    <w:rsid w:val="00F5050A"/>
    <w:rsid w:val="00F61BE3"/>
    <w:rsid w:val="00F72D23"/>
    <w:rsid w:val="00F73E95"/>
    <w:rsid w:val="00F74432"/>
    <w:rsid w:val="00F822ED"/>
    <w:rsid w:val="00F87A88"/>
    <w:rsid w:val="00FA0173"/>
    <w:rsid w:val="00FA0227"/>
    <w:rsid w:val="00FA06C0"/>
    <w:rsid w:val="00FA1722"/>
    <w:rsid w:val="00FA1E50"/>
    <w:rsid w:val="00FA2419"/>
    <w:rsid w:val="00FA4B94"/>
    <w:rsid w:val="00FA74C6"/>
    <w:rsid w:val="00FB400F"/>
    <w:rsid w:val="00FB5659"/>
    <w:rsid w:val="00FC070E"/>
    <w:rsid w:val="00FC0D07"/>
    <w:rsid w:val="00FC3513"/>
    <w:rsid w:val="00FC3EEC"/>
    <w:rsid w:val="00FD1BCB"/>
    <w:rsid w:val="00FD5EB9"/>
    <w:rsid w:val="00FD6CB3"/>
    <w:rsid w:val="00FD720F"/>
    <w:rsid w:val="00FD7D71"/>
    <w:rsid w:val="00FE3126"/>
    <w:rsid w:val="00FE4641"/>
    <w:rsid w:val="00FE4D64"/>
    <w:rsid w:val="00FE7E92"/>
    <w:rsid w:val="00FF019B"/>
    <w:rsid w:val="00FF14EF"/>
    <w:rsid w:val="00FF481E"/>
    <w:rsid w:val="00FF4F8C"/>
    <w:rsid w:val="00FF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4E656B"/>
  <w15:docId w15:val="{B1F2ED98-FA3A-4773-91C4-1D73F321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1D5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46B18"/>
    <w:pPr>
      <w:keepNext/>
      <w:tabs>
        <w:tab w:val="left" w:pos="1728"/>
        <w:tab w:val="left" w:pos="2807"/>
        <w:tab w:val="left" w:pos="5326"/>
        <w:tab w:val="left" w:pos="10008"/>
      </w:tabs>
      <w:jc w:val="both"/>
      <w:outlineLvl w:val="0"/>
    </w:pPr>
    <w:rPr>
      <w:rFonts w:ascii="Arial" w:hAnsi="Arial"/>
      <w:b/>
      <w:bCs/>
      <w:sz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46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B0E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B18"/>
    <w:pPr>
      <w:keepNext/>
      <w:keepLines/>
      <w:spacing w:before="200"/>
      <w:outlineLvl w:val="4"/>
    </w:pPr>
    <w:rPr>
      <w:rFonts w:ascii="Cambria" w:hAnsi="Cambria"/>
      <w:color w:val="25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16AFA"/>
    <w:rPr>
      <w:color w:val="0000FF"/>
      <w:u w:val="single"/>
    </w:rPr>
  </w:style>
  <w:style w:type="paragraph" w:styleId="BalloonText">
    <w:name w:val="Balloon Text"/>
    <w:basedOn w:val="Normal"/>
    <w:semiHidden/>
    <w:rsid w:val="00E206FD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85802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Cs/>
      <w:szCs w:val="20"/>
      <w:lang w:val="en-AU"/>
    </w:rPr>
  </w:style>
  <w:style w:type="paragraph" w:styleId="Header">
    <w:name w:val="header"/>
    <w:basedOn w:val="Normal"/>
    <w:link w:val="HeaderChar"/>
    <w:rsid w:val="00443F1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43F13"/>
    <w:rPr>
      <w:sz w:val="24"/>
      <w:szCs w:val="24"/>
    </w:rPr>
  </w:style>
  <w:style w:type="paragraph" w:styleId="Footer">
    <w:name w:val="footer"/>
    <w:basedOn w:val="Normal"/>
    <w:link w:val="FooterChar"/>
    <w:rsid w:val="00443F13"/>
    <w:pPr>
      <w:tabs>
        <w:tab w:val="center" w:pos="4680"/>
        <w:tab w:val="right" w:pos="9360"/>
      </w:tabs>
    </w:pPr>
  </w:style>
  <w:style w:type="numbering" w:styleId="1ai">
    <w:name w:val="Outline List 1"/>
    <w:basedOn w:val="NoList"/>
    <w:rsid w:val="002B4DFC"/>
    <w:pPr>
      <w:numPr>
        <w:numId w:val="1"/>
      </w:numPr>
    </w:pPr>
  </w:style>
  <w:style w:type="character" w:customStyle="1" w:styleId="FooterChar">
    <w:name w:val="Footer Char"/>
    <w:link w:val="Footer"/>
    <w:rsid w:val="00443F13"/>
    <w:rPr>
      <w:sz w:val="24"/>
      <w:szCs w:val="24"/>
    </w:rPr>
  </w:style>
  <w:style w:type="character" w:customStyle="1" w:styleId="TitleChar">
    <w:name w:val="Title Char"/>
    <w:link w:val="Title"/>
    <w:rsid w:val="00EF7F47"/>
    <w:rPr>
      <w:bCs/>
      <w:sz w:val="24"/>
      <w:lang w:val="en-AU"/>
    </w:rPr>
  </w:style>
  <w:style w:type="paragraph" w:styleId="BodyText2">
    <w:name w:val="Body Text 2"/>
    <w:basedOn w:val="Normal"/>
    <w:link w:val="BodyText2Char"/>
    <w:rsid w:val="00EF7F47"/>
    <w:rPr>
      <w:b/>
      <w:bCs/>
    </w:rPr>
  </w:style>
  <w:style w:type="character" w:customStyle="1" w:styleId="BodyText2Char">
    <w:name w:val="Body Text 2 Char"/>
    <w:link w:val="BodyText2"/>
    <w:rsid w:val="00EF7F47"/>
    <w:rPr>
      <w:b/>
      <w:bCs/>
      <w:sz w:val="24"/>
      <w:szCs w:val="24"/>
    </w:rPr>
  </w:style>
  <w:style w:type="table" w:styleId="TableGrid">
    <w:name w:val="Table Grid"/>
    <w:basedOn w:val="TableNormal"/>
    <w:rsid w:val="00EF7F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GANormal">
    <w:name w:val="NGA Normal"/>
    <w:link w:val="NGANormalChar"/>
    <w:uiPriority w:val="99"/>
    <w:rsid w:val="00447973"/>
    <w:rPr>
      <w:rFonts w:ascii="Arial" w:hAnsi="Arial" w:cs="Arial"/>
    </w:rPr>
  </w:style>
  <w:style w:type="paragraph" w:customStyle="1" w:styleId="NGABullet1">
    <w:name w:val="NGA Bullet 1"/>
    <w:next w:val="NGANormal"/>
    <w:uiPriority w:val="99"/>
    <w:rsid w:val="00447973"/>
    <w:pPr>
      <w:numPr>
        <w:numId w:val="2"/>
      </w:numPr>
    </w:pPr>
    <w:rPr>
      <w:rFonts w:ascii="Arial" w:hAnsi="Arial" w:cs="Arial"/>
    </w:rPr>
  </w:style>
  <w:style w:type="paragraph" w:customStyle="1" w:styleId="NGAResumeExperienceTitle">
    <w:name w:val="NGA Resume Experience Title"/>
    <w:next w:val="NGANormal"/>
    <w:uiPriority w:val="99"/>
    <w:rsid w:val="00447973"/>
    <w:rPr>
      <w:rFonts w:ascii="Arial Bold" w:hAnsi="Arial Bold" w:cs="Arial Bold"/>
      <w:b/>
      <w:bCs/>
    </w:rPr>
  </w:style>
  <w:style w:type="character" w:customStyle="1" w:styleId="NGANormalChar">
    <w:name w:val="NGA Normal Char"/>
    <w:link w:val="NGANormal"/>
    <w:uiPriority w:val="99"/>
    <w:locked/>
    <w:rsid w:val="00447973"/>
    <w:rPr>
      <w:rFonts w:ascii="Arial" w:hAnsi="Arial" w:cs="Arial"/>
      <w:lang w:val="en-US" w:eastAsia="en-US" w:bidi="ar-SA"/>
    </w:rPr>
  </w:style>
  <w:style w:type="paragraph" w:customStyle="1" w:styleId="Bullet1">
    <w:name w:val="Bullet 1"/>
    <w:basedOn w:val="Normal"/>
    <w:next w:val="Normal"/>
    <w:uiPriority w:val="99"/>
    <w:rsid w:val="00447973"/>
    <w:pPr>
      <w:tabs>
        <w:tab w:val="left" w:pos="360"/>
        <w:tab w:val="num" w:pos="720"/>
      </w:tabs>
      <w:ind w:left="720" w:hanging="360"/>
    </w:pPr>
    <w:rPr>
      <w:rFonts w:ascii="Arial" w:hAnsi="Arial" w:cs="Arial"/>
      <w:sz w:val="20"/>
      <w:szCs w:val="20"/>
    </w:rPr>
  </w:style>
  <w:style w:type="paragraph" w:customStyle="1" w:styleId="ParagraphBeforeaBullet">
    <w:name w:val="Paragraph Before a Bullet"/>
    <w:basedOn w:val="Normal"/>
    <w:next w:val="Normal"/>
    <w:uiPriority w:val="99"/>
    <w:rsid w:val="00447973"/>
    <w:pPr>
      <w:spacing w:after="120"/>
    </w:pPr>
    <w:rPr>
      <w:rFonts w:ascii="Arial" w:hAnsi="Arial" w:cs="Arial"/>
      <w:sz w:val="20"/>
      <w:szCs w:val="20"/>
    </w:rPr>
  </w:style>
  <w:style w:type="paragraph" w:customStyle="1" w:styleId="NGAResumeSkillsTableHeading">
    <w:name w:val="NGA Resume Skills Tabl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</w:rPr>
  </w:style>
  <w:style w:type="paragraph" w:customStyle="1" w:styleId="NGATableHeaderGray50and25">
    <w:name w:val="NGA Table Header Gray 50 and 25"/>
    <w:basedOn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</w:rPr>
  </w:style>
  <w:style w:type="paragraph" w:customStyle="1" w:styleId="NGATableHeader">
    <w:name w:val="NGA Table Header"/>
    <w:next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  <w:color w:val="FFFFFF"/>
    </w:rPr>
  </w:style>
  <w:style w:type="paragraph" w:customStyle="1" w:styleId="NGAResumeHeading">
    <w:name w:val="NGA Resum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  <w:sz w:val="32"/>
      <w:szCs w:val="32"/>
    </w:rPr>
  </w:style>
  <w:style w:type="character" w:customStyle="1" w:styleId="Heading1Char">
    <w:name w:val="Heading 1 Char"/>
    <w:link w:val="Heading1"/>
    <w:rsid w:val="00E46B18"/>
    <w:rPr>
      <w:rFonts w:ascii="Arial" w:hAnsi="Arial"/>
      <w:b/>
      <w:bCs/>
      <w:szCs w:val="24"/>
      <w:u w:val="single"/>
    </w:rPr>
  </w:style>
  <w:style w:type="character" w:customStyle="1" w:styleId="Heading5Char">
    <w:name w:val="Heading 5 Char"/>
    <w:link w:val="Heading5"/>
    <w:uiPriority w:val="9"/>
    <w:semiHidden/>
    <w:rsid w:val="00E46B18"/>
    <w:rPr>
      <w:rFonts w:ascii="Cambria" w:hAnsi="Cambria"/>
      <w:color w:val="254061"/>
      <w:sz w:val="24"/>
      <w:szCs w:val="24"/>
    </w:rPr>
  </w:style>
  <w:style w:type="paragraph" w:styleId="ListParagraph">
    <w:name w:val="List Paragraph"/>
    <w:basedOn w:val="Normal"/>
    <w:uiPriority w:val="34"/>
    <w:qFormat/>
    <w:rsid w:val="00E46B18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E46B18"/>
    <w:pPr>
      <w:jc w:val="center"/>
    </w:pPr>
    <w:rPr>
      <w:b/>
      <w:bCs/>
    </w:rPr>
  </w:style>
  <w:style w:type="character" w:customStyle="1" w:styleId="SubtitleChar">
    <w:name w:val="Subtitle Char"/>
    <w:link w:val="Subtitle"/>
    <w:rsid w:val="00E46B18"/>
    <w:rPr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rsid w:val="00E46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E46B18"/>
    <w:rPr>
      <w:rFonts w:ascii="Courier New" w:eastAsia="Courier New" w:hAnsi="Courier New"/>
    </w:rPr>
  </w:style>
  <w:style w:type="paragraph" w:styleId="PlainText">
    <w:name w:val="Plain Text"/>
    <w:basedOn w:val="Normal"/>
    <w:link w:val="PlainTextChar"/>
    <w:uiPriority w:val="99"/>
    <w:rsid w:val="00F1439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F1439D"/>
    <w:rPr>
      <w:rFonts w:ascii="Courier New" w:hAnsi="Courier New" w:cs="Courier New"/>
    </w:rPr>
  </w:style>
  <w:style w:type="paragraph" w:styleId="NormalWeb">
    <w:name w:val="Normal (Web)"/>
    <w:basedOn w:val="Normal"/>
    <w:link w:val="NormalWebChar"/>
    <w:uiPriority w:val="99"/>
    <w:unhideWhenUsed/>
    <w:rsid w:val="00ED0B8C"/>
    <w:pPr>
      <w:spacing w:before="100" w:beforeAutospacing="1" w:after="100" w:afterAutospacing="1"/>
    </w:pPr>
  </w:style>
  <w:style w:type="character" w:customStyle="1" w:styleId="NormalWebChar">
    <w:name w:val="Normal (Web) Char"/>
    <w:link w:val="NormalWeb"/>
    <w:rsid w:val="00ED0B8C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B0E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SAP-TableHeader">
    <w:name w:val="SAP - Table Header"/>
    <w:basedOn w:val="Normal"/>
    <w:autoRedefine/>
    <w:rsid w:val="00AD5010"/>
    <w:pPr>
      <w:jc w:val="both"/>
    </w:pPr>
    <w:rPr>
      <w:b/>
      <w:i/>
      <w:noProof/>
    </w:rPr>
  </w:style>
  <w:style w:type="paragraph" w:customStyle="1" w:styleId="ResExpSummary">
    <w:name w:val="Res Exp Summary"/>
    <w:rsid w:val="00EC5D04"/>
    <w:pPr>
      <w:spacing w:before="60" w:after="60"/>
    </w:pPr>
    <w:rPr>
      <w:rFonts w:cs="Arial"/>
    </w:rPr>
  </w:style>
  <w:style w:type="character" w:customStyle="1" w:styleId="10ptCharCharChar">
    <w:name w:val="10 pt Char Char Char"/>
    <w:rsid w:val="001E376A"/>
    <w:rPr>
      <w:rFonts w:ascii="Verdana" w:hAnsi="Verdana" w:cs="Verdana" w:hint="default"/>
      <w:color w:val="000000"/>
      <w:sz w:val="24"/>
      <w:szCs w:val="24"/>
      <w:lang w:val="en-US" w:bidi="ar-SA"/>
    </w:rPr>
  </w:style>
  <w:style w:type="paragraph" w:customStyle="1" w:styleId="Bullet2">
    <w:name w:val="Bullet 2"/>
    <w:basedOn w:val="Normal"/>
    <w:rsid w:val="002D6B94"/>
    <w:pPr>
      <w:numPr>
        <w:ilvl w:val="1"/>
        <w:numId w:val="3"/>
      </w:numPr>
      <w:autoSpaceDE w:val="0"/>
      <w:autoSpaceDN w:val="0"/>
    </w:pPr>
    <w:rPr>
      <w:rFonts w:cs="Angsana New"/>
      <w:sz w:val="20"/>
      <w:szCs w:val="20"/>
      <w:lang w:bidi="th-TH"/>
    </w:rPr>
  </w:style>
  <w:style w:type="paragraph" w:customStyle="1" w:styleId="TableText8Bullet1Single">
    <w:name w:val="*Table Text 8 Bullet #1 Single"/>
    <w:basedOn w:val="Normal"/>
    <w:link w:val="TableText8Bullet1SingleChar"/>
    <w:rsid w:val="002D6B94"/>
    <w:pPr>
      <w:numPr>
        <w:numId w:val="4"/>
      </w:numPr>
      <w:tabs>
        <w:tab w:val="left" w:pos="216"/>
      </w:tabs>
    </w:pPr>
    <w:rPr>
      <w:rFonts w:ascii="Arial" w:hAnsi="Arial"/>
      <w:color w:val="000000"/>
      <w:sz w:val="16"/>
      <w:szCs w:val="20"/>
    </w:rPr>
  </w:style>
  <w:style w:type="character" w:customStyle="1" w:styleId="TableText8Bullet1SingleChar">
    <w:name w:val="*Table Text 8 Bullet #1 Single Char"/>
    <w:basedOn w:val="DefaultParagraphFont"/>
    <w:link w:val="TableText8Bullet1Single"/>
    <w:locked/>
    <w:rsid w:val="002D6B94"/>
    <w:rPr>
      <w:rFonts w:ascii="Arial" w:hAnsi="Arial"/>
      <w:color w:val="000000"/>
      <w:sz w:val="16"/>
    </w:rPr>
  </w:style>
  <w:style w:type="paragraph" w:customStyle="1" w:styleId="Achievement">
    <w:name w:val="Achievement"/>
    <w:basedOn w:val="BodyText"/>
    <w:rsid w:val="00BF54B9"/>
    <w:pPr>
      <w:numPr>
        <w:numId w:val="5"/>
      </w:numPr>
      <w:spacing w:after="60" w:line="220" w:lineRule="atLeast"/>
      <w:ind w:left="360" w:hanging="360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BF54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F54B9"/>
    <w:rPr>
      <w:sz w:val="24"/>
      <w:szCs w:val="24"/>
    </w:rPr>
  </w:style>
  <w:style w:type="paragraph" w:customStyle="1" w:styleId="Skills">
    <w:name w:val="Skills"/>
    <w:basedOn w:val="Normal"/>
    <w:rsid w:val="00AD5010"/>
    <w:pPr>
      <w:numPr>
        <w:numId w:val="6"/>
      </w:numPr>
      <w:spacing w:line="235" w:lineRule="auto"/>
      <w:ind w:right="720"/>
    </w:pPr>
    <w:rPr>
      <w:rFonts w:ascii="Garamond" w:hAnsi="Garamond"/>
      <w:sz w:val="20"/>
    </w:rPr>
  </w:style>
  <w:style w:type="paragraph" w:customStyle="1" w:styleId="Topics">
    <w:name w:val="Topics"/>
    <w:basedOn w:val="Normal"/>
    <w:rsid w:val="00AD5010"/>
    <w:pPr>
      <w:tabs>
        <w:tab w:val="right" w:pos="2700"/>
      </w:tabs>
      <w:spacing w:before="40" w:after="40"/>
      <w:ind w:right="6660"/>
      <w:jc w:val="center"/>
    </w:pPr>
    <w:rPr>
      <w:rFonts w:ascii="Garamond" w:hAnsi="Garamond"/>
      <w:bCs/>
      <w:spacing w:val="50"/>
    </w:rPr>
  </w:style>
  <w:style w:type="paragraph" w:customStyle="1" w:styleId="Titles">
    <w:name w:val="Titles"/>
    <w:basedOn w:val="Normal"/>
    <w:rsid w:val="00AD5010"/>
    <w:pPr>
      <w:tabs>
        <w:tab w:val="right" w:pos="9360"/>
      </w:tabs>
      <w:spacing w:before="120"/>
    </w:pPr>
    <w:rPr>
      <w:rFonts w:ascii="Garamond" w:hAnsi="Garamond"/>
      <w:b/>
      <w:bCs/>
      <w:sz w:val="20"/>
    </w:rPr>
  </w:style>
  <w:style w:type="paragraph" w:customStyle="1" w:styleId="body">
    <w:name w:val="*body"/>
    <w:basedOn w:val="BodyText"/>
    <w:link w:val="bodyCharChar"/>
    <w:rsid w:val="00C34693"/>
    <w:pPr>
      <w:spacing w:before="120"/>
      <w:jc w:val="both"/>
    </w:pPr>
    <w:rPr>
      <w:rFonts w:ascii="Verdana" w:hAnsi="Verdana"/>
      <w:sz w:val="18"/>
      <w:szCs w:val="20"/>
    </w:rPr>
  </w:style>
  <w:style w:type="character" w:customStyle="1" w:styleId="bodyCharChar">
    <w:name w:val="*body Char Char"/>
    <w:link w:val="body"/>
    <w:rsid w:val="00C34693"/>
    <w:rPr>
      <w:rFonts w:ascii="Verdana" w:hAnsi="Verdana"/>
      <w:sz w:val="18"/>
    </w:rPr>
  </w:style>
  <w:style w:type="character" w:customStyle="1" w:styleId="Heading2Char">
    <w:name w:val="Heading 2 Char"/>
    <w:basedOn w:val="DefaultParagraphFont"/>
    <w:link w:val="Heading2"/>
    <w:semiHidden/>
    <w:rsid w:val="00C346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bullet">
    <w:name w:val="*bullet"/>
    <w:basedOn w:val="Normal"/>
    <w:rsid w:val="00C34693"/>
    <w:pPr>
      <w:numPr>
        <w:numId w:val="8"/>
      </w:numPr>
      <w:spacing w:before="60" w:after="60"/>
      <w:jc w:val="both"/>
    </w:pPr>
    <w:rPr>
      <w:rFonts w:ascii="Verdana" w:hAnsi="Verdana"/>
      <w:sz w:val="18"/>
      <w:szCs w:val="20"/>
    </w:rPr>
  </w:style>
  <w:style w:type="character" w:styleId="Emphasis">
    <w:name w:val="Emphasis"/>
    <w:uiPriority w:val="20"/>
    <w:qFormat/>
    <w:rsid w:val="00871FF2"/>
    <w:rPr>
      <w:b/>
      <w:bCs/>
      <w:i w:val="0"/>
      <w:iCs w:val="0"/>
    </w:rPr>
  </w:style>
  <w:style w:type="paragraph" w:customStyle="1" w:styleId="paragraph">
    <w:name w:val="paragraph"/>
    <w:basedOn w:val="Normal"/>
    <w:rsid w:val="0078679B"/>
    <w:pPr>
      <w:spacing w:before="100" w:beforeAutospacing="1" w:after="100" w:afterAutospacing="1"/>
    </w:pPr>
    <w:rPr>
      <w:lang w:val="en-IN" w:eastAsia="en-IN"/>
    </w:rPr>
  </w:style>
  <w:style w:type="character" w:customStyle="1" w:styleId="normaltextrun">
    <w:name w:val="normaltextrun"/>
    <w:basedOn w:val="DefaultParagraphFont"/>
    <w:rsid w:val="0078679B"/>
  </w:style>
  <w:style w:type="character" w:customStyle="1" w:styleId="eop">
    <w:name w:val="eop"/>
    <w:basedOn w:val="DefaultParagraphFont"/>
    <w:rsid w:val="00786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yansy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0227B9D16D4449969639E57FD2EF5" ma:contentTypeVersion="3" ma:contentTypeDescription="Create a new document." ma:contentTypeScope="" ma:versionID="cc15677e694d19762da5f8de778abaea">
  <xsd:schema xmlns:xsd="http://www.w3.org/2001/XMLSchema" xmlns:xs="http://www.w3.org/2001/XMLSchema" xmlns:p="http://schemas.microsoft.com/office/2006/metadata/properties" xmlns:ns2="36f959c0-6406-4cb0-ac3d-f9546b24c396" targetNamespace="http://schemas.microsoft.com/office/2006/metadata/properties" ma:root="true" ma:fieldsID="7e994200feebb8141dec495de92273fb" ns2:_="">
    <xsd:import namespace="36f959c0-6406-4cb0-ac3d-f9546b24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959c0-6406-4cb0-ac3d-f9546b24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371AFD-A807-4F39-980D-CFB9AB45AFDD}"/>
</file>

<file path=customXml/itemProps2.xml><?xml version="1.0" encoding="utf-8"?>
<ds:datastoreItem xmlns:ds="http://schemas.openxmlformats.org/officeDocument/2006/customXml" ds:itemID="{E35E813F-2645-483D-940B-515C394C0E3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C11881C-5B56-4ED4-A654-C288FB9B06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7069B1-6836-4D21-9955-DB3B2A1A18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R</vt:lpstr>
    </vt:vector>
  </TitlesOfParts>
  <Company>Northrop Grumman Corporation</Company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R</dc:title>
  <dc:creator>GyanSys Inc</dc:creator>
  <cp:keywords>Krishna Profile</cp:keywords>
  <cp:lastModifiedBy>Tannistha Sikdar</cp:lastModifiedBy>
  <cp:revision>45</cp:revision>
  <cp:lastPrinted>2020-04-30T17:48:00Z</cp:lastPrinted>
  <dcterms:created xsi:type="dcterms:W3CDTF">2024-12-10T11:52:00Z</dcterms:created>
  <dcterms:modified xsi:type="dcterms:W3CDTF">2025-05-07T13:21:00Z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0x010100A2E0227B9D16D4449969639E57FD2EF5</vt:lpwstr>
  </property>
  <property fmtid="{D5CDD505-2E9C-101B-9397-08002B2CF9AE}" pid="3" name="Order">
    <vt:r8>15300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