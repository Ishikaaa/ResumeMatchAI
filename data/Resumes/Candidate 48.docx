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0A87" w14:textId="57D2F1AA" w:rsidR="00243D44" w:rsidRDefault="00D62C5A" w:rsidP="000E5F12">
      <w:pPr>
        <w:tabs>
          <w:tab w:val="left" w:pos="8640"/>
        </w:tabs>
        <w:rPr>
          <w:b/>
          <w:i/>
          <w:smallCaps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78D1E637" w14:textId="77777777" w:rsidR="000E5F12" w:rsidRPr="00090563" w:rsidRDefault="000E5F12" w:rsidP="000E5F12">
      <w:pPr>
        <w:jc w:val="both"/>
        <w:rPr>
          <w:b/>
          <w:i/>
        </w:rPr>
      </w:pPr>
    </w:p>
    <w:p w14:paraId="0880D869" w14:textId="75F7B06B" w:rsidR="00C55689" w:rsidRDefault="000E5F12" w:rsidP="00DE3E9B">
      <w:pPr>
        <w:pStyle w:val="ListParagraph"/>
        <w:widowControl w:val="0"/>
        <w:numPr>
          <w:ilvl w:val="0"/>
          <w:numId w:val="46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C55689">
        <w:rPr>
          <w:bCs/>
        </w:rPr>
        <w:t>6.</w:t>
      </w:r>
      <w:r w:rsidR="00F128C0">
        <w:rPr>
          <w:bCs/>
        </w:rPr>
        <w:t>8</w:t>
      </w:r>
      <w:r w:rsidRPr="00C55689">
        <w:rPr>
          <w:bCs/>
        </w:rPr>
        <w:t xml:space="preserve"> years of experience</w:t>
      </w:r>
      <w:r w:rsidR="00C217BC">
        <w:rPr>
          <w:bCs/>
        </w:rPr>
        <w:t xml:space="preserve">d </w:t>
      </w:r>
      <w:r w:rsidR="00C55689">
        <w:rPr>
          <w:bCs/>
        </w:rPr>
        <w:t xml:space="preserve">as </w:t>
      </w:r>
      <w:r w:rsidR="00C55689" w:rsidRPr="00090563">
        <w:rPr>
          <w:bCs/>
        </w:rPr>
        <w:t>SAP</w:t>
      </w:r>
      <w:r w:rsidR="00C55689">
        <w:rPr>
          <w:bCs/>
        </w:rPr>
        <w:t xml:space="preserve"> PLM, MM </w:t>
      </w:r>
      <w:r w:rsidR="00C55689" w:rsidRPr="00090563">
        <w:rPr>
          <w:bCs/>
        </w:rPr>
        <w:t>Consultant</w:t>
      </w:r>
      <w:r w:rsidR="00C55689">
        <w:rPr>
          <w:bCs/>
        </w:rPr>
        <w:t xml:space="preserve"> in implementation</w:t>
      </w:r>
      <w:r w:rsidR="00C217BC">
        <w:rPr>
          <w:bCs/>
        </w:rPr>
        <w:t>, support, and Project management</w:t>
      </w:r>
    </w:p>
    <w:p w14:paraId="040B9650" w14:textId="775EBCE0" w:rsidR="000E5F12" w:rsidRPr="00C55689" w:rsidRDefault="000E5F12" w:rsidP="00DE3E9B">
      <w:pPr>
        <w:pStyle w:val="ListParagraph"/>
        <w:widowControl w:val="0"/>
        <w:numPr>
          <w:ilvl w:val="0"/>
          <w:numId w:val="46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C55689">
        <w:rPr>
          <w:bCs/>
        </w:rPr>
        <w:t xml:space="preserve">Exhibits excellent leadership, communication and analytics skills and has a proven record of successful testing and improvement across many functions in SAP PLM, MM functional area. </w:t>
      </w:r>
    </w:p>
    <w:p w14:paraId="4B922193" w14:textId="77777777" w:rsidR="000E5F12" w:rsidRPr="00B45552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 w:rsidRPr="00090563">
        <w:rPr>
          <w:bCs/>
        </w:rPr>
        <w:t>Good presentation and communication skills.</w:t>
      </w:r>
    </w:p>
    <w:p w14:paraId="401EEC2E" w14:textId="77777777" w:rsidR="000E5F12" w:rsidRPr="00090563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 w:rsidRPr="00090563">
        <w:rPr>
          <w:bCs/>
        </w:rPr>
        <w:t>Customer oriented approach to ensure SAP end-user satisfaction.</w:t>
      </w:r>
    </w:p>
    <w:p w14:paraId="7D576A23" w14:textId="24514B91" w:rsidR="000E5F12" w:rsidRPr="00090563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 w:rsidRPr="00090563">
        <w:rPr>
          <w:bCs/>
        </w:rPr>
        <w:t>Excellent inter-personnel skills with a proven ability to work independently and in a team environment as per situation.</w:t>
      </w:r>
    </w:p>
    <w:p w14:paraId="1D8FC138" w14:textId="77777777" w:rsidR="000E5F12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>
        <w:rPr>
          <w:bCs/>
        </w:rPr>
        <w:t>Knowledge of c</w:t>
      </w:r>
      <w:r w:rsidRPr="00090563">
        <w:rPr>
          <w:bCs/>
        </w:rPr>
        <w:t xml:space="preserve">onfiguration of </w:t>
      </w:r>
      <w:r w:rsidRPr="00820749">
        <w:rPr>
          <w:bCs/>
        </w:rPr>
        <w:t>Specification management, Recipe development</w:t>
      </w:r>
      <w:r>
        <w:rPr>
          <w:bCs/>
        </w:rPr>
        <w:t xml:space="preserve"> and T2PO.</w:t>
      </w:r>
    </w:p>
    <w:p w14:paraId="2EF4489A" w14:textId="77777777" w:rsidR="000E5F12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>
        <w:rPr>
          <w:bCs/>
        </w:rPr>
        <w:t xml:space="preserve">Knowledge on </w:t>
      </w:r>
      <w:r w:rsidRPr="00820749">
        <w:rPr>
          <w:bCs/>
        </w:rPr>
        <w:t>Phrase management, complete setup of phrases, phrase sets</w:t>
      </w:r>
    </w:p>
    <w:p w14:paraId="6C920BD1" w14:textId="77777777" w:rsidR="000E5F12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 w:rsidRPr="0032417A">
        <w:rPr>
          <w:bCs/>
        </w:rPr>
        <w:t>Have knowledge of Material Master and worked with BOM teams for material data issues</w:t>
      </w:r>
      <w:r w:rsidRPr="00820749">
        <w:rPr>
          <w:bCs/>
        </w:rPr>
        <w:t>.</w:t>
      </w:r>
    </w:p>
    <w:p w14:paraId="39DC42E4" w14:textId="77777777" w:rsidR="000E5F12" w:rsidRPr="00090563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>
        <w:rPr>
          <w:bCs/>
        </w:rPr>
        <w:t xml:space="preserve">Knowledge </w:t>
      </w:r>
      <w:r w:rsidRPr="0032417A">
        <w:rPr>
          <w:bCs/>
        </w:rPr>
        <w:t>of label Set configuration and complete set up of label set including Regulatory Daily Allowance, component structure, text modules, allergens, and diets.</w:t>
      </w:r>
    </w:p>
    <w:p w14:paraId="51FF094E" w14:textId="77777777" w:rsidR="000E5F12" w:rsidRPr="00090563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 w:rsidRPr="00090563">
        <w:rPr>
          <w:bCs/>
          <w:color w:val="000000"/>
          <w:lang w:val="en-IN"/>
        </w:rPr>
        <w:t>Configuration of Document types for Business process like sub-contracting, consignment, STO, Schedule agreement with cycle testing P2P.</w:t>
      </w:r>
    </w:p>
    <w:p w14:paraId="4014E56E" w14:textId="77777777" w:rsidR="000E5F12" w:rsidRPr="00090563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 w:rsidRPr="00090563">
        <w:rPr>
          <w:bCs/>
          <w:lang w:val="en-IN"/>
        </w:rPr>
        <w:t>Configuration of Special Business Process like STO, Consignment, Sub-Contracting and individual purchasing and Schedule agreement.</w:t>
      </w:r>
    </w:p>
    <w:p w14:paraId="7CB27C9B" w14:textId="77777777" w:rsidR="000E5F12" w:rsidRPr="00090563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 w:rsidRPr="00090563">
        <w:rPr>
          <w:bCs/>
          <w:color w:val="000000"/>
          <w:lang w:val="en-IN"/>
        </w:rPr>
        <w:t>Knowledge on ASAP methodology.</w:t>
      </w:r>
    </w:p>
    <w:p w14:paraId="666349BB" w14:textId="77777777" w:rsidR="000E5F12" w:rsidRPr="00090563" w:rsidRDefault="000E5F12" w:rsidP="000E5F12">
      <w:pPr>
        <w:pStyle w:val="ListParagraph"/>
        <w:numPr>
          <w:ilvl w:val="0"/>
          <w:numId w:val="46"/>
        </w:numPr>
        <w:ind w:left="284" w:hanging="284"/>
        <w:jc w:val="both"/>
        <w:rPr>
          <w:bCs/>
        </w:rPr>
      </w:pPr>
      <w:r w:rsidRPr="00090563">
        <w:rPr>
          <w:bCs/>
        </w:rPr>
        <w:t>Knowledge about transactional, GUI based</w:t>
      </w:r>
      <w:r>
        <w:rPr>
          <w:bCs/>
        </w:rPr>
        <w:t>.</w:t>
      </w:r>
    </w:p>
    <w:p w14:paraId="0A107BDB" w14:textId="77777777" w:rsidR="000E5F12" w:rsidRPr="00090563" w:rsidRDefault="000E5F12" w:rsidP="000E5F12">
      <w:pPr>
        <w:pStyle w:val="ListParagraph"/>
        <w:widowControl w:val="0"/>
        <w:numPr>
          <w:ilvl w:val="0"/>
          <w:numId w:val="46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090563">
        <w:rPr>
          <w:bCs/>
        </w:rPr>
        <w:t>Microsoft Office: - Project Proficiency</w:t>
      </w:r>
    </w:p>
    <w:p w14:paraId="356C29C5" w14:textId="77777777" w:rsidR="000E5F12" w:rsidRPr="00090563" w:rsidRDefault="000E5F12" w:rsidP="000E5F12">
      <w:pPr>
        <w:pStyle w:val="ListParagraph"/>
        <w:widowControl w:val="0"/>
        <w:numPr>
          <w:ilvl w:val="0"/>
          <w:numId w:val="46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090563">
        <w:rPr>
          <w:bCs/>
        </w:rPr>
        <w:t>ZOHO</w:t>
      </w:r>
      <w:r>
        <w:rPr>
          <w:bCs/>
        </w:rPr>
        <w:t xml:space="preserve">, Manage Engine </w:t>
      </w:r>
      <w:r w:rsidRPr="00090563">
        <w:rPr>
          <w:bCs/>
        </w:rPr>
        <w:t>– Ticketing tool.</w:t>
      </w:r>
    </w:p>
    <w:p w14:paraId="118B40AA" w14:textId="77777777" w:rsidR="000E5F12" w:rsidRPr="00090563" w:rsidRDefault="000E5F12" w:rsidP="000E5F12">
      <w:pPr>
        <w:pStyle w:val="ListParagraph"/>
        <w:widowControl w:val="0"/>
        <w:numPr>
          <w:ilvl w:val="0"/>
          <w:numId w:val="46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090563">
        <w:rPr>
          <w:bCs/>
        </w:rPr>
        <w:t>SAP Enable Now</w:t>
      </w:r>
      <w:r>
        <w:rPr>
          <w:bCs/>
        </w:rPr>
        <w:t xml:space="preserve"> – SAP Training Tool</w:t>
      </w:r>
    </w:p>
    <w:p w14:paraId="263C61EC" w14:textId="77777777" w:rsidR="000E5F12" w:rsidRDefault="000E5F12" w:rsidP="000E5F12">
      <w:pPr>
        <w:pStyle w:val="ListParagraph"/>
        <w:widowControl w:val="0"/>
        <w:numPr>
          <w:ilvl w:val="0"/>
          <w:numId w:val="46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090563">
        <w:rPr>
          <w:bCs/>
        </w:rPr>
        <w:t>Experience in Team Management, Planning and Well versed in Presentation and MS Excel Skills.</w:t>
      </w:r>
    </w:p>
    <w:p w14:paraId="75855BFE" w14:textId="77777777" w:rsidR="000E5F12" w:rsidRDefault="000E5F12" w:rsidP="000E5F12">
      <w:pPr>
        <w:pStyle w:val="ListParagraph"/>
        <w:widowControl w:val="0"/>
        <w:numPr>
          <w:ilvl w:val="0"/>
          <w:numId w:val="46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 w:rsidRPr="00145ECD">
        <w:rPr>
          <w:b/>
        </w:rPr>
        <w:t>Certifications</w:t>
      </w:r>
    </w:p>
    <w:p w14:paraId="1827277F" w14:textId="77777777" w:rsidR="000E5F12" w:rsidRPr="00090563" w:rsidRDefault="000E5F12" w:rsidP="000E5F12">
      <w:pPr>
        <w:numPr>
          <w:ilvl w:val="0"/>
          <w:numId w:val="47"/>
        </w:numPr>
        <w:tabs>
          <w:tab w:val="left" w:pos="360"/>
        </w:tabs>
        <w:ind w:left="714" w:hanging="357"/>
        <w:jc w:val="both"/>
        <w:rPr>
          <w:rFonts w:eastAsia="Trebuchet MS"/>
        </w:rPr>
      </w:pPr>
      <w:r w:rsidRPr="00090563">
        <w:rPr>
          <w:rFonts w:eastAsia="Trebuchet MS"/>
        </w:rPr>
        <w:t xml:space="preserve">SAP Certified Application Associate - SAP S/4HANA Sourcing and Procurement 1709 </w:t>
      </w:r>
    </w:p>
    <w:p w14:paraId="3122EF4E" w14:textId="77777777" w:rsidR="000E5F12" w:rsidRPr="00090563" w:rsidRDefault="000E5F12" w:rsidP="000E5F12">
      <w:pPr>
        <w:numPr>
          <w:ilvl w:val="0"/>
          <w:numId w:val="47"/>
        </w:numPr>
        <w:tabs>
          <w:tab w:val="left" w:pos="360"/>
        </w:tabs>
        <w:ind w:left="714" w:hanging="357"/>
        <w:jc w:val="both"/>
        <w:rPr>
          <w:rFonts w:eastAsia="Trebuchet MS"/>
        </w:rPr>
      </w:pPr>
      <w:r w:rsidRPr="00090563">
        <w:rPr>
          <w:rFonts w:eastAsia="Trebuchet MS"/>
        </w:rPr>
        <w:t>SAP Certified Application Associate - Procurement with SAP ERP 6.0 EhP7.</w:t>
      </w:r>
    </w:p>
    <w:p w14:paraId="1EA903E1" w14:textId="46B438FF" w:rsidR="000E5F12" w:rsidRDefault="000E5F12" w:rsidP="000E5F12">
      <w:pPr>
        <w:numPr>
          <w:ilvl w:val="0"/>
          <w:numId w:val="47"/>
        </w:numPr>
        <w:tabs>
          <w:tab w:val="left" w:pos="360"/>
        </w:tabs>
        <w:ind w:left="714" w:hanging="357"/>
        <w:jc w:val="both"/>
        <w:rPr>
          <w:rFonts w:eastAsia="Trebuchet MS"/>
        </w:rPr>
      </w:pPr>
      <w:r w:rsidRPr="00090563">
        <w:rPr>
          <w:rFonts w:eastAsia="Trebuchet MS"/>
        </w:rPr>
        <w:t>SAP Certified Application Associate - SAP S/4HANA Sourcing and Procurement 2020</w:t>
      </w:r>
    </w:p>
    <w:p w14:paraId="7D3F5F1C" w14:textId="6DAA535C" w:rsidR="00354F69" w:rsidRPr="000E5F12" w:rsidRDefault="00354F69" w:rsidP="000E5F12">
      <w:pPr>
        <w:numPr>
          <w:ilvl w:val="0"/>
          <w:numId w:val="47"/>
        </w:numPr>
        <w:tabs>
          <w:tab w:val="left" w:pos="360"/>
        </w:tabs>
        <w:ind w:left="714" w:hanging="357"/>
        <w:jc w:val="both"/>
        <w:rPr>
          <w:rFonts w:eastAsia="Trebuchet MS"/>
        </w:rPr>
      </w:pPr>
      <w:r>
        <w:rPr>
          <w:rFonts w:eastAsia="Trebuchet MS"/>
        </w:rPr>
        <w:t>Lean Six Sigma Green Belt</w:t>
      </w:r>
    </w:p>
    <w:p w14:paraId="4545FC90" w14:textId="77777777" w:rsidR="000E5F12" w:rsidRPr="00346984" w:rsidRDefault="000E5F12" w:rsidP="000E5F12">
      <w:pPr>
        <w:tabs>
          <w:tab w:val="left" w:pos="8640"/>
        </w:tabs>
      </w:pPr>
    </w:p>
    <w:p w14:paraId="4FB37ED8" w14:textId="77777777" w:rsidR="000E5F12" w:rsidRDefault="000E5F12" w:rsidP="000E5F12">
      <w:pPr>
        <w:jc w:val="both"/>
        <w:rPr>
          <w:b/>
          <w:i/>
        </w:rPr>
      </w:pPr>
      <w:r>
        <w:rPr>
          <w:b/>
          <w:i/>
        </w:rPr>
        <w:t>WORK HISTORY</w:t>
      </w:r>
    </w:p>
    <w:p w14:paraId="24608D6E" w14:textId="77777777" w:rsidR="000E5F12" w:rsidRPr="00090563" w:rsidRDefault="000E5F12" w:rsidP="000E5F12">
      <w:pPr>
        <w:jc w:val="both"/>
        <w:rPr>
          <w:b/>
          <w:i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739"/>
        <w:gridCol w:w="4474"/>
      </w:tblGrid>
      <w:tr w:rsidR="000E5F12" w:rsidRPr="00090563" w14:paraId="3AAE0495" w14:textId="77777777" w:rsidTr="2151AF74">
        <w:tc>
          <w:tcPr>
            <w:tcW w:w="4770" w:type="dxa"/>
          </w:tcPr>
          <w:p w14:paraId="4906AE24" w14:textId="77777777" w:rsidR="000E5F12" w:rsidRPr="00090563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 w:rsidRPr="00090563">
              <w:rPr>
                <w:rFonts w:ascii="Times New Roman" w:hAnsi="Times New Roman" w:cs="Times New Roman"/>
                <w:iCs/>
                <w:sz w:val="24"/>
              </w:rPr>
              <w:t>Client</w:t>
            </w:r>
          </w:p>
        </w:tc>
        <w:tc>
          <w:tcPr>
            <w:tcW w:w="4505" w:type="dxa"/>
          </w:tcPr>
          <w:p w14:paraId="20536748" w14:textId="77777777" w:rsidR="000E5F12" w:rsidRPr="00090563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 w:rsidRPr="00090563">
              <w:rPr>
                <w:rFonts w:ascii="Times New Roman" w:hAnsi="Times New Roman" w:cs="Times New Roman"/>
                <w:iCs/>
                <w:sz w:val="24"/>
              </w:rPr>
              <w:t>Duration</w:t>
            </w:r>
          </w:p>
        </w:tc>
      </w:tr>
      <w:tr w:rsidR="00F128C0" w:rsidRPr="00090563" w14:paraId="3800542D" w14:textId="77777777" w:rsidTr="2151AF74">
        <w:tc>
          <w:tcPr>
            <w:tcW w:w="4770" w:type="dxa"/>
          </w:tcPr>
          <w:p w14:paraId="665B0894" w14:textId="7D726984" w:rsidR="00F128C0" w:rsidRPr="00B40A8B" w:rsidRDefault="00F128C0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 xml:space="preserve">Thermax </w:t>
            </w:r>
          </w:p>
        </w:tc>
        <w:tc>
          <w:tcPr>
            <w:tcW w:w="4505" w:type="dxa"/>
          </w:tcPr>
          <w:p w14:paraId="4D650868" w14:textId="2EAB4D6F" w:rsidR="00F128C0" w:rsidRDefault="00F128C0" w:rsidP="2151AF74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2151AF74">
              <w:rPr>
                <w:rFonts w:ascii="Times New Roman" w:hAnsi="Times New Roman" w:cs="Times New Roman"/>
                <w:b w:val="0"/>
                <w:sz w:val="24"/>
              </w:rPr>
              <w:t>Apr 2023</w:t>
            </w:r>
            <w:r w:rsidR="0D88F3B5" w:rsidRPr="2151AF74">
              <w:rPr>
                <w:rFonts w:ascii="Times New Roman" w:hAnsi="Times New Roman" w:cs="Times New Roman"/>
                <w:b w:val="0"/>
                <w:sz w:val="24"/>
              </w:rPr>
              <w:t xml:space="preserve"> – </w:t>
            </w:r>
            <w:r w:rsidRPr="2151AF74">
              <w:rPr>
                <w:rFonts w:ascii="Times New Roman" w:hAnsi="Times New Roman" w:cs="Times New Roman"/>
                <w:b w:val="0"/>
                <w:sz w:val="24"/>
              </w:rPr>
              <w:t>Present</w:t>
            </w:r>
            <w:r w:rsidR="0D88F3B5" w:rsidRPr="2151AF74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0E5F12" w:rsidRPr="00090563" w14:paraId="7D083265" w14:textId="77777777" w:rsidTr="2151AF74">
        <w:tc>
          <w:tcPr>
            <w:tcW w:w="4770" w:type="dxa"/>
          </w:tcPr>
          <w:p w14:paraId="40F29049" w14:textId="77777777" w:rsidR="000E5F12" w:rsidRPr="00B40A8B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r w:rsidRPr="00B40A8B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Unilever</w:t>
            </w:r>
          </w:p>
        </w:tc>
        <w:tc>
          <w:tcPr>
            <w:tcW w:w="4505" w:type="dxa"/>
          </w:tcPr>
          <w:p w14:paraId="3496174A" w14:textId="6AC71561" w:rsidR="000E5F12" w:rsidRPr="00090563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Mar</w:t>
            </w:r>
            <w:r w:rsidRPr="001102EC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 xml:space="preserve"> 2022 – </w:t>
            </w:r>
            <w:r w:rsidR="00F128C0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June 2023</w:t>
            </w:r>
          </w:p>
        </w:tc>
      </w:tr>
      <w:tr w:rsidR="000E5F12" w:rsidRPr="00090563" w14:paraId="7D3859AD" w14:textId="77777777" w:rsidTr="2151AF74">
        <w:tc>
          <w:tcPr>
            <w:tcW w:w="4770" w:type="dxa"/>
          </w:tcPr>
          <w:p w14:paraId="3E823597" w14:textId="77777777" w:rsidR="000E5F12" w:rsidRPr="00B40A8B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r w:rsidRPr="00B40A8B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IDI Distributors</w:t>
            </w:r>
          </w:p>
        </w:tc>
        <w:tc>
          <w:tcPr>
            <w:tcW w:w="4505" w:type="dxa"/>
          </w:tcPr>
          <w:p w14:paraId="244EC716" w14:textId="77777777" w:rsidR="000E5F12" w:rsidRPr="001102EC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r w:rsidRPr="00090563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 xml:space="preserve">Jan 2021 </w:t>
            </w:r>
            <w:r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–</w:t>
            </w:r>
            <w:r w:rsidRPr="00090563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Feb 2022</w:t>
            </w:r>
          </w:p>
        </w:tc>
      </w:tr>
      <w:tr w:rsidR="000E5F12" w:rsidRPr="00090563" w14:paraId="60E2E90D" w14:textId="77777777" w:rsidTr="2151AF74">
        <w:tc>
          <w:tcPr>
            <w:tcW w:w="4770" w:type="dxa"/>
          </w:tcPr>
          <w:p w14:paraId="75D53502" w14:textId="77777777" w:rsidR="000E5F12" w:rsidRPr="00B40A8B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proofErr w:type="spellStart"/>
            <w:r w:rsidRPr="00B40A8B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Agreliant</w:t>
            </w:r>
            <w:proofErr w:type="spellEnd"/>
          </w:p>
        </w:tc>
        <w:tc>
          <w:tcPr>
            <w:tcW w:w="4505" w:type="dxa"/>
          </w:tcPr>
          <w:p w14:paraId="0F5F94FA" w14:textId="77777777" w:rsidR="000E5F12" w:rsidRPr="00090563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r w:rsidRPr="00090563">
              <w:rPr>
                <w:rFonts w:ascii="Times New Roman" w:hAnsi="Times New Roman" w:cs="Times New Roman"/>
                <w:b w:val="0"/>
                <w:sz w:val="24"/>
              </w:rPr>
              <w:t>Jul 20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20</w:t>
            </w:r>
            <w:r w:rsidRPr="00090563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–</w:t>
            </w:r>
            <w:r w:rsidRPr="00090563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Feb 2021</w:t>
            </w:r>
          </w:p>
        </w:tc>
      </w:tr>
      <w:tr w:rsidR="000E5F12" w:rsidRPr="00090563" w14:paraId="168D54F8" w14:textId="77777777" w:rsidTr="2151AF74">
        <w:tc>
          <w:tcPr>
            <w:tcW w:w="4770" w:type="dxa"/>
          </w:tcPr>
          <w:p w14:paraId="7C137455" w14:textId="77777777" w:rsidR="000E5F12" w:rsidRPr="00B40A8B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r w:rsidRPr="00B40A8B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Thai Union</w:t>
            </w:r>
          </w:p>
        </w:tc>
        <w:tc>
          <w:tcPr>
            <w:tcW w:w="4505" w:type="dxa"/>
          </w:tcPr>
          <w:p w14:paraId="1162CE34" w14:textId="77777777" w:rsidR="000E5F12" w:rsidRPr="00090563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 xml:space="preserve">Dec </w:t>
            </w:r>
            <w:r w:rsidRPr="00090563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201</w:t>
            </w:r>
            <w:r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9</w:t>
            </w:r>
            <w:r w:rsidRPr="00090563"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 xml:space="preserve"> – Jun 20</w:t>
            </w:r>
            <w:r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  <w:t>20</w:t>
            </w:r>
          </w:p>
        </w:tc>
      </w:tr>
      <w:tr w:rsidR="000E5F12" w:rsidRPr="00090563" w14:paraId="3CB5D30F" w14:textId="77777777" w:rsidTr="2151AF74">
        <w:tc>
          <w:tcPr>
            <w:tcW w:w="4770" w:type="dxa"/>
          </w:tcPr>
          <w:p w14:paraId="47016AC9" w14:textId="77777777" w:rsidR="000E5F12" w:rsidRPr="00B40A8B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r w:rsidRPr="00B40A8B">
              <w:rPr>
                <w:rFonts w:ascii="Times New Roman" w:hAnsi="Times New Roman" w:cs="Times New Roman"/>
                <w:b w:val="0"/>
                <w:bCs/>
                <w:sz w:val="24"/>
              </w:rPr>
              <w:t>JK Paper Ltd</w:t>
            </w:r>
          </w:p>
        </w:tc>
        <w:tc>
          <w:tcPr>
            <w:tcW w:w="4505" w:type="dxa"/>
          </w:tcPr>
          <w:p w14:paraId="1C6A7FCE" w14:textId="77777777" w:rsidR="000E5F12" w:rsidRPr="00090563" w:rsidRDefault="000E5F12" w:rsidP="006717C0">
            <w:pPr>
              <w:pStyle w:val="cogheadingsmall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</w:t>
            </w:r>
            <w:r w:rsidRPr="00E74BB6">
              <w:rPr>
                <w:rFonts w:ascii="Times New Roman" w:eastAsia="Calibri" w:hAnsi="Times New Roman" w:cs="Times New Roman"/>
                <w:b w:val="0"/>
                <w:sz w:val="24"/>
              </w:rPr>
              <w:t xml:space="preserve">ay 2014 </w:t>
            </w:r>
            <w:r>
              <w:rPr>
                <w:rFonts w:ascii="Times New Roman" w:eastAsia="Calibri" w:hAnsi="Times New Roman" w:cs="Times New Roman"/>
                <w:b w:val="0"/>
                <w:sz w:val="24"/>
              </w:rPr>
              <w:t>–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Pr="00E74BB6">
              <w:rPr>
                <w:rFonts w:ascii="Times New Roman" w:eastAsia="Calibri" w:hAnsi="Times New Roman" w:cs="Times New Roman"/>
                <w:b w:val="0"/>
                <w:sz w:val="24"/>
              </w:rPr>
              <w:t>Jun</w:t>
            </w:r>
            <w:r>
              <w:rPr>
                <w:rFonts w:ascii="Times New Roman" w:eastAsia="Calibri" w:hAnsi="Times New Roman" w:cs="Times New Roman"/>
                <w:b w:val="0"/>
                <w:sz w:val="24"/>
              </w:rPr>
              <w:t xml:space="preserve"> </w:t>
            </w:r>
            <w:r w:rsidRPr="00E74BB6">
              <w:rPr>
                <w:rFonts w:ascii="Times New Roman" w:eastAsia="Calibri" w:hAnsi="Times New Roman" w:cs="Times New Roman"/>
                <w:b w:val="0"/>
                <w:sz w:val="24"/>
              </w:rPr>
              <w:t>201</w:t>
            </w:r>
            <w:r>
              <w:rPr>
                <w:rFonts w:ascii="Times New Roman" w:eastAsia="Calibri" w:hAnsi="Times New Roman" w:cs="Times New Roman"/>
                <w:b w:val="0"/>
                <w:sz w:val="24"/>
              </w:rPr>
              <w:t>6</w:t>
            </w:r>
          </w:p>
        </w:tc>
      </w:tr>
    </w:tbl>
    <w:p w14:paraId="6C2887DE" w14:textId="77777777" w:rsidR="000E5F12" w:rsidRPr="00090563" w:rsidRDefault="000E5F12" w:rsidP="000E5F12">
      <w:pPr>
        <w:jc w:val="both"/>
        <w:rPr>
          <w:bCs/>
          <w:i/>
        </w:rPr>
      </w:pPr>
    </w:p>
    <w:p w14:paraId="49BF414C" w14:textId="77777777" w:rsidR="00F128C0" w:rsidRDefault="00F128C0" w:rsidP="000E5F12">
      <w:pPr>
        <w:jc w:val="both"/>
        <w:rPr>
          <w:b/>
          <w:i/>
        </w:rPr>
      </w:pPr>
    </w:p>
    <w:p w14:paraId="26C4EC92" w14:textId="77777777" w:rsidR="00F128C0" w:rsidRDefault="00F128C0" w:rsidP="000E5F12">
      <w:pPr>
        <w:jc w:val="both"/>
        <w:rPr>
          <w:b/>
          <w:i/>
        </w:rPr>
      </w:pPr>
    </w:p>
    <w:p w14:paraId="01421574" w14:textId="77777777" w:rsidR="00F128C0" w:rsidRDefault="00F128C0" w:rsidP="000E5F12">
      <w:pPr>
        <w:jc w:val="both"/>
        <w:rPr>
          <w:b/>
          <w:i/>
        </w:rPr>
      </w:pPr>
    </w:p>
    <w:p w14:paraId="5EEC8D8D" w14:textId="77777777" w:rsidR="00F128C0" w:rsidRDefault="00F128C0" w:rsidP="000E5F12">
      <w:pPr>
        <w:jc w:val="both"/>
        <w:rPr>
          <w:b/>
          <w:i/>
        </w:rPr>
      </w:pPr>
    </w:p>
    <w:p w14:paraId="62C4A13B" w14:textId="77777777" w:rsidR="00F128C0" w:rsidRDefault="00F128C0" w:rsidP="000E5F12">
      <w:pPr>
        <w:jc w:val="both"/>
        <w:rPr>
          <w:b/>
          <w:i/>
        </w:rPr>
      </w:pPr>
    </w:p>
    <w:p w14:paraId="013E2F49" w14:textId="33FF4346" w:rsidR="000E5F12" w:rsidRDefault="000E5F12" w:rsidP="000E5F12">
      <w:pPr>
        <w:jc w:val="both"/>
        <w:rPr>
          <w:b/>
          <w:i/>
        </w:rPr>
      </w:pPr>
      <w:r w:rsidRPr="00090563">
        <w:rPr>
          <w:b/>
          <w:i/>
        </w:rPr>
        <w:t>PROFESSIONAL EXPERIENCE</w:t>
      </w:r>
    </w:p>
    <w:p w14:paraId="57498575" w14:textId="77777777" w:rsidR="000E5F12" w:rsidRDefault="000E5F12" w:rsidP="000E5F12">
      <w:pPr>
        <w:jc w:val="both"/>
        <w:rPr>
          <w:b/>
          <w:iCs/>
        </w:rPr>
      </w:pPr>
    </w:p>
    <w:p w14:paraId="4CCFDE59" w14:textId="59064E8A" w:rsidR="00F128C0" w:rsidRPr="00090563" w:rsidRDefault="00F128C0" w:rsidP="00F128C0">
      <w:pPr>
        <w:rPr>
          <w:b/>
          <w:bCs/>
        </w:rPr>
      </w:pPr>
      <w:r w:rsidRPr="00090563">
        <w:rPr>
          <w:b/>
          <w:bCs/>
        </w:rPr>
        <w:t xml:space="preserve">Client: </w:t>
      </w:r>
      <w:r>
        <w:rPr>
          <w:b/>
          <w:bCs/>
        </w:rPr>
        <w:t xml:space="preserve">Thermax (Chemical Division) </w:t>
      </w:r>
      <w:r w:rsidRPr="00090563">
        <w:rPr>
          <w:b/>
          <w:bCs/>
        </w:rPr>
        <w:t xml:space="preserve">                            </w:t>
      </w:r>
      <w:r>
        <w:rPr>
          <w:b/>
          <w:bCs/>
        </w:rPr>
        <w:t xml:space="preserve">                        </w:t>
      </w:r>
      <w:r w:rsidR="00C217BC">
        <w:rPr>
          <w:b/>
          <w:bCs/>
        </w:rPr>
        <w:t xml:space="preserve">   </w:t>
      </w:r>
      <w:r>
        <w:rPr>
          <w:b/>
          <w:bCs/>
        </w:rPr>
        <w:t>April 2023</w:t>
      </w:r>
      <w:r w:rsidRPr="00090563">
        <w:rPr>
          <w:b/>
          <w:bCs/>
        </w:rPr>
        <w:t xml:space="preserve"> </w:t>
      </w:r>
      <w:r>
        <w:rPr>
          <w:b/>
          <w:bCs/>
        </w:rPr>
        <w:t>–</w:t>
      </w:r>
      <w:r w:rsidRPr="00090563">
        <w:rPr>
          <w:b/>
          <w:bCs/>
        </w:rPr>
        <w:t xml:space="preserve"> </w:t>
      </w:r>
      <w:r>
        <w:rPr>
          <w:b/>
          <w:bCs/>
        </w:rPr>
        <w:t>Present</w:t>
      </w:r>
    </w:p>
    <w:p w14:paraId="5D91ED19" w14:textId="1E4A611A" w:rsidR="00F128C0" w:rsidRDefault="00F128C0" w:rsidP="00F128C0">
      <w:pPr>
        <w:jc w:val="both"/>
        <w:rPr>
          <w:b/>
        </w:rPr>
      </w:pPr>
      <w:r w:rsidRPr="00090563">
        <w:rPr>
          <w:b/>
        </w:rPr>
        <w:t>Project:</w:t>
      </w:r>
      <w:r>
        <w:rPr>
          <w:b/>
        </w:rPr>
        <w:t xml:space="preserve"> Project Management</w:t>
      </w:r>
    </w:p>
    <w:p w14:paraId="70CFB753" w14:textId="77777777" w:rsidR="00354F69" w:rsidRPr="001102EC" w:rsidRDefault="00354F69" w:rsidP="00F128C0">
      <w:pPr>
        <w:jc w:val="both"/>
        <w:rPr>
          <w:b/>
        </w:rPr>
      </w:pPr>
    </w:p>
    <w:p w14:paraId="4918138B" w14:textId="77777777" w:rsidR="00354F69" w:rsidRPr="00354F69" w:rsidRDefault="00354F69" w:rsidP="00354F69">
      <w:pPr>
        <w:pStyle w:val="ListParagraph"/>
        <w:numPr>
          <w:ilvl w:val="0"/>
          <w:numId w:val="55"/>
        </w:numPr>
        <w:ind w:left="426"/>
        <w:jc w:val="both"/>
        <w:rPr>
          <w:bCs/>
          <w:iCs/>
        </w:rPr>
      </w:pPr>
      <w:r w:rsidRPr="00354F69">
        <w:rPr>
          <w:bCs/>
          <w:iCs/>
        </w:rPr>
        <w:t>Being the central point of contact between Business/Client IT Team and SAP AMS team</w:t>
      </w:r>
    </w:p>
    <w:p w14:paraId="3BB29E7A" w14:textId="77777777" w:rsidR="00354F69" w:rsidRPr="00354F69" w:rsidRDefault="00354F69" w:rsidP="00354F69">
      <w:pPr>
        <w:pStyle w:val="ListParagraph"/>
        <w:numPr>
          <w:ilvl w:val="0"/>
          <w:numId w:val="55"/>
        </w:numPr>
        <w:ind w:left="426"/>
        <w:jc w:val="both"/>
        <w:rPr>
          <w:bCs/>
          <w:iCs/>
        </w:rPr>
      </w:pPr>
      <w:r w:rsidRPr="00354F69">
        <w:rPr>
          <w:bCs/>
          <w:iCs/>
        </w:rPr>
        <w:t>Managing internal and external stakeholder communications</w:t>
      </w:r>
    </w:p>
    <w:p w14:paraId="4E768623" w14:textId="77777777" w:rsidR="00354F69" w:rsidRPr="00354F69" w:rsidRDefault="00354F69" w:rsidP="00354F69">
      <w:pPr>
        <w:pStyle w:val="ListParagraph"/>
        <w:numPr>
          <w:ilvl w:val="0"/>
          <w:numId w:val="55"/>
        </w:numPr>
        <w:ind w:left="426"/>
        <w:jc w:val="both"/>
        <w:rPr>
          <w:bCs/>
          <w:iCs/>
        </w:rPr>
      </w:pPr>
      <w:r w:rsidRPr="00354F69">
        <w:rPr>
          <w:bCs/>
          <w:iCs/>
        </w:rPr>
        <w:t>Undertaking full responsibility for the quality of work produced</w:t>
      </w:r>
    </w:p>
    <w:p w14:paraId="3404C20F" w14:textId="77777777" w:rsidR="00354F69" w:rsidRPr="00354F69" w:rsidRDefault="00354F69" w:rsidP="00354F69">
      <w:pPr>
        <w:pStyle w:val="ListParagraph"/>
        <w:numPr>
          <w:ilvl w:val="0"/>
          <w:numId w:val="55"/>
        </w:numPr>
        <w:ind w:left="426"/>
        <w:jc w:val="both"/>
        <w:rPr>
          <w:bCs/>
          <w:iCs/>
        </w:rPr>
      </w:pPr>
      <w:r w:rsidRPr="00354F69">
        <w:rPr>
          <w:bCs/>
          <w:iCs/>
        </w:rPr>
        <w:t>Ensuring that the system issues are in accordance with the agreed SLAs stated in the contract</w:t>
      </w:r>
    </w:p>
    <w:p w14:paraId="35958F05" w14:textId="77777777" w:rsidR="00354F69" w:rsidRPr="00354F69" w:rsidRDefault="00354F69" w:rsidP="00354F69">
      <w:pPr>
        <w:pStyle w:val="ListParagraph"/>
        <w:numPr>
          <w:ilvl w:val="0"/>
          <w:numId w:val="55"/>
        </w:numPr>
        <w:ind w:left="426"/>
        <w:jc w:val="both"/>
        <w:rPr>
          <w:bCs/>
          <w:iCs/>
        </w:rPr>
      </w:pPr>
      <w:r w:rsidRPr="00354F69">
        <w:rPr>
          <w:bCs/>
          <w:iCs/>
        </w:rPr>
        <w:t>Providing progress and status reports at regular intervals to the client</w:t>
      </w:r>
    </w:p>
    <w:p w14:paraId="459C76ED" w14:textId="77777777" w:rsidR="00354F69" w:rsidRPr="00354F69" w:rsidRDefault="00354F69" w:rsidP="00354F69">
      <w:pPr>
        <w:pStyle w:val="ListParagraph"/>
        <w:numPr>
          <w:ilvl w:val="0"/>
          <w:numId w:val="55"/>
        </w:numPr>
        <w:ind w:left="426"/>
        <w:jc w:val="both"/>
        <w:rPr>
          <w:bCs/>
          <w:iCs/>
        </w:rPr>
      </w:pPr>
      <w:r w:rsidRPr="00354F69">
        <w:rPr>
          <w:bCs/>
          <w:iCs/>
        </w:rPr>
        <w:t>Responsible for informing the client, as early as possible, of any impending slippage in the delivery dates and any matters likely to impede the service level of the contract</w:t>
      </w:r>
    </w:p>
    <w:p w14:paraId="5696BD42" w14:textId="77777777" w:rsidR="00354F69" w:rsidRPr="00354F69" w:rsidRDefault="00354F69" w:rsidP="00354F69">
      <w:pPr>
        <w:pStyle w:val="ListParagraph"/>
        <w:numPr>
          <w:ilvl w:val="0"/>
          <w:numId w:val="55"/>
        </w:numPr>
        <w:ind w:left="426"/>
        <w:jc w:val="both"/>
        <w:rPr>
          <w:b/>
          <w:iCs/>
        </w:rPr>
      </w:pPr>
      <w:r w:rsidRPr="00354F69">
        <w:rPr>
          <w:bCs/>
          <w:iCs/>
        </w:rPr>
        <w:t>Responsible for escalation Management on ageing tickets</w:t>
      </w:r>
    </w:p>
    <w:p w14:paraId="20C025FA" w14:textId="29721D15" w:rsidR="00354F69" w:rsidRPr="00354F69" w:rsidRDefault="00354F69" w:rsidP="00354F69">
      <w:pPr>
        <w:pStyle w:val="ListParagraph"/>
        <w:numPr>
          <w:ilvl w:val="0"/>
          <w:numId w:val="55"/>
        </w:numPr>
        <w:ind w:left="426"/>
        <w:jc w:val="both"/>
        <w:rPr>
          <w:b/>
          <w:iCs/>
        </w:rPr>
      </w:pPr>
      <w:r w:rsidRPr="00354F69">
        <w:rPr>
          <w:bCs/>
          <w:iCs/>
        </w:rPr>
        <w:t>Responsible for ensuring that application software fixes and new functions are consistent in design and functions as the existing Systems</w:t>
      </w:r>
      <w:r w:rsidRPr="00354F69">
        <w:rPr>
          <w:b/>
          <w:iCs/>
        </w:rPr>
        <w:t>.</w:t>
      </w:r>
    </w:p>
    <w:p w14:paraId="3D0D3BC0" w14:textId="77777777" w:rsidR="00F128C0" w:rsidRDefault="00F128C0" w:rsidP="000E5F12">
      <w:pPr>
        <w:jc w:val="both"/>
        <w:rPr>
          <w:b/>
          <w:i/>
        </w:rPr>
      </w:pPr>
    </w:p>
    <w:p w14:paraId="6F6AC31E" w14:textId="7B4DB8CA" w:rsidR="000E5F12" w:rsidRPr="00090563" w:rsidRDefault="000E5F12" w:rsidP="000E5F12">
      <w:pPr>
        <w:rPr>
          <w:b/>
          <w:bCs/>
        </w:rPr>
      </w:pPr>
      <w:r w:rsidRPr="00090563">
        <w:rPr>
          <w:b/>
          <w:bCs/>
        </w:rPr>
        <w:t xml:space="preserve">Client: </w:t>
      </w:r>
      <w:r>
        <w:rPr>
          <w:b/>
          <w:bCs/>
        </w:rPr>
        <w:t xml:space="preserve">Unilever </w:t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Mar</w:t>
      </w:r>
      <w:r w:rsidRPr="00090563">
        <w:rPr>
          <w:b/>
          <w:bCs/>
        </w:rPr>
        <w:t xml:space="preserve"> 202</w:t>
      </w:r>
      <w:r>
        <w:rPr>
          <w:b/>
          <w:bCs/>
        </w:rPr>
        <w:t>2</w:t>
      </w:r>
      <w:r w:rsidRPr="00090563">
        <w:rPr>
          <w:b/>
          <w:bCs/>
        </w:rPr>
        <w:t xml:space="preserve"> </w:t>
      </w:r>
      <w:r>
        <w:rPr>
          <w:b/>
          <w:bCs/>
        </w:rPr>
        <w:t>–</w:t>
      </w:r>
      <w:r w:rsidRPr="00090563">
        <w:rPr>
          <w:b/>
          <w:bCs/>
        </w:rPr>
        <w:t xml:space="preserve"> </w:t>
      </w:r>
      <w:r w:rsidR="00F128C0">
        <w:rPr>
          <w:b/>
          <w:bCs/>
        </w:rPr>
        <w:t>June 2023</w:t>
      </w:r>
    </w:p>
    <w:p w14:paraId="6DCC495C" w14:textId="77777777" w:rsidR="000E5F12" w:rsidRPr="001102EC" w:rsidRDefault="000E5F12" w:rsidP="000E5F12">
      <w:pPr>
        <w:jc w:val="both"/>
        <w:rPr>
          <w:b/>
        </w:rPr>
      </w:pPr>
      <w:r w:rsidRPr="00090563">
        <w:rPr>
          <w:b/>
        </w:rPr>
        <w:t>Project:</w:t>
      </w:r>
      <w:r>
        <w:rPr>
          <w:b/>
        </w:rPr>
        <w:t xml:space="preserve"> PLM Functional Support</w:t>
      </w:r>
      <w:r w:rsidRPr="00090563">
        <w:rPr>
          <w:b/>
        </w:rPr>
        <w:t xml:space="preserve"> </w:t>
      </w:r>
      <w:r>
        <w:rPr>
          <w:b/>
        </w:rPr>
        <w:t xml:space="preserve">(Product Information Tool) </w:t>
      </w:r>
      <w:r w:rsidRPr="00090563">
        <w:rPr>
          <w:b/>
        </w:rPr>
        <w:t xml:space="preserve">  </w:t>
      </w:r>
    </w:p>
    <w:p w14:paraId="51274B2D" w14:textId="77777777" w:rsidR="000E5F12" w:rsidRDefault="000E5F12" w:rsidP="000E5F12">
      <w:pPr>
        <w:jc w:val="both"/>
        <w:rPr>
          <w:b/>
        </w:rPr>
      </w:pPr>
      <w:r w:rsidRPr="00090563">
        <w:rPr>
          <w:b/>
        </w:rPr>
        <w:t>Responsibilities:</w:t>
      </w:r>
    </w:p>
    <w:p w14:paraId="6B7BE7D2" w14:textId="77777777" w:rsidR="000E5F12" w:rsidRPr="000E5811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 w:rsidRPr="0078692D">
        <w:rPr>
          <w:bCs/>
        </w:rPr>
        <w:t>End to End Functional testing in Quality, Development,</w:t>
      </w:r>
      <w:r>
        <w:rPr>
          <w:bCs/>
        </w:rPr>
        <w:t xml:space="preserve"> and other lower systems.</w:t>
      </w:r>
    </w:p>
    <w:p w14:paraId="0B794167" w14:textId="77777777" w:rsidR="000E5F12" w:rsidRPr="00AF60C1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>
        <w:rPr>
          <w:bCs/>
        </w:rPr>
        <w:t xml:space="preserve">Performance Optimization testing. </w:t>
      </w:r>
    </w:p>
    <w:p w14:paraId="45CEC54A" w14:textId="77777777" w:rsidR="000E5F12" w:rsidRPr="0032417A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>
        <w:rPr>
          <w:bCs/>
        </w:rPr>
        <w:t>Compass reorganization Change request, Impact, and requirement analysis. (Addition of New Auth groups).</w:t>
      </w:r>
    </w:p>
    <w:p w14:paraId="28737C8E" w14:textId="77777777" w:rsidR="000E5F12" w:rsidRPr="00FA5EC7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>
        <w:rPr>
          <w:bCs/>
        </w:rPr>
        <w:t>Documentation for RT scopes for Functional Defects and Incidents.</w:t>
      </w:r>
    </w:p>
    <w:p w14:paraId="717E10CD" w14:textId="77777777" w:rsidR="000E5F12" w:rsidRPr="00820749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 w:rsidRPr="00820749">
        <w:rPr>
          <w:bCs/>
        </w:rPr>
        <w:t>Technical/Functional documentation, handling client communication and gathering requirements from super user during the support</w:t>
      </w:r>
      <w:r>
        <w:rPr>
          <w:bCs/>
        </w:rPr>
        <w:t>.</w:t>
      </w:r>
    </w:p>
    <w:p w14:paraId="0C5771AD" w14:textId="77777777" w:rsidR="000E5F12" w:rsidRPr="00820749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>
        <w:rPr>
          <w:bCs/>
        </w:rPr>
        <w:t>Connecting with business users and SMEs for requirement gathering and feasibility checks.</w:t>
      </w:r>
    </w:p>
    <w:p w14:paraId="11B0AE3A" w14:textId="77777777" w:rsidR="000E5F12" w:rsidRPr="00820749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820749">
        <w:rPr>
          <w:bCs/>
        </w:rPr>
        <w:t>Effective coordination to ensure fewer errors, timely status updates to the Team lead as well as to super users for Changes requests/tickets raised from end-users. </w:t>
      </w:r>
    </w:p>
    <w:p w14:paraId="42189946" w14:textId="77777777" w:rsidR="000E5F12" w:rsidRPr="00F93F4D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>
        <w:rPr>
          <w:bCs/>
        </w:rPr>
        <w:t>Knowledge about End-to-End Labeling.</w:t>
      </w:r>
    </w:p>
    <w:p w14:paraId="44BCE0BB" w14:textId="77777777" w:rsidR="000E5F12" w:rsidRPr="00386D6E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>
        <w:rPr>
          <w:bCs/>
        </w:rPr>
        <w:t xml:space="preserve">Knowledge about Phrase Management- </w:t>
      </w:r>
      <w:r w:rsidRPr="00820749">
        <w:rPr>
          <w:bCs/>
        </w:rPr>
        <w:t>complete setup of phrases, phrase sets</w:t>
      </w:r>
      <w:r>
        <w:rPr>
          <w:bCs/>
        </w:rPr>
        <w:t>.</w:t>
      </w:r>
    </w:p>
    <w:p w14:paraId="1D0638A8" w14:textId="77777777" w:rsidR="000E5F12" w:rsidRPr="00820749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>
        <w:rPr>
          <w:bCs/>
        </w:rPr>
        <w:t>Knowledge about workflow management for different auth groups in PIT.</w:t>
      </w:r>
    </w:p>
    <w:p w14:paraId="12B84CE4" w14:textId="77777777" w:rsidR="000E5F12" w:rsidRPr="00820749" w:rsidRDefault="000E5F12" w:rsidP="000E5F12">
      <w:pPr>
        <w:pStyle w:val="ListParagraph"/>
        <w:widowControl w:val="0"/>
        <w:numPr>
          <w:ilvl w:val="0"/>
          <w:numId w:val="49"/>
        </w:numPr>
        <w:autoSpaceDE w:val="0"/>
        <w:autoSpaceDN w:val="0"/>
        <w:ind w:left="284" w:hanging="284"/>
        <w:contextualSpacing w:val="0"/>
        <w:jc w:val="both"/>
        <w:rPr>
          <w:b/>
        </w:rPr>
      </w:pPr>
      <w:r w:rsidRPr="00820749">
        <w:rPr>
          <w:bCs/>
        </w:rPr>
        <w:t xml:space="preserve">Expertise in gathering user requirements, providing analysis / estimates.  </w:t>
      </w:r>
    </w:p>
    <w:p w14:paraId="436A81B9" w14:textId="77777777" w:rsidR="000E5F12" w:rsidRDefault="000E5F12" w:rsidP="000E5F12">
      <w:pPr>
        <w:jc w:val="both"/>
        <w:rPr>
          <w:b/>
          <w:bCs/>
        </w:rPr>
      </w:pPr>
    </w:p>
    <w:p w14:paraId="638F561B" w14:textId="77777777" w:rsidR="000E5F12" w:rsidRDefault="000E5F12" w:rsidP="000E5F12">
      <w:pPr>
        <w:jc w:val="both"/>
        <w:rPr>
          <w:b/>
          <w:bCs/>
        </w:rPr>
      </w:pPr>
    </w:p>
    <w:p w14:paraId="67FF6734" w14:textId="36D789F7" w:rsidR="000E5F12" w:rsidRPr="00090563" w:rsidRDefault="000E5F12" w:rsidP="000E5F12">
      <w:pPr>
        <w:jc w:val="both"/>
        <w:rPr>
          <w:b/>
          <w:bCs/>
        </w:rPr>
      </w:pPr>
      <w:r w:rsidRPr="00090563">
        <w:rPr>
          <w:b/>
          <w:bCs/>
        </w:rPr>
        <w:t>Client: IDI Distributors</w:t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  <w:bCs/>
        </w:rPr>
        <w:t xml:space="preserve">                                      Jan 2021 </w:t>
      </w:r>
      <w:r>
        <w:rPr>
          <w:b/>
          <w:bCs/>
        </w:rPr>
        <w:t>–</w:t>
      </w:r>
      <w:r w:rsidRPr="00090563">
        <w:rPr>
          <w:b/>
          <w:bCs/>
        </w:rPr>
        <w:t xml:space="preserve"> </w:t>
      </w:r>
      <w:r>
        <w:rPr>
          <w:b/>
          <w:bCs/>
        </w:rPr>
        <w:t>Feb 2021</w:t>
      </w:r>
    </w:p>
    <w:p w14:paraId="4C271D4B" w14:textId="77777777" w:rsidR="000E5F12" w:rsidRPr="00090563" w:rsidRDefault="000E5F12" w:rsidP="000E5F12">
      <w:pPr>
        <w:jc w:val="both"/>
        <w:rPr>
          <w:b/>
        </w:rPr>
      </w:pPr>
      <w:r w:rsidRPr="00090563">
        <w:rPr>
          <w:b/>
        </w:rPr>
        <w:t xml:space="preserve">Project: Training Documentation                </w:t>
      </w:r>
    </w:p>
    <w:p w14:paraId="139B9333" w14:textId="77777777" w:rsidR="000E5F12" w:rsidRPr="00090563" w:rsidRDefault="000E5F12" w:rsidP="000E5F12">
      <w:pPr>
        <w:jc w:val="both"/>
        <w:rPr>
          <w:b/>
          <w:bCs/>
        </w:rPr>
      </w:pPr>
      <w:r w:rsidRPr="00090563">
        <w:rPr>
          <w:b/>
          <w:bCs/>
        </w:rPr>
        <w:t>Role: T</w:t>
      </w:r>
      <w:r>
        <w:rPr>
          <w:b/>
          <w:bCs/>
        </w:rPr>
        <w:t>raining coordinator, Support</w:t>
      </w:r>
      <w:r w:rsidRPr="00090563">
        <w:rPr>
          <w:b/>
          <w:bCs/>
        </w:rPr>
        <w:t xml:space="preserve"> </w:t>
      </w:r>
    </w:p>
    <w:p w14:paraId="526AD3E8" w14:textId="77777777" w:rsidR="000E5F12" w:rsidRPr="00090563" w:rsidRDefault="000E5F12" w:rsidP="000E5F12">
      <w:pPr>
        <w:jc w:val="both"/>
        <w:rPr>
          <w:b/>
        </w:rPr>
      </w:pPr>
      <w:r w:rsidRPr="00090563">
        <w:rPr>
          <w:b/>
        </w:rPr>
        <w:t>Responsibilities:</w:t>
      </w:r>
    </w:p>
    <w:p w14:paraId="675056F3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t>Define new plant, storage location, purchase organization &amp; assignment, and maintain Master Data</w:t>
      </w:r>
    </w:p>
    <w:p w14:paraId="1024A928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t>Worked on MM Master Data conversion, configure &amp; assign purchase value keys, and valuation class.</w:t>
      </w:r>
    </w:p>
    <w:p w14:paraId="697A2730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t>Configuration of Material Master and Vendor Master.</w:t>
      </w:r>
    </w:p>
    <w:p w14:paraId="0E3E5D78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t>Worked on LSMW for Master Data upload.</w:t>
      </w:r>
    </w:p>
    <w:p w14:paraId="09946FD5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lastRenderedPageBreak/>
        <w:t>Knowledge in Initial stick value upload.</w:t>
      </w:r>
    </w:p>
    <w:p w14:paraId="1E92EA70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t>Preparation of training Documents according to their business process.</w:t>
      </w:r>
    </w:p>
    <w:p w14:paraId="05389D0A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t>Preparation of workflow and process flow.</w:t>
      </w:r>
    </w:p>
    <w:p w14:paraId="67ED2DA5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t>SAP GUI and FIORI Navigations.</w:t>
      </w:r>
    </w:p>
    <w:p w14:paraId="10FD08CF" w14:textId="77777777" w:rsidR="000E5F12" w:rsidRPr="00145ECD" w:rsidRDefault="000E5F12" w:rsidP="000E5F12">
      <w:pPr>
        <w:pStyle w:val="ListParagraph"/>
        <w:widowControl w:val="0"/>
        <w:numPr>
          <w:ilvl w:val="0"/>
          <w:numId w:val="50"/>
        </w:numPr>
        <w:autoSpaceDE w:val="0"/>
        <w:autoSpaceDN w:val="0"/>
        <w:ind w:left="284" w:hanging="284"/>
        <w:contextualSpacing w:val="0"/>
        <w:jc w:val="both"/>
      </w:pPr>
      <w:r w:rsidRPr="00145ECD">
        <w:t>Training and exercise preparation using SAP Enable Now.</w:t>
      </w:r>
    </w:p>
    <w:p w14:paraId="564795F6" w14:textId="77777777" w:rsidR="000E5F12" w:rsidRDefault="000E5F12" w:rsidP="000E5F12">
      <w:pPr>
        <w:pStyle w:val="cogheadingsmall"/>
        <w:spacing w:before="0" w:after="0"/>
        <w:jc w:val="left"/>
        <w:rPr>
          <w:rFonts w:ascii="Times New Roman" w:hAnsi="Times New Roman" w:cs="Times New Roman"/>
          <w:iCs/>
          <w:sz w:val="24"/>
        </w:rPr>
      </w:pPr>
    </w:p>
    <w:p w14:paraId="1E09BE0B" w14:textId="77777777" w:rsidR="000E5F12" w:rsidRPr="00090563" w:rsidRDefault="000E5F12" w:rsidP="000E5F12">
      <w:pPr>
        <w:pStyle w:val="cogheadingsmall"/>
        <w:spacing w:before="0" w:after="0"/>
        <w:jc w:val="left"/>
        <w:rPr>
          <w:rFonts w:ascii="Times New Roman" w:hAnsi="Times New Roman" w:cs="Times New Roman"/>
          <w:iCs/>
          <w:sz w:val="24"/>
        </w:rPr>
      </w:pPr>
    </w:p>
    <w:p w14:paraId="1350D104" w14:textId="49699BB7" w:rsidR="000E5F12" w:rsidRPr="00090563" w:rsidRDefault="000E5F12" w:rsidP="000E5F12">
      <w:pPr>
        <w:jc w:val="both"/>
        <w:rPr>
          <w:b/>
          <w:bCs/>
        </w:rPr>
      </w:pPr>
      <w:r w:rsidRPr="00090563">
        <w:rPr>
          <w:b/>
          <w:bCs/>
        </w:rPr>
        <w:t>Client:</w:t>
      </w:r>
      <w:r w:rsidRPr="00090563">
        <w:rPr>
          <w:b/>
        </w:rPr>
        <w:tab/>
      </w:r>
      <w:proofErr w:type="spellStart"/>
      <w:r w:rsidRPr="00090563">
        <w:rPr>
          <w:b/>
          <w:bCs/>
        </w:rPr>
        <w:t>AgReliant</w:t>
      </w:r>
      <w:proofErr w:type="spellEnd"/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  <w:bCs/>
        </w:rPr>
        <w:t xml:space="preserve">                        </w:t>
      </w:r>
      <w:r w:rsidRPr="00090563">
        <w:rPr>
          <w:b/>
          <w:bCs/>
        </w:rPr>
        <w:tab/>
      </w:r>
      <w:r w:rsidRPr="00090563">
        <w:rPr>
          <w:b/>
          <w:bCs/>
        </w:rPr>
        <w:tab/>
        <w:t xml:space="preserve">  Jul</w:t>
      </w:r>
      <w:r>
        <w:rPr>
          <w:b/>
          <w:bCs/>
        </w:rPr>
        <w:t xml:space="preserve"> 2020</w:t>
      </w:r>
      <w:r w:rsidRPr="00090563">
        <w:rPr>
          <w:b/>
          <w:bCs/>
        </w:rPr>
        <w:t xml:space="preserve"> </w:t>
      </w:r>
      <w:r>
        <w:rPr>
          <w:b/>
          <w:bCs/>
        </w:rPr>
        <w:t>– Feb 2021</w:t>
      </w:r>
      <w:r w:rsidRPr="00090563">
        <w:rPr>
          <w:b/>
          <w:bCs/>
        </w:rPr>
        <w:t xml:space="preserve"> </w:t>
      </w:r>
    </w:p>
    <w:p w14:paraId="1E6F4758" w14:textId="77777777" w:rsidR="000E5F12" w:rsidRPr="00090563" w:rsidRDefault="000E5F12" w:rsidP="000E5F12">
      <w:pPr>
        <w:jc w:val="both"/>
        <w:rPr>
          <w:b/>
        </w:rPr>
      </w:pPr>
      <w:r w:rsidRPr="00090563">
        <w:rPr>
          <w:b/>
        </w:rPr>
        <w:t xml:space="preserve">Project: AMS MM Support (Ver.S4H 1809, FIORI)                </w:t>
      </w:r>
    </w:p>
    <w:p w14:paraId="2E10B9FC" w14:textId="77777777" w:rsidR="000E5F12" w:rsidRPr="00090563" w:rsidRDefault="000E5F12" w:rsidP="000E5F12">
      <w:pPr>
        <w:jc w:val="both"/>
        <w:rPr>
          <w:b/>
          <w:bCs/>
        </w:rPr>
      </w:pPr>
      <w:r w:rsidRPr="00090563">
        <w:rPr>
          <w:b/>
          <w:bCs/>
        </w:rPr>
        <w:t xml:space="preserve">Role: </w:t>
      </w:r>
      <w:r>
        <w:rPr>
          <w:b/>
          <w:bCs/>
        </w:rPr>
        <w:t>Support Team Member</w:t>
      </w:r>
      <w:r w:rsidRPr="00090563">
        <w:rPr>
          <w:b/>
          <w:bCs/>
        </w:rPr>
        <w:t xml:space="preserve"> </w:t>
      </w:r>
    </w:p>
    <w:p w14:paraId="52BBC92B" w14:textId="77777777" w:rsidR="000E5F12" w:rsidRPr="00145ECD" w:rsidRDefault="000E5F12" w:rsidP="000E5F12">
      <w:pPr>
        <w:jc w:val="both"/>
        <w:rPr>
          <w:b/>
        </w:rPr>
      </w:pPr>
      <w:r w:rsidRPr="00090563">
        <w:rPr>
          <w:b/>
        </w:rPr>
        <w:t>Responsibilities:</w:t>
      </w:r>
    </w:p>
    <w:p w14:paraId="0921618C" w14:textId="77777777" w:rsidR="000E5F12" w:rsidRPr="00090563" w:rsidRDefault="000E5F12" w:rsidP="000E5F12">
      <w:pPr>
        <w:pStyle w:val="NormalIndent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90563">
        <w:rPr>
          <w:rFonts w:ascii="Times New Roman" w:hAnsi="Times New Roman" w:cs="Times New Roman"/>
          <w:sz w:val="24"/>
          <w:szCs w:val="24"/>
        </w:rPr>
        <w:t>Configuration of New Output type for Schedule agreement and PO to Print and send email, External send.</w:t>
      </w:r>
    </w:p>
    <w:p w14:paraId="60A7F30D" w14:textId="77777777" w:rsidR="000E5F12" w:rsidRPr="00090563" w:rsidRDefault="000E5F12" w:rsidP="000E5F12">
      <w:pPr>
        <w:pStyle w:val="NormalIndent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90563">
        <w:rPr>
          <w:rFonts w:ascii="Times New Roman" w:hAnsi="Times New Roman" w:cs="Times New Roman"/>
          <w:sz w:val="24"/>
          <w:szCs w:val="24"/>
        </w:rPr>
        <w:t>Maintaining condition records for PO and Schedule Agreement</w:t>
      </w:r>
    </w:p>
    <w:p w14:paraId="26242698" w14:textId="77777777" w:rsidR="000E5F12" w:rsidRPr="00090563" w:rsidRDefault="000E5F12" w:rsidP="000E5F12">
      <w:pPr>
        <w:pStyle w:val="NormalIndent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90563">
        <w:rPr>
          <w:rFonts w:ascii="Times New Roman" w:hAnsi="Times New Roman" w:cs="Times New Roman"/>
          <w:sz w:val="24"/>
          <w:szCs w:val="24"/>
        </w:rPr>
        <w:t>Customizing Screen sequence for Material master for end user.</w:t>
      </w:r>
    </w:p>
    <w:p w14:paraId="53E96C22" w14:textId="77777777" w:rsidR="000E5F12" w:rsidRPr="00090563" w:rsidRDefault="000E5F12" w:rsidP="000E5F12">
      <w:pPr>
        <w:pStyle w:val="NormalIndent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90563">
        <w:rPr>
          <w:rFonts w:ascii="Times New Roman" w:hAnsi="Times New Roman" w:cs="Times New Roman"/>
          <w:sz w:val="24"/>
          <w:szCs w:val="24"/>
        </w:rPr>
        <w:t>Resolving tickets (SLA) as per requirements</w:t>
      </w:r>
    </w:p>
    <w:p w14:paraId="15099FDA" w14:textId="77777777" w:rsidR="000E5F12" w:rsidRPr="00090563" w:rsidRDefault="000E5F12" w:rsidP="000E5F12">
      <w:pPr>
        <w:pStyle w:val="NormalIndent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90563">
        <w:rPr>
          <w:rFonts w:ascii="Times New Roman" w:hAnsi="Times New Roman" w:cs="Times New Roman"/>
          <w:sz w:val="24"/>
          <w:szCs w:val="24"/>
        </w:rPr>
        <w:t>Worked on PR approval process using FIORI and GUI.</w:t>
      </w:r>
    </w:p>
    <w:p w14:paraId="2D462618" w14:textId="77777777" w:rsidR="000E5F12" w:rsidRPr="00090563" w:rsidRDefault="000E5F12" w:rsidP="000E5F12">
      <w:pPr>
        <w:pStyle w:val="NormalIndent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90563">
        <w:rPr>
          <w:rFonts w:ascii="Times New Roman" w:hAnsi="Times New Roman" w:cs="Times New Roman"/>
          <w:sz w:val="24"/>
          <w:szCs w:val="24"/>
        </w:rPr>
        <w:t xml:space="preserve">User training and documentation. </w:t>
      </w:r>
    </w:p>
    <w:p w14:paraId="52F8A29F" w14:textId="77777777" w:rsidR="000E5F12" w:rsidRPr="00090563" w:rsidRDefault="000E5F12" w:rsidP="000E5F12">
      <w:pPr>
        <w:jc w:val="both"/>
        <w:rPr>
          <w:b/>
        </w:rPr>
      </w:pPr>
    </w:p>
    <w:p w14:paraId="0E4F6079" w14:textId="2F6FE873" w:rsidR="000E5F12" w:rsidRPr="00090563" w:rsidRDefault="000E5F12" w:rsidP="000E5F12">
      <w:pPr>
        <w:jc w:val="both"/>
        <w:rPr>
          <w:b/>
        </w:rPr>
      </w:pPr>
      <w:r w:rsidRPr="00090563">
        <w:rPr>
          <w:b/>
        </w:rPr>
        <w:t xml:space="preserve">Client: </w:t>
      </w:r>
      <w:r w:rsidRPr="00090563">
        <w:rPr>
          <w:b/>
          <w:bCs/>
          <w:iCs/>
        </w:rPr>
        <w:t>Thai Union</w:t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</w:rPr>
        <w:tab/>
      </w:r>
      <w:r w:rsidRPr="00090563">
        <w:rPr>
          <w:b/>
        </w:rPr>
        <w:tab/>
        <w:t xml:space="preserve">                          </w:t>
      </w:r>
      <w:r>
        <w:rPr>
          <w:b/>
        </w:rPr>
        <w:t>Jun</w:t>
      </w:r>
      <w:r w:rsidRPr="00090563">
        <w:rPr>
          <w:b/>
        </w:rPr>
        <w:t xml:space="preserve"> 201</w:t>
      </w:r>
      <w:r>
        <w:rPr>
          <w:b/>
        </w:rPr>
        <w:t>9</w:t>
      </w:r>
      <w:r w:rsidRPr="00090563">
        <w:rPr>
          <w:b/>
        </w:rPr>
        <w:t xml:space="preserve"> </w:t>
      </w:r>
      <w:r>
        <w:rPr>
          <w:b/>
        </w:rPr>
        <w:t>–</w:t>
      </w:r>
      <w:r w:rsidRPr="00090563">
        <w:rPr>
          <w:b/>
        </w:rPr>
        <w:t xml:space="preserve"> Jun</w:t>
      </w:r>
      <w:r>
        <w:rPr>
          <w:b/>
        </w:rPr>
        <w:t xml:space="preserve"> </w:t>
      </w:r>
      <w:r w:rsidRPr="00090563">
        <w:rPr>
          <w:b/>
        </w:rPr>
        <w:t>20</w:t>
      </w:r>
      <w:r>
        <w:rPr>
          <w:b/>
        </w:rPr>
        <w:t>20</w:t>
      </w:r>
    </w:p>
    <w:p w14:paraId="1634BFED" w14:textId="77777777" w:rsidR="000E5F12" w:rsidRPr="00090563" w:rsidRDefault="000E5F12" w:rsidP="000E5F12">
      <w:pPr>
        <w:jc w:val="both"/>
        <w:rPr>
          <w:b/>
        </w:rPr>
      </w:pPr>
      <w:r w:rsidRPr="00090563">
        <w:rPr>
          <w:b/>
        </w:rPr>
        <w:t xml:space="preserve">Project: Implementation </w:t>
      </w:r>
    </w:p>
    <w:p w14:paraId="00B3A2E5" w14:textId="77777777" w:rsidR="000E5F12" w:rsidRPr="00145ECD" w:rsidRDefault="000E5F12" w:rsidP="000E5F12">
      <w:pPr>
        <w:jc w:val="both"/>
        <w:rPr>
          <w:b/>
          <w:bCs/>
        </w:rPr>
      </w:pPr>
      <w:r w:rsidRPr="00145ECD">
        <w:rPr>
          <w:b/>
          <w:bCs/>
        </w:rPr>
        <w:t xml:space="preserve">Role: Team Member </w:t>
      </w:r>
    </w:p>
    <w:p w14:paraId="067CDCB9" w14:textId="77777777" w:rsidR="000E5F12" w:rsidRPr="00145ECD" w:rsidRDefault="000E5F12" w:rsidP="000E5F12">
      <w:pPr>
        <w:jc w:val="both"/>
        <w:rPr>
          <w:b/>
          <w:bCs/>
        </w:rPr>
      </w:pPr>
      <w:r w:rsidRPr="00145ECD">
        <w:rPr>
          <w:b/>
          <w:bCs/>
        </w:rPr>
        <w:t>Responsibilities:</w:t>
      </w:r>
    </w:p>
    <w:p w14:paraId="7F2C5B27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Define new plant, storage location, purchase organization &amp; assignment, and maintain Master Data</w:t>
      </w:r>
    </w:p>
    <w:p w14:paraId="63B1EA79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Lead MM Master Data conversion, configure &amp; assign purchase value keys, and valuation class.</w:t>
      </w:r>
    </w:p>
    <w:p w14:paraId="3B7D15EC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Configuration of Material Master and Vendor Master.</w:t>
      </w:r>
    </w:p>
    <w:p w14:paraId="48BEE323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Configure terms of payment, price marking for vendors, document types and assign number ranges to all purchase documents.</w:t>
      </w:r>
    </w:p>
    <w:p w14:paraId="5E1C9ED6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Handle configuration of release strategy for Purchase Requisition, Quotation &amp; Purchase Order.</w:t>
      </w:r>
    </w:p>
    <w:p w14:paraId="0B0671E1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Configure Subcontracting process and Consumption based planning for MRP run for all raw materials and consumables.</w:t>
      </w:r>
    </w:p>
    <w:p w14:paraId="114B7B11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Customization of material types and assign number ranges for material types.</w:t>
      </w:r>
    </w:p>
    <w:p w14:paraId="17BCE2BE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Implementation of different procurement processes with interfaces to FI module and integration for Maintaining material master, vendor master and info record.</w:t>
      </w:r>
    </w:p>
    <w:p w14:paraId="445342E7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Automatic determination of GL accounts, mapping valuation classes to GL accounts.</w:t>
      </w:r>
    </w:p>
    <w:p w14:paraId="493A7461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Preparation of test scenarios, support during testing and continuously work with ABAP team for FS and Smart forms.</w:t>
      </w:r>
    </w:p>
    <w:p w14:paraId="628F8C9F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>Client interaction, end user training and documentation for power users and end-users.</w:t>
      </w:r>
    </w:p>
    <w:p w14:paraId="3812925E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 xml:space="preserve">Coordinate with other functional </w:t>
      </w:r>
      <w:r w:rsidRPr="00145ECD">
        <w:t>teams</w:t>
      </w:r>
      <w:r w:rsidRPr="00145ECD">
        <w:rPr>
          <w:rFonts w:eastAsia="Trebuchet MS"/>
        </w:rPr>
        <w:t xml:space="preserve"> to execute the integration module like SD, FI.</w:t>
      </w:r>
    </w:p>
    <w:p w14:paraId="3B85FB7D" w14:textId="77777777" w:rsidR="000E5F12" w:rsidRPr="00145ECD" w:rsidRDefault="000E5F12" w:rsidP="000E5F12">
      <w:pPr>
        <w:pStyle w:val="ListParagraph"/>
        <w:widowControl w:val="0"/>
        <w:numPr>
          <w:ilvl w:val="0"/>
          <w:numId w:val="54"/>
        </w:numPr>
        <w:autoSpaceDE w:val="0"/>
        <w:autoSpaceDN w:val="0"/>
        <w:ind w:left="284" w:hanging="284"/>
        <w:contextualSpacing w:val="0"/>
        <w:jc w:val="both"/>
        <w:rPr>
          <w:rFonts w:eastAsia="Trebuchet MS"/>
        </w:rPr>
      </w:pPr>
      <w:r w:rsidRPr="00145ECD">
        <w:rPr>
          <w:rFonts w:eastAsia="Trebuchet MS"/>
        </w:rPr>
        <w:t xml:space="preserve">Interaction with business to understand key business </w:t>
      </w:r>
      <w:r w:rsidRPr="00145ECD">
        <w:t>processes</w:t>
      </w:r>
      <w:r w:rsidRPr="00145ECD">
        <w:rPr>
          <w:rFonts w:eastAsia="Trebuchet MS"/>
        </w:rPr>
        <w:t xml:space="preserve"> to ensure successful testing.</w:t>
      </w:r>
    </w:p>
    <w:p w14:paraId="1E0DADFF" w14:textId="77777777" w:rsidR="000E5F12" w:rsidRDefault="000E5F12" w:rsidP="000E5F12"/>
    <w:p w14:paraId="025B4DDE" w14:textId="77777777" w:rsidR="00354F69" w:rsidRDefault="00354F69" w:rsidP="00E822BF">
      <w:pPr>
        <w:jc w:val="both"/>
        <w:rPr>
          <w:b/>
        </w:rPr>
      </w:pPr>
    </w:p>
    <w:p w14:paraId="042B32A3" w14:textId="77777777" w:rsidR="00354F69" w:rsidRDefault="00354F69" w:rsidP="00E822BF">
      <w:pPr>
        <w:jc w:val="both"/>
        <w:rPr>
          <w:b/>
        </w:rPr>
      </w:pPr>
    </w:p>
    <w:p w14:paraId="71D062A4" w14:textId="77777777" w:rsidR="00354F69" w:rsidRDefault="00354F69" w:rsidP="00E822BF">
      <w:pPr>
        <w:jc w:val="both"/>
        <w:rPr>
          <w:b/>
        </w:rPr>
      </w:pPr>
    </w:p>
    <w:p w14:paraId="5E9127DA" w14:textId="77777777" w:rsidR="00354F69" w:rsidRDefault="00354F69" w:rsidP="00E822BF">
      <w:pPr>
        <w:jc w:val="both"/>
        <w:rPr>
          <w:b/>
        </w:rPr>
      </w:pPr>
    </w:p>
    <w:p w14:paraId="42A751F2" w14:textId="77777777" w:rsidR="00354F69" w:rsidRDefault="00354F69" w:rsidP="00E822BF">
      <w:pPr>
        <w:jc w:val="both"/>
        <w:rPr>
          <w:b/>
        </w:rPr>
      </w:pPr>
    </w:p>
    <w:p w14:paraId="111C1B0F" w14:textId="77777777" w:rsidR="00354F69" w:rsidRDefault="00354F69" w:rsidP="00E822BF">
      <w:pPr>
        <w:jc w:val="both"/>
        <w:rPr>
          <w:b/>
        </w:rPr>
      </w:pPr>
    </w:p>
    <w:p w14:paraId="1CED2E4A" w14:textId="27FF8849" w:rsidR="00E822BF" w:rsidRPr="00E74BB6" w:rsidRDefault="00E822BF" w:rsidP="00E822BF">
      <w:pPr>
        <w:jc w:val="both"/>
        <w:rPr>
          <w:rFonts w:ascii="Segoe UI" w:hAnsi="Segoe UI" w:cs="Segoe UI"/>
          <w:sz w:val="21"/>
          <w:szCs w:val="21"/>
        </w:rPr>
      </w:pPr>
      <w:r>
        <w:rPr>
          <w:b/>
        </w:rPr>
        <w:t>Company</w:t>
      </w:r>
      <w:r w:rsidRPr="00090563">
        <w:rPr>
          <w:b/>
        </w:rPr>
        <w:t xml:space="preserve">: </w:t>
      </w:r>
      <w:proofErr w:type="spellStart"/>
      <w:r>
        <w:rPr>
          <w:b/>
        </w:rPr>
        <w:t>IRClass</w:t>
      </w:r>
      <w:proofErr w:type="spellEnd"/>
      <w:r>
        <w:rPr>
          <w:b/>
        </w:rPr>
        <w:t xml:space="preserve"> Systems and Solution Pvt Limited      </w:t>
      </w:r>
      <w:r w:rsidRPr="00090563">
        <w:rPr>
          <w:bCs/>
        </w:rPr>
        <w:tab/>
      </w:r>
      <w:r>
        <w:rPr>
          <w:bCs/>
        </w:rPr>
        <w:t xml:space="preserve">       M</w:t>
      </w:r>
      <w:r w:rsidRPr="00E74BB6">
        <w:rPr>
          <w:b/>
        </w:rPr>
        <w:t>a</w:t>
      </w:r>
      <w:r>
        <w:rPr>
          <w:b/>
        </w:rPr>
        <w:t>rch 2018</w:t>
      </w:r>
      <w:r w:rsidRPr="00E74BB6">
        <w:rPr>
          <w:b/>
        </w:rPr>
        <w:t xml:space="preserve"> </w:t>
      </w:r>
      <w:r>
        <w:rPr>
          <w:b/>
        </w:rPr>
        <w:t>– May 2019</w:t>
      </w:r>
    </w:p>
    <w:p w14:paraId="52159F87" w14:textId="6FE85818" w:rsidR="00E822BF" w:rsidRPr="00090563" w:rsidRDefault="00E822BF" w:rsidP="00E822BF">
      <w:pPr>
        <w:jc w:val="both"/>
        <w:rPr>
          <w:b/>
        </w:rPr>
      </w:pPr>
      <w:r w:rsidRPr="00090563">
        <w:rPr>
          <w:b/>
        </w:rPr>
        <w:t xml:space="preserve">Role: </w:t>
      </w:r>
      <w:r>
        <w:rPr>
          <w:b/>
        </w:rPr>
        <w:t>Asst Manager</w:t>
      </w:r>
      <w:r w:rsidRPr="00090563">
        <w:rPr>
          <w:b/>
        </w:rPr>
        <w:t xml:space="preserve"> </w:t>
      </w:r>
    </w:p>
    <w:p w14:paraId="2295E54C" w14:textId="77777777" w:rsidR="00E822BF" w:rsidRDefault="00E822BF" w:rsidP="00E822BF">
      <w:pPr>
        <w:jc w:val="both"/>
        <w:rPr>
          <w:b/>
        </w:rPr>
      </w:pPr>
      <w:r w:rsidRPr="00090563">
        <w:rPr>
          <w:b/>
        </w:rPr>
        <w:t>Responsibilities:</w:t>
      </w:r>
    </w:p>
    <w:p w14:paraId="0E969744" w14:textId="77777777" w:rsidR="00E822BF" w:rsidRDefault="00E822BF" w:rsidP="00E822BF">
      <w:pPr>
        <w:jc w:val="both"/>
        <w:rPr>
          <w:b/>
        </w:rPr>
      </w:pPr>
    </w:p>
    <w:p w14:paraId="008C024A" w14:textId="77777777" w:rsidR="00E822BF" w:rsidRPr="00E822BF" w:rsidRDefault="00E822BF" w:rsidP="00E822BF">
      <w:pPr>
        <w:jc w:val="both"/>
        <w:rPr>
          <w:bCs/>
        </w:rPr>
      </w:pPr>
      <w:r w:rsidRPr="00E822BF">
        <w:rPr>
          <w:b/>
        </w:rPr>
        <w:t xml:space="preserve">• </w:t>
      </w:r>
      <w:r w:rsidRPr="00E822BF">
        <w:rPr>
          <w:bCs/>
        </w:rPr>
        <w:t>Project Planning.</w:t>
      </w:r>
    </w:p>
    <w:p w14:paraId="16408689" w14:textId="77777777" w:rsidR="00E822BF" w:rsidRPr="00E822BF" w:rsidRDefault="00E822BF" w:rsidP="00E822BF">
      <w:pPr>
        <w:jc w:val="both"/>
        <w:rPr>
          <w:bCs/>
        </w:rPr>
      </w:pPr>
      <w:r w:rsidRPr="00E822BF">
        <w:rPr>
          <w:bCs/>
        </w:rPr>
        <w:t xml:space="preserve">• </w:t>
      </w:r>
      <w:proofErr w:type="spellStart"/>
      <w:r w:rsidRPr="00E822BF">
        <w:rPr>
          <w:bCs/>
        </w:rPr>
        <w:t>Analysing</w:t>
      </w:r>
      <w:proofErr w:type="spellEnd"/>
      <w:r w:rsidRPr="00E822BF">
        <w:rPr>
          <w:bCs/>
        </w:rPr>
        <w:t xml:space="preserve"> business performance and helping them improve business process.</w:t>
      </w:r>
    </w:p>
    <w:p w14:paraId="4475EB58" w14:textId="77777777" w:rsidR="00E822BF" w:rsidRPr="00E822BF" w:rsidRDefault="00E822BF" w:rsidP="00E822BF">
      <w:pPr>
        <w:jc w:val="both"/>
        <w:rPr>
          <w:bCs/>
        </w:rPr>
      </w:pPr>
      <w:r w:rsidRPr="00E822BF">
        <w:rPr>
          <w:bCs/>
        </w:rPr>
        <w:t>• Forecast of future sales/business.</w:t>
      </w:r>
    </w:p>
    <w:p w14:paraId="7AD26F70" w14:textId="77777777" w:rsidR="00E822BF" w:rsidRPr="00E822BF" w:rsidRDefault="00E822BF" w:rsidP="00E822BF">
      <w:pPr>
        <w:jc w:val="both"/>
        <w:rPr>
          <w:bCs/>
        </w:rPr>
      </w:pPr>
      <w:r w:rsidRPr="00E822BF">
        <w:rPr>
          <w:bCs/>
        </w:rPr>
        <w:t>• Preparation and Maintaining of MIS reports, user surveys and workflows.</w:t>
      </w:r>
    </w:p>
    <w:p w14:paraId="760A0363" w14:textId="77777777" w:rsidR="00E822BF" w:rsidRPr="00E822BF" w:rsidRDefault="00E822BF" w:rsidP="00E822BF">
      <w:pPr>
        <w:jc w:val="both"/>
        <w:rPr>
          <w:bCs/>
        </w:rPr>
      </w:pPr>
      <w:r w:rsidRPr="00E822BF">
        <w:rPr>
          <w:bCs/>
        </w:rPr>
        <w:t>• Resource management.</w:t>
      </w:r>
    </w:p>
    <w:p w14:paraId="72919D7B" w14:textId="7930D5C9" w:rsidR="00E822BF" w:rsidRPr="00E822BF" w:rsidRDefault="00E822BF" w:rsidP="00E822BF">
      <w:pPr>
        <w:jc w:val="both"/>
        <w:rPr>
          <w:bCs/>
        </w:rPr>
      </w:pPr>
      <w:r w:rsidRPr="00E822BF">
        <w:rPr>
          <w:bCs/>
        </w:rPr>
        <w:t>• Customer relationship management.</w:t>
      </w:r>
    </w:p>
    <w:p w14:paraId="79787353" w14:textId="77777777" w:rsidR="00E822BF" w:rsidRDefault="00E822BF" w:rsidP="000E5F12"/>
    <w:p w14:paraId="7E3A967D" w14:textId="77777777" w:rsidR="000E5F12" w:rsidRPr="00090563" w:rsidRDefault="000E5F12" w:rsidP="000E5F12"/>
    <w:p w14:paraId="0DD8E356" w14:textId="126CFA2E" w:rsidR="000E5F12" w:rsidRPr="00E74BB6" w:rsidRDefault="00E822BF" w:rsidP="000E5F12">
      <w:pPr>
        <w:jc w:val="both"/>
        <w:rPr>
          <w:rFonts w:ascii="Segoe UI" w:hAnsi="Segoe UI" w:cs="Segoe UI"/>
          <w:sz w:val="21"/>
          <w:szCs w:val="21"/>
        </w:rPr>
      </w:pPr>
      <w:r>
        <w:rPr>
          <w:b/>
        </w:rPr>
        <w:t>Company</w:t>
      </w:r>
      <w:r w:rsidR="000E5F12" w:rsidRPr="00090563">
        <w:rPr>
          <w:b/>
        </w:rPr>
        <w:t>: JK Paper Ltd</w:t>
      </w:r>
      <w:r w:rsidR="000E5F12" w:rsidRPr="00090563">
        <w:rPr>
          <w:bCs/>
        </w:rPr>
        <w:tab/>
      </w:r>
      <w:r w:rsidR="000E5F12" w:rsidRPr="00090563">
        <w:rPr>
          <w:bCs/>
        </w:rPr>
        <w:tab/>
      </w:r>
      <w:r w:rsidR="000E5F12" w:rsidRPr="00090563">
        <w:rPr>
          <w:bCs/>
        </w:rPr>
        <w:tab/>
      </w:r>
      <w:r w:rsidR="000E5F12" w:rsidRPr="00090563">
        <w:rPr>
          <w:bCs/>
        </w:rPr>
        <w:tab/>
      </w:r>
      <w:r w:rsidR="000E5F12" w:rsidRPr="00090563">
        <w:rPr>
          <w:bCs/>
        </w:rPr>
        <w:tab/>
      </w:r>
      <w:r w:rsidR="000E5F12" w:rsidRPr="00090563">
        <w:rPr>
          <w:bCs/>
        </w:rPr>
        <w:tab/>
      </w:r>
      <w:r w:rsidR="000E5F12" w:rsidRPr="00090563">
        <w:rPr>
          <w:bCs/>
        </w:rPr>
        <w:tab/>
      </w:r>
      <w:r w:rsidR="000E5F12">
        <w:rPr>
          <w:b/>
        </w:rPr>
        <w:t>M</w:t>
      </w:r>
      <w:r w:rsidR="000E5F12" w:rsidRPr="00E74BB6">
        <w:rPr>
          <w:b/>
        </w:rPr>
        <w:t xml:space="preserve">ay 2014 </w:t>
      </w:r>
      <w:r w:rsidR="000E5F12">
        <w:rPr>
          <w:b/>
        </w:rPr>
        <w:t xml:space="preserve">– </w:t>
      </w:r>
      <w:r w:rsidR="000E5F12" w:rsidRPr="00E74BB6">
        <w:rPr>
          <w:b/>
        </w:rPr>
        <w:t>Jun</w:t>
      </w:r>
      <w:r w:rsidR="000E5F12">
        <w:rPr>
          <w:b/>
        </w:rPr>
        <w:t xml:space="preserve"> </w:t>
      </w:r>
      <w:r w:rsidR="000E5F12" w:rsidRPr="00E74BB6">
        <w:rPr>
          <w:b/>
        </w:rPr>
        <w:t>201</w:t>
      </w:r>
      <w:r w:rsidR="000E5F12">
        <w:rPr>
          <w:b/>
        </w:rPr>
        <w:t>6</w:t>
      </w:r>
    </w:p>
    <w:p w14:paraId="54960999" w14:textId="77777777" w:rsidR="000E5F12" w:rsidRPr="00090563" w:rsidRDefault="000E5F12" w:rsidP="000E5F12">
      <w:pPr>
        <w:jc w:val="both"/>
        <w:rPr>
          <w:b/>
        </w:rPr>
      </w:pPr>
      <w:r w:rsidRPr="00090563">
        <w:rPr>
          <w:b/>
        </w:rPr>
        <w:t xml:space="preserve">Role: AM Purchase </w:t>
      </w:r>
    </w:p>
    <w:p w14:paraId="1AFB04A2" w14:textId="77777777" w:rsidR="000E5F12" w:rsidRPr="00145ECD" w:rsidRDefault="000E5F12" w:rsidP="000E5F12">
      <w:pPr>
        <w:jc w:val="both"/>
        <w:rPr>
          <w:b/>
        </w:rPr>
      </w:pPr>
      <w:r w:rsidRPr="00090563">
        <w:rPr>
          <w:b/>
        </w:rPr>
        <w:t>Responsibilities:</w:t>
      </w:r>
    </w:p>
    <w:p w14:paraId="2AED6A5C" w14:textId="77777777" w:rsidR="000E5F12" w:rsidRPr="00090563" w:rsidRDefault="000E5F12" w:rsidP="000E5F12">
      <w:pPr>
        <w:pStyle w:val="Bullet0"/>
        <w:numPr>
          <w:ilvl w:val="0"/>
          <w:numId w:val="52"/>
        </w:numPr>
        <w:tabs>
          <w:tab w:val="clear" w:pos="792"/>
        </w:tabs>
        <w:ind w:left="284" w:hanging="284"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  <w:r w:rsidRPr="00090563">
        <w:rPr>
          <w:rFonts w:ascii="Times New Roman" w:hAnsi="Times New Roman" w:cs="Times New Roman"/>
          <w:snapToGrid w:val="0"/>
          <w:sz w:val="24"/>
          <w:szCs w:val="24"/>
          <w:lang w:val="en-GB"/>
        </w:rPr>
        <w:t>Purchase Order Creation.</w:t>
      </w:r>
    </w:p>
    <w:p w14:paraId="7116050A" w14:textId="77777777" w:rsidR="000E5F12" w:rsidRPr="00090563" w:rsidRDefault="000E5F12" w:rsidP="000E5F12">
      <w:pPr>
        <w:pStyle w:val="Bullet0"/>
        <w:numPr>
          <w:ilvl w:val="0"/>
          <w:numId w:val="52"/>
        </w:numPr>
        <w:tabs>
          <w:tab w:val="clear" w:pos="792"/>
        </w:tabs>
        <w:ind w:left="284" w:hanging="284"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  <w:r w:rsidRPr="00090563">
        <w:rPr>
          <w:rFonts w:ascii="Times New Roman" w:hAnsi="Times New Roman" w:cs="Times New Roman"/>
          <w:snapToGrid w:val="0"/>
          <w:sz w:val="24"/>
          <w:szCs w:val="24"/>
          <w:lang w:val="en-GB"/>
        </w:rPr>
        <w:t>Goods receipt.</w:t>
      </w:r>
    </w:p>
    <w:p w14:paraId="74CC449E" w14:textId="77777777" w:rsidR="000E5F12" w:rsidRPr="00090563" w:rsidRDefault="000E5F12" w:rsidP="000E5F12">
      <w:pPr>
        <w:pStyle w:val="Bullet0"/>
        <w:numPr>
          <w:ilvl w:val="0"/>
          <w:numId w:val="52"/>
        </w:numPr>
        <w:tabs>
          <w:tab w:val="clear" w:pos="792"/>
        </w:tabs>
        <w:ind w:left="284" w:hanging="284"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  <w:r w:rsidRPr="00090563">
        <w:rPr>
          <w:rFonts w:ascii="Times New Roman" w:hAnsi="Times New Roman" w:cs="Times New Roman"/>
          <w:snapToGrid w:val="0"/>
          <w:sz w:val="24"/>
          <w:szCs w:val="24"/>
          <w:lang w:val="en-GB"/>
        </w:rPr>
        <w:t>Invoicing.</w:t>
      </w:r>
    </w:p>
    <w:p w14:paraId="5B71687E" w14:textId="77777777" w:rsidR="000E5F12" w:rsidRPr="00090563" w:rsidRDefault="000E5F12" w:rsidP="000E5F12">
      <w:pPr>
        <w:pStyle w:val="Bullet0"/>
        <w:numPr>
          <w:ilvl w:val="0"/>
          <w:numId w:val="52"/>
        </w:numPr>
        <w:tabs>
          <w:tab w:val="clear" w:pos="792"/>
        </w:tabs>
        <w:ind w:left="284" w:hanging="284"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  <w:r w:rsidRPr="00090563">
        <w:rPr>
          <w:rFonts w:ascii="Times New Roman" w:hAnsi="Times New Roman" w:cs="Times New Roman"/>
          <w:snapToGrid w:val="0"/>
          <w:sz w:val="24"/>
          <w:szCs w:val="24"/>
          <w:lang w:val="en-GB"/>
        </w:rPr>
        <w:t>Miscellaneous Operation works.</w:t>
      </w:r>
    </w:p>
    <w:p w14:paraId="28C296CC" w14:textId="77777777" w:rsidR="000E5F12" w:rsidRDefault="000E5F12" w:rsidP="000E5F12">
      <w:pPr>
        <w:pStyle w:val="Bullet0"/>
        <w:numPr>
          <w:ilvl w:val="0"/>
          <w:numId w:val="0"/>
        </w:numPr>
        <w:tabs>
          <w:tab w:val="clear" w:pos="792"/>
        </w:tabs>
        <w:spacing w:line="240" w:lineRule="exact"/>
        <w:jc w:val="left"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</w:p>
    <w:p w14:paraId="7BEF5206" w14:textId="77777777" w:rsidR="000E5F12" w:rsidRPr="00090563" w:rsidRDefault="000E5F12" w:rsidP="000E5F12">
      <w:pPr>
        <w:pStyle w:val="Bullet0"/>
        <w:numPr>
          <w:ilvl w:val="0"/>
          <w:numId w:val="0"/>
        </w:numPr>
        <w:tabs>
          <w:tab w:val="clear" w:pos="792"/>
        </w:tabs>
        <w:spacing w:line="240" w:lineRule="exact"/>
        <w:jc w:val="left"/>
        <w:rPr>
          <w:rFonts w:ascii="Times New Roman" w:hAnsi="Times New Roman" w:cs="Times New Roman"/>
          <w:snapToGrid w:val="0"/>
          <w:sz w:val="24"/>
          <w:szCs w:val="24"/>
          <w:lang w:val="en-GB"/>
        </w:rPr>
      </w:pPr>
    </w:p>
    <w:p w14:paraId="4C1FCE99" w14:textId="2E023B93" w:rsidR="000E5F12" w:rsidRPr="00090563" w:rsidRDefault="000E5F12" w:rsidP="000E5F12">
      <w:pPr>
        <w:jc w:val="both"/>
        <w:rPr>
          <w:b/>
          <w:i/>
        </w:rPr>
      </w:pPr>
      <w:r w:rsidRPr="00090563">
        <w:rPr>
          <w:b/>
          <w:i/>
        </w:rPr>
        <w:t>EDUCATION</w:t>
      </w:r>
      <w:r>
        <w:rPr>
          <w:b/>
          <w:i/>
        </w:rPr>
        <w:t>AL BACKGROUND</w:t>
      </w:r>
    </w:p>
    <w:p w14:paraId="7B45B026" w14:textId="77777777" w:rsidR="000E5F12" w:rsidRPr="00090563" w:rsidRDefault="000E5F12" w:rsidP="000E5F12">
      <w:pPr>
        <w:ind w:left="140"/>
        <w:rPr>
          <w:bCs/>
          <w:iCs/>
        </w:rPr>
      </w:pPr>
    </w:p>
    <w:p w14:paraId="3B83A993" w14:textId="72F95710" w:rsidR="000E5F12" w:rsidRPr="00090563" w:rsidRDefault="000E5F12" w:rsidP="000E5F12">
      <w:pPr>
        <w:pStyle w:val="ListParagraph"/>
        <w:widowControl w:val="0"/>
        <w:numPr>
          <w:ilvl w:val="0"/>
          <w:numId w:val="53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090563">
        <w:rPr>
          <w:bCs/>
        </w:rPr>
        <w:t>B. Tech from Gandhi Institute of Engineering and Technology.</w:t>
      </w:r>
    </w:p>
    <w:p w14:paraId="450D4B56" w14:textId="77777777" w:rsidR="000E5F12" w:rsidRPr="00090563" w:rsidRDefault="000E5F12" w:rsidP="000E5F12">
      <w:pPr>
        <w:pStyle w:val="ListParagraph"/>
        <w:widowControl w:val="0"/>
        <w:numPr>
          <w:ilvl w:val="0"/>
          <w:numId w:val="53"/>
        </w:numPr>
        <w:autoSpaceDE w:val="0"/>
        <w:autoSpaceDN w:val="0"/>
        <w:ind w:left="284" w:hanging="284"/>
        <w:contextualSpacing w:val="0"/>
        <w:jc w:val="both"/>
        <w:rPr>
          <w:bCs/>
        </w:rPr>
      </w:pPr>
      <w:r w:rsidRPr="00090563">
        <w:rPr>
          <w:bCs/>
        </w:rPr>
        <w:t>PGDM in Operation and Supply Chain Management from ITM Business School.</w:t>
      </w:r>
    </w:p>
    <w:p w14:paraId="0288C96C" w14:textId="77777777" w:rsidR="000E5F12" w:rsidRDefault="000E5F12" w:rsidP="000E5F12">
      <w:pPr>
        <w:jc w:val="both"/>
        <w:rPr>
          <w:b/>
          <w:i/>
        </w:rPr>
      </w:pPr>
    </w:p>
    <w:p w14:paraId="57BABC06" w14:textId="77777777" w:rsidR="000E5F12" w:rsidRDefault="000E5F12" w:rsidP="000E5F12">
      <w:pPr>
        <w:jc w:val="both"/>
        <w:rPr>
          <w:b/>
          <w:i/>
        </w:rPr>
      </w:pPr>
    </w:p>
    <w:p w14:paraId="37F137C7" w14:textId="77777777" w:rsidR="000E5F12" w:rsidRDefault="000E5F12" w:rsidP="000E5F12">
      <w:pPr>
        <w:jc w:val="both"/>
        <w:rPr>
          <w:b/>
          <w:i/>
        </w:rPr>
      </w:pPr>
    </w:p>
    <w:p w14:paraId="09CF8BE0" w14:textId="77777777" w:rsidR="000E5F12" w:rsidRPr="000E5F12" w:rsidRDefault="000E5F12" w:rsidP="000E5F12">
      <w:pPr>
        <w:jc w:val="both"/>
        <w:rPr>
          <w:color w:val="000000"/>
        </w:rPr>
      </w:pPr>
    </w:p>
    <w:sectPr w:rsidR="000E5F12" w:rsidRPr="000E5F12" w:rsidSect="000E5F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426" w:footer="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AADD7" w14:textId="77777777" w:rsidR="00F00F28" w:rsidRDefault="00F00F28" w:rsidP="00443F13">
      <w:r>
        <w:separator/>
      </w:r>
    </w:p>
  </w:endnote>
  <w:endnote w:type="continuationSeparator" w:id="0">
    <w:p w14:paraId="4D8E6FD1" w14:textId="77777777" w:rsidR="00F00F28" w:rsidRDefault="00F00F28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3EDD8" w14:textId="77777777" w:rsidR="002E15B4" w:rsidRDefault="002E1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3DB2C" w14:textId="77777777" w:rsidR="002E15B4" w:rsidRDefault="002E1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A2279" w14:textId="77777777" w:rsidR="00F00F28" w:rsidRDefault="00F00F28" w:rsidP="00443F13">
      <w:r>
        <w:separator/>
      </w:r>
    </w:p>
  </w:footnote>
  <w:footnote w:type="continuationSeparator" w:id="0">
    <w:p w14:paraId="70A4EBA2" w14:textId="77777777" w:rsidR="00F00F28" w:rsidRDefault="00F00F28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6F925" w14:textId="77777777" w:rsidR="002E15B4" w:rsidRDefault="002E1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21297" w14:textId="113953C2" w:rsidR="000E5F12" w:rsidRPr="00F333FB" w:rsidRDefault="00F36375" w:rsidP="000E5F12">
    <w:pPr>
      <w:ind w:left="5040"/>
      <w:rPr>
        <w:rFonts w:ascii="Segoe UI" w:hAnsi="Segoe UI" w:cs="Segoe UI"/>
        <w:sz w:val="21"/>
        <w:szCs w:val="21"/>
      </w:rPr>
    </w:pPr>
    <w:r w:rsidRPr="000D0EBE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8B358B" wp14:editId="0191C12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628900" cy="5143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8900" cy="514350"/>
                        <a:chOff x="0" y="0"/>
                        <a:chExt cx="26289" cy="5143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26289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6DB4" w14:textId="77777777" w:rsidR="00F36375" w:rsidRDefault="00F36375" w:rsidP="00F36375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9" y="0"/>
                          <a:ext cx="13525" cy="27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8B358B" id="Group 2" o:spid="_x0000_s1026" style="position:absolute;left:0;text-align:left;margin-left:0;margin-top:0;width:207pt;height:40.5pt;z-index:251658240;mso-position-horizontal-relative:margin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">
              <v:rect id="Rectangle 3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56D36DB4" w14:textId="77777777" w:rsidR="00F36375" w:rsidRDefault="00F36375" w:rsidP="00F36375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">
                <v:imagedata r:id="rId2" o:title=""/>
              </v:shape>
              <w10:wrap anchorx="margin"/>
            </v:group>
          </w:pict>
        </mc:Fallback>
      </mc:AlternateContent>
    </w:r>
    <w:r w:rsidR="000E5F12" w:rsidRPr="000E5F12">
      <w:rPr>
        <w:rFonts w:ascii="Garamond" w:hAnsi="Garamond"/>
        <w:b/>
        <w:bCs/>
        <w:sz w:val="36"/>
        <w:szCs w:val="36"/>
      </w:rPr>
      <w:t xml:space="preserve"> </w:t>
    </w:r>
    <w:r w:rsidR="002E15B4">
      <w:rPr>
        <w:rFonts w:ascii="Garamond" w:hAnsi="Garamond"/>
        <w:b/>
        <w:bCs/>
        <w:sz w:val="36"/>
        <w:szCs w:val="36"/>
      </w:rPr>
      <w:t xml:space="preserve">               </w:t>
    </w:r>
    <w:r w:rsidR="000E5F12">
      <w:rPr>
        <w:rFonts w:ascii="Garamond" w:hAnsi="Garamond"/>
        <w:b/>
        <w:bCs/>
        <w:sz w:val="36"/>
        <w:szCs w:val="36"/>
      </w:rPr>
      <w:t>C</w:t>
    </w:r>
    <w:r w:rsidR="002E15B4">
      <w:rPr>
        <w:rFonts w:ascii="Garamond" w:hAnsi="Garamond"/>
        <w:b/>
        <w:bCs/>
        <w:sz w:val="36"/>
        <w:szCs w:val="36"/>
      </w:rPr>
      <w:t>ANDIDATE 48</w:t>
    </w:r>
  </w:p>
  <w:p w14:paraId="786074C7" w14:textId="64ADA8E4" w:rsidR="00C60CF0" w:rsidRPr="000E5F12" w:rsidRDefault="00C217BC" w:rsidP="00C217BC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                                                Project Manager 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58A83" w14:textId="77777777" w:rsidR="002E15B4" w:rsidRDefault="002E1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0B2575D"/>
    <w:multiLevelType w:val="hybridMultilevel"/>
    <w:tmpl w:val="5DF641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2326B"/>
    <w:multiLevelType w:val="hybridMultilevel"/>
    <w:tmpl w:val="BCCC98B0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D56E6"/>
    <w:multiLevelType w:val="hybridMultilevel"/>
    <w:tmpl w:val="F84C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8A277F6"/>
    <w:multiLevelType w:val="hybridMultilevel"/>
    <w:tmpl w:val="D9321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D01935"/>
    <w:multiLevelType w:val="hybridMultilevel"/>
    <w:tmpl w:val="809E9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B42D6A"/>
    <w:multiLevelType w:val="hybridMultilevel"/>
    <w:tmpl w:val="E7A67C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D85F17"/>
    <w:multiLevelType w:val="hybridMultilevel"/>
    <w:tmpl w:val="90BA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DD7B0B"/>
    <w:multiLevelType w:val="hybridMultilevel"/>
    <w:tmpl w:val="72F83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FF75EAF"/>
    <w:multiLevelType w:val="hybridMultilevel"/>
    <w:tmpl w:val="D1E4B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9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AB6EEF"/>
    <w:multiLevelType w:val="hybridMultilevel"/>
    <w:tmpl w:val="BFAE0AD8"/>
    <w:lvl w:ilvl="0" w:tplc="669A8162">
      <w:start w:val="1"/>
      <w:numFmt w:val="bullet"/>
      <w:pStyle w:val="Bullet0"/>
      <w:lvlText w:val=""/>
      <w:lvlJc w:val="left"/>
      <w:pPr>
        <w:tabs>
          <w:tab w:val="num" w:pos="1080"/>
        </w:tabs>
        <w:ind w:left="1080" w:hanging="360"/>
      </w:pPr>
      <w:rPr>
        <w:rFonts w:ascii="Calibri Light" w:hAnsi="Calibri Light" w:hint="default"/>
        <w:color w:val="auto"/>
        <w:sz w:val="22"/>
        <w:u w:val="none"/>
      </w:rPr>
    </w:lvl>
    <w:lvl w:ilvl="1" w:tplc="1D129ECE">
      <w:numFmt w:val="decimal"/>
      <w:lvlText w:val=""/>
      <w:lvlJc w:val="left"/>
    </w:lvl>
    <w:lvl w:ilvl="2" w:tplc="BEC056E2">
      <w:numFmt w:val="decimal"/>
      <w:lvlText w:val=""/>
      <w:lvlJc w:val="left"/>
    </w:lvl>
    <w:lvl w:ilvl="3" w:tplc="86CCE530">
      <w:numFmt w:val="decimal"/>
      <w:lvlText w:val=""/>
      <w:lvlJc w:val="left"/>
    </w:lvl>
    <w:lvl w:ilvl="4" w:tplc="EC38C6FA">
      <w:numFmt w:val="decimal"/>
      <w:lvlText w:val=""/>
      <w:lvlJc w:val="left"/>
    </w:lvl>
    <w:lvl w:ilvl="5" w:tplc="ED161056">
      <w:numFmt w:val="decimal"/>
      <w:lvlText w:val=""/>
      <w:lvlJc w:val="left"/>
    </w:lvl>
    <w:lvl w:ilvl="6" w:tplc="F75ADA14">
      <w:numFmt w:val="decimal"/>
      <w:lvlText w:val=""/>
      <w:lvlJc w:val="left"/>
    </w:lvl>
    <w:lvl w:ilvl="7" w:tplc="D7EE67D2">
      <w:numFmt w:val="decimal"/>
      <w:lvlText w:val=""/>
      <w:lvlJc w:val="left"/>
    </w:lvl>
    <w:lvl w:ilvl="8" w:tplc="429CBC68">
      <w:numFmt w:val="decimal"/>
      <w:lvlText w:val=""/>
      <w:lvlJc w:val="left"/>
    </w:lvl>
  </w:abstractNum>
  <w:num w:numId="1" w16cid:durableId="683362456">
    <w:abstractNumId w:val="45"/>
  </w:num>
  <w:num w:numId="2" w16cid:durableId="215437654">
    <w:abstractNumId w:val="14"/>
  </w:num>
  <w:num w:numId="3" w16cid:durableId="911737060">
    <w:abstractNumId w:val="4"/>
  </w:num>
  <w:num w:numId="4" w16cid:durableId="1480002429">
    <w:abstractNumId w:val="41"/>
  </w:num>
  <w:num w:numId="5" w16cid:durableId="1260333708">
    <w:abstractNumId w:val="48"/>
  </w:num>
  <w:num w:numId="6" w16cid:durableId="560139201">
    <w:abstractNumId w:val="40"/>
  </w:num>
  <w:num w:numId="7" w16cid:durableId="369454521">
    <w:abstractNumId w:val="53"/>
  </w:num>
  <w:num w:numId="8" w16cid:durableId="2132287045">
    <w:abstractNumId w:val="42"/>
  </w:num>
  <w:num w:numId="9" w16cid:durableId="549655762">
    <w:abstractNumId w:val="29"/>
  </w:num>
  <w:num w:numId="10" w16cid:durableId="1957635281">
    <w:abstractNumId w:val="28"/>
  </w:num>
  <w:num w:numId="11" w16cid:durableId="1430078645">
    <w:abstractNumId w:val="18"/>
  </w:num>
  <w:num w:numId="12" w16cid:durableId="749425844">
    <w:abstractNumId w:val="37"/>
  </w:num>
  <w:num w:numId="13" w16cid:durableId="1166554649">
    <w:abstractNumId w:val="13"/>
  </w:num>
  <w:num w:numId="14" w16cid:durableId="669452475">
    <w:abstractNumId w:val="30"/>
  </w:num>
  <w:num w:numId="15" w16cid:durableId="239023725">
    <w:abstractNumId w:val="5"/>
  </w:num>
  <w:num w:numId="16" w16cid:durableId="3738494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47"/>
  </w:num>
  <w:num w:numId="19" w16cid:durableId="1343122166">
    <w:abstractNumId w:val="9"/>
  </w:num>
  <w:num w:numId="20" w16cid:durableId="209264401">
    <w:abstractNumId w:val="50"/>
  </w:num>
  <w:num w:numId="21" w16cid:durableId="1438450254">
    <w:abstractNumId w:val="52"/>
  </w:num>
  <w:num w:numId="22" w16cid:durableId="1661276429">
    <w:abstractNumId w:val="44"/>
  </w:num>
  <w:num w:numId="23" w16cid:durableId="676732967">
    <w:abstractNumId w:val="31"/>
  </w:num>
  <w:num w:numId="24" w16cid:durableId="1302153873">
    <w:abstractNumId w:val="39"/>
  </w:num>
  <w:num w:numId="25" w16cid:durableId="620649738">
    <w:abstractNumId w:val="51"/>
  </w:num>
  <w:num w:numId="26" w16cid:durableId="1176849948">
    <w:abstractNumId w:val="26"/>
  </w:num>
  <w:num w:numId="27" w16cid:durableId="1667510421">
    <w:abstractNumId w:val="38"/>
  </w:num>
  <w:num w:numId="28" w16cid:durableId="937518647">
    <w:abstractNumId w:val="10"/>
  </w:num>
  <w:num w:numId="29" w16cid:durableId="1945962186">
    <w:abstractNumId w:val="11"/>
  </w:num>
  <w:num w:numId="30" w16cid:durableId="586154503">
    <w:abstractNumId w:val="20"/>
  </w:num>
  <w:num w:numId="31" w16cid:durableId="781655507">
    <w:abstractNumId w:val="7"/>
  </w:num>
  <w:num w:numId="32" w16cid:durableId="614099039">
    <w:abstractNumId w:val="15"/>
  </w:num>
  <w:num w:numId="33" w16cid:durableId="1802990380">
    <w:abstractNumId w:val="49"/>
  </w:num>
  <w:num w:numId="34" w16cid:durableId="1931352105">
    <w:abstractNumId w:val="8"/>
  </w:num>
  <w:num w:numId="35" w16cid:durableId="235556666">
    <w:abstractNumId w:val="17"/>
  </w:num>
  <w:num w:numId="36" w16cid:durableId="846481464">
    <w:abstractNumId w:val="22"/>
  </w:num>
  <w:num w:numId="37" w16cid:durableId="1953172781">
    <w:abstractNumId w:val="43"/>
  </w:num>
  <w:num w:numId="38" w16cid:durableId="900289534">
    <w:abstractNumId w:val="54"/>
  </w:num>
  <w:num w:numId="39" w16cid:durableId="1294213805">
    <w:abstractNumId w:val="25"/>
  </w:num>
  <w:num w:numId="40" w16cid:durableId="272129161">
    <w:abstractNumId w:val="12"/>
  </w:num>
  <w:num w:numId="41" w16cid:durableId="1996299883">
    <w:abstractNumId w:val="21"/>
  </w:num>
  <w:num w:numId="42" w16cid:durableId="861820745">
    <w:abstractNumId w:val="33"/>
  </w:num>
  <w:num w:numId="43" w16cid:durableId="93593662">
    <w:abstractNumId w:val="23"/>
  </w:num>
  <w:num w:numId="44" w16cid:durableId="1526285464">
    <w:abstractNumId w:val="27"/>
  </w:num>
  <w:num w:numId="45" w16cid:durableId="235481054">
    <w:abstractNumId w:val="24"/>
  </w:num>
  <w:num w:numId="46" w16cid:durableId="975450742">
    <w:abstractNumId w:val="35"/>
  </w:num>
  <w:num w:numId="47" w16cid:durableId="584454867">
    <w:abstractNumId w:val="3"/>
  </w:num>
  <w:num w:numId="48" w16cid:durableId="1296837633">
    <w:abstractNumId w:val="6"/>
  </w:num>
  <w:num w:numId="49" w16cid:durableId="1831481175">
    <w:abstractNumId w:val="46"/>
  </w:num>
  <w:num w:numId="50" w16cid:durableId="1664166580">
    <w:abstractNumId w:val="36"/>
  </w:num>
  <w:num w:numId="51" w16cid:durableId="828256008">
    <w:abstractNumId w:val="55"/>
  </w:num>
  <w:num w:numId="52" w16cid:durableId="12615204">
    <w:abstractNumId w:val="34"/>
  </w:num>
  <w:num w:numId="53" w16cid:durableId="2007900215">
    <w:abstractNumId w:val="16"/>
  </w:num>
  <w:num w:numId="54" w16cid:durableId="243420334">
    <w:abstractNumId w:val="19"/>
  </w:num>
  <w:num w:numId="55" w16cid:durableId="1224486265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E5F12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15B4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406AF"/>
    <w:rsid w:val="00346984"/>
    <w:rsid w:val="003541CA"/>
    <w:rsid w:val="00354F69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51BF"/>
    <w:rsid w:val="004669A1"/>
    <w:rsid w:val="00471D95"/>
    <w:rsid w:val="00471E3A"/>
    <w:rsid w:val="00471FCB"/>
    <w:rsid w:val="004748E1"/>
    <w:rsid w:val="004848D9"/>
    <w:rsid w:val="0048507E"/>
    <w:rsid w:val="00485581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53BEF"/>
    <w:rsid w:val="0056018D"/>
    <w:rsid w:val="00560547"/>
    <w:rsid w:val="005639C7"/>
    <w:rsid w:val="00573933"/>
    <w:rsid w:val="00575518"/>
    <w:rsid w:val="00576590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A7A82"/>
    <w:rsid w:val="005B302E"/>
    <w:rsid w:val="005B3BB8"/>
    <w:rsid w:val="005B4574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4626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804F36"/>
    <w:rsid w:val="00807EAF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04C3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17BC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5689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822BF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0F28"/>
    <w:rsid w:val="00F01BD9"/>
    <w:rsid w:val="00F02F36"/>
    <w:rsid w:val="00F052F8"/>
    <w:rsid w:val="00F06A7F"/>
    <w:rsid w:val="00F11B69"/>
    <w:rsid w:val="00F128C0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  <w:rsid w:val="0D88F3B5"/>
    <w:rsid w:val="2151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22B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uiPriority w:val="39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,Num Bullet 1,Bullet Number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ListParagraphChar">
    <w:name w:val="List Paragraph Char"/>
    <w:aliases w:val="Bullet for Sub Section Char,Num Bullet 1 Char,Bullet Number Char"/>
    <w:link w:val="ListParagraph"/>
    <w:uiPriority w:val="34"/>
    <w:locked/>
    <w:rsid w:val="000E5F12"/>
    <w:rPr>
      <w:sz w:val="24"/>
      <w:szCs w:val="24"/>
    </w:rPr>
  </w:style>
  <w:style w:type="paragraph" w:customStyle="1" w:styleId="cogheadingsmall">
    <w:name w:val="cog heading small"/>
    <w:basedOn w:val="Normal"/>
    <w:rsid w:val="000E5F12"/>
    <w:pPr>
      <w:spacing w:before="60" w:after="60" w:line="260" w:lineRule="atLeast"/>
      <w:jc w:val="both"/>
    </w:pPr>
    <w:rPr>
      <w:rFonts w:ascii="Arial" w:hAnsi="Arial" w:cs="Arial"/>
      <w:b/>
      <w:sz w:val="20"/>
    </w:rPr>
  </w:style>
  <w:style w:type="paragraph" w:styleId="NormalIndent">
    <w:name w:val="Normal Indent"/>
    <w:basedOn w:val="Normal"/>
    <w:rsid w:val="000E5F12"/>
    <w:pPr>
      <w:ind w:left="720"/>
      <w:jc w:val="both"/>
    </w:pPr>
    <w:rPr>
      <w:rFonts w:ascii="Calibri Light" w:eastAsia="Trebuchet MS" w:hAnsi="Calibri Light" w:cs="Trebuchet MS"/>
      <w:sz w:val="20"/>
      <w:szCs w:val="20"/>
    </w:rPr>
  </w:style>
  <w:style w:type="paragraph" w:customStyle="1" w:styleId="Bullet0">
    <w:name w:val="Bullet"/>
    <w:aliases w:val="B1"/>
    <w:basedOn w:val="Normal"/>
    <w:rsid w:val="000E5F12"/>
    <w:pPr>
      <w:numPr>
        <w:numId w:val="51"/>
      </w:numPr>
      <w:tabs>
        <w:tab w:val="left" w:pos="792"/>
      </w:tabs>
      <w:jc w:val="both"/>
    </w:pPr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9C734E-FDD2-4018-B021-7879C0762E30}"/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08E4E4-4E1D-4A9A-8378-81A0E07FF2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CE6FBB-1FDC-4E28-B73C-BE243F26F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1106</Words>
  <Characters>6307</Characters>
  <Application>Microsoft Office Word</Application>
  <DocSecurity>0</DocSecurity>
  <Lines>52</Lines>
  <Paragraphs>14</Paragraphs>
  <ScaleCrop>false</ScaleCrop>
  <Company>Northrop Grumman Corporation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Tannistha Sikdar</cp:lastModifiedBy>
  <cp:revision>7</cp:revision>
  <cp:lastPrinted>2020-04-30T17:48:00Z</cp:lastPrinted>
  <dcterms:created xsi:type="dcterms:W3CDTF">2023-08-03T10:37:00Z</dcterms:created>
  <dcterms:modified xsi:type="dcterms:W3CDTF">2025-05-07T13:29:00Z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Order">
    <vt:r8>168400</vt:r8>
  </property>
</Properties>
</file>