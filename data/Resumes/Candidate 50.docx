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4C408" w14:textId="483D6FC8" w:rsidR="00FF4F8C" w:rsidRDefault="00D62C5A" w:rsidP="00284210">
      <w:pPr>
        <w:tabs>
          <w:tab w:val="left" w:pos="8640"/>
        </w:tabs>
        <w:rPr>
          <w:b/>
          <w:i/>
          <w:smallCaps/>
        </w:rPr>
      </w:pPr>
      <w:r w:rsidRPr="00547191">
        <w:rPr>
          <w:b/>
          <w:i/>
          <w:smallCaps/>
        </w:rPr>
        <w:t xml:space="preserve">PROFESSIONAL </w:t>
      </w:r>
      <w:r w:rsidR="00B91141" w:rsidRPr="00547191">
        <w:rPr>
          <w:b/>
          <w:i/>
          <w:smallCaps/>
        </w:rPr>
        <w:t>SUMMARY</w:t>
      </w:r>
      <w:r w:rsidR="00532E85">
        <w:rPr>
          <w:b/>
          <w:i/>
          <w:smallCaps/>
        </w:rPr>
        <w:t xml:space="preserve"> </w:t>
      </w:r>
    </w:p>
    <w:p w14:paraId="6F4E0BFA" w14:textId="77777777" w:rsidR="00967E2D" w:rsidRDefault="00967E2D" w:rsidP="00284210">
      <w:pPr>
        <w:tabs>
          <w:tab w:val="left" w:pos="8640"/>
        </w:tabs>
        <w:rPr>
          <w:b/>
          <w:i/>
          <w:smallCaps/>
        </w:rPr>
      </w:pPr>
    </w:p>
    <w:p w14:paraId="6A530CEA" w14:textId="0D324634" w:rsidR="00284210" w:rsidRDefault="00967E2D" w:rsidP="00967E2D">
      <w:pPr>
        <w:pStyle w:val="NormalWeb"/>
        <w:numPr>
          <w:ilvl w:val="0"/>
          <w:numId w:val="17"/>
        </w:numPr>
        <w:spacing w:before="0" w:beforeAutospacing="0" w:after="0" w:afterAutospacing="0"/>
        <w:ind w:left="284" w:hanging="284"/>
      </w:pPr>
      <w:r>
        <w:t>Business Analyst with 3.5 years of experience working in Agile methodology to collate requirements, capture use cases and work on tools like JIRA, SQL, Excel</w:t>
      </w:r>
      <w:r w:rsidR="00E478D1">
        <w:t xml:space="preserve"> and Power BI</w:t>
      </w:r>
    </w:p>
    <w:p w14:paraId="379C7F69" w14:textId="77777777" w:rsidR="00967E2D" w:rsidRDefault="00967E2D" w:rsidP="00967E2D">
      <w:pPr>
        <w:pStyle w:val="ListParagraph"/>
        <w:numPr>
          <w:ilvl w:val="0"/>
          <w:numId w:val="17"/>
        </w:numPr>
        <w:ind w:left="284" w:hanging="284"/>
      </w:pPr>
      <w:r w:rsidRPr="00967E2D">
        <w:t>Worked for different domains such as Fintech, Digital solutions, SAP and Payments</w:t>
      </w:r>
      <w:r>
        <w:t>.</w:t>
      </w:r>
    </w:p>
    <w:p w14:paraId="06AFE364" w14:textId="5CBBF44F" w:rsidR="002B23B9" w:rsidRDefault="00967E2D" w:rsidP="00967E2D">
      <w:pPr>
        <w:pStyle w:val="ListParagraph"/>
        <w:numPr>
          <w:ilvl w:val="0"/>
          <w:numId w:val="17"/>
        </w:numPr>
        <w:ind w:left="284" w:hanging="284"/>
      </w:pPr>
      <w:r w:rsidRPr="00967E2D">
        <w:t>Hands on experience in requirement gathering, writing use cases, presentation/demo and flow diagrams.</w:t>
      </w:r>
      <w:r w:rsidR="00E478D1">
        <w:t xml:space="preserve"> </w:t>
      </w:r>
    </w:p>
    <w:p w14:paraId="3C2C6117" w14:textId="77777777" w:rsidR="00E478D1" w:rsidRPr="00967E2D" w:rsidRDefault="00E478D1" w:rsidP="00E478D1">
      <w:pPr>
        <w:pStyle w:val="ListParagraph"/>
        <w:ind w:left="284"/>
      </w:pPr>
    </w:p>
    <w:p w14:paraId="2E4A1FDD" w14:textId="77777777" w:rsidR="00C34693" w:rsidRPr="00871FF2" w:rsidRDefault="00C34693" w:rsidP="00C34693">
      <w:pPr>
        <w:pStyle w:val="Skills"/>
        <w:numPr>
          <w:ilvl w:val="0"/>
          <w:numId w:val="0"/>
        </w:numPr>
        <w:ind w:right="0"/>
        <w:jc w:val="both"/>
        <w:rPr>
          <w:rFonts w:ascii="Times New Roman" w:hAnsi="Times New Roman"/>
          <w:sz w:val="22"/>
          <w:szCs w:val="22"/>
        </w:rPr>
      </w:pPr>
    </w:p>
    <w:p w14:paraId="309DBA4F" w14:textId="2BF1CD25" w:rsidR="001E376A" w:rsidRPr="00C12B40" w:rsidRDefault="001E376A" w:rsidP="00865624">
      <w:pPr>
        <w:pStyle w:val="SAP-TableHeader"/>
        <w:rPr>
          <w:i w:val="0"/>
          <w:iCs/>
        </w:rPr>
      </w:pPr>
      <w:r w:rsidRPr="00871FF2">
        <w:t>WORK HISTORY</w:t>
      </w:r>
      <w:r w:rsidR="0003210E">
        <w:t xml:space="preserve"> </w:t>
      </w:r>
    </w:p>
    <w:p w14:paraId="2E01429E" w14:textId="77777777" w:rsidR="001E376A" w:rsidRPr="00871FF2" w:rsidRDefault="001E376A" w:rsidP="00865624">
      <w:pPr>
        <w:pStyle w:val="SAP-TableHeader"/>
        <w:rPr>
          <w:b w:val="0"/>
          <w:i w:val="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5"/>
        <w:gridCol w:w="3085"/>
      </w:tblGrid>
      <w:tr w:rsidR="00AD5010" w:rsidRPr="00871FF2" w14:paraId="49AAA4EF" w14:textId="77777777" w:rsidTr="00E363B9">
        <w:tc>
          <w:tcPr>
            <w:tcW w:w="6265" w:type="dxa"/>
          </w:tcPr>
          <w:p w14:paraId="016570AF" w14:textId="77777777" w:rsidR="00AD5010" w:rsidRPr="00284210" w:rsidRDefault="00AD5010" w:rsidP="00284210">
            <w:pPr>
              <w:jc w:val="center"/>
              <w:rPr>
                <w:b/>
                <w:bCs/>
              </w:rPr>
            </w:pPr>
            <w:r w:rsidRPr="00284210">
              <w:rPr>
                <w:b/>
                <w:bCs/>
              </w:rPr>
              <w:t>Client</w:t>
            </w:r>
          </w:p>
        </w:tc>
        <w:tc>
          <w:tcPr>
            <w:tcW w:w="3085" w:type="dxa"/>
          </w:tcPr>
          <w:p w14:paraId="2BA08F6A" w14:textId="77777777" w:rsidR="00AD5010" w:rsidRPr="00284210" w:rsidRDefault="00AD5010" w:rsidP="00284210">
            <w:pPr>
              <w:jc w:val="center"/>
              <w:rPr>
                <w:b/>
                <w:bCs/>
              </w:rPr>
            </w:pPr>
            <w:r w:rsidRPr="00284210">
              <w:rPr>
                <w:b/>
                <w:bCs/>
              </w:rPr>
              <w:t>Duration</w:t>
            </w:r>
          </w:p>
        </w:tc>
      </w:tr>
      <w:tr w:rsidR="0003210E" w:rsidRPr="00871FF2" w14:paraId="26A5924F" w14:textId="77777777" w:rsidTr="00E363B9">
        <w:tc>
          <w:tcPr>
            <w:tcW w:w="6265" w:type="dxa"/>
          </w:tcPr>
          <w:p w14:paraId="3286387C" w14:textId="2D521E44" w:rsidR="0003210E" w:rsidRPr="00284210" w:rsidRDefault="00513680" w:rsidP="00284210">
            <w:pPr>
              <w:jc w:val="center"/>
            </w:pPr>
            <w:r w:rsidRPr="00284210">
              <w:t>Bayer</w:t>
            </w:r>
          </w:p>
        </w:tc>
        <w:tc>
          <w:tcPr>
            <w:tcW w:w="3085" w:type="dxa"/>
          </w:tcPr>
          <w:p w14:paraId="6231AC22" w14:textId="7014AA97" w:rsidR="0003210E" w:rsidRPr="00284210" w:rsidRDefault="00284210" w:rsidP="00284210">
            <w:pPr>
              <w:jc w:val="center"/>
            </w:pPr>
            <w:r w:rsidRPr="00284210">
              <w:t>Apr 2023 – Jul 2023</w:t>
            </w:r>
          </w:p>
        </w:tc>
      </w:tr>
      <w:tr w:rsidR="00284210" w:rsidRPr="00871FF2" w14:paraId="249F8437" w14:textId="77777777" w:rsidTr="00E363B9">
        <w:tc>
          <w:tcPr>
            <w:tcW w:w="6265" w:type="dxa"/>
          </w:tcPr>
          <w:p w14:paraId="7675D0CD" w14:textId="17EE1D38" w:rsidR="00284210" w:rsidRPr="00284210" w:rsidRDefault="00284210" w:rsidP="00284210">
            <w:pPr>
              <w:jc w:val="center"/>
            </w:pPr>
            <w:r w:rsidRPr="00284210">
              <w:t>Digital Harbor</w:t>
            </w:r>
          </w:p>
        </w:tc>
        <w:tc>
          <w:tcPr>
            <w:tcW w:w="3085" w:type="dxa"/>
          </w:tcPr>
          <w:p w14:paraId="20D84A1A" w14:textId="1A5CEE62" w:rsidR="00284210" w:rsidRPr="00284210" w:rsidRDefault="00284210" w:rsidP="00284210">
            <w:pPr>
              <w:jc w:val="center"/>
            </w:pPr>
            <w:r w:rsidRPr="00284210">
              <w:t>Sep 2022 – Feb 2023</w:t>
            </w:r>
          </w:p>
        </w:tc>
      </w:tr>
      <w:tr w:rsidR="0003210E" w:rsidRPr="00871FF2" w14:paraId="2990AC4B" w14:textId="77777777" w:rsidTr="00E363B9">
        <w:tc>
          <w:tcPr>
            <w:tcW w:w="6265" w:type="dxa"/>
          </w:tcPr>
          <w:p w14:paraId="38EAA123" w14:textId="4DC97E2C" w:rsidR="0003210E" w:rsidRPr="00284210" w:rsidRDefault="00284210" w:rsidP="00284210">
            <w:pPr>
              <w:jc w:val="center"/>
            </w:pPr>
            <w:r w:rsidRPr="00284210">
              <w:t>HSBC</w:t>
            </w:r>
          </w:p>
        </w:tc>
        <w:tc>
          <w:tcPr>
            <w:tcW w:w="3085" w:type="dxa"/>
          </w:tcPr>
          <w:p w14:paraId="1C349DA6" w14:textId="45FA3E44" w:rsidR="0003210E" w:rsidRPr="00284210" w:rsidRDefault="00284210" w:rsidP="00284210">
            <w:pPr>
              <w:jc w:val="center"/>
            </w:pPr>
            <w:r w:rsidRPr="00284210">
              <w:t>Apr 2022– Sep 2022</w:t>
            </w:r>
          </w:p>
        </w:tc>
      </w:tr>
      <w:tr w:rsidR="0003210E" w:rsidRPr="00871FF2" w14:paraId="6409657A" w14:textId="77777777" w:rsidTr="00E363B9">
        <w:tc>
          <w:tcPr>
            <w:tcW w:w="6265" w:type="dxa"/>
          </w:tcPr>
          <w:p w14:paraId="2E2E7B8F" w14:textId="5CB8834B" w:rsidR="0003210E" w:rsidRPr="00284210" w:rsidRDefault="00284210" w:rsidP="00284210">
            <w:pPr>
              <w:jc w:val="center"/>
            </w:pPr>
            <w:r w:rsidRPr="00284210">
              <w:t>Propelld</w:t>
            </w:r>
          </w:p>
        </w:tc>
        <w:tc>
          <w:tcPr>
            <w:tcW w:w="3085" w:type="dxa"/>
          </w:tcPr>
          <w:p w14:paraId="4846ED46" w14:textId="2C33A034" w:rsidR="0003210E" w:rsidRPr="00284210" w:rsidRDefault="00284210" w:rsidP="00284210">
            <w:pPr>
              <w:jc w:val="center"/>
            </w:pPr>
            <w:r w:rsidRPr="00284210">
              <w:t>Jun 2020– Mar 2022</w:t>
            </w:r>
          </w:p>
        </w:tc>
      </w:tr>
      <w:tr w:rsidR="0003210E" w:rsidRPr="00871FF2" w14:paraId="140437C1" w14:textId="77777777" w:rsidTr="00E363B9">
        <w:tc>
          <w:tcPr>
            <w:tcW w:w="6265" w:type="dxa"/>
          </w:tcPr>
          <w:p w14:paraId="5786EB5C" w14:textId="286E32D2" w:rsidR="0003210E" w:rsidRPr="00284210" w:rsidRDefault="00284210" w:rsidP="00284210">
            <w:pPr>
              <w:jc w:val="center"/>
            </w:pPr>
            <w:r w:rsidRPr="00284210">
              <w:t>HDFC</w:t>
            </w:r>
          </w:p>
        </w:tc>
        <w:tc>
          <w:tcPr>
            <w:tcW w:w="3085" w:type="dxa"/>
          </w:tcPr>
          <w:p w14:paraId="6E0013CB" w14:textId="5395BB23" w:rsidR="0003210E" w:rsidRPr="00284210" w:rsidRDefault="00284210" w:rsidP="00284210">
            <w:pPr>
              <w:jc w:val="center"/>
            </w:pPr>
            <w:r w:rsidRPr="00284210">
              <w:t>Jun 2020– Mar 2022</w:t>
            </w:r>
          </w:p>
        </w:tc>
      </w:tr>
    </w:tbl>
    <w:p w14:paraId="628E6634" w14:textId="77777777" w:rsidR="000D43C0" w:rsidRPr="00871FF2" w:rsidRDefault="000D43C0" w:rsidP="00865624">
      <w:pPr>
        <w:jc w:val="both"/>
        <w:rPr>
          <w:b/>
          <w:i/>
        </w:rPr>
      </w:pPr>
    </w:p>
    <w:p w14:paraId="0C9FB518" w14:textId="16B98088" w:rsidR="00DF3B94" w:rsidRDefault="004848D9" w:rsidP="00A46ECA">
      <w:pPr>
        <w:jc w:val="both"/>
        <w:rPr>
          <w:color w:val="424242"/>
          <w:sz w:val="23"/>
          <w:szCs w:val="23"/>
          <w:shd w:val="clear" w:color="auto" w:fill="FFFFFF"/>
        </w:rPr>
      </w:pPr>
      <w:r w:rsidRPr="00871FF2">
        <w:rPr>
          <w:b/>
          <w:i/>
        </w:rPr>
        <w:t>PROFESSIONAL EXPERIENCE</w:t>
      </w:r>
      <w:r w:rsidR="00C13BDF">
        <w:rPr>
          <w:b/>
          <w:i/>
        </w:rPr>
        <w:t xml:space="preserve"> </w:t>
      </w:r>
    </w:p>
    <w:p w14:paraId="5BC04DBB" w14:textId="77777777" w:rsidR="00490D71" w:rsidRDefault="00490D71" w:rsidP="00284210">
      <w:pPr>
        <w:jc w:val="both"/>
        <w:rPr>
          <w:b/>
          <w:iCs/>
        </w:rPr>
      </w:pPr>
    </w:p>
    <w:p w14:paraId="067FFC1D" w14:textId="3E919B7F" w:rsidR="00490D71" w:rsidRPr="00EE2BC2" w:rsidRDefault="00490D71" w:rsidP="00284210">
      <w:pPr>
        <w:jc w:val="both"/>
        <w:rPr>
          <w:b/>
        </w:rPr>
      </w:pPr>
      <w:r w:rsidRPr="00EE2BC2">
        <w:rPr>
          <w:b/>
          <w:bCs/>
        </w:rPr>
        <w:t xml:space="preserve">Client: </w:t>
      </w:r>
      <w:r>
        <w:rPr>
          <w:b/>
          <w:bCs/>
        </w:rPr>
        <w:t>B</w:t>
      </w:r>
      <w:r w:rsidR="00284210">
        <w:rPr>
          <w:b/>
          <w:bCs/>
        </w:rPr>
        <w:t xml:space="preserve">ayer </w:t>
      </w:r>
      <w:r>
        <w:rPr>
          <w:b/>
          <w:bCs/>
        </w:rPr>
        <w:tab/>
      </w:r>
      <w:r w:rsidRPr="00EE2BC2">
        <w:rPr>
          <w:b/>
          <w:bCs/>
        </w:rPr>
        <w:tab/>
      </w:r>
      <w:r w:rsidRPr="00EE2BC2">
        <w:rPr>
          <w:b/>
          <w:bCs/>
        </w:rPr>
        <w:tab/>
      </w:r>
      <w:r w:rsidRPr="00EE2BC2">
        <w:rPr>
          <w:b/>
          <w:bCs/>
        </w:rPr>
        <w:tab/>
      </w:r>
      <w:r>
        <w:rPr>
          <w:b/>
          <w:bCs/>
        </w:rPr>
        <w:t xml:space="preserve">                                       </w:t>
      </w:r>
      <w:r w:rsidR="005A7A9A">
        <w:rPr>
          <w:b/>
          <w:bCs/>
        </w:rPr>
        <w:tab/>
      </w:r>
      <w:r w:rsidR="005A7A9A">
        <w:rPr>
          <w:b/>
          <w:bCs/>
        </w:rPr>
        <w:tab/>
        <w:t xml:space="preserve"> Apr</w:t>
      </w:r>
      <w:r w:rsidRPr="00EE2BC2">
        <w:rPr>
          <w:b/>
        </w:rPr>
        <w:t xml:space="preserve"> </w:t>
      </w:r>
      <w:r>
        <w:rPr>
          <w:b/>
        </w:rPr>
        <w:t>2023</w:t>
      </w:r>
      <w:r w:rsidRPr="00EE2BC2">
        <w:rPr>
          <w:b/>
        </w:rPr>
        <w:t xml:space="preserve"> – </w:t>
      </w:r>
      <w:r>
        <w:rPr>
          <w:b/>
        </w:rPr>
        <w:t>Jul</w:t>
      </w:r>
      <w:r w:rsidRPr="00EE2BC2">
        <w:rPr>
          <w:b/>
        </w:rPr>
        <w:t xml:space="preserve"> </w:t>
      </w:r>
      <w:r>
        <w:rPr>
          <w:b/>
        </w:rPr>
        <w:t>2023</w:t>
      </w:r>
      <w:r w:rsidRPr="00EE2BC2">
        <w:rPr>
          <w:b/>
        </w:rPr>
        <w:t xml:space="preserve"> </w:t>
      </w:r>
    </w:p>
    <w:p w14:paraId="76F787E6" w14:textId="0A890B0B" w:rsidR="00490D71" w:rsidRPr="00EE2BC2" w:rsidRDefault="00490D71" w:rsidP="00284210">
      <w:pPr>
        <w:jc w:val="both"/>
        <w:rPr>
          <w:b/>
          <w:i/>
        </w:rPr>
      </w:pPr>
      <w:r w:rsidRPr="00EE2BC2">
        <w:rPr>
          <w:b/>
        </w:rPr>
        <w:t>Role:</w:t>
      </w:r>
      <w:r w:rsidRPr="00EE2BC2">
        <w:rPr>
          <w:bCs/>
        </w:rPr>
        <w:t xml:space="preserve"> </w:t>
      </w:r>
      <w:r w:rsidR="00284210">
        <w:rPr>
          <w:b/>
        </w:rPr>
        <w:t>Business Analyst</w:t>
      </w:r>
      <w:r>
        <w:rPr>
          <w:b/>
        </w:rPr>
        <w:t xml:space="preserve"> </w:t>
      </w:r>
    </w:p>
    <w:p w14:paraId="397B20A5" w14:textId="652AB3F7" w:rsidR="00490D71" w:rsidRDefault="00490D71" w:rsidP="00284210">
      <w:pPr>
        <w:jc w:val="both"/>
        <w:rPr>
          <w:b/>
          <w:bCs/>
        </w:rPr>
      </w:pPr>
      <w:r w:rsidRPr="00EE2BC2">
        <w:rPr>
          <w:b/>
          <w:bCs/>
        </w:rPr>
        <w:t>Responsibilities:</w:t>
      </w:r>
    </w:p>
    <w:p w14:paraId="4CB14466" w14:textId="77777777" w:rsidR="00490D71" w:rsidRDefault="00490D71" w:rsidP="005A7A9A">
      <w:pPr>
        <w:numPr>
          <w:ilvl w:val="0"/>
          <w:numId w:val="13"/>
        </w:numPr>
        <w:ind w:left="284" w:hanging="284"/>
        <w:jc w:val="both"/>
      </w:pPr>
      <w:r>
        <w:t>Working on PDV (Product Data Visibility) Sapphire for Bayer which was built to bring transparency in Product information to the end users (manufacturers) and establishing one site (PDV-product data visibility Sapphire) as a source of truth.</w:t>
      </w:r>
    </w:p>
    <w:p w14:paraId="3B33468E" w14:textId="24C7DF2A" w:rsidR="00E478D1" w:rsidRDefault="00490D71" w:rsidP="00C23918">
      <w:pPr>
        <w:numPr>
          <w:ilvl w:val="0"/>
          <w:numId w:val="13"/>
        </w:numPr>
        <w:spacing w:before="100" w:beforeAutospacing="1" w:after="100" w:afterAutospacing="1"/>
        <w:ind w:left="284" w:hanging="284"/>
        <w:jc w:val="both"/>
      </w:pPr>
      <w:r>
        <w:t>Analyzing BOM files for the assigned sites.</w:t>
      </w:r>
    </w:p>
    <w:p w14:paraId="770EDBBE" w14:textId="31A34BD4" w:rsidR="00490D71" w:rsidRDefault="00C23918" w:rsidP="005A7A9A">
      <w:pPr>
        <w:numPr>
          <w:ilvl w:val="0"/>
          <w:numId w:val="13"/>
        </w:numPr>
        <w:spacing w:before="100" w:beforeAutospacing="1" w:after="100" w:afterAutospacing="1"/>
        <w:ind w:left="284" w:hanging="284"/>
        <w:jc w:val="both"/>
      </w:pPr>
      <w:r>
        <w:t>Working closely</w:t>
      </w:r>
      <w:r w:rsidR="00490D71">
        <w:t xml:space="preserve"> with the sites' POC </w:t>
      </w:r>
      <w:r>
        <w:t xml:space="preserve">and the manufacturers </w:t>
      </w:r>
      <w:r w:rsidR="00490D71">
        <w:t>to</w:t>
      </w:r>
      <w:r>
        <w:t xml:space="preserve"> understand the </w:t>
      </w:r>
      <w:r w:rsidR="00DC02E1">
        <w:t>challenges</w:t>
      </w:r>
      <w:r>
        <w:t xml:space="preserve"> in the supply chain and</w:t>
      </w:r>
      <w:r w:rsidR="00490D71">
        <w:t xml:space="preserve"> get the required data as requested by data cleansing team.</w:t>
      </w:r>
    </w:p>
    <w:p w14:paraId="10110E4C" w14:textId="77777777" w:rsidR="00490D71" w:rsidRDefault="00490D71" w:rsidP="005A7A9A">
      <w:pPr>
        <w:numPr>
          <w:ilvl w:val="0"/>
          <w:numId w:val="13"/>
        </w:numPr>
        <w:ind w:left="284" w:hanging="284"/>
        <w:jc w:val="both"/>
      </w:pPr>
      <w:r>
        <w:t>Creating Recipes and Specification file for Dihon site.</w:t>
      </w:r>
    </w:p>
    <w:p w14:paraId="280C9A16" w14:textId="19052880" w:rsidR="00490D71" w:rsidRPr="00284210" w:rsidRDefault="00490D71" w:rsidP="005A7A9A">
      <w:pPr>
        <w:numPr>
          <w:ilvl w:val="0"/>
          <w:numId w:val="13"/>
        </w:numPr>
        <w:ind w:left="284" w:hanging="284"/>
        <w:jc w:val="both"/>
      </w:pPr>
      <w:r>
        <w:t>Working with BODS team to automate the pack file process (validation, merge, gaps).</w:t>
      </w:r>
    </w:p>
    <w:p w14:paraId="1779E076" w14:textId="77777777" w:rsidR="008A52F8" w:rsidRDefault="008A52F8" w:rsidP="00EA0F5D">
      <w:pPr>
        <w:rPr>
          <w:b/>
          <w:bCs/>
          <w:sz w:val="22"/>
          <w:szCs w:val="22"/>
        </w:rPr>
      </w:pPr>
    </w:p>
    <w:p w14:paraId="67CED74A" w14:textId="67F74A08" w:rsidR="00C244ED" w:rsidRPr="00EE2BC2" w:rsidRDefault="003E6B57" w:rsidP="00E01552">
      <w:pPr>
        <w:jc w:val="both"/>
        <w:rPr>
          <w:b/>
        </w:rPr>
      </w:pPr>
      <w:r w:rsidRPr="00EE2BC2">
        <w:rPr>
          <w:b/>
          <w:bCs/>
        </w:rPr>
        <w:t>Client:</w:t>
      </w:r>
      <w:r w:rsidR="00C244ED" w:rsidRPr="00EE2BC2">
        <w:rPr>
          <w:b/>
          <w:bCs/>
        </w:rPr>
        <w:t xml:space="preserve"> </w:t>
      </w:r>
      <w:r w:rsidR="00284210">
        <w:rPr>
          <w:b/>
          <w:bCs/>
        </w:rPr>
        <w:t xml:space="preserve">Digital Harbor </w:t>
      </w:r>
      <w:r w:rsidR="00284210">
        <w:rPr>
          <w:b/>
          <w:bCs/>
        </w:rPr>
        <w:tab/>
      </w:r>
      <w:r w:rsidR="00B47F52" w:rsidRPr="00EE2BC2">
        <w:rPr>
          <w:b/>
          <w:bCs/>
        </w:rPr>
        <w:tab/>
      </w:r>
      <w:r w:rsidR="00B47F52" w:rsidRPr="00EE2BC2">
        <w:rPr>
          <w:b/>
          <w:bCs/>
        </w:rPr>
        <w:tab/>
      </w:r>
      <w:r w:rsidR="00B47F52" w:rsidRPr="00EE2BC2">
        <w:rPr>
          <w:b/>
          <w:bCs/>
        </w:rPr>
        <w:tab/>
      </w:r>
      <w:r w:rsidR="00513680">
        <w:rPr>
          <w:b/>
          <w:bCs/>
        </w:rPr>
        <w:t xml:space="preserve">                </w:t>
      </w:r>
      <w:r w:rsidR="005A7A9A">
        <w:rPr>
          <w:b/>
          <w:bCs/>
        </w:rPr>
        <w:tab/>
      </w:r>
      <w:r w:rsidR="005A7A9A">
        <w:rPr>
          <w:b/>
          <w:bCs/>
        </w:rPr>
        <w:tab/>
        <w:t xml:space="preserve"> Sep</w:t>
      </w:r>
      <w:r w:rsidR="00B47F52" w:rsidRPr="00EE2BC2">
        <w:rPr>
          <w:b/>
        </w:rPr>
        <w:t xml:space="preserve"> </w:t>
      </w:r>
      <w:r w:rsidR="00513680">
        <w:rPr>
          <w:b/>
        </w:rPr>
        <w:t>2022</w:t>
      </w:r>
      <w:r w:rsidR="00B47F52" w:rsidRPr="00EE2BC2">
        <w:rPr>
          <w:b/>
        </w:rPr>
        <w:t xml:space="preserve"> – </w:t>
      </w:r>
      <w:r w:rsidR="00513680">
        <w:rPr>
          <w:b/>
        </w:rPr>
        <w:t>Feb</w:t>
      </w:r>
      <w:r w:rsidR="00C244ED" w:rsidRPr="00EE2BC2">
        <w:rPr>
          <w:b/>
        </w:rPr>
        <w:t xml:space="preserve"> </w:t>
      </w:r>
      <w:r w:rsidR="00513680">
        <w:rPr>
          <w:b/>
        </w:rPr>
        <w:t>2023</w:t>
      </w:r>
      <w:r w:rsidR="002C362E" w:rsidRPr="00EE2BC2">
        <w:rPr>
          <w:b/>
        </w:rPr>
        <w:t xml:space="preserve"> </w:t>
      </w:r>
    </w:p>
    <w:p w14:paraId="1091D930" w14:textId="23AFB696" w:rsidR="002C362E" w:rsidRPr="00EE2BC2" w:rsidRDefault="003E6B57" w:rsidP="00E01552">
      <w:pPr>
        <w:jc w:val="both"/>
        <w:rPr>
          <w:b/>
          <w:i/>
        </w:rPr>
      </w:pPr>
      <w:r w:rsidRPr="00EE2BC2">
        <w:rPr>
          <w:b/>
        </w:rPr>
        <w:t>Role:</w:t>
      </w:r>
      <w:r w:rsidR="00B50412" w:rsidRPr="00EE2BC2">
        <w:rPr>
          <w:bCs/>
        </w:rPr>
        <w:t xml:space="preserve"> </w:t>
      </w:r>
      <w:r w:rsidR="00284210">
        <w:rPr>
          <w:b/>
        </w:rPr>
        <w:t>Business Analyst</w:t>
      </w:r>
    </w:p>
    <w:p w14:paraId="2B3504B3" w14:textId="38B8473E" w:rsidR="004504C4" w:rsidRPr="00EE2BC2" w:rsidRDefault="00871FF2" w:rsidP="00E01552">
      <w:pPr>
        <w:jc w:val="both"/>
        <w:rPr>
          <w:b/>
          <w:i/>
        </w:rPr>
      </w:pPr>
      <w:r w:rsidRPr="00EE2BC2">
        <w:rPr>
          <w:b/>
          <w:bCs/>
        </w:rPr>
        <w:t>Responsibilities:</w:t>
      </w:r>
    </w:p>
    <w:p w14:paraId="6089D95D" w14:textId="288C7363" w:rsidR="00513680" w:rsidRDefault="00513680" w:rsidP="005A7A9A">
      <w:pPr>
        <w:numPr>
          <w:ilvl w:val="0"/>
          <w:numId w:val="11"/>
        </w:numPr>
        <w:ind w:left="284" w:hanging="284"/>
        <w:jc w:val="both"/>
      </w:pPr>
      <w:r>
        <w:t>Worked in collaboration with Bolivia &amp; US teams for a product KYP</w:t>
      </w:r>
      <w:r w:rsidR="00DC02E1">
        <w:t xml:space="preserve"> </w:t>
      </w:r>
      <w:r>
        <w:t>(Know Your Provider</w:t>
      </w:r>
      <w:r w:rsidR="00DC02E1">
        <w:t>)</w:t>
      </w:r>
      <w:r>
        <w:t xml:space="preserve"> - a SaaS product built for US government for enrolling medical service providers). Understanding of SET-Social Enterprise Technology to integrate products (like SDV, Mini wall, social tags) in KYP.</w:t>
      </w:r>
    </w:p>
    <w:p w14:paraId="1C2A946A" w14:textId="69DC495F" w:rsidR="00DC02E1" w:rsidRDefault="00513680" w:rsidP="00DC02E1">
      <w:pPr>
        <w:numPr>
          <w:ilvl w:val="0"/>
          <w:numId w:val="11"/>
        </w:numPr>
        <w:spacing w:before="100" w:beforeAutospacing="1" w:after="100" w:afterAutospacing="1"/>
        <w:ind w:left="284" w:hanging="284"/>
        <w:jc w:val="both"/>
      </w:pPr>
      <w:r>
        <w:t xml:space="preserve">Worked on Yeddy (an alternative of JIRA that helps users to get ToDo items notification on their dashboard, Bug creation suggestions, chat box </w:t>
      </w:r>
      <w:proofErr w:type="spellStart"/>
      <w:r>
        <w:t>etc</w:t>
      </w:r>
      <w:proofErr w:type="spellEnd"/>
      <w:r>
        <w:t>).</w:t>
      </w:r>
    </w:p>
    <w:p w14:paraId="18E4EF17" w14:textId="4655AD3F" w:rsidR="00513680" w:rsidRDefault="00513680" w:rsidP="005A7A9A">
      <w:pPr>
        <w:numPr>
          <w:ilvl w:val="0"/>
          <w:numId w:val="11"/>
        </w:numPr>
        <w:ind w:left="284" w:hanging="284"/>
        <w:jc w:val="both"/>
      </w:pPr>
      <w:r>
        <w:t>Created user stories in Jira and reviewed weekly progress on pending work items and gave sprint demos. I also wrote SQL queries.</w:t>
      </w:r>
    </w:p>
    <w:p w14:paraId="0A5B75FA" w14:textId="77777777" w:rsidR="005A7A9A" w:rsidRDefault="005A7A9A" w:rsidP="005A7A9A">
      <w:pPr>
        <w:ind w:left="284"/>
        <w:jc w:val="both"/>
      </w:pPr>
    </w:p>
    <w:p w14:paraId="5301BE3C" w14:textId="14DFF62B" w:rsidR="00346984" w:rsidRPr="00513680" w:rsidRDefault="00346984" w:rsidP="00513680">
      <w:pPr>
        <w:jc w:val="both"/>
        <w:rPr>
          <w:b/>
        </w:rPr>
      </w:pPr>
      <w:r w:rsidRPr="00513680">
        <w:rPr>
          <w:b/>
          <w:bCs/>
        </w:rPr>
        <w:t xml:space="preserve">Client: </w:t>
      </w:r>
      <w:r w:rsidR="00513680">
        <w:rPr>
          <w:b/>
          <w:bCs/>
        </w:rPr>
        <w:t>HSBC</w:t>
      </w:r>
      <w:r w:rsidRPr="00513680">
        <w:rPr>
          <w:b/>
          <w:bCs/>
        </w:rPr>
        <w:tab/>
      </w:r>
      <w:r w:rsidRPr="00513680">
        <w:rPr>
          <w:b/>
          <w:bCs/>
        </w:rPr>
        <w:tab/>
      </w:r>
      <w:r w:rsidRPr="00513680">
        <w:rPr>
          <w:b/>
          <w:bCs/>
        </w:rPr>
        <w:tab/>
      </w:r>
      <w:r w:rsidRPr="00513680">
        <w:rPr>
          <w:b/>
          <w:bCs/>
        </w:rPr>
        <w:tab/>
      </w:r>
      <w:r w:rsidRPr="00513680">
        <w:rPr>
          <w:b/>
          <w:bCs/>
        </w:rPr>
        <w:tab/>
      </w:r>
      <w:r w:rsidR="00513680">
        <w:rPr>
          <w:b/>
          <w:bCs/>
        </w:rPr>
        <w:t xml:space="preserve">                                    </w:t>
      </w:r>
      <w:r w:rsidR="005A7A9A">
        <w:rPr>
          <w:b/>
          <w:bCs/>
        </w:rPr>
        <w:tab/>
      </w:r>
      <w:r w:rsidR="00513680">
        <w:rPr>
          <w:b/>
          <w:bCs/>
        </w:rPr>
        <w:t xml:space="preserve"> </w:t>
      </w:r>
      <w:r w:rsidR="00513680">
        <w:rPr>
          <w:b/>
        </w:rPr>
        <w:t>Apr</w:t>
      </w:r>
      <w:r w:rsidRPr="00513680">
        <w:rPr>
          <w:b/>
        </w:rPr>
        <w:t xml:space="preserve"> </w:t>
      </w:r>
      <w:r w:rsidR="00513680">
        <w:rPr>
          <w:b/>
        </w:rPr>
        <w:t>2022</w:t>
      </w:r>
      <w:r w:rsidR="005A7A9A">
        <w:rPr>
          <w:b/>
        </w:rPr>
        <w:t xml:space="preserve"> </w:t>
      </w:r>
      <w:r w:rsidRPr="00513680">
        <w:rPr>
          <w:b/>
        </w:rPr>
        <w:t xml:space="preserve">– </w:t>
      </w:r>
      <w:r w:rsidR="00513680">
        <w:rPr>
          <w:b/>
        </w:rPr>
        <w:t>Sep</w:t>
      </w:r>
      <w:r w:rsidRPr="00513680">
        <w:rPr>
          <w:b/>
        </w:rPr>
        <w:t xml:space="preserve"> </w:t>
      </w:r>
      <w:r w:rsidR="00513680">
        <w:rPr>
          <w:b/>
        </w:rPr>
        <w:t xml:space="preserve">2022 </w:t>
      </w:r>
      <w:r w:rsidRPr="00513680">
        <w:rPr>
          <w:b/>
        </w:rPr>
        <w:t xml:space="preserve"> </w:t>
      </w:r>
    </w:p>
    <w:p w14:paraId="04EBDBD7" w14:textId="7DB3A2CA" w:rsidR="00346984" w:rsidRPr="00983E09" w:rsidRDefault="00346984" w:rsidP="007625AA">
      <w:pPr>
        <w:jc w:val="both"/>
        <w:rPr>
          <w:b/>
          <w:i/>
        </w:rPr>
      </w:pPr>
      <w:r w:rsidRPr="00983E09">
        <w:rPr>
          <w:b/>
        </w:rPr>
        <w:t>Role:</w:t>
      </w:r>
      <w:r w:rsidRPr="00983E09">
        <w:rPr>
          <w:bCs/>
        </w:rPr>
        <w:t xml:space="preserve"> </w:t>
      </w:r>
      <w:r w:rsidR="00513680">
        <w:rPr>
          <w:b/>
        </w:rPr>
        <w:t xml:space="preserve">ASSOCIATE CONSULTANT  </w:t>
      </w:r>
    </w:p>
    <w:p w14:paraId="1C4B7E8D" w14:textId="77777777" w:rsidR="00976943" w:rsidRDefault="00346984" w:rsidP="007625AA">
      <w:pPr>
        <w:jc w:val="both"/>
        <w:rPr>
          <w:b/>
          <w:bCs/>
        </w:rPr>
      </w:pPr>
      <w:r w:rsidRPr="00983E09">
        <w:rPr>
          <w:b/>
          <w:bCs/>
        </w:rPr>
        <w:t>Responsibilities:</w:t>
      </w:r>
    </w:p>
    <w:p w14:paraId="6231E78E" w14:textId="77777777" w:rsidR="00513680" w:rsidRDefault="00513680" w:rsidP="005A7A9A">
      <w:pPr>
        <w:numPr>
          <w:ilvl w:val="0"/>
          <w:numId w:val="10"/>
        </w:numPr>
        <w:ind w:left="284" w:hanging="284"/>
      </w:pPr>
      <w:r>
        <w:lastRenderedPageBreak/>
        <w:t>Worked for HSBC project and have good understanding in concepts of digital payment transformation in various payments networks such as SWIFT(MT), ISO 20022(MX).</w:t>
      </w:r>
    </w:p>
    <w:p w14:paraId="5290E764" w14:textId="335FEC69" w:rsidR="00490D71" w:rsidRPr="00284210" w:rsidRDefault="00513680" w:rsidP="005A7A9A">
      <w:pPr>
        <w:numPr>
          <w:ilvl w:val="0"/>
          <w:numId w:val="10"/>
        </w:numPr>
        <w:spacing w:before="100" w:beforeAutospacing="1"/>
        <w:ind w:left="284" w:hanging="284"/>
      </w:pPr>
      <w:r>
        <w:t xml:space="preserve">Knowledge in payments workflow from initiation to settlement. Cleared assessments on: SWIFT2, Payments ACON-Expert, </w:t>
      </w:r>
      <w:r w:rsidR="008231E5">
        <w:t>SWIFT,</w:t>
      </w:r>
      <w:r>
        <w:t xml:space="preserve"> and Payments ACON-Foundation.</w:t>
      </w:r>
    </w:p>
    <w:p w14:paraId="037EB192" w14:textId="77777777" w:rsidR="00D45AC5" w:rsidRDefault="00D45AC5" w:rsidP="00513680">
      <w:pPr>
        <w:jc w:val="both"/>
        <w:rPr>
          <w:b/>
          <w:bCs/>
        </w:rPr>
      </w:pPr>
    </w:p>
    <w:p w14:paraId="32E7E3C4" w14:textId="76039BD8" w:rsidR="00513680" w:rsidRPr="00513680" w:rsidRDefault="00513680" w:rsidP="00513680">
      <w:pPr>
        <w:jc w:val="both"/>
        <w:rPr>
          <w:b/>
        </w:rPr>
      </w:pPr>
      <w:r w:rsidRPr="00513680">
        <w:rPr>
          <w:b/>
          <w:bCs/>
        </w:rPr>
        <w:t xml:space="preserve">Client: </w:t>
      </w:r>
      <w:r>
        <w:rPr>
          <w:b/>
          <w:bCs/>
        </w:rPr>
        <w:t>P</w:t>
      </w:r>
      <w:r w:rsidR="00284210">
        <w:rPr>
          <w:b/>
          <w:bCs/>
        </w:rPr>
        <w:t>ropelld</w:t>
      </w:r>
      <w:r w:rsidR="00284210" w:rsidRPr="00513680">
        <w:rPr>
          <w:b/>
          <w:bCs/>
        </w:rPr>
        <w:tab/>
      </w:r>
      <w:r w:rsidRPr="00513680">
        <w:rPr>
          <w:b/>
          <w:bCs/>
        </w:rPr>
        <w:tab/>
      </w:r>
      <w:r w:rsidRPr="00513680">
        <w:rPr>
          <w:b/>
          <w:bCs/>
        </w:rPr>
        <w:tab/>
      </w:r>
      <w:r w:rsidRPr="00513680">
        <w:rPr>
          <w:b/>
          <w:bCs/>
        </w:rPr>
        <w:tab/>
      </w:r>
      <w:r w:rsidRPr="00513680">
        <w:rPr>
          <w:b/>
          <w:bCs/>
        </w:rPr>
        <w:tab/>
      </w:r>
      <w:r>
        <w:rPr>
          <w:b/>
          <w:bCs/>
        </w:rPr>
        <w:t xml:space="preserve">                                     </w:t>
      </w:r>
      <w:r>
        <w:rPr>
          <w:b/>
        </w:rPr>
        <w:t>Jun</w:t>
      </w:r>
      <w:r w:rsidRPr="00513680">
        <w:rPr>
          <w:b/>
        </w:rPr>
        <w:t xml:space="preserve"> </w:t>
      </w:r>
      <w:r>
        <w:rPr>
          <w:b/>
        </w:rPr>
        <w:t>2020</w:t>
      </w:r>
      <w:r w:rsidRPr="00513680">
        <w:rPr>
          <w:b/>
        </w:rPr>
        <w:t xml:space="preserve">– </w:t>
      </w:r>
      <w:r>
        <w:rPr>
          <w:b/>
        </w:rPr>
        <w:t>Mar</w:t>
      </w:r>
      <w:r w:rsidRPr="00513680">
        <w:rPr>
          <w:b/>
        </w:rPr>
        <w:t xml:space="preserve"> </w:t>
      </w:r>
      <w:r>
        <w:rPr>
          <w:b/>
        </w:rPr>
        <w:t xml:space="preserve">2022 </w:t>
      </w:r>
      <w:r w:rsidRPr="00513680">
        <w:rPr>
          <w:b/>
        </w:rPr>
        <w:t xml:space="preserve"> </w:t>
      </w:r>
    </w:p>
    <w:p w14:paraId="0519A28F" w14:textId="224F15B5" w:rsidR="00513680" w:rsidRPr="00983E09" w:rsidRDefault="00513680" w:rsidP="00513680">
      <w:pPr>
        <w:jc w:val="both"/>
        <w:rPr>
          <w:b/>
          <w:i/>
        </w:rPr>
      </w:pPr>
      <w:r w:rsidRPr="00983E09">
        <w:rPr>
          <w:b/>
        </w:rPr>
        <w:t>Role:</w:t>
      </w:r>
      <w:r w:rsidRPr="00983E09">
        <w:rPr>
          <w:bCs/>
        </w:rPr>
        <w:t xml:space="preserve"> </w:t>
      </w:r>
      <w:r>
        <w:rPr>
          <w:b/>
        </w:rPr>
        <w:t xml:space="preserve">BUSINESS ANALYST  </w:t>
      </w:r>
    </w:p>
    <w:p w14:paraId="437DFEF2" w14:textId="77777777" w:rsidR="00513680" w:rsidRDefault="00513680" w:rsidP="00513680">
      <w:pPr>
        <w:jc w:val="both"/>
        <w:rPr>
          <w:b/>
          <w:bCs/>
        </w:rPr>
      </w:pPr>
      <w:r w:rsidRPr="00983E09">
        <w:rPr>
          <w:b/>
          <w:bCs/>
        </w:rPr>
        <w:t>Responsibilities:</w:t>
      </w:r>
    </w:p>
    <w:p w14:paraId="4AE8ED5C" w14:textId="77777777" w:rsidR="00490D71" w:rsidRDefault="00490D71" w:rsidP="00A3396C">
      <w:pPr>
        <w:numPr>
          <w:ilvl w:val="0"/>
          <w:numId w:val="12"/>
        </w:numPr>
        <w:ind w:left="284" w:hanging="284"/>
        <w:jc w:val="both"/>
      </w:pPr>
      <w:r>
        <w:t>Worked closely with product team to collate functional requirements for features like Dashboard system (for viewing &amp; processing student loan applications), Institute management etc. Used Jira tool to create work items for these product features/bugs for dev team.</w:t>
      </w:r>
    </w:p>
    <w:p w14:paraId="64E6BD28" w14:textId="77777777" w:rsidR="00490D71" w:rsidRDefault="00490D71" w:rsidP="00A3396C">
      <w:pPr>
        <w:numPr>
          <w:ilvl w:val="0"/>
          <w:numId w:val="12"/>
        </w:numPr>
        <w:spacing w:before="100" w:beforeAutospacing="1" w:after="100" w:afterAutospacing="1"/>
        <w:ind w:left="284" w:hanging="284"/>
        <w:jc w:val="both"/>
      </w:pPr>
      <w:r>
        <w:t>Collaborated with team members to give walk through of requirements in sprint planning meetings.</w:t>
      </w:r>
    </w:p>
    <w:p w14:paraId="323D4447" w14:textId="597167D7" w:rsidR="00DC02E1" w:rsidRDefault="00DC02E1" w:rsidP="00A3396C">
      <w:pPr>
        <w:numPr>
          <w:ilvl w:val="0"/>
          <w:numId w:val="12"/>
        </w:numPr>
        <w:spacing w:before="100" w:beforeAutospacing="1" w:after="100" w:afterAutospacing="1"/>
        <w:ind w:left="284" w:hanging="284"/>
        <w:jc w:val="both"/>
      </w:pPr>
      <w:r>
        <w:t>Created dashboards using Power BI tool to check the progress and the sales number of the education loan application.</w:t>
      </w:r>
    </w:p>
    <w:p w14:paraId="4AAD1975" w14:textId="20A89D15" w:rsidR="00346984" w:rsidRPr="00284210" w:rsidRDefault="00490D71" w:rsidP="00A3396C">
      <w:pPr>
        <w:numPr>
          <w:ilvl w:val="0"/>
          <w:numId w:val="12"/>
        </w:numPr>
        <w:ind w:left="284" w:hanging="284"/>
        <w:jc w:val="both"/>
      </w:pPr>
      <w:r>
        <w:t>Wrote &amp; executed test cases in various SDLC phases – unit testing, sanity testing and UAT. Wrote SQL queries.</w:t>
      </w:r>
    </w:p>
    <w:p w14:paraId="7A586FF9" w14:textId="77777777" w:rsidR="00A3396C" w:rsidRDefault="00A3396C" w:rsidP="00490D71">
      <w:pPr>
        <w:jc w:val="both"/>
        <w:rPr>
          <w:b/>
          <w:bCs/>
        </w:rPr>
      </w:pPr>
    </w:p>
    <w:p w14:paraId="65E29429" w14:textId="2DCCACE1" w:rsidR="00490D71" w:rsidRPr="00513680" w:rsidRDefault="00490D71" w:rsidP="00490D71">
      <w:pPr>
        <w:jc w:val="both"/>
        <w:rPr>
          <w:b/>
        </w:rPr>
      </w:pPr>
      <w:r w:rsidRPr="00513680">
        <w:rPr>
          <w:b/>
          <w:bCs/>
        </w:rPr>
        <w:t xml:space="preserve">Client: </w:t>
      </w:r>
      <w:r>
        <w:rPr>
          <w:b/>
          <w:bCs/>
        </w:rPr>
        <w:t>HDFC</w:t>
      </w:r>
      <w:r w:rsidRPr="00513680">
        <w:rPr>
          <w:b/>
          <w:bCs/>
        </w:rPr>
        <w:tab/>
      </w:r>
      <w:r w:rsidRPr="00513680">
        <w:rPr>
          <w:b/>
          <w:bCs/>
        </w:rPr>
        <w:tab/>
      </w:r>
      <w:r w:rsidRPr="00513680">
        <w:rPr>
          <w:b/>
          <w:bCs/>
        </w:rPr>
        <w:tab/>
      </w:r>
      <w:r w:rsidRPr="00513680">
        <w:rPr>
          <w:b/>
          <w:bCs/>
        </w:rPr>
        <w:tab/>
      </w:r>
      <w:r w:rsidRPr="00513680">
        <w:rPr>
          <w:b/>
          <w:bCs/>
        </w:rPr>
        <w:tab/>
      </w:r>
      <w:r>
        <w:rPr>
          <w:b/>
          <w:bCs/>
        </w:rPr>
        <w:t xml:space="preserve">                                   </w:t>
      </w:r>
      <w:r>
        <w:rPr>
          <w:b/>
        </w:rPr>
        <w:t>May 2019</w:t>
      </w:r>
      <w:r w:rsidR="00A3396C">
        <w:rPr>
          <w:b/>
        </w:rPr>
        <w:t xml:space="preserve"> </w:t>
      </w:r>
      <w:r w:rsidRPr="00513680">
        <w:rPr>
          <w:b/>
        </w:rPr>
        <w:t xml:space="preserve">– </w:t>
      </w:r>
      <w:r>
        <w:rPr>
          <w:b/>
        </w:rPr>
        <w:t>Jun</w:t>
      </w:r>
      <w:r w:rsidRPr="00513680">
        <w:rPr>
          <w:b/>
        </w:rPr>
        <w:t xml:space="preserve"> </w:t>
      </w:r>
      <w:r>
        <w:rPr>
          <w:b/>
        </w:rPr>
        <w:t>2020</w:t>
      </w:r>
    </w:p>
    <w:p w14:paraId="405ACB5A" w14:textId="4A5D90C8" w:rsidR="00490D71" w:rsidRPr="00983E09" w:rsidRDefault="00490D71" w:rsidP="00490D71">
      <w:pPr>
        <w:jc w:val="both"/>
        <w:rPr>
          <w:b/>
          <w:i/>
        </w:rPr>
      </w:pPr>
      <w:r w:rsidRPr="00983E09">
        <w:rPr>
          <w:b/>
        </w:rPr>
        <w:t>Role:</w:t>
      </w:r>
      <w:r w:rsidRPr="00983E09">
        <w:rPr>
          <w:bCs/>
        </w:rPr>
        <w:t xml:space="preserve"> </w:t>
      </w:r>
      <w:r>
        <w:rPr>
          <w:b/>
        </w:rPr>
        <w:t xml:space="preserve">RELATIONSHIP MANAGER  </w:t>
      </w:r>
    </w:p>
    <w:p w14:paraId="3C35BB78" w14:textId="7A31EAD5" w:rsidR="00490D71" w:rsidRDefault="00490D71" w:rsidP="00490D71">
      <w:pPr>
        <w:jc w:val="both"/>
        <w:rPr>
          <w:b/>
          <w:bCs/>
        </w:rPr>
      </w:pPr>
      <w:r w:rsidRPr="00983E09">
        <w:rPr>
          <w:b/>
          <w:bCs/>
        </w:rPr>
        <w:t>Responsibilities:</w:t>
      </w:r>
    </w:p>
    <w:p w14:paraId="16E035AE" w14:textId="77777777" w:rsidR="00490D71" w:rsidRDefault="00490D71" w:rsidP="00A3396C">
      <w:pPr>
        <w:numPr>
          <w:ilvl w:val="0"/>
          <w:numId w:val="14"/>
        </w:numPr>
        <w:ind w:left="284" w:hanging="284"/>
      </w:pPr>
      <w:r>
        <w:t>Managing a book size of 120 high net worth group of Individuals with an average AUM of 10.7 Cr.</w:t>
      </w:r>
    </w:p>
    <w:p w14:paraId="7C2D0BFF" w14:textId="00469E70" w:rsidR="00250354" w:rsidRPr="00EE2BC2" w:rsidRDefault="00490D71" w:rsidP="00A3396C">
      <w:pPr>
        <w:numPr>
          <w:ilvl w:val="0"/>
          <w:numId w:val="14"/>
        </w:numPr>
        <w:ind w:left="284" w:hanging="284"/>
      </w:pPr>
      <w:r>
        <w:t>Sound knowledge of bank retail products &amp; asset class like equities, mutual funds &amp; other structured Products</w:t>
      </w:r>
    </w:p>
    <w:p w14:paraId="1A8F04DA" w14:textId="77777777" w:rsidR="000631A0" w:rsidRPr="008365C2" w:rsidRDefault="000631A0" w:rsidP="00A47C91">
      <w:pPr>
        <w:pStyle w:val="ListParagraph"/>
        <w:widowControl w:val="0"/>
        <w:suppressAutoHyphens/>
        <w:autoSpaceDE w:val="0"/>
        <w:autoSpaceDN w:val="0"/>
        <w:adjustRightInd w:val="0"/>
        <w:spacing w:after="200"/>
        <w:ind w:firstLine="14"/>
        <w:jc w:val="both"/>
        <w:rPr>
          <w:rFonts w:asciiTheme="minorHAnsi" w:hAnsiTheme="minorHAnsi" w:cstheme="minorHAnsi"/>
          <w:b/>
          <w:bCs/>
          <w:i/>
          <w:iCs/>
          <w:color w:val="595959" w:themeColor="text1" w:themeTint="A6"/>
          <w:sz w:val="22"/>
          <w:szCs w:val="22"/>
        </w:rPr>
      </w:pPr>
    </w:p>
    <w:p w14:paraId="3906A82E" w14:textId="0CD3B712" w:rsidR="0078679B" w:rsidRDefault="0078679B" w:rsidP="009537C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983E09">
        <w:rPr>
          <w:rStyle w:val="normaltextrun"/>
          <w:b/>
          <w:bCs/>
          <w:i/>
          <w:iCs/>
          <w:lang w:val="en-US"/>
        </w:rPr>
        <w:t>EDUCATIONAL BACKGROUND</w:t>
      </w:r>
      <w:r w:rsidRPr="00983E09">
        <w:rPr>
          <w:rStyle w:val="eop"/>
        </w:rPr>
        <w:t> </w:t>
      </w:r>
    </w:p>
    <w:p w14:paraId="2A187A04" w14:textId="77777777" w:rsidR="00284210" w:rsidRPr="00983E09" w:rsidRDefault="00284210" w:rsidP="009537C5">
      <w:pPr>
        <w:pStyle w:val="paragraph"/>
        <w:spacing w:before="0" w:beforeAutospacing="0" w:after="0" w:afterAutospacing="0"/>
        <w:jc w:val="both"/>
        <w:textAlignment w:val="baseline"/>
      </w:pPr>
    </w:p>
    <w:p w14:paraId="5B0C02E9" w14:textId="0ED74E52" w:rsidR="00A3396C" w:rsidRDefault="00284210" w:rsidP="00284210">
      <w:pPr>
        <w:pStyle w:val="ListParagraph"/>
        <w:numPr>
          <w:ilvl w:val="0"/>
          <w:numId w:val="16"/>
        </w:numPr>
        <w:ind w:left="284" w:hanging="284"/>
      </w:pPr>
      <w:r w:rsidRPr="00284210">
        <w:t xml:space="preserve">Ramaiah Institute of Management MBA (BFSI &amp; Marketing) </w:t>
      </w:r>
    </w:p>
    <w:p w14:paraId="08FE82EA" w14:textId="49CE4FF9" w:rsidR="0078679B" w:rsidRPr="00284210" w:rsidRDefault="00284210" w:rsidP="00284210">
      <w:pPr>
        <w:pStyle w:val="ListParagraph"/>
        <w:numPr>
          <w:ilvl w:val="0"/>
          <w:numId w:val="16"/>
        </w:numPr>
        <w:ind w:left="284" w:hanging="284"/>
      </w:pPr>
      <w:r>
        <w:t>Amity University</w:t>
      </w:r>
      <w:r w:rsidR="00A3396C">
        <w:t xml:space="preserve"> </w:t>
      </w:r>
      <w:r>
        <w:t>BBA (</w:t>
      </w:r>
      <w:r w:rsidR="002446EA">
        <w:t>Finance)</w:t>
      </w:r>
    </w:p>
    <w:sectPr w:rsidR="0078679B" w:rsidRPr="00284210" w:rsidSect="00A81EA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432" w:left="1440" w:header="284" w:footer="1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B6123" w14:textId="77777777" w:rsidR="00824AFA" w:rsidRDefault="00824AFA" w:rsidP="00443F13">
      <w:r>
        <w:separator/>
      </w:r>
    </w:p>
  </w:endnote>
  <w:endnote w:type="continuationSeparator" w:id="0">
    <w:p w14:paraId="41576624" w14:textId="77777777" w:rsidR="00824AFA" w:rsidRDefault="00824AFA" w:rsidP="0044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A5D79" w14:textId="77777777" w:rsidR="004312FA" w:rsidRDefault="004312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AE9B6" w14:textId="77777777" w:rsidR="008B49EE" w:rsidRPr="00B91141" w:rsidRDefault="008B49EE" w:rsidP="008B49EE">
    <w:pPr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</w:t>
    </w:r>
    <w:r>
      <w:rPr>
        <w:rFonts w:eastAsia="MS Mincho"/>
        <w:b/>
        <w:color w:val="1F497D"/>
        <w:sz w:val="28"/>
        <w:szCs w:val="28"/>
        <w:lang w:eastAsia="ja-JP"/>
      </w:rPr>
      <w:t>____________</w:t>
    </w:r>
  </w:p>
  <w:p w14:paraId="2B14A6D6" w14:textId="0BF1CE0E" w:rsidR="008B49EE" w:rsidRPr="00473E5D" w:rsidRDefault="008B49EE" w:rsidP="008B49EE">
    <w:pPr>
      <w:tabs>
        <w:tab w:val="center" w:pos="4320"/>
        <w:tab w:val="right" w:pos="8640"/>
      </w:tabs>
      <w:jc w:val="center"/>
      <w:rPr>
        <w:szCs w:val="20"/>
      </w:rPr>
    </w:pPr>
    <w:hyperlink r:id="rId1" w:history="1">
      <w:r w:rsidRPr="00263073">
        <w:rPr>
          <w:rStyle w:val="Hyperlink"/>
        </w:rPr>
        <w:t>www.gyansys.com</w:t>
      </w:r>
    </w:hyperlink>
    <w:r>
      <w:t xml:space="preserve">                                                                                                 </w:t>
    </w:r>
    <w:r>
      <w:rPr>
        <w:rFonts w:ascii="Century Schoolbook" w:hAnsi="Century Schoolbook"/>
        <w:color w:val="17365D"/>
        <w:sz w:val="18"/>
        <w:szCs w:val="18"/>
      </w:rPr>
      <w:t>Pa</w:t>
    </w:r>
    <w:r w:rsidRPr="00C46CAA">
      <w:rPr>
        <w:rFonts w:ascii="Century Schoolbook" w:hAnsi="Century Schoolbook"/>
        <w:color w:val="17365D"/>
        <w:sz w:val="18"/>
        <w:szCs w:val="18"/>
      </w:rPr>
      <w:t xml:space="preserve">ge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PAGE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  <w:r w:rsidRPr="00C46CAA">
      <w:rPr>
        <w:rFonts w:ascii="Century Schoolbook" w:hAnsi="Century Schoolbook"/>
        <w:color w:val="17365D"/>
        <w:sz w:val="18"/>
        <w:szCs w:val="18"/>
      </w:rPr>
      <w:t xml:space="preserve"> of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NUMPAGES 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</w:p>
  <w:p w14:paraId="525130AA" w14:textId="77777777" w:rsidR="0038102F" w:rsidRPr="008B49EE" w:rsidRDefault="0038102F" w:rsidP="008B4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97AD3" w14:textId="77777777" w:rsidR="004312FA" w:rsidRDefault="00431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9C6AF" w14:textId="77777777" w:rsidR="00824AFA" w:rsidRDefault="00824AFA" w:rsidP="00443F13">
      <w:r>
        <w:separator/>
      </w:r>
    </w:p>
  </w:footnote>
  <w:footnote w:type="continuationSeparator" w:id="0">
    <w:p w14:paraId="3A646F63" w14:textId="77777777" w:rsidR="00824AFA" w:rsidRDefault="00824AFA" w:rsidP="0044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F5733" w14:textId="77777777" w:rsidR="004312FA" w:rsidRDefault="004312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41F06" w14:textId="03B28F11" w:rsidR="00EE60C1" w:rsidRPr="009804D3" w:rsidRDefault="00F36375" w:rsidP="009804D3">
    <w:pPr>
      <w:shd w:val="clear" w:color="auto" w:fill="FFFFFF"/>
      <w:textAlignment w:val="baseline"/>
      <w:rPr>
        <w:rFonts w:ascii="Garamond" w:hAnsi="Garamond" w:cs="Segoe UI"/>
        <w:color w:val="424242"/>
        <w:sz w:val="36"/>
        <w:szCs w:val="36"/>
      </w:rPr>
    </w:pPr>
    <w:r w:rsidRPr="000D0EBE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28B358B" wp14:editId="0191C12F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2628900" cy="51435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628900" cy="514350"/>
                        <a:chOff x="0" y="0"/>
                        <a:chExt cx="26289" cy="5143"/>
                      </a:xfrm>
                    </wpg:grpSpPr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0" y="2571"/>
                          <a:ext cx="26289" cy="2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36DB4" w14:textId="77777777" w:rsidR="00F36375" w:rsidRDefault="00F36375" w:rsidP="00F36375">
                            <w:pPr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advisory | digital | managed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Graphic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29" y="0"/>
                          <a:ext cx="13525" cy="27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8B358B" id="Group 2" o:spid="_x0000_s1026" style="position:absolute;margin-left:0;margin-top:0;width:207pt;height:40.5pt;z-index:251658240;mso-position-horizontal-relative:margin" coordsize="26289,5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">
              <v:rect id="Rectangle 3" o:spid="_x0000_s1027" style="position:absolute;top:2571;width:2628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<v:textbox>
                  <w:txbxContent>
                    <w:p w14:paraId="56D36DB4" w14:textId="77777777" w:rsidR="00F36375" w:rsidRDefault="00F36375" w:rsidP="00F36375">
                      <w:pPr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advisory | digital | managed services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13" o:spid="_x0000_s1028" type="#_x0000_t75" style="position:absolute;left:5429;width:13525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">
                <v:imagedata r:id="rId2" o:title=""/>
              </v:shape>
              <w10:wrap anchorx="margin"/>
            </v:group>
          </w:pict>
        </mc:Fallback>
      </mc:AlternateContent>
    </w:r>
    <w:r w:rsidR="009804D3">
      <w:rPr>
        <w:b/>
        <w:bCs/>
        <w:color w:val="424242"/>
      </w:rPr>
      <w:tab/>
    </w:r>
    <w:r w:rsidR="009804D3">
      <w:rPr>
        <w:b/>
        <w:bCs/>
        <w:color w:val="424242"/>
      </w:rPr>
      <w:tab/>
    </w:r>
    <w:r w:rsidR="009804D3">
      <w:rPr>
        <w:b/>
        <w:bCs/>
        <w:color w:val="424242"/>
      </w:rPr>
      <w:tab/>
    </w:r>
    <w:r w:rsidR="009804D3">
      <w:rPr>
        <w:b/>
        <w:bCs/>
        <w:color w:val="424242"/>
      </w:rPr>
      <w:tab/>
    </w:r>
    <w:r w:rsidR="009804D3">
      <w:rPr>
        <w:b/>
        <w:bCs/>
        <w:color w:val="424242"/>
      </w:rPr>
      <w:tab/>
    </w:r>
    <w:r w:rsidR="009804D3">
      <w:rPr>
        <w:b/>
        <w:bCs/>
        <w:color w:val="424242"/>
      </w:rPr>
      <w:tab/>
    </w:r>
    <w:r w:rsidR="009804D3">
      <w:rPr>
        <w:b/>
        <w:bCs/>
        <w:color w:val="424242"/>
      </w:rPr>
      <w:tab/>
    </w:r>
    <w:r w:rsidR="009804D3">
      <w:rPr>
        <w:b/>
        <w:bCs/>
        <w:color w:val="424242"/>
      </w:rPr>
      <w:tab/>
      <w:t xml:space="preserve"> </w:t>
    </w:r>
    <w:r w:rsidR="004312FA">
      <w:rPr>
        <w:b/>
        <w:bCs/>
        <w:color w:val="424242"/>
      </w:rPr>
      <w:t xml:space="preserve">             </w:t>
    </w:r>
    <w:r w:rsidR="009804D3">
      <w:rPr>
        <w:b/>
        <w:bCs/>
        <w:color w:val="424242"/>
      </w:rPr>
      <w:t xml:space="preserve"> </w:t>
    </w:r>
    <w:r w:rsidR="009804D3" w:rsidRPr="00284210">
      <w:rPr>
        <w:rFonts w:ascii="Garamond" w:hAnsi="Garamond"/>
        <w:b/>
        <w:bCs/>
        <w:sz w:val="36"/>
        <w:szCs w:val="36"/>
      </w:rPr>
      <w:t>C</w:t>
    </w:r>
    <w:r w:rsidR="004312FA">
      <w:rPr>
        <w:rFonts w:ascii="Garamond" w:hAnsi="Garamond"/>
        <w:b/>
        <w:bCs/>
        <w:sz w:val="36"/>
        <w:szCs w:val="36"/>
      </w:rPr>
      <w:t>ANDIDATE 50</w:t>
    </w:r>
  </w:p>
  <w:p w14:paraId="786074C7" w14:textId="56F21A59" w:rsidR="00C60CF0" w:rsidRPr="009804D3" w:rsidRDefault="009804D3" w:rsidP="009804D3">
    <w:pPr>
      <w:ind w:left="6491" w:firstLine="709"/>
      <w:jc w:val="center"/>
      <w:rPr>
        <w:rFonts w:eastAsia="MS Mincho"/>
        <w:sz w:val="28"/>
        <w:szCs w:val="28"/>
        <w:lang w:eastAsia="ja-JP"/>
      </w:rPr>
    </w:pPr>
    <w:r>
      <w:rPr>
        <w:color w:val="000000"/>
        <w:sz w:val="28"/>
        <w:szCs w:val="28"/>
      </w:rPr>
      <w:t xml:space="preserve">   </w:t>
    </w:r>
    <w:r w:rsidRPr="009804D3">
      <w:rPr>
        <w:color w:val="000000"/>
        <w:sz w:val="28"/>
        <w:szCs w:val="28"/>
      </w:rPr>
      <w:t>Business Analyst</w:t>
    </w:r>
  </w:p>
  <w:p w14:paraId="6C146E3B" w14:textId="77777777" w:rsidR="00B91141" w:rsidRPr="00B91141" w:rsidRDefault="00B91141" w:rsidP="00E2546E">
    <w:pPr>
      <w:tabs>
        <w:tab w:val="left" w:pos="3510"/>
      </w:tabs>
      <w:jc w:val="center"/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__________________________________________________________________</w:t>
    </w:r>
  </w:p>
  <w:p w14:paraId="66D5AC11" w14:textId="77777777" w:rsidR="00B91141" w:rsidRDefault="00B911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8D1C7" w14:textId="77777777" w:rsidR="004312FA" w:rsidRDefault="004312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3" w15:restartNumberingAfterBreak="0">
    <w:nsid w:val="017056C0"/>
    <w:multiLevelType w:val="hybridMultilevel"/>
    <w:tmpl w:val="6BF28DD4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B">
      <w:start w:val="1"/>
      <w:numFmt w:val="bullet"/>
      <w:pStyle w:val="Bullet2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1BE675A5"/>
    <w:multiLevelType w:val="hybridMultilevel"/>
    <w:tmpl w:val="77A6A24A"/>
    <w:lvl w:ilvl="0" w:tplc="0DEEA332">
      <w:start w:val="1"/>
      <w:numFmt w:val="bullet"/>
      <w:lvlRestart w:val="0"/>
      <w:pStyle w:val="NGABullet1"/>
      <w:lvlText w:val="●"/>
      <w:lvlJc w:val="left"/>
      <w:pPr>
        <w:tabs>
          <w:tab w:val="num" w:pos="360"/>
        </w:tabs>
        <w:ind w:left="360" w:hanging="173"/>
      </w:pPr>
      <w:rPr>
        <w:rFonts w:ascii="Times New Roman" w:hAnsi="Times New Roman" w:cs="Times New Roman" w:hint="default"/>
        <w:color w:val="4E006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EC6E3F"/>
    <w:multiLevelType w:val="hybridMultilevel"/>
    <w:tmpl w:val="5A526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A04D6"/>
    <w:multiLevelType w:val="hybridMultilevel"/>
    <w:tmpl w:val="4ED6F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62E19"/>
    <w:multiLevelType w:val="hybridMultilevel"/>
    <w:tmpl w:val="69EACA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244540"/>
    <w:multiLevelType w:val="hybridMultilevel"/>
    <w:tmpl w:val="C2B42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E5B89"/>
    <w:multiLevelType w:val="hybridMultilevel"/>
    <w:tmpl w:val="DD187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A68D4"/>
    <w:multiLevelType w:val="hybridMultilevel"/>
    <w:tmpl w:val="F06AB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65240"/>
    <w:multiLevelType w:val="hybridMultilevel"/>
    <w:tmpl w:val="46E2B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5373F"/>
    <w:multiLevelType w:val="hybridMultilevel"/>
    <w:tmpl w:val="513E4686"/>
    <w:lvl w:ilvl="0" w:tplc="095C7098">
      <w:start w:val="1"/>
      <w:numFmt w:val="bullet"/>
      <w:pStyle w:val="Skill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F5985"/>
    <w:multiLevelType w:val="multilevel"/>
    <w:tmpl w:val="2F46139A"/>
    <w:lvl w:ilvl="0">
      <w:start w:val="1"/>
      <w:numFmt w:val="bullet"/>
      <w:pStyle w:val="TableText8Bullet1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637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5A844442"/>
    <w:multiLevelType w:val="hybridMultilevel"/>
    <w:tmpl w:val="4E4E5B5A"/>
    <w:lvl w:ilvl="0" w:tplc="E77E760C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B7040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EBE785C"/>
    <w:multiLevelType w:val="hybridMultilevel"/>
    <w:tmpl w:val="4E0ED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2508D"/>
    <w:multiLevelType w:val="hybridMultilevel"/>
    <w:tmpl w:val="DE842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7A05621B"/>
    <w:multiLevelType w:val="hybridMultilevel"/>
    <w:tmpl w:val="D73CC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362456">
    <w:abstractNumId w:val="15"/>
  </w:num>
  <w:num w:numId="2" w16cid:durableId="215437654">
    <w:abstractNumId w:val="4"/>
  </w:num>
  <w:num w:numId="3" w16cid:durableId="911737060">
    <w:abstractNumId w:val="3"/>
  </w:num>
  <w:num w:numId="4" w16cid:durableId="1480002429">
    <w:abstractNumId w:val="13"/>
  </w:num>
  <w:num w:numId="5" w16cid:durableId="1260333708">
    <w:abstractNumId w:val="18"/>
  </w:num>
  <w:num w:numId="6" w16cid:durableId="560139201">
    <w:abstractNumId w:val="12"/>
  </w:num>
  <w:num w:numId="7" w16cid:durableId="2132287045">
    <w:abstractNumId w:val="14"/>
  </w:num>
  <w:num w:numId="8" w16cid:durableId="1430078645">
    <w:abstractNumId w:val="7"/>
  </w:num>
  <w:num w:numId="9" w16cid:durableId="1996299883">
    <w:abstractNumId w:val="8"/>
  </w:num>
  <w:num w:numId="10" w16cid:durableId="235481054">
    <w:abstractNumId w:val="9"/>
  </w:num>
  <w:num w:numId="11" w16cid:durableId="809984834">
    <w:abstractNumId w:val="5"/>
  </w:num>
  <w:num w:numId="12" w16cid:durableId="1520000710">
    <w:abstractNumId w:val="6"/>
  </w:num>
  <w:num w:numId="13" w16cid:durableId="2063138951">
    <w:abstractNumId w:val="17"/>
  </w:num>
  <w:num w:numId="14" w16cid:durableId="65762144">
    <w:abstractNumId w:val="19"/>
  </w:num>
  <w:num w:numId="15" w16cid:durableId="1775129811">
    <w:abstractNumId w:val="11"/>
  </w:num>
  <w:num w:numId="16" w16cid:durableId="1248885923">
    <w:abstractNumId w:val="16"/>
  </w:num>
  <w:num w:numId="17" w16cid:durableId="1682655879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FA"/>
    <w:rsid w:val="00000D03"/>
    <w:rsid w:val="00003527"/>
    <w:rsid w:val="00003A4C"/>
    <w:rsid w:val="00005099"/>
    <w:rsid w:val="00014797"/>
    <w:rsid w:val="00016158"/>
    <w:rsid w:val="00023084"/>
    <w:rsid w:val="00024AD3"/>
    <w:rsid w:val="00025060"/>
    <w:rsid w:val="000266B6"/>
    <w:rsid w:val="0003210E"/>
    <w:rsid w:val="00032E77"/>
    <w:rsid w:val="00035049"/>
    <w:rsid w:val="000428A7"/>
    <w:rsid w:val="00042A2E"/>
    <w:rsid w:val="00043D73"/>
    <w:rsid w:val="0004524C"/>
    <w:rsid w:val="000528F8"/>
    <w:rsid w:val="00053F9C"/>
    <w:rsid w:val="00055545"/>
    <w:rsid w:val="00055A4B"/>
    <w:rsid w:val="00057B2F"/>
    <w:rsid w:val="000631A0"/>
    <w:rsid w:val="00072E5A"/>
    <w:rsid w:val="000941FA"/>
    <w:rsid w:val="000A3E64"/>
    <w:rsid w:val="000A7DB9"/>
    <w:rsid w:val="000B11F4"/>
    <w:rsid w:val="000B7177"/>
    <w:rsid w:val="000C1070"/>
    <w:rsid w:val="000C6BE8"/>
    <w:rsid w:val="000D0EBE"/>
    <w:rsid w:val="000D2A3E"/>
    <w:rsid w:val="000D43C0"/>
    <w:rsid w:val="000E0183"/>
    <w:rsid w:val="000E02C7"/>
    <w:rsid w:val="000F349C"/>
    <w:rsid w:val="000F40C0"/>
    <w:rsid w:val="000F6D71"/>
    <w:rsid w:val="000F7CBC"/>
    <w:rsid w:val="00101342"/>
    <w:rsid w:val="00102078"/>
    <w:rsid w:val="00106A35"/>
    <w:rsid w:val="00113DBE"/>
    <w:rsid w:val="00116F13"/>
    <w:rsid w:val="0012431E"/>
    <w:rsid w:val="00133D88"/>
    <w:rsid w:val="00134337"/>
    <w:rsid w:val="00135E21"/>
    <w:rsid w:val="00137930"/>
    <w:rsid w:val="00140085"/>
    <w:rsid w:val="00143F83"/>
    <w:rsid w:val="00147755"/>
    <w:rsid w:val="00150630"/>
    <w:rsid w:val="00150870"/>
    <w:rsid w:val="001508C8"/>
    <w:rsid w:val="001530A0"/>
    <w:rsid w:val="00153756"/>
    <w:rsid w:val="0015706F"/>
    <w:rsid w:val="00164DD3"/>
    <w:rsid w:val="00170150"/>
    <w:rsid w:val="00177AC6"/>
    <w:rsid w:val="00182DB8"/>
    <w:rsid w:val="00192DAA"/>
    <w:rsid w:val="0019310F"/>
    <w:rsid w:val="00194A0C"/>
    <w:rsid w:val="001A4871"/>
    <w:rsid w:val="001A4AFA"/>
    <w:rsid w:val="001A7036"/>
    <w:rsid w:val="001B1383"/>
    <w:rsid w:val="001B685F"/>
    <w:rsid w:val="001B7FF0"/>
    <w:rsid w:val="001D0523"/>
    <w:rsid w:val="001D30FC"/>
    <w:rsid w:val="001D3E38"/>
    <w:rsid w:val="001D6D11"/>
    <w:rsid w:val="001E376A"/>
    <w:rsid w:val="001E4236"/>
    <w:rsid w:val="001E4D6D"/>
    <w:rsid w:val="001E5641"/>
    <w:rsid w:val="001E6D25"/>
    <w:rsid w:val="001F6E8D"/>
    <w:rsid w:val="001F7FA8"/>
    <w:rsid w:val="00202EB1"/>
    <w:rsid w:val="00204412"/>
    <w:rsid w:val="00215DA6"/>
    <w:rsid w:val="00216E98"/>
    <w:rsid w:val="00223EC6"/>
    <w:rsid w:val="0022459D"/>
    <w:rsid w:val="002279D8"/>
    <w:rsid w:val="0023550C"/>
    <w:rsid w:val="00236024"/>
    <w:rsid w:val="00237AC4"/>
    <w:rsid w:val="00240B94"/>
    <w:rsid w:val="00243D44"/>
    <w:rsid w:val="00244507"/>
    <w:rsid w:val="002446EA"/>
    <w:rsid w:val="002462A4"/>
    <w:rsid w:val="00250354"/>
    <w:rsid w:val="00250885"/>
    <w:rsid w:val="00252874"/>
    <w:rsid w:val="00252A79"/>
    <w:rsid w:val="0025406D"/>
    <w:rsid w:val="00256187"/>
    <w:rsid w:val="00260E6D"/>
    <w:rsid w:val="00263365"/>
    <w:rsid w:val="00267339"/>
    <w:rsid w:val="00277508"/>
    <w:rsid w:val="00280F17"/>
    <w:rsid w:val="00284210"/>
    <w:rsid w:val="002847AC"/>
    <w:rsid w:val="00284847"/>
    <w:rsid w:val="00285093"/>
    <w:rsid w:val="002A2A65"/>
    <w:rsid w:val="002A36E6"/>
    <w:rsid w:val="002B0E46"/>
    <w:rsid w:val="002B23B9"/>
    <w:rsid w:val="002B35F3"/>
    <w:rsid w:val="002B3930"/>
    <w:rsid w:val="002B4DFC"/>
    <w:rsid w:val="002B5286"/>
    <w:rsid w:val="002B57E4"/>
    <w:rsid w:val="002B5D38"/>
    <w:rsid w:val="002B6877"/>
    <w:rsid w:val="002C045F"/>
    <w:rsid w:val="002C362E"/>
    <w:rsid w:val="002C41BA"/>
    <w:rsid w:val="002C7E69"/>
    <w:rsid w:val="002D032F"/>
    <w:rsid w:val="002D2396"/>
    <w:rsid w:val="002D56A1"/>
    <w:rsid w:val="002D6B94"/>
    <w:rsid w:val="002D6EC7"/>
    <w:rsid w:val="002D7201"/>
    <w:rsid w:val="002E0750"/>
    <w:rsid w:val="002E410D"/>
    <w:rsid w:val="002E74DB"/>
    <w:rsid w:val="002E76D0"/>
    <w:rsid w:val="002E7785"/>
    <w:rsid w:val="002F605B"/>
    <w:rsid w:val="002F6DB4"/>
    <w:rsid w:val="002F6FB8"/>
    <w:rsid w:val="0030160E"/>
    <w:rsid w:val="00306003"/>
    <w:rsid w:val="00312082"/>
    <w:rsid w:val="003215BD"/>
    <w:rsid w:val="00322281"/>
    <w:rsid w:val="003267A3"/>
    <w:rsid w:val="00327E63"/>
    <w:rsid w:val="00332519"/>
    <w:rsid w:val="003406AF"/>
    <w:rsid w:val="00346984"/>
    <w:rsid w:val="003541CA"/>
    <w:rsid w:val="00354F8C"/>
    <w:rsid w:val="00356489"/>
    <w:rsid w:val="00362C6E"/>
    <w:rsid w:val="0036703E"/>
    <w:rsid w:val="00370202"/>
    <w:rsid w:val="00371D55"/>
    <w:rsid w:val="003758B2"/>
    <w:rsid w:val="00377899"/>
    <w:rsid w:val="003802F4"/>
    <w:rsid w:val="0038102F"/>
    <w:rsid w:val="00381965"/>
    <w:rsid w:val="00390522"/>
    <w:rsid w:val="00390680"/>
    <w:rsid w:val="00392342"/>
    <w:rsid w:val="00393114"/>
    <w:rsid w:val="00393EDE"/>
    <w:rsid w:val="00395948"/>
    <w:rsid w:val="003A12EE"/>
    <w:rsid w:val="003A40E4"/>
    <w:rsid w:val="003A53DB"/>
    <w:rsid w:val="003A66E4"/>
    <w:rsid w:val="003C07C3"/>
    <w:rsid w:val="003C6636"/>
    <w:rsid w:val="003D6EA5"/>
    <w:rsid w:val="003E6B57"/>
    <w:rsid w:val="003F3CC2"/>
    <w:rsid w:val="003F5F39"/>
    <w:rsid w:val="00401F57"/>
    <w:rsid w:val="00402E7B"/>
    <w:rsid w:val="00403B23"/>
    <w:rsid w:val="004115E4"/>
    <w:rsid w:val="00422115"/>
    <w:rsid w:val="004312FA"/>
    <w:rsid w:val="00436C23"/>
    <w:rsid w:val="004426D0"/>
    <w:rsid w:val="00443ABC"/>
    <w:rsid w:val="00443F13"/>
    <w:rsid w:val="004463E8"/>
    <w:rsid w:val="00447973"/>
    <w:rsid w:val="004504C4"/>
    <w:rsid w:val="00461501"/>
    <w:rsid w:val="00462DA7"/>
    <w:rsid w:val="0046377E"/>
    <w:rsid w:val="004669A1"/>
    <w:rsid w:val="00471D95"/>
    <w:rsid w:val="00471E3A"/>
    <w:rsid w:val="00471FCB"/>
    <w:rsid w:val="004748E1"/>
    <w:rsid w:val="004848D9"/>
    <w:rsid w:val="0048507E"/>
    <w:rsid w:val="00485CAF"/>
    <w:rsid w:val="00486B6A"/>
    <w:rsid w:val="00490D71"/>
    <w:rsid w:val="004A6BA4"/>
    <w:rsid w:val="004A7324"/>
    <w:rsid w:val="004B152E"/>
    <w:rsid w:val="004B1ADE"/>
    <w:rsid w:val="004B77EB"/>
    <w:rsid w:val="004B77FD"/>
    <w:rsid w:val="004C07FB"/>
    <w:rsid w:val="004C1AA6"/>
    <w:rsid w:val="004C3EEB"/>
    <w:rsid w:val="004C5AB5"/>
    <w:rsid w:val="004C6FBF"/>
    <w:rsid w:val="004D2E91"/>
    <w:rsid w:val="004D3037"/>
    <w:rsid w:val="004D35A1"/>
    <w:rsid w:val="004D3EAD"/>
    <w:rsid w:val="004E54E8"/>
    <w:rsid w:val="004E594A"/>
    <w:rsid w:val="004E7EA2"/>
    <w:rsid w:val="004F574F"/>
    <w:rsid w:val="004F58DB"/>
    <w:rsid w:val="00501C71"/>
    <w:rsid w:val="00501F3F"/>
    <w:rsid w:val="005038F0"/>
    <w:rsid w:val="005106ED"/>
    <w:rsid w:val="0051104D"/>
    <w:rsid w:val="00513680"/>
    <w:rsid w:val="00516AFA"/>
    <w:rsid w:val="00517089"/>
    <w:rsid w:val="00524649"/>
    <w:rsid w:val="00532E85"/>
    <w:rsid w:val="0053565D"/>
    <w:rsid w:val="005417B6"/>
    <w:rsid w:val="00544121"/>
    <w:rsid w:val="005446D0"/>
    <w:rsid w:val="00547191"/>
    <w:rsid w:val="005504B3"/>
    <w:rsid w:val="0055367D"/>
    <w:rsid w:val="0056018D"/>
    <w:rsid w:val="00560547"/>
    <w:rsid w:val="005639C7"/>
    <w:rsid w:val="00573933"/>
    <w:rsid w:val="00575518"/>
    <w:rsid w:val="005810C7"/>
    <w:rsid w:val="0058389E"/>
    <w:rsid w:val="00585B19"/>
    <w:rsid w:val="00586035"/>
    <w:rsid w:val="005902C1"/>
    <w:rsid w:val="0059031B"/>
    <w:rsid w:val="0059189F"/>
    <w:rsid w:val="00594616"/>
    <w:rsid w:val="005965D6"/>
    <w:rsid w:val="00596F9E"/>
    <w:rsid w:val="005A00A3"/>
    <w:rsid w:val="005A1AA2"/>
    <w:rsid w:val="005A40F5"/>
    <w:rsid w:val="005A67BB"/>
    <w:rsid w:val="005A6F05"/>
    <w:rsid w:val="005A7A9A"/>
    <w:rsid w:val="005B302E"/>
    <w:rsid w:val="005B3BB8"/>
    <w:rsid w:val="005B4574"/>
    <w:rsid w:val="005C0FB0"/>
    <w:rsid w:val="005C10D4"/>
    <w:rsid w:val="005C726F"/>
    <w:rsid w:val="005D092E"/>
    <w:rsid w:val="005D64BD"/>
    <w:rsid w:val="005E037D"/>
    <w:rsid w:val="005E5B2D"/>
    <w:rsid w:val="005E6816"/>
    <w:rsid w:val="005E6C44"/>
    <w:rsid w:val="005F09CE"/>
    <w:rsid w:val="005F19AD"/>
    <w:rsid w:val="005F547B"/>
    <w:rsid w:val="005F70A8"/>
    <w:rsid w:val="00606C2B"/>
    <w:rsid w:val="00612149"/>
    <w:rsid w:val="00613A5A"/>
    <w:rsid w:val="0061462D"/>
    <w:rsid w:val="00622934"/>
    <w:rsid w:val="00623E86"/>
    <w:rsid w:val="00625111"/>
    <w:rsid w:val="00626088"/>
    <w:rsid w:val="006274A2"/>
    <w:rsid w:val="00631554"/>
    <w:rsid w:val="00633916"/>
    <w:rsid w:val="00634BCC"/>
    <w:rsid w:val="00635D75"/>
    <w:rsid w:val="00636BAB"/>
    <w:rsid w:val="00647EB2"/>
    <w:rsid w:val="00653921"/>
    <w:rsid w:val="0065471F"/>
    <w:rsid w:val="0065503F"/>
    <w:rsid w:val="00671BE1"/>
    <w:rsid w:val="00676FA3"/>
    <w:rsid w:val="00680803"/>
    <w:rsid w:val="00684E4F"/>
    <w:rsid w:val="0068594B"/>
    <w:rsid w:val="00685AF8"/>
    <w:rsid w:val="006871FE"/>
    <w:rsid w:val="006967AB"/>
    <w:rsid w:val="006A40F0"/>
    <w:rsid w:val="006A5156"/>
    <w:rsid w:val="006A6BBD"/>
    <w:rsid w:val="006A733F"/>
    <w:rsid w:val="006C01AA"/>
    <w:rsid w:val="006C04F4"/>
    <w:rsid w:val="006D0134"/>
    <w:rsid w:val="006D2D97"/>
    <w:rsid w:val="006D3694"/>
    <w:rsid w:val="006D4140"/>
    <w:rsid w:val="006E00E1"/>
    <w:rsid w:val="006E44B2"/>
    <w:rsid w:val="006E5AF9"/>
    <w:rsid w:val="006F07C1"/>
    <w:rsid w:val="006F1D4E"/>
    <w:rsid w:val="006F2268"/>
    <w:rsid w:val="006F7536"/>
    <w:rsid w:val="007075E6"/>
    <w:rsid w:val="0070766B"/>
    <w:rsid w:val="00710804"/>
    <w:rsid w:val="00712613"/>
    <w:rsid w:val="00724D14"/>
    <w:rsid w:val="00726527"/>
    <w:rsid w:val="007275AF"/>
    <w:rsid w:val="00727E2B"/>
    <w:rsid w:val="00747933"/>
    <w:rsid w:val="00750B66"/>
    <w:rsid w:val="007510F2"/>
    <w:rsid w:val="00751EB1"/>
    <w:rsid w:val="00756BAD"/>
    <w:rsid w:val="00757BF4"/>
    <w:rsid w:val="0076010E"/>
    <w:rsid w:val="007625AA"/>
    <w:rsid w:val="0076357F"/>
    <w:rsid w:val="00763DB8"/>
    <w:rsid w:val="00764457"/>
    <w:rsid w:val="007667C6"/>
    <w:rsid w:val="007754B2"/>
    <w:rsid w:val="00780931"/>
    <w:rsid w:val="00784710"/>
    <w:rsid w:val="0078679B"/>
    <w:rsid w:val="00790816"/>
    <w:rsid w:val="00793BE8"/>
    <w:rsid w:val="007955E4"/>
    <w:rsid w:val="007A0348"/>
    <w:rsid w:val="007A16F2"/>
    <w:rsid w:val="007A4F68"/>
    <w:rsid w:val="007A733A"/>
    <w:rsid w:val="007A7C37"/>
    <w:rsid w:val="007B46B4"/>
    <w:rsid w:val="007B6BCB"/>
    <w:rsid w:val="007C3054"/>
    <w:rsid w:val="007C45DE"/>
    <w:rsid w:val="007D01D5"/>
    <w:rsid w:val="007D1301"/>
    <w:rsid w:val="007D28D1"/>
    <w:rsid w:val="007D3073"/>
    <w:rsid w:val="007D4BEA"/>
    <w:rsid w:val="007D7A3A"/>
    <w:rsid w:val="007E22A9"/>
    <w:rsid w:val="007E3C67"/>
    <w:rsid w:val="007E6544"/>
    <w:rsid w:val="007E668B"/>
    <w:rsid w:val="007F04E4"/>
    <w:rsid w:val="007F23E6"/>
    <w:rsid w:val="007F34FD"/>
    <w:rsid w:val="00804F36"/>
    <w:rsid w:val="00807EAF"/>
    <w:rsid w:val="008231E5"/>
    <w:rsid w:val="00823864"/>
    <w:rsid w:val="00824AFA"/>
    <w:rsid w:val="008278FE"/>
    <w:rsid w:val="00835C10"/>
    <w:rsid w:val="008365C2"/>
    <w:rsid w:val="00837127"/>
    <w:rsid w:val="00837A4B"/>
    <w:rsid w:val="008448DD"/>
    <w:rsid w:val="00851A1C"/>
    <w:rsid w:val="00852572"/>
    <w:rsid w:val="0085745E"/>
    <w:rsid w:val="008616AB"/>
    <w:rsid w:val="00865624"/>
    <w:rsid w:val="008701ED"/>
    <w:rsid w:val="00871FF2"/>
    <w:rsid w:val="008748CF"/>
    <w:rsid w:val="00874E4D"/>
    <w:rsid w:val="0088389E"/>
    <w:rsid w:val="00895BCD"/>
    <w:rsid w:val="00896B08"/>
    <w:rsid w:val="008A07EF"/>
    <w:rsid w:val="008A1A2D"/>
    <w:rsid w:val="008A52F8"/>
    <w:rsid w:val="008B3106"/>
    <w:rsid w:val="008B49EE"/>
    <w:rsid w:val="008B5886"/>
    <w:rsid w:val="008C3DC1"/>
    <w:rsid w:val="008C5F04"/>
    <w:rsid w:val="008D5D39"/>
    <w:rsid w:val="008D6BA6"/>
    <w:rsid w:val="008E0F5A"/>
    <w:rsid w:val="008E1551"/>
    <w:rsid w:val="008E18B9"/>
    <w:rsid w:val="008E4D5D"/>
    <w:rsid w:val="008F714B"/>
    <w:rsid w:val="008F7D28"/>
    <w:rsid w:val="009004B8"/>
    <w:rsid w:val="00905FF5"/>
    <w:rsid w:val="009071BC"/>
    <w:rsid w:val="009118A1"/>
    <w:rsid w:val="0091420D"/>
    <w:rsid w:val="0091472A"/>
    <w:rsid w:val="00916B40"/>
    <w:rsid w:val="009170EE"/>
    <w:rsid w:val="00925C9E"/>
    <w:rsid w:val="00943777"/>
    <w:rsid w:val="009466AA"/>
    <w:rsid w:val="00952B1A"/>
    <w:rsid w:val="009536DD"/>
    <w:rsid w:val="009537C5"/>
    <w:rsid w:val="00953AE4"/>
    <w:rsid w:val="00954C44"/>
    <w:rsid w:val="0096177A"/>
    <w:rsid w:val="009651BF"/>
    <w:rsid w:val="00967E2D"/>
    <w:rsid w:val="00973168"/>
    <w:rsid w:val="00974D12"/>
    <w:rsid w:val="00976943"/>
    <w:rsid w:val="009804D3"/>
    <w:rsid w:val="00983E09"/>
    <w:rsid w:val="009851DA"/>
    <w:rsid w:val="00991E04"/>
    <w:rsid w:val="00995748"/>
    <w:rsid w:val="00997B89"/>
    <w:rsid w:val="00997D3E"/>
    <w:rsid w:val="009A19C9"/>
    <w:rsid w:val="009A26EF"/>
    <w:rsid w:val="009A655A"/>
    <w:rsid w:val="009A781E"/>
    <w:rsid w:val="009B1F2D"/>
    <w:rsid w:val="009B414D"/>
    <w:rsid w:val="009B43E3"/>
    <w:rsid w:val="009D6DD0"/>
    <w:rsid w:val="009E699A"/>
    <w:rsid w:val="00A24F42"/>
    <w:rsid w:val="00A266CB"/>
    <w:rsid w:val="00A3046D"/>
    <w:rsid w:val="00A3396C"/>
    <w:rsid w:val="00A33C35"/>
    <w:rsid w:val="00A3626B"/>
    <w:rsid w:val="00A365A6"/>
    <w:rsid w:val="00A3755A"/>
    <w:rsid w:val="00A37E14"/>
    <w:rsid w:val="00A40743"/>
    <w:rsid w:val="00A4597C"/>
    <w:rsid w:val="00A4617F"/>
    <w:rsid w:val="00A46ECA"/>
    <w:rsid w:val="00A47C91"/>
    <w:rsid w:val="00A505D0"/>
    <w:rsid w:val="00A51EA1"/>
    <w:rsid w:val="00A535FA"/>
    <w:rsid w:val="00A53FED"/>
    <w:rsid w:val="00A5658B"/>
    <w:rsid w:val="00A6004C"/>
    <w:rsid w:val="00A61AD6"/>
    <w:rsid w:val="00A61D02"/>
    <w:rsid w:val="00A67BEC"/>
    <w:rsid w:val="00A71598"/>
    <w:rsid w:val="00A71917"/>
    <w:rsid w:val="00A7556B"/>
    <w:rsid w:val="00A77483"/>
    <w:rsid w:val="00A81EA0"/>
    <w:rsid w:val="00A85D46"/>
    <w:rsid w:val="00A915B0"/>
    <w:rsid w:val="00A9386F"/>
    <w:rsid w:val="00A97A45"/>
    <w:rsid w:val="00AA61EC"/>
    <w:rsid w:val="00AA66F0"/>
    <w:rsid w:val="00AA704F"/>
    <w:rsid w:val="00AB38CE"/>
    <w:rsid w:val="00AB39DD"/>
    <w:rsid w:val="00AD5010"/>
    <w:rsid w:val="00AD734A"/>
    <w:rsid w:val="00AE2064"/>
    <w:rsid w:val="00AF03FF"/>
    <w:rsid w:val="00AF0579"/>
    <w:rsid w:val="00AF427A"/>
    <w:rsid w:val="00AF7060"/>
    <w:rsid w:val="00AF73D9"/>
    <w:rsid w:val="00B02CE3"/>
    <w:rsid w:val="00B07247"/>
    <w:rsid w:val="00B100FC"/>
    <w:rsid w:val="00B255CE"/>
    <w:rsid w:val="00B2572E"/>
    <w:rsid w:val="00B27531"/>
    <w:rsid w:val="00B326EF"/>
    <w:rsid w:val="00B332BC"/>
    <w:rsid w:val="00B36241"/>
    <w:rsid w:val="00B44B06"/>
    <w:rsid w:val="00B47215"/>
    <w:rsid w:val="00B47F52"/>
    <w:rsid w:val="00B50412"/>
    <w:rsid w:val="00B50616"/>
    <w:rsid w:val="00B50652"/>
    <w:rsid w:val="00B513D7"/>
    <w:rsid w:val="00B561F8"/>
    <w:rsid w:val="00B62C3F"/>
    <w:rsid w:val="00B665DF"/>
    <w:rsid w:val="00B66D73"/>
    <w:rsid w:val="00B70720"/>
    <w:rsid w:val="00B75EAE"/>
    <w:rsid w:val="00B86EC8"/>
    <w:rsid w:val="00B91141"/>
    <w:rsid w:val="00B93572"/>
    <w:rsid w:val="00B938F1"/>
    <w:rsid w:val="00B939A1"/>
    <w:rsid w:val="00B942CB"/>
    <w:rsid w:val="00B97461"/>
    <w:rsid w:val="00B9777B"/>
    <w:rsid w:val="00BA51D2"/>
    <w:rsid w:val="00BA5B0C"/>
    <w:rsid w:val="00BB6B19"/>
    <w:rsid w:val="00BC1134"/>
    <w:rsid w:val="00BD4284"/>
    <w:rsid w:val="00BD57B5"/>
    <w:rsid w:val="00BD6F38"/>
    <w:rsid w:val="00BE2006"/>
    <w:rsid w:val="00BF54B9"/>
    <w:rsid w:val="00BF6CAF"/>
    <w:rsid w:val="00C02744"/>
    <w:rsid w:val="00C07D63"/>
    <w:rsid w:val="00C12B40"/>
    <w:rsid w:val="00C13BDF"/>
    <w:rsid w:val="00C157D8"/>
    <w:rsid w:val="00C22DD6"/>
    <w:rsid w:val="00C23918"/>
    <w:rsid w:val="00C23961"/>
    <w:rsid w:val="00C23ACB"/>
    <w:rsid w:val="00C244ED"/>
    <w:rsid w:val="00C27142"/>
    <w:rsid w:val="00C27C38"/>
    <w:rsid w:val="00C31663"/>
    <w:rsid w:val="00C33E66"/>
    <w:rsid w:val="00C34693"/>
    <w:rsid w:val="00C35DFC"/>
    <w:rsid w:val="00C3712E"/>
    <w:rsid w:val="00C3766F"/>
    <w:rsid w:val="00C4127F"/>
    <w:rsid w:val="00C43DF4"/>
    <w:rsid w:val="00C50D15"/>
    <w:rsid w:val="00C50D4D"/>
    <w:rsid w:val="00C52441"/>
    <w:rsid w:val="00C536B4"/>
    <w:rsid w:val="00C570BC"/>
    <w:rsid w:val="00C60CF0"/>
    <w:rsid w:val="00C624D2"/>
    <w:rsid w:val="00C64F16"/>
    <w:rsid w:val="00C676FF"/>
    <w:rsid w:val="00C700C3"/>
    <w:rsid w:val="00C723E7"/>
    <w:rsid w:val="00C875A5"/>
    <w:rsid w:val="00C97D19"/>
    <w:rsid w:val="00CA5158"/>
    <w:rsid w:val="00CA5ABC"/>
    <w:rsid w:val="00CA7E81"/>
    <w:rsid w:val="00CB1F0D"/>
    <w:rsid w:val="00CB4F19"/>
    <w:rsid w:val="00CB5931"/>
    <w:rsid w:val="00CB6202"/>
    <w:rsid w:val="00CD1CCA"/>
    <w:rsid w:val="00CD1DE2"/>
    <w:rsid w:val="00CD46F8"/>
    <w:rsid w:val="00CD7C0E"/>
    <w:rsid w:val="00CE14BE"/>
    <w:rsid w:val="00CE3E65"/>
    <w:rsid w:val="00CF7E54"/>
    <w:rsid w:val="00D01562"/>
    <w:rsid w:val="00D024DC"/>
    <w:rsid w:val="00D02668"/>
    <w:rsid w:val="00D04165"/>
    <w:rsid w:val="00D07D77"/>
    <w:rsid w:val="00D07F48"/>
    <w:rsid w:val="00D10CD8"/>
    <w:rsid w:val="00D12A49"/>
    <w:rsid w:val="00D12DDC"/>
    <w:rsid w:val="00D16A2D"/>
    <w:rsid w:val="00D20018"/>
    <w:rsid w:val="00D2211B"/>
    <w:rsid w:val="00D22B6E"/>
    <w:rsid w:val="00D24DC9"/>
    <w:rsid w:val="00D25A72"/>
    <w:rsid w:val="00D27480"/>
    <w:rsid w:val="00D30196"/>
    <w:rsid w:val="00D43241"/>
    <w:rsid w:val="00D45AC5"/>
    <w:rsid w:val="00D55B9B"/>
    <w:rsid w:val="00D57AE9"/>
    <w:rsid w:val="00D57BE1"/>
    <w:rsid w:val="00D57C16"/>
    <w:rsid w:val="00D62C5A"/>
    <w:rsid w:val="00D64171"/>
    <w:rsid w:val="00D71802"/>
    <w:rsid w:val="00D76550"/>
    <w:rsid w:val="00D772B6"/>
    <w:rsid w:val="00D8022A"/>
    <w:rsid w:val="00D815E2"/>
    <w:rsid w:val="00D85802"/>
    <w:rsid w:val="00D92596"/>
    <w:rsid w:val="00D9486F"/>
    <w:rsid w:val="00DA2478"/>
    <w:rsid w:val="00DB008B"/>
    <w:rsid w:val="00DB4665"/>
    <w:rsid w:val="00DB6B49"/>
    <w:rsid w:val="00DC02E1"/>
    <w:rsid w:val="00DC16F7"/>
    <w:rsid w:val="00DC3F34"/>
    <w:rsid w:val="00DD0247"/>
    <w:rsid w:val="00DD18DD"/>
    <w:rsid w:val="00DD1BA4"/>
    <w:rsid w:val="00DD22C7"/>
    <w:rsid w:val="00DD43D5"/>
    <w:rsid w:val="00DD4E2A"/>
    <w:rsid w:val="00DD4F93"/>
    <w:rsid w:val="00DD570C"/>
    <w:rsid w:val="00DD7E3E"/>
    <w:rsid w:val="00DE1ADD"/>
    <w:rsid w:val="00DE3760"/>
    <w:rsid w:val="00DE54A3"/>
    <w:rsid w:val="00DF1C73"/>
    <w:rsid w:val="00DF3B94"/>
    <w:rsid w:val="00E01552"/>
    <w:rsid w:val="00E04344"/>
    <w:rsid w:val="00E15005"/>
    <w:rsid w:val="00E161A3"/>
    <w:rsid w:val="00E206FD"/>
    <w:rsid w:val="00E21E81"/>
    <w:rsid w:val="00E2546E"/>
    <w:rsid w:val="00E33759"/>
    <w:rsid w:val="00E363B9"/>
    <w:rsid w:val="00E37EB2"/>
    <w:rsid w:val="00E40CDB"/>
    <w:rsid w:val="00E40FC2"/>
    <w:rsid w:val="00E43FC9"/>
    <w:rsid w:val="00E46B18"/>
    <w:rsid w:val="00E478D1"/>
    <w:rsid w:val="00E47D7A"/>
    <w:rsid w:val="00E5099E"/>
    <w:rsid w:val="00E53DA7"/>
    <w:rsid w:val="00E5507D"/>
    <w:rsid w:val="00E5513C"/>
    <w:rsid w:val="00E55CE6"/>
    <w:rsid w:val="00E60C44"/>
    <w:rsid w:val="00E6186E"/>
    <w:rsid w:val="00E65E07"/>
    <w:rsid w:val="00E67A74"/>
    <w:rsid w:val="00E7053E"/>
    <w:rsid w:val="00E72C00"/>
    <w:rsid w:val="00E748AF"/>
    <w:rsid w:val="00E75DB7"/>
    <w:rsid w:val="00E90C6A"/>
    <w:rsid w:val="00E91D84"/>
    <w:rsid w:val="00E9402B"/>
    <w:rsid w:val="00E95DF3"/>
    <w:rsid w:val="00E97634"/>
    <w:rsid w:val="00EA0F5D"/>
    <w:rsid w:val="00EA6A36"/>
    <w:rsid w:val="00EC0992"/>
    <w:rsid w:val="00EC2C2D"/>
    <w:rsid w:val="00EC5D04"/>
    <w:rsid w:val="00ED0B8C"/>
    <w:rsid w:val="00EE0FA9"/>
    <w:rsid w:val="00EE1549"/>
    <w:rsid w:val="00EE2BC2"/>
    <w:rsid w:val="00EE47F8"/>
    <w:rsid w:val="00EE60C1"/>
    <w:rsid w:val="00EE612F"/>
    <w:rsid w:val="00EE6F4A"/>
    <w:rsid w:val="00EE7E33"/>
    <w:rsid w:val="00EF12C2"/>
    <w:rsid w:val="00EF141F"/>
    <w:rsid w:val="00EF2C3F"/>
    <w:rsid w:val="00EF445A"/>
    <w:rsid w:val="00EF7F47"/>
    <w:rsid w:val="00F01BD9"/>
    <w:rsid w:val="00F02F36"/>
    <w:rsid w:val="00F052F8"/>
    <w:rsid w:val="00F06A7F"/>
    <w:rsid w:val="00F11B69"/>
    <w:rsid w:val="00F1439D"/>
    <w:rsid w:val="00F144D9"/>
    <w:rsid w:val="00F147E8"/>
    <w:rsid w:val="00F14CEE"/>
    <w:rsid w:val="00F15172"/>
    <w:rsid w:val="00F17714"/>
    <w:rsid w:val="00F17A00"/>
    <w:rsid w:val="00F20A89"/>
    <w:rsid w:val="00F27B28"/>
    <w:rsid w:val="00F303E3"/>
    <w:rsid w:val="00F30CE9"/>
    <w:rsid w:val="00F30F72"/>
    <w:rsid w:val="00F36375"/>
    <w:rsid w:val="00F37207"/>
    <w:rsid w:val="00F4055C"/>
    <w:rsid w:val="00F4382D"/>
    <w:rsid w:val="00F442F1"/>
    <w:rsid w:val="00F5050A"/>
    <w:rsid w:val="00F61BE3"/>
    <w:rsid w:val="00F72D23"/>
    <w:rsid w:val="00F74432"/>
    <w:rsid w:val="00F822ED"/>
    <w:rsid w:val="00F87A88"/>
    <w:rsid w:val="00FA0173"/>
    <w:rsid w:val="00FA0227"/>
    <w:rsid w:val="00FA06C0"/>
    <w:rsid w:val="00FA1722"/>
    <w:rsid w:val="00FA1E50"/>
    <w:rsid w:val="00FA2419"/>
    <w:rsid w:val="00FA4B94"/>
    <w:rsid w:val="00FA74C6"/>
    <w:rsid w:val="00FB400F"/>
    <w:rsid w:val="00FB5659"/>
    <w:rsid w:val="00FC070E"/>
    <w:rsid w:val="00FC0D07"/>
    <w:rsid w:val="00FC3513"/>
    <w:rsid w:val="00FC3EEC"/>
    <w:rsid w:val="00FC4AEF"/>
    <w:rsid w:val="00FD1BCB"/>
    <w:rsid w:val="00FD5EB9"/>
    <w:rsid w:val="00FD6CB3"/>
    <w:rsid w:val="00FD720F"/>
    <w:rsid w:val="00FD7D71"/>
    <w:rsid w:val="00FE3126"/>
    <w:rsid w:val="00FE4641"/>
    <w:rsid w:val="00FE4D64"/>
    <w:rsid w:val="00FE7E92"/>
    <w:rsid w:val="00FF019B"/>
    <w:rsid w:val="00FF14EF"/>
    <w:rsid w:val="00FF481E"/>
    <w:rsid w:val="00FF4F8C"/>
    <w:rsid w:val="00FF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E656B"/>
  <w15:docId w15:val="{59993BAF-B2F9-4674-830C-A4E79231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0D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6B18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46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B0E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18"/>
    <w:pPr>
      <w:keepNext/>
      <w:keepLines/>
      <w:spacing w:before="200"/>
      <w:outlineLvl w:val="4"/>
    </w:pPr>
    <w:rPr>
      <w:rFonts w:ascii="Cambria" w:hAnsi="Cambria"/>
      <w:color w:val="25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AFA"/>
    <w:rPr>
      <w:color w:val="0000FF"/>
      <w:u w:val="single"/>
    </w:rPr>
  </w:style>
  <w:style w:type="paragraph" w:styleId="BalloonText">
    <w:name w:val="Balloon Text"/>
    <w:basedOn w:val="Normal"/>
    <w:semiHidden/>
    <w:rsid w:val="00E206F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580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Cs/>
      <w:szCs w:val="20"/>
      <w:lang w:val="en-AU"/>
    </w:rPr>
  </w:style>
  <w:style w:type="paragraph" w:styleId="Header">
    <w:name w:val="header"/>
    <w:basedOn w:val="Normal"/>
    <w:link w:val="HeaderChar"/>
    <w:rsid w:val="00443F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43F13"/>
    <w:rPr>
      <w:sz w:val="24"/>
      <w:szCs w:val="24"/>
    </w:rPr>
  </w:style>
  <w:style w:type="paragraph" w:styleId="Footer">
    <w:name w:val="footer"/>
    <w:basedOn w:val="Normal"/>
    <w:link w:val="FooterChar"/>
    <w:rsid w:val="00443F13"/>
    <w:pPr>
      <w:tabs>
        <w:tab w:val="center" w:pos="4680"/>
        <w:tab w:val="right" w:pos="9360"/>
      </w:tabs>
    </w:pPr>
  </w:style>
  <w:style w:type="numbering" w:styleId="1ai">
    <w:name w:val="Outline List 1"/>
    <w:basedOn w:val="NoList"/>
    <w:rsid w:val="002B4DFC"/>
    <w:pPr>
      <w:numPr>
        <w:numId w:val="1"/>
      </w:numPr>
    </w:pPr>
  </w:style>
  <w:style w:type="character" w:customStyle="1" w:styleId="FooterChar">
    <w:name w:val="Footer Char"/>
    <w:link w:val="Footer"/>
    <w:rsid w:val="00443F13"/>
    <w:rPr>
      <w:sz w:val="24"/>
      <w:szCs w:val="24"/>
    </w:rPr>
  </w:style>
  <w:style w:type="character" w:customStyle="1" w:styleId="TitleChar">
    <w:name w:val="Title Char"/>
    <w:link w:val="Title"/>
    <w:rsid w:val="00EF7F47"/>
    <w:rPr>
      <w:bCs/>
      <w:sz w:val="24"/>
      <w:lang w:val="en-AU"/>
    </w:rPr>
  </w:style>
  <w:style w:type="paragraph" w:styleId="BodyText2">
    <w:name w:val="Body Text 2"/>
    <w:basedOn w:val="Normal"/>
    <w:link w:val="BodyText2Char"/>
    <w:rsid w:val="00EF7F47"/>
    <w:rPr>
      <w:b/>
      <w:bCs/>
    </w:rPr>
  </w:style>
  <w:style w:type="character" w:customStyle="1" w:styleId="BodyText2Char">
    <w:name w:val="Body Text 2 Char"/>
    <w:link w:val="BodyText2"/>
    <w:rsid w:val="00EF7F47"/>
    <w:rPr>
      <w:b/>
      <w:bCs/>
      <w:sz w:val="24"/>
      <w:szCs w:val="24"/>
    </w:rPr>
  </w:style>
  <w:style w:type="table" w:styleId="TableGrid">
    <w:name w:val="Table Grid"/>
    <w:basedOn w:val="TableNormal"/>
    <w:rsid w:val="00EF7F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GANormal">
    <w:name w:val="NGA Normal"/>
    <w:link w:val="NGANormalChar"/>
    <w:uiPriority w:val="99"/>
    <w:rsid w:val="00447973"/>
    <w:rPr>
      <w:rFonts w:ascii="Arial" w:hAnsi="Arial" w:cs="Arial"/>
    </w:rPr>
  </w:style>
  <w:style w:type="paragraph" w:customStyle="1" w:styleId="NGABullet1">
    <w:name w:val="NGA Bullet 1"/>
    <w:next w:val="NGANormal"/>
    <w:uiPriority w:val="99"/>
    <w:rsid w:val="00447973"/>
    <w:pPr>
      <w:numPr>
        <w:numId w:val="2"/>
      </w:numPr>
    </w:pPr>
    <w:rPr>
      <w:rFonts w:ascii="Arial" w:hAnsi="Arial" w:cs="Arial"/>
    </w:rPr>
  </w:style>
  <w:style w:type="paragraph" w:customStyle="1" w:styleId="NGAResumeExperienceTitle">
    <w:name w:val="NGA Resume Experience Title"/>
    <w:next w:val="NGANormal"/>
    <w:uiPriority w:val="99"/>
    <w:rsid w:val="00447973"/>
    <w:rPr>
      <w:rFonts w:ascii="Arial Bold" w:hAnsi="Arial Bold" w:cs="Arial Bold"/>
      <w:b/>
      <w:bCs/>
    </w:rPr>
  </w:style>
  <w:style w:type="character" w:customStyle="1" w:styleId="NGANormalChar">
    <w:name w:val="NGA Normal Char"/>
    <w:link w:val="NGANormal"/>
    <w:uiPriority w:val="99"/>
    <w:locked/>
    <w:rsid w:val="00447973"/>
    <w:rPr>
      <w:rFonts w:ascii="Arial" w:hAnsi="Arial" w:cs="Arial"/>
      <w:lang w:val="en-US" w:eastAsia="en-US" w:bidi="ar-SA"/>
    </w:rPr>
  </w:style>
  <w:style w:type="paragraph" w:customStyle="1" w:styleId="Bullet1">
    <w:name w:val="Bullet 1"/>
    <w:basedOn w:val="Normal"/>
    <w:next w:val="Normal"/>
    <w:uiPriority w:val="99"/>
    <w:rsid w:val="00447973"/>
    <w:pPr>
      <w:tabs>
        <w:tab w:val="left" w:pos="360"/>
        <w:tab w:val="num" w:pos="720"/>
      </w:tabs>
      <w:ind w:left="720" w:hanging="360"/>
    </w:pPr>
    <w:rPr>
      <w:rFonts w:ascii="Arial" w:hAnsi="Arial" w:cs="Arial"/>
      <w:sz w:val="20"/>
      <w:szCs w:val="20"/>
    </w:rPr>
  </w:style>
  <w:style w:type="paragraph" w:customStyle="1" w:styleId="ParagraphBeforeaBullet">
    <w:name w:val="Paragraph Before a Bullet"/>
    <w:basedOn w:val="Normal"/>
    <w:next w:val="Normal"/>
    <w:uiPriority w:val="99"/>
    <w:rsid w:val="00447973"/>
    <w:pPr>
      <w:spacing w:after="120"/>
    </w:pPr>
    <w:rPr>
      <w:rFonts w:ascii="Arial" w:hAnsi="Arial" w:cs="Arial"/>
      <w:sz w:val="20"/>
      <w:szCs w:val="20"/>
    </w:rPr>
  </w:style>
  <w:style w:type="paragraph" w:customStyle="1" w:styleId="NGAResumeSkillsTableHeading">
    <w:name w:val="NGA Resume Skills Tabl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</w:rPr>
  </w:style>
  <w:style w:type="paragraph" w:customStyle="1" w:styleId="NGATableHeaderGray50and25">
    <w:name w:val="NGA Table Header Gray 50 and 25"/>
    <w:basedOn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</w:rPr>
  </w:style>
  <w:style w:type="paragraph" w:customStyle="1" w:styleId="NGATableHeader">
    <w:name w:val="NGA Table Header"/>
    <w:next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  <w:color w:val="FFFFFF"/>
    </w:rPr>
  </w:style>
  <w:style w:type="paragraph" w:customStyle="1" w:styleId="NGAResumeHeading">
    <w:name w:val="NGA Resum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  <w:sz w:val="32"/>
      <w:szCs w:val="32"/>
    </w:rPr>
  </w:style>
  <w:style w:type="character" w:customStyle="1" w:styleId="Heading1Char">
    <w:name w:val="Heading 1 Char"/>
    <w:link w:val="Heading1"/>
    <w:rsid w:val="00E46B18"/>
    <w:rPr>
      <w:rFonts w:ascii="Arial" w:hAnsi="Arial"/>
      <w:b/>
      <w:bCs/>
      <w:szCs w:val="24"/>
      <w:u w:val="single"/>
    </w:rPr>
  </w:style>
  <w:style w:type="character" w:customStyle="1" w:styleId="Heading5Char">
    <w:name w:val="Heading 5 Char"/>
    <w:link w:val="Heading5"/>
    <w:uiPriority w:val="9"/>
    <w:semiHidden/>
    <w:rsid w:val="00E46B18"/>
    <w:rPr>
      <w:rFonts w:ascii="Cambria" w:hAnsi="Cambria"/>
      <w:color w:val="254061"/>
      <w:sz w:val="24"/>
      <w:szCs w:val="24"/>
    </w:rPr>
  </w:style>
  <w:style w:type="paragraph" w:styleId="ListParagraph">
    <w:name w:val="List Paragraph"/>
    <w:basedOn w:val="Normal"/>
    <w:uiPriority w:val="34"/>
    <w:qFormat/>
    <w:rsid w:val="00E46B1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46B18"/>
    <w:pPr>
      <w:jc w:val="center"/>
    </w:pPr>
    <w:rPr>
      <w:b/>
      <w:bCs/>
    </w:rPr>
  </w:style>
  <w:style w:type="character" w:customStyle="1" w:styleId="SubtitleChar">
    <w:name w:val="Subtitle Char"/>
    <w:link w:val="Subtitle"/>
    <w:rsid w:val="00E46B18"/>
    <w:rPr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46B18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uiPriority w:val="99"/>
    <w:rsid w:val="00F143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F1439D"/>
    <w:rPr>
      <w:rFonts w:ascii="Courier New" w:hAnsi="Courier New" w:cs="Courier New"/>
    </w:rPr>
  </w:style>
  <w:style w:type="paragraph" w:styleId="NormalWeb">
    <w:name w:val="Normal (Web)"/>
    <w:basedOn w:val="Normal"/>
    <w:link w:val="NormalWebChar"/>
    <w:uiPriority w:val="99"/>
    <w:unhideWhenUsed/>
    <w:rsid w:val="00ED0B8C"/>
    <w:pPr>
      <w:spacing w:before="100" w:beforeAutospacing="1" w:after="100" w:afterAutospacing="1"/>
    </w:pPr>
  </w:style>
  <w:style w:type="character" w:customStyle="1" w:styleId="NormalWebChar">
    <w:name w:val="Normal (Web) Char"/>
    <w:link w:val="NormalWeb"/>
    <w:rsid w:val="00ED0B8C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B0E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AP-TableHeader">
    <w:name w:val="SAP - Table Header"/>
    <w:basedOn w:val="Normal"/>
    <w:autoRedefine/>
    <w:rsid w:val="00AD5010"/>
    <w:pPr>
      <w:jc w:val="both"/>
    </w:pPr>
    <w:rPr>
      <w:b/>
      <w:i/>
      <w:noProof/>
    </w:rPr>
  </w:style>
  <w:style w:type="paragraph" w:customStyle="1" w:styleId="ResExpSummary">
    <w:name w:val="Res Exp Summary"/>
    <w:rsid w:val="00EC5D04"/>
    <w:pPr>
      <w:spacing w:before="60" w:after="60"/>
    </w:pPr>
    <w:rPr>
      <w:rFonts w:cs="Arial"/>
    </w:rPr>
  </w:style>
  <w:style w:type="character" w:customStyle="1" w:styleId="10ptCharCharChar">
    <w:name w:val="10 pt Char Char Char"/>
    <w:rsid w:val="001E376A"/>
    <w:rPr>
      <w:rFonts w:ascii="Verdana" w:hAnsi="Verdana" w:cs="Verdana" w:hint="default"/>
      <w:color w:val="000000"/>
      <w:sz w:val="24"/>
      <w:szCs w:val="24"/>
      <w:lang w:val="en-US" w:bidi="ar-SA"/>
    </w:rPr>
  </w:style>
  <w:style w:type="paragraph" w:customStyle="1" w:styleId="Bullet2">
    <w:name w:val="Bullet 2"/>
    <w:basedOn w:val="Normal"/>
    <w:rsid w:val="002D6B94"/>
    <w:pPr>
      <w:numPr>
        <w:ilvl w:val="1"/>
        <w:numId w:val="3"/>
      </w:numPr>
      <w:autoSpaceDE w:val="0"/>
      <w:autoSpaceDN w:val="0"/>
    </w:pPr>
    <w:rPr>
      <w:rFonts w:cs="Angsana New"/>
      <w:sz w:val="20"/>
      <w:szCs w:val="20"/>
      <w:lang w:bidi="th-TH"/>
    </w:rPr>
  </w:style>
  <w:style w:type="paragraph" w:customStyle="1" w:styleId="TableText8Bullet1Single">
    <w:name w:val="*Table Text 8 Bullet #1 Single"/>
    <w:basedOn w:val="Normal"/>
    <w:link w:val="TableText8Bullet1SingleChar"/>
    <w:rsid w:val="002D6B94"/>
    <w:pPr>
      <w:numPr>
        <w:numId w:val="4"/>
      </w:numPr>
      <w:tabs>
        <w:tab w:val="left" w:pos="216"/>
      </w:tabs>
    </w:pPr>
    <w:rPr>
      <w:rFonts w:ascii="Arial" w:hAnsi="Arial"/>
      <w:color w:val="000000"/>
      <w:sz w:val="16"/>
      <w:szCs w:val="20"/>
    </w:rPr>
  </w:style>
  <w:style w:type="character" w:customStyle="1" w:styleId="TableText8Bullet1SingleChar">
    <w:name w:val="*Table Text 8 Bullet #1 Single Char"/>
    <w:basedOn w:val="DefaultParagraphFont"/>
    <w:link w:val="TableText8Bullet1Single"/>
    <w:locked/>
    <w:rsid w:val="002D6B94"/>
    <w:rPr>
      <w:rFonts w:ascii="Arial" w:hAnsi="Arial"/>
      <w:color w:val="000000"/>
      <w:sz w:val="16"/>
    </w:rPr>
  </w:style>
  <w:style w:type="paragraph" w:customStyle="1" w:styleId="Achievement">
    <w:name w:val="Achievement"/>
    <w:basedOn w:val="BodyText"/>
    <w:rsid w:val="00BF54B9"/>
    <w:pPr>
      <w:numPr>
        <w:numId w:val="5"/>
      </w:numPr>
      <w:spacing w:after="60" w:line="220" w:lineRule="atLeast"/>
      <w:ind w:left="360" w:hanging="360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F54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F54B9"/>
    <w:rPr>
      <w:sz w:val="24"/>
      <w:szCs w:val="24"/>
    </w:rPr>
  </w:style>
  <w:style w:type="paragraph" w:customStyle="1" w:styleId="Skills">
    <w:name w:val="Skills"/>
    <w:basedOn w:val="Normal"/>
    <w:rsid w:val="00AD5010"/>
    <w:pPr>
      <w:numPr>
        <w:numId w:val="6"/>
      </w:numPr>
      <w:spacing w:line="235" w:lineRule="auto"/>
      <w:ind w:right="720"/>
    </w:pPr>
    <w:rPr>
      <w:rFonts w:ascii="Garamond" w:hAnsi="Garamond"/>
      <w:sz w:val="20"/>
    </w:rPr>
  </w:style>
  <w:style w:type="paragraph" w:customStyle="1" w:styleId="Topics">
    <w:name w:val="Topics"/>
    <w:basedOn w:val="Normal"/>
    <w:rsid w:val="00AD5010"/>
    <w:pPr>
      <w:tabs>
        <w:tab w:val="right" w:pos="2700"/>
      </w:tabs>
      <w:spacing w:before="40" w:after="40"/>
      <w:ind w:right="6660"/>
      <w:jc w:val="center"/>
    </w:pPr>
    <w:rPr>
      <w:rFonts w:ascii="Garamond" w:hAnsi="Garamond"/>
      <w:bCs/>
      <w:spacing w:val="50"/>
    </w:rPr>
  </w:style>
  <w:style w:type="paragraph" w:customStyle="1" w:styleId="Titles">
    <w:name w:val="Titles"/>
    <w:basedOn w:val="Normal"/>
    <w:rsid w:val="00AD5010"/>
    <w:pPr>
      <w:tabs>
        <w:tab w:val="right" w:pos="9360"/>
      </w:tabs>
      <w:spacing w:before="120"/>
    </w:pPr>
    <w:rPr>
      <w:rFonts w:ascii="Garamond" w:hAnsi="Garamond"/>
      <w:b/>
      <w:bCs/>
      <w:sz w:val="20"/>
    </w:rPr>
  </w:style>
  <w:style w:type="paragraph" w:customStyle="1" w:styleId="body">
    <w:name w:val="*body"/>
    <w:basedOn w:val="BodyText"/>
    <w:link w:val="bodyCharChar"/>
    <w:rsid w:val="00C34693"/>
    <w:pPr>
      <w:spacing w:before="120"/>
      <w:jc w:val="both"/>
    </w:pPr>
    <w:rPr>
      <w:rFonts w:ascii="Verdana" w:hAnsi="Verdana"/>
      <w:sz w:val="18"/>
      <w:szCs w:val="20"/>
    </w:rPr>
  </w:style>
  <w:style w:type="character" w:customStyle="1" w:styleId="bodyCharChar">
    <w:name w:val="*body Char Char"/>
    <w:link w:val="body"/>
    <w:rsid w:val="00C34693"/>
    <w:rPr>
      <w:rFonts w:ascii="Verdana" w:hAnsi="Verdana"/>
      <w:sz w:val="18"/>
    </w:rPr>
  </w:style>
  <w:style w:type="character" w:customStyle="1" w:styleId="Heading2Char">
    <w:name w:val="Heading 2 Char"/>
    <w:basedOn w:val="DefaultParagraphFont"/>
    <w:link w:val="Heading2"/>
    <w:semiHidden/>
    <w:rsid w:val="00C346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ullet">
    <w:name w:val="*bullet"/>
    <w:basedOn w:val="Normal"/>
    <w:rsid w:val="00C34693"/>
    <w:pPr>
      <w:numPr>
        <w:numId w:val="7"/>
      </w:numPr>
      <w:spacing w:before="60" w:after="60"/>
      <w:jc w:val="both"/>
    </w:pPr>
    <w:rPr>
      <w:rFonts w:ascii="Verdana" w:hAnsi="Verdana"/>
      <w:sz w:val="18"/>
      <w:szCs w:val="20"/>
    </w:rPr>
  </w:style>
  <w:style w:type="character" w:styleId="Emphasis">
    <w:name w:val="Emphasis"/>
    <w:uiPriority w:val="20"/>
    <w:qFormat/>
    <w:rsid w:val="00871FF2"/>
    <w:rPr>
      <w:b/>
      <w:bCs/>
      <w:i w:val="0"/>
      <w:iCs w:val="0"/>
    </w:rPr>
  </w:style>
  <w:style w:type="paragraph" w:customStyle="1" w:styleId="paragraph">
    <w:name w:val="paragraph"/>
    <w:basedOn w:val="Normal"/>
    <w:rsid w:val="0078679B"/>
    <w:pPr>
      <w:spacing w:before="100" w:beforeAutospacing="1" w:after="100" w:afterAutospacing="1"/>
    </w:pPr>
    <w:rPr>
      <w:lang w:val="en-IN" w:eastAsia="en-IN"/>
    </w:rPr>
  </w:style>
  <w:style w:type="character" w:customStyle="1" w:styleId="normaltextrun">
    <w:name w:val="normaltextrun"/>
    <w:basedOn w:val="DefaultParagraphFont"/>
    <w:rsid w:val="0078679B"/>
  </w:style>
  <w:style w:type="character" w:customStyle="1" w:styleId="eop">
    <w:name w:val="eop"/>
    <w:basedOn w:val="DefaultParagraphFont"/>
    <w:rsid w:val="0078679B"/>
  </w:style>
  <w:style w:type="character" w:customStyle="1" w:styleId="ui-provider">
    <w:name w:val="ui-provider"/>
    <w:basedOn w:val="DefaultParagraphFont"/>
    <w:rsid w:val="00967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yansys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048AEB-28DE-48DC-B836-22CF9D823DB1}"/>
</file>

<file path=customXml/itemProps2.xml><?xml version="1.0" encoding="utf-8"?>
<ds:datastoreItem xmlns:ds="http://schemas.openxmlformats.org/officeDocument/2006/customXml" ds:itemID="{E35E813F-2645-483D-940B-515C394C0E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C582EE-5FAC-4A73-B98E-EFCBA1FF51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4ACF4F-C773-44B6-BEF2-25304F5427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R</vt:lpstr>
    </vt:vector>
  </TitlesOfParts>
  <Company>Northrop Grumman Corporation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subject/>
  <dc:creator>GyanSys Inc</dc:creator>
  <cp:keywords>Krishna Profile</cp:keywords>
  <dc:description/>
  <cp:lastModifiedBy>Tannistha Sikdar</cp:lastModifiedBy>
  <cp:revision>3</cp:revision>
  <cp:lastPrinted>2020-04-30T17:48:00Z</cp:lastPrinted>
  <dcterms:created xsi:type="dcterms:W3CDTF">2023-07-21T09:33:00Z</dcterms:created>
  <dcterms:modified xsi:type="dcterms:W3CDTF">2025-05-07T13:31:00Z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Order">
    <vt:r8>167800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