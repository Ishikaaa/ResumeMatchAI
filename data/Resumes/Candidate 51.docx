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94FE267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78BE52CB" w14:textId="77777777" w:rsidR="006541CF" w:rsidRDefault="006541CF" w:rsidP="006541CF">
      <w:pPr>
        <w:jc w:val="both"/>
        <w:rPr>
          <w:b/>
          <w:i/>
        </w:rPr>
      </w:pPr>
    </w:p>
    <w:p w14:paraId="387B34FA" w14:textId="3E3B32CF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1</w:t>
      </w:r>
      <w:r w:rsidR="00FD494F">
        <w:rPr>
          <w:bCs/>
        </w:rPr>
        <w:t>.5</w:t>
      </w:r>
      <w:r>
        <w:rPr>
          <w:bCs/>
        </w:rPr>
        <w:t xml:space="preserve">+ years’ experience in SAP Security with hands on in </w:t>
      </w:r>
      <w:r w:rsidR="00656154" w:rsidRPr="00774670">
        <w:rPr>
          <w:color w:val="000000"/>
        </w:rPr>
        <w:t>S/4 Hana</w:t>
      </w:r>
      <w:r w:rsidR="00656154">
        <w:rPr>
          <w:bCs/>
        </w:rPr>
        <w:t xml:space="preserve">/ECC </w:t>
      </w:r>
      <w:r>
        <w:rPr>
          <w:bCs/>
        </w:rPr>
        <w:t>Security Administration.</w:t>
      </w:r>
    </w:p>
    <w:p w14:paraId="0496E8F0" w14:textId="2360D7B4" w:rsidR="00774670" w:rsidRPr="00774670" w:rsidRDefault="00774670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 w:rsidRPr="00774670">
        <w:rPr>
          <w:color w:val="000000"/>
        </w:rPr>
        <w:t>Worked in Sap S/4 Hana/ECC Security: User Administration, Role Administration, Authorization Fixing/ Enhancing, Role Build</w:t>
      </w:r>
      <w:r>
        <w:rPr>
          <w:color w:val="000000"/>
        </w:rPr>
        <w:t>.</w:t>
      </w:r>
    </w:p>
    <w:p w14:paraId="6A297EC4" w14:textId="1192DF70" w:rsidR="00BF47FE" w:rsidRPr="00546D8F" w:rsidRDefault="006541CF" w:rsidP="006541CF">
      <w:pPr>
        <w:pStyle w:val="ListParagraph"/>
        <w:numPr>
          <w:ilvl w:val="0"/>
          <w:numId w:val="49"/>
        </w:numPr>
        <w:tabs>
          <w:tab w:val="left" w:pos="480"/>
        </w:tabs>
        <w:spacing w:line="276" w:lineRule="auto"/>
        <w:jc w:val="both"/>
        <w:rPr>
          <w:sz w:val="22"/>
          <w:szCs w:val="22"/>
        </w:rPr>
      </w:pPr>
      <w:r>
        <w:rPr>
          <w:bCs/>
        </w:rPr>
        <w:t xml:space="preserve">    </w:t>
      </w:r>
      <w:r w:rsidRPr="006541CF">
        <w:rPr>
          <w:bCs/>
        </w:rPr>
        <w:t>Successfully completed SAP Security training</w:t>
      </w:r>
      <w:r>
        <w:rPr>
          <w:bCs/>
        </w:rPr>
        <w:t>.</w:t>
      </w:r>
    </w:p>
    <w:p w14:paraId="44564930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User Administration</w:t>
      </w:r>
    </w:p>
    <w:p w14:paraId="3D429AB1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Role Maintenance</w:t>
      </w:r>
    </w:p>
    <w:p w14:paraId="3F35537D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Mass user creation and changes</w:t>
      </w:r>
    </w:p>
    <w:p w14:paraId="7BD0BE6B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Maintaining Single, Composite, and Derived roles using Profile Generator (PFCG)</w:t>
      </w:r>
    </w:p>
    <w:p w14:paraId="1226112D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Security analysis using in SAP using SUIM, and security related tables (AGR*, USR*, etc.)</w:t>
      </w:r>
    </w:p>
    <w:p w14:paraId="596D9A07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Knowledge of SU24 transaction code.</w:t>
      </w:r>
    </w:p>
    <w:p w14:paraId="23958250" w14:textId="1768526F" w:rsidR="00774670" w:rsidRPr="00774670" w:rsidRDefault="00774670" w:rsidP="00774670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Knowledge of ST03N transaction code.</w:t>
      </w:r>
    </w:p>
    <w:p w14:paraId="5CBADE9A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Ability to work on SU53 and ST01/STAUTHTRACE.</w:t>
      </w:r>
    </w:p>
    <w:p w14:paraId="07FA8E8B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Knowledge of Transporting Roles.</w:t>
      </w:r>
    </w:p>
    <w:p w14:paraId="21640659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Changing and maintaining profile parameters.</w:t>
      </w:r>
    </w:p>
    <w:p w14:paraId="15543856" w14:textId="77777777" w:rsidR="006541CF" w:rsidRDefault="006541CF" w:rsidP="006541CF">
      <w:pPr>
        <w:pStyle w:val="ListParagraph"/>
        <w:numPr>
          <w:ilvl w:val="0"/>
          <w:numId w:val="49"/>
        </w:numPr>
        <w:spacing w:line="276" w:lineRule="auto"/>
        <w:rPr>
          <w:bCs/>
        </w:rPr>
      </w:pPr>
      <w:r>
        <w:rPr>
          <w:bCs/>
        </w:rPr>
        <w:t>Knowledge in maintaining authorization objects and default values.</w:t>
      </w: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6D07B491" w14:textId="77777777" w:rsidR="002B262E" w:rsidRDefault="002B262E" w:rsidP="002B262E">
      <w:pPr>
        <w:tabs>
          <w:tab w:val="left" w:pos="6480"/>
          <w:tab w:val="left" w:pos="7200"/>
        </w:tabs>
        <w:suppressAutoHyphens/>
        <w:autoSpaceDE w:val="0"/>
        <w:jc w:val="both"/>
      </w:pPr>
    </w:p>
    <w:p w14:paraId="33C3CD2D" w14:textId="595F26C9" w:rsidR="00656154" w:rsidRPr="004B53B7" w:rsidRDefault="004B53B7" w:rsidP="004B53B7">
      <w:pPr>
        <w:jc w:val="both"/>
        <w:rPr>
          <w:b/>
          <w:i/>
        </w:rPr>
      </w:pPr>
      <w:r w:rsidRPr="004B53B7">
        <w:rPr>
          <w:b/>
          <w:i/>
        </w:rPr>
        <w:t xml:space="preserve">WORK HISTORY  </w:t>
      </w:r>
    </w:p>
    <w:p w14:paraId="19574EA3" w14:textId="77777777" w:rsidR="004B53B7" w:rsidRPr="00871FF2" w:rsidRDefault="004B53B7" w:rsidP="0065615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62E" w14:paraId="7896DD98" w14:textId="77777777" w:rsidTr="002B262E">
        <w:tc>
          <w:tcPr>
            <w:tcW w:w="4675" w:type="dxa"/>
          </w:tcPr>
          <w:p w14:paraId="24B7399D" w14:textId="093F5861" w:rsidR="002B262E" w:rsidRPr="002B262E" w:rsidRDefault="002B262E" w:rsidP="00BE3492">
            <w:pPr>
              <w:jc w:val="center"/>
              <w:rPr>
                <w:b/>
                <w:iCs/>
              </w:rPr>
            </w:pPr>
            <w:r w:rsidRPr="002B262E">
              <w:rPr>
                <w:b/>
                <w:iCs/>
              </w:rPr>
              <w:t>Client</w:t>
            </w:r>
          </w:p>
        </w:tc>
        <w:tc>
          <w:tcPr>
            <w:tcW w:w="4675" w:type="dxa"/>
          </w:tcPr>
          <w:p w14:paraId="2429F488" w14:textId="5E2E4665" w:rsidR="002B262E" w:rsidRPr="002B262E" w:rsidRDefault="002B262E" w:rsidP="00BE3492">
            <w:pPr>
              <w:jc w:val="center"/>
              <w:rPr>
                <w:b/>
                <w:iCs/>
              </w:rPr>
            </w:pPr>
            <w:r w:rsidRPr="002B262E">
              <w:rPr>
                <w:b/>
                <w:iCs/>
              </w:rPr>
              <w:t>Duration</w:t>
            </w:r>
          </w:p>
        </w:tc>
      </w:tr>
      <w:tr w:rsidR="002B262E" w14:paraId="3BE6EB5F" w14:textId="77777777" w:rsidTr="002B262E">
        <w:tc>
          <w:tcPr>
            <w:tcW w:w="4675" w:type="dxa"/>
          </w:tcPr>
          <w:p w14:paraId="4EC00867" w14:textId="71B292F1" w:rsidR="002B262E" w:rsidRDefault="0090300C" w:rsidP="00BE3492">
            <w:pPr>
              <w:jc w:val="center"/>
              <w:rPr>
                <w:b/>
                <w:i/>
              </w:rPr>
            </w:pPr>
            <w:r>
              <w:rPr>
                <w:bCs/>
                <w:iCs/>
              </w:rPr>
              <w:t xml:space="preserve">Boat  </w:t>
            </w:r>
          </w:p>
        </w:tc>
        <w:tc>
          <w:tcPr>
            <w:tcW w:w="4675" w:type="dxa"/>
          </w:tcPr>
          <w:p w14:paraId="380F3EBF" w14:textId="55C25256" w:rsidR="002B262E" w:rsidRPr="002B262E" w:rsidRDefault="00073CCB" w:rsidP="00BE34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 xml:space="preserve">Aug </w:t>
            </w:r>
            <w:r>
              <w:rPr>
                <w:bCs/>
              </w:rPr>
              <w:t>2024 – present</w:t>
            </w:r>
          </w:p>
        </w:tc>
      </w:tr>
      <w:tr w:rsidR="002B262E" w14:paraId="23E48200" w14:textId="77777777" w:rsidTr="002B262E">
        <w:tc>
          <w:tcPr>
            <w:tcW w:w="4675" w:type="dxa"/>
          </w:tcPr>
          <w:p w14:paraId="24E06804" w14:textId="16DF37DC" w:rsidR="002B262E" w:rsidRPr="002B262E" w:rsidRDefault="0090300C" w:rsidP="00BE34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Dream 11</w:t>
            </w:r>
          </w:p>
        </w:tc>
        <w:tc>
          <w:tcPr>
            <w:tcW w:w="4675" w:type="dxa"/>
          </w:tcPr>
          <w:p w14:paraId="50032663" w14:textId="1C4272E0" w:rsidR="002B262E" w:rsidRPr="002B262E" w:rsidRDefault="00073CCB" w:rsidP="00BE3492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 xml:space="preserve">  </w:t>
            </w:r>
            <w:r w:rsidRPr="00073CCB">
              <w:rPr>
                <w:bCs/>
                <w:iCs/>
              </w:rPr>
              <w:t>Nov 2023 – Jul 2024</w:t>
            </w:r>
          </w:p>
        </w:tc>
      </w:tr>
    </w:tbl>
    <w:p w14:paraId="628E6634" w14:textId="77777777" w:rsidR="000D43C0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249A6B52" w:rsidR="00DF3B94" w:rsidRDefault="004848D9" w:rsidP="00A46ECA">
      <w:pPr>
        <w:jc w:val="both"/>
        <w:rPr>
          <w:b/>
          <w:i/>
        </w:rPr>
      </w:pPr>
      <w:r w:rsidRPr="00871FF2">
        <w:rPr>
          <w:b/>
          <w:i/>
        </w:rPr>
        <w:t>PROFESSIONAL EXPERIENCE</w:t>
      </w:r>
    </w:p>
    <w:p w14:paraId="56DD27A4" w14:textId="77777777" w:rsidR="00846EA4" w:rsidRDefault="00846EA4" w:rsidP="00A46ECA">
      <w:pPr>
        <w:jc w:val="both"/>
        <w:rPr>
          <w:b/>
          <w:i/>
        </w:rPr>
      </w:pPr>
    </w:p>
    <w:p w14:paraId="1A39D40A" w14:textId="77777777" w:rsidR="0090300C" w:rsidRPr="00EE2BC2" w:rsidRDefault="0090300C" w:rsidP="0090300C">
      <w:pPr>
        <w:jc w:val="both"/>
        <w:rPr>
          <w:b/>
        </w:rPr>
      </w:pPr>
      <w:r w:rsidRPr="00EE2BC2">
        <w:rPr>
          <w:b/>
          <w:bCs/>
        </w:rPr>
        <w:t>Client:</w:t>
      </w:r>
      <w:r w:rsidRPr="00D200DF">
        <w:rPr>
          <w:b/>
        </w:rPr>
        <w:t xml:space="preserve"> </w:t>
      </w:r>
      <w:r>
        <w:rPr>
          <w:b/>
        </w:rPr>
        <w:t>BOAT</w:t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>
        <w:rPr>
          <w:b/>
        </w:rPr>
        <w:t>Aug</w:t>
      </w:r>
      <w:r w:rsidRPr="00EE2BC2">
        <w:rPr>
          <w:b/>
        </w:rPr>
        <w:t xml:space="preserve"> </w:t>
      </w:r>
      <w:r>
        <w:rPr>
          <w:b/>
        </w:rPr>
        <w:t>2024</w:t>
      </w:r>
      <w:r w:rsidRPr="00EE2BC2">
        <w:rPr>
          <w:b/>
        </w:rPr>
        <w:t xml:space="preserve"> – </w:t>
      </w:r>
      <w:r>
        <w:rPr>
          <w:b/>
        </w:rPr>
        <w:t>Present</w:t>
      </w:r>
    </w:p>
    <w:p w14:paraId="37883F6D" w14:textId="77777777" w:rsidR="0090300C" w:rsidRPr="00EE2BC2" w:rsidRDefault="0090300C" w:rsidP="0090300C">
      <w:pPr>
        <w:jc w:val="both"/>
        <w:rPr>
          <w:b/>
          <w:i/>
        </w:rPr>
      </w:pPr>
      <w:r w:rsidRPr="00EE2BC2">
        <w:rPr>
          <w:b/>
        </w:rPr>
        <w:t>Role:</w:t>
      </w:r>
      <w:r w:rsidRPr="00EE2BC2">
        <w:rPr>
          <w:bCs/>
        </w:rPr>
        <w:t xml:space="preserve"> </w:t>
      </w:r>
      <w:r>
        <w:rPr>
          <w:b/>
          <w:bCs/>
          <w:color w:val="111111"/>
        </w:rPr>
        <w:t>SAP Security Consultant</w:t>
      </w:r>
    </w:p>
    <w:p w14:paraId="7AE367B8" w14:textId="0F4708CA" w:rsidR="0090300C" w:rsidRDefault="0090300C" w:rsidP="0090300C">
      <w:pPr>
        <w:jc w:val="both"/>
        <w:rPr>
          <w:b/>
          <w:bCs/>
        </w:rPr>
      </w:pPr>
      <w:r w:rsidRPr="1D065DAE">
        <w:rPr>
          <w:b/>
          <w:bCs/>
        </w:rPr>
        <w:t>Responsibilities:</w:t>
      </w:r>
    </w:p>
    <w:p w14:paraId="010EF5A9" w14:textId="77777777" w:rsidR="0090300C" w:rsidRPr="00300672" w:rsidRDefault="0090300C" w:rsidP="0090300C">
      <w:pPr>
        <w:pStyle w:val="ListParagraph"/>
        <w:widowControl w:val="0"/>
        <w:numPr>
          <w:ilvl w:val="0"/>
          <w:numId w:val="50"/>
        </w:numPr>
        <w:tabs>
          <w:tab w:val="left" w:pos="422"/>
        </w:tabs>
        <w:autoSpaceDE w:val="0"/>
        <w:autoSpaceDN w:val="0"/>
        <w:spacing w:line="276" w:lineRule="auto"/>
        <w:contextualSpacing w:val="0"/>
      </w:pPr>
      <w:r w:rsidRPr="00300672">
        <w:t xml:space="preserve">Creating Roles (Composite &amp; Single role) as per organization structure in </w:t>
      </w:r>
      <w:r>
        <w:rPr>
          <w:b/>
          <w:bCs/>
        </w:rPr>
        <w:t>SAP</w:t>
      </w:r>
      <w:r w:rsidRPr="00300672">
        <w:t xml:space="preserve"> system.</w:t>
      </w:r>
    </w:p>
    <w:p w14:paraId="35F2FE21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>Creating and Modifying Users As per access forms from Business.</w:t>
      </w:r>
    </w:p>
    <w:p w14:paraId="460C187F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>User Validity extension, User Lock/Unlock, Password reset and roles assignment.</w:t>
      </w:r>
    </w:p>
    <w:p w14:paraId="5914A3A4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>Modifying Roles, Role deletion of obsolete roles as per client Requirements.</w:t>
      </w:r>
    </w:p>
    <w:p w14:paraId="07D6ACD0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>Analyzing Roles and removing excess access.</w:t>
      </w:r>
    </w:p>
    <w:p w14:paraId="51B0600F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lastRenderedPageBreak/>
        <w:t>Capturing Role changes to Transport and moving the transport to landscape systems</w:t>
      </w:r>
      <w:r>
        <w:t xml:space="preserve"> Using ALM request.</w:t>
      </w:r>
    </w:p>
    <w:p w14:paraId="7661F7A3" w14:textId="77777777" w:rsidR="0090300C" w:rsidRPr="003E1AFA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 xml:space="preserve">Mass maintenance of User ID’ via </w:t>
      </w:r>
      <w:r w:rsidRPr="00300672">
        <w:rPr>
          <w:b/>
          <w:bCs/>
        </w:rPr>
        <w:t>SU10</w:t>
      </w:r>
      <w:r>
        <w:rPr>
          <w:b/>
          <w:bCs/>
        </w:rPr>
        <w:t>.</w:t>
      </w:r>
    </w:p>
    <w:p w14:paraId="27662067" w14:textId="77777777" w:rsidR="0090300C" w:rsidRPr="00DC23B4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E1AFA">
        <w:t>Added and maintained catalog</w:t>
      </w:r>
      <w:r>
        <w:t xml:space="preserve">s </w:t>
      </w:r>
      <w:r w:rsidRPr="003E1AFA">
        <w:t>and groups to enhance user accessibility and streamline navigation. </w:t>
      </w:r>
    </w:p>
    <w:p w14:paraId="13F5D062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8C0E78">
        <w:t xml:space="preserve">Locking/unlocking Mass users via </w:t>
      </w:r>
      <w:r w:rsidRPr="008C0E78">
        <w:rPr>
          <w:b/>
          <w:bCs/>
        </w:rPr>
        <w:t>SU10</w:t>
      </w:r>
      <w:r w:rsidRPr="008C0E78">
        <w:t xml:space="preserve"> during </w:t>
      </w:r>
      <w:r>
        <w:t xml:space="preserve">SAP </w:t>
      </w:r>
      <w:r w:rsidRPr="008C0E78">
        <w:t>downtime or system maintenance.</w:t>
      </w:r>
    </w:p>
    <w:p w14:paraId="58480595" w14:textId="77777777" w:rsidR="0090300C" w:rsidRPr="00B62A87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 xml:space="preserve">Trouble shooting Authorization issues using </w:t>
      </w:r>
      <w:r w:rsidRPr="00B62A87">
        <w:rPr>
          <w:b/>
          <w:bCs/>
        </w:rPr>
        <w:t>SU53, ST</w:t>
      </w:r>
      <w:r>
        <w:rPr>
          <w:b/>
          <w:bCs/>
        </w:rPr>
        <w:t>AUTHTRACE.</w:t>
      </w:r>
    </w:p>
    <w:p w14:paraId="5E0B17FE" w14:textId="77777777" w:rsidR="0090300C" w:rsidRPr="00300672" w:rsidRDefault="0090300C" w:rsidP="0090300C">
      <w:pPr>
        <w:pStyle w:val="ListParagraph"/>
        <w:numPr>
          <w:ilvl w:val="0"/>
          <w:numId w:val="50"/>
        </w:numPr>
        <w:suppressAutoHyphens/>
        <w:autoSpaceDN w:val="0"/>
        <w:spacing w:after="160" w:line="276" w:lineRule="auto"/>
      </w:pPr>
      <w:r w:rsidRPr="00300672">
        <w:t>Pulling reports using different tables</w:t>
      </w:r>
      <w:r>
        <w:t xml:space="preserve"> and </w:t>
      </w:r>
      <w:r w:rsidRPr="009678F6">
        <w:rPr>
          <w:b/>
          <w:bCs/>
        </w:rPr>
        <w:t xml:space="preserve">SUIM </w:t>
      </w:r>
      <w:r>
        <w:t>T-code.</w:t>
      </w:r>
    </w:p>
    <w:p w14:paraId="6AA45692" w14:textId="77777777" w:rsidR="0090300C" w:rsidRPr="00300672" w:rsidRDefault="0090300C" w:rsidP="0090300C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796880EA">
        <w:rPr>
          <w:color w:val="000000" w:themeColor="text1"/>
        </w:rPr>
        <w:t>Analysis and resolution of SAP security issues in production &amp; non-production environments.</w:t>
      </w:r>
    </w:p>
    <w:p w14:paraId="74A10849" w14:textId="68D606E5" w:rsidR="49B26CA4" w:rsidRDefault="49B26CA4" w:rsidP="796880EA">
      <w:pPr>
        <w:pStyle w:val="ListParagraph"/>
        <w:numPr>
          <w:ilvl w:val="0"/>
          <w:numId w:val="50"/>
        </w:numPr>
        <w:spacing w:beforeAutospacing="1" w:after="200" w:line="276" w:lineRule="auto"/>
      </w:pPr>
      <w:r w:rsidRPr="796880EA">
        <w:rPr>
          <w:color w:val="000000" w:themeColor="text1"/>
        </w:rPr>
        <w:t>Resolving Security requests received in JIRA Service Management.</w:t>
      </w:r>
    </w:p>
    <w:p w14:paraId="3D99FD13" w14:textId="77777777" w:rsidR="0090300C" w:rsidRDefault="0090300C" w:rsidP="0090300C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300672">
        <w:rPr>
          <w:bCs/>
          <w:color w:val="000000"/>
        </w:rPr>
        <w:t>Providing User Acceptance Testing (UAT).</w:t>
      </w:r>
    </w:p>
    <w:p w14:paraId="578E9A2B" w14:textId="77777777" w:rsidR="0090300C" w:rsidRDefault="0090300C" w:rsidP="0090300C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E32AE6">
        <w:rPr>
          <w:bCs/>
          <w:color w:val="000000"/>
        </w:rPr>
        <w:t>Quarterly coordination with the business team to review and validate user IDs,</w:t>
      </w:r>
      <w:r>
        <w:rPr>
          <w:bCs/>
          <w:color w:val="000000"/>
        </w:rPr>
        <w:t xml:space="preserve"> </w:t>
      </w:r>
      <w:r w:rsidRPr="00E32AE6">
        <w:rPr>
          <w:bCs/>
          <w:color w:val="000000"/>
        </w:rPr>
        <w:t>ensuring proper maintenance of assigned users, transactions (T-codes), and roles.</w:t>
      </w:r>
    </w:p>
    <w:p w14:paraId="14BD3C6A" w14:textId="77777777" w:rsidR="0090300C" w:rsidRDefault="0090300C" w:rsidP="0090300C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5B2691">
        <w:rPr>
          <w:bCs/>
          <w:color w:val="000000"/>
        </w:rPr>
        <w:t>Assigning FF roles to users based on specific requests, following proper approval processes to ensure accurate role allocation</w:t>
      </w:r>
      <w:r>
        <w:rPr>
          <w:bCs/>
          <w:color w:val="000000"/>
        </w:rPr>
        <w:t>.</w:t>
      </w:r>
    </w:p>
    <w:p w14:paraId="2DD9C14F" w14:textId="1701B67A" w:rsidR="00373995" w:rsidRPr="00D21B2A" w:rsidRDefault="0090300C" w:rsidP="00D21B2A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565A89">
        <w:rPr>
          <w:bCs/>
          <w:color w:val="000000"/>
        </w:rPr>
        <w:t>Worked with SM20 T-code to analyze user activity, identifying T-codes that have been used or not used over the past 3 months for better role and transaction management.</w:t>
      </w:r>
    </w:p>
    <w:p w14:paraId="1A5D85C9" w14:textId="77777777" w:rsidR="00373995" w:rsidRDefault="00373995" w:rsidP="00A46ECA">
      <w:pPr>
        <w:jc w:val="both"/>
        <w:rPr>
          <w:b/>
          <w:i/>
        </w:rPr>
      </w:pPr>
    </w:p>
    <w:p w14:paraId="5E2A53BA" w14:textId="009387DD" w:rsidR="00373995" w:rsidRPr="00983E09" w:rsidRDefault="00373995" w:rsidP="00373995">
      <w:pPr>
        <w:jc w:val="both"/>
        <w:rPr>
          <w:b/>
        </w:rPr>
      </w:pPr>
      <w:r w:rsidRPr="00983E09">
        <w:rPr>
          <w:b/>
          <w:bCs/>
        </w:rPr>
        <w:t>Client:</w:t>
      </w:r>
      <w:r w:rsidRPr="00983E09">
        <w:rPr>
          <w:b/>
          <w:bCs/>
        </w:rPr>
        <w:tab/>
      </w:r>
      <w:r>
        <w:rPr>
          <w:b/>
          <w:bCs/>
        </w:rPr>
        <w:t xml:space="preserve"> </w:t>
      </w:r>
      <w:r w:rsidRPr="00D200DF">
        <w:rPr>
          <w:b/>
          <w:iCs/>
        </w:rPr>
        <w:t>Dream</w:t>
      </w:r>
      <w:r>
        <w:rPr>
          <w:b/>
          <w:iCs/>
        </w:rPr>
        <w:t xml:space="preserve"> </w:t>
      </w:r>
      <w:r w:rsidRPr="00D200DF">
        <w:rPr>
          <w:b/>
          <w:iCs/>
        </w:rPr>
        <w:t>11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                           </w:t>
      </w:r>
      <w:r>
        <w:rPr>
          <w:b/>
        </w:rPr>
        <w:t>Nov</w:t>
      </w:r>
      <w:r w:rsidRPr="00983E09">
        <w:rPr>
          <w:b/>
        </w:rPr>
        <w:t xml:space="preserve"> </w:t>
      </w:r>
      <w:r>
        <w:rPr>
          <w:b/>
        </w:rPr>
        <w:t>2023</w:t>
      </w:r>
      <w:r w:rsidRPr="00983E09">
        <w:rPr>
          <w:b/>
        </w:rPr>
        <w:t xml:space="preserve"> – </w:t>
      </w:r>
      <w:r w:rsidR="00F0629F">
        <w:rPr>
          <w:b/>
        </w:rPr>
        <w:t>Jul</w:t>
      </w:r>
      <w:r w:rsidRPr="00983E09">
        <w:rPr>
          <w:b/>
        </w:rPr>
        <w:t xml:space="preserve"> </w:t>
      </w:r>
      <w:r>
        <w:rPr>
          <w:b/>
        </w:rPr>
        <w:t>2024</w:t>
      </w:r>
      <w:r w:rsidRPr="00983E09">
        <w:rPr>
          <w:b/>
        </w:rPr>
        <w:t xml:space="preserve"> </w:t>
      </w:r>
    </w:p>
    <w:p w14:paraId="18DAF491" w14:textId="77777777" w:rsidR="00373995" w:rsidRPr="00983E09" w:rsidRDefault="00373995" w:rsidP="00373995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  <w:bCs/>
          <w:color w:val="111111"/>
        </w:rPr>
        <w:t>SAP Security Consultant</w:t>
      </w:r>
    </w:p>
    <w:p w14:paraId="22E52B08" w14:textId="77777777" w:rsidR="00373995" w:rsidRDefault="00373995" w:rsidP="00373995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CB088E7" w14:textId="77777777" w:rsidR="00373995" w:rsidRPr="00BF47FE" w:rsidRDefault="00373995" w:rsidP="00373995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BF47FE">
        <w:rPr>
          <w:color w:val="000000"/>
        </w:rPr>
        <w:t xml:space="preserve">Created </w:t>
      </w:r>
      <w:r>
        <w:rPr>
          <w:color w:val="000000"/>
        </w:rPr>
        <w:t xml:space="preserve">Single, Composite, and Master-Derived </w:t>
      </w:r>
      <w:r w:rsidRPr="00BF47FE">
        <w:rPr>
          <w:color w:val="000000"/>
        </w:rPr>
        <w:t>roles using PFCG</w:t>
      </w:r>
      <w:r>
        <w:rPr>
          <w:color w:val="000000"/>
        </w:rPr>
        <w:t>.</w:t>
      </w:r>
    </w:p>
    <w:p w14:paraId="2B80EC32" w14:textId="77777777" w:rsidR="00373995" w:rsidRPr="00BF47FE" w:rsidRDefault="00373995" w:rsidP="00373995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>
        <w:t xml:space="preserve">Worked on </w:t>
      </w:r>
      <w:r w:rsidRPr="00300672">
        <w:t>Modif</w:t>
      </w:r>
      <w:r>
        <w:t>ication of</w:t>
      </w:r>
      <w:r w:rsidRPr="00300672">
        <w:t xml:space="preserve"> </w:t>
      </w:r>
      <w:r>
        <w:t>r</w:t>
      </w:r>
      <w:r w:rsidRPr="00300672">
        <w:t>oles</w:t>
      </w:r>
      <w:r>
        <w:t xml:space="preserve"> and assigned authorization objects to the specified roles as per client requirements.</w:t>
      </w:r>
    </w:p>
    <w:p w14:paraId="0BF211AF" w14:textId="77777777" w:rsidR="00373995" w:rsidRDefault="00373995" w:rsidP="00373995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>
        <w:rPr>
          <w:bCs/>
          <w:color w:val="000000"/>
        </w:rPr>
        <w:t>Worked on assigning Organizational level values to the derived roles as per the client requirements.</w:t>
      </w:r>
    </w:p>
    <w:p w14:paraId="609D200B" w14:textId="77777777" w:rsidR="00373995" w:rsidRDefault="00373995" w:rsidP="00373995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>
        <w:rPr>
          <w:bCs/>
          <w:color w:val="000000"/>
        </w:rPr>
        <w:t>Worked on assigning users to the roles using PFCG.</w:t>
      </w:r>
    </w:p>
    <w:p w14:paraId="7243A7E4" w14:textId="10F88A49" w:rsidR="006A04CB" w:rsidRPr="00D21B2A" w:rsidRDefault="00373995" w:rsidP="0090300C">
      <w:pPr>
        <w:pStyle w:val="ListParagraph"/>
        <w:numPr>
          <w:ilvl w:val="0"/>
          <w:numId w:val="50"/>
        </w:numPr>
        <w:spacing w:before="100" w:beforeAutospacing="1" w:after="200" w:line="276" w:lineRule="auto"/>
        <w:rPr>
          <w:bCs/>
          <w:color w:val="000000"/>
        </w:rPr>
      </w:pPr>
      <w:r w:rsidRPr="00300672">
        <w:t>Capturing Role changes to Transport and moving the transpor</w:t>
      </w:r>
      <w:r>
        <w:t>t from development to quality system.</w:t>
      </w:r>
    </w:p>
    <w:p w14:paraId="7E05664C" w14:textId="77777777" w:rsidR="00D21B2A" w:rsidRPr="00D21B2A" w:rsidRDefault="00D21B2A" w:rsidP="00D21B2A">
      <w:pPr>
        <w:pStyle w:val="ListParagraph"/>
        <w:spacing w:before="100" w:beforeAutospacing="1" w:after="200" w:line="276" w:lineRule="auto"/>
        <w:ind w:left="782"/>
        <w:rPr>
          <w:bCs/>
          <w:color w:val="000000"/>
        </w:rPr>
      </w:pPr>
    </w:p>
    <w:p w14:paraId="139789C3" w14:textId="36ED227D" w:rsidR="006541CF" w:rsidRDefault="0078679B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56B3765E" w14:textId="77777777" w:rsidR="00D21B2A" w:rsidRPr="00983E09" w:rsidRDefault="00D21B2A" w:rsidP="009537C5">
      <w:pPr>
        <w:pStyle w:val="paragraph"/>
        <w:spacing w:before="0" w:beforeAutospacing="0" w:after="0" w:afterAutospacing="0"/>
        <w:jc w:val="both"/>
        <w:textAlignment w:val="baseline"/>
      </w:pPr>
    </w:p>
    <w:p w14:paraId="08FE82EA" w14:textId="1BA69FC6" w:rsidR="0078679B" w:rsidRPr="006541CF" w:rsidRDefault="006541CF" w:rsidP="006541CF">
      <w:pPr>
        <w:pStyle w:val="paragraph"/>
        <w:numPr>
          <w:ilvl w:val="0"/>
          <w:numId w:val="48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en-US"/>
        </w:rPr>
        <w:t>B.E, Electronics and Communication Engineering from CMR Institute of Technology, (under VTU) Bangalore.</w:t>
      </w:r>
      <w:r>
        <w:rPr>
          <w:rStyle w:val="eop"/>
        </w:rPr>
        <w:t> </w:t>
      </w:r>
    </w:p>
    <w:sectPr w:rsidR="0078679B" w:rsidRPr="006541CF" w:rsidSect="005C17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FFE3" w14:textId="77777777" w:rsidR="000E55B3" w:rsidRDefault="000E55B3" w:rsidP="00443F13">
      <w:r>
        <w:separator/>
      </w:r>
    </w:p>
  </w:endnote>
  <w:endnote w:type="continuationSeparator" w:id="0">
    <w:p w14:paraId="6318C8D6" w14:textId="77777777" w:rsidR="000E55B3" w:rsidRDefault="000E55B3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6224" w14:textId="77777777" w:rsidR="00337B63" w:rsidRDefault="00337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143F" w14:textId="77777777" w:rsidR="0038732B" w:rsidRPr="00B91141" w:rsidRDefault="0038732B" w:rsidP="0038732B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704884FC" w14:textId="77777777" w:rsidR="0038732B" w:rsidRPr="00473E5D" w:rsidRDefault="0038732B" w:rsidP="0038732B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2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2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2922980E" w14:textId="77777777" w:rsidR="0038732B" w:rsidRPr="008B49EE" w:rsidRDefault="0038732B" w:rsidP="0038732B">
    <w:pPr>
      <w:pStyle w:val="Footer"/>
    </w:pPr>
  </w:p>
  <w:p w14:paraId="525130AA" w14:textId="66F3A633" w:rsidR="0038102F" w:rsidRPr="0038732B" w:rsidRDefault="0038102F" w:rsidP="00387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207D" w14:textId="77777777" w:rsidR="00337B63" w:rsidRDefault="00337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477B4" w14:textId="77777777" w:rsidR="000E55B3" w:rsidRDefault="000E55B3" w:rsidP="00443F13">
      <w:r>
        <w:separator/>
      </w:r>
    </w:p>
  </w:footnote>
  <w:footnote w:type="continuationSeparator" w:id="0">
    <w:p w14:paraId="4C6944FC" w14:textId="77777777" w:rsidR="000E55B3" w:rsidRDefault="000E55B3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DF6A1" w14:textId="77777777" w:rsidR="00337B63" w:rsidRDefault="00337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62F30" w14:textId="42918730" w:rsidR="001F7FA8" w:rsidRPr="00A535FA" w:rsidRDefault="007F7031" w:rsidP="00D56267">
    <w:pPr>
      <w:shd w:val="clear" w:color="auto" w:fill="FFFFFF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294E870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041F06" w14:textId="788C3D3D" w:rsidR="00EE60C1" w:rsidRPr="00D56267" w:rsidRDefault="1A5907B9" w:rsidP="1A5907B9">
    <w:pPr>
      <w:shd w:val="clear" w:color="auto" w:fill="FFFFFF" w:themeFill="background1"/>
      <w:textAlignment w:val="baseline"/>
      <w:rPr>
        <w:color w:val="424242"/>
        <w:sz w:val="23"/>
        <w:szCs w:val="23"/>
      </w:rPr>
    </w:pPr>
    <w:r w:rsidRPr="1A5907B9">
      <w:rPr>
        <w:b/>
        <w:bCs/>
        <w:color w:val="424242"/>
        <w:sz w:val="36"/>
        <w:szCs w:val="36"/>
      </w:rPr>
      <w:t xml:space="preserve">                                                          </w:t>
    </w:r>
    <w:r w:rsidR="004F2951">
      <w:rPr>
        <w:b/>
        <w:bCs/>
        <w:color w:val="424242"/>
        <w:sz w:val="36"/>
        <w:szCs w:val="36"/>
      </w:rPr>
      <w:t xml:space="preserve">               </w:t>
    </w:r>
    <w:r w:rsidRPr="1A5907B9">
      <w:rPr>
        <w:b/>
        <w:bCs/>
        <w:color w:val="424242"/>
        <w:sz w:val="36"/>
        <w:szCs w:val="36"/>
      </w:rPr>
      <w:t>C</w:t>
    </w:r>
    <w:r w:rsidR="004F2951">
      <w:rPr>
        <w:b/>
        <w:bCs/>
        <w:color w:val="424242"/>
        <w:sz w:val="36"/>
        <w:szCs w:val="36"/>
      </w:rPr>
      <w:t>ANDIDATE 51</w:t>
    </w:r>
  </w:p>
  <w:p w14:paraId="786074C7" w14:textId="62CACB78" w:rsidR="00C60CF0" w:rsidRPr="00D56267" w:rsidRDefault="00D56267" w:rsidP="00A80EDF">
    <w:pPr>
      <w:ind w:left="5771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  </w:t>
    </w:r>
    <w:r w:rsidR="00656154">
      <w:rPr>
        <w:color w:val="000000"/>
        <w:sz w:val="28"/>
        <w:szCs w:val="28"/>
      </w:rPr>
      <w:t xml:space="preserve">        </w:t>
    </w:r>
    <w:r>
      <w:rPr>
        <w:color w:val="000000"/>
        <w:sz w:val="28"/>
        <w:szCs w:val="28"/>
      </w:rPr>
      <w:t xml:space="preserve"> </w:t>
    </w:r>
    <w:r w:rsidRPr="00D56267">
      <w:rPr>
        <w:color w:val="000000"/>
        <w:sz w:val="28"/>
        <w:szCs w:val="28"/>
      </w:rPr>
      <w:t xml:space="preserve">SAP Security </w:t>
    </w:r>
    <w:r w:rsidR="00A80EDF" w:rsidRPr="00D56267">
      <w:rPr>
        <w:color w:val="000000"/>
        <w:sz w:val="28"/>
        <w:szCs w:val="28"/>
      </w:rPr>
      <w:t>consultant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BCDD5" w14:textId="77777777" w:rsidR="00337B63" w:rsidRDefault="00337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4562F"/>
    <w:multiLevelType w:val="multilevel"/>
    <w:tmpl w:val="322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AD"/>
    <w:multiLevelType w:val="hybridMultilevel"/>
    <w:tmpl w:val="A3C09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9297B"/>
    <w:multiLevelType w:val="hybridMultilevel"/>
    <w:tmpl w:val="19704358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2" w:hanging="360"/>
      </w:pPr>
    </w:lvl>
    <w:lvl w:ilvl="2" w:tplc="FFFFFFFF" w:tentative="1">
      <w:start w:val="1"/>
      <w:numFmt w:val="lowerRoman"/>
      <w:lvlText w:val="%3."/>
      <w:lvlJc w:val="right"/>
      <w:pPr>
        <w:ind w:left="2222" w:hanging="180"/>
      </w:pPr>
    </w:lvl>
    <w:lvl w:ilvl="3" w:tplc="FFFFFFFF" w:tentative="1">
      <w:start w:val="1"/>
      <w:numFmt w:val="decimal"/>
      <w:lvlText w:val="%4."/>
      <w:lvlJc w:val="left"/>
      <w:pPr>
        <w:ind w:left="2942" w:hanging="360"/>
      </w:pPr>
    </w:lvl>
    <w:lvl w:ilvl="4" w:tplc="FFFFFFFF" w:tentative="1">
      <w:start w:val="1"/>
      <w:numFmt w:val="lowerLetter"/>
      <w:lvlText w:val="%5."/>
      <w:lvlJc w:val="left"/>
      <w:pPr>
        <w:ind w:left="3662" w:hanging="360"/>
      </w:pPr>
    </w:lvl>
    <w:lvl w:ilvl="5" w:tplc="FFFFFFFF" w:tentative="1">
      <w:start w:val="1"/>
      <w:numFmt w:val="lowerRoman"/>
      <w:lvlText w:val="%6."/>
      <w:lvlJc w:val="right"/>
      <w:pPr>
        <w:ind w:left="4382" w:hanging="180"/>
      </w:pPr>
    </w:lvl>
    <w:lvl w:ilvl="6" w:tplc="FFFFFFFF" w:tentative="1">
      <w:start w:val="1"/>
      <w:numFmt w:val="decimal"/>
      <w:lvlText w:val="%7."/>
      <w:lvlJc w:val="left"/>
      <w:pPr>
        <w:ind w:left="5102" w:hanging="360"/>
      </w:pPr>
    </w:lvl>
    <w:lvl w:ilvl="7" w:tplc="FFFFFFFF" w:tentative="1">
      <w:start w:val="1"/>
      <w:numFmt w:val="lowerLetter"/>
      <w:lvlText w:val="%8."/>
      <w:lvlJc w:val="left"/>
      <w:pPr>
        <w:ind w:left="5822" w:hanging="360"/>
      </w:pPr>
    </w:lvl>
    <w:lvl w:ilvl="8" w:tplc="FFFFFFFF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54482132"/>
    <w:multiLevelType w:val="hybridMultilevel"/>
    <w:tmpl w:val="6EAA13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4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102230"/>
    <w:multiLevelType w:val="hybridMultilevel"/>
    <w:tmpl w:val="AC78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1"/>
  </w:num>
  <w:num w:numId="2" w16cid:durableId="215437654">
    <w:abstractNumId w:val="14"/>
  </w:num>
  <w:num w:numId="3" w16cid:durableId="911737060">
    <w:abstractNumId w:val="3"/>
  </w:num>
  <w:num w:numId="4" w16cid:durableId="1480002429">
    <w:abstractNumId w:val="37"/>
  </w:num>
  <w:num w:numId="5" w16cid:durableId="1260333708">
    <w:abstractNumId w:val="43"/>
  </w:num>
  <w:num w:numId="6" w16cid:durableId="560139201">
    <w:abstractNumId w:val="36"/>
  </w:num>
  <w:num w:numId="7" w16cid:durableId="369454521">
    <w:abstractNumId w:val="48"/>
  </w:num>
  <w:num w:numId="8" w16cid:durableId="2132287045">
    <w:abstractNumId w:val="38"/>
  </w:num>
  <w:num w:numId="9" w16cid:durableId="549655762">
    <w:abstractNumId w:val="27"/>
  </w:num>
  <w:num w:numId="10" w16cid:durableId="1957635281">
    <w:abstractNumId w:val="26"/>
  </w:num>
  <w:num w:numId="11" w16cid:durableId="1430078645">
    <w:abstractNumId w:val="17"/>
  </w:num>
  <w:num w:numId="12" w16cid:durableId="749425844">
    <w:abstractNumId w:val="31"/>
  </w:num>
  <w:num w:numId="13" w16cid:durableId="1166554649">
    <w:abstractNumId w:val="13"/>
  </w:num>
  <w:num w:numId="14" w16cid:durableId="669452475">
    <w:abstractNumId w:val="28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2"/>
  </w:num>
  <w:num w:numId="19" w16cid:durableId="1343122166">
    <w:abstractNumId w:val="8"/>
  </w:num>
  <w:num w:numId="20" w16cid:durableId="209264401">
    <w:abstractNumId w:val="45"/>
  </w:num>
  <w:num w:numId="21" w16cid:durableId="1438450254">
    <w:abstractNumId w:val="47"/>
  </w:num>
  <w:num w:numId="22" w16cid:durableId="1661276429">
    <w:abstractNumId w:val="40"/>
  </w:num>
  <w:num w:numId="23" w16cid:durableId="676732967">
    <w:abstractNumId w:val="29"/>
  </w:num>
  <w:num w:numId="24" w16cid:durableId="1302153873">
    <w:abstractNumId w:val="35"/>
  </w:num>
  <w:num w:numId="25" w16cid:durableId="620649738">
    <w:abstractNumId w:val="46"/>
  </w:num>
  <w:num w:numId="26" w16cid:durableId="1176849948">
    <w:abstractNumId w:val="24"/>
  </w:num>
  <w:num w:numId="27" w16cid:durableId="1667510421">
    <w:abstractNumId w:val="34"/>
  </w:num>
  <w:num w:numId="28" w16cid:durableId="937518647">
    <w:abstractNumId w:val="9"/>
  </w:num>
  <w:num w:numId="29" w16cid:durableId="1945962186">
    <w:abstractNumId w:val="11"/>
  </w:num>
  <w:num w:numId="30" w16cid:durableId="586154503">
    <w:abstractNumId w:val="18"/>
  </w:num>
  <w:num w:numId="31" w16cid:durableId="781655507">
    <w:abstractNumId w:val="6"/>
  </w:num>
  <w:num w:numId="32" w16cid:durableId="614099039">
    <w:abstractNumId w:val="15"/>
  </w:num>
  <w:num w:numId="33" w16cid:durableId="1802990380">
    <w:abstractNumId w:val="44"/>
  </w:num>
  <w:num w:numId="34" w16cid:durableId="1931352105">
    <w:abstractNumId w:val="7"/>
  </w:num>
  <w:num w:numId="35" w16cid:durableId="235556666">
    <w:abstractNumId w:val="16"/>
  </w:num>
  <w:num w:numId="36" w16cid:durableId="846481464">
    <w:abstractNumId w:val="20"/>
  </w:num>
  <w:num w:numId="37" w16cid:durableId="1953172781">
    <w:abstractNumId w:val="39"/>
  </w:num>
  <w:num w:numId="38" w16cid:durableId="900289534">
    <w:abstractNumId w:val="49"/>
  </w:num>
  <w:num w:numId="39" w16cid:durableId="1294213805">
    <w:abstractNumId w:val="23"/>
  </w:num>
  <w:num w:numId="40" w16cid:durableId="272129161">
    <w:abstractNumId w:val="12"/>
  </w:num>
  <w:num w:numId="41" w16cid:durableId="1996299883">
    <w:abstractNumId w:val="19"/>
  </w:num>
  <w:num w:numId="42" w16cid:durableId="861820745">
    <w:abstractNumId w:val="30"/>
  </w:num>
  <w:num w:numId="43" w16cid:durableId="93593662">
    <w:abstractNumId w:val="21"/>
  </w:num>
  <w:num w:numId="44" w16cid:durableId="1526285464">
    <w:abstractNumId w:val="25"/>
  </w:num>
  <w:num w:numId="45" w16cid:durableId="235481054">
    <w:abstractNumId w:val="22"/>
  </w:num>
  <w:num w:numId="46" w16cid:durableId="187640918">
    <w:abstractNumId w:val="5"/>
  </w:num>
  <w:num w:numId="47" w16cid:durableId="822281795">
    <w:abstractNumId w:val="50"/>
  </w:num>
  <w:num w:numId="48" w16cid:durableId="2050914140">
    <w:abstractNumId w:val="33"/>
  </w:num>
  <w:num w:numId="49" w16cid:durableId="408774096">
    <w:abstractNumId w:val="10"/>
  </w:num>
  <w:num w:numId="50" w16cid:durableId="317074217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73CCB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E55B3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19F4"/>
    <w:rsid w:val="00263365"/>
    <w:rsid w:val="00267339"/>
    <w:rsid w:val="002718BF"/>
    <w:rsid w:val="002747FF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262E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37B63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3995"/>
    <w:rsid w:val="003758B2"/>
    <w:rsid w:val="00377899"/>
    <w:rsid w:val="003802F4"/>
    <w:rsid w:val="0038102F"/>
    <w:rsid w:val="00381965"/>
    <w:rsid w:val="0038732B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1AFA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53B7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2951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6D8F"/>
    <w:rsid w:val="00547191"/>
    <w:rsid w:val="005504B3"/>
    <w:rsid w:val="0055367D"/>
    <w:rsid w:val="0056018D"/>
    <w:rsid w:val="00560547"/>
    <w:rsid w:val="005639C7"/>
    <w:rsid w:val="00565A89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2691"/>
    <w:rsid w:val="005B302E"/>
    <w:rsid w:val="005B3BB8"/>
    <w:rsid w:val="005B4574"/>
    <w:rsid w:val="005C0FB0"/>
    <w:rsid w:val="005C10D4"/>
    <w:rsid w:val="005C1788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1CF"/>
    <w:rsid w:val="0065471F"/>
    <w:rsid w:val="0065503F"/>
    <w:rsid w:val="00656154"/>
    <w:rsid w:val="00671BE1"/>
    <w:rsid w:val="00676FA3"/>
    <w:rsid w:val="00680803"/>
    <w:rsid w:val="00684E4F"/>
    <w:rsid w:val="0068594B"/>
    <w:rsid w:val="00685AF8"/>
    <w:rsid w:val="006871FE"/>
    <w:rsid w:val="006967AB"/>
    <w:rsid w:val="006A04C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4670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3325"/>
    <w:rsid w:val="00835C10"/>
    <w:rsid w:val="008365C2"/>
    <w:rsid w:val="00837127"/>
    <w:rsid w:val="00837A4B"/>
    <w:rsid w:val="008448DD"/>
    <w:rsid w:val="00846EA4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1F68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0E78"/>
    <w:rsid w:val="008C3DC1"/>
    <w:rsid w:val="008C5F04"/>
    <w:rsid w:val="008D5D39"/>
    <w:rsid w:val="008D6BA6"/>
    <w:rsid w:val="008E0F5A"/>
    <w:rsid w:val="008E1551"/>
    <w:rsid w:val="008E18B9"/>
    <w:rsid w:val="008E4D5D"/>
    <w:rsid w:val="008F6CA3"/>
    <w:rsid w:val="008F714B"/>
    <w:rsid w:val="008F7D28"/>
    <w:rsid w:val="009004B8"/>
    <w:rsid w:val="0090300C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678F6"/>
    <w:rsid w:val="00973168"/>
    <w:rsid w:val="00974D12"/>
    <w:rsid w:val="00976943"/>
    <w:rsid w:val="0098302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1D4"/>
    <w:rsid w:val="00A61AD6"/>
    <w:rsid w:val="00A61D02"/>
    <w:rsid w:val="00A67BEC"/>
    <w:rsid w:val="00A71598"/>
    <w:rsid w:val="00A71917"/>
    <w:rsid w:val="00A77483"/>
    <w:rsid w:val="00A80CF1"/>
    <w:rsid w:val="00A80EDF"/>
    <w:rsid w:val="00A85D46"/>
    <w:rsid w:val="00A915B0"/>
    <w:rsid w:val="00A9386F"/>
    <w:rsid w:val="00A97A45"/>
    <w:rsid w:val="00AA61EC"/>
    <w:rsid w:val="00AA66F0"/>
    <w:rsid w:val="00AA704F"/>
    <w:rsid w:val="00AB352D"/>
    <w:rsid w:val="00AB38CE"/>
    <w:rsid w:val="00AB39DD"/>
    <w:rsid w:val="00AD5010"/>
    <w:rsid w:val="00AD734A"/>
    <w:rsid w:val="00AE2064"/>
    <w:rsid w:val="00AF03FF"/>
    <w:rsid w:val="00AF0579"/>
    <w:rsid w:val="00AF08F5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A87"/>
    <w:rsid w:val="00B62C3F"/>
    <w:rsid w:val="00B665DF"/>
    <w:rsid w:val="00B66D73"/>
    <w:rsid w:val="00B70720"/>
    <w:rsid w:val="00B721FB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E3492"/>
    <w:rsid w:val="00BF47FE"/>
    <w:rsid w:val="00BF54B9"/>
    <w:rsid w:val="00BF6CAF"/>
    <w:rsid w:val="00C07D63"/>
    <w:rsid w:val="00C12B40"/>
    <w:rsid w:val="00C13BDF"/>
    <w:rsid w:val="00C157D8"/>
    <w:rsid w:val="00C20745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1456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00DF"/>
    <w:rsid w:val="00D21B2A"/>
    <w:rsid w:val="00D2211B"/>
    <w:rsid w:val="00D22B6E"/>
    <w:rsid w:val="00D24DC9"/>
    <w:rsid w:val="00D25A72"/>
    <w:rsid w:val="00D27480"/>
    <w:rsid w:val="00D30196"/>
    <w:rsid w:val="00D43241"/>
    <w:rsid w:val="00D55B9B"/>
    <w:rsid w:val="00D56267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165C"/>
    <w:rsid w:val="00D92596"/>
    <w:rsid w:val="00D9486F"/>
    <w:rsid w:val="00DA2478"/>
    <w:rsid w:val="00DB008B"/>
    <w:rsid w:val="00DB4665"/>
    <w:rsid w:val="00DB6B49"/>
    <w:rsid w:val="00DC16F7"/>
    <w:rsid w:val="00DC23B4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2AE6"/>
    <w:rsid w:val="00E33759"/>
    <w:rsid w:val="00E33D17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3D44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A7835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29F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379F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9613C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494F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  <w:rsid w:val="1A5907B9"/>
    <w:rsid w:val="1D065DAE"/>
    <w:rsid w:val="49B26CA4"/>
    <w:rsid w:val="79688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"/>
    <w:link w:val="ListParagraph"/>
    <w:uiPriority w:val="34"/>
    <w:locked/>
    <w:rsid w:val="006541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3E798-B8C0-4BF5-80F6-2CB56CAF2E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79677-C35F-4507-8C01-A98030DA14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76D08-DE5D-4958-8456-6F69DEF90EC6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2668</Characters>
  <Application>Microsoft Office Word</Application>
  <DocSecurity>0</DocSecurity>
  <Lines>22</Lines>
  <Paragraphs>6</Paragraphs>
  <ScaleCrop>false</ScaleCrop>
  <Company>Northrop Grumman Corporation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Tannistha Sikdar</cp:lastModifiedBy>
  <cp:revision>6</cp:revision>
  <cp:lastPrinted>2020-04-30T17:48:00Z</cp:lastPrinted>
  <dcterms:created xsi:type="dcterms:W3CDTF">2025-02-24T11:12:00Z</dcterms:created>
  <dcterms:modified xsi:type="dcterms:W3CDTF">2025-05-07T13:33:00Z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