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8D1394" w14:textId="77777777" w:rsidR="00D31D9F" w:rsidRPr="00DE0E8B" w:rsidRDefault="00D31D9F" w:rsidP="00D31D9F">
      <w:pPr>
        <w:pStyle w:val="BodyText"/>
        <w:spacing w:before="11"/>
        <w:rPr>
          <w:b/>
          <w:bCs/>
          <w:i/>
          <w:iCs/>
        </w:rPr>
      </w:pPr>
      <w:r w:rsidRPr="00DE0E8B">
        <w:rPr>
          <w:b/>
          <w:bCs/>
          <w:i/>
          <w:iCs/>
        </w:rPr>
        <w:t>PROFESSIONAL SUMMARY</w:t>
      </w:r>
    </w:p>
    <w:p w14:paraId="5E34DB92" w14:textId="77777777" w:rsidR="00D31D9F" w:rsidRPr="00DE0E8B" w:rsidRDefault="00D31D9F" w:rsidP="001C6C68">
      <w:pPr>
        <w:pStyle w:val="ListParagraph"/>
        <w:widowControl w:val="0"/>
        <w:numPr>
          <w:ilvl w:val="0"/>
          <w:numId w:val="9"/>
        </w:numPr>
        <w:tabs>
          <w:tab w:val="left" w:pos="860"/>
          <w:tab w:val="left" w:pos="861"/>
        </w:tabs>
        <w:autoSpaceDE w:val="0"/>
        <w:autoSpaceDN w:val="0"/>
        <w:ind w:left="284" w:hanging="284"/>
        <w:contextualSpacing w:val="0"/>
        <w:jc w:val="both"/>
      </w:pPr>
      <w:r>
        <w:rPr>
          <w:b/>
          <w:color w:val="0D0D0D"/>
        </w:rPr>
        <w:t>6</w:t>
      </w:r>
      <w:r w:rsidRPr="00DE0E8B">
        <w:rPr>
          <w:b/>
          <w:color w:val="0D0D0D"/>
        </w:rPr>
        <w:t xml:space="preserve">+ </w:t>
      </w:r>
      <w:r w:rsidRPr="00DE0E8B">
        <w:t>years of experience as an SAP ABAP</w:t>
      </w:r>
      <w:r>
        <w:t xml:space="preserve"> </w:t>
      </w:r>
      <w:r w:rsidRPr="00DE0E8B">
        <w:t>Consultant.</w:t>
      </w:r>
    </w:p>
    <w:p w14:paraId="2CD862D5" w14:textId="51FC81C2" w:rsidR="00D31D9F" w:rsidRPr="00DE0E8B" w:rsidRDefault="00D31D9F" w:rsidP="001C6C68">
      <w:pPr>
        <w:pStyle w:val="ListParagraph"/>
        <w:widowControl w:val="0"/>
        <w:numPr>
          <w:ilvl w:val="0"/>
          <w:numId w:val="9"/>
        </w:numPr>
        <w:tabs>
          <w:tab w:val="left" w:pos="860"/>
          <w:tab w:val="left" w:pos="861"/>
        </w:tabs>
        <w:autoSpaceDE w:val="0"/>
        <w:autoSpaceDN w:val="0"/>
        <w:ind w:left="284" w:hanging="284"/>
        <w:contextualSpacing w:val="0"/>
        <w:jc w:val="both"/>
      </w:pPr>
      <w:r w:rsidRPr="00DE0E8B">
        <w:t>Worked on 4 support projects and 1 implementation of projects.</w:t>
      </w:r>
    </w:p>
    <w:p w14:paraId="04544359" w14:textId="77777777" w:rsidR="00D31D9F" w:rsidRPr="00DE0E8B" w:rsidRDefault="00D31D9F" w:rsidP="001C6C68">
      <w:pPr>
        <w:pStyle w:val="ListParagraph"/>
        <w:widowControl w:val="0"/>
        <w:numPr>
          <w:ilvl w:val="0"/>
          <w:numId w:val="9"/>
        </w:numPr>
        <w:tabs>
          <w:tab w:val="left" w:pos="860"/>
          <w:tab w:val="left" w:pos="861"/>
        </w:tabs>
        <w:autoSpaceDE w:val="0"/>
        <w:autoSpaceDN w:val="0"/>
        <w:ind w:left="284" w:hanging="284"/>
        <w:contextualSpacing w:val="0"/>
        <w:jc w:val="both"/>
      </w:pPr>
      <w:r w:rsidRPr="00DE0E8B">
        <w:t>Successfully delivered over 40+ RICEF</w:t>
      </w:r>
      <w:r>
        <w:t xml:space="preserve"> </w:t>
      </w:r>
      <w:r w:rsidRPr="00DE0E8B">
        <w:t>objects:</w:t>
      </w:r>
    </w:p>
    <w:p w14:paraId="2FA86920" w14:textId="77777777" w:rsidR="00D31D9F" w:rsidRPr="00DE0E8B" w:rsidRDefault="00D31D9F" w:rsidP="001C6C68">
      <w:pPr>
        <w:pStyle w:val="ListParagraph"/>
        <w:widowControl w:val="0"/>
        <w:numPr>
          <w:ilvl w:val="0"/>
          <w:numId w:val="9"/>
        </w:numPr>
        <w:tabs>
          <w:tab w:val="left" w:pos="860"/>
          <w:tab w:val="left" w:pos="861"/>
        </w:tabs>
        <w:autoSpaceDE w:val="0"/>
        <w:autoSpaceDN w:val="0"/>
        <w:ind w:left="284" w:hanging="284"/>
        <w:contextualSpacing w:val="0"/>
        <w:jc w:val="both"/>
      </w:pPr>
      <w:r w:rsidRPr="00DE0E8B">
        <w:t>Reports for various modules as MM, SD, FI, WM including interactive ALV</w:t>
      </w:r>
      <w:r>
        <w:t xml:space="preserve"> </w:t>
      </w:r>
      <w:r w:rsidRPr="00DE0E8B">
        <w:t>reports.</w:t>
      </w:r>
    </w:p>
    <w:p w14:paraId="6AD5C883" w14:textId="20C60708" w:rsidR="00D31D9F" w:rsidRPr="00DE0E8B" w:rsidRDefault="00D31D9F" w:rsidP="001C6C68">
      <w:pPr>
        <w:pStyle w:val="ListParagraph"/>
        <w:widowControl w:val="0"/>
        <w:numPr>
          <w:ilvl w:val="0"/>
          <w:numId w:val="9"/>
        </w:numPr>
        <w:tabs>
          <w:tab w:val="left" w:pos="860"/>
          <w:tab w:val="left" w:pos="861"/>
        </w:tabs>
        <w:autoSpaceDE w:val="0"/>
        <w:autoSpaceDN w:val="0"/>
        <w:ind w:left="284" w:hanging="284"/>
        <w:contextualSpacing w:val="0"/>
        <w:jc w:val="both"/>
      </w:pPr>
      <w:r w:rsidRPr="00DE0E8B">
        <w:t>Conversions using BDC’s, BAPIs for MM, SD</w:t>
      </w:r>
      <w:r>
        <w:t xml:space="preserve"> </w:t>
      </w:r>
      <w:r w:rsidRPr="00DE0E8B">
        <w:t>modules.</w:t>
      </w:r>
    </w:p>
    <w:p w14:paraId="267A4C44" w14:textId="77777777" w:rsidR="00D31D9F" w:rsidRPr="00DE0E8B" w:rsidRDefault="00D31D9F" w:rsidP="001C6C68">
      <w:pPr>
        <w:pStyle w:val="ListParagraph"/>
        <w:widowControl w:val="0"/>
        <w:numPr>
          <w:ilvl w:val="0"/>
          <w:numId w:val="9"/>
        </w:numPr>
        <w:tabs>
          <w:tab w:val="left" w:pos="860"/>
          <w:tab w:val="left" w:pos="861"/>
        </w:tabs>
        <w:autoSpaceDE w:val="0"/>
        <w:autoSpaceDN w:val="0"/>
        <w:spacing w:before="1"/>
        <w:ind w:left="284" w:hanging="284"/>
        <w:contextualSpacing w:val="0"/>
        <w:jc w:val="both"/>
      </w:pPr>
      <w:r w:rsidRPr="00DE0E8B">
        <w:t>Enhancements for MM, SD,</w:t>
      </w:r>
      <w:r>
        <w:t xml:space="preserve"> </w:t>
      </w:r>
      <w:r w:rsidRPr="00DE0E8B">
        <w:t>FI.</w:t>
      </w:r>
    </w:p>
    <w:p w14:paraId="3CCC9E27" w14:textId="77777777" w:rsidR="00D31D9F" w:rsidRPr="00DE0E8B" w:rsidRDefault="00D31D9F" w:rsidP="001C6C68">
      <w:pPr>
        <w:pStyle w:val="ListParagraph"/>
        <w:widowControl w:val="0"/>
        <w:numPr>
          <w:ilvl w:val="0"/>
          <w:numId w:val="9"/>
        </w:numPr>
        <w:tabs>
          <w:tab w:val="left" w:pos="860"/>
          <w:tab w:val="left" w:pos="861"/>
        </w:tabs>
        <w:autoSpaceDE w:val="0"/>
        <w:autoSpaceDN w:val="0"/>
        <w:ind w:left="284" w:hanging="284"/>
        <w:contextualSpacing w:val="0"/>
        <w:jc w:val="both"/>
      </w:pPr>
      <w:r w:rsidRPr="00DE0E8B">
        <w:t>Smart forms for Invoice Printing, Sales Order, Purchase Order</w:t>
      </w:r>
      <w:r>
        <w:t xml:space="preserve"> </w:t>
      </w:r>
      <w:r w:rsidRPr="00DE0E8B">
        <w:t>etc.</w:t>
      </w:r>
    </w:p>
    <w:p w14:paraId="10DC02A8" w14:textId="77777777" w:rsidR="00D31D9F" w:rsidRPr="00DE0E8B" w:rsidRDefault="00D31D9F" w:rsidP="001C6C68">
      <w:pPr>
        <w:pStyle w:val="ListParagraph"/>
        <w:widowControl w:val="0"/>
        <w:numPr>
          <w:ilvl w:val="0"/>
          <w:numId w:val="9"/>
        </w:numPr>
        <w:tabs>
          <w:tab w:val="left" w:pos="860"/>
          <w:tab w:val="left" w:pos="861"/>
        </w:tabs>
        <w:autoSpaceDE w:val="0"/>
        <w:autoSpaceDN w:val="0"/>
        <w:ind w:left="284" w:hanging="284"/>
        <w:contextualSpacing w:val="0"/>
        <w:jc w:val="both"/>
      </w:pPr>
      <w:r w:rsidRPr="00DE0E8B">
        <w:t>SAP Data</w:t>
      </w:r>
      <w:r>
        <w:t xml:space="preserve"> </w:t>
      </w:r>
      <w:r w:rsidRPr="00DE0E8B">
        <w:t>Dictionary</w:t>
      </w:r>
    </w:p>
    <w:p w14:paraId="635E9B41" w14:textId="77777777" w:rsidR="00D31D9F" w:rsidRPr="00DE0E8B" w:rsidRDefault="00D31D9F" w:rsidP="001C6C68">
      <w:pPr>
        <w:pStyle w:val="ListParagraph"/>
        <w:widowControl w:val="0"/>
        <w:numPr>
          <w:ilvl w:val="0"/>
          <w:numId w:val="9"/>
        </w:numPr>
        <w:tabs>
          <w:tab w:val="left" w:pos="860"/>
          <w:tab w:val="left" w:pos="861"/>
        </w:tabs>
        <w:autoSpaceDE w:val="0"/>
        <w:autoSpaceDN w:val="0"/>
        <w:ind w:left="284" w:hanging="284"/>
        <w:contextualSpacing w:val="0"/>
        <w:jc w:val="both"/>
      </w:pPr>
      <w:r w:rsidRPr="00DE0E8B">
        <w:t>ABAP Report (Classical, Interactive,</w:t>
      </w:r>
      <w:r>
        <w:t xml:space="preserve"> </w:t>
      </w:r>
      <w:r w:rsidRPr="00DE0E8B">
        <w:t>&amp; ALV</w:t>
      </w:r>
      <w:r>
        <w:t xml:space="preserve"> </w:t>
      </w:r>
      <w:r w:rsidRPr="00DE0E8B">
        <w:t>reports)</w:t>
      </w:r>
    </w:p>
    <w:p w14:paraId="3F76FD9B" w14:textId="77777777" w:rsidR="00D31D9F" w:rsidRPr="00DE0E8B" w:rsidRDefault="00D31D9F" w:rsidP="001C6C68">
      <w:pPr>
        <w:pStyle w:val="ListParagraph"/>
        <w:widowControl w:val="0"/>
        <w:numPr>
          <w:ilvl w:val="0"/>
          <w:numId w:val="9"/>
        </w:numPr>
        <w:tabs>
          <w:tab w:val="left" w:pos="860"/>
          <w:tab w:val="left" w:pos="861"/>
        </w:tabs>
        <w:autoSpaceDE w:val="0"/>
        <w:autoSpaceDN w:val="0"/>
        <w:ind w:left="284" w:hanging="284"/>
        <w:contextualSpacing w:val="0"/>
        <w:jc w:val="both"/>
      </w:pPr>
      <w:r w:rsidRPr="00DE0E8B">
        <w:t>SAP Smart forms</w:t>
      </w:r>
    </w:p>
    <w:p w14:paraId="52EBF9DA" w14:textId="77777777" w:rsidR="00D31D9F" w:rsidRPr="00DE0E8B" w:rsidRDefault="00D31D9F" w:rsidP="001C6C68">
      <w:pPr>
        <w:pStyle w:val="ListParagraph"/>
        <w:widowControl w:val="0"/>
        <w:numPr>
          <w:ilvl w:val="0"/>
          <w:numId w:val="9"/>
        </w:numPr>
        <w:tabs>
          <w:tab w:val="left" w:pos="860"/>
          <w:tab w:val="left" w:pos="861"/>
        </w:tabs>
        <w:autoSpaceDE w:val="0"/>
        <w:autoSpaceDN w:val="0"/>
        <w:ind w:left="284" w:hanging="284"/>
        <w:contextualSpacing w:val="0"/>
        <w:jc w:val="both"/>
      </w:pPr>
      <w:r w:rsidRPr="00DE0E8B">
        <w:t>Data Uploading Using BDC, LSMW &amp;BAPI</w:t>
      </w:r>
    </w:p>
    <w:p w14:paraId="41DCF22B" w14:textId="77777777" w:rsidR="00D31D9F" w:rsidRPr="00DE0E8B" w:rsidRDefault="00D31D9F" w:rsidP="001C6C68">
      <w:pPr>
        <w:pStyle w:val="ListParagraph"/>
        <w:widowControl w:val="0"/>
        <w:numPr>
          <w:ilvl w:val="0"/>
          <w:numId w:val="9"/>
        </w:numPr>
        <w:tabs>
          <w:tab w:val="left" w:pos="860"/>
          <w:tab w:val="left" w:pos="861"/>
        </w:tabs>
        <w:autoSpaceDE w:val="0"/>
        <w:autoSpaceDN w:val="0"/>
        <w:ind w:left="284" w:hanging="284"/>
        <w:contextualSpacing w:val="0"/>
        <w:jc w:val="both"/>
      </w:pPr>
      <w:r w:rsidRPr="00DE0E8B">
        <w:t>Enhancements (User Exits, BADI &amp;</w:t>
      </w:r>
      <w:r>
        <w:t xml:space="preserve"> </w:t>
      </w:r>
      <w:r w:rsidRPr="00DE0E8B">
        <w:t>Enhancements</w:t>
      </w:r>
      <w:r>
        <w:t xml:space="preserve"> </w:t>
      </w:r>
      <w:r w:rsidRPr="00DE0E8B">
        <w:t>Points)</w:t>
      </w:r>
    </w:p>
    <w:p w14:paraId="54432A85" w14:textId="6E412A40" w:rsidR="00D31D9F" w:rsidRPr="00DE0E8B" w:rsidRDefault="00D31D9F" w:rsidP="001C6C68">
      <w:pPr>
        <w:pStyle w:val="ListParagraph"/>
        <w:widowControl w:val="0"/>
        <w:numPr>
          <w:ilvl w:val="0"/>
          <w:numId w:val="9"/>
        </w:numPr>
        <w:tabs>
          <w:tab w:val="left" w:pos="860"/>
          <w:tab w:val="left" w:pos="861"/>
        </w:tabs>
        <w:autoSpaceDE w:val="0"/>
        <w:autoSpaceDN w:val="0"/>
        <w:ind w:left="284" w:hanging="284"/>
        <w:contextualSpacing w:val="0"/>
        <w:jc w:val="both"/>
      </w:pPr>
      <w:r w:rsidRPr="00DE0E8B">
        <w:t>ABAP Performance &amp; Tuning: Testing and Checking ABAP codes for better performance and efficiency.</w:t>
      </w:r>
    </w:p>
    <w:p w14:paraId="2FC3146C" w14:textId="77777777" w:rsidR="00D31D9F" w:rsidRPr="00DE0E8B" w:rsidRDefault="00D31D9F" w:rsidP="001C6C68">
      <w:pPr>
        <w:pStyle w:val="ListParagraph"/>
        <w:widowControl w:val="0"/>
        <w:numPr>
          <w:ilvl w:val="0"/>
          <w:numId w:val="9"/>
        </w:numPr>
        <w:tabs>
          <w:tab w:val="left" w:pos="860"/>
          <w:tab w:val="left" w:pos="861"/>
        </w:tabs>
        <w:autoSpaceDE w:val="0"/>
        <w:autoSpaceDN w:val="0"/>
        <w:ind w:left="284" w:hanging="284"/>
        <w:contextualSpacing w:val="0"/>
        <w:jc w:val="both"/>
      </w:pPr>
      <w:r w:rsidRPr="00DE0E8B">
        <w:t>Advanced ABAP - ALE IDOC Tools: Run Time Analysis and Code Optimization</w:t>
      </w:r>
      <w:r>
        <w:t xml:space="preserve"> </w:t>
      </w:r>
      <w:r w:rsidRPr="00DE0E8B">
        <w:t>Technique</w:t>
      </w:r>
    </w:p>
    <w:p w14:paraId="69F3407C" w14:textId="77777777" w:rsidR="00D31D9F" w:rsidRPr="00DE0E8B" w:rsidRDefault="00D31D9F" w:rsidP="001C6C68">
      <w:pPr>
        <w:pStyle w:val="ListParagraph"/>
        <w:widowControl w:val="0"/>
        <w:numPr>
          <w:ilvl w:val="0"/>
          <w:numId w:val="9"/>
        </w:numPr>
        <w:tabs>
          <w:tab w:val="left" w:pos="860"/>
          <w:tab w:val="left" w:pos="861"/>
        </w:tabs>
        <w:autoSpaceDE w:val="0"/>
        <w:autoSpaceDN w:val="0"/>
        <w:ind w:left="284" w:hanging="284"/>
        <w:contextualSpacing w:val="0"/>
        <w:jc w:val="both"/>
      </w:pPr>
      <w:r w:rsidRPr="00DE0E8B">
        <w:t>Performance Tuning tools like Runtime Analysis, SQL Trace, Debugging and</w:t>
      </w:r>
      <w:r>
        <w:t xml:space="preserve"> </w:t>
      </w:r>
      <w:r w:rsidRPr="00DE0E8B">
        <w:t>bug-fixing.</w:t>
      </w:r>
    </w:p>
    <w:p w14:paraId="33FDB94D" w14:textId="77777777" w:rsidR="00D31D9F" w:rsidRPr="00DE0E8B" w:rsidRDefault="00D31D9F" w:rsidP="001C6C68">
      <w:pPr>
        <w:pStyle w:val="ListParagraph"/>
        <w:widowControl w:val="0"/>
        <w:numPr>
          <w:ilvl w:val="0"/>
          <w:numId w:val="9"/>
        </w:numPr>
        <w:tabs>
          <w:tab w:val="left" w:pos="860"/>
          <w:tab w:val="left" w:pos="861"/>
        </w:tabs>
        <w:autoSpaceDE w:val="0"/>
        <w:autoSpaceDN w:val="0"/>
        <w:ind w:left="284" w:hanging="284"/>
        <w:contextualSpacing w:val="0"/>
        <w:jc w:val="both"/>
      </w:pPr>
      <w:r w:rsidRPr="00DE0E8B">
        <w:t>Experience in writing technical documents, application testing and maintenance for application support and problem resolution for several</w:t>
      </w:r>
      <w:r>
        <w:t xml:space="preserve"> </w:t>
      </w:r>
      <w:r w:rsidRPr="00DE0E8B">
        <w:t>projects.</w:t>
      </w:r>
    </w:p>
    <w:p w14:paraId="27BA9A2A" w14:textId="26F4BF24" w:rsidR="00D31D9F" w:rsidRPr="00DE0E8B" w:rsidRDefault="00D31D9F" w:rsidP="001C6C68">
      <w:pPr>
        <w:pStyle w:val="ListParagraph"/>
        <w:widowControl w:val="0"/>
        <w:numPr>
          <w:ilvl w:val="0"/>
          <w:numId w:val="9"/>
        </w:numPr>
        <w:tabs>
          <w:tab w:val="left" w:pos="860"/>
          <w:tab w:val="left" w:pos="861"/>
        </w:tabs>
        <w:autoSpaceDE w:val="0"/>
        <w:autoSpaceDN w:val="0"/>
        <w:ind w:left="284" w:hanging="284"/>
        <w:contextualSpacing w:val="0"/>
        <w:jc w:val="both"/>
      </w:pPr>
      <w:r w:rsidRPr="00DE0E8B">
        <w:t>Knowledge of Object-Oriented Programming in</w:t>
      </w:r>
      <w:r>
        <w:t xml:space="preserve"> </w:t>
      </w:r>
      <w:r w:rsidRPr="00DE0E8B">
        <w:t>ABAP.</w:t>
      </w:r>
    </w:p>
    <w:p w14:paraId="3CB8F2E8" w14:textId="77777777" w:rsidR="00D31D9F" w:rsidRDefault="00D31D9F" w:rsidP="001C6C68">
      <w:pPr>
        <w:pStyle w:val="ListParagraph"/>
        <w:widowControl w:val="0"/>
        <w:numPr>
          <w:ilvl w:val="0"/>
          <w:numId w:val="9"/>
        </w:numPr>
        <w:tabs>
          <w:tab w:val="left" w:pos="860"/>
          <w:tab w:val="left" w:pos="861"/>
        </w:tabs>
        <w:autoSpaceDE w:val="0"/>
        <w:autoSpaceDN w:val="0"/>
        <w:ind w:left="284" w:hanging="284"/>
        <w:contextualSpacing w:val="0"/>
        <w:jc w:val="both"/>
      </w:pPr>
      <w:r w:rsidRPr="00DE0E8B">
        <w:t xml:space="preserve">Having knowledge in </w:t>
      </w:r>
      <w:proofErr w:type="spellStart"/>
      <w:r w:rsidRPr="00DE0E8B">
        <w:t>Webdynpro</w:t>
      </w:r>
      <w:proofErr w:type="spellEnd"/>
      <w:r>
        <w:t xml:space="preserve"> </w:t>
      </w:r>
      <w:r w:rsidRPr="00DE0E8B">
        <w:t>ABAP.</w:t>
      </w:r>
    </w:p>
    <w:p w14:paraId="44C5359D" w14:textId="77777777" w:rsidR="00D31D9F" w:rsidRDefault="00D31D9F" w:rsidP="00D31D9F">
      <w:pPr>
        <w:widowControl w:val="0"/>
        <w:tabs>
          <w:tab w:val="left" w:pos="860"/>
          <w:tab w:val="left" w:pos="861"/>
        </w:tabs>
        <w:autoSpaceDE w:val="0"/>
        <w:autoSpaceDN w:val="0"/>
        <w:jc w:val="both"/>
      </w:pPr>
    </w:p>
    <w:p w14:paraId="53915BC7" w14:textId="01A2586E" w:rsidR="00D31D9F" w:rsidRDefault="00D31D9F" w:rsidP="00D31D9F">
      <w:pPr>
        <w:widowControl w:val="0"/>
        <w:tabs>
          <w:tab w:val="left" w:pos="860"/>
          <w:tab w:val="left" w:pos="861"/>
        </w:tabs>
        <w:autoSpaceDE w:val="0"/>
        <w:autoSpaceDN w:val="0"/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>WORK HISTORY</w:t>
      </w:r>
    </w:p>
    <w:p w14:paraId="157FA118" w14:textId="77777777" w:rsidR="00D31D9F" w:rsidRPr="00D31D9F" w:rsidRDefault="00D31D9F" w:rsidP="00D31D9F">
      <w:pPr>
        <w:widowControl w:val="0"/>
        <w:tabs>
          <w:tab w:val="left" w:pos="860"/>
          <w:tab w:val="left" w:pos="861"/>
        </w:tabs>
        <w:autoSpaceDE w:val="0"/>
        <w:autoSpaceDN w:val="0"/>
        <w:jc w:val="both"/>
        <w:rPr>
          <w:b/>
          <w:bCs/>
          <w:i/>
          <w:i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40"/>
        <w:gridCol w:w="4536"/>
      </w:tblGrid>
      <w:tr w:rsidR="00D31D9F" w:rsidRPr="00E3022E" w14:paraId="24E3F6C8" w14:textId="77777777" w:rsidTr="00D93750"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FC6C8F" w14:textId="77777777" w:rsidR="00D31D9F" w:rsidRPr="00E3022E" w:rsidRDefault="00D31D9F" w:rsidP="00136257">
            <w:pPr>
              <w:pStyle w:val="Topics"/>
              <w:spacing w:before="0" w:after="0"/>
              <w:ind w:left="451" w:right="0"/>
              <w:rPr>
                <w:rFonts w:ascii="Times New Roman" w:hAnsi="Times New Roman"/>
                <w:b/>
                <w:bCs w:val="0"/>
                <w:spacing w:val="0"/>
              </w:rPr>
            </w:pPr>
            <w:r w:rsidRPr="00E3022E">
              <w:rPr>
                <w:rFonts w:ascii="Times New Roman" w:hAnsi="Times New Roman"/>
                <w:b/>
                <w:bCs w:val="0"/>
                <w:spacing w:val="0"/>
              </w:rPr>
              <w:t>Client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DDA3DB" w14:textId="77777777" w:rsidR="00D31D9F" w:rsidRPr="00E3022E" w:rsidRDefault="00D31D9F" w:rsidP="00136257">
            <w:pPr>
              <w:pStyle w:val="Topics"/>
              <w:spacing w:before="0" w:after="0"/>
              <w:ind w:right="0"/>
              <w:rPr>
                <w:rFonts w:ascii="Times New Roman" w:hAnsi="Times New Roman"/>
                <w:b/>
                <w:bCs w:val="0"/>
                <w:spacing w:val="0"/>
              </w:rPr>
            </w:pPr>
            <w:r w:rsidRPr="00E3022E">
              <w:rPr>
                <w:rFonts w:ascii="Times New Roman" w:hAnsi="Times New Roman"/>
                <w:b/>
                <w:bCs w:val="0"/>
                <w:spacing w:val="0"/>
              </w:rPr>
              <w:t>Duration</w:t>
            </w:r>
          </w:p>
        </w:tc>
      </w:tr>
      <w:tr w:rsidR="00D31D9F" w:rsidRPr="00E3022E" w14:paraId="68EDF8A2" w14:textId="77777777" w:rsidTr="00D93750"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F11A0" w14:textId="6FA6C7AF" w:rsidR="00D31D9F" w:rsidRPr="00E3022E" w:rsidRDefault="00D31D9F" w:rsidP="00136257">
            <w:pPr>
              <w:pStyle w:val="Topics"/>
              <w:spacing w:before="0" w:after="0"/>
              <w:ind w:right="0"/>
              <w:rPr>
                <w:rFonts w:ascii="Times New Roman" w:hAnsi="Times New Roman"/>
                <w:spacing w:val="0"/>
              </w:rPr>
            </w:pPr>
            <w:r w:rsidRPr="00E3022E">
              <w:rPr>
                <w:rFonts w:ascii="Times New Roman" w:hAnsi="Times New Roman"/>
                <w:spacing w:val="0"/>
              </w:rPr>
              <w:t>Olam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D3FF18" w14:textId="4C5FE14A" w:rsidR="00D31D9F" w:rsidRPr="00E3022E" w:rsidRDefault="00D31D9F" w:rsidP="00136257">
            <w:pPr>
              <w:pStyle w:val="Topics"/>
              <w:spacing w:before="0" w:after="0"/>
              <w:ind w:right="0"/>
              <w:rPr>
                <w:rFonts w:ascii="Times New Roman" w:hAnsi="Times New Roman"/>
                <w:bCs w:val="0"/>
                <w:spacing w:val="0"/>
              </w:rPr>
            </w:pPr>
            <w:r w:rsidRPr="00E3022E">
              <w:rPr>
                <w:rFonts w:ascii="Times New Roman" w:hAnsi="Times New Roman"/>
                <w:bCs w:val="0"/>
                <w:spacing w:val="0"/>
              </w:rPr>
              <w:t>Jun 202</w:t>
            </w:r>
            <w:r w:rsidR="00BA7B59" w:rsidRPr="00E3022E">
              <w:rPr>
                <w:rFonts w:ascii="Times New Roman" w:hAnsi="Times New Roman"/>
                <w:bCs w:val="0"/>
                <w:spacing w:val="0"/>
              </w:rPr>
              <w:t xml:space="preserve">1 – </w:t>
            </w:r>
            <w:r w:rsidRPr="00E3022E">
              <w:rPr>
                <w:rFonts w:ascii="Times New Roman" w:hAnsi="Times New Roman"/>
                <w:bCs w:val="0"/>
                <w:spacing w:val="0"/>
              </w:rPr>
              <w:t>Present</w:t>
            </w:r>
            <w:r w:rsidR="00BA7B59" w:rsidRPr="00E3022E">
              <w:rPr>
                <w:rFonts w:ascii="Times New Roman" w:hAnsi="Times New Roman"/>
                <w:bCs w:val="0"/>
                <w:spacing w:val="0"/>
              </w:rPr>
              <w:t xml:space="preserve">  </w:t>
            </w:r>
          </w:p>
        </w:tc>
      </w:tr>
      <w:tr w:rsidR="00D31D9F" w:rsidRPr="00E3022E" w14:paraId="63777120" w14:textId="77777777" w:rsidTr="00D93750"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68528B" w14:textId="2A4E3A29" w:rsidR="00D31D9F" w:rsidRPr="00E3022E" w:rsidRDefault="00136257" w:rsidP="00136257">
            <w:pPr>
              <w:pStyle w:val="Topics"/>
              <w:spacing w:before="0" w:after="0"/>
              <w:ind w:right="0"/>
              <w:rPr>
                <w:rFonts w:ascii="Times New Roman" w:hAnsi="Times New Roman"/>
                <w:bCs w:val="0"/>
                <w:spacing w:val="0"/>
              </w:rPr>
            </w:pPr>
            <w:r w:rsidRPr="00E3022E">
              <w:rPr>
                <w:rFonts w:ascii="Times New Roman" w:hAnsi="Times New Roman"/>
                <w:bCs w:val="0"/>
                <w:spacing w:val="0"/>
              </w:rPr>
              <w:t>Citrix Systems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3635C" w14:textId="267A3BA3" w:rsidR="00D31D9F" w:rsidRPr="00E3022E" w:rsidRDefault="00136257" w:rsidP="00136257">
            <w:pPr>
              <w:pStyle w:val="Topics"/>
              <w:spacing w:before="0" w:after="0"/>
              <w:ind w:right="0"/>
              <w:rPr>
                <w:rFonts w:ascii="Times New Roman" w:hAnsi="Times New Roman"/>
                <w:bCs w:val="0"/>
                <w:spacing w:val="0"/>
              </w:rPr>
            </w:pPr>
            <w:r w:rsidRPr="00E3022E">
              <w:rPr>
                <w:rFonts w:ascii="Times New Roman" w:hAnsi="Times New Roman"/>
                <w:bCs w:val="0"/>
                <w:spacing w:val="0"/>
              </w:rPr>
              <w:t>Jul 2020 – May 2021</w:t>
            </w:r>
          </w:p>
        </w:tc>
      </w:tr>
      <w:tr w:rsidR="00D31D9F" w:rsidRPr="00E3022E" w14:paraId="6E989796" w14:textId="77777777" w:rsidTr="00D93750"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3BB502" w14:textId="56B63DC1" w:rsidR="00D31D9F" w:rsidRPr="00E3022E" w:rsidRDefault="00136257" w:rsidP="00136257">
            <w:pPr>
              <w:pStyle w:val="Topics"/>
              <w:spacing w:before="0" w:after="0"/>
              <w:ind w:right="0"/>
              <w:rPr>
                <w:rFonts w:ascii="Times New Roman" w:hAnsi="Times New Roman"/>
                <w:bCs w:val="0"/>
                <w:spacing w:val="0"/>
              </w:rPr>
            </w:pPr>
            <w:r w:rsidRPr="00E3022E">
              <w:rPr>
                <w:rFonts w:ascii="Times New Roman" w:hAnsi="Times New Roman"/>
                <w:bCs w:val="0"/>
                <w:spacing w:val="0"/>
              </w:rPr>
              <w:t>Mercedes – Benz Research &amp; Development India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9C0C82" w14:textId="63509B27" w:rsidR="00D31D9F" w:rsidRPr="00E3022E" w:rsidRDefault="00136257" w:rsidP="00136257">
            <w:pPr>
              <w:pStyle w:val="Topics"/>
              <w:spacing w:before="0" w:after="0"/>
              <w:ind w:right="0"/>
              <w:rPr>
                <w:rFonts w:ascii="Times New Roman" w:hAnsi="Times New Roman"/>
                <w:bCs w:val="0"/>
                <w:spacing w:val="0"/>
              </w:rPr>
            </w:pPr>
            <w:r w:rsidRPr="00E3022E">
              <w:rPr>
                <w:rFonts w:ascii="Times New Roman" w:hAnsi="Times New Roman"/>
                <w:bCs w:val="0"/>
                <w:spacing w:val="0"/>
              </w:rPr>
              <w:t>Sep 2019 – Jul 2020</w:t>
            </w:r>
          </w:p>
        </w:tc>
      </w:tr>
      <w:tr w:rsidR="00D31D9F" w:rsidRPr="00E3022E" w14:paraId="252C33CF" w14:textId="77777777" w:rsidTr="00D93750"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C56D1" w14:textId="24C35680" w:rsidR="00D31D9F" w:rsidRPr="00E3022E" w:rsidRDefault="00136257" w:rsidP="00136257">
            <w:pPr>
              <w:pStyle w:val="Topics"/>
              <w:tabs>
                <w:tab w:val="clear" w:pos="2700"/>
                <w:tab w:val="left" w:pos="4230"/>
              </w:tabs>
              <w:spacing w:before="0" w:after="0"/>
              <w:ind w:right="0"/>
              <w:rPr>
                <w:rFonts w:ascii="Times New Roman" w:hAnsi="Times New Roman"/>
                <w:bCs w:val="0"/>
                <w:spacing w:val="0"/>
              </w:rPr>
            </w:pPr>
            <w:r w:rsidRPr="00E3022E">
              <w:rPr>
                <w:rFonts w:ascii="Times New Roman" w:hAnsi="Times New Roman"/>
                <w:bCs w:val="0"/>
                <w:spacing w:val="0"/>
              </w:rPr>
              <w:t>Mylan Pharmaceuticals Private Limited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B7D8B" w14:textId="74DA3D0C" w:rsidR="00D31D9F" w:rsidRPr="00E3022E" w:rsidRDefault="00136257" w:rsidP="00136257">
            <w:pPr>
              <w:pStyle w:val="Topics"/>
              <w:spacing w:before="0" w:after="0"/>
              <w:ind w:right="0"/>
              <w:rPr>
                <w:rFonts w:ascii="Times New Roman" w:hAnsi="Times New Roman"/>
                <w:bCs w:val="0"/>
                <w:spacing w:val="0"/>
              </w:rPr>
            </w:pPr>
            <w:r w:rsidRPr="00E3022E">
              <w:rPr>
                <w:rFonts w:ascii="Times New Roman" w:hAnsi="Times New Roman"/>
                <w:bCs w:val="0"/>
                <w:spacing w:val="0"/>
              </w:rPr>
              <w:t>Dec 2018 – Sep 2019</w:t>
            </w:r>
          </w:p>
        </w:tc>
      </w:tr>
      <w:tr w:rsidR="00D31D9F" w:rsidRPr="00E3022E" w14:paraId="2B6DED55" w14:textId="77777777" w:rsidTr="00D93750"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C5EC6" w14:textId="597A250F" w:rsidR="00D31D9F" w:rsidRPr="00E3022E" w:rsidRDefault="00136257" w:rsidP="00136257">
            <w:pPr>
              <w:pStyle w:val="Topics"/>
              <w:spacing w:before="0" w:after="0"/>
              <w:ind w:right="0"/>
              <w:rPr>
                <w:rFonts w:ascii="Times New Roman" w:hAnsi="Times New Roman"/>
                <w:bCs w:val="0"/>
                <w:spacing w:val="0"/>
              </w:rPr>
            </w:pPr>
            <w:proofErr w:type="spellStart"/>
            <w:r w:rsidRPr="00E3022E">
              <w:rPr>
                <w:rFonts w:ascii="Times New Roman" w:hAnsi="Times New Roman"/>
                <w:bCs w:val="0"/>
                <w:spacing w:val="0"/>
              </w:rPr>
              <w:t>Apotex</w:t>
            </w:r>
            <w:proofErr w:type="spellEnd"/>
            <w:r w:rsidRPr="00E3022E">
              <w:rPr>
                <w:rFonts w:ascii="Times New Roman" w:hAnsi="Times New Roman"/>
                <w:bCs w:val="0"/>
                <w:spacing w:val="0"/>
              </w:rPr>
              <w:t xml:space="preserve"> research </w:t>
            </w:r>
            <w:proofErr w:type="spellStart"/>
            <w:r w:rsidRPr="00E3022E">
              <w:rPr>
                <w:rFonts w:ascii="Times New Roman" w:hAnsi="Times New Roman"/>
                <w:bCs w:val="0"/>
                <w:spacing w:val="0"/>
              </w:rPr>
              <w:t>pvt</w:t>
            </w:r>
            <w:proofErr w:type="spellEnd"/>
            <w:r w:rsidRPr="00E3022E">
              <w:rPr>
                <w:rFonts w:ascii="Times New Roman" w:hAnsi="Times New Roman"/>
                <w:bCs w:val="0"/>
                <w:spacing w:val="0"/>
              </w:rPr>
              <w:t xml:space="preserve"> ltd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C8BD9" w14:textId="7364D950" w:rsidR="00D31D9F" w:rsidRPr="00E3022E" w:rsidRDefault="00136257" w:rsidP="00136257">
            <w:pPr>
              <w:pStyle w:val="Topics"/>
              <w:spacing w:before="0" w:after="0"/>
              <w:ind w:right="0"/>
              <w:rPr>
                <w:rFonts w:ascii="Times New Roman" w:hAnsi="Times New Roman"/>
                <w:bCs w:val="0"/>
                <w:spacing w:val="0"/>
              </w:rPr>
            </w:pPr>
            <w:r w:rsidRPr="00E3022E">
              <w:rPr>
                <w:rFonts w:ascii="Times New Roman" w:hAnsi="Times New Roman"/>
                <w:bCs w:val="0"/>
                <w:spacing w:val="0"/>
              </w:rPr>
              <w:t>Aug 2017 – Nov 2018</w:t>
            </w:r>
          </w:p>
        </w:tc>
      </w:tr>
      <w:tr w:rsidR="00D31D9F" w:rsidRPr="00E3022E" w14:paraId="7A926A56" w14:textId="77777777" w:rsidTr="00D93750"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6A621" w14:textId="7EF1B7E3" w:rsidR="00D31D9F" w:rsidRPr="00E3022E" w:rsidRDefault="00136257" w:rsidP="00136257">
            <w:pPr>
              <w:pStyle w:val="Topics"/>
              <w:spacing w:before="0" w:after="0"/>
              <w:ind w:right="0"/>
              <w:rPr>
                <w:rFonts w:ascii="Times New Roman" w:hAnsi="Times New Roman"/>
                <w:bCs w:val="0"/>
                <w:spacing w:val="0"/>
              </w:rPr>
            </w:pPr>
            <w:r w:rsidRPr="00E3022E">
              <w:rPr>
                <w:rFonts w:ascii="Times New Roman" w:hAnsi="Times New Roman"/>
                <w:bCs w:val="0"/>
                <w:spacing w:val="0"/>
              </w:rPr>
              <w:t>ARVIND BRANDS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00812" w14:textId="1EF5C2DC" w:rsidR="00D31D9F" w:rsidRPr="00E3022E" w:rsidRDefault="00136257" w:rsidP="00136257">
            <w:pPr>
              <w:pStyle w:val="Topics"/>
              <w:spacing w:before="0" w:after="0"/>
              <w:ind w:right="0"/>
              <w:rPr>
                <w:rFonts w:ascii="Times New Roman" w:hAnsi="Times New Roman"/>
                <w:bCs w:val="0"/>
                <w:spacing w:val="0"/>
              </w:rPr>
            </w:pPr>
            <w:r w:rsidRPr="00E3022E">
              <w:rPr>
                <w:rFonts w:ascii="Times New Roman" w:hAnsi="Times New Roman"/>
                <w:bCs w:val="0"/>
                <w:spacing w:val="0"/>
              </w:rPr>
              <w:t>Jan 2016 – July 2017</w:t>
            </w:r>
          </w:p>
        </w:tc>
      </w:tr>
      <w:tr w:rsidR="00D31D9F" w:rsidRPr="00E3022E" w14:paraId="63F64E52" w14:textId="77777777" w:rsidTr="00D93750"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6503D" w14:textId="1A2879FA" w:rsidR="00D31D9F" w:rsidRPr="00E3022E" w:rsidRDefault="00136257" w:rsidP="00136257">
            <w:pPr>
              <w:pStyle w:val="Topics"/>
              <w:spacing w:before="0" w:after="0"/>
              <w:ind w:right="0"/>
              <w:rPr>
                <w:rFonts w:ascii="Times New Roman" w:hAnsi="Times New Roman"/>
                <w:bCs w:val="0"/>
                <w:spacing w:val="0"/>
              </w:rPr>
            </w:pPr>
            <w:r w:rsidRPr="00E3022E">
              <w:rPr>
                <w:rFonts w:ascii="Times New Roman" w:hAnsi="Times New Roman"/>
                <w:bCs w:val="0"/>
                <w:spacing w:val="0"/>
              </w:rPr>
              <w:t>Maquette soft infotech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411CB0" w14:textId="26A7607B" w:rsidR="00D31D9F" w:rsidRPr="00E3022E" w:rsidRDefault="00136257" w:rsidP="00136257">
            <w:pPr>
              <w:pStyle w:val="Topics"/>
              <w:spacing w:before="0" w:after="0"/>
              <w:ind w:right="0"/>
              <w:rPr>
                <w:rFonts w:ascii="Times New Roman" w:hAnsi="Times New Roman"/>
                <w:bCs w:val="0"/>
                <w:spacing w:val="0"/>
              </w:rPr>
            </w:pPr>
            <w:r w:rsidRPr="00E3022E">
              <w:rPr>
                <w:rFonts w:ascii="Times New Roman" w:hAnsi="Times New Roman"/>
                <w:bCs w:val="0"/>
                <w:spacing w:val="0"/>
              </w:rPr>
              <w:t>Jul 2016 – Dec 2016</w:t>
            </w:r>
          </w:p>
        </w:tc>
      </w:tr>
    </w:tbl>
    <w:p w14:paraId="1E4B8A38" w14:textId="77777777" w:rsidR="00D31D9F" w:rsidRPr="00DE0E8B" w:rsidRDefault="00D31D9F" w:rsidP="00D31D9F">
      <w:pPr>
        <w:pStyle w:val="BodyText"/>
        <w:spacing w:before="2"/>
        <w:rPr>
          <w:b/>
          <w:sz w:val="22"/>
          <w:szCs w:val="22"/>
        </w:rPr>
      </w:pPr>
    </w:p>
    <w:p w14:paraId="53025B50" w14:textId="77777777" w:rsidR="00D31D9F" w:rsidRDefault="00D31D9F" w:rsidP="00D31D9F">
      <w:pPr>
        <w:pStyle w:val="BodyText"/>
        <w:spacing w:before="2"/>
        <w:rPr>
          <w:b/>
          <w:i/>
          <w:iCs/>
        </w:rPr>
      </w:pPr>
      <w:r w:rsidRPr="00DE0E8B">
        <w:rPr>
          <w:b/>
          <w:i/>
          <w:iCs/>
        </w:rPr>
        <w:t>PROFESSIONAL EXPERIENCE</w:t>
      </w:r>
    </w:p>
    <w:p w14:paraId="1C75E528" w14:textId="36EB1C70" w:rsidR="00D31D9F" w:rsidRDefault="00D31D9F" w:rsidP="00D31D9F">
      <w:pPr>
        <w:rPr>
          <w:b/>
        </w:rPr>
      </w:pPr>
      <w:r>
        <w:rPr>
          <w:b/>
        </w:rPr>
        <w:t xml:space="preserve">Client: OLAM                                                                                                           Jun 2021 – Present </w:t>
      </w:r>
    </w:p>
    <w:p w14:paraId="71E4E1E1" w14:textId="749FAF41" w:rsidR="00D31D9F" w:rsidRDefault="00D31D9F" w:rsidP="00D31D9F">
      <w:pPr>
        <w:rPr>
          <w:b/>
        </w:rPr>
      </w:pPr>
      <w:r>
        <w:rPr>
          <w:b/>
        </w:rPr>
        <w:t>Role: SAP ABAP Developer</w:t>
      </w:r>
    </w:p>
    <w:p w14:paraId="74BA7756" w14:textId="77777777" w:rsidR="00D31D9F" w:rsidRDefault="00D31D9F" w:rsidP="00D31D9F">
      <w:pPr>
        <w:rPr>
          <w:b/>
        </w:rPr>
      </w:pPr>
      <w:r w:rsidRPr="00DE0E8B">
        <w:rPr>
          <w:b/>
        </w:rPr>
        <w:t>Responsibilities:</w:t>
      </w:r>
    </w:p>
    <w:p w14:paraId="30810F29" w14:textId="3CAC2A81" w:rsidR="00D31D9F" w:rsidRDefault="00136257" w:rsidP="001C6C68">
      <w:pPr>
        <w:pStyle w:val="ListParagraph"/>
        <w:widowControl w:val="0"/>
        <w:numPr>
          <w:ilvl w:val="2"/>
          <w:numId w:val="8"/>
        </w:numPr>
        <w:tabs>
          <w:tab w:val="left" w:pos="1220"/>
          <w:tab w:val="left" w:pos="1221"/>
        </w:tabs>
        <w:autoSpaceDE w:val="0"/>
        <w:autoSpaceDN w:val="0"/>
        <w:ind w:left="284" w:hanging="284"/>
        <w:contextualSpacing w:val="0"/>
        <w:jc w:val="both"/>
      </w:pPr>
      <w:r>
        <w:t>Involved</w:t>
      </w:r>
      <w:r w:rsidR="00D31D9F">
        <w:t xml:space="preserve"> in company code migration in various </w:t>
      </w:r>
      <w:r>
        <w:t>reports</w:t>
      </w:r>
      <w:r w:rsidR="00D31D9F">
        <w:t xml:space="preserve"> and forms.</w:t>
      </w:r>
    </w:p>
    <w:p w14:paraId="622F678B" w14:textId="77777777" w:rsidR="00D31D9F" w:rsidRDefault="00D31D9F" w:rsidP="001C6C68">
      <w:pPr>
        <w:pStyle w:val="ListParagraph"/>
        <w:widowControl w:val="0"/>
        <w:numPr>
          <w:ilvl w:val="2"/>
          <w:numId w:val="8"/>
        </w:numPr>
        <w:tabs>
          <w:tab w:val="left" w:pos="1220"/>
          <w:tab w:val="left" w:pos="1221"/>
        </w:tabs>
        <w:autoSpaceDE w:val="0"/>
        <w:autoSpaceDN w:val="0"/>
        <w:ind w:left="284" w:hanging="284"/>
        <w:contextualSpacing w:val="0"/>
        <w:jc w:val="both"/>
      </w:pPr>
      <w:r>
        <w:t>Implemented OU validation in BP T-code in HANA system.</w:t>
      </w:r>
    </w:p>
    <w:p w14:paraId="4FA41C8E" w14:textId="77777777" w:rsidR="00D31D9F" w:rsidRDefault="00D31D9F" w:rsidP="001C6C68">
      <w:pPr>
        <w:pStyle w:val="ListParagraph"/>
        <w:widowControl w:val="0"/>
        <w:numPr>
          <w:ilvl w:val="2"/>
          <w:numId w:val="8"/>
        </w:numPr>
        <w:tabs>
          <w:tab w:val="left" w:pos="1220"/>
          <w:tab w:val="left" w:pos="1221"/>
        </w:tabs>
        <w:autoSpaceDE w:val="0"/>
        <w:autoSpaceDN w:val="0"/>
        <w:ind w:left="284" w:hanging="284"/>
        <w:contextualSpacing w:val="0"/>
        <w:jc w:val="both"/>
      </w:pPr>
      <w:r>
        <w:t>Developed report for JV Reclass posting.</w:t>
      </w:r>
    </w:p>
    <w:p w14:paraId="65E8645A" w14:textId="77777777" w:rsidR="00D31D9F" w:rsidRDefault="00D31D9F" w:rsidP="001C6C68">
      <w:pPr>
        <w:pStyle w:val="ListParagraph"/>
        <w:widowControl w:val="0"/>
        <w:numPr>
          <w:ilvl w:val="2"/>
          <w:numId w:val="8"/>
        </w:numPr>
        <w:tabs>
          <w:tab w:val="left" w:pos="1220"/>
          <w:tab w:val="left" w:pos="1221"/>
        </w:tabs>
        <w:autoSpaceDE w:val="0"/>
        <w:autoSpaceDN w:val="0"/>
        <w:ind w:left="284" w:hanging="284"/>
        <w:contextualSpacing w:val="0"/>
        <w:jc w:val="both"/>
      </w:pPr>
      <w:r w:rsidRPr="00DE0E8B">
        <w:t>Implemented BADI</w:t>
      </w:r>
      <w:r>
        <w:t xml:space="preserve"> to</w:t>
      </w:r>
      <w:r w:rsidRPr="00C95E99">
        <w:t xml:space="preserve"> </w:t>
      </w:r>
      <w:r>
        <w:t>control like system should not allow to create po except level 3 WBS element.</w:t>
      </w:r>
    </w:p>
    <w:p w14:paraId="1F5EB8B3" w14:textId="77777777" w:rsidR="00D31D9F" w:rsidRDefault="00D31D9F" w:rsidP="001C6C68">
      <w:pPr>
        <w:pStyle w:val="ListParagraph"/>
        <w:widowControl w:val="0"/>
        <w:numPr>
          <w:ilvl w:val="2"/>
          <w:numId w:val="8"/>
        </w:numPr>
        <w:tabs>
          <w:tab w:val="left" w:pos="1220"/>
          <w:tab w:val="left" w:pos="1221"/>
        </w:tabs>
        <w:autoSpaceDE w:val="0"/>
        <w:autoSpaceDN w:val="0"/>
        <w:ind w:left="284" w:hanging="284"/>
        <w:contextualSpacing w:val="0"/>
        <w:jc w:val="both"/>
      </w:pPr>
      <w:r>
        <w:t>Modified Multiple existing DMEE related function modules.</w:t>
      </w:r>
    </w:p>
    <w:p w14:paraId="0FE06301" w14:textId="77777777" w:rsidR="00D31D9F" w:rsidRPr="00DE0E8B" w:rsidRDefault="00D31D9F" w:rsidP="001C6C68">
      <w:pPr>
        <w:pStyle w:val="ListParagraph"/>
        <w:widowControl w:val="0"/>
        <w:numPr>
          <w:ilvl w:val="2"/>
          <w:numId w:val="8"/>
        </w:numPr>
        <w:tabs>
          <w:tab w:val="left" w:pos="1220"/>
          <w:tab w:val="left" w:pos="1221"/>
        </w:tabs>
        <w:autoSpaceDE w:val="0"/>
        <w:autoSpaceDN w:val="0"/>
        <w:ind w:left="284" w:hanging="284"/>
        <w:contextualSpacing w:val="0"/>
        <w:jc w:val="both"/>
      </w:pPr>
      <w:r>
        <w:lastRenderedPageBreak/>
        <w:t>Implement BADI to control vendor master, customer master and material master creation and change.</w:t>
      </w:r>
    </w:p>
    <w:p w14:paraId="2E42C4C7" w14:textId="77777777" w:rsidR="00D31D9F" w:rsidRPr="00DE0E8B" w:rsidRDefault="00D31D9F" w:rsidP="001C6C68">
      <w:pPr>
        <w:pStyle w:val="ListParagraph"/>
        <w:widowControl w:val="0"/>
        <w:numPr>
          <w:ilvl w:val="2"/>
          <w:numId w:val="8"/>
        </w:numPr>
        <w:tabs>
          <w:tab w:val="left" w:pos="1220"/>
          <w:tab w:val="left" w:pos="1221"/>
        </w:tabs>
        <w:autoSpaceDE w:val="0"/>
        <w:autoSpaceDN w:val="0"/>
        <w:ind w:left="284" w:right="681" w:hanging="284"/>
        <w:contextualSpacing w:val="0"/>
        <w:jc w:val="both"/>
      </w:pPr>
      <w:r w:rsidRPr="00DE0E8B">
        <w:t>Debugging on the issues related to custom and standard programs for the corrections and code additions.</w:t>
      </w:r>
    </w:p>
    <w:p w14:paraId="5283CE99" w14:textId="1145CAC8" w:rsidR="00D31D9F" w:rsidRPr="0013277C" w:rsidRDefault="00D31D9F" w:rsidP="001C6C68">
      <w:pPr>
        <w:pStyle w:val="ListParagraph"/>
        <w:widowControl w:val="0"/>
        <w:numPr>
          <w:ilvl w:val="1"/>
          <w:numId w:val="8"/>
        </w:numPr>
        <w:tabs>
          <w:tab w:val="left" w:pos="1100"/>
          <w:tab w:val="left" w:pos="1101"/>
        </w:tabs>
        <w:autoSpaceDE w:val="0"/>
        <w:autoSpaceDN w:val="0"/>
        <w:ind w:left="284" w:hanging="284"/>
        <w:contextualSpacing w:val="0"/>
        <w:jc w:val="both"/>
        <w:rPr>
          <w:b/>
        </w:rPr>
      </w:pPr>
      <w:r>
        <w:t xml:space="preserve">Involve in various reports to </w:t>
      </w:r>
      <w:r w:rsidRPr="00DE0E8B">
        <w:t>improve performance of</w:t>
      </w:r>
      <w:r>
        <w:t xml:space="preserve"> the </w:t>
      </w:r>
      <w:r w:rsidRPr="00DE0E8B">
        <w:t>coding.</w:t>
      </w:r>
    </w:p>
    <w:p w14:paraId="2599A84A" w14:textId="77777777" w:rsidR="00D31D9F" w:rsidRDefault="00D31D9F" w:rsidP="00136257">
      <w:pPr>
        <w:pStyle w:val="BodyText"/>
        <w:spacing w:before="2"/>
        <w:ind w:left="284" w:hanging="284"/>
        <w:jc w:val="both"/>
        <w:rPr>
          <w:b/>
          <w:i/>
          <w:iCs/>
        </w:rPr>
      </w:pPr>
    </w:p>
    <w:p w14:paraId="12D9D728" w14:textId="3A8B632D" w:rsidR="00D31D9F" w:rsidRDefault="00D31D9F" w:rsidP="00D31D9F">
      <w:pPr>
        <w:rPr>
          <w:b/>
        </w:rPr>
      </w:pPr>
      <w:r>
        <w:rPr>
          <w:b/>
        </w:rPr>
        <w:t xml:space="preserve">Client: </w:t>
      </w:r>
      <w:r w:rsidRPr="00C93614">
        <w:rPr>
          <w:b/>
        </w:rPr>
        <w:t>Citrix Systems</w:t>
      </w:r>
      <w:r>
        <w:rPr>
          <w:b/>
        </w:rPr>
        <w:t xml:space="preserve">                                                                                          </w:t>
      </w:r>
      <w:r w:rsidR="00E3022E">
        <w:rPr>
          <w:b/>
        </w:rPr>
        <w:t xml:space="preserve">  </w:t>
      </w:r>
      <w:r>
        <w:rPr>
          <w:b/>
        </w:rPr>
        <w:t>Jul 2020 – May 2021</w:t>
      </w:r>
    </w:p>
    <w:p w14:paraId="4A1FDCD1" w14:textId="12D056AB" w:rsidR="00D31D9F" w:rsidRDefault="00D31D9F" w:rsidP="00D31D9F">
      <w:pPr>
        <w:rPr>
          <w:b/>
        </w:rPr>
      </w:pPr>
      <w:r>
        <w:rPr>
          <w:b/>
        </w:rPr>
        <w:t>Role: SAP ABAP Developer</w:t>
      </w:r>
    </w:p>
    <w:p w14:paraId="43671C1C" w14:textId="77777777" w:rsidR="00D31D9F" w:rsidRDefault="00D31D9F" w:rsidP="00D31D9F">
      <w:pPr>
        <w:rPr>
          <w:b/>
        </w:rPr>
      </w:pPr>
      <w:r w:rsidRPr="00DE0E8B">
        <w:rPr>
          <w:b/>
        </w:rPr>
        <w:t>Responsibilities:</w:t>
      </w:r>
    </w:p>
    <w:p w14:paraId="65AE445F" w14:textId="77777777" w:rsidR="00D31D9F" w:rsidRPr="00DE0E8B" w:rsidRDefault="00D31D9F" w:rsidP="001C6C68">
      <w:pPr>
        <w:pStyle w:val="ListParagraph"/>
        <w:widowControl w:val="0"/>
        <w:numPr>
          <w:ilvl w:val="2"/>
          <w:numId w:val="8"/>
        </w:numPr>
        <w:tabs>
          <w:tab w:val="left" w:pos="1220"/>
          <w:tab w:val="left" w:pos="1221"/>
        </w:tabs>
        <w:autoSpaceDE w:val="0"/>
        <w:autoSpaceDN w:val="0"/>
        <w:ind w:left="284" w:hanging="284"/>
        <w:contextualSpacing w:val="0"/>
        <w:jc w:val="both"/>
      </w:pPr>
      <w:r w:rsidRPr="00DE0E8B">
        <w:t>Analyzing client Requirement based on mail or functional</w:t>
      </w:r>
      <w:r>
        <w:t xml:space="preserve"> </w:t>
      </w:r>
      <w:r w:rsidRPr="00DE0E8B">
        <w:t>specification.</w:t>
      </w:r>
    </w:p>
    <w:p w14:paraId="6981E76C" w14:textId="683B6B25" w:rsidR="00D31D9F" w:rsidRDefault="00D31D9F" w:rsidP="001C6C68">
      <w:pPr>
        <w:pStyle w:val="ListParagraph"/>
        <w:widowControl w:val="0"/>
        <w:numPr>
          <w:ilvl w:val="2"/>
          <w:numId w:val="8"/>
        </w:numPr>
        <w:tabs>
          <w:tab w:val="left" w:pos="1220"/>
          <w:tab w:val="left" w:pos="1221"/>
        </w:tabs>
        <w:autoSpaceDE w:val="0"/>
        <w:autoSpaceDN w:val="0"/>
        <w:ind w:left="284" w:hanging="284"/>
        <w:contextualSpacing w:val="0"/>
        <w:jc w:val="both"/>
      </w:pPr>
      <w:r w:rsidRPr="00DE0E8B">
        <w:t>Prepare Technical Design based on client requirement and functional</w:t>
      </w:r>
      <w:r>
        <w:t xml:space="preserve"> </w:t>
      </w:r>
      <w:r w:rsidR="00136257" w:rsidRPr="00DE0E8B">
        <w:t>specification.</w:t>
      </w:r>
    </w:p>
    <w:p w14:paraId="3797FE31" w14:textId="77777777" w:rsidR="00D31D9F" w:rsidRPr="00DE0E8B" w:rsidRDefault="00D31D9F" w:rsidP="001C6C68">
      <w:pPr>
        <w:pStyle w:val="ListParagraph"/>
        <w:widowControl w:val="0"/>
        <w:numPr>
          <w:ilvl w:val="2"/>
          <w:numId w:val="8"/>
        </w:numPr>
        <w:tabs>
          <w:tab w:val="left" w:pos="1220"/>
          <w:tab w:val="left" w:pos="1221"/>
        </w:tabs>
        <w:autoSpaceDE w:val="0"/>
        <w:autoSpaceDN w:val="0"/>
        <w:ind w:left="284" w:hanging="284"/>
        <w:contextualSpacing w:val="0"/>
        <w:jc w:val="both"/>
      </w:pPr>
      <w:r w:rsidRPr="00DE0E8B">
        <w:t xml:space="preserve">Created </w:t>
      </w:r>
      <w:r>
        <w:t xml:space="preserve">Technical </w:t>
      </w:r>
      <w:r w:rsidRPr="00DE0E8B">
        <w:t>Specifications</w:t>
      </w:r>
      <w:r>
        <w:t xml:space="preserve"> </w:t>
      </w:r>
      <w:r w:rsidRPr="00DE0E8B">
        <w:t>Document.</w:t>
      </w:r>
    </w:p>
    <w:p w14:paraId="5CFF5D1D" w14:textId="77777777" w:rsidR="00D31D9F" w:rsidRPr="00DE0E8B" w:rsidRDefault="00D31D9F" w:rsidP="001C6C68">
      <w:pPr>
        <w:pStyle w:val="ListParagraph"/>
        <w:widowControl w:val="0"/>
        <w:numPr>
          <w:ilvl w:val="2"/>
          <w:numId w:val="8"/>
        </w:numPr>
        <w:tabs>
          <w:tab w:val="left" w:pos="1220"/>
          <w:tab w:val="left" w:pos="1221"/>
        </w:tabs>
        <w:autoSpaceDE w:val="0"/>
        <w:autoSpaceDN w:val="0"/>
        <w:ind w:left="284" w:right="681" w:hanging="284"/>
        <w:contextualSpacing w:val="0"/>
        <w:jc w:val="both"/>
      </w:pPr>
      <w:r w:rsidRPr="00DE0E8B">
        <w:t>Debugging on the issues related to custom and standard programs for the corrections and code additions.</w:t>
      </w:r>
    </w:p>
    <w:p w14:paraId="4BA40E08" w14:textId="77777777" w:rsidR="00D31D9F" w:rsidRDefault="00D31D9F" w:rsidP="001C6C68">
      <w:pPr>
        <w:pStyle w:val="ListParagraph"/>
        <w:widowControl w:val="0"/>
        <w:numPr>
          <w:ilvl w:val="1"/>
          <w:numId w:val="8"/>
        </w:numPr>
        <w:tabs>
          <w:tab w:val="left" w:pos="1100"/>
          <w:tab w:val="left" w:pos="1101"/>
        </w:tabs>
        <w:autoSpaceDE w:val="0"/>
        <w:autoSpaceDN w:val="0"/>
        <w:ind w:left="284" w:hanging="284"/>
        <w:contextualSpacing w:val="0"/>
        <w:jc w:val="both"/>
      </w:pPr>
      <w:r w:rsidRPr="00DE0E8B">
        <w:t xml:space="preserve">Developed </w:t>
      </w:r>
      <w:r>
        <w:t>a report to download pricing condition details in an excel with different sheet</w:t>
      </w:r>
      <w:r w:rsidRPr="00DE0E8B">
        <w:t>.</w:t>
      </w:r>
    </w:p>
    <w:p w14:paraId="6FBB2358" w14:textId="2D83D84A" w:rsidR="00D31D9F" w:rsidRDefault="00D31D9F" w:rsidP="001C6C68">
      <w:pPr>
        <w:pStyle w:val="ListParagraph"/>
        <w:widowControl w:val="0"/>
        <w:numPr>
          <w:ilvl w:val="1"/>
          <w:numId w:val="8"/>
        </w:numPr>
        <w:tabs>
          <w:tab w:val="left" w:pos="1100"/>
          <w:tab w:val="left" w:pos="1101"/>
        </w:tabs>
        <w:autoSpaceDE w:val="0"/>
        <w:autoSpaceDN w:val="0"/>
        <w:ind w:left="284" w:hanging="284"/>
        <w:contextualSpacing w:val="0"/>
        <w:jc w:val="both"/>
      </w:pPr>
      <w:r>
        <w:t xml:space="preserve">Involve in various </w:t>
      </w:r>
      <w:r w:rsidR="00136257">
        <w:t>reports</w:t>
      </w:r>
      <w:r>
        <w:t xml:space="preserve"> to </w:t>
      </w:r>
      <w:r w:rsidRPr="00DE0E8B">
        <w:t>improve performance of</w:t>
      </w:r>
      <w:r>
        <w:t xml:space="preserve"> the </w:t>
      </w:r>
      <w:r w:rsidRPr="00DE0E8B">
        <w:t>coding.</w:t>
      </w:r>
    </w:p>
    <w:p w14:paraId="7947CA05" w14:textId="77777777" w:rsidR="00D31D9F" w:rsidRPr="00DE0E8B" w:rsidRDefault="00D31D9F" w:rsidP="00D31D9F">
      <w:pPr>
        <w:pStyle w:val="BodyText"/>
        <w:spacing w:before="2"/>
        <w:rPr>
          <w:b/>
          <w:i/>
          <w:iCs/>
        </w:rPr>
      </w:pPr>
    </w:p>
    <w:p w14:paraId="521E271D" w14:textId="653D8D0E" w:rsidR="00D31D9F" w:rsidRDefault="00D31D9F" w:rsidP="00D31D9F">
      <w:pPr>
        <w:rPr>
          <w:b/>
        </w:rPr>
      </w:pPr>
      <w:r>
        <w:rPr>
          <w:b/>
        </w:rPr>
        <w:t xml:space="preserve">Client: </w:t>
      </w:r>
      <w:r w:rsidRPr="00DE0E8B">
        <w:rPr>
          <w:b/>
        </w:rPr>
        <w:t>Mercedes-Benz Research &amp; Development India</w:t>
      </w:r>
      <w:r>
        <w:rPr>
          <w:b/>
        </w:rPr>
        <w:t xml:space="preserve">                                   </w:t>
      </w:r>
      <w:r w:rsidR="00136257">
        <w:rPr>
          <w:b/>
        </w:rPr>
        <w:t xml:space="preserve"> </w:t>
      </w:r>
      <w:r>
        <w:rPr>
          <w:b/>
        </w:rPr>
        <w:t>Sept 2019 – Jul 2020</w:t>
      </w:r>
    </w:p>
    <w:p w14:paraId="69CF62C4" w14:textId="5F3B4039" w:rsidR="00D31D9F" w:rsidRDefault="00D31D9F" w:rsidP="00D31D9F">
      <w:pPr>
        <w:rPr>
          <w:b/>
        </w:rPr>
      </w:pPr>
      <w:r>
        <w:rPr>
          <w:b/>
        </w:rPr>
        <w:t>Role: SAP ABAP Developer</w:t>
      </w:r>
    </w:p>
    <w:p w14:paraId="540CF43C" w14:textId="77777777" w:rsidR="00D31D9F" w:rsidRDefault="00D31D9F" w:rsidP="00D31D9F">
      <w:pPr>
        <w:rPr>
          <w:b/>
        </w:rPr>
      </w:pPr>
      <w:r w:rsidRPr="00DE0E8B">
        <w:rPr>
          <w:b/>
        </w:rPr>
        <w:t>Responsibilities:</w:t>
      </w:r>
    </w:p>
    <w:p w14:paraId="10028561" w14:textId="77777777" w:rsidR="00D31D9F" w:rsidRPr="00DE0E8B" w:rsidRDefault="00D31D9F" w:rsidP="001C6C68">
      <w:pPr>
        <w:pStyle w:val="ListParagraph"/>
        <w:widowControl w:val="0"/>
        <w:numPr>
          <w:ilvl w:val="1"/>
          <w:numId w:val="8"/>
        </w:numPr>
        <w:tabs>
          <w:tab w:val="left" w:pos="1100"/>
          <w:tab w:val="left" w:pos="1101"/>
        </w:tabs>
        <w:autoSpaceDE w:val="0"/>
        <w:autoSpaceDN w:val="0"/>
        <w:ind w:left="284" w:hanging="284"/>
        <w:contextualSpacing w:val="0"/>
        <w:jc w:val="both"/>
      </w:pPr>
      <w:r w:rsidRPr="00DE0E8B">
        <w:t>Modified DIP (For Claim generate) transaction for model and model year combination related.</w:t>
      </w:r>
    </w:p>
    <w:p w14:paraId="4BC39D13" w14:textId="77777777" w:rsidR="00D31D9F" w:rsidRPr="00C508E5" w:rsidRDefault="00D31D9F" w:rsidP="001C6C68">
      <w:pPr>
        <w:pStyle w:val="ListParagraph"/>
        <w:widowControl w:val="0"/>
        <w:numPr>
          <w:ilvl w:val="1"/>
          <w:numId w:val="8"/>
        </w:numPr>
        <w:tabs>
          <w:tab w:val="left" w:pos="1100"/>
          <w:tab w:val="left" w:pos="1101"/>
        </w:tabs>
        <w:autoSpaceDE w:val="0"/>
        <w:autoSpaceDN w:val="0"/>
        <w:ind w:left="284" w:hanging="284"/>
        <w:contextualSpacing w:val="0"/>
        <w:jc w:val="both"/>
        <w:rPr>
          <w:b/>
        </w:rPr>
      </w:pPr>
      <w:r w:rsidRPr="00DE0E8B">
        <w:t>Developed program to change PO delivery date.</w:t>
      </w:r>
    </w:p>
    <w:p w14:paraId="2A6DBCA4" w14:textId="77777777" w:rsidR="00D31D9F" w:rsidRPr="00DE0E8B" w:rsidRDefault="00D31D9F" w:rsidP="001C6C68">
      <w:pPr>
        <w:pStyle w:val="ListParagraph"/>
        <w:widowControl w:val="0"/>
        <w:numPr>
          <w:ilvl w:val="1"/>
          <w:numId w:val="8"/>
        </w:numPr>
        <w:tabs>
          <w:tab w:val="left" w:pos="1100"/>
          <w:tab w:val="left" w:pos="1101"/>
        </w:tabs>
        <w:autoSpaceDE w:val="0"/>
        <w:autoSpaceDN w:val="0"/>
        <w:ind w:left="284" w:hanging="284"/>
        <w:contextualSpacing w:val="0"/>
        <w:jc w:val="both"/>
      </w:pPr>
      <w:r w:rsidRPr="00DE0E8B">
        <w:t>Developed report for display and post accounting entries automatically for amortization cost and demo tax values and yearend transfer costs transfer discount prices for the consign</w:t>
      </w:r>
      <w:r>
        <w:t xml:space="preserve"> </w:t>
      </w:r>
      <w:r w:rsidRPr="00DE0E8B">
        <w:t>vehicles.</w:t>
      </w:r>
    </w:p>
    <w:p w14:paraId="4EEAB825" w14:textId="77777777" w:rsidR="00D31D9F" w:rsidRPr="00DE0E8B" w:rsidRDefault="00D31D9F" w:rsidP="001C6C68">
      <w:pPr>
        <w:pStyle w:val="ListParagraph"/>
        <w:widowControl w:val="0"/>
        <w:numPr>
          <w:ilvl w:val="1"/>
          <w:numId w:val="8"/>
        </w:numPr>
        <w:tabs>
          <w:tab w:val="left" w:pos="1100"/>
          <w:tab w:val="left" w:pos="1101"/>
        </w:tabs>
        <w:autoSpaceDE w:val="0"/>
        <w:autoSpaceDN w:val="0"/>
        <w:ind w:left="284" w:hanging="284"/>
        <w:contextualSpacing w:val="0"/>
        <w:jc w:val="both"/>
      </w:pPr>
      <w:r w:rsidRPr="00DE0E8B">
        <w:t>Developed report to fetch the vehicle related all warranty information via API and</w:t>
      </w:r>
      <w:r>
        <w:t xml:space="preserve"> </w:t>
      </w:r>
      <w:r w:rsidRPr="00DE0E8B">
        <w:t>post accounting entries automatically.</w:t>
      </w:r>
    </w:p>
    <w:p w14:paraId="1DA731BE" w14:textId="77777777" w:rsidR="00D31D9F" w:rsidRDefault="00D31D9F" w:rsidP="001C6C68">
      <w:pPr>
        <w:pStyle w:val="ListParagraph"/>
        <w:widowControl w:val="0"/>
        <w:numPr>
          <w:ilvl w:val="1"/>
          <w:numId w:val="8"/>
        </w:numPr>
        <w:tabs>
          <w:tab w:val="left" w:pos="1100"/>
          <w:tab w:val="left" w:pos="1101"/>
        </w:tabs>
        <w:autoSpaceDE w:val="0"/>
        <w:autoSpaceDN w:val="0"/>
        <w:spacing w:before="80"/>
        <w:ind w:left="284" w:hanging="284"/>
        <w:contextualSpacing w:val="0"/>
        <w:jc w:val="both"/>
      </w:pPr>
      <w:r w:rsidRPr="00DE0E8B">
        <w:t>Modification on different program based on business</w:t>
      </w:r>
      <w:r>
        <w:t xml:space="preserve"> </w:t>
      </w:r>
      <w:r w:rsidRPr="00DE0E8B">
        <w:t>requirement.</w:t>
      </w:r>
    </w:p>
    <w:p w14:paraId="322C18BF" w14:textId="77777777" w:rsidR="00D31D9F" w:rsidRPr="00DE0E8B" w:rsidRDefault="00D31D9F" w:rsidP="001C6C68">
      <w:pPr>
        <w:pStyle w:val="ListParagraph"/>
        <w:widowControl w:val="0"/>
        <w:numPr>
          <w:ilvl w:val="1"/>
          <w:numId w:val="8"/>
        </w:numPr>
        <w:tabs>
          <w:tab w:val="left" w:pos="1100"/>
          <w:tab w:val="left" w:pos="1101"/>
        </w:tabs>
        <w:autoSpaceDE w:val="0"/>
        <w:autoSpaceDN w:val="0"/>
        <w:spacing w:before="80"/>
        <w:ind w:left="284" w:hanging="284"/>
        <w:contextualSpacing w:val="0"/>
        <w:jc w:val="both"/>
      </w:pPr>
      <w:r w:rsidRPr="00DE0E8B">
        <w:t>Analyzing client Requirement based functional</w:t>
      </w:r>
      <w:r>
        <w:t xml:space="preserve"> </w:t>
      </w:r>
      <w:r w:rsidRPr="00DE0E8B">
        <w:t>specification.</w:t>
      </w:r>
    </w:p>
    <w:p w14:paraId="60BE1F3E" w14:textId="2BF1278B" w:rsidR="00D31D9F" w:rsidRPr="00DE0E8B" w:rsidRDefault="00D31D9F" w:rsidP="001C6C68">
      <w:pPr>
        <w:pStyle w:val="ListParagraph"/>
        <w:widowControl w:val="0"/>
        <w:numPr>
          <w:ilvl w:val="1"/>
          <w:numId w:val="8"/>
        </w:numPr>
        <w:tabs>
          <w:tab w:val="left" w:pos="1100"/>
          <w:tab w:val="left" w:pos="1101"/>
        </w:tabs>
        <w:autoSpaceDE w:val="0"/>
        <w:autoSpaceDN w:val="0"/>
        <w:ind w:left="284" w:hanging="284"/>
        <w:contextualSpacing w:val="0"/>
        <w:jc w:val="both"/>
      </w:pPr>
      <w:r w:rsidRPr="00DE0E8B">
        <w:t>Prepare Technical HLD document based on client requirement and functional</w:t>
      </w:r>
      <w:r>
        <w:t xml:space="preserve"> </w:t>
      </w:r>
      <w:r w:rsidR="00136257" w:rsidRPr="00DE0E8B">
        <w:t>specification.</w:t>
      </w:r>
    </w:p>
    <w:p w14:paraId="78C16EC7" w14:textId="77777777" w:rsidR="00D31D9F" w:rsidRPr="00DE0E8B" w:rsidRDefault="00D31D9F" w:rsidP="001C6C68">
      <w:pPr>
        <w:pStyle w:val="ListParagraph"/>
        <w:widowControl w:val="0"/>
        <w:numPr>
          <w:ilvl w:val="1"/>
          <w:numId w:val="8"/>
        </w:numPr>
        <w:tabs>
          <w:tab w:val="left" w:pos="1100"/>
          <w:tab w:val="left" w:pos="1101"/>
        </w:tabs>
        <w:autoSpaceDE w:val="0"/>
        <w:autoSpaceDN w:val="0"/>
        <w:spacing w:before="1"/>
        <w:ind w:left="284" w:hanging="284"/>
        <w:contextualSpacing w:val="0"/>
        <w:jc w:val="both"/>
      </w:pPr>
      <w:r w:rsidRPr="00DE0E8B">
        <w:t>Prepare CM document and SRS</w:t>
      </w:r>
      <w:r>
        <w:t xml:space="preserve"> </w:t>
      </w:r>
      <w:r w:rsidRPr="00DE0E8B">
        <w:t>Document.</w:t>
      </w:r>
    </w:p>
    <w:p w14:paraId="2FC3BFA8" w14:textId="77777777" w:rsidR="00D31D9F" w:rsidRPr="00DE0E8B" w:rsidRDefault="00D31D9F" w:rsidP="001C6C68">
      <w:pPr>
        <w:pStyle w:val="ListParagraph"/>
        <w:widowControl w:val="0"/>
        <w:numPr>
          <w:ilvl w:val="1"/>
          <w:numId w:val="8"/>
        </w:numPr>
        <w:tabs>
          <w:tab w:val="left" w:pos="1100"/>
          <w:tab w:val="left" w:pos="1101"/>
        </w:tabs>
        <w:autoSpaceDE w:val="0"/>
        <w:autoSpaceDN w:val="0"/>
        <w:ind w:left="284" w:hanging="284"/>
        <w:contextualSpacing w:val="0"/>
        <w:jc w:val="both"/>
      </w:pPr>
      <w:r w:rsidRPr="00DE0E8B">
        <w:t>Prepare SRS review checklist and ABAP code review Checklist.</w:t>
      </w:r>
    </w:p>
    <w:p w14:paraId="1EE1CC5D" w14:textId="77777777" w:rsidR="00D31D9F" w:rsidRPr="00DE0E8B" w:rsidRDefault="00D31D9F" w:rsidP="00243FDE">
      <w:pPr>
        <w:pStyle w:val="BodyText"/>
        <w:spacing w:before="2"/>
        <w:rPr>
          <w:b/>
          <w:sz w:val="22"/>
          <w:szCs w:val="22"/>
        </w:rPr>
      </w:pPr>
    </w:p>
    <w:p w14:paraId="5769D00B" w14:textId="19494F44" w:rsidR="00D31D9F" w:rsidRDefault="00D31D9F" w:rsidP="00243FDE">
      <w:pPr>
        <w:rPr>
          <w:b/>
        </w:rPr>
      </w:pPr>
      <w:r w:rsidRPr="00DE0E8B">
        <w:rPr>
          <w:b/>
        </w:rPr>
        <w:t>Client:</w:t>
      </w:r>
      <w:r>
        <w:rPr>
          <w:b/>
        </w:rPr>
        <w:t xml:space="preserve"> </w:t>
      </w:r>
      <w:r w:rsidRPr="00DE0E8B">
        <w:rPr>
          <w:b/>
        </w:rPr>
        <w:t>Mylan Pharmaceuticals Private Limited</w:t>
      </w:r>
      <w:r>
        <w:rPr>
          <w:b/>
        </w:rPr>
        <w:t xml:space="preserve">                                           </w:t>
      </w:r>
      <w:r w:rsidR="001B10FC">
        <w:rPr>
          <w:b/>
        </w:rPr>
        <w:t xml:space="preserve">      </w:t>
      </w:r>
      <w:r w:rsidRPr="00DE0E8B">
        <w:rPr>
          <w:b/>
        </w:rPr>
        <w:t>Dec</w:t>
      </w:r>
      <w:r w:rsidR="00136257">
        <w:rPr>
          <w:b/>
        </w:rPr>
        <w:t xml:space="preserve"> </w:t>
      </w:r>
      <w:r w:rsidRPr="00DE0E8B">
        <w:rPr>
          <w:b/>
        </w:rPr>
        <w:t>2018 – Sep 2019</w:t>
      </w:r>
    </w:p>
    <w:p w14:paraId="115F220C" w14:textId="7EFC0F51" w:rsidR="00D31D9F" w:rsidRPr="00DE0E8B" w:rsidRDefault="00D31D9F" w:rsidP="00243FDE">
      <w:pPr>
        <w:rPr>
          <w:b/>
        </w:rPr>
      </w:pPr>
      <w:r w:rsidRPr="00DE0E8B">
        <w:rPr>
          <w:b/>
        </w:rPr>
        <w:t>Role:</w:t>
      </w:r>
      <w:r>
        <w:rPr>
          <w:b/>
        </w:rPr>
        <w:t xml:space="preserve"> </w:t>
      </w:r>
      <w:r w:rsidRPr="00DE0E8B">
        <w:rPr>
          <w:b/>
        </w:rPr>
        <w:t>SAP ABAP</w:t>
      </w:r>
      <w:r>
        <w:rPr>
          <w:b/>
        </w:rPr>
        <w:t xml:space="preserve"> </w:t>
      </w:r>
      <w:r w:rsidRPr="00DE0E8B">
        <w:rPr>
          <w:b/>
        </w:rPr>
        <w:t>developer</w:t>
      </w:r>
    </w:p>
    <w:p w14:paraId="09A9D6FE" w14:textId="77777777" w:rsidR="00D31D9F" w:rsidRPr="00DE0E8B" w:rsidRDefault="00D31D9F" w:rsidP="00243FDE">
      <w:pPr>
        <w:rPr>
          <w:b/>
        </w:rPr>
      </w:pPr>
      <w:r>
        <w:rPr>
          <w:b/>
        </w:rPr>
        <w:t>Responsibilities:</w:t>
      </w:r>
    </w:p>
    <w:p w14:paraId="53A97D54" w14:textId="77777777" w:rsidR="00D31D9F" w:rsidRPr="00DE0E8B" w:rsidRDefault="00D31D9F" w:rsidP="001C6C68">
      <w:pPr>
        <w:pStyle w:val="ListParagraph"/>
        <w:widowControl w:val="0"/>
        <w:numPr>
          <w:ilvl w:val="2"/>
          <w:numId w:val="8"/>
        </w:numPr>
        <w:tabs>
          <w:tab w:val="left" w:pos="1220"/>
          <w:tab w:val="left" w:pos="1221"/>
        </w:tabs>
        <w:autoSpaceDE w:val="0"/>
        <w:autoSpaceDN w:val="0"/>
        <w:ind w:left="284" w:hanging="284"/>
        <w:contextualSpacing w:val="0"/>
      </w:pPr>
      <w:r w:rsidRPr="00DE0E8B">
        <w:t>Implemented User-Exit (MV45AFZZ) for blocking the line item if it is Special Material for the Special customer.</w:t>
      </w:r>
    </w:p>
    <w:p w14:paraId="2839DC0E" w14:textId="77777777" w:rsidR="00D31D9F" w:rsidRPr="00DE0E8B" w:rsidRDefault="00D31D9F" w:rsidP="001C6C68">
      <w:pPr>
        <w:pStyle w:val="ListParagraph"/>
        <w:widowControl w:val="0"/>
        <w:numPr>
          <w:ilvl w:val="2"/>
          <w:numId w:val="8"/>
        </w:numPr>
        <w:tabs>
          <w:tab w:val="left" w:pos="1220"/>
          <w:tab w:val="left" w:pos="1221"/>
        </w:tabs>
        <w:autoSpaceDE w:val="0"/>
        <w:autoSpaceDN w:val="0"/>
        <w:spacing w:before="2"/>
        <w:ind w:left="284" w:hanging="284"/>
        <w:contextualSpacing w:val="0"/>
      </w:pPr>
      <w:r w:rsidRPr="00DE0E8B">
        <w:t>Implemented BADI to Recalculate the delivery date of the outbound delivery based on route, actual PGI date and hol</w:t>
      </w:r>
      <w:r>
        <w:t>i</w:t>
      </w:r>
      <w:r w:rsidRPr="00DE0E8B">
        <w:t>days</w:t>
      </w:r>
      <w:r>
        <w:t xml:space="preserve"> </w:t>
      </w:r>
      <w:r w:rsidRPr="00DE0E8B">
        <w:t>(according to factory calendar) when the goods issue is</w:t>
      </w:r>
      <w:r>
        <w:t xml:space="preserve"> </w:t>
      </w:r>
      <w:r w:rsidRPr="00DE0E8B">
        <w:t>posted.</w:t>
      </w:r>
    </w:p>
    <w:p w14:paraId="4EBBC513" w14:textId="77777777" w:rsidR="00D31D9F" w:rsidRPr="00DE0E8B" w:rsidRDefault="00D31D9F" w:rsidP="001C6C68">
      <w:pPr>
        <w:pStyle w:val="ListParagraph"/>
        <w:widowControl w:val="0"/>
        <w:numPr>
          <w:ilvl w:val="2"/>
          <w:numId w:val="8"/>
        </w:numPr>
        <w:tabs>
          <w:tab w:val="left" w:pos="1220"/>
          <w:tab w:val="left" w:pos="1221"/>
        </w:tabs>
        <w:autoSpaceDE w:val="0"/>
        <w:autoSpaceDN w:val="0"/>
        <w:spacing w:before="1" w:line="271" w:lineRule="auto"/>
        <w:ind w:left="284" w:hanging="284"/>
        <w:contextualSpacing w:val="0"/>
      </w:pPr>
      <w:r w:rsidRPr="00DE0E8B">
        <w:t>Modified several programs for Bug fix and addition of logic as per customer requirement in reports and smart forms.</w:t>
      </w:r>
    </w:p>
    <w:p w14:paraId="14844864" w14:textId="103B28C9" w:rsidR="00D31D9F" w:rsidRPr="00DE0E8B" w:rsidRDefault="00D31D9F" w:rsidP="001C6C68">
      <w:pPr>
        <w:pStyle w:val="ListParagraph"/>
        <w:widowControl w:val="0"/>
        <w:numPr>
          <w:ilvl w:val="2"/>
          <w:numId w:val="8"/>
        </w:numPr>
        <w:tabs>
          <w:tab w:val="left" w:pos="1220"/>
          <w:tab w:val="left" w:pos="1221"/>
        </w:tabs>
        <w:autoSpaceDE w:val="0"/>
        <w:autoSpaceDN w:val="0"/>
        <w:spacing w:before="4"/>
        <w:ind w:left="284" w:hanging="284"/>
        <w:contextualSpacing w:val="0"/>
      </w:pPr>
      <w:r w:rsidRPr="00DE0E8B">
        <w:t>Implemented MBCF0002 to automate J_1IG_INV process once MIGO</w:t>
      </w:r>
      <w:r>
        <w:t xml:space="preserve"> </w:t>
      </w:r>
      <w:r w:rsidR="00862E69" w:rsidRPr="00DE0E8B">
        <w:t>is done</w:t>
      </w:r>
      <w:r w:rsidRPr="00DE0E8B">
        <w:t>.</w:t>
      </w:r>
    </w:p>
    <w:p w14:paraId="31D9D9AE" w14:textId="77777777" w:rsidR="00D31D9F" w:rsidRPr="00DE0E8B" w:rsidRDefault="00D31D9F" w:rsidP="001C6C68">
      <w:pPr>
        <w:pStyle w:val="ListParagraph"/>
        <w:widowControl w:val="0"/>
        <w:numPr>
          <w:ilvl w:val="2"/>
          <w:numId w:val="8"/>
        </w:numPr>
        <w:tabs>
          <w:tab w:val="left" w:pos="1220"/>
          <w:tab w:val="left" w:pos="1221"/>
        </w:tabs>
        <w:autoSpaceDE w:val="0"/>
        <w:autoSpaceDN w:val="0"/>
        <w:spacing w:before="1" w:line="293" w:lineRule="exact"/>
        <w:ind w:left="284" w:hanging="284"/>
        <w:contextualSpacing w:val="0"/>
      </w:pPr>
      <w:r w:rsidRPr="00DE0E8B">
        <w:t>Developed report to send Authorization details to application</w:t>
      </w:r>
      <w:r>
        <w:t xml:space="preserve"> </w:t>
      </w:r>
      <w:r w:rsidRPr="00DE0E8B">
        <w:t>server.</w:t>
      </w:r>
    </w:p>
    <w:p w14:paraId="0D80A847" w14:textId="77777777" w:rsidR="00D31D9F" w:rsidRPr="00DE0E8B" w:rsidRDefault="00D31D9F" w:rsidP="001C6C68">
      <w:pPr>
        <w:pStyle w:val="ListParagraph"/>
        <w:widowControl w:val="0"/>
        <w:numPr>
          <w:ilvl w:val="2"/>
          <w:numId w:val="8"/>
        </w:numPr>
        <w:tabs>
          <w:tab w:val="left" w:pos="1220"/>
          <w:tab w:val="left" w:pos="1221"/>
        </w:tabs>
        <w:autoSpaceDE w:val="0"/>
        <w:autoSpaceDN w:val="0"/>
        <w:ind w:left="284" w:hanging="284"/>
        <w:contextualSpacing w:val="0"/>
      </w:pPr>
      <w:r w:rsidRPr="00DE0E8B">
        <w:lastRenderedPageBreak/>
        <w:t>Developed report to display Input service distributor invoice (ISD) is required for India entities as per GST</w:t>
      </w:r>
      <w:r>
        <w:t xml:space="preserve"> </w:t>
      </w:r>
      <w:r w:rsidRPr="00DE0E8B">
        <w:t>requirement.</w:t>
      </w:r>
    </w:p>
    <w:p w14:paraId="1BC46AE3" w14:textId="06E849D3" w:rsidR="00D31D9F" w:rsidRPr="00DE0E8B" w:rsidRDefault="00D31D9F" w:rsidP="001C6C68">
      <w:pPr>
        <w:pStyle w:val="ListParagraph"/>
        <w:widowControl w:val="0"/>
        <w:numPr>
          <w:ilvl w:val="2"/>
          <w:numId w:val="8"/>
        </w:numPr>
        <w:tabs>
          <w:tab w:val="left" w:pos="1220"/>
          <w:tab w:val="left" w:pos="1221"/>
        </w:tabs>
        <w:autoSpaceDE w:val="0"/>
        <w:autoSpaceDN w:val="0"/>
        <w:ind w:left="284" w:hanging="284"/>
        <w:contextualSpacing w:val="0"/>
      </w:pPr>
      <w:r w:rsidRPr="00DE0E8B">
        <w:t xml:space="preserve">Modified smart form to require a way to identify invoices which are subject to the </w:t>
      </w:r>
      <w:r w:rsidR="003A5C94" w:rsidRPr="00DE0E8B">
        <w:t>sub</w:t>
      </w:r>
      <w:r w:rsidR="003A5C94">
        <w:t>-VAT</w:t>
      </w:r>
      <w:r w:rsidRPr="00DE0E8B">
        <w:t xml:space="preserve"> number of BGP in</w:t>
      </w:r>
      <w:r>
        <w:t xml:space="preserve"> </w:t>
      </w:r>
      <w:r w:rsidRPr="00DE0E8B">
        <w:t>NL.</w:t>
      </w:r>
    </w:p>
    <w:p w14:paraId="594537B1" w14:textId="77777777" w:rsidR="00D31D9F" w:rsidRPr="00DE0E8B" w:rsidRDefault="00D31D9F" w:rsidP="001C6C68">
      <w:pPr>
        <w:pStyle w:val="ListParagraph"/>
        <w:widowControl w:val="0"/>
        <w:numPr>
          <w:ilvl w:val="2"/>
          <w:numId w:val="8"/>
        </w:numPr>
        <w:tabs>
          <w:tab w:val="left" w:pos="1220"/>
          <w:tab w:val="left" w:pos="1221"/>
        </w:tabs>
        <w:autoSpaceDE w:val="0"/>
        <w:autoSpaceDN w:val="0"/>
        <w:spacing w:line="293" w:lineRule="exact"/>
        <w:ind w:left="284" w:hanging="284"/>
        <w:contextualSpacing w:val="0"/>
      </w:pPr>
      <w:r w:rsidRPr="00DE0E8B">
        <w:t>Created FSF Specifications</w:t>
      </w:r>
      <w:r>
        <w:t xml:space="preserve"> </w:t>
      </w:r>
      <w:r w:rsidRPr="00DE0E8B">
        <w:t>Document.</w:t>
      </w:r>
    </w:p>
    <w:p w14:paraId="4F76681A" w14:textId="77777777" w:rsidR="00D31D9F" w:rsidRPr="00DE0E8B" w:rsidRDefault="00D31D9F" w:rsidP="001C6C68">
      <w:pPr>
        <w:pStyle w:val="ListParagraph"/>
        <w:widowControl w:val="0"/>
        <w:numPr>
          <w:ilvl w:val="2"/>
          <w:numId w:val="8"/>
        </w:numPr>
        <w:tabs>
          <w:tab w:val="left" w:pos="1220"/>
          <w:tab w:val="left" w:pos="1221"/>
        </w:tabs>
        <w:autoSpaceDE w:val="0"/>
        <w:autoSpaceDN w:val="0"/>
        <w:spacing w:line="293" w:lineRule="exact"/>
        <w:ind w:left="284" w:hanging="284"/>
        <w:contextualSpacing w:val="0"/>
      </w:pPr>
      <w:r w:rsidRPr="00DE0E8B">
        <w:t>Analyzing client Requirement based on mail or functional</w:t>
      </w:r>
      <w:r>
        <w:t xml:space="preserve"> </w:t>
      </w:r>
      <w:r w:rsidRPr="00DE0E8B">
        <w:t>specification.</w:t>
      </w:r>
    </w:p>
    <w:p w14:paraId="0C848F61" w14:textId="04BA3CAE" w:rsidR="00D31D9F" w:rsidRPr="00DE0E8B" w:rsidRDefault="00D31D9F" w:rsidP="001C6C68">
      <w:pPr>
        <w:pStyle w:val="ListParagraph"/>
        <w:widowControl w:val="0"/>
        <w:numPr>
          <w:ilvl w:val="2"/>
          <w:numId w:val="8"/>
        </w:numPr>
        <w:tabs>
          <w:tab w:val="left" w:pos="1220"/>
          <w:tab w:val="left" w:pos="1221"/>
        </w:tabs>
        <w:autoSpaceDE w:val="0"/>
        <w:autoSpaceDN w:val="0"/>
        <w:spacing w:line="293" w:lineRule="exact"/>
        <w:ind w:left="284" w:hanging="284"/>
        <w:contextualSpacing w:val="0"/>
      </w:pPr>
      <w:r w:rsidRPr="00DE0E8B">
        <w:t>Prepare Technical Design based on client requirement and functional</w:t>
      </w:r>
      <w:r>
        <w:t xml:space="preserve"> </w:t>
      </w:r>
      <w:r w:rsidR="003A5C94" w:rsidRPr="00DE0E8B">
        <w:t>specification.</w:t>
      </w:r>
    </w:p>
    <w:p w14:paraId="547D3F39" w14:textId="77777777" w:rsidR="00D31D9F" w:rsidRPr="00DE0E8B" w:rsidRDefault="00D31D9F" w:rsidP="00243FDE">
      <w:pPr>
        <w:pStyle w:val="BodyText"/>
        <w:spacing w:before="2"/>
        <w:ind w:left="284" w:hanging="284"/>
        <w:rPr>
          <w:sz w:val="22"/>
          <w:szCs w:val="22"/>
        </w:rPr>
      </w:pPr>
    </w:p>
    <w:p w14:paraId="63EF5661" w14:textId="65F99819" w:rsidR="00D31D9F" w:rsidRDefault="00D31D9F" w:rsidP="00243FDE">
      <w:pPr>
        <w:rPr>
          <w:b/>
        </w:rPr>
      </w:pPr>
      <w:r w:rsidRPr="00DE0E8B">
        <w:rPr>
          <w:b/>
        </w:rPr>
        <w:t>Client:</w:t>
      </w:r>
      <w:r>
        <w:rPr>
          <w:b/>
        </w:rPr>
        <w:t xml:space="preserve"> </w:t>
      </w:r>
      <w:proofErr w:type="spellStart"/>
      <w:r w:rsidRPr="00DE0E8B">
        <w:rPr>
          <w:b/>
        </w:rPr>
        <w:t>Apotex</w:t>
      </w:r>
      <w:proofErr w:type="spellEnd"/>
      <w:r w:rsidRPr="00DE0E8B">
        <w:rPr>
          <w:b/>
        </w:rPr>
        <w:t xml:space="preserve"> research </w:t>
      </w:r>
      <w:proofErr w:type="spellStart"/>
      <w:r w:rsidRPr="00DE0E8B">
        <w:rPr>
          <w:b/>
        </w:rPr>
        <w:t>pvt</w:t>
      </w:r>
      <w:proofErr w:type="spellEnd"/>
      <w:r w:rsidRPr="00DE0E8B">
        <w:rPr>
          <w:b/>
        </w:rPr>
        <w:t xml:space="preserve"> ltd </w:t>
      </w:r>
      <w:r>
        <w:rPr>
          <w:b/>
        </w:rPr>
        <w:t xml:space="preserve">                                                                      </w:t>
      </w:r>
      <w:r w:rsidR="003A5C94">
        <w:rPr>
          <w:b/>
        </w:rPr>
        <w:t xml:space="preserve">     </w:t>
      </w:r>
      <w:r w:rsidRPr="006E26E9">
        <w:rPr>
          <w:b/>
        </w:rPr>
        <w:t>Aug 2017 – Nov 2018</w:t>
      </w:r>
    </w:p>
    <w:p w14:paraId="6FD1BDEC" w14:textId="3F147165" w:rsidR="00D31D9F" w:rsidRDefault="00D31D9F" w:rsidP="00243FDE">
      <w:pPr>
        <w:rPr>
          <w:b/>
        </w:rPr>
      </w:pPr>
      <w:r w:rsidRPr="00DE0E8B">
        <w:rPr>
          <w:b/>
        </w:rPr>
        <w:t>Role:</w:t>
      </w:r>
      <w:r w:rsidR="003A5C94">
        <w:rPr>
          <w:b/>
        </w:rPr>
        <w:t xml:space="preserve"> </w:t>
      </w:r>
      <w:r w:rsidRPr="00DE0E8B">
        <w:rPr>
          <w:b/>
        </w:rPr>
        <w:t xml:space="preserve">SAP ABAP developer </w:t>
      </w:r>
    </w:p>
    <w:p w14:paraId="5C6FFC25" w14:textId="77777777" w:rsidR="00D31D9F" w:rsidRPr="006E26E9" w:rsidRDefault="00D31D9F" w:rsidP="00243FDE">
      <w:pPr>
        <w:rPr>
          <w:b/>
        </w:rPr>
      </w:pPr>
      <w:r w:rsidRPr="006E26E9">
        <w:rPr>
          <w:b/>
        </w:rPr>
        <w:t>Responsibilities:</w:t>
      </w:r>
    </w:p>
    <w:p w14:paraId="4F29098E" w14:textId="77777777" w:rsidR="00D31D9F" w:rsidRPr="00DE0E8B" w:rsidRDefault="00D31D9F" w:rsidP="001C6C68">
      <w:pPr>
        <w:pStyle w:val="ListParagraph"/>
        <w:widowControl w:val="0"/>
        <w:numPr>
          <w:ilvl w:val="2"/>
          <w:numId w:val="8"/>
        </w:numPr>
        <w:tabs>
          <w:tab w:val="left" w:pos="1220"/>
          <w:tab w:val="left" w:pos="1221"/>
        </w:tabs>
        <w:autoSpaceDE w:val="0"/>
        <w:autoSpaceDN w:val="0"/>
        <w:ind w:left="284" w:hanging="284"/>
        <w:contextualSpacing w:val="0"/>
        <w:jc w:val="both"/>
      </w:pPr>
      <w:r w:rsidRPr="00DE0E8B">
        <w:t>Added additional columns in standard transectionME80FN.</w:t>
      </w:r>
    </w:p>
    <w:p w14:paraId="74607EEC" w14:textId="77777777" w:rsidR="00D31D9F" w:rsidRPr="00DE0E8B" w:rsidRDefault="00D31D9F" w:rsidP="001C6C68">
      <w:pPr>
        <w:pStyle w:val="ListParagraph"/>
        <w:widowControl w:val="0"/>
        <w:numPr>
          <w:ilvl w:val="2"/>
          <w:numId w:val="8"/>
        </w:numPr>
        <w:tabs>
          <w:tab w:val="left" w:pos="1220"/>
          <w:tab w:val="left" w:pos="1221"/>
        </w:tabs>
        <w:autoSpaceDE w:val="0"/>
        <w:autoSpaceDN w:val="0"/>
        <w:ind w:left="284" w:hanging="284"/>
        <w:contextualSpacing w:val="0"/>
        <w:jc w:val="both"/>
      </w:pPr>
      <w:r w:rsidRPr="00DE0E8B">
        <w:t>Modification of standard report J_3RMOBVED for inventory reporting added additional fields.</w:t>
      </w:r>
    </w:p>
    <w:p w14:paraId="34F22AFB" w14:textId="77777777" w:rsidR="00D31D9F" w:rsidRPr="00DE0E8B" w:rsidRDefault="00D31D9F" w:rsidP="001C6C68">
      <w:pPr>
        <w:pStyle w:val="ListParagraph"/>
        <w:widowControl w:val="0"/>
        <w:numPr>
          <w:ilvl w:val="2"/>
          <w:numId w:val="8"/>
        </w:numPr>
        <w:tabs>
          <w:tab w:val="left" w:pos="1220"/>
          <w:tab w:val="left" w:pos="1221"/>
        </w:tabs>
        <w:autoSpaceDE w:val="0"/>
        <w:autoSpaceDN w:val="0"/>
        <w:ind w:left="284" w:hanging="284"/>
        <w:contextualSpacing w:val="0"/>
        <w:jc w:val="both"/>
      </w:pPr>
      <w:r w:rsidRPr="00DE0E8B">
        <w:t>Developed Smart form to print GHS labels for Mexico.</w:t>
      </w:r>
    </w:p>
    <w:p w14:paraId="4967B3C7" w14:textId="77777777" w:rsidR="00D31D9F" w:rsidRPr="00DE0E8B" w:rsidRDefault="00D31D9F" w:rsidP="001C6C68">
      <w:pPr>
        <w:pStyle w:val="ListParagraph"/>
        <w:widowControl w:val="0"/>
        <w:numPr>
          <w:ilvl w:val="2"/>
          <w:numId w:val="8"/>
        </w:numPr>
        <w:tabs>
          <w:tab w:val="left" w:pos="1220"/>
          <w:tab w:val="left" w:pos="1221"/>
        </w:tabs>
        <w:autoSpaceDE w:val="0"/>
        <w:autoSpaceDN w:val="0"/>
        <w:ind w:left="284" w:hanging="284"/>
        <w:contextualSpacing w:val="0"/>
        <w:jc w:val="both"/>
      </w:pPr>
      <w:r w:rsidRPr="00DE0E8B">
        <w:t>Developed Report to search report variant that contain search</w:t>
      </w:r>
      <w:r>
        <w:t xml:space="preserve"> </w:t>
      </w:r>
      <w:r w:rsidRPr="00DE0E8B">
        <w:t>string.</w:t>
      </w:r>
    </w:p>
    <w:p w14:paraId="2A68B5E8" w14:textId="77777777" w:rsidR="00D31D9F" w:rsidRPr="00DE0E8B" w:rsidRDefault="00D31D9F" w:rsidP="001C6C68">
      <w:pPr>
        <w:pStyle w:val="ListParagraph"/>
        <w:widowControl w:val="0"/>
        <w:numPr>
          <w:ilvl w:val="2"/>
          <w:numId w:val="8"/>
        </w:numPr>
        <w:tabs>
          <w:tab w:val="left" w:pos="1220"/>
          <w:tab w:val="left" w:pos="1221"/>
        </w:tabs>
        <w:autoSpaceDE w:val="0"/>
        <w:autoSpaceDN w:val="0"/>
        <w:ind w:left="284" w:hanging="284"/>
        <w:contextualSpacing w:val="0"/>
        <w:jc w:val="both"/>
      </w:pPr>
      <w:r w:rsidRPr="00DE0E8B">
        <w:t>Developed report to download multiple BOM for multiple</w:t>
      </w:r>
      <w:r>
        <w:t xml:space="preserve"> </w:t>
      </w:r>
      <w:r w:rsidRPr="00DE0E8B">
        <w:t>components.</w:t>
      </w:r>
    </w:p>
    <w:p w14:paraId="0E174C3E" w14:textId="77777777" w:rsidR="00D31D9F" w:rsidRPr="00DE0E8B" w:rsidRDefault="00D31D9F" w:rsidP="001C6C68">
      <w:pPr>
        <w:pStyle w:val="ListParagraph"/>
        <w:widowControl w:val="0"/>
        <w:numPr>
          <w:ilvl w:val="2"/>
          <w:numId w:val="8"/>
        </w:numPr>
        <w:tabs>
          <w:tab w:val="left" w:pos="1220"/>
          <w:tab w:val="left" w:pos="1221"/>
        </w:tabs>
        <w:autoSpaceDE w:val="0"/>
        <w:autoSpaceDN w:val="0"/>
        <w:ind w:left="284" w:hanging="284"/>
        <w:contextualSpacing w:val="0"/>
        <w:jc w:val="both"/>
      </w:pPr>
      <w:r w:rsidRPr="00DE0E8B">
        <w:t>Developed module pool program to Create Delivery challan as per GST-IN council with Smart form and Report.</w:t>
      </w:r>
    </w:p>
    <w:p w14:paraId="2ED49A86" w14:textId="77777777" w:rsidR="00D31D9F" w:rsidRPr="00DE0E8B" w:rsidRDefault="00D31D9F" w:rsidP="001C6C68">
      <w:pPr>
        <w:pStyle w:val="ListParagraph"/>
        <w:widowControl w:val="0"/>
        <w:numPr>
          <w:ilvl w:val="2"/>
          <w:numId w:val="8"/>
        </w:numPr>
        <w:tabs>
          <w:tab w:val="left" w:pos="1220"/>
          <w:tab w:val="left" w:pos="1221"/>
        </w:tabs>
        <w:autoSpaceDE w:val="0"/>
        <w:autoSpaceDN w:val="0"/>
        <w:ind w:left="284" w:hanging="284"/>
        <w:contextualSpacing w:val="0"/>
        <w:jc w:val="both"/>
      </w:pPr>
      <w:r w:rsidRPr="00DE0E8B">
        <w:t>Modification on different smart form and sap script based on</w:t>
      </w:r>
      <w:r>
        <w:t xml:space="preserve"> </w:t>
      </w:r>
      <w:r w:rsidRPr="00DE0E8B">
        <w:t>business.</w:t>
      </w:r>
    </w:p>
    <w:p w14:paraId="2D38E2C5" w14:textId="0BF0BD2B" w:rsidR="00D31D9F" w:rsidRPr="00DE0E8B" w:rsidRDefault="00D31D9F" w:rsidP="001C6C68">
      <w:pPr>
        <w:pStyle w:val="ListParagraph"/>
        <w:widowControl w:val="0"/>
        <w:numPr>
          <w:ilvl w:val="2"/>
          <w:numId w:val="8"/>
        </w:numPr>
        <w:tabs>
          <w:tab w:val="left" w:pos="1220"/>
          <w:tab w:val="left" w:pos="1221"/>
        </w:tabs>
        <w:autoSpaceDE w:val="0"/>
        <w:autoSpaceDN w:val="0"/>
        <w:ind w:left="284" w:hanging="284"/>
        <w:contextualSpacing w:val="0"/>
        <w:jc w:val="both"/>
      </w:pPr>
      <w:r w:rsidRPr="00DE0E8B">
        <w:t xml:space="preserve">Developed batch report for employee training notification </w:t>
      </w:r>
      <w:r w:rsidR="00243FDE" w:rsidRPr="00DE0E8B">
        <w:t>through</w:t>
      </w:r>
      <w:r w:rsidRPr="00DE0E8B">
        <w:t xml:space="preserve"> mail.</w:t>
      </w:r>
    </w:p>
    <w:p w14:paraId="7A605C1B" w14:textId="77777777" w:rsidR="00D31D9F" w:rsidRPr="00DE0E8B" w:rsidRDefault="00D31D9F" w:rsidP="001C6C68">
      <w:pPr>
        <w:pStyle w:val="ListParagraph"/>
        <w:widowControl w:val="0"/>
        <w:numPr>
          <w:ilvl w:val="2"/>
          <w:numId w:val="8"/>
        </w:numPr>
        <w:tabs>
          <w:tab w:val="left" w:pos="1220"/>
          <w:tab w:val="left" w:pos="1221"/>
        </w:tabs>
        <w:autoSpaceDE w:val="0"/>
        <w:autoSpaceDN w:val="0"/>
        <w:ind w:left="284" w:hanging="284"/>
        <w:contextualSpacing w:val="0"/>
        <w:jc w:val="both"/>
      </w:pPr>
      <w:r w:rsidRPr="00DE0E8B">
        <w:t>Developed material readiness report to display QM sampling data along with the MRP</w:t>
      </w:r>
      <w:r>
        <w:t xml:space="preserve"> </w:t>
      </w:r>
      <w:r w:rsidRPr="00DE0E8B">
        <w:t>data.</w:t>
      </w:r>
    </w:p>
    <w:p w14:paraId="5DBA6F05" w14:textId="77777777" w:rsidR="00D31D9F" w:rsidRPr="00DE0E8B" w:rsidRDefault="00D31D9F" w:rsidP="001C6C68">
      <w:pPr>
        <w:pStyle w:val="ListParagraph"/>
        <w:widowControl w:val="0"/>
        <w:numPr>
          <w:ilvl w:val="2"/>
          <w:numId w:val="8"/>
        </w:numPr>
        <w:tabs>
          <w:tab w:val="left" w:pos="1220"/>
          <w:tab w:val="left" w:pos="1221"/>
        </w:tabs>
        <w:autoSpaceDE w:val="0"/>
        <w:autoSpaceDN w:val="0"/>
        <w:ind w:left="284" w:hanging="284"/>
        <w:contextualSpacing w:val="0"/>
        <w:jc w:val="both"/>
      </w:pPr>
      <w:r w:rsidRPr="00DE0E8B">
        <w:t>Developed Batch characteristics report.</w:t>
      </w:r>
    </w:p>
    <w:p w14:paraId="5441EC5B" w14:textId="15BBC109" w:rsidR="00D31D9F" w:rsidRPr="00DE0E8B" w:rsidRDefault="00D31D9F" w:rsidP="001C6C68">
      <w:pPr>
        <w:pStyle w:val="ListParagraph"/>
        <w:widowControl w:val="0"/>
        <w:numPr>
          <w:ilvl w:val="2"/>
          <w:numId w:val="8"/>
        </w:numPr>
        <w:tabs>
          <w:tab w:val="left" w:pos="1220"/>
          <w:tab w:val="left" w:pos="1221"/>
        </w:tabs>
        <w:autoSpaceDE w:val="0"/>
        <w:autoSpaceDN w:val="0"/>
        <w:ind w:left="284" w:hanging="284"/>
        <w:contextualSpacing w:val="0"/>
        <w:jc w:val="both"/>
      </w:pPr>
      <w:r w:rsidRPr="00DE0E8B">
        <w:t xml:space="preserve">Developed report to generate released PO forms and </w:t>
      </w:r>
      <w:r w:rsidR="00243FDE" w:rsidRPr="00DE0E8B">
        <w:t>forms</w:t>
      </w:r>
      <w:r w:rsidRPr="00DE0E8B">
        <w:t xml:space="preserve"> attached to mail and send to respective</w:t>
      </w:r>
      <w:r>
        <w:t xml:space="preserve"> </w:t>
      </w:r>
      <w:r w:rsidRPr="00DE0E8B">
        <w:t>vendors.</w:t>
      </w:r>
    </w:p>
    <w:p w14:paraId="00153B3A" w14:textId="6996C7BC" w:rsidR="00D31D9F" w:rsidRPr="00DE0E8B" w:rsidRDefault="00D31D9F" w:rsidP="001C6C68">
      <w:pPr>
        <w:pStyle w:val="ListParagraph"/>
        <w:widowControl w:val="0"/>
        <w:numPr>
          <w:ilvl w:val="2"/>
          <w:numId w:val="8"/>
        </w:numPr>
        <w:tabs>
          <w:tab w:val="left" w:pos="1220"/>
          <w:tab w:val="left" w:pos="1221"/>
        </w:tabs>
        <w:autoSpaceDE w:val="0"/>
        <w:autoSpaceDN w:val="0"/>
        <w:ind w:left="284" w:hanging="284"/>
        <w:contextualSpacing w:val="0"/>
        <w:jc w:val="both"/>
      </w:pPr>
      <w:r w:rsidRPr="00DE0E8B">
        <w:t xml:space="preserve">Understand the functional specifications, analysis the user requirement </w:t>
      </w:r>
      <w:r w:rsidR="00243FDE" w:rsidRPr="00DE0E8B">
        <w:t>to</w:t>
      </w:r>
      <w:r w:rsidRPr="00DE0E8B">
        <w:t xml:space="preserve"> understand the problem and suggest the best solution to the client.</w:t>
      </w:r>
    </w:p>
    <w:p w14:paraId="498DBD38" w14:textId="77777777" w:rsidR="00D31D9F" w:rsidRPr="00DE0E8B" w:rsidRDefault="00D31D9F" w:rsidP="001C6C68">
      <w:pPr>
        <w:pStyle w:val="ListParagraph"/>
        <w:widowControl w:val="0"/>
        <w:numPr>
          <w:ilvl w:val="2"/>
          <w:numId w:val="8"/>
        </w:numPr>
        <w:tabs>
          <w:tab w:val="left" w:pos="1220"/>
          <w:tab w:val="left" w:pos="1221"/>
        </w:tabs>
        <w:autoSpaceDE w:val="0"/>
        <w:autoSpaceDN w:val="0"/>
        <w:ind w:left="284" w:hanging="284"/>
        <w:contextualSpacing w:val="0"/>
        <w:jc w:val="both"/>
      </w:pPr>
      <w:r w:rsidRPr="00DE0E8B">
        <w:t>Development of technical spec documents for the Functional</w:t>
      </w:r>
      <w:r>
        <w:t xml:space="preserve"> </w:t>
      </w:r>
      <w:r w:rsidRPr="00DE0E8B">
        <w:t>Specs.</w:t>
      </w:r>
    </w:p>
    <w:p w14:paraId="5DA0DA12" w14:textId="1F05BE21" w:rsidR="00D31D9F" w:rsidRPr="00DE0E8B" w:rsidRDefault="00D31D9F" w:rsidP="001C6C68">
      <w:pPr>
        <w:pStyle w:val="ListParagraph"/>
        <w:widowControl w:val="0"/>
        <w:numPr>
          <w:ilvl w:val="2"/>
          <w:numId w:val="8"/>
        </w:numPr>
        <w:tabs>
          <w:tab w:val="left" w:pos="1220"/>
          <w:tab w:val="left" w:pos="1221"/>
        </w:tabs>
        <w:autoSpaceDE w:val="0"/>
        <w:autoSpaceDN w:val="0"/>
        <w:ind w:left="284" w:hanging="284"/>
        <w:contextualSpacing w:val="0"/>
        <w:jc w:val="both"/>
      </w:pPr>
      <w:r w:rsidRPr="00DE0E8B">
        <w:t xml:space="preserve">Frequently converse with the functional consultant </w:t>
      </w:r>
      <w:r w:rsidR="00243FDE" w:rsidRPr="00DE0E8B">
        <w:t>to</w:t>
      </w:r>
      <w:r w:rsidRPr="00DE0E8B">
        <w:t xml:space="preserve"> get </w:t>
      </w:r>
      <w:r w:rsidR="001B10FC" w:rsidRPr="00DE0E8B">
        <w:t>a clear</w:t>
      </w:r>
      <w:r w:rsidRPr="00DE0E8B">
        <w:t xml:space="preserve"> understanding of the object appointed because of time</w:t>
      </w:r>
      <w:r>
        <w:t xml:space="preserve"> </w:t>
      </w:r>
      <w:r w:rsidRPr="00DE0E8B">
        <w:t>zone.</w:t>
      </w:r>
    </w:p>
    <w:p w14:paraId="7EDACC03" w14:textId="77777777" w:rsidR="00D31D9F" w:rsidRPr="00DE0E8B" w:rsidRDefault="00D31D9F" w:rsidP="001C6C68">
      <w:pPr>
        <w:pStyle w:val="ListParagraph"/>
        <w:widowControl w:val="0"/>
        <w:numPr>
          <w:ilvl w:val="2"/>
          <w:numId w:val="8"/>
        </w:numPr>
        <w:tabs>
          <w:tab w:val="left" w:pos="1220"/>
          <w:tab w:val="left" w:pos="1221"/>
        </w:tabs>
        <w:autoSpaceDE w:val="0"/>
        <w:autoSpaceDN w:val="0"/>
        <w:ind w:left="284" w:hanging="284"/>
        <w:contextualSpacing w:val="0"/>
        <w:jc w:val="both"/>
      </w:pPr>
      <w:r w:rsidRPr="00DE0E8B">
        <w:t>Debugging on the issues related to custom and standard programs for the corrections and code additions.</w:t>
      </w:r>
    </w:p>
    <w:p w14:paraId="2AD18960" w14:textId="77777777" w:rsidR="00D31D9F" w:rsidRPr="00DE0E8B" w:rsidRDefault="00D31D9F" w:rsidP="00D31D9F">
      <w:pPr>
        <w:pStyle w:val="BodyText"/>
        <w:rPr>
          <w:sz w:val="22"/>
          <w:szCs w:val="22"/>
        </w:rPr>
      </w:pPr>
    </w:p>
    <w:p w14:paraId="438FEC23" w14:textId="0116B53C" w:rsidR="00D31D9F" w:rsidRPr="00DE0E8B" w:rsidRDefault="00D31D9F" w:rsidP="00D31D9F">
      <w:pPr>
        <w:rPr>
          <w:b/>
        </w:rPr>
      </w:pPr>
      <w:r w:rsidRPr="00DE0E8B">
        <w:rPr>
          <w:b/>
        </w:rPr>
        <w:t>Client:</w:t>
      </w:r>
      <w:r>
        <w:rPr>
          <w:b/>
        </w:rPr>
        <w:t xml:space="preserve"> </w:t>
      </w:r>
      <w:r w:rsidRPr="00DE0E8B">
        <w:rPr>
          <w:b/>
        </w:rPr>
        <w:t>ARVIND BRANDS</w:t>
      </w:r>
      <w:r>
        <w:rPr>
          <w:b/>
        </w:rPr>
        <w:t xml:space="preserve">                                                                     </w:t>
      </w:r>
      <w:r w:rsidR="00243FDE">
        <w:rPr>
          <w:b/>
        </w:rPr>
        <w:t xml:space="preserve">  </w:t>
      </w:r>
      <w:r w:rsidR="00243FDE">
        <w:rPr>
          <w:b/>
        </w:rPr>
        <w:tab/>
        <w:t xml:space="preserve">         </w:t>
      </w:r>
      <w:r w:rsidRPr="006E26E9">
        <w:rPr>
          <w:b/>
        </w:rPr>
        <w:t>Jan 2016</w:t>
      </w:r>
      <w:r w:rsidR="00136257">
        <w:rPr>
          <w:b/>
        </w:rPr>
        <w:t xml:space="preserve"> –</w:t>
      </w:r>
      <w:r w:rsidRPr="006E26E9">
        <w:rPr>
          <w:b/>
        </w:rPr>
        <w:t xml:space="preserve"> July</w:t>
      </w:r>
      <w:r w:rsidR="00136257">
        <w:rPr>
          <w:b/>
        </w:rPr>
        <w:t xml:space="preserve"> </w:t>
      </w:r>
      <w:r w:rsidRPr="006E26E9">
        <w:rPr>
          <w:b/>
        </w:rPr>
        <w:t>2017</w:t>
      </w:r>
    </w:p>
    <w:p w14:paraId="0362C067" w14:textId="4354B80D" w:rsidR="00D31D9F" w:rsidRPr="00DE0E8B" w:rsidRDefault="00D31D9F" w:rsidP="00D31D9F">
      <w:pPr>
        <w:rPr>
          <w:b/>
        </w:rPr>
      </w:pPr>
      <w:r w:rsidRPr="00DE0E8B">
        <w:rPr>
          <w:b/>
        </w:rPr>
        <w:t>Role:</w:t>
      </w:r>
      <w:r w:rsidR="001B10FC">
        <w:rPr>
          <w:b/>
        </w:rPr>
        <w:t xml:space="preserve"> </w:t>
      </w:r>
      <w:r w:rsidRPr="00DE0E8B">
        <w:rPr>
          <w:b/>
        </w:rPr>
        <w:t xml:space="preserve">SAP ABAP Consultant </w:t>
      </w:r>
    </w:p>
    <w:p w14:paraId="7E7BE00B" w14:textId="77777777" w:rsidR="00D31D9F" w:rsidRPr="00DE0E8B" w:rsidRDefault="00D31D9F" w:rsidP="00D31D9F">
      <w:pPr>
        <w:rPr>
          <w:b/>
        </w:rPr>
      </w:pPr>
      <w:r w:rsidRPr="00DE0E8B">
        <w:rPr>
          <w:b/>
        </w:rPr>
        <w:t>Responsibilit</w:t>
      </w:r>
      <w:r>
        <w:rPr>
          <w:b/>
        </w:rPr>
        <w:t>ies</w:t>
      </w:r>
      <w:r w:rsidRPr="00DE0E8B">
        <w:rPr>
          <w:b/>
        </w:rPr>
        <w:t>:</w:t>
      </w:r>
    </w:p>
    <w:p w14:paraId="714F01C6" w14:textId="77777777" w:rsidR="00D31D9F" w:rsidRPr="00DE0E8B" w:rsidRDefault="00D31D9F" w:rsidP="001C6C68">
      <w:pPr>
        <w:pStyle w:val="ListParagraph"/>
        <w:widowControl w:val="0"/>
        <w:numPr>
          <w:ilvl w:val="2"/>
          <w:numId w:val="8"/>
        </w:numPr>
        <w:tabs>
          <w:tab w:val="left" w:pos="1220"/>
          <w:tab w:val="left" w:pos="1221"/>
        </w:tabs>
        <w:autoSpaceDE w:val="0"/>
        <w:autoSpaceDN w:val="0"/>
        <w:ind w:left="284" w:hanging="284"/>
        <w:contextualSpacing w:val="0"/>
      </w:pPr>
      <w:r w:rsidRPr="00DE0E8B">
        <w:t xml:space="preserve">Developed RFC for displaying OBD details report based </w:t>
      </w:r>
      <w:r w:rsidRPr="006E26E9">
        <w:t xml:space="preserve">on </w:t>
      </w:r>
      <w:r w:rsidRPr="00DE0E8B">
        <w:t>WH,</w:t>
      </w:r>
      <w:r>
        <w:t xml:space="preserve"> </w:t>
      </w:r>
      <w:r w:rsidRPr="00DE0E8B">
        <w:t>plant and</w:t>
      </w:r>
      <w:r>
        <w:t xml:space="preserve"> </w:t>
      </w:r>
      <w:r w:rsidRPr="00DE0E8B">
        <w:t>brand.</w:t>
      </w:r>
    </w:p>
    <w:p w14:paraId="7F040BD3" w14:textId="1C611D46" w:rsidR="00D31D9F" w:rsidRPr="00DE0E8B" w:rsidRDefault="00D31D9F" w:rsidP="001C6C68">
      <w:pPr>
        <w:pStyle w:val="ListParagraph"/>
        <w:widowControl w:val="0"/>
        <w:numPr>
          <w:ilvl w:val="2"/>
          <w:numId w:val="8"/>
        </w:numPr>
        <w:tabs>
          <w:tab w:val="left" w:pos="1220"/>
          <w:tab w:val="left" w:pos="1221"/>
        </w:tabs>
        <w:autoSpaceDE w:val="0"/>
        <w:autoSpaceDN w:val="0"/>
        <w:ind w:left="284" w:hanging="284"/>
        <w:contextualSpacing w:val="0"/>
      </w:pPr>
      <w:r w:rsidRPr="00DE0E8B">
        <w:t xml:space="preserve">Enhancement for </w:t>
      </w:r>
      <w:r w:rsidR="00243FDE" w:rsidRPr="00DE0E8B">
        <w:t>proposed</w:t>
      </w:r>
      <w:r w:rsidRPr="00DE0E8B">
        <w:t xml:space="preserve"> Shipment cancellation mandatory before invoice</w:t>
      </w:r>
      <w:r>
        <w:t xml:space="preserve"> </w:t>
      </w:r>
      <w:r w:rsidRPr="00DE0E8B">
        <w:t>cancellation.</w:t>
      </w:r>
    </w:p>
    <w:p w14:paraId="5946AA71" w14:textId="5C4E9777" w:rsidR="00D31D9F" w:rsidRPr="00DE0E8B" w:rsidRDefault="00D31D9F" w:rsidP="001C6C68">
      <w:pPr>
        <w:pStyle w:val="ListParagraph"/>
        <w:widowControl w:val="0"/>
        <w:numPr>
          <w:ilvl w:val="2"/>
          <w:numId w:val="8"/>
        </w:numPr>
        <w:tabs>
          <w:tab w:val="left" w:pos="1220"/>
          <w:tab w:val="left" w:pos="1221"/>
        </w:tabs>
        <w:autoSpaceDE w:val="0"/>
        <w:autoSpaceDN w:val="0"/>
        <w:ind w:left="284" w:hanging="284"/>
        <w:contextualSpacing w:val="0"/>
      </w:pPr>
      <w:r w:rsidRPr="00DE0E8B">
        <w:t xml:space="preserve">Developed a </w:t>
      </w:r>
      <w:r w:rsidR="00243FDE" w:rsidRPr="00DE0E8B">
        <w:t>customized</w:t>
      </w:r>
      <w:r w:rsidRPr="00DE0E8B">
        <w:t xml:space="preserve"> T-code for LT01 create single TO for multiple line item.</w:t>
      </w:r>
    </w:p>
    <w:p w14:paraId="07059695" w14:textId="77777777" w:rsidR="00D31D9F" w:rsidRPr="00DE0E8B" w:rsidRDefault="00D31D9F" w:rsidP="001C6C68">
      <w:pPr>
        <w:pStyle w:val="ListParagraph"/>
        <w:widowControl w:val="0"/>
        <w:numPr>
          <w:ilvl w:val="2"/>
          <w:numId w:val="8"/>
        </w:numPr>
        <w:tabs>
          <w:tab w:val="left" w:pos="1220"/>
          <w:tab w:val="left" w:pos="1221"/>
        </w:tabs>
        <w:autoSpaceDE w:val="0"/>
        <w:autoSpaceDN w:val="0"/>
        <w:ind w:left="284" w:hanging="284"/>
        <w:contextualSpacing w:val="0"/>
      </w:pPr>
      <w:r w:rsidRPr="00DE0E8B">
        <w:t>Changes made in existing Barcode screen report based on customer</w:t>
      </w:r>
      <w:r>
        <w:t xml:space="preserve"> </w:t>
      </w:r>
      <w:r w:rsidRPr="00DE0E8B">
        <w:t>requirements.</w:t>
      </w:r>
    </w:p>
    <w:p w14:paraId="7C6E8A52" w14:textId="31A33FED" w:rsidR="00D31D9F" w:rsidRPr="00DE0E8B" w:rsidRDefault="00D31D9F" w:rsidP="001C6C68">
      <w:pPr>
        <w:pStyle w:val="ListParagraph"/>
        <w:widowControl w:val="0"/>
        <w:numPr>
          <w:ilvl w:val="2"/>
          <w:numId w:val="8"/>
        </w:numPr>
        <w:tabs>
          <w:tab w:val="left" w:pos="1220"/>
          <w:tab w:val="left" w:pos="1221"/>
        </w:tabs>
        <w:autoSpaceDE w:val="0"/>
        <w:autoSpaceDN w:val="0"/>
        <w:ind w:left="284" w:hanging="284"/>
        <w:contextualSpacing w:val="0"/>
      </w:pPr>
      <w:r w:rsidRPr="00DE0E8B">
        <w:t xml:space="preserve">Developed an </w:t>
      </w:r>
      <w:r w:rsidR="00243FDE" w:rsidRPr="00DE0E8B">
        <w:t>End</w:t>
      </w:r>
      <w:r w:rsidR="00243FDE">
        <w:t>-to-End</w:t>
      </w:r>
      <w:r w:rsidRPr="00DE0E8B">
        <w:t xml:space="preserve"> ARS report for brand</w:t>
      </w:r>
      <w:r>
        <w:t xml:space="preserve"> </w:t>
      </w:r>
      <w:r w:rsidRPr="00DE0E8B">
        <w:t>team.</w:t>
      </w:r>
    </w:p>
    <w:p w14:paraId="37BD74D5" w14:textId="77777777" w:rsidR="00D31D9F" w:rsidRPr="00DE0E8B" w:rsidRDefault="00D31D9F" w:rsidP="001C6C68">
      <w:pPr>
        <w:pStyle w:val="ListParagraph"/>
        <w:widowControl w:val="0"/>
        <w:numPr>
          <w:ilvl w:val="2"/>
          <w:numId w:val="8"/>
        </w:numPr>
        <w:tabs>
          <w:tab w:val="left" w:pos="1220"/>
          <w:tab w:val="left" w:pos="1221"/>
        </w:tabs>
        <w:autoSpaceDE w:val="0"/>
        <w:autoSpaceDN w:val="0"/>
        <w:ind w:left="284" w:hanging="284"/>
        <w:contextualSpacing w:val="0"/>
      </w:pPr>
      <w:r w:rsidRPr="00DE0E8B">
        <w:t>Developed Report to Stop Gate pass generation at warehouse once material Qty/Value reaches for the month maintained by</w:t>
      </w:r>
      <w:r>
        <w:t xml:space="preserve"> </w:t>
      </w:r>
      <w:r w:rsidRPr="00DE0E8B">
        <w:t>team.</w:t>
      </w:r>
    </w:p>
    <w:p w14:paraId="7A37F1C2" w14:textId="77777777" w:rsidR="00D31D9F" w:rsidRPr="00DE0E8B" w:rsidRDefault="00D31D9F" w:rsidP="001C6C68">
      <w:pPr>
        <w:pStyle w:val="ListParagraph"/>
        <w:widowControl w:val="0"/>
        <w:numPr>
          <w:ilvl w:val="2"/>
          <w:numId w:val="8"/>
        </w:numPr>
        <w:tabs>
          <w:tab w:val="left" w:pos="1220"/>
          <w:tab w:val="left" w:pos="1221"/>
        </w:tabs>
        <w:autoSpaceDE w:val="0"/>
        <w:autoSpaceDN w:val="0"/>
        <w:ind w:left="284" w:hanging="284"/>
        <w:contextualSpacing w:val="0"/>
      </w:pPr>
      <w:r w:rsidRPr="00DE0E8B">
        <w:t>Involved in GST up gradation testing.</w:t>
      </w:r>
    </w:p>
    <w:p w14:paraId="4F428C46" w14:textId="77777777" w:rsidR="00D31D9F" w:rsidRPr="00DE0E8B" w:rsidRDefault="00D31D9F" w:rsidP="001C6C68">
      <w:pPr>
        <w:pStyle w:val="ListParagraph"/>
        <w:widowControl w:val="0"/>
        <w:numPr>
          <w:ilvl w:val="2"/>
          <w:numId w:val="8"/>
        </w:numPr>
        <w:tabs>
          <w:tab w:val="left" w:pos="1220"/>
          <w:tab w:val="left" w:pos="1221"/>
        </w:tabs>
        <w:autoSpaceDE w:val="0"/>
        <w:autoSpaceDN w:val="0"/>
        <w:ind w:left="284" w:hanging="284"/>
        <w:contextualSpacing w:val="0"/>
      </w:pPr>
      <w:r w:rsidRPr="00DE0E8B">
        <w:lastRenderedPageBreak/>
        <w:t>Involved in GST related development like GST No, HSN code added in invoice, forms and</w:t>
      </w:r>
      <w:r>
        <w:t xml:space="preserve"> </w:t>
      </w:r>
      <w:r w:rsidRPr="00DE0E8B">
        <w:t>changes done in</w:t>
      </w:r>
      <w:r>
        <w:t xml:space="preserve"> </w:t>
      </w:r>
      <w:r w:rsidRPr="00DE0E8B">
        <w:t>interfaces.</w:t>
      </w:r>
    </w:p>
    <w:p w14:paraId="470C2961" w14:textId="77777777" w:rsidR="00D31D9F" w:rsidRPr="00DE0E8B" w:rsidRDefault="00D31D9F" w:rsidP="001C6C68">
      <w:pPr>
        <w:pStyle w:val="ListParagraph"/>
        <w:widowControl w:val="0"/>
        <w:numPr>
          <w:ilvl w:val="2"/>
          <w:numId w:val="8"/>
        </w:numPr>
        <w:tabs>
          <w:tab w:val="left" w:pos="1220"/>
          <w:tab w:val="left" w:pos="1221"/>
        </w:tabs>
        <w:autoSpaceDE w:val="0"/>
        <w:autoSpaceDN w:val="0"/>
        <w:ind w:left="284" w:hanging="284"/>
        <w:contextualSpacing w:val="0"/>
      </w:pPr>
      <w:r w:rsidRPr="00DE0E8B">
        <w:t>Developed interface</w:t>
      </w:r>
      <w:r>
        <w:t xml:space="preserve"> </w:t>
      </w:r>
      <w:r w:rsidRPr="00DE0E8B">
        <w:t>(IDOC) for sending ECC data to PI</w:t>
      </w:r>
      <w:r>
        <w:t xml:space="preserve"> </w:t>
      </w:r>
      <w:r w:rsidRPr="00DE0E8B">
        <w:t>system.</w:t>
      </w:r>
    </w:p>
    <w:p w14:paraId="389C40CF" w14:textId="77777777" w:rsidR="00D31D9F" w:rsidRPr="00DE0E8B" w:rsidRDefault="00D31D9F" w:rsidP="001C6C68">
      <w:pPr>
        <w:pStyle w:val="ListParagraph"/>
        <w:widowControl w:val="0"/>
        <w:numPr>
          <w:ilvl w:val="2"/>
          <w:numId w:val="8"/>
        </w:numPr>
        <w:tabs>
          <w:tab w:val="left" w:pos="1220"/>
          <w:tab w:val="left" w:pos="1221"/>
        </w:tabs>
        <w:autoSpaceDE w:val="0"/>
        <w:autoSpaceDN w:val="0"/>
        <w:ind w:left="284" w:hanging="284"/>
        <w:contextualSpacing w:val="0"/>
      </w:pPr>
      <w:r w:rsidRPr="00DE0E8B">
        <w:t>Developed report for mail alert for scheduled job</w:t>
      </w:r>
      <w:r>
        <w:t xml:space="preserve"> </w:t>
      </w:r>
      <w:r w:rsidRPr="00DE0E8B">
        <w:t>status.</w:t>
      </w:r>
    </w:p>
    <w:p w14:paraId="5D6F257B" w14:textId="77777777" w:rsidR="00D31D9F" w:rsidRPr="00DE0E8B" w:rsidRDefault="00D31D9F" w:rsidP="001C6C68">
      <w:pPr>
        <w:pStyle w:val="ListParagraph"/>
        <w:widowControl w:val="0"/>
        <w:numPr>
          <w:ilvl w:val="2"/>
          <w:numId w:val="8"/>
        </w:numPr>
        <w:tabs>
          <w:tab w:val="left" w:pos="1220"/>
          <w:tab w:val="left" w:pos="1221"/>
        </w:tabs>
        <w:autoSpaceDE w:val="0"/>
        <w:autoSpaceDN w:val="0"/>
        <w:ind w:left="284" w:hanging="284"/>
        <w:contextualSpacing w:val="0"/>
      </w:pPr>
      <w:r w:rsidRPr="00DE0E8B">
        <w:t>Developed report to upload data to customize table with</w:t>
      </w:r>
      <w:r>
        <w:t xml:space="preserve"> </w:t>
      </w:r>
      <w:r w:rsidRPr="00DE0E8B">
        <w:t>validations.</w:t>
      </w:r>
    </w:p>
    <w:p w14:paraId="0BFDC930" w14:textId="77777777" w:rsidR="00D31D9F" w:rsidRPr="00DE0E8B" w:rsidRDefault="00D31D9F" w:rsidP="001C6C68">
      <w:pPr>
        <w:pStyle w:val="ListParagraph"/>
        <w:widowControl w:val="0"/>
        <w:numPr>
          <w:ilvl w:val="2"/>
          <w:numId w:val="8"/>
        </w:numPr>
        <w:tabs>
          <w:tab w:val="left" w:pos="1220"/>
          <w:tab w:val="left" w:pos="1221"/>
        </w:tabs>
        <w:autoSpaceDE w:val="0"/>
        <w:autoSpaceDN w:val="0"/>
        <w:ind w:left="284" w:hanging="284"/>
        <w:contextualSpacing w:val="0"/>
      </w:pPr>
      <w:r w:rsidRPr="00DE0E8B">
        <w:t xml:space="preserve">Developed RFC to collect no of bins and Picking </w:t>
      </w:r>
      <w:r w:rsidRPr="006E26E9">
        <w:t xml:space="preserve">Quantity </w:t>
      </w:r>
      <w:r w:rsidRPr="00DE0E8B">
        <w:t>And send IDOC to PI system based on Date and time.</w:t>
      </w:r>
    </w:p>
    <w:p w14:paraId="221BE053" w14:textId="77777777" w:rsidR="00D31D9F" w:rsidRPr="00DE0E8B" w:rsidRDefault="00D31D9F" w:rsidP="001C6C68">
      <w:pPr>
        <w:pStyle w:val="ListParagraph"/>
        <w:widowControl w:val="0"/>
        <w:numPr>
          <w:ilvl w:val="2"/>
          <w:numId w:val="8"/>
        </w:numPr>
        <w:tabs>
          <w:tab w:val="left" w:pos="1220"/>
          <w:tab w:val="left" w:pos="1221"/>
        </w:tabs>
        <w:autoSpaceDE w:val="0"/>
        <w:autoSpaceDN w:val="0"/>
        <w:ind w:left="284" w:hanging="284"/>
        <w:contextualSpacing w:val="0"/>
      </w:pPr>
      <w:r w:rsidRPr="00DE0E8B">
        <w:t>Developed a program to convert sales report of Amazon into existing store format output using Inbound and Outbound</w:t>
      </w:r>
      <w:r>
        <w:t xml:space="preserve"> </w:t>
      </w:r>
      <w:r w:rsidRPr="00DE0E8B">
        <w:t>IDOC</w:t>
      </w:r>
    </w:p>
    <w:p w14:paraId="2279983C" w14:textId="77777777" w:rsidR="00D31D9F" w:rsidRPr="00DE0E8B" w:rsidRDefault="00D31D9F" w:rsidP="001C6C68">
      <w:pPr>
        <w:pStyle w:val="ListParagraph"/>
        <w:widowControl w:val="0"/>
        <w:numPr>
          <w:ilvl w:val="2"/>
          <w:numId w:val="8"/>
        </w:numPr>
        <w:tabs>
          <w:tab w:val="left" w:pos="1220"/>
          <w:tab w:val="left" w:pos="1221"/>
        </w:tabs>
        <w:autoSpaceDE w:val="0"/>
        <w:autoSpaceDN w:val="0"/>
        <w:ind w:left="284" w:hanging="284"/>
        <w:contextualSpacing w:val="0"/>
      </w:pPr>
      <w:r w:rsidRPr="00DE0E8B">
        <w:t>Analyzing the functional specs and Prepared Technical</w:t>
      </w:r>
      <w:r>
        <w:t xml:space="preserve"> </w:t>
      </w:r>
      <w:r w:rsidRPr="00DE0E8B">
        <w:t>Specifications</w:t>
      </w:r>
    </w:p>
    <w:p w14:paraId="2DD20599" w14:textId="5D66853E" w:rsidR="00D31D9F" w:rsidRPr="00DE0E8B" w:rsidRDefault="00D31D9F" w:rsidP="001C6C68">
      <w:pPr>
        <w:pStyle w:val="ListParagraph"/>
        <w:widowControl w:val="0"/>
        <w:numPr>
          <w:ilvl w:val="2"/>
          <w:numId w:val="8"/>
        </w:numPr>
        <w:tabs>
          <w:tab w:val="left" w:pos="1220"/>
          <w:tab w:val="left" w:pos="1221"/>
        </w:tabs>
        <w:autoSpaceDE w:val="0"/>
        <w:autoSpaceDN w:val="0"/>
        <w:ind w:left="284" w:hanging="284"/>
        <w:contextualSpacing w:val="0"/>
      </w:pPr>
      <w:r w:rsidRPr="00DE0E8B">
        <w:t>Auto schedule reports on daily basis required by</w:t>
      </w:r>
      <w:r>
        <w:t xml:space="preserve"> </w:t>
      </w:r>
      <w:r w:rsidR="0075396F" w:rsidRPr="00DE0E8B">
        <w:t>clients.</w:t>
      </w:r>
    </w:p>
    <w:p w14:paraId="6D2D8337" w14:textId="77777777" w:rsidR="00D31D9F" w:rsidRPr="00DE0E8B" w:rsidRDefault="00D31D9F" w:rsidP="001C6C68">
      <w:pPr>
        <w:pStyle w:val="ListParagraph"/>
        <w:widowControl w:val="0"/>
        <w:numPr>
          <w:ilvl w:val="2"/>
          <w:numId w:val="8"/>
        </w:numPr>
        <w:tabs>
          <w:tab w:val="left" w:pos="1220"/>
          <w:tab w:val="left" w:pos="1221"/>
        </w:tabs>
        <w:autoSpaceDE w:val="0"/>
        <w:autoSpaceDN w:val="0"/>
        <w:ind w:left="284" w:hanging="284"/>
        <w:contextualSpacing w:val="0"/>
      </w:pPr>
      <w:r w:rsidRPr="00DE0E8B">
        <w:t>Preparing end user training</w:t>
      </w:r>
      <w:r>
        <w:t xml:space="preserve"> </w:t>
      </w:r>
      <w:r w:rsidRPr="00DE0E8B">
        <w:t>Documents.</w:t>
      </w:r>
    </w:p>
    <w:p w14:paraId="060FBD82" w14:textId="77777777" w:rsidR="00D31D9F" w:rsidRPr="00DE0E8B" w:rsidRDefault="00D31D9F" w:rsidP="00D31D9F">
      <w:pPr>
        <w:pStyle w:val="BodyText"/>
        <w:rPr>
          <w:sz w:val="22"/>
          <w:szCs w:val="22"/>
        </w:rPr>
      </w:pPr>
    </w:p>
    <w:p w14:paraId="24E5E6B1" w14:textId="5BFB5111" w:rsidR="00D31D9F" w:rsidRPr="00DE0E8B" w:rsidRDefault="00D31D9F" w:rsidP="00D31D9F">
      <w:pPr>
        <w:rPr>
          <w:b/>
        </w:rPr>
      </w:pPr>
      <w:r w:rsidRPr="00DE0E8B">
        <w:rPr>
          <w:b/>
        </w:rPr>
        <w:t>Client:</w:t>
      </w:r>
      <w:r>
        <w:rPr>
          <w:b/>
        </w:rPr>
        <w:t xml:space="preserve"> </w:t>
      </w:r>
      <w:r w:rsidRPr="00136257">
        <w:rPr>
          <w:b/>
        </w:rPr>
        <w:t xml:space="preserve">Maquette soft infotech                                                                           </w:t>
      </w:r>
      <w:r w:rsidR="0075396F">
        <w:rPr>
          <w:b/>
        </w:rPr>
        <w:t xml:space="preserve">     </w:t>
      </w:r>
      <w:r>
        <w:rPr>
          <w:b/>
        </w:rPr>
        <w:t>Jul</w:t>
      </w:r>
      <w:r w:rsidR="00136257">
        <w:rPr>
          <w:b/>
        </w:rPr>
        <w:t xml:space="preserve"> </w:t>
      </w:r>
      <w:r w:rsidRPr="006E26E9">
        <w:rPr>
          <w:b/>
        </w:rPr>
        <w:t>201</w:t>
      </w:r>
      <w:r>
        <w:rPr>
          <w:b/>
        </w:rPr>
        <w:t>6</w:t>
      </w:r>
      <w:r w:rsidRPr="006E26E9">
        <w:rPr>
          <w:b/>
        </w:rPr>
        <w:t xml:space="preserve"> – </w:t>
      </w:r>
      <w:r>
        <w:rPr>
          <w:b/>
        </w:rPr>
        <w:t>Dec</w:t>
      </w:r>
      <w:r w:rsidRPr="006E26E9">
        <w:rPr>
          <w:b/>
        </w:rPr>
        <w:t xml:space="preserve"> 201</w:t>
      </w:r>
      <w:r>
        <w:rPr>
          <w:b/>
        </w:rPr>
        <w:t>6</w:t>
      </w:r>
    </w:p>
    <w:p w14:paraId="22CFCC33" w14:textId="362566E9" w:rsidR="00D31D9F" w:rsidRPr="00DE0E8B" w:rsidRDefault="00D31D9F" w:rsidP="00D31D9F">
      <w:pPr>
        <w:rPr>
          <w:b/>
        </w:rPr>
      </w:pPr>
      <w:r w:rsidRPr="00DE0E8B">
        <w:rPr>
          <w:b/>
        </w:rPr>
        <w:t>Rol</w:t>
      </w:r>
      <w:r>
        <w:rPr>
          <w:b/>
        </w:rPr>
        <w:t>e</w:t>
      </w:r>
      <w:r w:rsidRPr="00DE0E8B">
        <w:rPr>
          <w:b/>
        </w:rPr>
        <w:t>:</w:t>
      </w:r>
      <w:r>
        <w:rPr>
          <w:b/>
        </w:rPr>
        <w:t xml:space="preserve"> </w:t>
      </w:r>
      <w:r w:rsidRPr="00DE0E8B">
        <w:rPr>
          <w:b/>
        </w:rPr>
        <w:t xml:space="preserve">SAP ABAP </w:t>
      </w:r>
      <w:r w:rsidRPr="006E26E9">
        <w:rPr>
          <w:b/>
        </w:rPr>
        <w:t xml:space="preserve">developer </w:t>
      </w:r>
    </w:p>
    <w:p w14:paraId="18D98756" w14:textId="77777777" w:rsidR="00D31D9F" w:rsidRPr="006E26E9" w:rsidRDefault="00D31D9F" w:rsidP="00D31D9F">
      <w:pPr>
        <w:pStyle w:val="BodyText"/>
        <w:spacing w:before="11"/>
        <w:rPr>
          <w:b/>
        </w:rPr>
      </w:pPr>
      <w:r w:rsidRPr="006E26E9">
        <w:rPr>
          <w:b/>
        </w:rPr>
        <w:t>Responsibilities:</w:t>
      </w:r>
    </w:p>
    <w:p w14:paraId="6C29BAAB" w14:textId="77777777" w:rsidR="00D31D9F" w:rsidRPr="00DE0E8B" w:rsidRDefault="00D31D9F" w:rsidP="001C6C68">
      <w:pPr>
        <w:pStyle w:val="ListParagraph"/>
        <w:widowControl w:val="0"/>
        <w:numPr>
          <w:ilvl w:val="2"/>
          <w:numId w:val="8"/>
        </w:numPr>
        <w:tabs>
          <w:tab w:val="left" w:pos="1220"/>
          <w:tab w:val="left" w:pos="1221"/>
        </w:tabs>
        <w:autoSpaceDE w:val="0"/>
        <w:autoSpaceDN w:val="0"/>
        <w:ind w:left="284" w:hanging="284"/>
        <w:contextualSpacing w:val="0"/>
      </w:pPr>
      <w:r w:rsidRPr="00DE0E8B">
        <w:t>Developed a report to display all material rates by using material number, sales organization and distribution channel and condition type.</w:t>
      </w:r>
    </w:p>
    <w:p w14:paraId="17EB1674" w14:textId="77777777" w:rsidR="00D31D9F" w:rsidRPr="00DE0E8B" w:rsidRDefault="00D31D9F" w:rsidP="001C6C68">
      <w:pPr>
        <w:pStyle w:val="ListParagraph"/>
        <w:widowControl w:val="0"/>
        <w:numPr>
          <w:ilvl w:val="2"/>
          <w:numId w:val="8"/>
        </w:numPr>
        <w:tabs>
          <w:tab w:val="left" w:pos="1220"/>
          <w:tab w:val="left" w:pos="1221"/>
        </w:tabs>
        <w:autoSpaceDE w:val="0"/>
        <w:autoSpaceDN w:val="0"/>
        <w:ind w:left="284" w:hanging="284"/>
        <w:contextualSpacing w:val="0"/>
      </w:pPr>
      <w:r w:rsidRPr="00DE0E8B">
        <w:t>Generated a report in Material Master that outputs material vaulted stock grouped by Material</w:t>
      </w:r>
      <w:r>
        <w:t xml:space="preserve"> </w:t>
      </w:r>
      <w:r w:rsidRPr="00DE0E8B">
        <w:t>type and Plant.</w:t>
      </w:r>
    </w:p>
    <w:p w14:paraId="30C91C02" w14:textId="298C0E1C" w:rsidR="00D31D9F" w:rsidRPr="00DE0E8B" w:rsidRDefault="00D31D9F" w:rsidP="001C6C68">
      <w:pPr>
        <w:pStyle w:val="ListParagraph"/>
        <w:widowControl w:val="0"/>
        <w:numPr>
          <w:ilvl w:val="2"/>
          <w:numId w:val="8"/>
        </w:numPr>
        <w:tabs>
          <w:tab w:val="left" w:pos="1220"/>
          <w:tab w:val="left" w:pos="1221"/>
        </w:tabs>
        <w:autoSpaceDE w:val="0"/>
        <w:autoSpaceDN w:val="0"/>
        <w:ind w:left="284" w:hanging="284"/>
        <w:contextualSpacing w:val="0"/>
      </w:pPr>
      <w:r w:rsidRPr="00DE0E8B">
        <w:t xml:space="preserve">Created a report for </w:t>
      </w:r>
      <w:r w:rsidR="0075396F" w:rsidRPr="00DE0E8B">
        <w:t>plant-wise</w:t>
      </w:r>
      <w:r w:rsidRPr="00DE0E8B">
        <w:t xml:space="preserve"> monthly sales details. This report shows the summation of </w:t>
      </w:r>
      <w:r w:rsidR="0075396F" w:rsidRPr="00DE0E8B">
        <w:t>the entire</w:t>
      </w:r>
      <w:r w:rsidRPr="00DE0E8B">
        <w:t xml:space="preserve"> basic price, sales tax, etc. under different</w:t>
      </w:r>
      <w:r>
        <w:t xml:space="preserve"> </w:t>
      </w:r>
      <w:r w:rsidRPr="00DE0E8B">
        <w:t>columns.</w:t>
      </w:r>
    </w:p>
    <w:p w14:paraId="2E445796" w14:textId="77777777" w:rsidR="00D31D9F" w:rsidRPr="00DE0E8B" w:rsidRDefault="00D31D9F" w:rsidP="001C6C68">
      <w:pPr>
        <w:pStyle w:val="ListParagraph"/>
        <w:widowControl w:val="0"/>
        <w:numPr>
          <w:ilvl w:val="2"/>
          <w:numId w:val="8"/>
        </w:numPr>
        <w:tabs>
          <w:tab w:val="left" w:pos="1220"/>
          <w:tab w:val="left" w:pos="1221"/>
        </w:tabs>
        <w:autoSpaceDE w:val="0"/>
        <w:autoSpaceDN w:val="0"/>
        <w:ind w:left="284" w:hanging="284"/>
        <w:contextualSpacing w:val="0"/>
      </w:pPr>
      <w:r w:rsidRPr="00DE0E8B">
        <w:t>FB01 line items</w:t>
      </w:r>
      <w:r>
        <w:t xml:space="preserve"> </w:t>
      </w:r>
      <w:r w:rsidRPr="00DE0E8B">
        <w:t>Upload</w:t>
      </w:r>
    </w:p>
    <w:p w14:paraId="0EE0EDB0" w14:textId="77777777" w:rsidR="00D31D9F" w:rsidRPr="00DE0E8B" w:rsidRDefault="00D31D9F" w:rsidP="001C6C68">
      <w:pPr>
        <w:pStyle w:val="ListParagraph"/>
        <w:widowControl w:val="0"/>
        <w:numPr>
          <w:ilvl w:val="2"/>
          <w:numId w:val="8"/>
        </w:numPr>
        <w:tabs>
          <w:tab w:val="left" w:pos="1220"/>
          <w:tab w:val="left" w:pos="1221"/>
        </w:tabs>
        <w:autoSpaceDE w:val="0"/>
        <w:autoSpaceDN w:val="0"/>
        <w:ind w:left="284" w:hanging="284"/>
        <w:contextualSpacing w:val="0"/>
      </w:pPr>
      <w:r w:rsidRPr="00DE0E8B">
        <w:t>Tax Invoice Print on A4 Preprinted</w:t>
      </w:r>
    </w:p>
    <w:p w14:paraId="660B2465" w14:textId="77777777" w:rsidR="00D31D9F" w:rsidRPr="00DE0E8B" w:rsidRDefault="00D31D9F" w:rsidP="001C6C68">
      <w:pPr>
        <w:pStyle w:val="ListParagraph"/>
        <w:widowControl w:val="0"/>
        <w:numPr>
          <w:ilvl w:val="2"/>
          <w:numId w:val="8"/>
        </w:numPr>
        <w:tabs>
          <w:tab w:val="left" w:pos="1220"/>
          <w:tab w:val="left" w:pos="1221"/>
        </w:tabs>
        <w:autoSpaceDE w:val="0"/>
        <w:autoSpaceDN w:val="0"/>
        <w:ind w:left="284" w:hanging="284"/>
        <w:contextualSpacing w:val="0"/>
      </w:pPr>
      <w:r w:rsidRPr="00DE0E8B">
        <w:t>Material Price Check at PGI in programMV50AFZ1</w:t>
      </w:r>
    </w:p>
    <w:p w14:paraId="54801E04" w14:textId="77777777" w:rsidR="00D31D9F" w:rsidRPr="00DE0E8B" w:rsidRDefault="00D31D9F" w:rsidP="001C6C68">
      <w:pPr>
        <w:pStyle w:val="ListParagraph"/>
        <w:widowControl w:val="0"/>
        <w:numPr>
          <w:ilvl w:val="2"/>
          <w:numId w:val="8"/>
        </w:numPr>
        <w:tabs>
          <w:tab w:val="left" w:pos="1220"/>
          <w:tab w:val="left" w:pos="1221"/>
        </w:tabs>
        <w:autoSpaceDE w:val="0"/>
        <w:autoSpaceDN w:val="0"/>
        <w:ind w:left="284" w:hanging="284"/>
        <w:contextualSpacing w:val="0"/>
      </w:pPr>
      <w:r w:rsidRPr="00DE0E8B">
        <w:t>Used tools such as SQL Trace (ST05), Runtime Analysis (SE30) to improve performance of</w:t>
      </w:r>
      <w:r>
        <w:t xml:space="preserve"> </w:t>
      </w:r>
      <w:r w:rsidRPr="00DE0E8B">
        <w:t>coding.</w:t>
      </w:r>
    </w:p>
    <w:p w14:paraId="520C6BCC" w14:textId="77777777" w:rsidR="00D31D9F" w:rsidRPr="00DE0E8B" w:rsidRDefault="00D31D9F" w:rsidP="001C6C68">
      <w:pPr>
        <w:pStyle w:val="ListParagraph"/>
        <w:widowControl w:val="0"/>
        <w:numPr>
          <w:ilvl w:val="2"/>
          <w:numId w:val="8"/>
        </w:numPr>
        <w:tabs>
          <w:tab w:val="left" w:pos="1220"/>
          <w:tab w:val="left" w:pos="1221"/>
        </w:tabs>
        <w:autoSpaceDE w:val="0"/>
        <w:autoSpaceDN w:val="0"/>
        <w:ind w:left="284" w:hanging="284"/>
        <w:contextualSpacing w:val="0"/>
      </w:pPr>
      <w:r w:rsidRPr="00DE0E8B">
        <w:t>Custom Tab added in VL01N – (Header level) for Release status Acknowledgement for customize report.</w:t>
      </w:r>
    </w:p>
    <w:p w14:paraId="419063FA" w14:textId="77777777" w:rsidR="00D31D9F" w:rsidRPr="00DE0E8B" w:rsidRDefault="00D31D9F" w:rsidP="001C6C68">
      <w:pPr>
        <w:pStyle w:val="ListParagraph"/>
        <w:widowControl w:val="0"/>
        <w:numPr>
          <w:ilvl w:val="2"/>
          <w:numId w:val="8"/>
        </w:numPr>
        <w:tabs>
          <w:tab w:val="left" w:pos="1220"/>
          <w:tab w:val="left" w:pos="1221"/>
        </w:tabs>
        <w:autoSpaceDE w:val="0"/>
        <w:autoSpaceDN w:val="0"/>
        <w:ind w:left="284" w:hanging="284"/>
        <w:contextualSpacing w:val="0"/>
      </w:pPr>
      <w:r w:rsidRPr="00DE0E8B">
        <w:t>Created Technical</w:t>
      </w:r>
      <w:r>
        <w:t xml:space="preserve"> </w:t>
      </w:r>
      <w:r w:rsidRPr="00DE0E8B">
        <w:t>Specifications.</w:t>
      </w:r>
    </w:p>
    <w:p w14:paraId="5B5832C1" w14:textId="77777777" w:rsidR="00D31D9F" w:rsidRPr="00DE0E8B" w:rsidRDefault="00D31D9F" w:rsidP="001C6C68">
      <w:pPr>
        <w:pStyle w:val="ListParagraph"/>
        <w:widowControl w:val="0"/>
        <w:numPr>
          <w:ilvl w:val="2"/>
          <w:numId w:val="8"/>
        </w:numPr>
        <w:tabs>
          <w:tab w:val="left" w:pos="1220"/>
          <w:tab w:val="left" w:pos="1221"/>
        </w:tabs>
        <w:autoSpaceDE w:val="0"/>
        <w:autoSpaceDN w:val="0"/>
        <w:ind w:left="284" w:hanging="284"/>
        <w:contextualSpacing w:val="0"/>
      </w:pPr>
      <w:r w:rsidRPr="00DE0E8B">
        <w:t>Analyzing client Requirement based on mail or functional</w:t>
      </w:r>
      <w:r>
        <w:t xml:space="preserve"> </w:t>
      </w:r>
      <w:r w:rsidRPr="00DE0E8B">
        <w:t>specification.</w:t>
      </w:r>
    </w:p>
    <w:p w14:paraId="619FF426" w14:textId="6A56E5A1" w:rsidR="00D31D9F" w:rsidRDefault="00D31D9F" w:rsidP="001C6C68">
      <w:pPr>
        <w:pStyle w:val="ListParagraph"/>
        <w:widowControl w:val="0"/>
        <w:numPr>
          <w:ilvl w:val="2"/>
          <w:numId w:val="8"/>
        </w:numPr>
        <w:tabs>
          <w:tab w:val="left" w:pos="1220"/>
          <w:tab w:val="left" w:pos="1221"/>
        </w:tabs>
        <w:autoSpaceDE w:val="0"/>
        <w:autoSpaceDN w:val="0"/>
        <w:ind w:left="284" w:hanging="284"/>
        <w:contextualSpacing w:val="0"/>
      </w:pPr>
      <w:r w:rsidRPr="00DE0E8B">
        <w:t>Prepare Technical Design based on client requirement and functional</w:t>
      </w:r>
      <w:r>
        <w:t xml:space="preserve"> </w:t>
      </w:r>
      <w:r w:rsidR="0075396F" w:rsidRPr="00DE0E8B">
        <w:t>specification.</w:t>
      </w:r>
    </w:p>
    <w:p w14:paraId="50662E12" w14:textId="77777777" w:rsidR="00D31D9F" w:rsidRPr="006E26E9" w:rsidRDefault="00D31D9F" w:rsidP="0075396F">
      <w:pPr>
        <w:ind w:left="284" w:hanging="284"/>
        <w:rPr>
          <w:i/>
          <w:iCs/>
        </w:rPr>
      </w:pPr>
    </w:p>
    <w:p w14:paraId="7B024153" w14:textId="77777777" w:rsidR="00D31D9F" w:rsidRPr="006E26E9" w:rsidRDefault="00D31D9F" w:rsidP="00D31D9F">
      <w:pPr>
        <w:tabs>
          <w:tab w:val="left" w:pos="1770"/>
        </w:tabs>
        <w:rPr>
          <w:b/>
          <w:bCs/>
          <w:i/>
          <w:iCs/>
        </w:rPr>
      </w:pPr>
      <w:r w:rsidRPr="006E26E9">
        <w:rPr>
          <w:b/>
          <w:bCs/>
          <w:i/>
          <w:iCs/>
        </w:rPr>
        <w:t>EDUCATION QUALIFICATION:</w:t>
      </w:r>
    </w:p>
    <w:p w14:paraId="209116B9" w14:textId="77777777" w:rsidR="00D31D9F" w:rsidRPr="00DE0E8B" w:rsidRDefault="00D31D9F" w:rsidP="001C6C68">
      <w:pPr>
        <w:pStyle w:val="ListParagraph"/>
        <w:widowControl w:val="0"/>
        <w:numPr>
          <w:ilvl w:val="2"/>
          <w:numId w:val="8"/>
        </w:numPr>
        <w:tabs>
          <w:tab w:val="left" w:pos="1220"/>
          <w:tab w:val="left" w:pos="1221"/>
        </w:tabs>
        <w:autoSpaceDE w:val="0"/>
        <w:autoSpaceDN w:val="0"/>
        <w:ind w:right="681"/>
        <w:contextualSpacing w:val="0"/>
      </w:pPr>
      <w:r w:rsidRPr="00DE0E8B">
        <w:t xml:space="preserve"> BE</w:t>
      </w:r>
      <w:r>
        <w:t xml:space="preserve"> </w:t>
      </w:r>
      <w:r w:rsidRPr="00DE0E8B">
        <w:t>(Electrical and Electronics)</w:t>
      </w:r>
    </w:p>
    <w:p w14:paraId="79217D90" w14:textId="77777777" w:rsidR="00D31D9F" w:rsidRPr="00DE0E8B" w:rsidRDefault="00D31D9F" w:rsidP="00D31D9F">
      <w:pPr>
        <w:tabs>
          <w:tab w:val="left" w:pos="1770"/>
        </w:tabs>
      </w:pPr>
    </w:p>
    <w:p w14:paraId="62C5B111" w14:textId="77777777" w:rsidR="00D31D9F" w:rsidRPr="00DE0E8B" w:rsidRDefault="00D31D9F" w:rsidP="00D31D9F">
      <w:pPr>
        <w:tabs>
          <w:tab w:val="left" w:pos="1770"/>
        </w:tabs>
      </w:pPr>
    </w:p>
    <w:p w14:paraId="08FE82EA" w14:textId="56FD17AE" w:rsidR="0078679B" w:rsidRPr="00D31D9F" w:rsidRDefault="0078679B" w:rsidP="00D31D9F"/>
    <w:sectPr w:rsidR="0078679B" w:rsidRPr="00D31D9F" w:rsidSect="00D31D9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041" w:bottom="432" w:left="1276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2CC924" w14:textId="77777777" w:rsidR="007C55ED" w:rsidRDefault="007C55ED" w:rsidP="00443F13">
      <w:r>
        <w:separator/>
      </w:r>
    </w:p>
  </w:endnote>
  <w:endnote w:type="continuationSeparator" w:id="0">
    <w:p w14:paraId="45F572AA" w14:textId="77777777" w:rsidR="007C55ED" w:rsidRDefault="007C55ED" w:rsidP="00443F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old">
    <w:panose1 w:val="020B0704020202020204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AEA2F8" w14:textId="77777777" w:rsidR="005B7223" w:rsidRDefault="005B722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EAE9B6" w14:textId="77777777" w:rsidR="008B49EE" w:rsidRPr="00B91141" w:rsidRDefault="008B49EE" w:rsidP="008B49EE">
    <w:pPr>
      <w:rPr>
        <w:rFonts w:eastAsia="MS Mincho"/>
        <w:b/>
        <w:color w:val="1F497D"/>
        <w:sz w:val="28"/>
        <w:szCs w:val="28"/>
        <w:lang w:eastAsia="ja-JP"/>
      </w:rPr>
    </w:pPr>
    <w:r w:rsidRPr="00B91141">
      <w:rPr>
        <w:rFonts w:eastAsia="MS Mincho"/>
        <w:b/>
        <w:color w:val="1F497D"/>
        <w:sz w:val="28"/>
        <w:szCs w:val="28"/>
        <w:lang w:eastAsia="ja-JP"/>
      </w:rPr>
      <w:t>______________________________________________________</w:t>
    </w:r>
    <w:r>
      <w:rPr>
        <w:rFonts w:eastAsia="MS Mincho"/>
        <w:b/>
        <w:color w:val="1F497D"/>
        <w:sz w:val="28"/>
        <w:szCs w:val="28"/>
        <w:lang w:eastAsia="ja-JP"/>
      </w:rPr>
      <w:t>____________</w:t>
    </w:r>
  </w:p>
  <w:p w14:paraId="2B14A6D6" w14:textId="0BF1CE0E" w:rsidR="008B49EE" w:rsidRPr="00473E5D" w:rsidRDefault="008B49EE" w:rsidP="008B49EE">
    <w:pPr>
      <w:tabs>
        <w:tab w:val="center" w:pos="4320"/>
        <w:tab w:val="right" w:pos="8640"/>
      </w:tabs>
      <w:jc w:val="center"/>
      <w:rPr>
        <w:szCs w:val="20"/>
      </w:rPr>
    </w:pPr>
    <w:hyperlink r:id="rId1" w:history="1">
      <w:r w:rsidRPr="00263073">
        <w:rPr>
          <w:rStyle w:val="Hyperlink"/>
        </w:rPr>
        <w:t>www.gyansys.com</w:t>
      </w:r>
    </w:hyperlink>
    <w:r>
      <w:t xml:space="preserve">                                                                                                 </w:t>
    </w:r>
    <w:r>
      <w:rPr>
        <w:rFonts w:ascii="Century Schoolbook" w:hAnsi="Century Schoolbook"/>
        <w:color w:val="17365D"/>
        <w:sz w:val="18"/>
        <w:szCs w:val="18"/>
      </w:rPr>
      <w:t>Pa</w:t>
    </w:r>
    <w:r w:rsidRPr="00C46CAA">
      <w:rPr>
        <w:rFonts w:ascii="Century Schoolbook" w:hAnsi="Century Schoolbook"/>
        <w:color w:val="17365D"/>
        <w:sz w:val="18"/>
        <w:szCs w:val="18"/>
      </w:rPr>
      <w:t xml:space="preserve">ge </w:t>
    </w:r>
    <w:r w:rsidRPr="00C46CAA">
      <w:rPr>
        <w:rFonts w:ascii="Century Schoolbook" w:hAnsi="Century Schoolbook"/>
        <w:b/>
        <w:bCs/>
        <w:color w:val="17365D"/>
        <w:sz w:val="18"/>
        <w:szCs w:val="18"/>
      </w:rPr>
      <w:fldChar w:fldCharType="begin"/>
    </w:r>
    <w:r w:rsidRPr="00C46CAA">
      <w:rPr>
        <w:rFonts w:ascii="Century Schoolbook" w:hAnsi="Century Schoolbook"/>
        <w:b/>
        <w:bCs/>
        <w:color w:val="17365D"/>
        <w:sz w:val="18"/>
        <w:szCs w:val="18"/>
      </w:rPr>
      <w:instrText xml:space="preserve"> PAGE </w:instrText>
    </w:r>
    <w:r w:rsidRPr="00C46CAA">
      <w:rPr>
        <w:rFonts w:ascii="Century Schoolbook" w:hAnsi="Century Schoolbook"/>
        <w:b/>
        <w:bCs/>
        <w:color w:val="17365D"/>
        <w:sz w:val="18"/>
        <w:szCs w:val="18"/>
      </w:rPr>
      <w:fldChar w:fldCharType="separate"/>
    </w:r>
    <w:r w:rsidR="000528F8">
      <w:rPr>
        <w:rFonts w:ascii="Century Schoolbook" w:hAnsi="Century Schoolbook"/>
        <w:b/>
        <w:bCs/>
        <w:noProof/>
        <w:color w:val="17365D"/>
        <w:sz w:val="18"/>
        <w:szCs w:val="18"/>
      </w:rPr>
      <w:t>1</w:t>
    </w:r>
    <w:r w:rsidRPr="00C46CAA">
      <w:rPr>
        <w:rFonts w:ascii="Century Schoolbook" w:hAnsi="Century Schoolbook"/>
        <w:b/>
        <w:bCs/>
        <w:color w:val="17365D"/>
        <w:sz w:val="18"/>
        <w:szCs w:val="18"/>
      </w:rPr>
      <w:fldChar w:fldCharType="end"/>
    </w:r>
    <w:r w:rsidRPr="00C46CAA">
      <w:rPr>
        <w:rFonts w:ascii="Century Schoolbook" w:hAnsi="Century Schoolbook"/>
        <w:color w:val="17365D"/>
        <w:sz w:val="18"/>
        <w:szCs w:val="18"/>
      </w:rPr>
      <w:t xml:space="preserve"> of </w:t>
    </w:r>
    <w:r w:rsidRPr="00C46CAA">
      <w:rPr>
        <w:rFonts w:ascii="Century Schoolbook" w:hAnsi="Century Schoolbook"/>
        <w:b/>
        <w:bCs/>
        <w:color w:val="17365D"/>
        <w:sz w:val="18"/>
        <w:szCs w:val="18"/>
      </w:rPr>
      <w:fldChar w:fldCharType="begin"/>
    </w:r>
    <w:r w:rsidRPr="00C46CAA">
      <w:rPr>
        <w:rFonts w:ascii="Century Schoolbook" w:hAnsi="Century Schoolbook"/>
        <w:b/>
        <w:bCs/>
        <w:color w:val="17365D"/>
        <w:sz w:val="18"/>
        <w:szCs w:val="18"/>
      </w:rPr>
      <w:instrText xml:space="preserve"> NUMPAGES  </w:instrText>
    </w:r>
    <w:r w:rsidRPr="00C46CAA">
      <w:rPr>
        <w:rFonts w:ascii="Century Schoolbook" w:hAnsi="Century Schoolbook"/>
        <w:b/>
        <w:bCs/>
        <w:color w:val="17365D"/>
        <w:sz w:val="18"/>
        <w:szCs w:val="18"/>
      </w:rPr>
      <w:fldChar w:fldCharType="separate"/>
    </w:r>
    <w:r w:rsidR="000528F8">
      <w:rPr>
        <w:rFonts w:ascii="Century Schoolbook" w:hAnsi="Century Schoolbook"/>
        <w:b/>
        <w:bCs/>
        <w:noProof/>
        <w:color w:val="17365D"/>
        <w:sz w:val="18"/>
        <w:szCs w:val="18"/>
      </w:rPr>
      <w:t>1</w:t>
    </w:r>
    <w:r w:rsidRPr="00C46CAA">
      <w:rPr>
        <w:rFonts w:ascii="Century Schoolbook" w:hAnsi="Century Schoolbook"/>
        <w:b/>
        <w:bCs/>
        <w:color w:val="17365D"/>
        <w:sz w:val="18"/>
        <w:szCs w:val="18"/>
      </w:rPr>
      <w:fldChar w:fldCharType="end"/>
    </w:r>
  </w:p>
  <w:p w14:paraId="525130AA" w14:textId="77777777" w:rsidR="0038102F" w:rsidRPr="008B49EE" w:rsidRDefault="0038102F" w:rsidP="008B49E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E7B515" w14:textId="77777777" w:rsidR="005B7223" w:rsidRDefault="005B72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A65216" w14:textId="77777777" w:rsidR="007C55ED" w:rsidRDefault="007C55ED" w:rsidP="00443F13">
      <w:r>
        <w:separator/>
      </w:r>
    </w:p>
  </w:footnote>
  <w:footnote w:type="continuationSeparator" w:id="0">
    <w:p w14:paraId="6DE4C1D3" w14:textId="77777777" w:rsidR="007C55ED" w:rsidRDefault="007C55ED" w:rsidP="00443F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E13B2E" w14:textId="77777777" w:rsidR="005B7223" w:rsidRDefault="005B722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041F06" w14:textId="454BB22E" w:rsidR="00EE60C1" w:rsidRPr="00317252" w:rsidRDefault="00F36375" w:rsidP="00D31D9F">
    <w:pPr>
      <w:shd w:val="clear" w:color="auto" w:fill="FFFFFF"/>
      <w:ind w:left="3600"/>
      <w:textAlignment w:val="baseline"/>
      <w:rPr>
        <w:rFonts w:ascii="Garamond" w:hAnsi="Garamond" w:cs="Segoe UI"/>
        <w:color w:val="424242"/>
        <w:sz w:val="36"/>
        <w:szCs w:val="36"/>
      </w:rPr>
    </w:pPr>
    <w:r w:rsidRPr="00317252">
      <w:rPr>
        <w:rFonts w:ascii="Garamond" w:hAnsi="Garamond"/>
        <w:noProof/>
        <w:sz w:val="36"/>
        <w:szCs w:val="36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128B358B" wp14:editId="48D946E3">
              <wp:simplePos x="0" y="0"/>
              <wp:positionH relativeFrom="margin">
                <wp:posOffset>-219075</wp:posOffset>
              </wp:positionH>
              <wp:positionV relativeFrom="paragraph">
                <wp:posOffset>-57150</wp:posOffset>
              </wp:positionV>
              <wp:extent cx="2628900" cy="514350"/>
              <wp:effectExtent l="0" t="0" r="0" b="0"/>
              <wp:wrapNone/>
              <wp:docPr id="2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628900" cy="514350"/>
                        <a:chOff x="0" y="0"/>
                        <a:chExt cx="26289" cy="5143"/>
                      </a:xfrm>
                    </wpg:grpSpPr>
                    <wps:wsp>
                      <wps:cNvPr id="3" name="Rectangle 3"/>
                      <wps:cNvSpPr>
                        <a:spLocks noChangeArrowheads="1"/>
                      </wps:cNvSpPr>
                      <wps:spPr bwMode="auto">
                        <a:xfrm>
                          <a:off x="0" y="2571"/>
                          <a:ext cx="26289" cy="2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D36DB4" w14:textId="77777777" w:rsidR="00F36375" w:rsidRDefault="00F36375" w:rsidP="00F36375">
                            <w:pPr>
                              <w:jc w:val="center"/>
                              <w:textAlignment w:val="baseline"/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advisory | digital | managed services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4" name="Graphic 1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5429" y="0"/>
                          <a:ext cx="13525" cy="276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28B358B" id="Group 2" o:spid="_x0000_s1026" style="position:absolute;left:0;text-align:left;margin-left:-17.25pt;margin-top:-4.5pt;width:207pt;height:40.5pt;z-index:251658240;mso-position-horizontal-relative:margin" coordsize="26289,514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">
              <v:rect id="Rectangle 3" o:spid="_x0000_s1027" style="position:absolute;top:2571;width:26289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" filled="f" stroked="f">
                <v:textbox>
                  <w:txbxContent>
                    <w:p w14:paraId="56D36DB4" w14:textId="77777777" w:rsidR="00F36375" w:rsidRDefault="00F36375" w:rsidP="00F36375">
                      <w:pPr>
                        <w:jc w:val="center"/>
                        <w:textAlignment w:val="baseline"/>
                        <w:rPr>
                          <w:rFonts w:ascii="Arial" w:hAnsi="Arial" w:cs="Arial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>advisory | digital | managed services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Graphic 13" o:spid="_x0000_s1028" type="#_x0000_t75" style="position:absolute;left:5429;width:13525;height:27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">
                <v:imagedata r:id="rId2" o:title=""/>
              </v:shape>
              <w10:wrap anchorx="margin"/>
            </v:group>
          </w:pict>
        </mc:Fallback>
      </mc:AlternateContent>
    </w:r>
    <w:r w:rsidR="00D31D9F">
      <w:rPr>
        <w:rFonts w:ascii="Garamond" w:hAnsi="Garamond"/>
        <w:b/>
        <w:bCs/>
        <w:caps/>
        <w:spacing w:val="40"/>
        <w:sz w:val="36"/>
        <w:szCs w:val="36"/>
      </w:rPr>
      <w:t xml:space="preserve">  </w:t>
    </w:r>
    <w:r w:rsidR="001C1BB3">
      <w:rPr>
        <w:rFonts w:ascii="Garamond" w:hAnsi="Garamond"/>
        <w:b/>
        <w:bCs/>
        <w:caps/>
        <w:spacing w:val="40"/>
        <w:sz w:val="36"/>
        <w:szCs w:val="36"/>
      </w:rPr>
      <w:t xml:space="preserve">                     </w:t>
    </w:r>
    <w:r w:rsidR="00D31D9F">
      <w:rPr>
        <w:rFonts w:ascii="Garamond" w:hAnsi="Garamond"/>
        <w:b/>
        <w:bCs/>
        <w:caps/>
        <w:spacing w:val="40"/>
        <w:sz w:val="36"/>
        <w:szCs w:val="36"/>
      </w:rPr>
      <w:t>C</w:t>
    </w:r>
    <w:r w:rsidR="005B7223">
      <w:rPr>
        <w:rFonts w:ascii="Garamond" w:hAnsi="Garamond"/>
        <w:b/>
        <w:bCs/>
        <w:caps/>
        <w:spacing w:val="40"/>
        <w:sz w:val="36"/>
        <w:szCs w:val="36"/>
      </w:rPr>
      <w:t>ANDIDATE 53</w:t>
    </w:r>
  </w:p>
  <w:p w14:paraId="786074C7" w14:textId="091F8429" w:rsidR="00C60CF0" w:rsidRPr="00317252" w:rsidRDefault="00BD5975" w:rsidP="00BD5975">
    <w:pPr>
      <w:ind w:left="6480"/>
      <w:rPr>
        <w:b/>
        <w:bCs/>
        <w:color w:val="000000"/>
        <w:sz w:val="28"/>
        <w:szCs w:val="28"/>
      </w:rPr>
    </w:pPr>
    <w:r>
      <w:rPr>
        <w:b/>
        <w:bCs/>
        <w:color w:val="000000"/>
        <w:sz w:val="28"/>
        <w:szCs w:val="28"/>
      </w:rPr>
      <w:t xml:space="preserve">       </w:t>
    </w:r>
    <w:r w:rsidR="00D31D9F">
      <w:rPr>
        <w:b/>
        <w:bCs/>
        <w:color w:val="000000"/>
        <w:sz w:val="28"/>
        <w:szCs w:val="28"/>
      </w:rPr>
      <w:t>SAP ABAP Consultant</w:t>
    </w:r>
  </w:p>
  <w:p w14:paraId="6C146E3B" w14:textId="77777777" w:rsidR="00B91141" w:rsidRPr="00B91141" w:rsidRDefault="00B91141" w:rsidP="00D31D9F">
    <w:pPr>
      <w:tabs>
        <w:tab w:val="left" w:pos="142"/>
        <w:tab w:val="left" w:pos="3510"/>
      </w:tabs>
      <w:rPr>
        <w:rFonts w:eastAsia="MS Mincho"/>
        <w:b/>
        <w:color w:val="1F497D"/>
        <w:sz w:val="28"/>
        <w:szCs w:val="28"/>
        <w:lang w:eastAsia="ja-JP"/>
      </w:rPr>
    </w:pPr>
    <w:r w:rsidRPr="00B91141">
      <w:rPr>
        <w:rFonts w:eastAsia="MS Mincho"/>
        <w:b/>
        <w:color w:val="1F497D"/>
        <w:sz w:val="28"/>
        <w:szCs w:val="28"/>
        <w:lang w:eastAsia="ja-JP"/>
      </w:rPr>
      <w:t>__________________________________________________________________</w:t>
    </w:r>
  </w:p>
  <w:p w14:paraId="66D5AC11" w14:textId="6F3455B4" w:rsidR="00B91141" w:rsidRDefault="00B9114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D4E558" w14:textId="77777777" w:rsidR="005B7223" w:rsidRDefault="005B722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/>
      </w:rPr>
    </w:lvl>
  </w:abstractNum>
  <w:abstractNum w:abstractNumId="3" w15:restartNumberingAfterBreak="0">
    <w:nsid w:val="017056C0"/>
    <w:multiLevelType w:val="hybridMultilevel"/>
    <w:tmpl w:val="6BF28DD4"/>
    <w:lvl w:ilvl="0" w:tplc="04090001">
      <w:start w:val="1"/>
      <w:numFmt w:val="bullet"/>
      <w:lvlText w:val=""/>
      <w:lvlJc w:val="left"/>
      <w:pPr>
        <w:tabs>
          <w:tab w:val="num" w:pos="-180"/>
        </w:tabs>
        <w:ind w:left="-180" w:hanging="360"/>
      </w:pPr>
      <w:rPr>
        <w:rFonts w:ascii="Symbol" w:hAnsi="Symbol" w:hint="default"/>
      </w:rPr>
    </w:lvl>
    <w:lvl w:ilvl="1" w:tplc="0409000B">
      <w:start w:val="1"/>
      <w:numFmt w:val="bullet"/>
      <w:pStyle w:val="Bullet2"/>
      <w:lvlText w:val="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700"/>
        </w:tabs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</w:abstractNum>
  <w:abstractNum w:abstractNumId="4" w15:restartNumberingAfterBreak="0">
    <w:nsid w:val="04387A55"/>
    <w:multiLevelType w:val="hybridMultilevel"/>
    <w:tmpl w:val="652238AC"/>
    <w:lvl w:ilvl="0" w:tplc="A6D02496">
      <w:numFmt w:val="bullet"/>
      <w:lvlText w:val=""/>
      <w:lvlJc w:val="left"/>
      <w:pPr>
        <w:ind w:left="860" w:hanging="361"/>
      </w:pPr>
      <w:rPr>
        <w:rFonts w:ascii="Symbol" w:eastAsia="Symbol" w:hAnsi="Symbol" w:cs="Symbol" w:hint="default"/>
        <w:b/>
        <w:bCs/>
        <w:w w:val="100"/>
        <w:sz w:val="22"/>
        <w:szCs w:val="22"/>
        <w:lang w:val="en-US" w:eastAsia="en-US" w:bidi="ar-SA"/>
      </w:rPr>
    </w:lvl>
    <w:lvl w:ilvl="1" w:tplc="14D82A04">
      <w:numFmt w:val="bullet"/>
      <w:lvlText w:val=""/>
      <w:lvlJc w:val="left"/>
      <w:pPr>
        <w:ind w:left="45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3684C4BA">
      <w:numFmt w:val="bullet"/>
      <w:lvlText w:val=""/>
      <w:lvlJc w:val="left"/>
      <w:pPr>
        <w:ind w:left="45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3" w:tplc="8DDE2A70">
      <w:numFmt w:val="bullet"/>
      <w:lvlText w:val="•"/>
      <w:lvlJc w:val="left"/>
      <w:pPr>
        <w:ind w:left="2408" w:hanging="360"/>
      </w:pPr>
      <w:rPr>
        <w:rFonts w:hint="default"/>
        <w:lang w:val="en-US" w:eastAsia="en-US" w:bidi="ar-SA"/>
      </w:rPr>
    </w:lvl>
    <w:lvl w:ilvl="4" w:tplc="5C020FCA">
      <w:numFmt w:val="bullet"/>
      <w:lvlText w:val="•"/>
      <w:lvlJc w:val="left"/>
      <w:pPr>
        <w:ind w:left="3596" w:hanging="360"/>
      </w:pPr>
      <w:rPr>
        <w:rFonts w:hint="default"/>
        <w:lang w:val="en-US" w:eastAsia="en-US" w:bidi="ar-SA"/>
      </w:rPr>
    </w:lvl>
    <w:lvl w:ilvl="5" w:tplc="31E45DAA">
      <w:numFmt w:val="bullet"/>
      <w:lvlText w:val="•"/>
      <w:lvlJc w:val="left"/>
      <w:pPr>
        <w:ind w:left="4784" w:hanging="360"/>
      </w:pPr>
      <w:rPr>
        <w:rFonts w:hint="default"/>
        <w:lang w:val="en-US" w:eastAsia="en-US" w:bidi="ar-SA"/>
      </w:rPr>
    </w:lvl>
    <w:lvl w:ilvl="6" w:tplc="B46AFE62">
      <w:numFmt w:val="bullet"/>
      <w:lvlText w:val="•"/>
      <w:lvlJc w:val="left"/>
      <w:pPr>
        <w:ind w:left="5973" w:hanging="360"/>
      </w:pPr>
      <w:rPr>
        <w:rFonts w:hint="default"/>
        <w:lang w:val="en-US" w:eastAsia="en-US" w:bidi="ar-SA"/>
      </w:rPr>
    </w:lvl>
    <w:lvl w:ilvl="7" w:tplc="8FE82EA0">
      <w:numFmt w:val="bullet"/>
      <w:lvlText w:val="•"/>
      <w:lvlJc w:val="left"/>
      <w:pPr>
        <w:ind w:left="7161" w:hanging="360"/>
      </w:pPr>
      <w:rPr>
        <w:rFonts w:hint="default"/>
        <w:lang w:val="en-US" w:eastAsia="en-US" w:bidi="ar-SA"/>
      </w:rPr>
    </w:lvl>
    <w:lvl w:ilvl="8" w:tplc="3ED24DF0">
      <w:numFmt w:val="bullet"/>
      <w:lvlText w:val="•"/>
      <w:lvlJc w:val="left"/>
      <w:pPr>
        <w:ind w:left="8349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1BE675A5"/>
    <w:multiLevelType w:val="hybridMultilevel"/>
    <w:tmpl w:val="77A6A24A"/>
    <w:lvl w:ilvl="0" w:tplc="0DEEA332">
      <w:start w:val="1"/>
      <w:numFmt w:val="bullet"/>
      <w:lvlRestart w:val="0"/>
      <w:pStyle w:val="NGABullet1"/>
      <w:lvlText w:val="●"/>
      <w:lvlJc w:val="left"/>
      <w:pPr>
        <w:tabs>
          <w:tab w:val="num" w:pos="360"/>
        </w:tabs>
        <w:ind w:left="360" w:hanging="173"/>
      </w:pPr>
      <w:rPr>
        <w:rFonts w:ascii="Times New Roman" w:hAnsi="Times New Roman" w:cs="Times New Roman" w:hint="default"/>
        <w:color w:val="4E0064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4F953B5C"/>
    <w:multiLevelType w:val="hybridMultilevel"/>
    <w:tmpl w:val="D26E6512"/>
    <w:lvl w:ilvl="0" w:tplc="BEE6FA5A">
      <w:numFmt w:val="bullet"/>
      <w:lvlText w:val=""/>
      <w:lvlJc w:val="left"/>
      <w:pPr>
        <w:ind w:left="451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0186BCE8">
      <w:numFmt w:val="bullet"/>
      <w:lvlText w:val="•"/>
      <w:lvlJc w:val="left"/>
      <w:pPr>
        <w:ind w:left="1576" w:hanging="361"/>
      </w:pPr>
      <w:rPr>
        <w:rFonts w:hint="default"/>
        <w:lang w:val="en-US" w:eastAsia="en-US" w:bidi="ar-SA"/>
      </w:rPr>
    </w:lvl>
    <w:lvl w:ilvl="2" w:tplc="A61E4594">
      <w:numFmt w:val="bullet"/>
      <w:lvlText w:val="•"/>
      <w:lvlJc w:val="left"/>
      <w:pPr>
        <w:ind w:left="2563" w:hanging="361"/>
      </w:pPr>
      <w:rPr>
        <w:rFonts w:hint="default"/>
        <w:lang w:val="en-US" w:eastAsia="en-US" w:bidi="ar-SA"/>
      </w:rPr>
    </w:lvl>
    <w:lvl w:ilvl="3" w:tplc="BCD83B98">
      <w:numFmt w:val="bullet"/>
      <w:lvlText w:val="•"/>
      <w:lvlJc w:val="left"/>
      <w:pPr>
        <w:ind w:left="3549" w:hanging="361"/>
      </w:pPr>
      <w:rPr>
        <w:rFonts w:hint="default"/>
        <w:lang w:val="en-US" w:eastAsia="en-US" w:bidi="ar-SA"/>
      </w:rPr>
    </w:lvl>
    <w:lvl w:ilvl="4" w:tplc="C9F07076">
      <w:numFmt w:val="bullet"/>
      <w:lvlText w:val="•"/>
      <w:lvlJc w:val="left"/>
      <w:pPr>
        <w:ind w:left="4536" w:hanging="361"/>
      </w:pPr>
      <w:rPr>
        <w:rFonts w:hint="default"/>
        <w:lang w:val="en-US" w:eastAsia="en-US" w:bidi="ar-SA"/>
      </w:rPr>
    </w:lvl>
    <w:lvl w:ilvl="5" w:tplc="C3F08782">
      <w:numFmt w:val="bullet"/>
      <w:lvlText w:val="•"/>
      <w:lvlJc w:val="left"/>
      <w:pPr>
        <w:ind w:left="5523" w:hanging="361"/>
      </w:pPr>
      <w:rPr>
        <w:rFonts w:hint="default"/>
        <w:lang w:val="en-US" w:eastAsia="en-US" w:bidi="ar-SA"/>
      </w:rPr>
    </w:lvl>
    <w:lvl w:ilvl="6" w:tplc="F41A5284">
      <w:numFmt w:val="bullet"/>
      <w:lvlText w:val="•"/>
      <w:lvlJc w:val="left"/>
      <w:pPr>
        <w:ind w:left="6509" w:hanging="361"/>
      </w:pPr>
      <w:rPr>
        <w:rFonts w:hint="default"/>
        <w:lang w:val="en-US" w:eastAsia="en-US" w:bidi="ar-SA"/>
      </w:rPr>
    </w:lvl>
    <w:lvl w:ilvl="7" w:tplc="0F1AC57E">
      <w:numFmt w:val="bullet"/>
      <w:lvlText w:val="•"/>
      <w:lvlJc w:val="left"/>
      <w:pPr>
        <w:ind w:left="7496" w:hanging="361"/>
      </w:pPr>
      <w:rPr>
        <w:rFonts w:hint="default"/>
        <w:lang w:val="en-US" w:eastAsia="en-US" w:bidi="ar-SA"/>
      </w:rPr>
    </w:lvl>
    <w:lvl w:ilvl="8" w:tplc="030C2F46">
      <w:numFmt w:val="bullet"/>
      <w:lvlText w:val="•"/>
      <w:lvlJc w:val="left"/>
      <w:pPr>
        <w:ind w:left="8483" w:hanging="361"/>
      </w:pPr>
      <w:rPr>
        <w:rFonts w:hint="default"/>
        <w:lang w:val="en-US" w:eastAsia="en-US" w:bidi="ar-SA"/>
      </w:rPr>
    </w:lvl>
  </w:abstractNum>
  <w:abstractNum w:abstractNumId="7" w15:restartNumberingAfterBreak="0">
    <w:nsid w:val="58D5373F"/>
    <w:multiLevelType w:val="hybridMultilevel"/>
    <w:tmpl w:val="513E4686"/>
    <w:lvl w:ilvl="0" w:tplc="095C7098">
      <w:start w:val="1"/>
      <w:numFmt w:val="bullet"/>
      <w:pStyle w:val="Skills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0F5985"/>
    <w:multiLevelType w:val="multilevel"/>
    <w:tmpl w:val="2F46139A"/>
    <w:lvl w:ilvl="0">
      <w:start w:val="1"/>
      <w:numFmt w:val="bullet"/>
      <w:pStyle w:val="TableText8Bullet1Single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637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9" w15:restartNumberingAfterBreak="0">
    <w:nsid w:val="5A844442"/>
    <w:multiLevelType w:val="hybridMultilevel"/>
    <w:tmpl w:val="4E4E5B5A"/>
    <w:lvl w:ilvl="0" w:tplc="E77E760C">
      <w:start w:val="1"/>
      <w:numFmt w:val="bullet"/>
      <w:pStyle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  <w:szCs w:val="20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DB7040A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 w15:restartNumberingAfterBreak="0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num w:numId="1" w16cid:durableId="683362456">
    <w:abstractNumId w:val="10"/>
  </w:num>
  <w:num w:numId="2" w16cid:durableId="215437654">
    <w:abstractNumId w:val="5"/>
  </w:num>
  <w:num w:numId="3" w16cid:durableId="911737060">
    <w:abstractNumId w:val="3"/>
  </w:num>
  <w:num w:numId="4" w16cid:durableId="1480002429">
    <w:abstractNumId w:val="8"/>
  </w:num>
  <w:num w:numId="5" w16cid:durableId="1260333708">
    <w:abstractNumId w:val="11"/>
  </w:num>
  <w:num w:numId="6" w16cid:durableId="560139201">
    <w:abstractNumId w:val="7"/>
  </w:num>
  <w:num w:numId="7" w16cid:durableId="2132287045">
    <w:abstractNumId w:val="9"/>
  </w:num>
  <w:num w:numId="8" w16cid:durableId="971980002">
    <w:abstractNumId w:val="4"/>
  </w:num>
  <w:num w:numId="9" w16cid:durableId="1520317541">
    <w:abstractNumId w:val="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6AFA"/>
    <w:rsid w:val="00000D03"/>
    <w:rsid w:val="00003527"/>
    <w:rsid w:val="00003A4C"/>
    <w:rsid w:val="00005099"/>
    <w:rsid w:val="00014797"/>
    <w:rsid w:val="00016158"/>
    <w:rsid w:val="00016F18"/>
    <w:rsid w:val="00023084"/>
    <w:rsid w:val="00024AD3"/>
    <w:rsid w:val="00025060"/>
    <w:rsid w:val="000266B6"/>
    <w:rsid w:val="0003210E"/>
    <w:rsid w:val="00032E77"/>
    <w:rsid w:val="00035049"/>
    <w:rsid w:val="00040E15"/>
    <w:rsid w:val="000428A7"/>
    <w:rsid w:val="00042A2E"/>
    <w:rsid w:val="00043D73"/>
    <w:rsid w:val="0004524C"/>
    <w:rsid w:val="000528F8"/>
    <w:rsid w:val="00053F9C"/>
    <w:rsid w:val="00055A4B"/>
    <w:rsid w:val="00057B2F"/>
    <w:rsid w:val="000631A0"/>
    <w:rsid w:val="00072E5A"/>
    <w:rsid w:val="000941FA"/>
    <w:rsid w:val="000A3E64"/>
    <w:rsid w:val="000B11F4"/>
    <w:rsid w:val="000B7177"/>
    <w:rsid w:val="000C1070"/>
    <w:rsid w:val="000C6BE8"/>
    <w:rsid w:val="000D0EBE"/>
    <w:rsid w:val="000D2A3E"/>
    <w:rsid w:val="000D43C0"/>
    <w:rsid w:val="000E0183"/>
    <w:rsid w:val="000E02C7"/>
    <w:rsid w:val="000F349C"/>
    <w:rsid w:val="000F40C0"/>
    <w:rsid w:val="000F6D71"/>
    <w:rsid w:val="000F7CBC"/>
    <w:rsid w:val="00101342"/>
    <w:rsid w:val="00102078"/>
    <w:rsid w:val="00106A35"/>
    <w:rsid w:val="0011397D"/>
    <w:rsid w:val="00113DBE"/>
    <w:rsid w:val="00116F13"/>
    <w:rsid w:val="0012431E"/>
    <w:rsid w:val="00133D88"/>
    <w:rsid w:val="00134337"/>
    <w:rsid w:val="00135E21"/>
    <w:rsid w:val="00136257"/>
    <w:rsid w:val="00137930"/>
    <w:rsid w:val="00140085"/>
    <w:rsid w:val="00143F83"/>
    <w:rsid w:val="00147755"/>
    <w:rsid w:val="00150630"/>
    <w:rsid w:val="00150870"/>
    <w:rsid w:val="001508C8"/>
    <w:rsid w:val="001530A0"/>
    <w:rsid w:val="00153756"/>
    <w:rsid w:val="0015706F"/>
    <w:rsid w:val="00164DD3"/>
    <w:rsid w:val="00170150"/>
    <w:rsid w:val="00177AC6"/>
    <w:rsid w:val="00182DB8"/>
    <w:rsid w:val="00192DAA"/>
    <w:rsid w:val="0019310F"/>
    <w:rsid w:val="00194A0C"/>
    <w:rsid w:val="001A4871"/>
    <w:rsid w:val="001A7036"/>
    <w:rsid w:val="001B10FC"/>
    <w:rsid w:val="001B1383"/>
    <w:rsid w:val="001B685F"/>
    <w:rsid w:val="001B7FF0"/>
    <w:rsid w:val="001C1BB3"/>
    <w:rsid w:val="001C6C68"/>
    <w:rsid w:val="001D0523"/>
    <w:rsid w:val="001D30FC"/>
    <w:rsid w:val="001D3E38"/>
    <w:rsid w:val="001D6D11"/>
    <w:rsid w:val="001E376A"/>
    <w:rsid w:val="001E4236"/>
    <w:rsid w:val="001E4D6D"/>
    <w:rsid w:val="001E5641"/>
    <w:rsid w:val="001E6D25"/>
    <w:rsid w:val="001F6E8D"/>
    <w:rsid w:val="001F7FA8"/>
    <w:rsid w:val="00202EB1"/>
    <w:rsid w:val="00204412"/>
    <w:rsid w:val="00215DA6"/>
    <w:rsid w:val="00216E98"/>
    <w:rsid w:val="00223EC6"/>
    <w:rsid w:val="0022459D"/>
    <w:rsid w:val="002279D8"/>
    <w:rsid w:val="0023550C"/>
    <w:rsid w:val="00236024"/>
    <w:rsid w:val="00237AC4"/>
    <w:rsid w:val="00240B94"/>
    <w:rsid w:val="00243D44"/>
    <w:rsid w:val="00243FDE"/>
    <w:rsid w:val="00244507"/>
    <w:rsid w:val="002462A4"/>
    <w:rsid w:val="00250354"/>
    <w:rsid w:val="00250885"/>
    <w:rsid w:val="00252874"/>
    <w:rsid w:val="00252A79"/>
    <w:rsid w:val="0025406D"/>
    <w:rsid w:val="00256187"/>
    <w:rsid w:val="00260E6D"/>
    <w:rsid w:val="00263365"/>
    <w:rsid w:val="00267339"/>
    <w:rsid w:val="00277508"/>
    <w:rsid w:val="00280F17"/>
    <w:rsid w:val="002847AC"/>
    <w:rsid w:val="00284847"/>
    <w:rsid w:val="00285093"/>
    <w:rsid w:val="002A2A65"/>
    <w:rsid w:val="002A36E6"/>
    <w:rsid w:val="002B0E46"/>
    <w:rsid w:val="002B23B9"/>
    <w:rsid w:val="002B35F3"/>
    <w:rsid w:val="002B3930"/>
    <w:rsid w:val="002B4DFC"/>
    <w:rsid w:val="002B5286"/>
    <w:rsid w:val="002B57E4"/>
    <w:rsid w:val="002B5D38"/>
    <w:rsid w:val="002B6877"/>
    <w:rsid w:val="002C045F"/>
    <w:rsid w:val="002C362E"/>
    <w:rsid w:val="002C41BA"/>
    <w:rsid w:val="002C7E69"/>
    <w:rsid w:val="002D032F"/>
    <w:rsid w:val="002D2396"/>
    <w:rsid w:val="002D56A1"/>
    <w:rsid w:val="002D6B94"/>
    <w:rsid w:val="002D6EC7"/>
    <w:rsid w:val="002D7201"/>
    <w:rsid w:val="002E0750"/>
    <w:rsid w:val="002E410D"/>
    <w:rsid w:val="002E74DB"/>
    <w:rsid w:val="002E76D0"/>
    <w:rsid w:val="002E7785"/>
    <w:rsid w:val="002F605B"/>
    <w:rsid w:val="002F6DB4"/>
    <w:rsid w:val="002F6FB8"/>
    <w:rsid w:val="0030160E"/>
    <w:rsid w:val="00306003"/>
    <w:rsid w:val="00312082"/>
    <w:rsid w:val="00317252"/>
    <w:rsid w:val="003215BD"/>
    <w:rsid w:val="00322281"/>
    <w:rsid w:val="003267A3"/>
    <w:rsid w:val="00327E63"/>
    <w:rsid w:val="00332519"/>
    <w:rsid w:val="003406AF"/>
    <w:rsid w:val="00346984"/>
    <w:rsid w:val="003541CA"/>
    <w:rsid w:val="00354F8C"/>
    <w:rsid w:val="00356489"/>
    <w:rsid w:val="00362C6E"/>
    <w:rsid w:val="0036703E"/>
    <w:rsid w:val="00370202"/>
    <w:rsid w:val="00371D55"/>
    <w:rsid w:val="003758B2"/>
    <w:rsid w:val="00377899"/>
    <w:rsid w:val="003802F4"/>
    <w:rsid w:val="0038102F"/>
    <w:rsid w:val="00381965"/>
    <w:rsid w:val="00390522"/>
    <w:rsid w:val="00390680"/>
    <w:rsid w:val="00392342"/>
    <w:rsid w:val="00393114"/>
    <w:rsid w:val="00393EDE"/>
    <w:rsid w:val="00395948"/>
    <w:rsid w:val="003A12EE"/>
    <w:rsid w:val="003A40E4"/>
    <w:rsid w:val="003A53DB"/>
    <w:rsid w:val="003A5C94"/>
    <w:rsid w:val="003A66E4"/>
    <w:rsid w:val="003B329F"/>
    <w:rsid w:val="003C07C3"/>
    <w:rsid w:val="003C6636"/>
    <w:rsid w:val="003D6EA5"/>
    <w:rsid w:val="003E6B57"/>
    <w:rsid w:val="003E6BB6"/>
    <w:rsid w:val="003F3CC2"/>
    <w:rsid w:val="003F5F39"/>
    <w:rsid w:val="00401F57"/>
    <w:rsid w:val="00402E7B"/>
    <w:rsid w:val="00403B23"/>
    <w:rsid w:val="004115E4"/>
    <w:rsid w:val="00422115"/>
    <w:rsid w:val="00436C23"/>
    <w:rsid w:val="004426D0"/>
    <w:rsid w:val="00443ABC"/>
    <w:rsid w:val="00443F13"/>
    <w:rsid w:val="004463E8"/>
    <w:rsid w:val="00447973"/>
    <w:rsid w:val="004504C4"/>
    <w:rsid w:val="00461501"/>
    <w:rsid w:val="00462DA7"/>
    <w:rsid w:val="0046377E"/>
    <w:rsid w:val="004669A1"/>
    <w:rsid w:val="00471D95"/>
    <w:rsid w:val="00471E3A"/>
    <w:rsid w:val="00471FCB"/>
    <w:rsid w:val="004748E1"/>
    <w:rsid w:val="004848D9"/>
    <w:rsid w:val="0048507E"/>
    <w:rsid w:val="00485CAF"/>
    <w:rsid w:val="00486B6A"/>
    <w:rsid w:val="004A6BA4"/>
    <w:rsid w:val="004A7324"/>
    <w:rsid w:val="004B152E"/>
    <w:rsid w:val="004B1ADE"/>
    <w:rsid w:val="004B77EB"/>
    <w:rsid w:val="004B77FD"/>
    <w:rsid w:val="004C07FB"/>
    <w:rsid w:val="004C1AA6"/>
    <w:rsid w:val="004C3EEB"/>
    <w:rsid w:val="004C5AB5"/>
    <w:rsid w:val="004C6FBF"/>
    <w:rsid w:val="004D2E91"/>
    <w:rsid w:val="004D3037"/>
    <w:rsid w:val="004D35A1"/>
    <w:rsid w:val="004D3EAD"/>
    <w:rsid w:val="004E54E8"/>
    <w:rsid w:val="004E594A"/>
    <w:rsid w:val="004E7EA2"/>
    <w:rsid w:val="004F574F"/>
    <w:rsid w:val="004F58DB"/>
    <w:rsid w:val="00501C71"/>
    <w:rsid w:val="00501F3F"/>
    <w:rsid w:val="005038F0"/>
    <w:rsid w:val="005106ED"/>
    <w:rsid w:val="0051104D"/>
    <w:rsid w:val="00516AFA"/>
    <w:rsid w:val="00517089"/>
    <w:rsid w:val="00524649"/>
    <w:rsid w:val="00532E85"/>
    <w:rsid w:val="0053565D"/>
    <w:rsid w:val="005417B6"/>
    <w:rsid w:val="00544121"/>
    <w:rsid w:val="005446D0"/>
    <w:rsid w:val="00547191"/>
    <w:rsid w:val="005504B3"/>
    <w:rsid w:val="0055367D"/>
    <w:rsid w:val="0056018D"/>
    <w:rsid w:val="00560547"/>
    <w:rsid w:val="005639C7"/>
    <w:rsid w:val="00573933"/>
    <w:rsid w:val="00575518"/>
    <w:rsid w:val="005810C7"/>
    <w:rsid w:val="0058389E"/>
    <w:rsid w:val="00585B19"/>
    <w:rsid w:val="00586035"/>
    <w:rsid w:val="005902C1"/>
    <w:rsid w:val="0059031B"/>
    <w:rsid w:val="0059189F"/>
    <w:rsid w:val="00594616"/>
    <w:rsid w:val="005965D6"/>
    <w:rsid w:val="00596F9E"/>
    <w:rsid w:val="005A00A3"/>
    <w:rsid w:val="005A1AA2"/>
    <w:rsid w:val="005A40F5"/>
    <w:rsid w:val="005A67BB"/>
    <w:rsid w:val="005A6F05"/>
    <w:rsid w:val="005B302E"/>
    <w:rsid w:val="005B3BB8"/>
    <w:rsid w:val="005B4574"/>
    <w:rsid w:val="005B7223"/>
    <w:rsid w:val="005C0FB0"/>
    <w:rsid w:val="005C10D4"/>
    <w:rsid w:val="005C726F"/>
    <w:rsid w:val="005D092E"/>
    <w:rsid w:val="005D64BD"/>
    <w:rsid w:val="005E037D"/>
    <w:rsid w:val="005E5B2D"/>
    <w:rsid w:val="005E6816"/>
    <w:rsid w:val="005E6C44"/>
    <w:rsid w:val="005F09CE"/>
    <w:rsid w:val="005F19AD"/>
    <w:rsid w:val="005F547B"/>
    <w:rsid w:val="005F70A8"/>
    <w:rsid w:val="00606C2B"/>
    <w:rsid w:val="00612149"/>
    <w:rsid w:val="00613A5A"/>
    <w:rsid w:val="0061462D"/>
    <w:rsid w:val="00622934"/>
    <w:rsid w:val="00623E86"/>
    <w:rsid w:val="00625111"/>
    <w:rsid w:val="00626088"/>
    <w:rsid w:val="006274A2"/>
    <w:rsid w:val="00631554"/>
    <w:rsid w:val="00633916"/>
    <w:rsid w:val="00634BCC"/>
    <w:rsid w:val="00635D75"/>
    <w:rsid w:val="00636BAB"/>
    <w:rsid w:val="00647EB2"/>
    <w:rsid w:val="00653921"/>
    <w:rsid w:val="0065471F"/>
    <w:rsid w:val="0065503F"/>
    <w:rsid w:val="00671BE1"/>
    <w:rsid w:val="00676FA3"/>
    <w:rsid w:val="00680803"/>
    <w:rsid w:val="00684E4F"/>
    <w:rsid w:val="0068594B"/>
    <w:rsid w:val="00685AF8"/>
    <w:rsid w:val="006871FE"/>
    <w:rsid w:val="006967AB"/>
    <w:rsid w:val="006A40F0"/>
    <w:rsid w:val="006A5156"/>
    <w:rsid w:val="006A6BBD"/>
    <w:rsid w:val="006A733F"/>
    <w:rsid w:val="006C01AA"/>
    <w:rsid w:val="006C04F4"/>
    <w:rsid w:val="006D0134"/>
    <w:rsid w:val="006D2D97"/>
    <w:rsid w:val="006D3694"/>
    <w:rsid w:val="006D4140"/>
    <w:rsid w:val="006E00E1"/>
    <w:rsid w:val="006E44B2"/>
    <w:rsid w:val="006E5AF9"/>
    <w:rsid w:val="006F07C1"/>
    <w:rsid w:val="006F1D4E"/>
    <w:rsid w:val="006F2268"/>
    <w:rsid w:val="006F7536"/>
    <w:rsid w:val="007075E6"/>
    <w:rsid w:val="0070766B"/>
    <w:rsid w:val="00710804"/>
    <w:rsid w:val="00711953"/>
    <w:rsid w:val="00712613"/>
    <w:rsid w:val="00724D14"/>
    <w:rsid w:val="00726527"/>
    <w:rsid w:val="007275AF"/>
    <w:rsid w:val="00727E2B"/>
    <w:rsid w:val="00747933"/>
    <w:rsid w:val="00750B66"/>
    <w:rsid w:val="007510F2"/>
    <w:rsid w:val="00751EB1"/>
    <w:rsid w:val="0075396F"/>
    <w:rsid w:val="00756BAD"/>
    <w:rsid w:val="00757BF4"/>
    <w:rsid w:val="0076010E"/>
    <w:rsid w:val="007625AA"/>
    <w:rsid w:val="0076357F"/>
    <w:rsid w:val="00763DB8"/>
    <w:rsid w:val="00764457"/>
    <w:rsid w:val="007667C6"/>
    <w:rsid w:val="007754B2"/>
    <w:rsid w:val="00780931"/>
    <w:rsid w:val="00784710"/>
    <w:rsid w:val="0078679B"/>
    <w:rsid w:val="00790816"/>
    <w:rsid w:val="00793BE8"/>
    <w:rsid w:val="007955E4"/>
    <w:rsid w:val="007A0348"/>
    <w:rsid w:val="007A16F2"/>
    <w:rsid w:val="007A4F68"/>
    <w:rsid w:val="007A733A"/>
    <w:rsid w:val="007A7C37"/>
    <w:rsid w:val="007B46B4"/>
    <w:rsid w:val="007B6BCB"/>
    <w:rsid w:val="007C3054"/>
    <w:rsid w:val="007C45DE"/>
    <w:rsid w:val="007C55ED"/>
    <w:rsid w:val="007D01D5"/>
    <w:rsid w:val="007D1301"/>
    <w:rsid w:val="007D28D1"/>
    <w:rsid w:val="007D3073"/>
    <w:rsid w:val="007D4BEA"/>
    <w:rsid w:val="007D7A3A"/>
    <w:rsid w:val="007E22A9"/>
    <w:rsid w:val="007E3C67"/>
    <w:rsid w:val="007E6544"/>
    <w:rsid w:val="007E668B"/>
    <w:rsid w:val="007F04E4"/>
    <w:rsid w:val="007F23E6"/>
    <w:rsid w:val="007F34FD"/>
    <w:rsid w:val="00804F36"/>
    <w:rsid w:val="00807EAF"/>
    <w:rsid w:val="008151DE"/>
    <w:rsid w:val="00823864"/>
    <w:rsid w:val="008278FE"/>
    <w:rsid w:val="00835C10"/>
    <w:rsid w:val="008365C2"/>
    <w:rsid w:val="00837127"/>
    <w:rsid w:val="00837A4B"/>
    <w:rsid w:val="008448DD"/>
    <w:rsid w:val="00851A1C"/>
    <w:rsid w:val="00852572"/>
    <w:rsid w:val="008566D5"/>
    <w:rsid w:val="0085745E"/>
    <w:rsid w:val="008616AB"/>
    <w:rsid w:val="00862E69"/>
    <w:rsid w:val="00865624"/>
    <w:rsid w:val="008701ED"/>
    <w:rsid w:val="00871FF2"/>
    <w:rsid w:val="008748CF"/>
    <w:rsid w:val="00874E4D"/>
    <w:rsid w:val="00875E90"/>
    <w:rsid w:val="0088389E"/>
    <w:rsid w:val="00895BCD"/>
    <w:rsid w:val="00896B08"/>
    <w:rsid w:val="008A07EF"/>
    <w:rsid w:val="008A1A2D"/>
    <w:rsid w:val="008A52F8"/>
    <w:rsid w:val="008B3106"/>
    <w:rsid w:val="008B49EE"/>
    <w:rsid w:val="008B5886"/>
    <w:rsid w:val="008C3DC1"/>
    <w:rsid w:val="008C5F04"/>
    <w:rsid w:val="008D5D39"/>
    <w:rsid w:val="008D6BA6"/>
    <w:rsid w:val="008E0F5A"/>
    <w:rsid w:val="008E1551"/>
    <w:rsid w:val="008E18B9"/>
    <w:rsid w:val="008E4D5D"/>
    <w:rsid w:val="008E5402"/>
    <w:rsid w:val="008F714B"/>
    <w:rsid w:val="008F7D28"/>
    <w:rsid w:val="009004B8"/>
    <w:rsid w:val="009071BC"/>
    <w:rsid w:val="009118A1"/>
    <w:rsid w:val="0091420D"/>
    <w:rsid w:val="0091472A"/>
    <w:rsid w:val="00916B40"/>
    <w:rsid w:val="009170EE"/>
    <w:rsid w:val="00925C9E"/>
    <w:rsid w:val="00943777"/>
    <w:rsid w:val="009466AA"/>
    <w:rsid w:val="00952B1A"/>
    <w:rsid w:val="009536DD"/>
    <w:rsid w:val="009537C5"/>
    <w:rsid w:val="00953AE4"/>
    <w:rsid w:val="00954C44"/>
    <w:rsid w:val="0096177A"/>
    <w:rsid w:val="00964A80"/>
    <w:rsid w:val="009651BF"/>
    <w:rsid w:val="00973168"/>
    <w:rsid w:val="00974D12"/>
    <w:rsid w:val="00976943"/>
    <w:rsid w:val="00983E09"/>
    <w:rsid w:val="009851DA"/>
    <w:rsid w:val="00991E04"/>
    <w:rsid w:val="00995748"/>
    <w:rsid w:val="00997B89"/>
    <w:rsid w:val="00997D3E"/>
    <w:rsid w:val="009A19C9"/>
    <w:rsid w:val="009A26EF"/>
    <w:rsid w:val="009A5BAE"/>
    <w:rsid w:val="009A655A"/>
    <w:rsid w:val="009A781E"/>
    <w:rsid w:val="009B1F2D"/>
    <w:rsid w:val="009B414D"/>
    <w:rsid w:val="009B43E3"/>
    <w:rsid w:val="009D6DD0"/>
    <w:rsid w:val="009E699A"/>
    <w:rsid w:val="00A24F42"/>
    <w:rsid w:val="00A266CB"/>
    <w:rsid w:val="00A3046D"/>
    <w:rsid w:val="00A33C35"/>
    <w:rsid w:val="00A3626B"/>
    <w:rsid w:val="00A365A6"/>
    <w:rsid w:val="00A3755A"/>
    <w:rsid w:val="00A37E14"/>
    <w:rsid w:val="00A40743"/>
    <w:rsid w:val="00A4597C"/>
    <w:rsid w:val="00A4617F"/>
    <w:rsid w:val="00A46ECA"/>
    <w:rsid w:val="00A47C91"/>
    <w:rsid w:val="00A505D0"/>
    <w:rsid w:val="00A51EA1"/>
    <w:rsid w:val="00A535FA"/>
    <w:rsid w:val="00A53FED"/>
    <w:rsid w:val="00A5658B"/>
    <w:rsid w:val="00A6004C"/>
    <w:rsid w:val="00A61AD6"/>
    <w:rsid w:val="00A61D02"/>
    <w:rsid w:val="00A67BEC"/>
    <w:rsid w:val="00A71598"/>
    <w:rsid w:val="00A71917"/>
    <w:rsid w:val="00A77483"/>
    <w:rsid w:val="00A85D46"/>
    <w:rsid w:val="00A915B0"/>
    <w:rsid w:val="00A9386F"/>
    <w:rsid w:val="00A97A45"/>
    <w:rsid w:val="00AA469B"/>
    <w:rsid w:val="00AA61EC"/>
    <w:rsid w:val="00AA66F0"/>
    <w:rsid w:val="00AA704F"/>
    <w:rsid w:val="00AB38CE"/>
    <w:rsid w:val="00AB39DD"/>
    <w:rsid w:val="00AC2F5C"/>
    <w:rsid w:val="00AD5010"/>
    <w:rsid w:val="00AD734A"/>
    <w:rsid w:val="00AE2064"/>
    <w:rsid w:val="00AF03FF"/>
    <w:rsid w:val="00AF0579"/>
    <w:rsid w:val="00AF427A"/>
    <w:rsid w:val="00AF7060"/>
    <w:rsid w:val="00AF73D9"/>
    <w:rsid w:val="00B02CE3"/>
    <w:rsid w:val="00B07247"/>
    <w:rsid w:val="00B100FC"/>
    <w:rsid w:val="00B255CE"/>
    <w:rsid w:val="00B2572E"/>
    <w:rsid w:val="00B27531"/>
    <w:rsid w:val="00B326EF"/>
    <w:rsid w:val="00B332BC"/>
    <w:rsid w:val="00B36241"/>
    <w:rsid w:val="00B44B06"/>
    <w:rsid w:val="00B47215"/>
    <w:rsid w:val="00B47F52"/>
    <w:rsid w:val="00B50412"/>
    <w:rsid w:val="00B50616"/>
    <w:rsid w:val="00B50652"/>
    <w:rsid w:val="00B513D7"/>
    <w:rsid w:val="00B561F8"/>
    <w:rsid w:val="00B62C3F"/>
    <w:rsid w:val="00B665DF"/>
    <w:rsid w:val="00B66D73"/>
    <w:rsid w:val="00B70720"/>
    <w:rsid w:val="00B75EAE"/>
    <w:rsid w:val="00B76264"/>
    <w:rsid w:val="00B86EC8"/>
    <w:rsid w:val="00B91141"/>
    <w:rsid w:val="00B91D91"/>
    <w:rsid w:val="00B93572"/>
    <w:rsid w:val="00B938F1"/>
    <w:rsid w:val="00B939A1"/>
    <w:rsid w:val="00B942CB"/>
    <w:rsid w:val="00B97461"/>
    <w:rsid w:val="00B9777B"/>
    <w:rsid w:val="00BA51D2"/>
    <w:rsid w:val="00BA5B0C"/>
    <w:rsid w:val="00BA7B59"/>
    <w:rsid w:val="00BB6B19"/>
    <w:rsid w:val="00BC1134"/>
    <w:rsid w:val="00BD4284"/>
    <w:rsid w:val="00BD57B5"/>
    <w:rsid w:val="00BD5975"/>
    <w:rsid w:val="00BD6F38"/>
    <w:rsid w:val="00BE2006"/>
    <w:rsid w:val="00BF54B9"/>
    <w:rsid w:val="00BF6CAF"/>
    <w:rsid w:val="00C07D63"/>
    <w:rsid w:val="00C12B40"/>
    <w:rsid w:val="00C13843"/>
    <w:rsid w:val="00C13BDF"/>
    <w:rsid w:val="00C157D8"/>
    <w:rsid w:val="00C22DD6"/>
    <w:rsid w:val="00C23961"/>
    <w:rsid w:val="00C23ACB"/>
    <w:rsid w:val="00C244ED"/>
    <w:rsid w:val="00C27142"/>
    <w:rsid w:val="00C27C38"/>
    <w:rsid w:val="00C31663"/>
    <w:rsid w:val="00C33E66"/>
    <w:rsid w:val="00C34693"/>
    <w:rsid w:val="00C35DFC"/>
    <w:rsid w:val="00C3712E"/>
    <w:rsid w:val="00C3766F"/>
    <w:rsid w:val="00C4127F"/>
    <w:rsid w:val="00C43DF4"/>
    <w:rsid w:val="00C50D15"/>
    <w:rsid w:val="00C50D4D"/>
    <w:rsid w:val="00C52441"/>
    <w:rsid w:val="00C536B4"/>
    <w:rsid w:val="00C543EF"/>
    <w:rsid w:val="00C570BC"/>
    <w:rsid w:val="00C60CF0"/>
    <w:rsid w:val="00C624D2"/>
    <w:rsid w:val="00C64F16"/>
    <w:rsid w:val="00C676FF"/>
    <w:rsid w:val="00C700C3"/>
    <w:rsid w:val="00C723E7"/>
    <w:rsid w:val="00C875A5"/>
    <w:rsid w:val="00C97D19"/>
    <w:rsid w:val="00CA5158"/>
    <w:rsid w:val="00CA5ABC"/>
    <w:rsid w:val="00CA7E81"/>
    <w:rsid w:val="00CB1F0D"/>
    <w:rsid w:val="00CB4F19"/>
    <w:rsid w:val="00CB5931"/>
    <w:rsid w:val="00CB6202"/>
    <w:rsid w:val="00CD1CCA"/>
    <w:rsid w:val="00CD1DE2"/>
    <w:rsid w:val="00CD46F8"/>
    <w:rsid w:val="00CD7C0E"/>
    <w:rsid w:val="00CE14BE"/>
    <w:rsid w:val="00CF7E54"/>
    <w:rsid w:val="00D01562"/>
    <w:rsid w:val="00D024DC"/>
    <w:rsid w:val="00D02668"/>
    <w:rsid w:val="00D04165"/>
    <w:rsid w:val="00D07D77"/>
    <w:rsid w:val="00D07F48"/>
    <w:rsid w:val="00D10CD8"/>
    <w:rsid w:val="00D12A49"/>
    <w:rsid w:val="00D12DDC"/>
    <w:rsid w:val="00D16A2D"/>
    <w:rsid w:val="00D20018"/>
    <w:rsid w:val="00D210B9"/>
    <w:rsid w:val="00D2211B"/>
    <w:rsid w:val="00D22B6E"/>
    <w:rsid w:val="00D24DC9"/>
    <w:rsid w:val="00D25A72"/>
    <w:rsid w:val="00D27480"/>
    <w:rsid w:val="00D30196"/>
    <w:rsid w:val="00D31D9F"/>
    <w:rsid w:val="00D4152C"/>
    <w:rsid w:val="00D43241"/>
    <w:rsid w:val="00D55B9B"/>
    <w:rsid w:val="00D57AE9"/>
    <w:rsid w:val="00D57BE1"/>
    <w:rsid w:val="00D57C16"/>
    <w:rsid w:val="00D62C5A"/>
    <w:rsid w:val="00D64171"/>
    <w:rsid w:val="00D71802"/>
    <w:rsid w:val="00D76550"/>
    <w:rsid w:val="00D772B6"/>
    <w:rsid w:val="00D8022A"/>
    <w:rsid w:val="00D815E2"/>
    <w:rsid w:val="00D85802"/>
    <w:rsid w:val="00D92596"/>
    <w:rsid w:val="00D93750"/>
    <w:rsid w:val="00D9486F"/>
    <w:rsid w:val="00DA2478"/>
    <w:rsid w:val="00DB008B"/>
    <w:rsid w:val="00DB4665"/>
    <w:rsid w:val="00DB6B49"/>
    <w:rsid w:val="00DC16F7"/>
    <w:rsid w:val="00DC3F34"/>
    <w:rsid w:val="00DD0247"/>
    <w:rsid w:val="00DD18DD"/>
    <w:rsid w:val="00DD1BA4"/>
    <w:rsid w:val="00DD22C7"/>
    <w:rsid w:val="00DD43D5"/>
    <w:rsid w:val="00DD4E2A"/>
    <w:rsid w:val="00DD4F93"/>
    <w:rsid w:val="00DD570C"/>
    <w:rsid w:val="00DD7E3E"/>
    <w:rsid w:val="00DE1ADD"/>
    <w:rsid w:val="00DE3760"/>
    <w:rsid w:val="00DE54A3"/>
    <w:rsid w:val="00DF1C73"/>
    <w:rsid w:val="00DF3B94"/>
    <w:rsid w:val="00E01552"/>
    <w:rsid w:val="00E04344"/>
    <w:rsid w:val="00E15005"/>
    <w:rsid w:val="00E161A3"/>
    <w:rsid w:val="00E206FD"/>
    <w:rsid w:val="00E21E81"/>
    <w:rsid w:val="00E2546E"/>
    <w:rsid w:val="00E3022E"/>
    <w:rsid w:val="00E33759"/>
    <w:rsid w:val="00E363B9"/>
    <w:rsid w:val="00E37EB2"/>
    <w:rsid w:val="00E40CDB"/>
    <w:rsid w:val="00E40FC2"/>
    <w:rsid w:val="00E43FC9"/>
    <w:rsid w:val="00E46B18"/>
    <w:rsid w:val="00E47D7A"/>
    <w:rsid w:val="00E5099E"/>
    <w:rsid w:val="00E53DA7"/>
    <w:rsid w:val="00E5507D"/>
    <w:rsid w:val="00E5513C"/>
    <w:rsid w:val="00E55CE6"/>
    <w:rsid w:val="00E55D99"/>
    <w:rsid w:val="00E60C44"/>
    <w:rsid w:val="00E6186E"/>
    <w:rsid w:val="00E65E07"/>
    <w:rsid w:val="00E67A74"/>
    <w:rsid w:val="00E7053E"/>
    <w:rsid w:val="00E72C00"/>
    <w:rsid w:val="00E748AF"/>
    <w:rsid w:val="00E75DB7"/>
    <w:rsid w:val="00E90C6A"/>
    <w:rsid w:val="00E91D84"/>
    <w:rsid w:val="00E9402B"/>
    <w:rsid w:val="00E95DF3"/>
    <w:rsid w:val="00E97634"/>
    <w:rsid w:val="00EA0F5D"/>
    <w:rsid w:val="00EA6A36"/>
    <w:rsid w:val="00EC0992"/>
    <w:rsid w:val="00EC2C2D"/>
    <w:rsid w:val="00EC5D04"/>
    <w:rsid w:val="00ED0B8C"/>
    <w:rsid w:val="00EE0FA9"/>
    <w:rsid w:val="00EE1549"/>
    <w:rsid w:val="00EE2BC2"/>
    <w:rsid w:val="00EE47F8"/>
    <w:rsid w:val="00EE60C1"/>
    <w:rsid w:val="00EE612F"/>
    <w:rsid w:val="00EE6F4A"/>
    <w:rsid w:val="00EE7E33"/>
    <w:rsid w:val="00EF12C2"/>
    <w:rsid w:val="00EF141F"/>
    <w:rsid w:val="00EF2C3F"/>
    <w:rsid w:val="00EF445A"/>
    <w:rsid w:val="00EF7F47"/>
    <w:rsid w:val="00F01BD9"/>
    <w:rsid w:val="00F02F36"/>
    <w:rsid w:val="00F052F8"/>
    <w:rsid w:val="00F06A7F"/>
    <w:rsid w:val="00F11B69"/>
    <w:rsid w:val="00F1439D"/>
    <w:rsid w:val="00F144D9"/>
    <w:rsid w:val="00F147E8"/>
    <w:rsid w:val="00F14CEE"/>
    <w:rsid w:val="00F15172"/>
    <w:rsid w:val="00F17714"/>
    <w:rsid w:val="00F17A00"/>
    <w:rsid w:val="00F20A89"/>
    <w:rsid w:val="00F27B28"/>
    <w:rsid w:val="00F303E3"/>
    <w:rsid w:val="00F30CE9"/>
    <w:rsid w:val="00F30F72"/>
    <w:rsid w:val="00F36375"/>
    <w:rsid w:val="00F37207"/>
    <w:rsid w:val="00F4055C"/>
    <w:rsid w:val="00F4382D"/>
    <w:rsid w:val="00F442F1"/>
    <w:rsid w:val="00F5050A"/>
    <w:rsid w:val="00F61BE3"/>
    <w:rsid w:val="00F72D23"/>
    <w:rsid w:val="00F74432"/>
    <w:rsid w:val="00F7506A"/>
    <w:rsid w:val="00F822ED"/>
    <w:rsid w:val="00F87A88"/>
    <w:rsid w:val="00FA0173"/>
    <w:rsid w:val="00FA0227"/>
    <w:rsid w:val="00FA06C0"/>
    <w:rsid w:val="00FA1722"/>
    <w:rsid w:val="00FA1E50"/>
    <w:rsid w:val="00FA2419"/>
    <w:rsid w:val="00FA4B94"/>
    <w:rsid w:val="00FA74C6"/>
    <w:rsid w:val="00FB400F"/>
    <w:rsid w:val="00FB5659"/>
    <w:rsid w:val="00FC070E"/>
    <w:rsid w:val="00FC0D07"/>
    <w:rsid w:val="00FC3513"/>
    <w:rsid w:val="00FC3EEC"/>
    <w:rsid w:val="00FD1BCB"/>
    <w:rsid w:val="00FD5EB9"/>
    <w:rsid w:val="00FD6CB3"/>
    <w:rsid w:val="00FD720F"/>
    <w:rsid w:val="00FD7D71"/>
    <w:rsid w:val="00FE3126"/>
    <w:rsid w:val="00FE4641"/>
    <w:rsid w:val="00FE4D64"/>
    <w:rsid w:val="00FE7E92"/>
    <w:rsid w:val="00FF019B"/>
    <w:rsid w:val="00FF14EF"/>
    <w:rsid w:val="00FF481E"/>
    <w:rsid w:val="00FF4F8C"/>
    <w:rsid w:val="00FF5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44E656B"/>
  <w15:docId w15:val="{B1F2ED98-FA3A-4773-91C4-1D73F3213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71D55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E46B18"/>
    <w:pPr>
      <w:keepNext/>
      <w:tabs>
        <w:tab w:val="left" w:pos="1728"/>
        <w:tab w:val="left" w:pos="2807"/>
        <w:tab w:val="left" w:pos="5326"/>
        <w:tab w:val="left" w:pos="10008"/>
      </w:tabs>
      <w:jc w:val="both"/>
      <w:outlineLvl w:val="0"/>
    </w:pPr>
    <w:rPr>
      <w:rFonts w:ascii="Arial" w:hAnsi="Arial"/>
      <w:b/>
      <w:bCs/>
      <w:sz w:val="20"/>
      <w:u w:val="single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C3469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2B0E4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6B18"/>
    <w:pPr>
      <w:keepNext/>
      <w:keepLines/>
      <w:spacing w:before="200"/>
      <w:outlineLvl w:val="4"/>
    </w:pPr>
    <w:rPr>
      <w:rFonts w:ascii="Cambria" w:hAnsi="Cambria"/>
      <w:color w:val="25406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516AFA"/>
    <w:rPr>
      <w:color w:val="0000FF"/>
      <w:u w:val="single"/>
    </w:rPr>
  </w:style>
  <w:style w:type="paragraph" w:styleId="BalloonText">
    <w:name w:val="Balloon Text"/>
    <w:basedOn w:val="Normal"/>
    <w:semiHidden/>
    <w:rsid w:val="00E206FD"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qFormat/>
    <w:rsid w:val="00D85802"/>
    <w:pPr>
      <w:widowControl w:val="0"/>
      <w:overflowPunct w:val="0"/>
      <w:autoSpaceDE w:val="0"/>
      <w:autoSpaceDN w:val="0"/>
      <w:adjustRightInd w:val="0"/>
      <w:jc w:val="center"/>
      <w:textAlignment w:val="baseline"/>
    </w:pPr>
    <w:rPr>
      <w:bCs/>
      <w:szCs w:val="20"/>
      <w:lang w:val="en-AU"/>
    </w:rPr>
  </w:style>
  <w:style w:type="paragraph" w:styleId="Header">
    <w:name w:val="header"/>
    <w:basedOn w:val="Normal"/>
    <w:link w:val="HeaderChar"/>
    <w:rsid w:val="00443F1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443F13"/>
    <w:rPr>
      <w:sz w:val="24"/>
      <w:szCs w:val="24"/>
    </w:rPr>
  </w:style>
  <w:style w:type="paragraph" w:styleId="Footer">
    <w:name w:val="footer"/>
    <w:basedOn w:val="Normal"/>
    <w:link w:val="FooterChar"/>
    <w:rsid w:val="00443F13"/>
    <w:pPr>
      <w:tabs>
        <w:tab w:val="center" w:pos="4680"/>
        <w:tab w:val="right" w:pos="9360"/>
      </w:tabs>
    </w:pPr>
  </w:style>
  <w:style w:type="numbering" w:styleId="1ai">
    <w:name w:val="Outline List 1"/>
    <w:basedOn w:val="NoList"/>
    <w:rsid w:val="002B4DFC"/>
    <w:pPr>
      <w:numPr>
        <w:numId w:val="1"/>
      </w:numPr>
    </w:pPr>
  </w:style>
  <w:style w:type="character" w:customStyle="1" w:styleId="FooterChar">
    <w:name w:val="Footer Char"/>
    <w:link w:val="Footer"/>
    <w:rsid w:val="00443F13"/>
    <w:rPr>
      <w:sz w:val="24"/>
      <w:szCs w:val="24"/>
    </w:rPr>
  </w:style>
  <w:style w:type="character" w:customStyle="1" w:styleId="TitleChar">
    <w:name w:val="Title Char"/>
    <w:link w:val="Title"/>
    <w:rsid w:val="00EF7F47"/>
    <w:rPr>
      <w:bCs/>
      <w:sz w:val="24"/>
      <w:lang w:val="en-AU"/>
    </w:rPr>
  </w:style>
  <w:style w:type="paragraph" w:styleId="BodyText2">
    <w:name w:val="Body Text 2"/>
    <w:basedOn w:val="Normal"/>
    <w:link w:val="BodyText2Char"/>
    <w:rsid w:val="00EF7F47"/>
    <w:rPr>
      <w:b/>
      <w:bCs/>
    </w:rPr>
  </w:style>
  <w:style w:type="character" w:customStyle="1" w:styleId="BodyText2Char">
    <w:name w:val="Body Text 2 Char"/>
    <w:link w:val="BodyText2"/>
    <w:rsid w:val="00EF7F47"/>
    <w:rPr>
      <w:b/>
      <w:bCs/>
      <w:sz w:val="24"/>
      <w:szCs w:val="24"/>
    </w:rPr>
  </w:style>
  <w:style w:type="table" w:styleId="TableGrid">
    <w:name w:val="Table Grid"/>
    <w:basedOn w:val="TableNormal"/>
    <w:rsid w:val="00EF7F4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NGANormal">
    <w:name w:val="NGA Normal"/>
    <w:link w:val="NGANormalChar"/>
    <w:uiPriority w:val="99"/>
    <w:rsid w:val="00447973"/>
    <w:rPr>
      <w:rFonts w:ascii="Arial" w:hAnsi="Arial" w:cs="Arial"/>
    </w:rPr>
  </w:style>
  <w:style w:type="paragraph" w:customStyle="1" w:styleId="NGABullet1">
    <w:name w:val="NGA Bullet 1"/>
    <w:next w:val="NGANormal"/>
    <w:uiPriority w:val="99"/>
    <w:rsid w:val="00447973"/>
    <w:pPr>
      <w:numPr>
        <w:numId w:val="2"/>
      </w:numPr>
    </w:pPr>
    <w:rPr>
      <w:rFonts w:ascii="Arial" w:hAnsi="Arial" w:cs="Arial"/>
    </w:rPr>
  </w:style>
  <w:style w:type="paragraph" w:customStyle="1" w:styleId="NGAResumeExperienceTitle">
    <w:name w:val="NGA Resume Experience Title"/>
    <w:next w:val="NGANormal"/>
    <w:uiPriority w:val="99"/>
    <w:rsid w:val="00447973"/>
    <w:rPr>
      <w:rFonts w:ascii="Arial Bold" w:hAnsi="Arial Bold" w:cs="Arial Bold"/>
      <w:b/>
      <w:bCs/>
    </w:rPr>
  </w:style>
  <w:style w:type="character" w:customStyle="1" w:styleId="NGANormalChar">
    <w:name w:val="NGA Normal Char"/>
    <w:link w:val="NGANormal"/>
    <w:uiPriority w:val="99"/>
    <w:locked/>
    <w:rsid w:val="00447973"/>
    <w:rPr>
      <w:rFonts w:ascii="Arial" w:hAnsi="Arial" w:cs="Arial"/>
      <w:lang w:val="en-US" w:eastAsia="en-US" w:bidi="ar-SA"/>
    </w:rPr>
  </w:style>
  <w:style w:type="paragraph" w:customStyle="1" w:styleId="Bullet1">
    <w:name w:val="Bullet 1"/>
    <w:basedOn w:val="Normal"/>
    <w:next w:val="Normal"/>
    <w:uiPriority w:val="99"/>
    <w:rsid w:val="00447973"/>
    <w:pPr>
      <w:tabs>
        <w:tab w:val="left" w:pos="360"/>
        <w:tab w:val="num" w:pos="720"/>
      </w:tabs>
      <w:ind w:left="720" w:hanging="360"/>
    </w:pPr>
    <w:rPr>
      <w:rFonts w:ascii="Arial" w:hAnsi="Arial" w:cs="Arial"/>
      <w:sz w:val="20"/>
      <w:szCs w:val="20"/>
    </w:rPr>
  </w:style>
  <w:style w:type="paragraph" w:customStyle="1" w:styleId="ParagraphBeforeaBullet">
    <w:name w:val="Paragraph Before a Bullet"/>
    <w:basedOn w:val="Normal"/>
    <w:next w:val="Normal"/>
    <w:uiPriority w:val="99"/>
    <w:rsid w:val="00447973"/>
    <w:pPr>
      <w:spacing w:after="120"/>
    </w:pPr>
    <w:rPr>
      <w:rFonts w:ascii="Arial" w:hAnsi="Arial" w:cs="Arial"/>
      <w:sz w:val="20"/>
      <w:szCs w:val="20"/>
    </w:rPr>
  </w:style>
  <w:style w:type="paragraph" w:customStyle="1" w:styleId="NGAResumeSkillsTableHeading">
    <w:name w:val="NGA Resume Skills Table Heading"/>
    <w:next w:val="NGANormal"/>
    <w:uiPriority w:val="99"/>
    <w:rsid w:val="00974D12"/>
    <w:pPr>
      <w:spacing w:before="120" w:after="120"/>
    </w:pPr>
    <w:rPr>
      <w:rFonts w:ascii="Arial Bold" w:hAnsi="Arial Bold" w:cs="Arial Bold"/>
      <w:b/>
      <w:bCs/>
      <w:smallCaps/>
      <w:color w:val="4E0064"/>
    </w:rPr>
  </w:style>
  <w:style w:type="paragraph" w:customStyle="1" w:styleId="NGATableHeaderGray50and25">
    <w:name w:val="NGA Table Header Gray 50 and 25"/>
    <w:basedOn w:val="NGANormal"/>
    <w:uiPriority w:val="99"/>
    <w:rsid w:val="00974D12"/>
    <w:pPr>
      <w:spacing w:before="60" w:after="60"/>
      <w:jc w:val="center"/>
    </w:pPr>
    <w:rPr>
      <w:rFonts w:ascii="Arial Bold" w:hAnsi="Arial Bold" w:cs="Arial Bold"/>
      <w:b/>
      <w:bCs/>
      <w:smallCaps/>
    </w:rPr>
  </w:style>
  <w:style w:type="paragraph" w:customStyle="1" w:styleId="NGATableHeader">
    <w:name w:val="NGA Table Header"/>
    <w:next w:val="NGANormal"/>
    <w:uiPriority w:val="99"/>
    <w:rsid w:val="00974D12"/>
    <w:pPr>
      <w:spacing w:before="60" w:after="60"/>
      <w:jc w:val="center"/>
    </w:pPr>
    <w:rPr>
      <w:rFonts w:ascii="Arial Bold" w:hAnsi="Arial Bold" w:cs="Arial Bold"/>
      <w:b/>
      <w:bCs/>
      <w:smallCaps/>
      <w:color w:val="FFFFFF"/>
    </w:rPr>
  </w:style>
  <w:style w:type="paragraph" w:customStyle="1" w:styleId="NGAResumeHeading">
    <w:name w:val="NGA Resume Heading"/>
    <w:next w:val="NGANormal"/>
    <w:uiPriority w:val="99"/>
    <w:rsid w:val="00974D12"/>
    <w:pPr>
      <w:spacing w:before="120" w:after="120"/>
    </w:pPr>
    <w:rPr>
      <w:rFonts w:ascii="Arial Bold" w:hAnsi="Arial Bold" w:cs="Arial Bold"/>
      <w:b/>
      <w:bCs/>
      <w:smallCaps/>
      <w:color w:val="4E0064"/>
      <w:sz w:val="32"/>
      <w:szCs w:val="32"/>
    </w:rPr>
  </w:style>
  <w:style w:type="character" w:customStyle="1" w:styleId="Heading1Char">
    <w:name w:val="Heading 1 Char"/>
    <w:link w:val="Heading1"/>
    <w:rsid w:val="00E46B18"/>
    <w:rPr>
      <w:rFonts w:ascii="Arial" w:hAnsi="Arial"/>
      <w:b/>
      <w:bCs/>
      <w:szCs w:val="24"/>
      <w:u w:val="single"/>
    </w:rPr>
  </w:style>
  <w:style w:type="character" w:customStyle="1" w:styleId="Heading5Char">
    <w:name w:val="Heading 5 Char"/>
    <w:link w:val="Heading5"/>
    <w:uiPriority w:val="9"/>
    <w:semiHidden/>
    <w:rsid w:val="00E46B18"/>
    <w:rPr>
      <w:rFonts w:ascii="Cambria" w:hAnsi="Cambria"/>
      <w:color w:val="254061"/>
      <w:sz w:val="24"/>
      <w:szCs w:val="24"/>
    </w:rPr>
  </w:style>
  <w:style w:type="paragraph" w:styleId="ListParagraph">
    <w:name w:val="List Paragraph"/>
    <w:basedOn w:val="Normal"/>
    <w:uiPriority w:val="1"/>
    <w:qFormat/>
    <w:rsid w:val="00E46B18"/>
    <w:pPr>
      <w:ind w:left="720"/>
      <w:contextualSpacing/>
    </w:pPr>
  </w:style>
  <w:style w:type="paragraph" w:styleId="Subtitle">
    <w:name w:val="Subtitle"/>
    <w:basedOn w:val="Normal"/>
    <w:link w:val="SubtitleChar"/>
    <w:qFormat/>
    <w:rsid w:val="00E46B18"/>
    <w:pPr>
      <w:jc w:val="center"/>
    </w:pPr>
    <w:rPr>
      <w:b/>
      <w:bCs/>
    </w:rPr>
  </w:style>
  <w:style w:type="character" w:customStyle="1" w:styleId="SubtitleChar">
    <w:name w:val="Subtitle Char"/>
    <w:link w:val="Subtitle"/>
    <w:rsid w:val="00E46B18"/>
    <w:rPr>
      <w:b/>
      <w:bCs/>
      <w:sz w:val="24"/>
      <w:szCs w:val="24"/>
    </w:rPr>
  </w:style>
  <w:style w:type="paragraph" w:styleId="HTMLPreformatted">
    <w:name w:val="HTML Preformatted"/>
    <w:basedOn w:val="Normal"/>
    <w:link w:val="HTMLPreformattedChar"/>
    <w:rsid w:val="00E46B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/>
      <w:sz w:val="20"/>
      <w:szCs w:val="20"/>
    </w:rPr>
  </w:style>
  <w:style w:type="character" w:customStyle="1" w:styleId="HTMLPreformattedChar">
    <w:name w:val="HTML Preformatted Char"/>
    <w:link w:val="HTMLPreformatted"/>
    <w:rsid w:val="00E46B18"/>
    <w:rPr>
      <w:rFonts w:ascii="Courier New" w:eastAsia="Courier New" w:hAnsi="Courier New"/>
    </w:rPr>
  </w:style>
  <w:style w:type="paragraph" w:styleId="PlainText">
    <w:name w:val="Plain Text"/>
    <w:basedOn w:val="Normal"/>
    <w:link w:val="PlainTextChar"/>
    <w:rsid w:val="00F1439D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rsid w:val="00F1439D"/>
    <w:rPr>
      <w:rFonts w:ascii="Courier New" w:hAnsi="Courier New" w:cs="Courier New"/>
    </w:rPr>
  </w:style>
  <w:style w:type="paragraph" w:styleId="NormalWeb">
    <w:name w:val="Normal (Web)"/>
    <w:basedOn w:val="Normal"/>
    <w:link w:val="NormalWebChar"/>
    <w:uiPriority w:val="99"/>
    <w:unhideWhenUsed/>
    <w:rsid w:val="00ED0B8C"/>
    <w:pPr>
      <w:spacing w:before="100" w:beforeAutospacing="1" w:after="100" w:afterAutospacing="1"/>
    </w:pPr>
  </w:style>
  <w:style w:type="character" w:customStyle="1" w:styleId="NormalWebChar">
    <w:name w:val="Normal (Web) Char"/>
    <w:link w:val="NormalWeb"/>
    <w:rsid w:val="00ED0B8C"/>
    <w:rPr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2B0E4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SAP-TableHeader">
    <w:name w:val="SAP - Table Header"/>
    <w:basedOn w:val="Normal"/>
    <w:autoRedefine/>
    <w:rsid w:val="00AD5010"/>
    <w:pPr>
      <w:jc w:val="both"/>
    </w:pPr>
    <w:rPr>
      <w:b/>
      <w:i/>
      <w:noProof/>
    </w:rPr>
  </w:style>
  <w:style w:type="paragraph" w:customStyle="1" w:styleId="ResExpSummary">
    <w:name w:val="Res Exp Summary"/>
    <w:rsid w:val="00EC5D04"/>
    <w:pPr>
      <w:spacing w:before="60" w:after="60"/>
    </w:pPr>
    <w:rPr>
      <w:rFonts w:cs="Arial"/>
    </w:rPr>
  </w:style>
  <w:style w:type="character" w:customStyle="1" w:styleId="10ptCharCharChar">
    <w:name w:val="10 pt Char Char Char"/>
    <w:rsid w:val="001E376A"/>
    <w:rPr>
      <w:rFonts w:ascii="Verdana" w:hAnsi="Verdana" w:cs="Verdana" w:hint="default"/>
      <w:color w:val="000000"/>
      <w:sz w:val="24"/>
      <w:szCs w:val="24"/>
      <w:lang w:val="en-US" w:bidi="ar-SA"/>
    </w:rPr>
  </w:style>
  <w:style w:type="paragraph" w:customStyle="1" w:styleId="Bullet2">
    <w:name w:val="Bullet 2"/>
    <w:basedOn w:val="Normal"/>
    <w:rsid w:val="002D6B94"/>
    <w:pPr>
      <w:numPr>
        <w:ilvl w:val="1"/>
        <w:numId w:val="3"/>
      </w:numPr>
      <w:autoSpaceDE w:val="0"/>
      <w:autoSpaceDN w:val="0"/>
    </w:pPr>
    <w:rPr>
      <w:rFonts w:cs="Angsana New"/>
      <w:sz w:val="20"/>
      <w:szCs w:val="20"/>
      <w:lang w:bidi="th-TH"/>
    </w:rPr>
  </w:style>
  <w:style w:type="paragraph" w:customStyle="1" w:styleId="TableText8Bullet1Single">
    <w:name w:val="*Table Text 8 Bullet #1 Single"/>
    <w:basedOn w:val="Normal"/>
    <w:link w:val="TableText8Bullet1SingleChar"/>
    <w:rsid w:val="002D6B94"/>
    <w:pPr>
      <w:numPr>
        <w:numId w:val="4"/>
      </w:numPr>
      <w:tabs>
        <w:tab w:val="left" w:pos="216"/>
      </w:tabs>
    </w:pPr>
    <w:rPr>
      <w:rFonts w:ascii="Arial" w:hAnsi="Arial"/>
      <w:color w:val="000000"/>
      <w:sz w:val="16"/>
      <w:szCs w:val="20"/>
    </w:rPr>
  </w:style>
  <w:style w:type="character" w:customStyle="1" w:styleId="TableText8Bullet1SingleChar">
    <w:name w:val="*Table Text 8 Bullet #1 Single Char"/>
    <w:basedOn w:val="DefaultParagraphFont"/>
    <w:link w:val="TableText8Bullet1Single"/>
    <w:locked/>
    <w:rsid w:val="002D6B94"/>
    <w:rPr>
      <w:rFonts w:ascii="Arial" w:hAnsi="Arial"/>
      <w:color w:val="000000"/>
      <w:sz w:val="16"/>
    </w:rPr>
  </w:style>
  <w:style w:type="paragraph" w:customStyle="1" w:styleId="Achievement">
    <w:name w:val="Achievement"/>
    <w:basedOn w:val="BodyText"/>
    <w:rsid w:val="00BF54B9"/>
    <w:pPr>
      <w:numPr>
        <w:numId w:val="5"/>
      </w:numPr>
      <w:spacing w:after="60" w:line="220" w:lineRule="atLeast"/>
      <w:ind w:left="360" w:hanging="360"/>
      <w:jc w:val="both"/>
    </w:pPr>
    <w:rPr>
      <w:rFonts w:ascii="Arial" w:hAnsi="Arial"/>
      <w:spacing w:val="-5"/>
      <w:sz w:val="20"/>
      <w:szCs w:val="20"/>
    </w:rPr>
  </w:style>
  <w:style w:type="paragraph" w:styleId="BodyText">
    <w:name w:val="Body Text"/>
    <w:basedOn w:val="Normal"/>
    <w:link w:val="BodyTextChar"/>
    <w:semiHidden/>
    <w:unhideWhenUsed/>
    <w:rsid w:val="00BF54B9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BF54B9"/>
    <w:rPr>
      <w:sz w:val="24"/>
      <w:szCs w:val="24"/>
    </w:rPr>
  </w:style>
  <w:style w:type="paragraph" w:customStyle="1" w:styleId="Skills">
    <w:name w:val="Skills"/>
    <w:basedOn w:val="Normal"/>
    <w:rsid w:val="00AD5010"/>
    <w:pPr>
      <w:numPr>
        <w:numId w:val="6"/>
      </w:numPr>
      <w:spacing w:line="235" w:lineRule="auto"/>
      <w:ind w:right="720"/>
    </w:pPr>
    <w:rPr>
      <w:rFonts w:ascii="Garamond" w:hAnsi="Garamond"/>
      <w:sz w:val="20"/>
    </w:rPr>
  </w:style>
  <w:style w:type="paragraph" w:customStyle="1" w:styleId="Topics">
    <w:name w:val="Topics"/>
    <w:basedOn w:val="Normal"/>
    <w:rsid w:val="00AD5010"/>
    <w:pPr>
      <w:tabs>
        <w:tab w:val="right" w:pos="2700"/>
      </w:tabs>
      <w:spacing w:before="40" w:after="40"/>
      <w:ind w:right="6660"/>
      <w:jc w:val="center"/>
    </w:pPr>
    <w:rPr>
      <w:rFonts w:ascii="Garamond" w:hAnsi="Garamond"/>
      <w:bCs/>
      <w:spacing w:val="50"/>
    </w:rPr>
  </w:style>
  <w:style w:type="paragraph" w:customStyle="1" w:styleId="Titles">
    <w:name w:val="Titles"/>
    <w:basedOn w:val="Normal"/>
    <w:rsid w:val="00AD5010"/>
    <w:pPr>
      <w:tabs>
        <w:tab w:val="right" w:pos="9360"/>
      </w:tabs>
      <w:spacing w:before="120"/>
    </w:pPr>
    <w:rPr>
      <w:rFonts w:ascii="Garamond" w:hAnsi="Garamond"/>
      <w:b/>
      <w:bCs/>
      <w:sz w:val="20"/>
    </w:rPr>
  </w:style>
  <w:style w:type="paragraph" w:customStyle="1" w:styleId="body">
    <w:name w:val="*body"/>
    <w:basedOn w:val="BodyText"/>
    <w:link w:val="bodyCharChar"/>
    <w:rsid w:val="00C34693"/>
    <w:pPr>
      <w:spacing w:before="120"/>
      <w:jc w:val="both"/>
    </w:pPr>
    <w:rPr>
      <w:rFonts w:ascii="Verdana" w:hAnsi="Verdana"/>
      <w:sz w:val="18"/>
      <w:szCs w:val="20"/>
    </w:rPr>
  </w:style>
  <w:style w:type="character" w:customStyle="1" w:styleId="bodyCharChar">
    <w:name w:val="*body Char Char"/>
    <w:link w:val="body"/>
    <w:rsid w:val="00C34693"/>
    <w:rPr>
      <w:rFonts w:ascii="Verdana" w:hAnsi="Verdana"/>
      <w:sz w:val="18"/>
    </w:rPr>
  </w:style>
  <w:style w:type="character" w:customStyle="1" w:styleId="Heading2Char">
    <w:name w:val="Heading 2 Char"/>
    <w:basedOn w:val="DefaultParagraphFont"/>
    <w:link w:val="Heading2"/>
    <w:semiHidden/>
    <w:rsid w:val="00C3469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bullet">
    <w:name w:val="*bullet"/>
    <w:basedOn w:val="Normal"/>
    <w:rsid w:val="00C34693"/>
    <w:pPr>
      <w:numPr>
        <w:numId w:val="7"/>
      </w:numPr>
      <w:spacing w:before="60" w:after="60"/>
      <w:jc w:val="both"/>
    </w:pPr>
    <w:rPr>
      <w:rFonts w:ascii="Verdana" w:hAnsi="Verdana"/>
      <w:sz w:val="18"/>
      <w:szCs w:val="20"/>
    </w:rPr>
  </w:style>
  <w:style w:type="character" w:styleId="Emphasis">
    <w:name w:val="Emphasis"/>
    <w:uiPriority w:val="20"/>
    <w:qFormat/>
    <w:rsid w:val="00871FF2"/>
    <w:rPr>
      <w:b/>
      <w:bCs/>
      <w:i w:val="0"/>
      <w:iCs w:val="0"/>
    </w:rPr>
  </w:style>
  <w:style w:type="paragraph" w:customStyle="1" w:styleId="paragraph">
    <w:name w:val="paragraph"/>
    <w:basedOn w:val="Normal"/>
    <w:rsid w:val="0078679B"/>
    <w:pPr>
      <w:spacing w:before="100" w:beforeAutospacing="1" w:after="100" w:afterAutospacing="1"/>
    </w:pPr>
    <w:rPr>
      <w:lang w:val="en-IN" w:eastAsia="en-IN"/>
    </w:rPr>
  </w:style>
  <w:style w:type="character" w:customStyle="1" w:styleId="normaltextrun">
    <w:name w:val="normaltextrun"/>
    <w:basedOn w:val="DefaultParagraphFont"/>
    <w:rsid w:val="0078679B"/>
  </w:style>
  <w:style w:type="character" w:customStyle="1" w:styleId="eop">
    <w:name w:val="eop"/>
    <w:basedOn w:val="DefaultParagraphFont"/>
    <w:rsid w:val="007867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3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08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36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55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81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7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96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9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gyansys.com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2E0227B9D16D4449969639E57FD2EF5" ma:contentTypeVersion="3" ma:contentTypeDescription="Create a new document." ma:contentTypeScope="" ma:versionID="cc15677e694d19762da5f8de778abaea">
  <xsd:schema xmlns:xsd="http://www.w3.org/2001/XMLSchema" xmlns:xs="http://www.w3.org/2001/XMLSchema" xmlns:p="http://schemas.microsoft.com/office/2006/metadata/properties" xmlns:ns2="36f959c0-6406-4cb0-ac3d-f9546b24c396" targetNamespace="http://schemas.microsoft.com/office/2006/metadata/properties" ma:root="true" ma:fieldsID="7e994200feebb8141dec495de92273fb" ns2:_="">
    <xsd:import namespace="36f959c0-6406-4cb0-ac3d-f9546b24c3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f959c0-6406-4cb0-ac3d-f9546b24c39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0B3AA3B-4B71-43CE-9CB0-5AC16D615D2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602A862-A43F-4F8D-A71B-CC3F83BDC2C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35E813F-2645-483D-940B-515C394C0E3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9168F0D-F301-42E7-993A-C6ED4DE0479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1325</Words>
  <Characters>7554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DAVID R</vt:lpstr>
    </vt:vector>
  </TitlesOfParts>
  <Company>Northrop Grumman Corporation</Company>
  <LinksUpToDate>false</LinksUpToDate>
  <CharactersWithSpaces>8862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DAVID R</dc:title>
  <dc:creator>GyanSys Inc</dc:creator>
  <cp:keywords>Krishna Profile</cp:keywords>
  <cp:lastModifiedBy>Tannistha Sikdar</cp:lastModifiedBy>
  <cp:revision>6</cp:revision>
  <cp:lastPrinted>2020-04-30T17:48:00Z</cp:lastPrinted>
  <dcterms:created xsi:type="dcterms:W3CDTF">2023-04-19T05:02:00Z</dcterms:created>
  <dcterms:modified xsi:type="dcterms:W3CDTF">2025-05-07T13:35:00Z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0x010100A2E0227B9D16D4449969639E57FD2EF5</vt:lpwstr>
  </property>
  <property fmtid="{D5CDD505-2E9C-101B-9397-08002B2CF9AE}" pid="3" name="MediaServiceImageTags">
    <vt:lpwstr/>
  </property>
  <property fmtid="{D5CDD505-2E9C-101B-9397-08002B2CF9AE}" pid="4" name="xd_ProgID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ComplianceAssetId">
    <vt:lpwstr/>
  </property>
  <property fmtid="{D5CDD505-2E9C-101B-9397-08002B2CF9AE}" pid="8" name="TemplateUrl">
    <vt:lpwstr/>
  </property>
  <property fmtid="{D5CDD505-2E9C-101B-9397-08002B2CF9AE}" pid="9" name="_ExtendedDescription">
    <vt:lpwstr/>
  </property>
  <property fmtid="{D5CDD505-2E9C-101B-9397-08002B2CF9AE}" pid="10" name="TriggerFlowInfo">
    <vt:lpwstr/>
  </property>
  <property fmtid="{D5CDD505-2E9C-101B-9397-08002B2CF9AE}" pid="11" name="xd_Signature">
    <vt:bool>false</vt:bool>
  </property>
  <property fmtid="{D5CDD505-2E9C-101B-9397-08002B2CF9AE}" pid="12" name="Order">
    <vt:r8>55200</vt:r8>
  </property>
</Properties>
</file>