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51CA8" w14:textId="4E4BC964" w:rsidR="00B06AF6" w:rsidRPr="006703C7" w:rsidRDefault="00B06AF6" w:rsidP="00B06AF6">
      <w:pPr>
        <w:jc w:val="both"/>
        <w:rPr>
          <w:rFonts w:ascii="Calibri" w:hAnsi="Calibri" w:cs="Calibri"/>
          <w:b/>
          <w:i/>
        </w:rPr>
      </w:pPr>
      <w:r w:rsidRPr="006703C7">
        <w:rPr>
          <w:rFonts w:ascii="Calibri" w:hAnsi="Calibri" w:cs="Calibri"/>
          <w:b/>
          <w:i/>
        </w:rPr>
        <w:t>Summary</w:t>
      </w:r>
      <w:r>
        <w:rPr>
          <w:rFonts w:ascii="Calibri" w:hAnsi="Calibri" w:cs="Calibri"/>
          <w:b/>
          <w:i/>
        </w:rPr>
        <w:t>:</w:t>
      </w:r>
    </w:p>
    <w:p w14:paraId="6FA93FC1" w14:textId="77777777" w:rsidR="00B06AF6" w:rsidRPr="00D65CAF" w:rsidRDefault="00B06AF6" w:rsidP="00B06AF6">
      <w:pPr>
        <w:pStyle w:val="Heady"/>
        <w:tabs>
          <w:tab w:val="num" w:pos="720"/>
        </w:tabs>
        <w:rPr>
          <w:rFonts w:ascii="Calibri" w:hAnsi="Calibri" w:cs="Calibri"/>
          <w:sz w:val="20"/>
        </w:rPr>
      </w:pPr>
    </w:p>
    <w:p w14:paraId="4AFFD070" w14:textId="77777777" w:rsidR="00B06AF6" w:rsidRPr="00D65CAF" w:rsidRDefault="00B06AF6" w:rsidP="00B06AF6">
      <w:pPr>
        <w:pStyle w:val="Heady"/>
        <w:numPr>
          <w:ilvl w:val="0"/>
          <w:numId w:val="72"/>
        </w:numPr>
        <w:rPr>
          <w:rFonts w:ascii="Calibri" w:hAnsi="Calibri" w:cs="Calibri"/>
          <w:sz w:val="20"/>
        </w:rPr>
      </w:pPr>
      <w:r w:rsidRPr="00D65CAF">
        <w:rPr>
          <w:rFonts w:ascii="Calibri" w:hAnsi="Calibri" w:cs="Calibri"/>
          <w:sz w:val="20"/>
        </w:rPr>
        <w:t>S4HANA Full Cycle experience- End to end involvement including Requirement gathering, Access control Matrix, Proof of Concept, Build, Security/Functional Unit Testing, Integrated Screening, User Acceptance Testing, Day in Life testing setup, Technical Go-live, Business Go-live, Hyper-care support.</w:t>
      </w:r>
    </w:p>
    <w:p w14:paraId="52EC464F" w14:textId="77777777" w:rsidR="00B06AF6" w:rsidRPr="00D65CAF" w:rsidRDefault="00B06AF6" w:rsidP="00B06AF6">
      <w:pPr>
        <w:pStyle w:val="Heady"/>
        <w:numPr>
          <w:ilvl w:val="0"/>
          <w:numId w:val="72"/>
        </w:numPr>
        <w:rPr>
          <w:rFonts w:ascii="Calibri" w:hAnsi="Calibri" w:cs="Calibri"/>
          <w:sz w:val="20"/>
        </w:rPr>
      </w:pPr>
      <w:r w:rsidRPr="00D65CAF">
        <w:rPr>
          <w:rFonts w:ascii="Calibri" w:hAnsi="Calibri" w:cs="Calibri"/>
          <w:sz w:val="20"/>
        </w:rPr>
        <w:t>Travelled Onsite (Germany and Czech Republic)</w:t>
      </w:r>
    </w:p>
    <w:p w14:paraId="4D521493" w14:textId="77777777" w:rsidR="00B06AF6" w:rsidRPr="006703C7" w:rsidRDefault="00B06AF6" w:rsidP="00B06AF6">
      <w:pPr>
        <w:pStyle w:val="Heady"/>
        <w:rPr>
          <w:rFonts w:ascii="Calibri" w:hAnsi="Calibri" w:cs="Calibri"/>
          <w:sz w:val="24"/>
          <w:szCs w:val="24"/>
        </w:rPr>
      </w:pPr>
    </w:p>
    <w:p w14:paraId="60EC1701" w14:textId="4C79CE34" w:rsidR="00B06AF6" w:rsidRPr="00D65CAF" w:rsidRDefault="00B06AF6" w:rsidP="00B06AF6">
      <w:pPr>
        <w:jc w:val="both"/>
        <w:rPr>
          <w:rFonts w:ascii="Calibri" w:hAnsi="Calibri" w:cs="Calibri"/>
          <w:b/>
          <w:i/>
        </w:rPr>
      </w:pPr>
      <w:r w:rsidRPr="006703C7">
        <w:rPr>
          <w:rFonts w:ascii="Calibri" w:hAnsi="Calibri" w:cs="Calibri"/>
          <w:b/>
          <w:i/>
        </w:rPr>
        <w:t>Technical Skills</w:t>
      </w:r>
      <w:r>
        <w:rPr>
          <w:rFonts w:ascii="Calibri" w:hAnsi="Calibri" w:cs="Calibri"/>
          <w:b/>
          <w:i/>
        </w:rPr>
        <w:t>:</w:t>
      </w:r>
      <w:r w:rsidRPr="00D65CAF">
        <w:rPr>
          <w:rFonts w:ascii="Calibri" w:hAnsi="Calibri" w:cs="Calibri"/>
          <w:b/>
          <w:i/>
        </w:rPr>
        <w:tab/>
      </w:r>
    </w:p>
    <w:p w14:paraId="5C3B65C4" w14:textId="77777777" w:rsidR="00B06AF6" w:rsidRPr="00D65CAF" w:rsidRDefault="00B06AF6" w:rsidP="00B06AF6">
      <w:pPr>
        <w:pStyle w:val="Heady"/>
        <w:rPr>
          <w:rFonts w:ascii="Calibri" w:hAnsi="Calibri" w:cs="Calibri"/>
          <w:sz w:val="20"/>
        </w:rPr>
      </w:pPr>
    </w:p>
    <w:p w14:paraId="6DBBF953" w14:textId="77777777" w:rsidR="00B06AF6" w:rsidRPr="00D65CAF" w:rsidRDefault="00B06AF6" w:rsidP="00B06AF6">
      <w:pPr>
        <w:pStyle w:val="Heady"/>
        <w:rPr>
          <w:rFonts w:ascii="Calibri" w:hAnsi="Calibri" w:cs="Calibri"/>
          <w:sz w:val="20"/>
        </w:rPr>
      </w:pPr>
      <w:r w:rsidRPr="00D65CAF">
        <w:rPr>
          <w:rFonts w:ascii="Calibri" w:hAnsi="Calibri" w:cs="Calibri"/>
          <w:sz w:val="20"/>
        </w:rPr>
        <w:t>Primary Skill</w:t>
      </w:r>
      <w:r w:rsidRPr="00D65CAF">
        <w:rPr>
          <w:rFonts w:ascii="Calibri" w:hAnsi="Calibri" w:cs="Calibri"/>
          <w:sz w:val="20"/>
        </w:rPr>
        <w:tab/>
        <w:t xml:space="preserve">: </w:t>
      </w:r>
      <w:r>
        <w:rPr>
          <w:rFonts w:ascii="Calibri" w:hAnsi="Calibri" w:cs="Calibri"/>
          <w:sz w:val="20"/>
        </w:rPr>
        <w:tab/>
      </w:r>
      <w:r w:rsidRPr="00D65CAF">
        <w:rPr>
          <w:rFonts w:ascii="Calibri" w:hAnsi="Calibri" w:cs="Calibri"/>
          <w:sz w:val="20"/>
        </w:rPr>
        <w:t>SAP S4HANA, Fiori, ECC, GRC AC, BTP, BI/BW, HANA DB</w:t>
      </w:r>
    </w:p>
    <w:p w14:paraId="5F58DF49" w14:textId="77777777" w:rsidR="00B06AF6" w:rsidRPr="00D65CAF" w:rsidRDefault="00B06AF6" w:rsidP="00B06AF6">
      <w:pPr>
        <w:pStyle w:val="Heady"/>
        <w:rPr>
          <w:rFonts w:ascii="Calibri" w:hAnsi="Calibri" w:cs="Calibri"/>
          <w:sz w:val="20"/>
        </w:rPr>
      </w:pPr>
      <w:r w:rsidRPr="00D65CAF">
        <w:rPr>
          <w:rFonts w:ascii="Calibri" w:hAnsi="Calibri" w:cs="Calibri"/>
          <w:sz w:val="20"/>
        </w:rPr>
        <w:t>Secondary Skill</w:t>
      </w:r>
      <w:r w:rsidRPr="00D65CAF">
        <w:rPr>
          <w:rFonts w:ascii="Calibri" w:hAnsi="Calibri" w:cs="Calibri"/>
          <w:sz w:val="20"/>
        </w:rPr>
        <w:tab/>
        <w:t xml:space="preserve">: </w:t>
      </w:r>
      <w:r>
        <w:rPr>
          <w:rFonts w:ascii="Calibri" w:hAnsi="Calibri" w:cs="Calibri"/>
          <w:sz w:val="20"/>
        </w:rPr>
        <w:tab/>
      </w:r>
      <w:r w:rsidRPr="00D65CAF">
        <w:rPr>
          <w:rFonts w:ascii="Calibri" w:hAnsi="Calibri" w:cs="Calibri"/>
          <w:sz w:val="20"/>
        </w:rPr>
        <w:t>Portal, IDM, OSS, SRM, APO, SOLDOC, MDG</w:t>
      </w:r>
    </w:p>
    <w:p w14:paraId="6F7AD05A" w14:textId="77777777" w:rsidR="00B06AF6" w:rsidRPr="00D65CAF" w:rsidRDefault="00B06AF6" w:rsidP="00B06AF6">
      <w:pPr>
        <w:pStyle w:val="Heady"/>
        <w:rPr>
          <w:rFonts w:ascii="Calibri" w:hAnsi="Calibri" w:cs="Calibri"/>
          <w:sz w:val="20"/>
        </w:rPr>
      </w:pPr>
      <w:r w:rsidRPr="00D65CAF">
        <w:rPr>
          <w:rFonts w:ascii="Calibri" w:hAnsi="Calibri" w:cs="Calibri"/>
          <w:sz w:val="20"/>
        </w:rPr>
        <w:t>Ticketing Tools</w:t>
      </w:r>
      <w:r w:rsidRPr="00D65CAF">
        <w:rPr>
          <w:rFonts w:ascii="Calibri" w:hAnsi="Calibri" w:cs="Calibri"/>
          <w:sz w:val="20"/>
        </w:rPr>
        <w:tab/>
        <w:t xml:space="preserve">: </w:t>
      </w:r>
      <w:r>
        <w:rPr>
          <w:rFonts w:ascii="Calibri" w:hAnsi="Calibri" w:cs="Calibri"/>
          <w:sz w:val="20"/>
        </w:rPr>
        <w:tab/>
        <w:t>Service</w:t>
      </w:r>
      <w:r w:rsidRPr="00D65CAF">
        <w:rPr>
          <w:rFonts w:ascii="Calibri" w:hAnsi="Calibri" w:cs="Calibri"/>
          <w:sz w:val="20"/>
        </w:rPr>
        <w:t xml:space="preserve"> Now, Jira, SM9, BMC Remedy</w:t>
      </w:r>
    </w:p>
    <w:p w14:paraId="55980EEB" w14:textId="77777777" w:rsidR="00B06AF6" w:rsidRDefault="00B06AF6" w:rsidP="00B06AF6">
      <w:pPr>
        <w:pStyle w:val="Heady"/>
        <w:rPr>
          <w:rFonts w:ascii="Calibri" w:hAnsi="Calibri" w:cs="Calibri"/>
          <w:sz w:val="20"/>
        </w:rPr>
      </w:pPr>
      <w:r w:rsidRPr="00D65CAF">
        <w:rPr>
          <w:rFonts w:ascii="Calibri" w:hAnsi="Calibri" w:cs="Calibri"/>
          <w:sz w:val="20"/>
        </w:rPr>
        <w:t>Transport Tools</w:t>
      </w:r>
      <w:r w:rsidRPr="00D65CAF">
        <w:rPr>
          <w:rFonts w:ascii="Calibri" w:hAnsi="Calibri" w:cs="Calibri"/>
          <w:sz w:val="20"/>
        </w:rPr>
        <w:tab/>
        <w:t xml:space="preserve">: </w:t>
      </w:r>
      <w:r>
        <w:rPr>
          <w:rFonts w:ascii="Calibri" w:hAnsi="Calibri" w:cs="Calibri"/>
          <w:sz w:val="20"/>
        </w:rPr>
        <w:tab/>
      </w:r>
      <w:r w:rsidRPr="00D65CAF">
        <w:rPr>
          <w:rFonts w:ascii="Calibri" w:hAnsi="Calibri" w:cs="Calibri"/>
          <w:sz w:val="20"/>
        </w:rPr>
        <w:t>CHARM, Rev-Trac, Standard STMS</w:t>
      </w:r>
    </w:p>
    <w:p w14:paraId="458141E2" w14:textId="77777777" w:rsidR="00B06AF6" w:rsidRDefault="00B06AF6" w:rsidP="00B06AF6">
      <w:pPr>
        <w:pStyle w:val="Heady"/>
        <w:rPr>
          <w:rFonts w:ascii="Calibri" w:hAnsi="Calibri" w:cs="Calibri"/>
          <w:sz w:val="20"/>
        </w:rPr>
      </w:pPr>
    </w:p>
    <w:p w14:paraId="0AC96641" w14:textId="77777777" w:rsidR="00B06AF6" w:rsidRPr="006703C7" w:rsidRDefault="00B06AF6" w:rsidP="00B06AF6">
      <w:pPr>
        <w:jc w:val="both"/>
        <w:rPr>
          <w:rFonts w:ascii="Calibri" w:hAnsi="Calibri" w:cs="Calibri"/>
          <w:b/>
          <w:i/>
        </w:rPr>
      </w:pPr>
      <w:r w:rsidRPr="006703C7">
        <w:rPr>
          <w:rFonts w:ascii="Calibri" w:hAnsi="Calibri" w:cs="Calibri"/>
          <w:b/>
          <w:i/>
        </w:rPr>
        <w:t xml:space="preserve">Soft Skills: </w:t>
      </w:r>
    </w:p>
    <w:p w14:paraId="6B647559" w14:textId="77777777" w:rsidR="00B06AF6" w:rsidRPr="006703C7" w:rsidRDefault="00B06AF6" w:rsidP="00B06AF6">
      <w:pPr>
        <w:pStyle w:val="Heady"/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 xml:space="preserve"> </w:t>
      </w:r>
    </w:p>
    <w:p w14:paraId="07F6B7D8" w14:textId="77777777" w:rsidR="00B06AF6" w:rsidRPr="006703C7" w:rsidRDefault="00B06AF6" w:rsidP="00B06AF6">
      <w:pPr>
        <w:pStyle w:val="Heady"/>
        <w:numPr>
          <w:ilvl w:val="0"/>
          <w:numId w:val="81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>Excellent Team management skills, Daily &amp; Weekly status Prep &amp; Presentations to client &amp; Business Stakeholders, Preparation &amp; documentation of Project phase-wise work.</w:t>
      </w:r>
    </w:p>
    <w:p w14:paraId="1EF78B26" w14:textId="77777777" w:rsidR="00B06AF6" w:rsidRPr="006703C7" w:rsidRDefault="00B06AF6" w:rsidP="00B06AF6">
      <w:pPr>
        <w:pStyle w:val="Heady"/>
        <w:numPr>
          <w:ilvl w:val="0"/>
          <w:numId w:val="81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>Driving the team to meet the Project critical Milestones (PTQ, PTP) by coordinating with various teams.</w:t>
      </w:r>
    </w:p>
    <w:p w14:paraId="19A1F4B1" w14:textId="77777777" w:rsidR="00B06AF6" w:rsidRPr="006703C7" w:rsidRDefault="00B06AF6" w:rsidP="00B06AF6">
      <w:pPr>
        <w:pStyle w:val="Heady"/>
        <w:numPr>
          <w:ilvl w:val="0"/>
          <w:numId w:val="81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>Active discussions with team to understand the scoping &amp; bandwidth.</w:t>
      </w:r>
    </w:p>
    <w:p w14:paraId="7534F381" w14:textId="77777777" w:rsidR="00B06AF6" w:rsidRPr="006703C7" w:rsidRDefault="00B06AF6" w:rsidP="00B06AF6">
      <w:pPr>
        <w:pStyle w:val="Heady"/>
        <w:numPr>
          <w:ilvl w:val="0"/>
          <w:numId w:val="81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>Good team handling skills in critical activities</w:t>
      </w:r>
    </w:p>
    <w:p w14:paraId="0B6E8777" w14:textId="77777777" w:rsidR="00B06AF6" w:rsidRDefault="00B06AF6" w:rsidP="00B06AF6">
      <w:pPr>
        <w:pStyle w:val="Heady"/>
        <w:numPr>
          <w:ilvl w:val="0"/>
          <w:numId w:val="81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>Experience in providing the Security RFP scoping for new accounts.</w:t>
      </w:r>
    </w:p>
    <w:p w14:paraId="2ECFD18D" w14:textId="77777777" w:rsidR="00B06AF6" w:rsidRDefault="00B06AF6" w:rsidP="00B06AF6">
      <w:pPr>
        <w:pStyle w:val="Heady"/>
        <w:rPr>
          <w:rFonts w:ascii="Calibri" w:hAnsi="Calibri" w:cs="Calibri"/>
          <w:sz w:val="20"/>
        </w:rPr>
      </w:pPr>
    </w:p>
    <w:p w14:paraId="1F2CFEF8" w14:textId="28E10546" w:rsidR="00B06AF6" w:rsidRPr="00B06AF6" w:rsidRDefault="00B06AF6" w:rsidP="00B06AF6">
      <w:pPr>
        <w:jc w:val="both"/>
        <w:rPr>
          <w:rFonts w:ascii="Calibri" w:hAnsi="Calibri" w:cs="Calibri"/>
          <w:b/>
          <w:i/>
        </w:rPr>
      </w:pPr>
      <w:r w:rsidRPr="00B06AF6">
        <w:rPr>
          <w:rFonts w:ascii="Calibri" w:hAnsi="Calibri" w:cs="Calibri"/>
          <w:b/>
          <w:i/>
        </w:rPr>
        <w:t>Professional Summary</w:t>
      </w:r>
      <w:r>
        <w:rPr>
          <w:rFonts w:ascii="Calibri" w:hAnsi="Calibri" w:cs="Calibri"/>
          <w:b/>
          <w:i/>
        </w:rPr>
        <w:t>:</w:t>
      </w:r>
    </w:p>
    <w:p w14:paraId="48F0E34A" w14:textId="77777777" w:rsidR="00B06AF6" w:rsidRPr="002B4386" w:rsidRDefault="00B06AF6" w:rsidP="00B06AF6">
      <w:pPr>
        <w:pStyle w:val="Heady"/>
        <w:rPr>
          <w:rFonts w:ascii="Calibri" w:hAnsi="Calibri" w:cs="Calibri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6AF6" w14:paraId="4C130D79" w14:textId="77777777" w:rsidTr="009235A0">
        <w:tc>
          <w:tcPr>
            <w:tcW w:w="4508" w:type="dxa"/>
          </w:tcPr>
          <w:p w14:paraId="5C4C682C" w14:textId="77777777" w:rsidR="00B06AF6" w:rsidRDefault="00B06AF6" w:rsidP="009235A0">
            <w:pPr>
              <w:pStyle w:val="Heady"/>
              <w:rPr>
                <w:rFonts w:ascii="Calibri" w:hAnsi="Calibri" w:cs="Calibri"/>
                <w:sz w:val="20"/>
              </w:rPr>
            </w:pPr>
            <w:r w:rsidRPr="006703C7">
              <w:rPr>
                <w:rFonts w:ascii="Calibri" w:hAnsi="Calibri" w:cs="Calibri"/>
                <w:sz w:val="20"/>
              </w:rPr>
              <w:t>Accenture</w:t>
            </w:r>
          </w:p>
        </w:tc>
        <w:tc>
          <w:tcPr>
            <w:tcW w:w="4508" w:type="dxa"/>
          </w:tcPr>
          <w:p w14:paraId="7A45351A" w14:textId="1C61DB00" w:rsidR="00B06AF6" w:rsidRDefault="00B06AF6" w:rsidP="009235A0">
            <w:pPr>
              <w:pStyle w:val="Heady"/>
              <w:rPr>
                <w:rFonts w:ascii="Calibri" w:hAnsi="Calibri" w:cs="Calibri"/>
                <w:sz w:val="20"/>
              </w:rPr>
            </w:pPr>
            <w:r w:rsidRPr="006703C7">
              <w:rPr>
                <w:rFonts w:ascii="Calibri" w:hAnsi="Calibri" w:cs="Calibri"/>
                <w:sz w:val="20"/>
              </w:rPr>
              <w:t>Associate Manager (Oct 23-</w:t>
            </w:r>
            <w:r w:rsidR="00C45717">
              <w:rPr>
                <w:rFonts w:ascii="Calibri" w:hAnsi="Calibri" w:cs="Calibri"/>
                <w:sz w:val="20"/>
              </w:rPr>
              <w:t>Mar 25</w:t>
            </w:r>
            <w:r w:rsidRPr="006703C7">
              <w:rPr>
                <w:rFonts w:ascii="Calibri" w:hAnsi="Calibri" w:cs="Calibri"/>
                <w:sz w:val="20"/>
              </w:rPr>
              <w:t>)</w:t>
            </w:r>
          </w:p>
        </w:tc>
      </w:tr>
      <w:tr w:rsidR="00B06AF6" w14:paraId="05ADD29B" w14:textId="77777777" w:rsidTr="009235A0">
        <w:tc>
          <w:tcPr>
            <w:tcW w:w="4508" w:type="dxa"/>
          </w:tcPr>
          <w:p w14:paraId="11F8AB82" w14:textId="77777777" w:rsidR="00B06AF6" w:rsidRDefault="00B06AF6" w:rsidP="009235A0">
            <w:pPr>
              <w:pStyle w:val="Heady"/>
              <w:rPr>
                <w:rFonts w:ascii="Calibri" w:hAnsi="Calibri" w:cs="Calibri"/>
                <w:sz w:val="20"/>
              </w:rPr>
            </w:pPr>
            <w:r w:rsidRPr="006703C7">
              <w:rPr>
                <w:rFonts w:ascii="Calibri" w:hAnsi="Calibri" w:cs="Calibri"/>
                <w:sz w:val="20"/>
              </w:rPr>
              <w:t>Wipro Technologies</w:t>
            </w:r>
          </w:p>
        </w:tc>
        <w:tc>
          <w:tcPr>
            <w:tcW w:w="4508" w:type="dxa"/>
          </w:tcPr>
          <w:p w14:paraId="0BD857D2" w14:textId="77777777" w:rsidR="00B06AF6" w:rsidRDefault="00B06AF6" w:rsidP="009235A0">
            <w:pPr>
              <w:pStyle w:val="Heady"/>
              <w:rPr>
                <w:rFonts w:ascii="Calibri" w:hAnsi="Calibri" w:cs="Calibri"/>
                <w:sz w:val="20"/>
              </w:rPr>
            </w:pPr>
            <w:r w:rsidRPr="006703C7">
              <w:rPr>
                <w:rFonts w:ascii="Calibri" w:hAnsi="Calibri" w:cs="Calibri"/>
                <w:sz w:val="20"/>
              </w:rPr>
              <w:t>Senior Project Engineer (Jun 21-Oct 23)</w:t>
            </w:r>
          </w:p>
        </w:tc>
      </w:tr>
      <w:tr w:rsidR="00B06AF6" w14:paraId="4280BD8A" w14:textId="77777777" w:rsidTr="009235A0">
        <w:tc>
          <w:tcPr>
            <w:tcW w:w="4508" w:type="dxa"/>
          </w:tcPr>
          <w:p w14:paraId="78754A70" w14:textId="77777777" w:rsidR="00B06AF6" w:rsidRDefault="00B06AF6" w:rsidP="009235A0">
            <w:pPr>
              <w:pStyle w:val="Heady"/>
              <w:rPr>
                <w:rFonts w:ascii="Calibri" w:hAnsi="Calibri" w:cs="Calibri"/>
                <w:sz w:val="20"/>
              </w:rPr>
            </w:pPr>
            <w:r w:rsidRPr="006703C7">
              <w:rPr>
                <w:rFonts w:ascii="Calibri" w:hAnsi="Calibri" w:cs="Calibri"/>
                <w:sz w:val="20"/>
              </w:rPr>
              <w:t>Cognizant Technology Solutions</w:t>
            </w:r>
          </w:p>
        </w:tc>
        <w:tc>
          <w:tcPr>
            <w:tcW w:w="4508" w:type="dxa"/>
          </w:tcPr>
          <w:p w14:paraId="46B5AB7D" w14:textId="77777777" w:rsidR="00B06AF6" w:rsidRDefault="00B06AF6" w:rsidP="009235A0">
            <w:pPr>
              <w:pStyle w:val="Heady"/>
              <w:rPr>
                <w:rFonts w:ascii="Calibri" w:hAnsi="Calibri" w:cs="Calibri"/>
                <w:sz w:val="20"/>
              </w:rPr>
            </w:pPr>
            <w:r w:rsidRPr="006703C7">
              <w:rPr>
                <w:rFonts w:ascii="Calibri" w:hAnsi="Calibri" w:cs="Calibri"/>
                <w:sz w:val="20"/>
              </w:rPr>
              <w:t>Associate (Mar 20-May 21)</w:t>
            </w:r>
          </w:p>
        </w:tc>
      </w:tr>
      <w:tr w:rsidR="00B06AF6" w14:paraId="593999FE" w14:textId="77777777" w:rsidTr="009235A0">
        <w:tc>
          <w:tcPr>
            <w:tcW w:w="4508" w:type="dxa"/>
          </w:tcPr>
          <w:p w14:paraId="5FF43CE2" w14:textId="77777777" w:rsidR="00B06AF6" w:rsidRDefault="00B06AF6" w:rsidP="009235A0">
            <w:pPr>
              <w:pStyle w:val="Heady"/>
              <w:rPr>
                <w:rFonts w:ascii="Calibri" w:hAnsi="Calibri" w:cs="Calibri"/>
                <w:sz w:val="20"/>
              </w:rPr>
            </w:pPr>
            <w:r w:rsidRPr="006703C7">
              <w:rPr>
                <w:rFonts w:ascii="Calibri" w:hAnsi="Calibri" w:cs="Calibri"/>
                <w:sz w:val="20"/>
              </w:rPr>
              <w:t>IBM</w:t>
            </w:r>
          </w:p>
        </w:tc>
        <w:tc>
          <w:tcPr>
            <w:tcW w:w="4508" w:type="dxa"/>
          </w:tcPr>
          <w:p w14:paraId="37D09D91" w14:textId="77777777" w:rsidR="00B06AF6" w:rsidRDefault="00B06AF6" w:rsidP="009235A0">
            <w:pPr>
              <w:pStyle w:val="Heady"/>
              <w:rPr>
                <w:rFonts w:ascii="Calibri" w:hAnsi="Calibri" w:cs="Calibri"/>
                <w:sz w:val="20"/>
              </w:rPr>
            </w:pPr>
            <w:r w:rsidRPr="006703C7">
              <w:rPr>
                <w:rFonts w:ascii="Calibri" w:hAnsi="Calibri" w:cs="Calibri"/>
                <w:sz w:val="20"/>
              </w:rPr>
              <w:t>System Engineer (Feb 2015 -Feb 2020)</w:t>
            </w:r>
          </w:p>
        </w:tc>
      </w:tr>
    </w:tbl>
    <w:p w14:paraId="11D588B5" w14:textId="77777777" w:rsidR="00B06AF6" w:rsidRDefault="00B06AF6" w:rsidP="00B06AF6">
      <w:pPr>
        <w:pStyle w:val="Heady"/>
        <w:rPr>
          <w:rFonts w:ascii="Calibri" w:hAnsi="Calibri" w:cs="Calibri"/>
          <w:sz w:val="20"/>
        </w:rPr>
      </w:pPr>
    </w:p>
    <w:p w14:paraId="47EA3CA7" w14:textId="77777777" w:rsidR="00B06AF6" w:rsidRDefault="00B06AF6" w:rsidP="00B06AF6">
      <w:pPr>
        <w:pStyle w:val="Heady"/>
        <w:rPr>
          <w:rFonts w:ascii="Calibri" w:hAnsi="Calibri" w:cs="Calibri"/>
          <w:sz w:val="20"/>
        </w:rPr>
      </w:pPr>
    </w:p>
    <w:p w14:paraId="0025B5A7" w14:textId="77777777" w:rsidR="00B06AF6" w:rsidRPr="006703C7" w:rsidRDefault="00B06AF6" w:rsidP="00B06AF6">
      <w:pPr>
        <w:pStyle w:val="Heady"/>
        <w:rPr>
          <w:rFonts w:asciiTheme="minorHAnsi" w:hAnsiTheme="minorHAnsi" w:cstheme="minorHAnsi"/>
          <w:b/>
          <w:szCs w:val="24"/>
        </w:rPr>
      </w:pPr>
      <w:r w:rsidRPr="006703C7">
        <w:rPr>
          <w:rFonts w:asciiTheme="minorHAnsi" w:hAnsiTheme="minorHAnsi" w:cstheme="minorHAnsi"/>
          <w:b/>
          <w:szCs w:val="24"/>
        </w:rPr>
        <w:t>Client Information:</w:t>
      </w:r>
    </w:p>
    <w:p w14:paraId="41B6791F" w14:textId="77777777" w:rsidR="00B06AF6" w:rsidRPr="006703C7" w:rsidRDefault="00B06AF6" w:rsidP="00B06AF6">
      <w:pPr>
        <w:pStyle w:val="ListParagraph"/>
        <w:numPr>
          <w:ilvl w:val="0"/>
          <w:numId w:val="73"/>
        </w:numPr>
        <w:jc w:val="both"/>
        <w:rPr>
          <w:rFonts w:ascii="Calibri" w:hAnsi="Calibri" w:cs="Calibri"/>
          <w:b/>
          <w:i/>
        </w:rPr>
      </w:pPr>
      <w:r w:rsidRPr="006703C7">
        <w:rPr>
          <w:rFonts w:ascii="Calibri" w:hAnsi="Calibri" w:cs="Calibri"/>
          <w:sz w:val="20"/>
        </w:rPr>
        <w:t>Novartis</w:t>
      </w:r>
    </w:p>
    <w:p w14:paraId="10516F9C" w14:textId="77777777" w:rsidR="00B06AF6" w:rsidRPr="006703C7" w:rsidRDefault="00B06AF6" w:rsidP="00B06AF6">
      <w:pPr>
        <w:pStyle w:val="Heady"/>
        <w:numPr>
          <w:ilvl w:val="0"/>
          <w:numId w:val="73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 xml:space="preserve">Kraft Heinz </w:t>
      </w:r>
    </w:p>
    <w:p w14:paraId="1F337144" w14:textId="77777777" w:rsidR="00B06AF6" w:rsidRPr="006703C7" w:rsidRDefault="00B06AF6" w:rsidP="00B06AF6">
      <w:pPr>
        <w:pStyle w:val="Heady"/>
        <w:numPr>
          <w:ilvl w:val="0"/>
          <w:numId w:val="73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 xml:space="preserve">Anheuser-Busch </w:t>
      </w:r>
      <w:proofErr w:type="spellStart"/>
      <w:r w:rsidRPr="006703C7">
        <w:rPr>
          <w:rFonts w:ascii="Calibri" w:hAnsi="Calibri" w:cs="Calibri"/>
          <w:sz w:val="20"/>
        </w:rPr>
        <w:t>Inbev</w:t>
      </w:r>
      <w:proofErr w:type="spellEnd"/>
    </w:p>
    <w:p w14:paraId="138CFD05" w14:textId="77777777" w:rsidR="00B06AF6" w:rsidRDefault="00B06AF6" w:rsidP="00B06AF6">
      <w:pPr>
        <w:pStyle w:val="Heady"/>
        <w:numPr>
          <w:ilvl w:val="0"/>
          <w:numId w:val="73"/>
        </w:numPr>
        <w:rPr>
          <w:rFonts w:ascii="Calibri" w:hAnsi="Calibri" w:cs="Calibri"/>
          <w:sz w:val="20"/>
        </w:rPr>
      </w:pPr>
      <w:proofErr w:type="spellStart"/>
      <w:r w:rsidRPr="006703C7">
        <w:rPr>
          <w:rFonts w:ascii="Calibri" w:hAnsi="Calibri" w:cs="Calibri"/>
          <w:sz w:val="20"/>
        </w:rPr>
        <w:t>Tennet</w:t>
      </w:r>
      <w:proofErr w:type="spellEnd"/>
      <w:r w:rsidRPr="006703C7">
        <w:rPr>
          <w:rFonts w:ascii="Calibri" w:hAnsi="Calibri" w:cs="Calibri"/>
          <w:sz w:val="20"/>
        </w:rPr>
        <w:t>, Outokumpu</w:t>
      </w:r>
    </w:p>
    <w:p w14:paraId="22D36EF4" w14:textId="77777777" w:rsidR="00B06AF6" w:rsidRDefault="00B06AF6" w:rsidP="00B06AF6">
      <w:pPr>
        <w:pStyle w:val="Heady"/>
        <w:rPr>
          <w:rFonts w:ascii="Calibri" w:hAnsi="Calibri" w:cs="Calibri"/>
          <w:sz w:val="20"/>
        </w:rPr>
      </w:pPr>
    </w:p>
    <w:p w14:paraId="24543AB8" w14:textId="77777777" w:rsidR="00B06AF6" w:rsidRPr="006703C7" w:rsidRDefault="00B06AF6" w:rsidP="00B06AF6">
      <w:pPr>
        <w:pStyle w:val="Heady"/>
        <w:rPr>
          <w:rFonts w:asciiTheme="minorHAnsi" w:hAnsiTheme="minorHAnsi" w:cstheme="minorHAnsi"/>
          <w:b/>
          <w:szCs w:val="24"/>
        </w:rPr>
      </w:pPr>
      <w:r w:rsidRPr="006703C7">
        <w:rPr>
          <w:rFonts w:asciiTheme="minorHAnsi" w:hAnsiTheme="minorHAnsi" w:cstheme="minorHAnsi"/>
          <w:b/>
          <w:szCs w:val="24"/>
        </w:rPr>
        <w:t>S4HANA &amp; FIORI SECURITY:</w:t>
      </w:r>
    </w:p>
    <w:p w14:paraId="4E5D6189" w14:textId="77777777" w:rsidR="00B06AF6" w:rsidRPr="006703C7" w:rsidRDefault="00B06AF6" w:rsidP="00B06AF6">
      <w:pPr>
        <w:pStyle w:val="Heady"/>
        <w:rPr>
          <w:rFonts w:ascii="Calibri" w:hAnsi="Calibri" w:cs="Calibri"/>
          <w:sz w:val="20"/>
        </w:rPr>
      </w:pPr>
    </w:p>
    <w:p w14:paraId="6F73A38D" w14:textId="77777777" w:rsidR="00B06AF6" w:rsidRPr="006703C7" w:rsidRDefault="00B06AF6" w:rsidP="00B06AF6">
      <w:pPr>
        <w:pStyle w:val="Heady"/>
        <w:numPr>
          <w:ilvl w:val="0"/>
          <w:numId w:val="74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>Actively Involved in Requirement gathering with Business stakeholders to discuss Security RBAC setup</w:t>
      </w:r>
    </w:p>
    <w:p w14:paraId="42564FCF" w14:textId="77777777" w:rsidR="00B06AF6" w:rsidRPr="006703C7" w:rsidRDefault="00B06AF6" w:rsidP="00B06AF6">
      <w:pPr>
        <w:pStyle w:val="Heady"/>
        <w:numPr>
          <w:ilvl w:val="0"/>
          <w:numId w:val="74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>Extensively worked with Client and Functional teams during requirement gathering phase</w:t>
      </w:r>
    </w:p>
    <w:p w14:paraId="04408E25" w14:textId="77777777" w:rsidR="00B06AF6" w:rsidRPr="006703C7" w:rsidRDefault="00B06AF6" w:rsidP="00B06AF6">
      <w:pPr>
        <w:pStyle w:val="Heady"/>
        <w:numPr>
          <w:ilvl w:val="0"/>
          <w:numId w:val="74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>Role Administration – added catalogs, Spaces and Pages into the role in PFCG.</w:t>
      </w:r>
    </w:p>
    <w:p w14:paraId="3B99E208" w14:textId="77777777" w:rsidR="00B06AF6" w:rsidRPr="006703C7" w:rsidRDefault="00B06AF6" w:rsidP="00B06AF6">
      <w:pPr>
        <w:pStyle w:val="Heady"/>
        <w:numPr>
          <w:ilvl w:val="0"/>
          <w:numId w:val="74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>User Management- Different levels of user setup starting from Dev till go-live.</w:t>
      </w:r>
    </w:p>
    <w:p w14:paraId="1981166A" w14:textId="77777777" w:rsidR="00B06AF6" w:rsidRPr="006703C7" w:rsidRDefault="00B06AF6" w:rsidP="00B06AF6">
      <w:pPr>
        <w:pStyle w:val="Heady"/>
        <w:numPr>
          <w:ilvl w:val="0"/>
          <w:numId w:val="74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lastRenderedPageBreak/>
        <w:t>SU24 authority checks updates for different types of services and t-codes.</w:t>
      </w:r>
    </w:p>
    <w:p w14:paraId="08459B41" w14:textId="77777777" w:rsidR="00B06AF6" w:rsidRPr="006703C7" w:rsidRDefault="00B06AF6" w:rsidP="00B06AF6">
      <w:pPr>
        <w:pStyle w:val="Heady"/>
        <w:numPr>
          <w:ilvl w:val="0"/>
          <w:numId w:val="74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>Extensive experience in GUI Script for User &amp; Role Management.</w:t>
      </w:r>
    </w:p>
    <w:p w14:paraId="7161CFAC" w14:textId="77777777" w:rsidR="00B06AF6" w:rsidRPr="006703C7" w:rsidRDefault="00B06AF6" w:rsidP="00B06AF6">
      <w:pPr>
        <w:pStyle w:val="Heady"/>
        <w:numPr>
          <w:ilvl w:val="0"/>
          <w:numId w:val="74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>Catalogs, Spaces, Pages, and Group creation by using Content Manager/Fiori Launchpad</w:t>
      </w:r>
    </w:p>
    <w:p w14:paraId="5068E920" w14:textId="77777777" w:rsidR="00B06AF6" w:rsidRPr="006703C7" w:rsidRDefault="00B06AF6" w:rsidP="00B06AF6">
      <w:pPr>
        <w:pStyle w:val="Heady"/>
        <w:numPr>
          <w:ilvl w:val="0"/>
          <w:numId w:val="74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>Troubleshooting of Fiori Authorization issues in various aspects including CDS access control.</w:t>
      </w:r>
    </w:p>
    <w:p w14:paraId="63C46357" w14:textId="77777777" w:rsidR="00B06AF6" w:rsidRPr="006703C7" w:rsidRDefault="00B06AF6" w:rsidP="00B06AF6">
      <w:pPr>
        <w:pStyle w:val="Heady"/>
        <w:numPr>
          <w:ilvl w:val="0"/>
          <w:numId w:val="74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>Maintained System Alias in Fiori system as well as backend system</w:t>
      </w:r>
    </w:p>
    <w:p w14:paraId="0023DDF8" w14:textId="77777777" w:rsidR="00B06AF6" w:rsidRPr="006703C7" w:rsidRDefault="00B06AF6" w:rsidP="00B06AF6">
      <w:pPr>
        <w:pStyle w:val="Heady"/>
        <w:numPr>
          <w:ilvl w:val="0"/>
          <w:numId w:val="74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>Experience of activating relevant OData services.</w:t>
      </w:r>
    </w:p>
    <w:p w14:paraId="7B073301" w14:textId="77777777" w:rsidR="00B06AF6" w:rsidRPr="006703C7" w:rsidRDefault="00B06AF6" w:rsidP="00B06AF6">
      <w:pPr>
        <w:pStyle w:val="Heady"/>
        <w:numPr>
          <w:ilvl w:val="0"/>
          <w:numId w:val="74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 xml:space="preserve">Good understanding of </w:t>
      </w:r>
      <w:proofErr w:type="spellStart"/>
      <w:r w:rsidRPr="006703C7">
        <w:rPr>
          <w:rFonts w:ascii="Calibri" w:hAnsi="Calibri" w:cs="Calibri"/>
          <w:sz w:val="20"/>
        </w:rPr>
        <w:t>GxP</w:t>
      </w:r>
      <w:proofErr w:type="spellEnd"/>
      <w:r w:rsidRPr="006703C7">
        <w:rPr>
          <w:rFonts w:ascii="Calibri" w:hAnsi="Calibri" w:cs="Calibri"/>
          <w:sz w:val="20"/>
        </w:rPr>
        <w:t>, GDPR and LSTR sox compliance.</w:t>
      </w:r>
    </w:p>
    <w:p w14:paraId="5E3CAB3E" w14:textId="77777777" w:rsidR="00B06AF6" w:rsidRPr="006703C7" w:rsidRDefault="00B06AF6" w:rsidP="00B06AF6">
      <w:pPr>
        <w:pStyle w:val="Heady"/>
        <w:numPr>
          <w:ilvl w:val="0"/>
          <w:numId w:val="74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>Working in Realization phase and coordinated with various internal teams to provide security aspects.</w:t>
      </w:r>
    </w:p>
    <w:p w14:paraId="588257BE" w14:textId="77777777" w:rsidR="00B06AF6" w:rsidRPr="006703C7" w:rsidRDefault="00B06AF6" w:rsidP="00B06AF6">
      <w:pPr>
        <w:pStyle w:val="Heady"/>
        <w:numPr>
          <w:ilvl w:val="0"/>
          <w:numId w:val="74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>Extensive hands-on experience on VBI Script for all kinds of mass activities.</w:t>
      </w:r>
    </w:p>
    <w:p w14:paraId="1B6CF548" w14:textId="77777777" w:rsidR="00B06AF6" w:rsidRPr="006703C7" w:rsidRDefault="00B06AF6" w:rsidP="00B06AF6">
      <w:pPr>
        <w:pStyle w:val="Heady"/>
        <w:rPr>
          <w:rFonts w:ascii="Calibri" w:hAnsi="Calibri" w:cs="Calibri"/>
          <w:sz w:val="20"/>
        </w:rPr>
      </w:pPr>
    </w:p>
    <w:p w14:paraId="3E0A9C27" w14:textId="77777777" w:rsidR="00B06AF6" w:rsidRDefault="00B06AF6" w:rsidP="00B06AF6">
      <w:pPr>
        <w:pStyle w:val="Heady"/>
        <w:rPr>
          <w:rFonts w:asciiTheme="minorHAnsi" w:hAnsiTheme="minorHAnsi" w:cstheme="minorHAnsi"/>
          <w:b/>
          <w:szCs w:val="24"/>
        </w:rPr>
      </w:pPr>
    </w:p>
    <w:p w14:paraId="38156B92" w14:textId="77777777" w:rsidR="00B06AF6" w:rsidRDefault="00B06AF6" w:rsidP="00B06AF6">
      <w:pPr>
        <w:pStyle w:val="Heady"/>
        <w:rPr>
          <w:rFonts w:asciiTheme="minorHAnsi" w:hAnsiTheme="minorHAnsi" w:cstheme="minorHAnsi"/>
          <w:b/>
          <w:szCs w:val="24"/>
        </w:rPr>
      </w:pPr>
    </w:p>
    <w:p w14:paraId="28CC8CFE" w14:textId="77777777" w:rsidR="00B06AF6" w:rsidRPr="006703C7" w:rsidRDefault="00B06AF6" w:rsidP="00B06AF6">
      <w:pPr>
        <w:pStyle w:val="Heady"/>
        <w:rPr>
          <w:rFonts w:asciiTheme="minorHAnsi" w:hAnsiTheme="minorHAnsi" w:cstheme="minorHAnsi"/>
          <w:b/>
          <w:szCs w:val="24"/>
        </w:rPr>
      </w:pPr>
      <w:r w:rsidRPr="006703C7">
        <w:rPr>
          <w:rFonts w:asciiTheme="minorHAnsi" w:hAnsiTheme="minorHAnsi" w:cstheme="minorHAnsi"/>
          <w:b/>
          <w:szCs w:val="24"/>
        </w:rPr>
        <w:t>SAP BTP:</w:t>
      </w:r>
    </w:p>
    <w:p w14:paraId="4A49B4A7" w14:textId="77777777" w:rsidR="00B06AF6" w:rsidRPr="006703C7" w:rsidRDefault="00B06AF6" w:rsidP="00B06AF6">
      <w:pPr>
        <w:pStyle w:val="Heady"/>
        <w:rPr>
          <w:rFonts w:ascii="Calibri" w:hAnsi="Calibri" w:cs="Calibri"/>
          <w:sz w:val="20"/>
        </w:rPr>
      </w:pPr>
    </w:p>
    <w:p w14:paraId="08A45658" w14:textId="77777777" w:rsidR="00B06AF6" w:rsidRPr="006703C7" w:rsidRDefault="00B06AF6" w:rsidP="00B06AF6">
      <w:pPr>
        <w:pStyle w:val="Heady"/>
        <w:numPr>
          <w:ilvl w:val="0"/>
          <w:numId w:val="75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>Experience in User Management for Sub Accounts in BTP Cockpit.</w:t>
      </w:r>
    </w:p>
    <w:p w14:paraId="2391221F" w14:textId="77777777" w:rsidR="00B06AF6" w:rsidRPr="006703C7" w:rsidRDefault="00B06AF6" w:rsidP="00B06AF6">
      <w:pPr>
        <w:pStyle w:val="Heady"/>
        <w:numPr>
          <w:ilvl w:val="0"/>
          <w:numId w:val="75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>Extract the users by Last login and never logged user data, copy user information.</w:t>
      </w:r>
    </w:p>
    <w:p w14:paraId="11D6C2ED" w14:textId="77777777" w:rsidR="00B06AF6" w:rsidRPr="006703C7" w:rsidRDefault="00B06AF6" w:rsidP="00B06AF6">
      <w:pPr>
        <w:pStyle w:val="Heady"/>
        <w:numPr>
          <w:ilvl w:val="0"/>
          <w:numId w:val="75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>Experience in Role collections management and Roles.</w:t>
      </w:r>
    </w:p>
    <w:p w14:paraId="7700B265" w14:textId="77777777" w:rsidR="00B06AF6" w:rsidRPr="006703C7" w:rsidRDefault="00B06AF6" w:rsidP="00B06AF6">
      <w:pPr>
        <w:pStyle w:val="Heady"/>
        <w:numPr>
          <w:ilvl w:val="0"/>
          <w:numId w:val="75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>Utilizing the Role templates and user group mapping of Role collections.</w:t>
      </w:r>
    </w:p>
    <w:p w14:paraId="70C8C4A6" w14:textId="77777777" w:rsidR="00B06AF6" w:rsidRPr="006703C7" w:rsidRDefault="00B06AF6" w:rsidP="00B06AF6">
      <w:pPr>
        <w:pStyle w:val="Heady"/>
        <w:rPr>
          <w:rFonts w:ascii="Calibri" w:hAnsi="Calibri" w:cs="Calibri"/>
          <w:sz w:val="20"/>
        </w:rPr>
      </w:pPr>
    </w:p>
    <w:p w14:paraId="1E49E829" w14:textId="77777777" w:rsidR="00B06AF6" w:rsidRDefault="00B06AF6" w:rsidP="00B06AF6">
      <w:pPr>
        <w:pStyle w:val="Heady"/>
        <w:rPr>
          <w:rFonts w:asciiTheme="minorHAnsi" w:hAnsiTheme="minorHAnsi" w:cstheme="minorHAnsi"/>
          <w:b/>
          <w:szCs w:val="24"/>
        </w:rPr>
      </w:pPr>
      <w:r w:rsidRPr="006703C7">
        <w:rPr>
          <w:rFonts w:asciiTheme="minorHAnsi" w:hAnsiTheme="minorHAnsi" w:cstheme="minorHAnsi"/>
          <w:b/>
          <w:szCs w:val="24"/>
        </w:rPr>
        <w:t>SAP Security:</w:t>
      </w:r>
    </w:p>
    <w:p w14:paraId="145C38E0" w14:textId="77777777" w:rsidR="00B06AF6" w:rsidRPr="006703C7" w:rsidRDefault="00B06AF6" w:rsidP="00B06AF6">
      <w:pPr>
        <w:pStyle w:val="Heady"/>
        <w:rPr>
          <w:rFonts w:asciiTheme="minorHAnsi" w:hAnsiTheme="minorHAnsi" w:cstheme="minorHAnsi"/>
          <w:b/>
          <w:szCs w:val="24"/>
        </w:rPr>
      </w:pPr>
    </w:p>
    <w:p w14:paraId="30FEA3E5" w14:textId="77777777" w:rsidR="00B06AF6" w:rsidRPr="006703C7" w:rsidRDefault="00B06AF6" w:rsidP="00B06AF6">
      <w:pPr>
        <w:pStyle w:val="Heady"/>
        <w:numPr>
          <w:ilvl w:val="0"/>
          <w:numId w:val="76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>Expertise in SAP ECC, SAP BI Security, SAP GRC and SRM Fiori Security including SAP S/4 Hana.</w:t>
      </w:r>
    </w:p>
    <w:p w14:paraId="33E25CB6" w14:textId="77777777" w:rsidR="00B06AF6" w:rsidRPr="006703C7" w:rsidRDefault="00B06AF6" w:rsidP="00B06AF6">
      <w:pPr>
        <w:pStyle w:val="Heady"/>
        <w:numPr>
          <w:ilvl w:val="0"/>
          <w:numId w:val="76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>Experience in user administration 7*24 on call production support, quick turnaround for end user requests.</w:t>
      </w:r>
    </w:p>
    <w:p w14:paraId="0E0B87C3" w14:textId="77777777" w:rsidR="00B06AF6" w:rsidRPr="006703C7" w:rsidRDefault="00B06AF6" w:rsidP="00B06AF6">
      <w:pPr>
        <w:pStyle w:val="Heady"/>
        <w:numPr>
          <w:ilvl w:val="0"/>
          <w:numId w:val="76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>Experience in Role creation and modification as per business requirement worked on single, composite roles, Master, and derived roles.</w:t>
      </w:r>
    </w:p>
    <w:p w14:paraId="6B640EEA" w14:textId="77777777" w:rsidR="00B06AF6" w:rsidRPr="006703C7" w:rsidRDefault="00B06AF6" w:rsidP="00B06AF6">
      <w:pPr>
        <w:pStyle w:val="Heady"/>
        <w:numPr>
          <w:ilvl w:val="0"/>
          <w:numId w:val="76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>Maintained Authorization checks using transaction SU24 and maintained check indicators for Customized transaction codes.</w:t>
      </w:r>
    </w:p>
    <w:p w14:paraId="789D275B" w14:textId="77777777" w:rsidR="00B06AF6" w:rsidRPr="006703C7" w:rsidRDefault="00B06AF6" w:rsidP="00B06AF6">
      <w:pPr>
        <w:pStyle w:val="Heady"/>
        <w:numPr>
          <w:ilvl w:val="0"/>
          <w:numId w:val="76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>Experience in creation and maintenance of Fire Fighter user ID’s and map with Owners and controllers.</w:t>
      </w:r>
    </w:p>
    <w:p w14:paraId="3FFBD41B" w14:textId="77777777" w:rsidR="00B06AF6" w:rsidRPr="006703C7" w:rsidRDefault="00B06AF6" w:rsidP="00B06AF6">
      <w:pPr>
        <w:pStyle w:val="Heady"/>
        <w:numPr>
          <w:ilvl w:val="0"/>
          <w:numId w:val="76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>Well versed with usage of SAP tables such as USR* and AGR*.</w:t>
      </w:r>
    </w:p>
    <w:p w14:paraId="3B04E800" w14:textId="77777777" w:rsidR="00B06AF6" w:rsidRPr="006703C7" w:rsidRDefault="00B06AF6" w:rsidP="00B06AF6">
      <w:pPr>
        <w:pStyle w:val="Heady"/>
        <w:numPr>
          <w:ilvl w:val="0"/>
          <w:numId w:val="76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>Knowledge of execution VB script for mass user creation and modification of set of roles</w:t>
      </w:r>
    </w:p>
    <w:p w14:paraId="464519D2" w14:textId="77777777" w:rsidR="00B06AF6" w:rsidRPr="006703C7" w:rsidRDefault="00B06AF6" w:rsidP="00B06AF6">
      <w:pPr>
        <w:pStyle w:val="Heady"/>
        <w:numPr>
          <w:ilvl w:val="0"/>
          <w:numId w:val="76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>Locking mass user activity for client using SU10 and EWZ5.</w:t>
      </w:r>
    </w:p>
    <w:p w14:paraId="63FC749D" w14:textId="77777777" w:rsidR="00B06AF6" w:rsidRPr="006703C7" w:rsidRDefault="00B06AF6" w:rsidP="00B06AF6">
      <w:pPr>
        <w:pStyle w:val="Heady"/>
        <w:numPr>
          <w:ilvl w:val="0"/>
          <w:numId w:val="76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>SU53 dump analysis and effectively analyzed ST01 trace files and tracked missing authorization for users’ access problems and assigned missing authorizations.</w:t>
      </w:r>
    </w:p>
    <w:p w14:paraId="67129761" w14:textId="77777777" w:rsidR="00B06AF6" w:rsidRPr="006703C7" w:rsidRDefault="00B06AF6" w:rsidP="00B06AF6">
      <w:pPr>
        <w:pStyle w:val="Heady"/>
        <w:numPr>
          <w:ilvl w:val="0"/>
          <w:numId w:val="76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>Knowledge about mass roles upload and download, added roles into transport using PFCG and released transport using SE01.</w:t>
      </w:r>
    </w:p>
    <w:p w14:paraId="4F46571A" w14:textId="77777777" w:rsidR="00B06AF6" w:rsidRPr="006703C7" w:rsidRDefault="00B06AF6" w:rsidP="00B06AF6">
      <w:pPr>
        <w:pStyle w:val="Heady"/>
        <w:numPr>
          <w:ilvl w:val="0"/>
          <w:numId w:val="76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>Worked on SOX compliance report extraction requested by auditors.</w:t>
      </w:r>
    </w:p>
    <w:p w14:paraId="58886BBE" w14:textId="77777777" w:rsidR="00B06AF6" w:rsidRPr="006703C7" w:rsidRDefault="00B06AF6" w:rsidP="00B06AF6">
      <w:pPr>
        <w:pStyle w:val="Heady"/>
        <w:numPr>
          <w:ilvl w:val="0"/>
          <w:numId w:val="76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>Complete understanding of BW security role design and creation of Analysis authorizations.</w:t>
      </w:r>
    </w:p>
    <w:p w14:paraId="049A3610" w14:textId="77777777" w:rsidR="00B06AF6" w:rsidRPr="006703C7" w:rsidRDefault="00B06AF6" w:rsidP="00B06AF6">
      <w:pPr>
        <w:pStyle w:val="Heady"/>
        <w:numPr>
          <w:ilvl w:val="0"/>
          <w:numId w:val="76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>SU53 dump analysis and effectively analyzed trace ST01, STAUTHTRACE files and tracked missing authorization for users’ access problems and assigned missing authorizations.</w:t>
      </w:r>
    </w:p>
    <w:p w14:paraId="2B18B5B7" w14:textId="77777777" w:rsidR="00B06AF6" w:rsidRPr="006703C7" w:rsidRDefault="00B06AF6" w:rsidP="00B06AF6">
      <w:pPr>
        <w:pStyle w:val="Heady"/>
        <w:numPr>
          <w:ilvl w:val="0"/>
          <w:numId w:val="76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>Troubleshoot CUA related authorization issues using SCUL &amp; SCUG.</w:t>
      </w:r>
    </w:p>
    <w:p w14:paraId="6E000645" w14:textId="77777777" w:rsidR="00B06AF6" w:rsidRPr="006703C7" w:rsidRDefault="00B06AF6" w:rsidP="00B06AF6">
      <w:pPr>
        <w:pStyle w:val="Heady"/>
        <w:numPr>
          <w:ilvl w:val="0"/>
          <w:numId w:val="76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 xml:space="preserve">S-ID creation, Opening OSS connection and maintain credentials in the secure place to enable SAP Team to work in client landscapes. </w:t>
      </w:r>
    </w:p>
    <w:p w14:paraId="11FD6846" w14:textId="77777777" w:rsidR="00B06AF6" w:rsidRPr="006703C7" w:rsidRDefault="00B06AF6" w:rsidP="00B06AF6">
      <w:pPr>
        <w:pStyle w:val="Heady"/>
        <w:rPr>
          <w:rFonts w:ascii="Calibri" w:hAnsi="Calibri" w:cs="Calibri"/>
          <w:sz w:val="20"/>
        </w:rPr>
      </w:pPr>
    </w:p>
    <w:p w14:paraId="344F0D5D" w14:textId="77777777" w:rsidR="00B06AF6" w:rsidRDefault="00B06AF6" w:rsidP="00B06AF6">
      <w:pPr>
        <w:pStyle w:val="Heady"/>
        <w:rPr>
          <w:rFonts w:asciiTheme="minorHAnsi" w:hAnsiTheme="minorHAnsi" w:cstheme="minorHAnsi"/>
          <w:b/>
          <w:szCs w:val="24"/>
        </w:rPr>
      </w:pPr>
      <w:r w:rsidRPr="006703C7">
        <w:rPr>
          <w:rFonts w:asciiTheme="minorHAnsi" w:hAnsiTheme="minorHAnsi" w:cstheme="minorHAnsi"/>
          <w:b/>
          <w:szCs w:val="24"/>
        </w:rPr>
        <w:t>SAP GRC security:</w:t>
      </w:r>
    </w:p>
    <w:p w14:paraId="57C07F7A" w14:textId="77777777" w:rsidR="00B06AF6" w:rsidRPr="006703C7" w:rsidRDefault="00B06AF6" w:rsidP="00B06AF6">
      <w:pPr>
        <w:pStyle w:val="Heady"/>
        <w:rPr>
          <w:rFonts w:asciiTheme="minorHAnsi" w:hAnsiTheme="minorHAnsi" w:cstheme="minorHAnsi"/>
          <w:b/>
          <w:szCs w:val="24"/>
        </w:rPr>
      </w:pPr>
    </w:p>
    <w:p w14:paraId="0EE74B3B" w14:textId="77777777" w:rsidR="00B06AF6" w:rsidRPr="006703C7" w:rsidRDefault="00B06AF6" w:rsidP="00B06AF6">
      <w:pPr>
        <w:pStyle w:val="Heady"/>
        <w:numPr>
          <w:ilvl w:val="0"/>
          <w:numId w:val="77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>Support of GRC AC components ARA, ARM &amp; EAM</w:t>
      </w:r>
    </w:p>
    <w:p w14:paraId="5A3DDD17" w14:textId="77777777" w:rsidR="00B06AF6" w:rsidRPr="006703C7" w:rsidRDefault="00B06AF6" w:rsidP="00B06AF6">
      <w:pPr>
        <w:pStyle w:val="Heady"/>
        <w:numPr>
          <w:ilvl w:val="0"/>
          <w:numId w:val="77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>Role Based Simulation of SOD at Transaction Code level and Authorization object level.</w:t>
      </w:r>
    </w:p>
    <w:p w14:paraId="1257A036" w14:textId="77777777" w:rsidR="00B06AF6" w:rsidRPr="006703C7" w:rsidRDefault="00B06AF6" w:rsidP="00B06AF6">
      <w:pPr>
        <w:pStyle w:val="Heady"/>
        <w:numPr>
          <w:ilvl w:val="0"/>
          <w:numId w:val="77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>Assignment of Mitigation controls to user and Remediate roles to avoid inactive access usage.</w:t>
      </w:r>
    </w:p>
    <w:p w14:paraId="46A9FDD3" w14:textId="77777777" w:rsidR="00B06AF6" w:rsidRPr="006703C7" w:rsidRDefault="00B06AF6" w:rsidP="00B06AF6">
      <w:pPr>
        <w:pStyle w:val="Heady"/>
        <w:numPr>
          <w:ilvl w:val="0"/>
          <w:numId w:val="77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>Working on Emergency Access Management to assign Fire Fighter user ID to the functional team</w:t>
      </w:r>
    </w:p>
    <w:p w14:paraId="027B6910" w14:textId="77777777" w:rsidR="00B06AF6" w:rsidRPr="006703C7" w:rsidRDefault="00B06AF6" w:rsidP="00B06AF6">
      <w:pPr>
        <w:pStyle w:val="Heady"/>
        <w:numPr>
          <w:ilvl w:val="0"/>
          <w:numId w:val="77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 xml:space="preserve">Role Level / User Level simulation for SOD, working as an Administrator to Approve for provisioning. </w:t>
      </w:r>
    </w:p>
    <w:p w14:paraId="537A4362" w14:textId="77777777" w:rsidR="00B06AF6" w:rsidRPr="006703C7" w:rsidRDefault="00B06AF6" w:rsidP="00B06AF6">
      <w:pPr>
        <w:pStyle w:val="Heady"/>
        <w:numPr>
          <w:ilvl w:val="0"/>
          <w:numId w:val="77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>Worked on GRC Custom Ruleset Update-2021 as per Compliance and Project Requirements</w:t>
      </w:r>
    </w:p>
    <w:p w14:paraId="1477E5C4" w14:textId="77777777" w:rsidR="00B06AF6" w:rsidRPr="006703C7" w:rsidRDefault="00B06AF6" w:rsidP="00B06AF6">
      <w:pPr>
        <w:pStyle w:val="Heady"/>
        <w:numPr>
          <w:ilvl w:val="0"/>
          <w:numId w:val="77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 xml:space="preserve">Worked on Emergency Access Management to assign Fire Fighter user ID to the functional team </w:t>
      </w:r>
    </w:p>
    <w:p w14:paraId="56B64E8B" w14:textId="77777777" w:rsidR="00B06AF6" w:rsidRPr="006703C7" w:rsidRDefault="00B06AF6" w:rsidP="00B06AF6">
      <w:pPr>
        <w:pStyle w:val="Heady"/>
        <w:numPr>
          <w:ilvl w:val="0"/>
          <w:numId w:val="77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>Maintenance of Owners, Controllers and assigning them in Access Control Owners in NWBC.</w:t>
      </w:r>
    </w:p>
    <w:p w14:paraId="2AF00922" w14:textId="77777777" w:rsidR="00B06AF6" w:rsidRPr="006703C7" w:rsidRDefault="00B06AF6" w:rsidP="00B06AF6">
      <w:pPr>
        <w:pStyle w:val="Heady"/>
        <w:numPr>
          <w:ilvl w:val="0"/>
          <w:numId w:val="77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>Maintained connectors and connection types for ABAP system.</w:t>
      </w:r>
    </w:p>
    <w:p w14:paraId="559B20A3" w14:textId="77777777" w:rsidR="00B06AF6" w:rsidRPr="006703C7" w:rsidRDefault="00B06AF6" w:rsidP="00B06AF6">
      <w:pPr>
        <w:pStyle w:val="Heady"/>
        <w:numPr>
          <w:ilvl w:val="0"/>
          <w:numId w:val="77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>Worked on Role Import, Mass Role Owners update, ARM requests troubleshooting.</w:t>
      </w:r>
    </w:p>
    <w:p w14:paraId="3B3FEB66" w14:textId="77777777" w:rsidR="00B06AF6" w:rsidRPr="006703C7" w:rsidRDefault="00B06AF6" w:rsidP="00B06AF6">
      <w:pPr>
        <w:pStyle w:val="Heady"/>
        <w:numPr>
          <w:ilvl w:val="0"/>
          <w:numId w:val="77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>Good understanding of S4HANA-GRC setup for RA and Ruleset updates.</w:t>
      </w:r>
    </w:p>
    <w:p w14:paraId="1E368E42" w14:textId="77777777" w:rsidR="00B06AF6" w:rsidRPr="006703C7" w:rsidRDefault="00B06AF6" w:rsidP="00B06AF6">
      <w:pPr>
        <w:pStyle w:val="Heady"/>
        <w:rPr>
          <w:rFonts w:ascii="Calibri" w:hAnsi="Calibri" w:cs="Calibri"/>
          <w:sz w:val="20"/>
        </w:rPr>
      </w:pPr>
    </w:p>
    <w:p w14:paraId="2DFC4A87" w14:textId="77777777" w:rsidR="00B06AF6" w:rsidRDefault="00B06AF6" w:rsidP="00B06AF6">
      <w:pPr>
        <w:pStyle w:val="Heady"/>
        <w:rPr>
          <w:rFonts w:asciiTheme="minorHAnsi" w:hAnsiTheme="minorHAnsi" w:cstheme="minorHAnsi"/>
          <w:b/>
          <w:szCs w:val="24"/>
        </w:rPr>
      </w:pPr>
      <w:r w:rsidRPr="006703C7">
        <w:rPr>
          <w:rFonts w:asciiTheme="minorHAnsi" w:hAnsiTheme="minorHAnsi" w:cstheme="minorHAnsi"/>
          <w:b/>
          <w:szCs w:val="24"/>
        </w:rPr>
        <w:t>SAP BW/BI security:</w:t>
      </w:r>
    </w:p>
    <w:p w14:paraId="42C3DAA2" w14:textId="77777777" w:rsidR="00B06AF6" w:rsidRPr="006703C7" w:rsidRDefault="00B06AF6" w:rsidP="00B06AF6">
      <w:pPr>
        <w:pStyle w:val="Heady"/>
        <w:rPr>
          <w:rFonts w:ascii="Calibri" w:hAnsi="Calibri" w:cs="Calibri"/>
          <w:sz w:val="20"/>
        </w:rPr>
      </w:pPr>
    </w:p>
    <w:p w14:paraId="6EA75E87" w14:textId="77777777" w:rsidR="00B06AF6" w:rsidRPr="006703C7" w:rsidRDefault="00B06AF6" w:rsidP="00B06AF6">
      <w:pPr>
        <w:pStyle w:val="Heady"/>
        <w:numPr>
          <w:ilvl w:val="0"/>
          <w:numId w:val="78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>Created analysis authorization using RSECADMIN and assign them into role.</w:t>
      </w:r>
    </w:p>
    <w:p w14:paraId="25E24D8B" w14:textId="77777777" w:rsidR="00B06AF6" w:rsidRPr="006703C7" w:rsidRDefault="00B06AF6" w:rsidP="00B06AF6">
      <w:pPr>
        <w:pStyle w:val="Heady"/>
        <w:numPr>
          <w:ilvl w:val="0"/>
          <w:numId w:val="78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>Worked on BW upgrade and expertise in running SU25 steps (2a,2b,2c and 2d)</w:t>
      </w:r>
    </w:p>
    <w:p w14:paraId="75C58191" w14:textId="77777777" w:rsidR="00B06AF6" w:rsidRPr="006703C7" w:rsidRDefault="00B06AF6" w:rsidP="00B06AF6">
      <w:pPr>
        <w:pStyle w:val="Heady"/>
        <w:numPr>
          <w:ilvl w:val="0"/>
          <w:numId w:val="78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>Expertise in troubleshoot the user authorization issues raising due to upgrade.</w:t>
      </w:r>
    </w:p>
    <w:p w14:paraId="3508A118" w14:textId="77777777" w:rsidR="00B06AF6" w:rsidRPr="006703C7" w:rsidRDefault="00B06AF6" w:rsidP="00B06AF6">
      <w:pPr>
        <w:pStyle w:val="Heady"/>
        <w:numPr>
          <w:ilvl w:val="0"/>
          <w:numId w:val="78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>Aware of important authorization objects like S_RS_COMP, S_RS_COMP1and S_RS_AUTH</w:t>
      </w:r>
    </w:p>
    <w:p w14:paraId="2718F4A8" w14:textId="77777777" w:rsidR="00B06AF6" w:rsidRPr="006703C7" w:rsidRDefault="00B06AF6" w:rsidP="00B06AF6">
      <w:pPr>
        <w:pStyle w:val="Heady"/>
        <w:numPr>
          <w:ilvl w:val="0"/>
          <w:numId w:val="78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>Aware assigning analysis authorization by both indirect and direct method (PFCG)</w:t>
      </w:r>
    </w:p>
    <w:p w14:paraId="036E89D5" w14:textId="77777777" w:rsidR="00B06AF6" w:rsidRPr="006703C7" w:rsidRDefault="00B06AF6" w:rsidP="00B06AF6">
      <w:pPr>
        <w:pStyle w:val="Heady"/>
        <w:numPr>
          <w:ilvl w:val="0"/>
          <w:numId w:val="78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>Troubleshoot analysis authorizations related problems using RSECADMIN.</w:t>
      </w:r>
    </w:p>
    <w:p w14:paraId="42AA57B7" w14:textId="77777777" w:rsidR="00B06AF6" w:rsidRPr="006703C7" w:rsidRDefault="00B06AF6" w:rsidP="00B06AF6">
      <w:pPr>
        <w:pStyle w:val="Heady"/>
        <w:numPr>
          <w:ilvl w:val="0"/>
          <w:numId w:val="78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>Worked on BOBJ role import in CMC portal, access rights assignment of the role for Root folder and its associated sub folders.</w:t>
      </w:r>
    </w:p>
    <w:p w14:paraId="1BF3EF2F" w14:textId="77777777" w:rsidR="00B06AF6" w:rsidRPr="006703C7" w:rsidRDefault="00B06AF6" w:rsidP="00B06AF6">
      <w:pPr>
        <w:pStyle w:val="Heady"/>
        <w:rPr>
          <w:rFonts w:ascii="Calibri" w:hAnsi="Calibri" w:cs="Calibri"/>
          <w:sz w:val="20"/>
        </w:rPr>
      </w:pPr>
    </w:p>
    <w:p w14:paraId="782BA088" w14:textId="77777777" w:rsidR="00B06AF6" w:rsidRDefault="00B06AF6" w:rsidP="00B06AF6">
      <w:pPr>
        <w:pStyle w:val="Heady"/>
        <w:rPr>
          <w:rFonts w:asciiTheme="minorHAnsi" w:hAnsiTheme="minorHAnsi" w:cstheme="minorHAnsi"/>
          <w:b/>
          <w:szCs w:val="24"/>
        </w:rPr>
      </w:pPr>
      <w:r w:rsidRPr="006703C7">
        <w:rPr>
          <w:rFonts w:asciiTheme="minorHAnsi" w:hAnsiTheme="minorHAnsi" w:cstheme="minorHAnsi"/>
          <w:b/>
          <w:szCs w:val="24"/>
        </w:rPr>
        <w:t>HANA DB:</w:t>
      </w:r>
    </w:p>
    <w:p w14:paraId="3CBA8608" w14:textId="77777777" w:rsidR="00B06AF6" w:rsidRPr="006703C7" w:rsidRDefault="00B06AF6" w:rsidP="00B06AF6">
      <w:pPr>
        <w:pStyle w:val="Heady"/>
        <w:rPr>
          <w:rFonts w:asciiTheme="minorHAnsi" w:hAnsiTheme="minorHAnsi" w:cstheme="minorHAnsi"/>
          <w:b/>
          <w:szCs w:val="24"/>
        </w:rPr>
      </w:pPr>
    </w:p>
    <w:p w14:paraId="5AB4A7DD" w14:textId="77777777" w:rsidR="00B06AF6" w:rsidRPr="006703C7" w:rsidRDefault="00B06AF6" w:rsidP="00B06AF6">
      <w:pPr>
        <w:pStyle w:val="Heady"/>
        <w:numPr>
          <w:ilvl w:val="0"/>
          <w:numId w:val="79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>Created Standard and Restricted Users in HANA Studio.</w:t>
      </w:r>
    </w:p>
    <w:p w14:paraId="5F98A3A6" w14:textId="77777777" w:rsidR="00B06AF6" w:rsidRPr="006703C7" w:rsidRDefault="00B06AF6" w:rsidP="00B06AF6">
      <w:pPr>
        <w:pStyle w:val="Heady"/>
        <w:numPr>
          <w:ilvl w:val="0"/>
          <w:numId w:val="79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>Troubleshooting HANA authorization issues through authorization trace.</w:t>
      </w:r>
    </w:p>
    <w:p w14:paraId="7DCAF363" w14:textId="77777777" w:rsidR="00B06AF6" w:rsidRPr="006703C7" w:rsidRDefault="00B06AF6" w:rsidP="00B06AF6">
      <w:pPr>
        <w:pStyle w:val="Heady"/>
        <w:numPr>
          <w:ilvl w:val="0"/>
          <w:numId w:val="79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>Repository and catalog Role Creation/ Modification in Hana Studio.</w:t>
      </w:r>
    </w:p>
    <w:p w14:paraId="6DE8263B" w14:textId="77777777" w:rsidR="00B06AF6" w:rsidRPr="006703C7" w:rsidRDefault="00B06AF6" w:rsidP="00B06AF6">
      <w:pPr>
        <w:pStyle w:val="Heady"/>
        <w:numPr>
          <w:ilvl w:val="0"/>
          <w:numId w:val="79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>Designed roles for business based upon request with different privilege restrictions.</w:t>
      </w:r>
    </w:p>
    <w:p w14:paraId="7E0F9CA4" w14:textId="77777777" w:rsidR="00B06AF6" w:rsidRPr="006703C7" w:rsidRDefault="00B06AF6" w:rsidP="00B06AF6">
      <w:pPr>
        <w:pStyle w:val="Heady"/>
        <w:numPr>
          <w:ilvl w:val="0"/>
          <w:numId w:val="79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>Worked on HANA Audit Configuration for Role changes, User Changes etc., based on business requirement.</w:t>
      </w:r>
    </w:p>
    <w:p w14:paraId="37F93F7B" w14:textId="77777777" w:rsidR="00B06AF6" w:rsidRDefault="00B06AF6" w:rsidP="00B06AF6">
      <w:pPr>
        <w:pStyle w:val="Heady"/>
        <w:rPr>
          <w:rFonts w:ascii="Calibri" w:hAnsi="Calibri" w:cs="Calibri"/>
          <w:sz w:val="20"/>
        </w:rPr>
      </w:pPr>
    </w:p>
    <w:p w14:paraId="70052DEB" w14:textId="77777777" w:rsidR="00B06AF6" w:rsidRDefault="00B06AF6" w:rsidP="00B06AF6">
      <w:pPr>
        <w:pStyle w:val="Heady"/>
        <w:rPr>
          <w:rFonts w:asciiTheme="minorHAnsi" w:hAnsiTheme="minorHAnsi" w:cstheme="minorHAnsi"/>
          <w:b/>
          <w:szCs w:val="24"/>
        </w:rPr>
      </w:pPr>
      <w:r w:rsidRPr="006703C7">
        <w:rPr>
          <w:rFonts w:asciiTheme="minorHAnsi" w:hAnsiTheme="minorHAnsi" w:cstheme="minorHAnsi"/>
          <w:b/>
          <w:szCs w:val="24"/>
        </w:rPr>
        <w:t>Portal Security:</w:t>
      </w:r>
    </w:p>
    <w:p w14:paraId="11BF8137" w14:textId="77777777" w:rsidR="00B06AF6" w:rsidRPr="006703C7" w:rsidRDefault="00B06AF6" w:rsidP="00B06AF6">
      <w:pPr>
        <w:pStyle w:val="Heady"/>
        <w:rPr>
          <w:rFonts w:asciiTheme="minorHAnsi" w:hAnsiTheme="minorHAnsi" w:cstheme="minorHAnsi"/>
          <w:b/>
          <w:szCs w:val="24"/>
        </w:rPr>
      </w:pPr>
    </w:p>
    <w:p w14:paraId="7ACCE3BC" w14:textId="77777777" w:rsidR="00B06AF6" w:rsidRPr="006703C7" w:rsidRDefault="00B06AF6" w:rsidP="00B06AF6">
      <w:pPr>
        <w:pStyle w:val="Heady"/>
        <w:numPr>
          <w:ilvl w:val="0"/>
          <w:numId w:val="79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>Performed user administration activities such as Creating user ids, copying user ids, assigning roles and groups, User deactivation and User changes.</w:t>
      </w:r>
    </w:p>
    <w:p w14:paraId="21498B73" w14:textId="77777777" w:rsidR="00B06AF6" w:rsidRPr="006703C7" w:rsidRDefault="00B06AF6" w:rsidP="00B06AF6">
      <w:pPr>
        <w:pStyle w:val="Heady"/>
        <w:numPr>
          <w:ilvl w:val="0"/>
          <w:numId w:val="79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>Created groups and assigned roles to groups.</w:t>
      </w:r>
    </w:p>
    <w:p w14:paraId="1D7780D6" w14:textId="77777777" w:rsidR="00B06AF6" w:rsidRPr="006703C7" w:rsidRDefault="00B06AF6" w:rsidP="00B06AF6">
      <w:pPr>
        <w:pStyle w:val="Heady"/>
        <w:numPr>
          <w:ilvl w:val="0"/>
          <w:numId w:val="79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>Troubleshoot user access.</w:t>
      </w:r>
    </w:p>
    <w:p w14:paraId="0C966537" w14:textId="77777777" w:rsidR="00B06AF6" w:rsidRPr="006703C7" w:rsidRDefault="00B06AF6" w:rsidP="00B06AF6">
      <w:pPr>
        <w:pStyle w:val="Heady"/>
        <w:rPr>
          <w:rFonts w:ascii="Calibri" w:hAnsi="Calibri" w:cs="Calibri"/>
          <w:sz w:val="20"/>
        </w:rPr>
      </w:pPr>
    </w:p>
    <w:p w14:paraId="00B5AFCC" w14:textId="77777777" w:rsidR="00B06AF6" w:rsidRPr="006703C7" w:rsidRDefault="00B06AF6" w:rsidP="00B06AF6">
      <w:pPr>
        <w:pStyle w:val="Heady"/>
        <w:rPr>
          <w:rFonts w:ascii="Calibri" w:hAnsi="Calibri" w:cs="Calibri"/>
          <w:sz w:val="20"/>
        </w:rPr>
      </w:pPr>
    </w:p>
    <w:p w14:paraId="5525DD28" w14:textId="77777777" w:rsidR="00B06AF6" w:rsidRPr="006703C7" w:rsidRDefault="00B06AF6" w:rsidP="00B06AF6">
      <w:pPr>
        <w:pStyle w:val="Heady"/>
        <w:rPr>
          <w:rFonts w:asciiTheme="minorHAnsi" w:hAnsiTheme="minorHAnsi" w:cstheme="minorHAnsi"/>
          <w:b/>
          <w:szCs w:val="24"/>
        </w:rPr>
      </w:pPr>
      <w:r w:rsidRPr="006703C7">
        <w:rPr>
          <w:rFonts w:asciiTheme="minorHAnsi" w:hAnsiTheme="minorHAnsi" w:cstheme="minorHAnsi"/>
          <w:b/>
          <w:szCs w:val="24"/>
        </w:rPr>
        <w:t xml:space="preserve">PROJECT RECOGNITIONS </w:t>
      </w:r>
    </w:p>
    <w:p w14:paraId="28A21C47" w14:textId="77777777" w:rsidR="00B06AF6" w:rsidRPr="006703C7" w:rsidRDefault="00B06AF6" w:rsidP="00B06AF6">
      <w:pPr>
        <w:pStyle w:val="Heady"/>
        <w:numPr>
          <w:ilvl w:val="0"/>
          <w:numId w:val="80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>Received Accenture Centre of Excellence (ACE) prestigious Award in 2024</w:t>
      </w:r>
    </w:p>
    <w:p w14:paraId="6E239F70" w14:textId="77777777" w:rsidR="00B06AF6" w:rsidRPr="006703C7" w:rsidRDefault="00B06AF6" w:rsidP="00B06AF6">
      <w:pPr>
        <w:pStyle w:val="Heady"/>
        <w:numPr>
          <w:ilvl w:val="0"/>
          <w:numId w:val="80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>Received Accenture Client Focused &amp; Best Team Management award in 2024.</w:t>
      </w:r>
    </w:p>
    <w:p w14:paraId="67A88F1C" w14:textId="77777777" w:rsidR="00B06AF6" w:rsidRPr="006703C7" w:rsidRDefault="00B06AF6" w:rsidP="00B06AF6">
      <w:pPr>
        <w:pStyle w:val="Heady"/>
        <w:numPr>
          <w:ilvl w:val="0"/>
          <w:numId w:val="80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lastRenderedPageBreak/>
        <w:t>Received Put the Client First Award – Wipro</w:t>
      </w:r>
    </w:p>
    <w:p w14:paraId="48871617" w14:textId="77777777" w:rsidR="00B06AF6" w:rsidRPr="006703C7" w:rsidRDefault="00B06AF6" w:rsidP="00B06AF6">
      <w:pPr>
        <w:pStyle w:val="Heady"/>
        <w:numPr>
          <w:ilvl w:val="0"/>
          <w:numId w:val="80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>Received Cognizant Cheers Bronze award, Cognizant Exemplary Support award</w:t>
      </w:r>
    </w:p>
    <w:p w14:paraId="01673FEF" w14:textId="77777777" w:rsidR="00B06AF6" w:rsidRPr="006703C7" w:rsidRDefault="00B06AF6" w:rsidP="00B06AF6">
      <w:pPr>
        <w:pStyle w:val="Heady"/>
        <w:numPr>
          <w:ilvl w:val="0"/>
          <w:numId w:val="80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 xml:space="preserve">Received Client Appreciation for outstanding deliverables. </w:t>
      </w:r>
    </w:p>
    <w:p w14:paraId="710C638D" w14:textId="77777777" w:rsidR="00B06AF6" w:rsidRPr="006703C7" w:rsidRDefault="00B06AF6" w:rsidP="00B06AF6">
      <w:pPr>
        <w:pStyle w:val="Heady"/>
        <w:numPr>
          <w:ilvl w:val="0"/>
          <w:numId w:val="80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 xml:space="preserve">Basic Added Growth Employee award, IBM-2019 </w:t>
      </w:r>
    </w:p>
    <w:p w14:paraId="03540D1E" w14:textId="2364782D" w:rsidR="00B06AF6" w:rsidRDefault="00B06AF6" w:rsidP="00B06AF6">
      <w:pPr>
        <w:pStyle w:val="Heady"/>
        <w:numPr>
          <w:ilvl w:val="0"/>
          <w:numId w:val="80"/>
        </w:numPr>
        <w:rPr>
          <w:rFonts w:ascii="Calibri" w:hAnsi="Calibri" w:cs="Calibri"/>
          <w:sz w:val="20"/>
        </w:rPr>
      </w:pPr>
      <w:r w:rsidRPr="006703C7">
        <w:rPr>
          <w:rFonts w:ascii="Calibri" w:hAnsi="Calibri" w:cs="Calibri"/>
          <w:sz w:val="20"/>
        </w:rPr>
        <w:t xml:space="preserve">Received IBM Manager Choice awards, IBM Eminence &amp; Excellence award </w:t>
      </w:r>
      <w:r w:rsidR="004371B9">
        <w:rPr>
          <w:rFonts w:ascii="Calibri" w:hAnsi="Calibri" w:cs="Calibri"/>
          <w:sz w:val="20"/>
        </w:rPr>
        <w:t>_</w:t>
      </w:r>
    </w:p>
    <w:p w14:paraId="42A0357F" w14:textId="77777777" w:rsidR="00B06AF6" w:rsidRDefault="00B06AF6" w:rsidP="00B06AF6">
      <w:pPr>
        <w:pStyle w:val="Heady"/>
        <w:rPr>
          <w:rFonts w:ascii="Calibri" w:hAnsi="Calibri" w:cs="Calibri"/>
          <w:sz w:val="20"/>
        </w:rPr>
      </w:pPr>
    </w:p>
    <w:tbl>
      <w:tblPr>
        <w:tblpPr w:vertAnchor="text" w:tblpX="2" w:tblpY="524"/>
        <w:tblOverlap w:val="never"/>
        <w:tblW w:w="9859" w:type="dxa"/>
        <w:tblCellMar>
          <w:left w:w="104" w:type="dxa"/>
          <w:right w:w="18" w:type="dxa"/>
        </w:tblCellMar>
        <w:tblLook w:val="04A0" w:firstRow="1" w:lastRow="0" w:firstColumn="1" w:lastColumn="0" w:noHBand="0" w:noVBand="1"/>
      </w:tblPr>
      <w:tblGrid>
        <w:gridCol w:w="2438"/>
        <w:gridCol w:w="2442"/>
        <w:gridCol w:w="2439"/>
        <w:gridCol w:w="2540"/>
      </w:tblGrid>
      <w:tr w:rsidR="00B06AF6" w14:paraId="75C2B168" w14:textId="77777777" w:rsidTr="009235A0">
        <w:trPr>
          <w:trHeight w:val="326"/>
        </w:trPr>
        <w:tc>
          <w:tcPr>
            <w:tcW w:w="2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hideMark/>
          </w:tcPr>
          <w:p w14:paraId="4E1B5960" w14:textId="22B3C177" w:rsidR="00B06AF6" w:rsidRPr="00B06AF6" w:rsidRDefault="00B06AF6" w:rsidP="00B06AF6">
            <w:pPr>
              <w:pStyle w:val="Heady"/>
              <w:rPr>
                <w:rFonts w:ascii="Calibri" w:hAnsi="Calibri" w:cs="Calibri"/>
                <w:sz w:val="20"/>
              </w:rPr>
            </w:pPr>
            <w:r w:rsidRPr="00B06AF6">
              <w:rPr>
                <w:rFonts w:ascii="Calibri" w:hAnsi="Calibri" w:cs="Calibri"/>
                <w:noProof/>
                <w:sz w:val="20"/>
              </w:rPr>
              <w:drawing>
                <wp:anchor distT="0" distB="0" distL="114300" distR="114300" simplePos="0" relativeHeight="251659264" behindDoc="0" locked="0" layoutInCell="1" allowOverlap="0" wp14:anchorId="353435C2" wp14:editId="0F35EC37">
                  <wp:simplePos x="0" y="0"/>
                  <wp:positionH relativeFrom="column">
                    <wp:posOffset>264160</wp:posOffset>
                  </wp:positionH>
                  <wp:positionV relativeFrom="paragraph">
                    <wp:posOffset>1270</wp:posOffset>
                  </wp:positionV>
                  <wp:extent cx="314325" cy="200025"/>
                  <wp:effectExtent l="0" t="0" r="0" b="0"/>
                  <wp:wrapNone/>
                  <wp:docPr id="62638764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000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06AF6">
              <w:rPr>
                <w:rFonts w:ascii="Calibri" w:hAnsi="Calibri" w:cs="Calibri"/>
                <w:sz w:val="20"/>
              </w:rPr>
              <w:t xml:space="preserve">Year </w:t>
            </w:r>
          </w:p>
        </w:tc>
        <w:tc>
          <w:tcPr>
            <w:tcW w:w="2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hideMark/>
          </w:tcPr>
          <w:p w14:paraId="0A4087D4" w14:textId="0A7386C1" w:rsidR="00B06AF6" w:rsidRPr="00B06AF6" w:rsidRDefault="00B06AF6" w:rsidP="00B06AF6">
            <w:pPr>
              <w:pStyle w:val="Heady"/>
              <w:rPr>
                <w:rFonts w:ascii="Calibri" w:hAnsi="Calibri" w:cs="Calibri"/>
                <w:sz w:val="20"/>
              </w:rPr>
            </w:pPr>
            <w:r w:rsidRPr="00B06AF6">
              <w:rPr>
                <w:rFonts w:ascii="Calibri" w:hAnsi="Calibri" w:cs="Calibri"/>
                <w:noProof/>
                <w:sz w:val="20"/>
              </w:rPr>
              <w:drawing>
                <wp:anchor distT="0" distB="0" distL="114300" distR="114300" simplePos="0" relativeHeight="251660288" behindDoc="0" locked="0" layoutInCell="1" allowOverlap="0" wp14:anchorId="2EFF11F8" wp14:editId="65F1DB36">
                  <wp:simplePos x="0" y="0"/>
                  <wp:positionH relativeFrom="column">
                    <wp:posOffset>601980</wp:posOffset>
                  </wp:positionH>
                  <wp:positionV relativeFrom="paragraph">
                    <wp:posOffset>1270</wp:posOffset>
                  </wp:positionV>
                  <wp:extent cx="314325" cy="200025"/>
                  <wp:effectExtent l="0" t="0" r="0" b="0"/>
                  <wp:wrapNone/>
                  <wp:docPr id="721913431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000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06AF6">
              <w:rPr>
                <w:rFonts w:ascii="Calibri" w:hAnsi="Calibri" w:cs="Calibri"/>
                <w:sz w:val="20"/>
              </w:rPr>
              <w:t xml:space="preserve">Institution </w:t>
            </w:r>
          </w:p>
        </w:tc>
        <w:tc>
          <w:tcPr>
            <w:tcW w:w="2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hideMark/>
          </w:tcPr>
          <w:p w14:paraId="68A77C39" w14:textId="3FCB08C5" w:rsidR="00B06AF6" w:rsidRPr="00B06AF6" w:rsidRDefault="00B06AF6" w:rsidP="00B06AF6">
            <w:pPr>
              <w:pStyle w:val="Heady"/>
              <w:rPr>
                <w:rFonts w:ascii="Calibri" w:hAnsi="Calibri" w:cs="Calibri"/>
                <w:sz w:val="20"/>
              </w:rPr>
            </w:pPr>
            <w:r w:rsidRPr="00B06AF6">
              <w:rPr>
                <w:rFonts w:ascii="Calibri" w:hAnsi="Calibri" w:cs="Calibri"/>
                <w:noProof/>
                <w:sz w:val="20"/>
              </w:rPr>
              <w:drawing>
                <wp:anchor distT="0" distB="0" distL="114300" distR="114300" simplePos="0" relativeHeight="251661312" behindDoc="0" locked="0" layoutInCell="1" allowOverlap="0" wp14:anchorId="0A611D4E" wp14:editId="4E5C2382">
                  <wp:simplePos x="0" y="0"/>
                  <wp:positionH relativeFrom="column">
                    <wp:posOffset>756285</wp:posOffset>
                  </wp:positionH>
                  <wp:positionV relativeFrom="paragraph">
                    <wp:posOffset>1270</wp:posOffset>
                  </wp:positionV>
                  <wp:extent cx="314325" cy="200025"/>
                  <wp:effectExtent l="0" t="0" r="0" b="0"/>
                  <wp:wrapNone/>
                  <wp:docPr id="1776008482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000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06AF6">
              <w:rPr>
                <w:rFonts w:ascii="Calibri" w:hAnsi="Calibri" w:cs="Calibri"/>
                <w:sz w:val="20"/>
              </w:rPr>
              <w:t xml:space="preserve">Qualification 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hideMark/>
          </w:tcPr>
          <w:p w14:paraId="7C5576FD" w14:textId="5A09A47A" w:rsidR="00B06AF6" w:rsidRPr="00B06AF6" w:rsidRDefault="00B06AF6" w:rsidP="00B06AF6">
            <w:pPr>
              <w:pStyle w:val="Heady"/>
              <w:rPr>
                <w:rFonts w:ascii="Calibri" w:hAnsi="Calibri" w:cs="Calibri"/>
                <w:sz w:val="20"/>
              </w:rPr>
            </w:pPr>
            <w:r w:rsidRPr="00B06AF6">
              <w:rPr>
                <w:rFonts w:ascii="Calibri" w:hAnsi="Calibri" w:cs="Calibri"/>
                <w:noProof/>
                <w:sz w:val="20"/>
              </w:rPr>
              <w:drawing>
                <wp:anchor distT="0" distB="0" distL="114300" distR="114300" simplePos="0" relativeHeight="251662336" behindDoc="0" locked="0" layoutInCell="1" allowOverlap="0" wp14:anchorId="4AADF461" wp14:editId="5F83B027">
                  <wp:simplePos x="0" y="0"/>
                  <wp:positionH relativeFrom="column">
                    <wp:posOffset>1217295</wp:posOffset>
                  </wp:positionH>
                  <wp:positionV relativeFrom="paragraph">
                    <wp:posOffset>1270</wp:posOffset>
                  </wp:positionV>
                  <wp:extent cx="314325" cy="200025"/>
                  <wp:effectExtent l="0" t="0" r="0" b="0"/>
                  <wp:wrapNone/>
                  <wp:docPr id="3470082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000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06AF6">
              <w:rPr>
                <w:rFonts w:ascii="Calibri" w:hAnsi="Calibri" w:cs="Calibri"/>
                <w:sz w:val="20"/>
              </w:rPr>
              <w:t xml:space="preserve">CGPA / Percentage </w:t>
            </w:r>
          </w:p>
        </w:tc>
      </w:tr>
      <w:tr w:rsidR="00B06AF6" w14:paraId="20A36326" w14:textId="77777777" w:rsidTr="009235A0">
        <w:trPr>
          <w:trHeight w:val="495"/>
        </w:trPr>
        <w:tc>
          <w:tcPr>
            <w:tcW w:w="2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1CD964" w14:textId="13B1C4C6" w:rsidR="00B06AF6" w:rsidRPr="00B06AF6" w:rsidRDefault="00B06AF6" w:rsidP="00B06AF6">
            <w:pPr>
              <w:pStyle w:val="Heady"/>
              <w:rPr>
                <w:rFonts w:ascii="Calibri" w:hAnsi="Calibri" w:cs="Calibri"/>
                <w:sz w:val="20"/>
              </w:rPr>
            </w:pPr>
            <w:r w:rsidRPr="00B06AF6">
              <w:rPr>
                <w:rFonts w:ascii="Calibri" w:hAnsi="Calibri" w:cs="Calibri"/>
                <w:noProof/>
                <w:sz w:val="20"/>
              </w:rPr>
              <w:drawing>
                <wp:anchor distT="0" distB="0" distL="114300" distR="114300" simplePos="0" relativeHeight="251663360" behindDoc="0" locked="0" layoutInCell="1" allowOverlap="0" wp14:anchorId="0E850C2D" wp14:editId="303C4863">
                  <wp:simplePos x="0" y="0"/>
                  <wp:positionH relativeFrom="column">
                    <wp:posOffset>664210</wp:posOffset>
                  </wp:positionH>
                  <wp:positionV relativeFrom="paragraph">
                    <wp:posOffset>0</wp:posOffset>
                  </wp:positionV>
                  <wp:extent cx="314325" cy="295275"/>
                  <wp:effectExtent l="0" t="0" r="0" b="0"/>
                  <wp:wrapNone/>
                  <wp:docPr id="177146197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06AF6">
              <w:rPr>
                <w:rFonts w:ascii="Calibri" w:hAnsi="Calibri" w:cs="Calibri"/>
                <w:sz w:val="20"/>
              </w:rPr>
              <w:t xml:space="preserve">-2021 </w:t>
            </w:r>
          </w:p>
        </w:tc>
        <w:tc>
          <w:tcPr>
            <w:tcW w:w="2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CCBFD8" w14:textId="4FD4883F" w:rsidR="00B06AF6" w:rsidRPr="00B06AF6" w:rsidRDefault="00B06AF6" w:rsidP="00B06AF6">
            <w:pPr>
              <w:pStyle w:val="Heady"/>
              <w:rPr>
                <w:rFonts w:ascii="Calibri" w:hAnsi="Calibri" w:cs="Calibri"/>
                <w:sz w:val="20"/>
              </w:rPr>
            </w:pPr>
            <w:r w:rsidRPr="00B06AF6">
              <w:rPr>
                <w:rFonts w:ascii="Calibri" w:hAnsi="Calibri" w:cs="Calibri"/>
                <w:noProof/>
                <w:sz w:val="20"/>
              </w:rPr>
              <w:drawing>
                <wp:anchor distT="0" distB="0" distL="114300" distR="114300" simplePos="0" relativeHeight="251664384" behindDoc="0" locked="0" layoutInCell="1" allowOverlap="0" wp14:anchorId="2130D325" wp14:editId="1E62D00F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-7620</wp:posOffset>
                  </wp:positionV>
                  <wp:extent cx="314325" cy="371475"/>
                  <wp:effectExtent l="0" t="0" r="0" b="0"/>
                  <wp:wrapNone/>
                  <wp:docPr id="2147413826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3714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B06AF6">
              <w:rPr>
                <w:rFonts w:ascii="Calibri" w:hAnsi="Calibri" w:cs="Calibri"/>
                <w:sz w:val="20"/>
              </w:rPr>
              <w:t>Vemu</w:t>
            </w:r>
            <w:proofErr w:type="spellEnd"/>
            <w:r w:rsidRPr="00B06AF6">
              <w:rPr>
                <w:rFonts w:ascii="Calibri" w:hAnsi="Calibri" w:cs="Calibri"/>
                <w:sz w:val="20"/>
              </w:rPr>
              <w:t xml:space="preserve"> </w:t>
            </w:r>
            <w:proofErr w:type="spellStart"/>
            <w:r w:rsidRPr="00B06AF6">
              <w:rPr>
                <w:rFonts w:ascii="Calibri" w:hAnsi="Calibri" w:cs="Calibri"/>
                <w:sz w:val="20"/>
              </w:rPr>
              <w:t>Institute,V.Kota</w:t>
            </w:r>
            <w:proofErr w:type="spellEnd"/>
          </w:p>
        </w:tc>
        <w:tc>
          <w:tcPr>
            <w:tcW w:w="2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E8BE9A" w14:textId="741D4514" w:rsidR="00B06AF6" w:rsidRPr="00B06AF6" w:rsidRDefault="00B06AF6" w:rsidP="00B06AF6">
            <w:pPr>
              <w:pStyle w:val="Heady"/>
              <w:rPr>
                <w:rFonts w:ascii="Calibri" w:hAnsi="Calibri" w:cs="Calibri"/>
                <w:sz w:val="20"/>
              </w:rPr>
            </w:pPr>
            <w:proofErr w:type="spellStart"/>
            <w:r w:rsidRPr="00B06AF6">
              <w:rPr>
                <w:rFonts w:ascii="Calibri" w:hAnsi="Calibri" w:cs="Calibri"/>
                <w:sz w:val="20"/>
              </w:rPr>
              <w:t>M.Tech</w:t>
            </w:r>
            <w:proofErr w:type="spellEnd"/>
            <w:r w:rsidRPr="00B06AF6">
              <w:rPr>
                <w:rFonts w:ascii="Calibri" w:hAnsi="Calibri" w:cs="Calibri"/>
                <w:sz w:val="20"/>
              </w:rPr>
              <w:t xml:space="preserve"> (E</w:t>
            </w:r>
            <w:r w:rsidRPr="00B06AF6">
              <w:rPr>
                <w:rFonts w:ascii="Calibri" w:hAnsi="Calibri" w:cs="Calibri"/>
                <w:noProof/>
                <w:sz w:val="20"/>
              </w:rPr>
              <w:drawing>
                <wp:anchor distT="0" distB="0" distL="114300" distR="114300" simplePos="0" relativeHeight="251665408" behindDoc="0" locked="0" layoutInCell="1" allowOverlap="0" wp14:anchorId="69210024" wp14:editId="1DA593A1">
                  <wp:simplePos x="0" y="0"/>
                  <wp:positionH relativeFrom="column">
                    <wp:posOffset>699135</wp:posOffset>
                  </wp:positionH>
                  <wp:positionV relativeFrom="paragraph">
                    <wp:posOffset>-76200</wp:posOffset>
                  </wp:positionV>
                  <wp:extent cx="314325" cy="257175"/>
                  <wp:effectExtent l="0" t="0" r="0" b="0"/>
                  <wp:wrapNone/>
                  <wp:docPr id="6226878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57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06AF6">
              <w:rPr>
                <w:rFonts w:ascii="Calibri" w:hAnsi="Calibri" w:cs="Calibri"/>
                <w:sz w:val="20"/>
              </w:rPr>
              <w:t xml:space="preserve">S) 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E4DA9D" w14:textId="301DEF98" w:rsidR="00B06AF6" w:rsidRPr="00B06AF6" w:rsidRDefault="00B06AF6" w:rsidP="00B06AF6">
            <w:pPr>
              <w:pStyle w:val="Heady"/>
              <w:rPr>
                <w:rFonts w:ascii="Calibri" w:hAnsi="Calibri" w:cs="Calibri"/>
                <w:sz w:val="20"/>
              </w:rPr>
            </w:pPr>
            <w:r w:rsidRPr="00B06AF6">
              <w:rPr>
                <w:rFonts w:ascii="Calibri" w:hAnsi="Calibri" w:cs="Calibri"/>
                <w:noProof/>
                <w:sz w:val="20"/>
              </w:rPr>
              <w:drawing>
                <wp:anchor distT="0" distB="0" distL="114300" distR="114300" simplePos="0" relativeHeight="251666432" behindDoc="0" locked="0" layoutInCell="1" allowOverlap="0" wp14:anchorId="320F4CC8" wp14:editId="72383116">
                  <wp:simplePos x="0" y="0"/>
                  <wp:positionH relativeFrom="column">
                    <wp:posOffset>226695</wp:posOffset>
                  </wp:positionH>
                  <wp:positionV relativeFrom="paragraph">
                    <wp:posOffset>0</wp:posOffset>
                  </wp:positionV>
                  <wp:extent cx="314325" cy="295275"/>
                  <wp:effectExtent l="0" t="0" r="0" b="0"/>
                  <wp:wrapNone/>
                  <wp:docPr id="323146705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06AF6">
              <w:rPr>
                <w:rFonts w:ascii="Calibri" w:hAnsi="Calibri" w:cs="Calibri"/>
                <w:sz w:val="20"/>
              </w:rPr>
              <w:t>7</w:t>
            </w:r>
            <w:r w:rsidR="00C45717">
              <w:rPr>
                <w:rFonts w:ascii="Calibri" w:hAnsi="Calibri" w:cs="Calibri"/>
                <w:sz w:val="20"/>
              </w:rPr>
              <w:t>7</w:t>
            </w:r>
            <w:r w:rsidRPr="00B06AF6">
              <w:rPr>
                <w:rFonts w:ascii="Calibri" w:hAnsi="Calibri" w:cs="Calibri"/>
                <w:sz w:val="20"/>
              </w:rPr>
              <w:t xml:space="preserve">% </w:t>
            </w:r>
          </w:p>
        </w:tc>
      </w:tr>
      <w:tr w:rsidR="00B06AF6" w14:paraId="36F7213A" w14:textId="77777777" w:rsidTr="009235A0">
        <w:trPr>
          <w:trHeight w:val="495"/>
        </w:trPr>
        <w:tc>
          <w:tcPr>
            <w:tcW w:w="2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1F5F6E" w14:textId="77777777" w:rsidR="00B06AF6" w:rsidRPr="00B06AF6" w:rsidRDefault="00B06AF6" w:rsidP="00B06AF6">
            <w:pPr>
              <w:pStyle w:val="Heady"/>
              <w:rPr>
                <w:rFonts w:ascii="Calibri" w:hAnsi="Calibri" w:cs="Calibri"/>
                <w:sz w:val="20"/>
              </w:rPr>
            </w:pPr>
            <w:r w:rsidRPr="00B06AF6">
              <w:rPr>
                <w:rFonts w:ascii="Calibri" w:hAnsi="Calibri" w:cs="Calibri"/>
                <w:sz w:val="20"/>
              </w:rPr>
              <w:t>-2014</w:t>
            </w:r>
          </w:p>
        </w:tc>
        <w:tc>
          <w:tcPr>
            <w:tcW w:w="2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9CD966" w14:textId="77777777" w:rsidR="00B06AF6" w:rsidRPr="00B06AF6" w:rsidRDefault="00B06AF6" w:rsidP="00B06AF6">
            <w:pPr>
              <w:pStyle w:val="Heady"/>
              <w:rPr>
                <w:rFonts w:ascii="Calibri" w:hAnsi="Calibri" w:cs="Calibri"/>
                <w:sz w:val="20"/>
              </w:rPr>
            </w:pPr>
            <w:r w:rsidRPr="00B06AF6">
              <w:rPr>
                <w:rFonts w:ascii="Calibri" w:hAnsi="Calibri" w:cs="Calibri"/>
                <w:sz w:val="20"/>
              </w:rPr>
              <w:t>NBKRIST, Vidyanagar</w:t>
            </w:r>
          </w:p>
        </w:tc>
        <w:tc>
          <w:tcPr>
            <w:tcW w:w="2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4D011D" w14:textId="77777777" w:rsidR="00B06AF6" w:rsidRPr="00B06AF6" w:rsidRDefault="00B06AF6" w:rsidP="00B06AF6">
            <w:pPr>
              <w:pStyle w:val="Heady"/>
              <w:rPr>
                <w:rFonts w:ascii="Calibri" w:hAnsi="Calibri" w:cs="Calibri"/>
                <w:sz w:val="20"/>
              </w:rPr>
            </w:pPr>
            <w:proofErr w:type="spellStart"/>
            <w:r w:rsidRPr="00B06AF6">
              <w:rPr>
                <w:rFonts w:ascii="Calibri" w:hAnsi="Calibri" w:cs="Calibri"/>
                <w:sz w:val="20"/>
              </w:rPr>
              <w:t>B.Tech</w:t>
            </w:r>
            <w:proofErr w:type="spellEnd"/>
            <w:r w:rsidRPr="00B06AF6">
              <w:rPr>
                <w:rFonts w:ascii="Calibri" w:hAnsi="Calibri" w:cs="Calibri"/>
                <w:sz w:val="20"/>
              </w:rPr>
              <w:t xml:space="preserve"> (EIE)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306DF5" w14:textId="41C5A3BA" w:rsidR="00B06AF6" w:rsidRPr="00B06AF6" w:rsidRDefault="00B06AF6" w:rsidP="00B06AF6">
            <w:pPr>
              <w:pStyle w:val="Heady"/>
              <w:rPr>
                <w:rFonts w:ascii="Calibri" w:hAnsi="Calibri" w:cs="Calibri"/>
                <w:sz w:val="20"/>
              </w:rPr>
            </w:pPr>
            <w:r w:rsidRPr="00B06AF6">
              <w:rPr>
                <w:rFonts w:ascii="Calibri" w:hAnsi="Calibri" w:cs="Calibri"/>
                <w:sz w:val="20"/>
              </w:rPr>
              <w:t>7</w:t>
            </w:r>
            <w:r w:rsidR="00C45717">
              <w:rPr>
                <w:rFonts w:ascii="Calibri" w:hAnsi="Calibri" w:cs="Calibri"/>
                <w:sz w:val="20"/>
              </w:rPr>
              <w:t>8</w:t>
            </w:r>
            <w:r w:rsidRPr="00B06AF6">
              <w:rPr>
                <w:rFonts w:ascii="Calibri" w:hAnsi="Calibri" w:cs="Calibri"/>
                <w:sz w:val="20"/>
              </w:rPr>
              <w:t>%</w:t>
            </w:r>
          </w:p>
        </w:tc>
      </w:tr>
      <w:tr w:rsidR="00B06AF6" w14:paraId="05C843BD" w14:textId="77777777" w:rsidTr="009235A0">
        <w:trPr>
          <w:trHeight w:val="417"/>
        </w:trPr>
        <w:tc>
          <w:tcPr>
            <w:tcW w:w="2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C28403" w14:textId="71BB4F06" w:rsidR="00B06AF6" w:rsidRPr="00B06AF6" w:rsidRDefault="00B06AF6" w:rsidP="00B06AF6">
            <w:pPr>
              <w:pStyle w:val="Heady"/>
              <w:rPr>
                <w:rFonts w:ascii="Calibri" w:hAnsi="Calibri" w:cs="Calibri"/>
                <w:sz w:val="20"/>
              </w:rPr>
            </w:pPr>
            <w:r w:rsidRPr="00B06AF6">
              <w:rPr>
                <w:rFonts w:ascii="Calibri" w:hAnsi="Calibri" w:cs="Calibri"/>
                <w:noProof/>
                <w:sz w:val="20"/>
              </w:rPr>
              <w:drawing>
                <wp:anchor distT="0" distB="0" distL="114300" distR="114300" simplePos="0" relativeHeight="251667456" behindDoc="0" locked="0" layoutInCell="1" allowOverlap="0" wp14:anchorId="1001571F" wp14:editId="7DC7B6C3">
                  <wp:simplePos x="0" y="0"/>
                  <wp:positionH relativeFrom="column">
                    <wp:posOffset>264160</wp:posOffset>
                  </wp:positionH>
                  <wp:positionV relativeFrom="paragraph">
                    <wp:posOffset>0</wp:posOffset>
                  </wp:positionV>
                  <wp:extent cx="314325" cy="295275"/>
                  <wp:effectExtent l="0" t="0" r="0" b="0"/>
                  <wp:wrapNone/>
                  <wp:docPr id="144651244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06AF6">
              <w:rPr>
                <w:rFonts w:ascii="Calibri" w:hAnsi="Calibri" w:cs="Calibri"/>
                <w:sz w:val="20"/>
              </w:rPr>
              <w:t xml:space="preserve">-2010 </w:t>
            </w:r>
          </w:p>
        </w:tc>
        <w:tc>
          <w:tcPr>
            <w:tcW w:w="2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4F4E0A" w14:textId="790AEBC0" w:rsidR="00B06AF6" w:rsidRPr="00B06AF6" w:rsidRDefault="00B06AF6" w:rsidP="00B06AF6">
            <w:pPr>
              <w:pStyle w:val="Heady"/>
              <w:rPr>
                <w:rFonts w:ascii="Calibri" w:hAnsi="Calibri" w:cs="Calibri"/>
                <w:sz w:val="20"/>
              </w:rPr>
            </w:pPr>
            <w:r w:rsidRPr="00B06AF6">
              <w:rPr>
                <w:rFonts w:ascii="Calibri" w:hAnsi="Calibri" w:cs="Calibri"/>
                <w:sz w:val="20"/>
              </w:rPr>
              <w:t>Girvani Junior College</w:t>
            </w:r>
            <w:r w:rsidRPr="00B06AF6">
              <w:rPr>
                <w:rFonts w:ascii="Calibri" w:hAnsi="Calibri" w:cs="Calibri"/>
                <w:noProof/>
                <w:sz w:val="20"/>
              </w:rPr>
              <w:drawing>
                <wp:anchor distT="0" distB="0" distL="114300" distR="114300" simplePos="0" relativeHeight="251668480" behindDoc="0" locked="0" layoutInCell="1" allowOverlap="0" wp14:anchorId="1E77F829" wp14:editId="1CE0D9A9">
                  <wp:simplePos x="0" y="0"/>
                  <wp:positionH relativeFrom="column">
                    <wp:posOffset>1040130</wp:posOffset>
                  </wp:positionH>
                  <wp:positionV relativeFrom="paragraph">
                    <wp:posOffset>-76835</wp:posOffset>
                  </wp:positionV>
                  <wp:extent cx="314325" cy="257175"/>
                  <wp:effectExtent l="0" t="0" r="0" b="0"/>
                  <wp:wrapNone/>
                  <wp:docPr id="179753194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57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06AF6">
              <w:rPr>
                <w:rFonts w:ascii="Calibri" w:hAnsi="Calibri" w:cs="Calibri"/>
                <w:sz w:val="20"/>
              </w:rPr>
              <w:t xml:space="preserve"> </w:t>
            </w:r>
          </w:p>
        </w:tc>
        <w:tc>
          <w:tcPr>
            <w:tcW w:w="2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71C581" w14:textId="2806305A" w:rsidR="00B06AF6" w:rsidRPr="00B06AF6" w:rsidRDefault="00B06AF6" w:rsidP="00B06AF6">
            <w:pPr>
              <w:pStyle w:val="Heady"/>
              <w:rPr>
                <w:rFonts w:ascii="Calibri" w:hAnsi="Calibri" w:cs="Calibri"/>
                <w:sz w:val="20"/>
              </w:rPr>
            </w:pPr>
            <w:r w:rsidRPr="00B06AF6">
              <w:rPr>
                <w:rFonts w:ascii="Calibri" w:hAnsi="Calibri" w:cs="Calibri"/>
                <w:noProof/>
                <w:sz w:val="20"/>
              </w:rPr>
              <w:drawing>
                <wp:anchor distT="0" distB="0" distL="114300" distR="114300" simplePos="0" relativeHeight="251669504" behindDoc="0" locked="0" layoutInCell="1" allowOverlap="0" wp14:anchorId="7B7803B3" wp14:editId="6DB73201">
                  <wp:simplePos x="0" y="0"/>
                  <wp:positionH relativeFrom="column">
                    <wp:posOffset>1165860</wp:posOffset>
                  </wp:positionH>
                  <wp:positionV relativeFrom="paragraph">
                    <wp:posOffset>0</wp:posOffset>
                  </wp:positionV>
                  <wp:extent cx="314325" cy="295275"/>
                  <wp:effectExtent l="0" t="0" r="0" b="0"/>
                  <wp:wrapNone/>
                  <wp:docPr id="21260886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06AF6">
              <w:rPr>
                <w:rFonts w:ascii="Calibri" w:hAnsi="Calibri" w:cs="Calibri"/>
                <w:sz w:val="20"/>
              </w:rPr>
              <w:t xml:space="preserve">MPC / 12th Standard 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B2A09B" w14:textId="3BCA6AC5" w:rsidR="00B06AF6" w:rsidRPr="00B06AF6" w:rsidRDefault="00B06AF6" w:rsidP="00B06AF6">
            <w:pPr>
              <w:pStyle w:val="Heady"/>
              <w:rPr>
                <w:rFonts w:ascii="Calibri" w:hAnsi="Calibri" w:cs="Calibri"/>
                <w:sz w:val="20"/>
              </w:rPr>
            </w:pPr>
            <w:r w:rsidRPr="00B06AF6">
              <w:rPr>
                <w:rFonts w:ascii="Calibri" w:hAnsi="Calibri" w:cs="Calibri"/>
                <w:noProof/>
                <w:sz w:val="20"/>
              </w:rPr>
              <w:drawing>
                <wp:anchor distT="0" distB="0" distL="114300" distR="114300" simplePos="0" relativeHeight="251670528" behindDoc="0" locked="0" layoutInCell="1" allowOverlap="0" wp14:anchorId="4632DCD1" wp14:editId="3C2392FB">
                  <wp:simplePos x="0" y="0"/>
                  <wp:positionH relativeFrom="column">
                    <wp:posOffset>226695</wp:posOffset>
                  </wp:positionH>
                  <wp:positionV relativeFrom="paragraph">
                    <wp:posOffset>0</wp:posOffset>
                  </wp:positionV>
                  <wp:extent cx="314325" cy="295275"/>
                  <wp:effectExtent l="0" t="0" r="0" b="0"/>
                  <wp:wrapNone/>
                  <wp:docPr id="39331619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06AF6">
              <w:rPr>
                <w:rFonts w:ascii="Calibri" w:hAnsi="Calibri" w:cs="Calibri"/>
                <w:sz w:val="20"/>
              </w:rPr>
              <w:t xml:space="preserve">90% </w:t>
            </w:r>
          </w:p>
        </w:tc>
      </w:tr>
      <w:tr w:rsidR="00B06AF6" w14:paraId="38EBDA2E" w14:textId="77777777" w:rsidTr="009235A0">
        <w:trPr>
          <w:trHeight w:val="409"/>
        </w:trPr>
        <w:tc>
          <w:tcPr>
            <w:tcW w:w="2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DB4C93" w14:textId="03E62006" w:rsidR="00B06AF6" w:rsidRPr="00B06AF6" w:rsidRDefault="00B06AF6" w:rsidP="00B06AF6">
            <w:pPr>
              <w:pStyle w:val="Heady"/>
              <w:rPr>
                <w:rFonts w:ascii="Calibri" w:hAnsi="Calibri" w:cs="Calibri"/>
                <w:sz w:val="20"/>
              </w:rPr>
            </w:pPr>
            <w:r w:rsidRPr="00B06AF6">
              <w:rPr>
                <w:rFonts w:ascii="Calibri" w:hAnsi="Calibri" w:cs="Calibri"/>
                <w:noProof/>
                <w:sz w:val="20"/>
              </w:rPr>
              <w:drawing>
                <wp:anchor distT="0" distB="0" distL="114300" distR="114300" simplePos="0" relativeHeight="251671552" behindDoc="0" locked="0" layoutInCell="1" allowOverlap="0" wp14:anchorId="284E2242" wp14:editId="498B6673">
                  <wp:simplePos x="0" y="0"/>
                  <wp:positionH relativeFrom="column">
                    <wp:posOffset>264160</wp:posOffset>
                  </wp:positionH>
                  <wp:positionV relativeFrom="paragraph">
                    <wp:posOffset>-635</wp:posOffset>
                  </wp:positionV>
                  <wp:extent cx="314325" cy="295275"/>
                  <wp:effectExtent l="0" t="0" r="0" b="0"/>
                  <wp:wrapNone/>
                  <wp:docPr id="101941582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06AF6">
              <w:rPr>
                <w:rFonts w:ascii="Calibri" w:hAnsi="Calibri" w:cs="Calibri"/>
                <w:sz w:val="20"/>
              </w:rPr>
              <w:t xml:space="preserve">-2008 </w:t>
            </w:r>
          </w:p>
        </w:tc>
        <w:tc>
          <w:tcPr>
            <w:tcW w:w="2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1595F7" w14:textId="6A14AEF9" w:rsidR="00B06AF6" w:rsidRPr="00B06AF6" w:rsidRDefault="00B06AF6" w:rsidP="00B06AF6">
            <w:pPr>
              <w:pStyle w:val="Heady"/>
              <w:rPr>
                <w:rFonts w:ascii="Calibri" w:hAnsi="Calibri" w:cs="Calibri"/>
                <w:sz w:val="20"/>
              </w:rPr>
            </w:pPr>
            <w:r w:rsidRPr="00B06AF6">
              <w:rPr>
                <w:rFonts w:ascii="Calibri" w:hAnsi="Calibri" w:cs="Calibri"/>
                <w:noProof/>
                <w:sz w:val="20"/>
              </w:rPr>
              <w:drawing>
                <wp:anchor distT="0" distB="0" distL="114300" distR="114300" simplePos="0" relativeHeight="251672576" behindDoc="0" locked="0" layoutInCell="1" allowOverlap="0" wp14:anchorId="5884F9C5" wp14:editId="3CA6E7BA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101600</wp:posOffset>
                  </wp:positionV>
                  <wp:extent cx="314325" cy="247650"/>
                  <wp:effectExtent l="0" t="0" r="0" b="0"/>
                  <wp:wrapNone/>
                  <wp:docPr id="71704002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47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06AF6">
              <w:rPr>
                <w:rFonts w:ascii="Calibri" w:hAnsi="Calibri" w:cs="Calibri"/>
                <w:sz w:val="20"/>
              </w:rPr>
              <w:t xml:space="preserve">Sri Vani Vidyalaya </w:t>
            </w:r>
          </w:p>
          <w:p w14:paraId="4D271A98" w14:textId="77777777" w:rsidR="00B06AF6" w:rsidRPr="00B06AF6" w:rsidRDefault="00B06AF6" w:rsidP="00B06AF6">
            <w:pPr>
              <w:pStyle w:val="Heady"/>
              <w:rPr>
                <w:rFonts w:ascii="Calibri" w:hAnsi="Calibri" w:cs="Calibri"/>
                <w:sz w:val="20"/>
              </w:rPr>
            </w:pPr>
          </w:p>
        </w:tc>
        <w:tc>
          <w:tcPr>
            <w:tcW w:w="2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34086A" w14:textId="0BF49E0A" w:rsidR="00B06AF6" w:rsidRPr="00B06AF6" w:rsidRDefault="00B06AF6" w:rsidP="00B06AF6">
            <w:pPr>
              <w:pStyle w:val="Heady"/>
              <w:rPr>
                <w:rFonts w:ascii="Calibri" w:hAnsi="Calibri" w:cs="Calibri"/>
                <w:sz w:val="20"/>
              </w:rPr>
            </w:pPr>
            <w:r w:rsidRPr="00B06AF6">
              <w:rPr>
                <w:rFonts w:ascii="Calibri" w:hAnsi="Calibri" w:cs="Calibri"/>
                <w:noProof/>
                <w:sz w:val="20"/>
              </w:rPr>
              <w:drawing>
                <wp:anchor distT="0" distB="0" distL="114300" distR="114300" simplePos="0" relativeHeight="251673600" behindDoc="0" locked="0" layoutInCell="1" allowOverlap="0" wp14:anchorId="006ED276" wp14:editId="4AD5ED12">
                  <wp:simplePos x="0" y="0"/>
                  <wp:positionH relativeFrom="column">
                    <wp:posOffset>1232535</wp:posOffset>
                  </wp:positionH>
                  <wp:positionV relativeFrom="paragraph">
                    <wp:posOffset>-635</wp:posOffset>
                  </wp:positionV>
                  <wp:extent cx="304800" cy="295275"/>
                  <wp:effectExtent l="0" t="0" r="0" b="0"/>
                  <wp:wrapNone/>
                  <wp:docPr id="186132296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06AF6">
              <w:rPr>
                <w:rFonts w:ascii="Calibri" w:hAnsi="Calibri" w:cs="Calibri"/>
                <w:sz w:val="20"/>
              </w:rPr>
              <w:t xml:space="preserve">SSC / 10th Standard 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33CA7D" w14:textId="3FB46F7B" w:rsidR="00B06AF6" w:rsidRPr="00B06AF6" w:rsidRDefault="00B06AF6" w:rsidP="00B06AF6">
            <w:pPr>
              <w:pStyle w:val="Heady"/>
              <w:rPr>
                <w:rFonts w:ascii="Calibri" w:hAnsi="Calibri" w:cs="Calibri"/>
                <w:sz w:val="20"/>
              </w:rPr>
            </w:pPr>
            <w:r w:rsidRPr="00B06AF6">
              <w:rPr>
                <w:rFonts w:ascii="Calibri" w:hAnsi="Calibri" w:cs="Calibri"/>
                <w:noProof/>
                <w:sz w:val="20"/>
              </w:rPr>
              <w:drawing>
                <wp:anchor distT="0" distB="0" distL="114300" distR="114300" simplePos="0" relativeHeight="251674624" behindDoc="0" locked="0" layoutInCell="1" allowOverlap="0" wp14:anchorId="368CAED1" wp14:editId="382006DF">
                  <wp:simplePos x="0" y="0"/>
                  <wp:positionH relativeFrom="column">
                    <wp:posOffset>226695</wp:posOffset>
                  </wp:positionH>
                  <wp:positionV relativeFrom="paragraph">
                    <wp:posOffset>-635</wp:posOffset>
                  </wp:positionV>
                  <wp:extent cx="314325" cy="295275"/>
                  <wp:effectExtent l="0" t="0" r="0" b="0"/>
                  <wp:wrapNone/>
                  <wp:docPr id="21007462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06AF6">
              <w:rPr>
                <w:rFonts w:ascii="Calibri" w:hAnsi="Calibri" w:cs="Calibri"/>
                <w:sz w:val="20"/>
              </w:rPr>
              <w:t xml:space="preserve">78% </w:t>
            </w:r>
          </w:p>
        </w:tc>
      </w:tr>
    </w:tbl>
    <w:p w14:paraId="529EE7EC" w14:textId="50743F62" w:rsidR="00B06AF6" w:rsidRPr="00B06AF6" w:rsidRDefault="00B06AF6" w:rsidP="00B06AF6">
      <w:pPr>
        <w:pStyle w:val="Heady"/>
        <w:rPr>
          <w:rFonts w:asciiTheme="minorHAnsi" w:hAnsiTheme="minorHAnsi" w:cstheme="minorHAnsi"/>
          <w:b/>
          <w:szCs w:val="24"/>
        </w:rPr>
      </w:pPr>
      <w:r w:rsidRPr="00B06AF6">
        <w:rPr>
          <w:rFonts w:asciiTheme="minorHAnsi" w:hAnsiTheme="minorHAnsi" w:cstheme="minorHAnsi"/>
          <w:b/>
          <w:szCs w:val="24"/>
        </w:rPr>
        <w:t xml:space="preserve">Education: </w:t>
      </w:r>
    </w:p>
    <w:p w14:paraId="4A87DE56" w14:textId="77777777" w:rsidR="00B06AF6" w:rsidRPr="00D65CAF" w:rsidRDefault="00B06AF6" w:rsidP="00B06AF6">
      <w:pPr>
        <w:pStyle w:val="Heady"/>
        <w:rPr>
          <w:rFonts w:ascii="Calibri" w:hAnsi="Calibri" w:cs="Calibri"/>
          <w:sz w:val="20"/>
        </w:rPr>
      </w:pPr>
    </w:p>
    <w:p w14:paraId="0B7A681C" w14:textId="16818CEC" w:rsidR="001F4BC4" w:rsidRPr="004C6C5C" w:rsidRDefault="001F4BC4" w:rsidP="00B06AF6">
      <w:pPr>
        <w:pStyle w:val="NormalArial"/>
        <w:numPr>
          <w:ilvl w:val="0"/>
          <w:numId w:val="0"/>
        </w:numPr>
        <w:ind w:left="720" w:hanging="360"/>
        <w:rPr>
          <w:rFonts w:asciiTheme="minorHAnsi" w:hAnsiTheme="minorHAnsi" w:cstheme="minorHAnsi"/>
          <w:color w:val="auto"/>
          <w:sz w:val="20"/>
          <w:szCs w:val="22"/>
        </w:rPr>
      </w:pPr>
    </w:p>
    <w:sectPr w:rsidR="001F4BC4" w:rsidRPr="004C6C5C" w:rsidSect="00FD4E8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990" w:right="1440" w:bottom="18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FF64D1" w14:textId="77777777" w:rsidR="0024032E" w:rsidRDefault="0024032E" w:rsidP="00443F13">
      <w:r>
        <w:separator/>
      </w:r>
    </w:p>
  </w:endnote>
  <w:endnote w:type="continuationSeparator" w:id="0">
    <w:p w14:paraId="382717F2" w14:textId="77777777" w:rsidR="0024032E" w:rsidRDefault="0024032E" w:rsidP="00443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Roman">
    <w:altName w:val="Times New Roman"/>
    <w:charset w:val="00"/>
    <w:family w:val="roman"/>
    <w:pitch w:val="default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22484E" w14:textId="77777777" w:rsidR="000A4C56" w:rsidRDefault="000A4C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inorHAnsi" w:hAnsiTheme="minorHAnsi" w:cstheme="minorHAnsi"/>
      </w:rPr>
      <w:id w:val="1244614859"/>
      <w:docPartObj>
        <w:docPartGallery w:val="Page Numbers (Bottom of Page)"/>
        <w:docPartUnique/>
      </w:docPartObj>
    </w:sdtPr>
    <w:sdtContent>
      <w:p w14:paraId="3D036029" w14:textId="77777777" w:rsidR="00C05AAA" w:rsidRPr="002956EA" w:rsidRDefault="00C05AAA" w:rsidP="005A36B6">
        <w:pPr>
          <w:jc w:val="center"/>
          <w:rPr>
            <w:rFonts w:asciiTheme="minorHAnsi" w:eastAsia="MS Mincho" w:hAnsiTheme="minorHAnsi" w:cstheme="minorHAnsi"/>
            <w:b/>
            <w:color w:val="1F497D"/>
            <w:sz w:val="28"/>
            <w:szCs w:val="28"/>
            <w:lang w:eastAsia="ja-JP"/>
          </w:rPr>
        </w:pPr>
        <w:r w:rsidRPr="002956EA">
          <w:rPr>
            <w:rFonts w:asciiTheme="minorHAnsi" w:eastAsia="MS Mincho" w:hAnsiTheme="minorHAnsi" w:cstheme="minorHAnsi"/>
            <w:b/>
            <w:color w:val="1F497D"/>
            <w:sz w:val="28"/>
            <w:szCs w:val="28"/>
            <w:lang w:eastAsia="ja-JP"/>
          </w:rPr>
          <w:t>_______________________________________________________</w:t>
        </w:r>
      </w:p>
      <w:p w14:paraId="458CEB79" w14:textId="77777777" w:rsidR="00C05AAA" w:rsidRPr="002956EA" w:rsidRDefault="00C05AAA" w:rsidP="00A361E7">
        <w:pPr>
          <w:tabs>
            <w:tab w:val="center" w:pos="4320"/>
            <w:tab w:val="right" w:pos="8640"/>
          </w:tabs>
          <w:jc w:val="center"/>
          <w:rPr>
            <w:rFonts w:asciiTheme="minorHAnsi" w:hAnsiTheme="minorHAnsi" w:cstheme="minorHAnsi"/>
          </w:rPr>
        </w:pPr>
      </w:p>
      <w:p w14:paraId="4A324DFC" w14:textId="77777777" w:rsidR="00C05AAA" w:rsidRPr="002956EA" w:rsidRDefault="00C05AAA" w:rsidP="00A361E7">
        <w:pPr>
          <w:tabs>
            <w:tab w:val="center" w:pos="4320"/>
            <w:tab w:val="right" w:pos="8640"/>
          </w:tabs>
          <w:jc w:val="center"/>
          <w:rPr>
            <w:rFonts w:asciiTheme="minorHAnsi" w:hAnsiTheme="minorHAnsi" w:cstheme="minorHAnsi"/>
            <w:szCs w:val="20"/>
          </w:rPr>
        </w:pPr>
        <w:r w:rsidRPr="002956EA">
          <w:rPr>
            <w:rFonts w:asciiTheme="minorHAnsi" w:hAnsiTheme="minorHAnsi" w:cstheme="minorHAnsi"/>
            <w:color w:val="17365D"/>
            <w:sz w:val="18"/>
            <w:szCs w:val="18"/>
          </w:rPr>
          <w:t xml:space="preserve">Page </w:t>
        </w:r>
        <w:r w:rsidRPr="002956EA">
          <w:rPr>
            <w:rFonts w:asciiTheme="minorHAnsi" w:hAnsiTheme="minorHAnsi" w:cstheme="minorHAnsi"/>
            <w:b/>
            <w:bCs/>
            <w:color w:val="17365D"/>
            <w:sz w:val="18"/>
            <w:szCs w:val="18"/>
          </w:rPr>
          <w:fldChar w:fldCharType="begin"/>
        </w:r>
        <w:r w:rsidRPr="002956EA">
          <w:rPr>
            <w:rFonts w:asciiTheme="minorHAnsi" w:hAnsiTheme="minorHAnsi" w:cstheme="minorHAnsi"/>
            <w:b/>
            <w:bCs/>
            <w:color w:val="17365D"/>
            <w:sz w:val="18"/>
            <w:szCs w:val="18"/>
          </w:rPr>
          <w:instrText xml:space="preserve"> PAGE </w:instrText>
        </w:r>
        <w:r w:rsidRPr="002956EA">
          <w:rPr>
            <w:rFonts w:asciiTheme="minorHAnsi" w:hAnsiTheme="minorHAnsi" w:cstheme="minorHAnsi"/>
            <w:b/>
            <w:bCs/>
            <w:color w:val="17365D"/>
            <w:sz w:val="18"/>
            <w:szCs w:val="18"/>
          </w:rPr>
          <w:fldChar w:fldCharType="separate"/>
        </w:r>
        <w:r w:rsidR="002E7A32">
          <w:rPr>
            <w:rFonts w:asciiTheme="minorHAnsi" w:hAnsiTheme="minorHAnsi" w:cstheme="minorHAnsi"/>
            <w:b/>
            <w:bCs/>
            <w:noProof/>
            <w:color w:val="17365D"/>
            <w:sz w:val="18"/>
            <w:szCs w:val="18"/>
          </w:rPr>
          <w:t>4</w:t>
        </w:r>
        <w:r w:rsidRPr="002956EA">
          <w:rPr>
            <w:rFonts w:asciiTheme="minorHAnsi" w:hAnsiTheme="minorHAnsi" w:cstheme="minorHAnsi"/>
            <w:b/>
            <w:bCs/>
            <w:color w:val="17365D"/>
            <w:sz w:val="18"/>
            <w:szCs w:val="18"/>
          </w:rPr>
          <w:fldChar w:fldCharType="end"/>
        </w:r>
        <w:r w:rsidRPr="002956EA">
          <w:rPr>
            <w:rFonts w:asciiTheme="minorHAnsi" w:hAnsiTheme="minorHAnsi" w:cstheme="minorHAnsi"/>
            <w:color w:val="17365D"/>
            <w:sz w:val="18"/>
            <w:szCs w:val="18"/>
          </w:rPr>
          <w:t xml:space="preserve"> of </w:t>
        </w:r>
        <w:r w:rsidRPr="002956EA">
          <w:rPr>
            <w:rFonts w:asciiTheme="minorHAnsi" w:hAnsiTheme="minorHAnsi" w:cstheme="minorHAnsi"/>
            <w:b/>
            <w:bCs/>
            <w:color w:val="17365D"/>
            <w:sz w:val="18"/>
            <w:szCs w:val="18"/>
          </w:rPr>
          <w:fldChar w:fldCharType="begin"/>
        </w:r>
        <w:r w:rsidRPr="002956EA">
          <w:rPr>
            <w:rFonts w:asciiTheme="minorHAnsi" w:hAnsiTheme="minorHAnsi" w:cstheme="minorHAnsi"/>
            <w:b/>
            <w:bCs/>
            <w:color w:val="17365D"/>
            <w:sz w:val="18"/>
            <w:szCs w:val="18"/>
          </w:rPr>
          <w:instrText xml:space="preserve"> NUMPAGES  </w:instrText>
        </w:r>
        <w:r w:rsidRPr="002956EA">
          <w:rPr>
            <w:rFonts w:asciiTheme="minorHAnsi" w:hAnsiTheme="minorHAnsi" w:cstheme="minorHAnsi"/>
            <w:b/>
            <w:bCs/>
            <w:color w:val="17365D"/>
            <w:sz w:val="18"/>
            <w:szCs w:val="18"/>
          </w:rPr>
          <w:fldChar w:fldCharType="separate"/>
        </w:r>
        <w:r w:rsidR="002E7A32">
          <w:rPr>
            <w:rFonts w:asciiTheme="minorHAnsi" w:hAnsiTheme="minorHAnsi" w:cstheme="minorHAnsi"/>
            <w:b/>
            <w:bCs/>
            <w:noProof/>
            <w:color w:val="17365D"/>
            <w:sz w:val="18"/>
            <w:szCs w:val="18"/>
          </w:rPr>
          <w:t>4</w:t>
        </w:r>
        <w:r w:rsidRPr="002956EA">
          <w:rPr>
            <w:rFonts w:asciiTheme="minorHAnsi" w:hAnsiTheme="minorHAnsi" w:cstheme="minorHAnsi"/>
            <w:b/>
            <w:bCs/>
            <w:color w:val="17365D"/>
            <w:sz w:val="18"/>
            <w:szCs w:val="18"/>
          </w:rPr>
          <w:fldChar w:fldCharType="end"/>
        </w:r>
        <w:r w:rsidRPr="002956EA">
          <w:rPr>
            <w:rFonts w:asciiTheme="minorHAnsi" w:hAnsiTheme="minorHAnsi" w:cstheme="minorHAnsi"/>
          </w:rPr>
          <w:t xml:space="preserve"> </w:t>
        </w:r>
      </w:p>
    </w:sdtContent>
  </w:sdt>
  <w:p w14:paraId="06E68BE6" w14:textId="77777777" w:rsidR="00C05AAA" w:rsidRPr="00C46CAA" w:rsidRDefault="00C05AAA" w:rsidP="00F1038D">
    <w:pPr>
      <w:jc w:val="center"/>
      <w:rPr>
        <w:rFonts w:eastAsia="MS Mincho"/>
        <w:b/>
        <w:color w:val="1F497D"/>
        <w:sz w:val="28"/>
        <w:szCs w:val="28"/>
        <w:lang w:eastAsia="ja-JP"/>
      </w:rPr>
    </w:pPr>
  </w:p>
  <w:p w14:paraId="5591B7BE" w14:textId="77777777" w:rsidR="00C05AAA" w:rsidRDefault="00C05A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56157C" w14:textId="77777777" w:rsidR="000A4C56" w:rsidRDefault="000A4C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583D94" w14:textId="77777777" w:rsidR="0024032E" w:rsidRDefault="0024032E" w:rsidP="00443F13">
      <w:r>
        <w:separator/>
      </w:r>
    </w:p>
  </w:footnote>
  <w:footnote w:type="continuationSeparator" w:id="0">
    <w:p w14:paraId="10C02F70" w14:textId="77777777" w:rsidR="0024032E" w:rsidRDefault="0024032E" w:rsidP="00443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729DA" w14:textId="77777777" w:rsidR="000A4C56" w:rsidRDefault="000A4C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05ECA" w14:textId="2A207F02" w:rsidR="00C05AAA" w:rsidRDefault="00BB74BD" w:rsidP="00BB74BD">
    <w:pPr>
      <w:spacing w:line="200" w:lineRule="atLeast"/>
    </w:pPr>
    <w:r>
      <w:rPr>
        <w:noProof/>
      </w:rPr>
      <w:drawing>
        <wp:inline distT="0" distB="0" distL="0" distR="0" wp14:anchorId="3BB52E38" wp14:editId="1B92AA23">
          <wp:extent cx="1285875" cy="342900"/>
          <wp:effectExtent l="0" t="0" r="9525" b="0"/>
          <wp:docPr id="1" name="x_x_Picture 1" descr="Shape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x_x_Picture 1" descr="Shape&#10;&#10;Description automatically generated with medium confidence">
                    <a:hlinkClick r:id="rId1"/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BC39295" w14:textId="77777777" w:rsidR="000A4C56" w:rsidRDefault="00C05AAA" w:rsidP="00397782">
    <w:pPr>
      <w:spacing w:after="40" w:line="200" w:lineRule="atLeast"/>
      <w:ind w:left="2160"/>
    </w:pPr>
    <w:r>
      <w:t xml:space="preserve">                                             </w:t>
    </w:r>
    <w:r w:rsidR="00A8041F">
      <w:t xml:space="preserve">                  </w:t>
    </w:r>
    <w:r w:rsidR="00BB74BD">
      <w:t xml:space="preserve">                   </w:t>
    </w:r>
    <w:r w:rsidR="00D40047">
      <w:t xml:space="preserve">             </w:t>
    </w:r>
    <w:r w:rsidR="00BB74BD">
      <w:t xml:space="preserve"> </w:t>
    </w:r>
  </w:p>
  <w:p w14:paraId="10215808" w14:textId="485F4922" w:rsidR="00C05AAA" w:rsidRPr="00556A68" w:rsidRDefault="000A4C56" w:rsidP="00397782">
    <w:pPr>
      <w:spacing w:after="40" w:line="200" w:lineRule="atLeast"/>
      <w:ind w:left="2160"/>
      <w:rPr>
        <w:rFonts w:asciiTheme="minorHAnsi" w:hAnsiTheme="minorHAnsi" w:cstheme="minorHAnsi"/>
        <w:b/>
        <w:bCs/>
        <w:caps/>
        <w:spacing w:val="80"/>
        <w:sz w:val="28"/>
        <w:szCs w:val="22"/>
      </w:rPr>
    </w:pPr>
    <w:r>
      <w:t xml:space="preserve">                                                                     </w:t>
    </w:r>
    <w:r w:rsidR="00D40047" w:rsidRPr="00D40047">
      <w:rPr>
        <w:rFonts w:asciiTheme="minorHAnsi" w:hAnsiTheme="minorHAnsi" w:cstheme="minorHAnsi"/>
        <w:b/>
        <w:sz w:val="28"/>
        <w:szCs w:val="22"/>
        <w:lang w:val="en-IN"/>
      </w:rPr>
      <w:t>C</w:t>
    </w:r>
    <w:r>
      <w:rPr>
        <w:rFonts w:asciiTheme="minorHAnsi" w:hAnsiTheme="minorHAnsi" w:cstheme="minorHAnsi"/>
        <w:b/>
        <w:sz w:val="28"/>
        <w:szCs w:val="22"/>
        <w:lang w:val="en-IN"/>
      </w:rPr>
      <w:t>ANDIDATE 54</w:t>
    </w:r>
  </w:p>
  <w:p w14:paraId="6A3AECEA" w14:textId="23B887D5" w:rsidR="00C05AAA" w:rsidRDefault="00556A68" w:rsidP="00397782">
    <w:pPr>
      <w:spacing w:line="240" w:lineRule="atLeast"/>
      <w:ind w:firstLine="720"/>
      <w:rPr>
        <w:rFonts w:eastAsia="MS Mincho"/>
        <w:sz w:val="28"/>
        <w:szCs w:val="28"/>
        <w:lang w:eastAsia="ja-JP"/>
      </w:rPr>
    </w:pPr>
    <w:r w:rsidRPr="00556A68">
      <w:rPr>
        <w:rFonts w:asciiTheme="minorHAnsi" w:eastAsia="MS Mincho" w:hAnsiTheme="minorHAnsi" w:cstheme="minorHAnsi"/>
        <w:sz w:val="28"/>
        <w:szCs w:val="22"/>
        <w:lang w:eastAsia="ja-JP"/>
      </w:rPr>
      <w:t xml:space="preserve">      </w:t>
    </w:r>
    <w:r>
      <w:rPr>
        <w:rFonts w:asciiTheme="minorHAnsi" w:eastAsia="MS Mincho" w:hAnsiTheme="minorHAnsi" w:cstheme="minorHAnsi"/>
        <w:sz w:val="28"/>
        <w:szCs w:val="22"/>
        <w:lang w:eastAsia="ja-JP"/>
      </w:rPr>
      <w:t xml:space="preserve">       </w:t>
    </w:r>
    <w:r w:rsidR="004B0710">
      <w:rPr>
        <w:rFonts w:asciiTheme="minorHAnsi" w:eastAsia="MS Mincho" w:hAnsiTheme="minorHAnsi" w:cstheme="minorHAnsi"/>
        <w:sz w:val="28"/>
        <w:szCs w:val="22"/>
        <w:lang w:eastAsia="ja-JP"/>
      </w:rPr>
      <w:t xml:space="preserve">    </w:t>
    </w:r>
    <w:r w:rsidR="00E501CD">
      <w:rPr>
        <w:rFonts w:asciiTheme="minorHAnsi" w:eastAsia="MS Mincho" w:hAnsiTheme="minorHAnsi" w:cstheme="minorHAnsi"/>
        <w:sz w:val="28"/>
        <w:szCs w:val="22"/>
        <w:lang w:eastAsia="ja-JP"/>
      </w:rPr>
      <w:t xml:space="preserve">    </w:t>
    </w:r>
    <w:r w:rsidR="00BB74BD">
      <w:rPr>
        <w:rFonts w:asciiTheme="minorHAnsi" w:eastAsia="MS Mincho" w:hAnsiTheme="minorHAnsi" w:cstheme="minorHAnsi"/>
        <w:sz w:val="28"/>
        <w:szCs w:val="22"/>
        <w:lang w:eastAsia="ja-JP"/>
      </w:rPr>
      <w:t xml:space="preserve">                                              </w:t>
    </w:r>
    <w:r w:rsidR="00D40047">
      <w:rPr>
        <w:rFonts w:asciiTheme="minorHAnsi" w:eastAsia="MS Mincho" w:hAnsiTheme="minorHAnsi" w:cstheme="minorHAnsi"/>
        <w:sz w:val="28"/>
        <w:szCs w:val="22"/>
        <w:lang w:eastAsia="ja-JP"/>
      </w:rPr>
      <w:t xml:space="preserve"> </w:t>
    </w:r>
    <w:r w:rsidR="00D40047" w:rsidRPr="00D40047">
      <w:rPr>
        <w:rFonts w:asciiTheme="minorHAnsi" w:eastAsia="MS Mincho" w:hAnsiTheme="minorHAnsi" w:cstheme="minorHAnsi"/>
        <w:sz w:val="28"/>
        <w:szCs w:val="22"/>
        <w:lang w:eastAsia="ja-JP"/>
      </w:rPr>
      <w:t>SAP S4HANA &amp; GRC Security Architect</w:t>
    </w:r>
  </w:p>
  <w:p w14:paraId="719FCE2E" w14:textId="77777777" w:rsidR="00C05AAA" w:rsidRPr="00B91141" w:rsidRDefault="00C05AAA" w:rsidP="00397782">
    <w:pPr>
      <w:jc w:val="center"/>
      <w:rPr>
        <w:rFonts w:eastAsia="MS Mincho"/>
        <w:b/>
        <w:color w:val="1F497D"/>
        <w:sz w:val="28"/>
        <w:szCs w:val="28"/>
        <w:lang w:eastAsia="ja-JP"/>
      </w:rPr>
    </w:pPr>
    <w:r w:rsidRPr="00B91141">
      <w:rPr>
        <w:rFonts w:eastAsia="MS Mincho"/>
        <w:b/>
        <w:color w:val="1F497D"/>
        <w:sz w:val="28"/>
        <w:szCs w:val="28"/>
        <w:lang w:eastAsia="ja-JP"/>
      </w:rPr>
      <w:t>___________________________________</w:t>
    </w:r>
    <w:r>
      <w:rPr>
        <w:rFonts w:eastAsia="MS Mincho"/>
        <w:b/>
        <w:color w:val="1F497D"/>
        <w:sz w:val="28"/>
        <w:szCs w:val="28"/>
        <w:lang w:eastAsia="ja-JP"/>
      </w:rPr>
      <w:t>___________</w:t>
    </w:r>
    <w:r w:rsidRPr="00B91141">
      <w:rPr>
        <w:rFonts w:eastAsia="MS Mincho"/>
        <w:b/>
        <w:color w:val="1F497D"/>
        <w:sz w:val="28"/>
        <w:szCs w:val="28"/>
        <w:lang w:eastAsia="ja-JP"/>
      </w:rPr>
      <w:t>____________________</w:t>
    </w:r>
  </w:p>
  <w:p w14:paraId="1AB5C09C" w14:textId="77777777" w:rsidR="00C05AAA" w:rsidRDefault="00C05A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816894" w14:textId="77777777" w:rsidR="000A4C56" w:rsidRDefault="000A4C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9AAE95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3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900" w:hanging="360"/>
      </w:pPr>
      <w:rPr>
        <w:rFonts w:ascii="Symbol" w:hAnsi="Symbol" w:cs="Symbol"/>
      </w:rPr>
    </w:lvl>
  </w:abstractNum>
  <w:abstractNum w:abstractNumId="5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6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"/>
      <w:lvlJc w:val="left"/>
      <w:pPr>
        <w:tabs>
          <w:tab w:val="num" w:pos="680"/>
        </w:tabs>
        <w:ind w:left="702" w:hanging="418"/>
      </w:pPr>
      <w:rPr>
        <w:rFonts w:ascii="Wingdings" w:hAnsi="Wingdings" w:cs="Wingdings"/>
        <w:sz w:val="16"/>
        <w:szCs w:val="16"/>
      </w:rPr>
    </w:lvl>
  </w:abstractNum>
  <w:abstractNum w:abstractNumId="7" w15:restartNumberingAfterBreak="0">
    <w:nsid w:val="00000007"/>
    <w:multiLevelType w:val="singleLevel"/>
    <w:tmpl w:val="00000007"/>
    <w:name w:val="WW8Num3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"/>
      <w:lvlJc w:val="left"/>
      <w:pPr>
        <w:tabs>
          <w:tab w:val="num" w:pos="680"/>
        </w:tabs>
        <w:ind w:left="702" w:hanging="418"/>
      </w:pPr>
      <w:rPr>
        <w:rFonts w:ascii="Wingdings" w:hAnsi="Wingdings" w:cs="Wingdings"/>
        <w:sz w:val="16"/>
        <w:szCs w:val="16"/>
      </w:rPr>
    </w:lvl>
  </w:abstractNum>
  <w:abstractNum w:abstractNumId="9" w15:restartNumberingAfterBreak="0">
    <w:nsid w:val="0000000A"/>
    <w:multiLevelType w:val="singleLevel"/>
    <w:tmpl w:val="0000000A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0" w15:restartNumberingAfterBreak="0">
    <w:nsid w:val="0000000B"/>
    <w:multiLevelType w:val="singleLevel"/>
    <w:tmpl w:val="0000000B"/>
    <w:name w:val="WW8Num3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pacing w:val="-6"/>
      </w:rPr>
    </w:lvl>
  </w:abstractNum>
  <w:abstractNum w:abstractNumId="11" w15:restartNumberingAfterBreak="0">
    <w:nsid w:val="0000000C"/>
    <w:multiLevelType w:val="singleLevel"/>
    <w:tmpl w:val="0000000C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2" w15:restartNumberingAfterBreak="0">
    <w:nsid w:val="0000000D"/>
    <w:multiLevelType w:val="singleLevel"/>
    <w:tmpl w:val="0000000D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"/>
      <w:lvlJc w:val="left"/>
      <w:pPr>
        <w:tabs>
          <w:tab w:val="num" w:pos="680"/>
        </w:tabs>
        <w:ind w:left="702" w:hanging="418"/>
      </w:pPr>
      <w:rPr>
        <w:rFonts w:ascii="Wingdings" w:hAnsi="Wingdings" w:cs="Wingdings"/>
        <w:sz w:val="16"/>
        <w:szCs w:val="16"/>
        <w:lang w:val="en-US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bullet"/>
      <w:lvlText w:val=""/>
      <w:lvlJc w:val="left"/>
      <w:pPr>
        <w:tabs>
          <w:tab w:val="num" w:pos="680"/>
        </w:tabs>
        <w:ind w:left="702" w:hanging="418"/>
      </w:pPr>
      <w:rPr>
        <w:rFonts w:ascii="Wingdings" w:hAnsi="Wingdings" w:cs="Wingdings"/>
        <w:sz w:val="16"/>
        <w:szCs w:val="16"/>
        <w:lang w:val="en-US"/>
      </w:rPr>
    </w:lvl>
  </w:abstractNum>
  <w:abstractNum w:abstractNumId="15" w15:restartNumberingAfterBreak="0">
    <w:nsid w:val="00000010"/>
    <w:multiLevelType w:val="singleLevel"/>
    <w:tmpl w:val="00000010"/>
    <w:name w:val="WW8Num16"/>
    <w:lvl w:ilvl="0">
      <w:start w:val="1"/>
      <w:numFmt w:val="bullet"/>
      <w:lvlText w:val=""/>
      <w:lvlJc w:val="left"/>
      <w:pPr>
        <w:tabs>
          <w:tab w:val="num" w:pos="680"/>
        </w:tabs>
        <w:ind w:left="702" w:hanging="418"/>
      </w:pPr>
      <w:rPr>
        <w:rFonts w:ascii="Wingdings" w:hAnsi="Wingdings" w:cs="Wingdings"/>
        <w:sz w:val="16"/>
        <w:szCs w:val="16"/>
        <w:lang w:val="en-US"/>
      </w:rPr>
    </w:lvl>
  </w:abstractNum>
  <w:abstractNum w:abstractNumId="16" w15:restartNumberingAfterBreak="0">
    <w:nsid w:val="018F6DCC"/>
    <w:multiLevelType w:val="multilevel"/>
    <w:tmpl w:val="1722BED0"/>
    <w:name w:val="WW8Num10"/>
    <w:styleLink w:val="ImportedStyle47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17" w15:restartNumberingAfterBreak="0">
    <w:nsid w:val="03562E19"/>
    <w:multiLevelType w:val="multilevel"/>
    <w:tmpl w:val="799A8E48"/>
    <w:name w:val="WW8Num12"/>
    <w:styleLink w:val="ImportedStyle13"/>
    <w:lvl w:ilvl="0">
      <w:numFmt w:val="bullet"/>
      <w:lvlText w:val="➢"/>
      <w:lvlJc w:val="left"/>
      <w:pPr>
        <w:tabs>
          <w:tab w:val="num" w:pos="393"/>
        </w:tabs>
        <w:ind w:left="393" w:hanging="393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18" w15:restartNumberingAfterBreak="0">
    <w:nsid w:val="04166E59"/>
    <w:multiLevelType w:val="hybridMultilevel"/>
    <w:tmpl w:val="86A83F0A"/>
    <w:name w:val="WW8Num13"/>
    <w:lvl w:ilvl="0" w:tplc="CFBE3754">
      <w:start w:val="1"/>
      <w:numFmt w:val="bullet"/>
      <w:pStyle w:val="RMBodyTex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cs="Symbol" w:hint="default"/>
      </w:rPr>
    </w:lvl>
    <w:lvl w:ilvl="1" w:tplc="23BC6318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12187BF8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cs="Wingdings" w:hint="default"/>
      </w:rPr>
    </w:lvl>
    <w:lvl w:ilvl="3" w:tplc="5688F2AA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cs="Symbol" w:hint="default"/>
      </w:rPr>
    </w:lvl>
    <w:lvl w:ilvl="4" w:tplc="17F45A42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2E12C978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cs="Wingdings" w:hint="default"/>
      </w:rPr>
    </w:lvl>
    <w:lvl w:ilvl="6" w:tplc="8C3C8570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cs="Symbol" w:hint="default"/>
      </w:rPr>
    </w:lvl>
    <w:lvl w:ilvl="7" w:tplc="BCCC659C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9BB4BE20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0A1D1A47"/>
    <w:multiLevelType w:val="hybridMultilevel"/>
    <w:tmpl w:val="06EE5090"/>
    <w:lvl w:ilvl="0" w:tplc="031471EE">
      <w:start w:val="1"/>
      <w:numFmt w:val="bullet"/>
      <w:pStyle w:val="Wyvil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BAD1289"/>
    <w:multiLevelType w:val="multilevel"/>
    <w:tmpl w:val="7526AC54"/>
    <w:styleLink w:val="List51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21" w15:restartNumberingAfterBreak="0">
    <w:nsid w:val="0BEF0A6C"/>
    <w:multiLevelType w:val="hybridMultilevel"/>
    <w:tmpl w:val="EA76692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0D9F3273"/>
    <w:multiLevelType w:val="multilevel"/>
    <w:tmpl w:val="52E0CCF8"/>
    <w:styleLink w:val="ImportedStyle46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23" w15:restartNumberingAfterBreak="0">
    <w:nsid w:val="0DA23B80"/>
    <w:multiLevelType w:val="multilevel"/>
    <w:tmpl w:val="A702782E"/>
    <w:styleLink w:val="List21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24" w15:restartNumberingAfterBreak="0">
    <w:nsid w:val="0EE81A2E"/>
    <w:multiLevelType w:val="multilevel"/>
    <w:tmpl w:val="16FC027E"/>
    <w:styleLink w:val="ImportedStyle16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25" w15:restartNumberingAfterBreak="0">
    <w:nsid w:val="0EF5120B"/>
    <w:multiLevelType w:val="multilevel"/>
    <w:tmpl w:val="AAC25B12"/>
    <w:styleLink w:val="ImportedStyle28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26" w15:restartNumberingAfterBreak="0">
    <w:nsid w:val="0FA30DD0"/>
    <w:multiLevelType w:val="hybridMultilevel"/>
    <w:tmpl w:val="2430C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FED2C06"/>
    <w:multiLevelType w:val="hybridMultilevel"/>
    <w:tmpl w:val="201AEDD4"/>
    <w:lvl w:ilvl="0" w:tplc="FFFFFFFF">
      <w:start w:val="1"/>
      <w:numFmt w:val="bullet"/>
      <w:pStyle w:val="BulletList1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10B94DF6"/>
    <w:multiLevelType w:val="multilevel"/>
    <w:tmpl w:val="2C901178"/>
    <w:styleLink w:val="List41"/>
    <w:lvl w:ilvl="0">
      <w:numFmt w:val="bullet"/>
      <w:lvlText w:val="➢"/>
      <w:lvlJc w:val="left"/>
      <w:rPr>
        <w:rFonts w:ascii="Century" w:eastAsia="Century" w:hAnsi="Century" w:cs="Century"/>
        <w:position w:val="0"/>
      </w:rPr>
    </w:lvl>
    <w:lvl w:ilvl="1">
      <w:start w:val="1"/>
      <w:numFmt w:val="bullet"/>
      <w:lvlText w:val="o"/>
      <w:lvlJc w:val="left"/>
      <w:rPr>
        <w:rFonts w:ascii="Century" w:eastAsia="Century" w:hAnsi="Century" w:cs="Century"/>
        <w:position w:val="0"/>
      </w:rPr>
    </w:lvl>
    <w:lvl w:ilvl="2">
      <w:start w:val="1"/>
      <w:numFmt w:val="bullet"/>
      <w:lvlText w:val="▪"/>
      <w:lvlJc w:val="left"/>
      <w:rPr>
        <w:rFonts w:ascii="Century" w:eastAsia="Century" w:hAnsi="Century" w:cs="Century"/>
        <w:position w:val="0"/>
      </w:rPr>
    </w:lvl>
    <w:lvl w:ilvl="3">
      <w:start w:val="1"/>
      <w:numFmt w:val="bullet"/>
      <w:lvlText w:val="•"/>
      <w:lvlJc w:val="left"/>
      <w:rPr>
        <w:rFonts w:ascii="Century" w:eastAsia="Century" w:hAnsi="Century" w:cs="Century"/>
        <w:position w:val="0"/>
      </w:rPr>
    </w:lvl>
    <w:lvl w:ilvl="4">
      <w:start w:val="1"/>
      <w:numFmt w:val="bullet"/>
      <w:lvlText w:val="o"/>
      <w:lvlJc w:val="left"/>
      <w:rPr>
        <w:rFonts w:ascii="Century" w:eastAsia="Century" w:hAnsi="Century" w:cs="Century"/>
        <w:position w:val="0"/>
      </w:rPr>
    </w:lvl>
    <w:lvl w:ilvl="5">
      <w:start w:val="1"/>
      <w:numFmt w:val="bullet"/>
      <w:lvlText w:val="▪"/>
      <w:lvlJc w:val="left"/>
      <w:rPr>
        <w:rFonts w:ascii="Century" w:eastAsia="Century" w:hAnsi="Century" w:cs="Century"/>
        <w:position w:val="0"/>
      </w:rPr>
    </w:lvl>
    <w:lvl w:ilvl="6">
      <w:start w:val="1"/>
      <w:numFmt w:val="bullet"/>
      <w:lvlText w:val="•"/>
      <w:lvlJc w:val="left"/>
      <w:rPr>
        <w:rFonts w:ascii="Century" w:eastAsia="Century" w:hAnsi="Century" w:cs="Century"/>
        <w:position w:val="0"/>
      </w:rPr>
    </w:lvl>
    <w:lvl w:ilvl="7">
      <w:start w:val="1"/>
      <w:numFmt w:val="bullet"/>
      <w:lvlText w:val="o"/>
      <w:lvlJc w:val="left"/>
      <w:rPr>
        <w:rFonts w:ascii="Century" w:eastAsia="Century" w:hAnsi="Century" w:cs="Century"/>
        <w:position w:val="0"/>
      </w:rPr>
    </w:lvl>
    <w:lvl w:ilvl="8">
      <w:start w:val="1"/>
      <w:numFmt w:val="bullet"/>
      <w:lvlText w:val="▪"/>
      <w:lvlJc w:val="left"/>
      <w:rPr>
        <w:rFonts w:ascii="Century" w:eastAsia="Century" w:hAnsi="Century" w:cs="Century"/>
        <w:position w:val="0"/>
      </w:rPr>
    </w:lvl>
  </w:abstractNum>
  <w:abstractNum w:abstractNumId="29" w15:restartNumberingAfterBreak="0">
    <w:nsid w:val="14617570"/>
    <w:multiLevelType w:val="multilevel"/>
    <w:tmpl w:val="36E69E34"/>
    <w:styleLink w:val="ImportedStyle5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30" w15:restartNumberingAfterBreak="0">
    <w:nsid w:val="167001B8"/>
    <w:multiLevelType w:val="multilevel"/>
    <w:tmpl w:val="2750A0E6"/>
    <w:styleLink w:val="List11"/>
    <w:lvl w:ilvl="0">
      <w:numFmt w:val="bullet"/>
      <w:lvlText w:val="➢"/>
      <w:lvlJc w:val="left"/>
      <w:pPr>
        <w:tabs>
          <w:tab w:val="num" w:pos="279"/>
        </w:tabs>
        <w:ind w:left="279" w:hanging="279"/>
      </w:pPr>
      <w:rPr>
        <w:rFonts w:ascii="Times Roman" w:eastAsia="Times Roman" w:hAnsi="Times Roman" w:cs="Times Roman"/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31" w15:restartNumberingAfterBreak="0">
    <w:nsid w:val="177D4AEE"/>
    <w:multiLevelType w:val="hybridMultilevel"/>
    <w:tmpl w:val="CA723470"/>
    <w:name w:val="WW8Num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17F96F8E"/>
    <w:multiLevelType w:val="hybridMultilevel"/>
    <w:tmpl w:val="E88278D0"/>
    <w:lvl w:ilvl="0" w:tplc="D98A432A">
      <w:start w:val="1"/>
      <w:numFmt w:val="bullet"/>
      <w:pStyle w:val="Head1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66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87A3A05"/>
    <w:multiLevelType w:val="multilevel"/>
    <w:tmpl w:val="20D61630"/>
    <w:styleLink w:val="ImportedStyle44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34" w15:restartNumberingAfterBreak="0">
    <w:nsid w:val="1A7A7D66"/>
    <w:multiLevelType w:val="multilevel"/>
    <w:tmpl w:val="12547448"/>
    <w:styleLink w:val="List10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35" w15:restartNumberingAfterBreak="0">
    <w:nsid w:val="1B2218AF"/>
    <w:multiLevelType w:val="multilevel"/>
    <w:tmpl w:val="2CAE5674"/>
    <w:styleLink w:val="ImportedStyle15"/>
    <w:lvl w:ilvl="0">
      <w:numFmt w:val="bullet"/>
      <w:lvlText w:val="➢"/>
      <w:lvlJc w:val="left"/>
      <w:pPr>
        <w:tabs>
          <w:tab w:val="num" w:pos="393"/>
        </w:tabs>
        <w:ind w:left="393" w:hanging="393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36" w15:restartNumberingAfterBreak="0">
    <w:nsid w:val="1BE675A5"/>
    <w:multiLevelType w:val="hybridMultilevel"/>
    <w:tmpl w:val="77A6A24A"/>
    <w:lvl w:ilvl="0" w:tplc="9D52EEE0">
      <w:start w:val="1"/>
      <w:numFmt w:val="bullet"/>
      <w:lvlRestart w:val="0"/>
      <w:pStyle w:val="NGABullet1"/>
      <w:lvlText w:val="●"/>
      <w:lvlJc w:val="left"/>
      <w:pPr>
        <w:tabs>
          <w:tab w:val="num" w:pos="360"/>
        </w:tabs>
        <w:ind w:left="360" w:hanging="173"/>
      </w:pPr>
      <w:rPr>
        <w:rFonts w:ascii="Times New Roman" w:hAnsi="Times New Roman" w:cs="Times New Roman" w:hint="default"/>
        <w:color w:val="4E0064"/>
      </w:rPr>
    </w:lvl>
    <w:lvl w:ilvl="1" w:tplc="C96A6F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CB664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5FFEEB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97C273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03072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D5435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6A4454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54EAC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1C760FEA"/>
    <w:multiLevelType w:val="hybridMultilevel"/>
    <w:tmpl w:val="C5F252B6"/>
    <w:lvl w:ilvl="0" w:tplc="A4C24824">
      <w:start w:val="1"/>
      <w:numFmt w:val="bullet"/>
      <w:pStyle w:val="SAP-TablebulletedTex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DFE4441"/>
    <w:multiLevelType w:val="hybridMultilevel"/>
    <w:tmpl w:val="4BD6D2F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FA12420"/>
    <w:multiLevelType w:val="hybridMultilevel"/>
    <w:tmpl w:val="20A6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3465C87"/>
    <w:multiLevelType w:val="hybridMultilevel"/>
    <w:tmpl w:val="35242572"/>
    <w:lvl w:ilvl="0" w:tplc="02D06082">
      <w:start w:val="1"/>
      <w:numFmt w:val="bullet"/>
      <w:pStyle w:val="HCLAXON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33399"/>
      </w:rPr>
    </w:lvl>
    <w:lvl w:ilvl="1" w:tplc="25E29A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2AA0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1AFE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C64F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9830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94BC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CEEB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72454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6EC5A07"/>
    <w:multiLevelType w:val="hybridMultilevel"/>
    <w:tmpl w:val="3CB07BBA"/>
    <w:lvl w:ilvl="0" w:tplc="572E0A76">
      <w:start w:val="1"/>
      <w:numFmt w:val="bullet"/>
      <w:pStyle w:val="s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5EA4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7C6E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6042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183D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E40B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5AB5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7E9A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F4D8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79E0FB1"/>
    <w:multiLevelType w:val="multilevel"/>
    <w:tmpl w:val="4C9C6B14"/>
    <w:styleLink w:val="ImportedStyle48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</w:abstractNum>
  <w:abstractNum w:abstractNumId="43" w15:restartNumberingAfterBreak="0">
    <w:nsid w:val="2BA0594A"/>
    <w:multiLevelType w:val="multilevel"/>
    <w:tmpl w:val="586A40E4"/>
    <w:styleLink w:val="ImportedStyle22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44" w15:restartNumberingAfterBreak="0">
    <w:nsid w:val="2D60656B"/>
    <w:multiLevelType w:val="multilevel"/>
    <w:tmpl w:val="EF6A49FA"/>
    <w:styleLink w:val="List8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45" w15:restartNumberingAfterBreak="0">
    <w:nsid w:val="327C69A1"/>
    <w:multiLevelType w:val="hybridMultilevel"/>
    <w:tmpl w:val="20104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79165A4"/>
    <w:multiLevelType w:val="multilevel"/>
    <w:tmpl w:val="2AB83852"/>
    <w:styleLink w:val="ImportedStyle41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47" w15:restartNumberingAfterBreak="0">
    <w:nsid w:val="38EA2728"/>
    <w:multiLevelType w:val="hybridMultilevel"/>
    <w:tmpl w:val="D7E636E6"/>
    <w:lvl w:ilvl="0" w:tplc="FFFFFFFF">
      <w:start w:val="1"/>
      <w:numFmt w:val="bullet"/>
      <w:pStyle w:val="Normalaril1o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7CEA7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9CA2B6D"/>
    <w:multiLevelType w:val="multilevel"/>
    <w:tmpl w:val="4394D342"/>
    <w:styleLink w:val="List16"/>
    <w:lvl w:ilvl="0">
      <w:numFmt w:val="bullet"/>
      <w:lvlText w:val="➢"/>
      <w:lvlJc w:val="left"/>
      <w:pPr>
        <w:tabs>
          <w:tab w:val="num" w:pos="279"/>
        </w:tabs>
        <w:ind w:left="279" w:hanging="279"/>
      </w:pPr>
      <w:rPr>
        <w:rFonts w:ascii="Times Roman" w:eastAsia="Times Roman" w:hAnsi="Times Roman" w:cs="Times Roman"/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49" w15:restartNumberingAfterBreak="0">
    <w:nsid w:val="3A3B2BB3"/>
    <w:multiLevelType w:val="hybridMultilevel"/>
    <w:tmpl w:val="52C837D2"/>
    <w:lvl w:ilvl="0" w:tplc="FFFFFFFF">
      <w:start w:val="1"/>
      <w:numFmt w:val="bullet"/>
      <w:pStyle w:val="NormalAri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0" w15:restartNumberingAfterBreak="0">
    <w:nsid w:val="3AB56B6E"/>
    <w:multiLevelType w:val="multilevel"/>
    <w:tmpl w:val="632C088A"/>
    <w:styleLink w:val="List7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51" w15:restartNumberingAfterBreak="0">
    <w:nsid w:val="3BA201A6"/>
    <w:multiLevelType w:val="hybridMultilevel"/>
    <w:tmpl w:val="F0AED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C23444E"/>
    <w:multiLevelType w:val="hybridMultilevel"/>
    <w:tmpl w:val="45D2E39A"/>
    <w:lvl w:ilvl="0" w:tplc="083C5AFC">
      <w:start w:val="1"/>
      <w:numFmt w:val="bullet"/>
      <w:pStyle w:val="BulletPoin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16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E2A0A94"/>
    <w:multiLevelType w:val="multilevel"/>
    <w:tmpl w:val="FEC43C26"/>
    <w:styleLink w:val="List9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54" w15:restartNumberingAfterBreak="0">
    <w:nsid w:val="3E4C2E57"/>
    <w:multiLevelType w:val="multilevel"/>
    <w:tmpl w:val="E454F1F0"/>
    <w:styleLink w:val="ImportedStyle33"/>
    <w:lvl w:ilvl="0">
      <w:numFmt w:val="bullet"/>
      <w:lvlText w:val="➢"/>
      <w:lvlJc w:val="left"/>
      <w:pPr>
        <w:tabs>
          <w:tab w:val="num" w:pos="332"/>
        </w:tabs>
        <w:ind w:left="332" w:hanging="332"/>
      </w:pPr>
      <w:rPr>
        <w:rFonts w:ascii="Times Roman" w:eastAsia="Times Roman" w:hAnsi="Times Roman" w:cs="Times Roman"/>
        <w:color w:val="000000"/>
        <w:position w:val="0"/>
        <w:sz w:val="24"/>
        <w:szCs w:val="24"/>
        <w:lang w:val="en-US"/>
      </w:rPr>
    </w:lvl>
    <w:lvl w:ilvl="1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55" w15:restartNumberingAfterBreak="0">
    <w:nsid w:val="400C4941"/>
    <w:multiLevelType w:val="multilevel"/>
    <w:tmpl w:val="EEDC24EA"/>
    <w:styleLink w:val="ImportedStyle4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56" w15:restartNumberingAfterBreak="0">
    <w:nsid w:val="40C8097F"/>
    <w:multiLevelType w:val="multilevel"/>
    <w:tmpl w:val="F4227702"/>
    <w:styleLink w:val="ImportedStyle19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57" w15:restartNumberingAfterBreak="0">
    <w:nsid w:val="46A86277"/>
    <w:multiLevelType w:val="multilevel"/>
    <w:tmpl w:val="5AC49F82"/>
    <w:styleLink w:val="ImportedStyle18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58" w15:restartNumberingAfterBreak="0">
    <w:nsid w:val="48A349F5"/>
    <w:multiLevelType w:val="multilevel"/>
    <w:tmpl w:val="DB26FB7E"/>
    <w:styleLink w:val="ImportedStyle12"/>
    <w:lvl w:ilvl="0">
      <w:numFmt w:val="bullet"/>
      <w:lvlText w:val="➢"/>
      <w:lvlJc w:val="left"/>
      <w:pPr>
        <w:tabs>
          <w:tab w:val="num" w:pos="393"/>
        </w:tabs>
        <w:ind w:left="393" w:hanging="393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59" w15:restartNumberingAfterBreak="0">
    <w:nsid w:val="49A45AF2"/>
    <w:multiLevelType w:val="hybridMultilevel"/>
    <w:tmpl w:val="7B4E0688"/>
    <w:lvl w:ilvl="0" w:tplc="04090005">
      <w:start w:val="1"/>
      <w:numFmt w:val="bullet"/>
      <w:pStyle w:val="VasantTimesBulletSty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pStyle w:val="VasantArialBulletStyl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4A1B3342"/>
    <w:multiLevelType w:val="multilevel"/>
    <w:tmpl w:val="71F2D328"/>
    <w:styleLink w:val="ImportedStyle7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61" w15:restartNumberingAfterBreak="0">
    <w:nsid w:val="4AE03CC1"/>
    <w:multiLevelType w:val="multilevel"/>
    <w:tmpl w:val="FA8A4910"/>
    <w:styleLink w:val="ImportedStyle17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olor w:val="000000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62" w15:restartNumberingAfterBreak="0">
    <w:nsid w:val="513C2FC9"/>
    <w:multiLevelType w:val="multilevel"/>
    <w:tmpl w:val="BA18C904"/>
    <w:styleLink w:val="ImportedStyle40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63" w15:restartNumberingAfterBreak="0">
    <w:nsid w:val="51ED3DF8"/>
    <w:multiLevelType w:val="multilevel"/>
    <w:tmpl w:val="032283BC"/>
    <w:styleLink w:val="ImportedStyle1"/>
    <w:lvl w:ilvl="0">
      <w:numFmt w:val="bullet"/>
      <w:lvlText w:val="➢"/>
      <w:lvlJc w:val="left"/>
      <w:pPr>
        <w:tabs>
          <w:tab w:val="num" w:pos="393"/>
        </w:tabs>
        <w:ind w:left="393" w:hanging="393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64" w15:restartNumberingAfterBreak="0">
    <w:nsid w:val="52E3220A"/>
    <w:multiLevelType w:val="hybridMultilevel"/>
    <w:tmpl w:val="304C2F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3D2550D"/>
    <w:multiLevelType w:val="multilevel"/>
    <w:tmpl w:val="49A467A0"/>
    <w:styleLink w:val="List0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66" w15:restartNumberingAfterBreak="0">
    <w:nsid w:val="54AF06B9"/>
    <w:multiLevelType w:val="multilevel"/>
    <w:tmpl w:val="32D0E018"/>
    <w:styleLink w:val="ImportedStyle11"/>
    <w:lvl w:ilvl="0">
      <w:numFmt w:val="bullet"/>
      <w:lvlText w:val="➢"/>
      <w:lvlJc w:val="left"/>
      <w:pPr>
        <w:tabs>
          <w:tab w:val="num" w:pos="393"/>
        </w:tabs>
        <w:ind w:left="393" w:hanging="393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67" w15:restartNumberingAfterBreak="0">
    <w:nsid w:val="566A7726"/>
    <w:multiLevelType w:val="singleLevel"/>
    <w:tmpl w:val="708C44A8"/>
    <w:lvl w:ilvl="0">
      <w:start w:val="1"/>
      <w:numFmt w:val="bullet"/>
      <w:pStyle w:val="ResBulletChar"/>
      <w:lvlText w:val=""/>
      <w:legacy w:legacy="1" w:legacySpace="0" w:legacyIndent="360"/>
      <w:lvlJc w:val="left"/>
      <w:pPr>
        <w:ind w:left="1660" w:hanging="360"/>
      </w:pPr>
      <w:rPr>
        <w:rFonts w:ascii="Symbol" w:hAnsi="Symbol" w:hint="default"/>
      </w:rPr>
    </w:lvl>
  </w:abstractNum>
  <w:abstractNum w:abstractNumId="68" w15:restartNumberingAfterBreak="0">
    <w:nsid w:val="567F1036"/>
    <w:multiLevelType w:val="hybridMultilevel"/>
    <w:tmpl w:val="66E85F10"/>
    <w:lvl w:ilvl="0" w:tplc="67965022">
      <w:start w:val="1"/>
      <w:numFmt w:val="bullet"/>
      <w:pStyle w:val="ResumeBulletsCoreComp"/>
      <w:lvlText w:val=""/>
      <w:lvlJc w:val="left"/>
      <w:pPr>
        <w:ind w:left="3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69" w15:restartNumberingAfterBreak="0">
    <w:nsid w:val="58711F25"/>
    <w:multiLevelType w:val="hybridMultilevel"/>
    <w:tmpl w:val="20A47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CE20BAA"/>
    <w:multiLevelType w:val="multilevel"/>
    <w:tmpl w:val="35F66D94"/>
    <w:styleLink w:val="ImportedStyle49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71" w15:restartNumberingAfterBreak="0">
    <w:nsid w:val="5DB7040A"/>
    <w:multiLevelType w:val="multilevel"/>
    <w:tmpl w:val="0409001D"/>
    <w:styleLink w:val="1ai"/>
    <w:lvl w:ilvl="0">
      <w:start w:val="1"/>
      <w:numFmt w:val="decimal"/>
      <w:pStyle w:val="Achievement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2" w15:restartNumberingAfterBreak="0">
    <w:nsid w:val="5EA47773"/>
    <w:multiLevelType w:val="multilevel"/>
    <w:tmpl w:val="814CCBCA"/>
    <w:styleLink w:val="List15"/>
    <w:lvl w:ilvl="0">
      <w:numFmt w:val="bullet"/>
      <w:lvlText w:val="➢"/>
      <w:lvlJc w:val="left"/>
      <w:pPr>
        <w:tabs>
          <w:tab w:val="num" w:pos="279"/>
        </w:tabs>
        <w:ind w:left="279" w:hanging="279"/>
      </w:pPr>
      <w:rPr>
        <w:rFonts w:ascii="Times Roman" w:eastAsia="Times Roman" w:hAnsi="Times Roman" w:cs="Times Roman"/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73" w15:restartNumberingAfterBreak="0">
    <w:nsid w:val="61914E19"/>
    <w:multiLevelType w:val="hybridMultilevel"/>
    <w:tmpl w:val="AEA8D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1BC2542"/>
    <w:multiLevelType w:val="multilevel"/>
    <w:tmpl w:val="1C868958"/>
    <w:styleLink w:val="ImportedStyle31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75" w15:restartNumberingAfterBreak="0">
    <w:nsid w:val="61CD414E"/>
    <w:multiLevelType w:val="multilevel"/>
    <w:tmpl w:val="3078D9BC"/>
    <w:styleLink w:val="ImportedStyle3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76" w15:restartNumberingAfterBreak="0">
    <w:nsid w:val="622623A4"/>
    <w:multiLevelType w:val="hybridMultilevel"/>
    <w:tmpl w:val="F13C4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49F722E"/>
    <w:multiLevelType w:val="multilevel"/>
    <w:tmpl w:val="23FAAE9C"/>
    <w:styleLink w:val="ImportedStyle6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78" w15:restartNumberingAfterBreak="0">
    <w:nsid w:val="66A76C18"/>
    <w:multiLevelType w:val="multilevel"/>
    <w:tmpl w:val="48BCE1AE"/>
    <w:styleLink w:val="ImportedStyle2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79" w15:restartNumberingAfterBreak="0">
    <w:nsid w:val="699F3E1A"/>
    <w:multiLevelType w:val="hybridMultilevel"/>
    <w:tmpl w:val="56CAD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B4208CB"/>
    <w:multiLevelType w:val="multilevel"/>
    <w:tmpl w:val="0882B250"/>
    <w:styleLink w:val="List13"/>
    <w:lvl w:ilvl="0">
      <w:numFmt w:val="bullet"/>
      <w:lvlText w:val="➢"/>
      <w:lvlJc w:val="left"/>
      <w:pPr>
        <w:tabs>
          <w:tab w:val="num" w:pos="230"/>
        </w:tabs>
        <w:ind w:left="230" w:hanging="230"/>
      </w:pPr>
      <w:rPr>
        <w:rFonts w:ascii="Times Roman" w:eastAsia="Times Roman" w:hAnsi="Times Roman" w:cs="Times Roman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81" w15:restartNumberingAfterBreak="0">
    <w:nsid w:val="6BA0225B"/>
    <w:multiLevelType w:val="multilevel"/>
    <w:tmpl w:val="8ADA750E"/>
    <w:styleLink w:val="ImportedStyle50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82" w15:restartNumberingAfterBreak="0">
    <w:nsid w:val="6BF56693"/>
    <w:multiLevelType w:val="multilevel"/>
    <w:tmpl w:val="B4D4A15A"/>
    <w:styleLink w:val="ImportedStyle20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83" w15:restartNumberingAfterBreak="0">
    <w:nsid w:val="6D42474E"/>
    <w:multiLevelType w:val="multilevel"/>
    <w:tmpl w:val="70A6F592"/>
    <w:styleLink w:val="List1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84" w15:restartNumberingAfterBreak="0">
    <w:nsid w:val="6DB20E16"/>
    <w:multiLevelType w:val="multilevel"/>
    <w:tmpl w:val="169E00FC"/>
    <w:styleLink w:val="List6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85" w15:restartNumberingAfterBreak="0">
    <w:nsid w:val="6E602FB0"/>
    <w:multiLevelType w:val="multilevel"/>
    <w:tmpl w:val="7666CC7E"/>
    <w:styleLink w:val="ImportedStyle43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86" w15:restartNumberingAfterBreak="0">
    <w:nsid w:val="6EE21CD9"/>
    <w:multiLevelType w:val="multilevel"/>
    <w:tmpl w:val="AE5218A4"/>
    <w:styleLink w:val="List31"/>
    <w:lvl w:ilvl="0">
      <w:numFmt w:val="bullet"/>
      <w:lvlText w:val="➢"/>
      <w:lvlJc w:val="left"/>
      <w:rPr>
        <w:rFonts w:ascii="Century" w:eastAsia="Century" w:hAnsi="Century" w:cs="Century"/>
        <w:position w:val="0"/>
      </w:rPr>
    </w:lvl>
    <w:lvl w:ilvl="1">
      <w:start w:val="1"/>
      <w:numFmt w:val="bullet"/>
      <w:lvlText w:val="o"/>
      <w:lvlJc w:val="left"/>
      <w:rPr>
        <w:rFonts w:ascii="Century" w:eastAsia="Century" w:hAnsi="Century" w:cs="Century"/>
        <w:position w:val="0"/>
      </w:rPr>
    </w:lvl>
    <w:lvl w:ilvl="2">
      <w:start w:val="1"/>
      <w:numFmt w:val="bullet"/>
      <w:lvlText w:val="▪"/>
      <w:lvlJc w:val="left"/>
      <w:rPr>
        <w:rFonts w:ascii="Century" w:eastAsia="Century" w:hAnsi="Century" w:cs="Century"/>
        <w:position w:val="0"/>
      </w:rPr>
    </w:lvl>
    <w:lvl w:ilvl="3">
      <w:start w:val="1"/>
      <w:numFmt w:val="bullet"/>
      <w:lvlText w:val="•"/>
      <w:lvlJc w:val="left"/>
      <w:rPr>
        <w:rFonts w:ascii="Century" w:eastAsia="Century" w:hAnsi="Century" w:cs="Century"/>
        <w:position w:val="0"/>
      </w:rPr>
    </w:lvl>
    <w:lvl w:ilvl="4">
      <w:start w:val="1"/>
      <w:numFmt w:val="bullet"/>
      <w:lvlText w:val="o"/>
      <w:lvlJc w:val="left"/>
      <w:rPr>
        <w:rFonts w:ascii="Century" w:eastAsia="Century" w:hAnsi="Century" w:cs="Century"/>
        <w:position w:val="0"/>
      </w:rPr>
    </w:lvl>
    <w:lvl w:ilvl="5">
      <w:start w:val="1"/>
      <w:numFmt w:val="bullet"/>
      <w:lvlText w:val="▪"/>
      <w:lvlJc w:val="left"/>
      <w:rPr>
        <w:rFonts w:ascii="Century" w:eastAsia="Century" w:hAnsi="Century" w:cs="Century"/>
        <w:position w:val="0"/>
      </w:rPr>
    </w:lvl>
    <w:lvl w:ilvl="6">
      <w:start w:val="1"/>
      <w:numFmt w:val="bullet"/>
      <w:lvlText w:val="•"/>
      <w:lvlJc w:val="left"/>
      <w:rPr>
        <w:rFonts w:ascii="Century" w:eastAsia="Century" w:hAnsi="Century" w:cs="Century"/>
        <w:position w:val="0"/>
      </w:rPr>
    </w:lvl>
    <w:lvl w:ilvl="7">
      <w:start w:val="1"/>
      <w:numFmt w:val="bullet"/>
      <w:lvlText w:val="o"/>
      <w:lvlJc w:val="left"/>
      <w:rPr>
        <w:rFonts w:ascii="Century" w:eastAsia="Century" w:hAnsi="Century" w:cs="Century"/>
        <w:position w:val="0"/>
      </w:rPr>
    </w:lvl>
    <w:lvl w:ilvl="8">
      <w:start w:val="1"/>
      <w:numFmt w:val="bullet"/>
      <w:lvlText w:val="▪"/>
      <w:lvlJc w:val="left"/>
      <w:rPr>
        <w:rFonts w:ascii="Century" w:eastAsia="Century" w:hAnsi="Century" w:cs="Century"/>
        <w:position w:val="0"/>
      </w:rPr>
    </w:lvl>
  </w:abstractNum>
  <w:abstractNum w:abstractNumId="87" w15:restartNumberingAfterBreak="0">
    <w:nsid w:val="71982DBF"/>
    <w:multiLevelType w:val="multilevel"/>
    <w:tmpl w:val="7C564B6A"/>
    <w:styleLink w:val="ImportedStyle21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olor w:val="000000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88" w15:restartNumberingAfterBreak="0">
    <w:nsid w:val="749F3B0A"/>
    <w:multiLevelType w:val="hybridMultilevel"/>
    <w:tmpl w:val="80364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5BF6269"/>
    <w:multiLevelType w:val="hybridMultilevel"/>
    <w:tmpl w:val="79BECE9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0" w15:restartNumberingAfterBreak="0">
    <w:nsid w:val="7672479C"/>
    <w:multiLevelType w:val="multilevel"/>
    <w:tmpl w:val="F370B792"/>
    <w:styleLink w:val="ImportedStyle14"/>
    <w:lvl w:ilvl="0">
      <w:numFmt w:val="bullet"/>
      <w:lvlText w:val="➢"/>
      <w:lvlJc w:val="left"/>
      <w:pPr>
        <w:tabs>
          <w:tab w:val="num" w:pos="393"/>
        </w:tabs>
        <w:ind w:left="393" w:hanging="393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91" w15:restartNumberingAfterBreak="0">
    <w:nsid w:val="772C170C"/>
    <w:multiLevelType w:val="multilevel"/>
    <w:tmpl w:val="9FEE05A4"/>
    <w:styleLink w:val="List12"/>
    <w:lvl w:ilvl="0">
      <w:numFmt w:val="bullet"/>
      <w:lvlText w:val="➢"/>
      <w:lvlJc w:val="left"/>
      <w:pPr>
        <w:tabs>
          <w:tab w:val="num" w:pos="230"/>
        </w:tabs>
        <w:ind w:left="230" w:hanging="230"/>
      </w:pPr>
      <w:rPr>
        <w:rFonts w:ascii="Times Roman" w:eastAsia="Times Roman" w:hAnsi="Times Roman" w:cs="Times Roman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92" w15:restartNumberingAfterBreak="0">
    <w:nsid w:val="77E8480E"/>
    <w:multiLevelType w:val="hybridMultilevel"/>
    <w:tmpl w:val="B0A428A8"/>
    <w:lvl w:ilvl="0" w:tplc="5B0646F4">
      <w:start w:val="1"/>
      <w:numFmt w:val="bullet"/>
      <w:pStyle w:val="NormalLatinBookAntiqu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79626969"/>
    <w:multiLevelType w:val="multilevel"/>
    <w:tmpl w:val="7F4E47D8"/>
    <w:styleLink w:val="ImportedStyle45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94" w15:restartNumberingAfterBreak="0">
    <w:nsid w:val="7BAA0E6D"/>
    <w:multiLevelType w:val="multilevel"/>
    <w:tmpl w:val="20C8FBC8"/>
    <w:styleLink w:val="List14"/>
    <w:lvl w:ilvl="0">
      <w:numFmt w:val="bullet"/>
      <w:lvlText w:val="➢"/>
      <w:lvlJc w:val="left"/>
      <w:pPr>
        <w:tabs>
          <w:tab w:val="num" w:pos="279"/>
        </w:tabs>
        <w:ind w:left="279" w:hanging="279"/>
      </w:pPr>
      <w:rPr>
        <w:rFonts w:ascii="Times Roman" w:eastAsia="Times Roman" w:hAnsi="Times Roman" w:cs="Times Roman"/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95" w15:restartNumberingAfterBreak="0">
    <w:nsid w:val="7C7E31A5"/>
    <w:multiLevelType w:val="multilevel"/>
    <w:tmpl w:val="924E561E"/>
    <w:styleLink w:val="ImportedStyle42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96" w15:restartNumberingAfterBreak="0">
    <w:nsid w:val="7C9369D1"/>
    <w:multiLevelType w:val="hybridMultilevel"/>
    <w:tmpl w:val="6C2097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891088">
    <w:abstractNumId w:val="71"/>
  </w:num>
  <w:num w:numId="2" w16cid:durableId="1261181323">
    <w:abstractNumId w:val="36"/>
  </w:num>
  <w:num w:numId="3" w16cid:durableId="1325161401">
    <w:abstractNumId w:val="18"/>
  </w:num>
  <w:num w:numId="4" w16cid:durableId="1677881579">
    <w:abstractNumId w:val="41"/>
  </w:num>
  <w:num w:numId="5" w16cid:durableId="1969969338">
    <w:abstractNumId w:val="63"/>
  </w:num>
  <w:num w:numId="6" w16cid:durableId="1240095348">
    <w:abstractNumId w:val="78"/>
  </w:num>
  <w:num w:numId="7" w16cid:durableId="1905749902">
    <w:abstractNumId w:val="75"/>
  </w:num>
  <w:num w:numId="8" w16cid:durableId="684215758">
    <w:abstractNumId w:val="55"/>
  </w:num>
  <w:num w:numId="9" w16cid:durableId="1881476374">
    <w:abstractNumId w:val="29"/>
  </w:num>
  <w:num w:numId="10" w16cid:durableId="1969628841">
    <w:abstractNumId w:val="77"/>
  </w:num>
  <w:num w:numId="11" w16cid:durableId="1437367503">
    <w:abstractNumId w:val="60"/>
  </w:num>
  <w:num w:numId="12" w16cid:durableId="1787042611">
    <w:abstractNumId w:val="65"/>
  </w:num>
  <w:num w:numId="13" w16cid:durableId="1369260286">
    <w:abstractNumId w:val="83"/>
  </w:num>
  <w:num w:numId="14" w16cid:durableId="1052269253">
    <w:abstractNumId w:val="23"/>
  </w:num>
  <w:num w:numId="15" w16cid:durableId="451555094">
    <w:abstractNumId w:val="24"/>
  </w:num>
  <w:num w:numId="16" w16cid:durableId="946932751">
    <w:abstractNumId w:val="61"/>
  </w:num>
  <w:num w:numId="17" w16cid:durableId="1538732954">
    <w:abstractNumId w:val="57"/>
  </w:num>
  <w:num w:numId="18" w16cid:durableId="1739673928">
    <w:abstractNumId w:val="56"/>
  </w:num>
  <w:num w:numId="19" w16cid:durableId="195657548">
    <w:abstractNumId w:val="82"/>
  </w:num>
  <w:num w:numId="20" w16cid:durableId="715738035">
    <w:abstractNumId w:val="87"/>
  </w:num>
  <w:num w:numId="21" w16cid:durableId="33428613">
    <w:abstractNumId w:val="43"/>
  </w:num>
  <w:num w:numId="22" w16cid:durableId="669135777">
    <w:abstractNumId w:val="20"/>
  </w:num>
  <w:num w:numId="23" w16cid:durableId="727611141">
    <w:abstractNumId w:val="84"/>
  </w:num>
  <w:num w:numId="24" w16cid:durableId="1771968119">
    <w:abstractNumId w:val="50"/>
  </w:num>
  <w:num w:numId="25" w16cid:durableId="2069105474">
    <w:abstractNumId w:val="44"/>
  </w:num>
  <w:num w:numId="26" w16cid:durableId="2084796328">
    <w:abstractNumId w:val="25"/>
  </w:num>
  <w:num w:numId="27" w16cid:durableId="1991860906">
    <w:abstractNumId w:val="53"/>
  </w:num>
  <w:num w:numId="28" w16cid:durableId="69011614">
    <w:abstractNumId w:val="34"/>
  </w:num>
  <w:num w:numId="29" w16cid:durableId="1748501467">
    <w:abstractNumId w:val="74"/>
  </w:num>
  <w:num w:numId="30" w16cid:durableId="1861700615">
    <w:abstractNumId w:val="30"/>
  </w:num>
  <w:num w:numId="31" w16cid:durableId="185757409">
    <w:abstractNumId w:val="54"/>
  </w:num>
  <w:num w:numId="32" w16cid:durableId="909803288">
    <w:abstractNumId w:val="91"/>
  </w:num>
  <w:num w:numId="33" w16cid:durableId="903682106">
    <w:abstractNumId w:val="80"/>
  </w:num>
  <w:num w:numId="34" w16cid:durableId="93404337">
    <w:abstractNumId w:val="94"/>
  </w:num>
  <w:num w:numId="35" w16cid:durableId="999651946">
    <w:abstractNumId w:val="72"/>
  </w:num>
  <w:num w:numId="36" w16cid:durableId="1226601240">
    <w:abstractNumId w:val="48"/>
  </w:num>
  <w:num w:numId="37" w16cid:durableId="11885364">
    <w:abstractNumId w:val="62"/>
  </w:num>
  <w:num w:numId="38" w16cid:durableId="1131366625">
    <w:abstractNumId w:val="46"/>
  </w:num>
  <w:num w:numId="39" w16cid:durableId="703866179">
    <w:abstractNumId w:val="95"/>
  </w:num>
  <w:num w:numId="40" w16cid:durableId="1226993196">
    <w:abstractNumId w:val="85"/>
  </w:num>
  <w:num w:numId="41" w16cid:durableId="2056848842">
    <w:abstractNumId w:val="33"/>
  </w:num>
  <w:num w:numId="42" w16cid:durableId="1015620691">
    <w:abstractNumId w:val="93"/>
  </w:num>
  <w:num w:numId="43" w16cid:durableId="234241678">
    <w:abstractNumId w:val="22"/>
  </w:num>
  <w:num w:numId="44" w16cid:durableId="634486281">
    <w:abstractNumId w:val="16"/>
  </w:num>
  <w:num w:numId="45" w16cid:durableId="346442167">
    <w:abstractNumId w:val="42"/>
  </w:num>
  <w:num w:numId="46" w16cid:durableId="86315757">
    <w:abstractNumId w:val="70"/>
  </w:num>
  <w:num w:numId="47" w16cid:durableId="2017804709">
    <w:abstractNumId w:val="81"/>
  </w:num>
  <w:num w:numId="48" w16cid:durableId="1946225961">
    <w:abstractNumId w:val="86"/>
  </w:num>
  <w:num w:numId="49" w16cid:durableId="612327176">
    <w:abstractNumId w:val="28"/>
  </w:num>
  <w:num w:numId="50" w16cid:durableId="399596538">
    <w:abstractNumId w:val="90"/>
  </w:num>
  <w:num w:numId="51" w16cid:durableId="31347646">
    <w:abstractNumId w:val="35"/>
  </w:num>
  <w:num w:numId="52" w16cid:durableId="1815026593">
    <w:abstractNumId w:val="66"/>
  </w:num>
  <w:num w:numId="53" w16cid:durableId="1392919249">
    <w:abstractNumId w:val="58"/>
  </w:num>
  <w:num w:numId="54" w16cid:durableId="1873029093">
    <w:abstractNumId w:val="17"/>
  </w:num>
  <w:num w:numId="55" w16cid:durableId="176122747">
    <w:abstractNumId w:val="67"/>
  </w:num>
  <w:num w:numId="56" w16cid:durableId="1043866850">
    <w:abstractNumId w:val="40"/>
  </w:num>
  <w:num w:numId="57" w16cid:durableId="1316372848">
    <w:abstractNumId w:val="0"/>
  </w:num>
  <w:num w:numId="58" w16cid:durableId="600575830">
    <w:abstractNumId w:val="32"/>
  </w:num>
  <w:num w:numId="59" w16cid:durableId="1979534644">
    <w:abstractNumId w:val="68"/>
  </w:num>
  <w:num w:numId="60" w16cid:durableId="2096659037">
    <w:abstractNumId w:val="37"/>
  </w:num>
  <w:num w:numId="61" w16cid:durableId="1657800079">
    <w:abstractNumId w:val="47"/>
  </w:num>
  <w:num w:numId="62" w16cid:durableId="137844422">
    <w:abstractNumId w:val="59"/>
  </w:num>
  <w:num w:numId="63" w16cid:durableId="1468012145">
    <w:abstractNumId w:val="52"/>
  </w:num>
  <w:num w:numId="64" w16cid:durableId="476803942">
    <w:abstractNumId w:val="19"/>
  </w:num>
  <w:num w:numId="65" w16cid:durableId="575171727">
    <w:abstractNumId w:val="27"/>
  </w:num>
  <w:num w:numId="66" w16cid:durableId="477304837">
    <w:abstractNumId w:val="92"/>
  </w:num>
  <w:num w:numId="67" w16cid:durableId="252128347">
    <w:abstractNumId w:val="38"/>
  </w:num>
  <w:num w:numId="68" w16cid:durableId="2136173466">
    <w:abstractNumId w:val="49"/>
  </w:num>
  <w:num w:numId="69" w16cid:durableId="730006749">
    <w:abstractNumId w:val="89"/>
  </w:num>
  <w:num w:numId="70" w16cid:durableId="26293519">
    <w:abstractNumId w:val="88"/>
  </w:num>
  <w:num w:numId="71" w16cid:durableId="690452449">
    <w:abstractNumId w:val="21"/>
  </w:num>
  <w:num w:numId="72" w16cid:durableId="312415630">
    <w:abstractNumId w:val="39"/>
  </w:num>
  <w:num w:numId="73" w16cid:durableId="2035111423">
    <w:abstractNumId w:val="73"/>
  </w:num>
  <w:num w:numId="74" w16cid:durableId="2032681163">
    <w:abstractNumId w:val="79"/>
  </w:num>
  <w:num w:numId="75" w16cid:durableId="729307576">
    <w:abstractNumId w:val="45"/>
  </w:num>
  <w:num w:numId="76" w16cid:durableId="1535003152">
    <w:abstractNumId w:val="96"/>
  </w:num>
  <w:num w:numId="77" w16cid:durableId="654265138">
    <w:abstractNumId w:val="26"/>
  </w:num>
  <w:num w:numId="78" w16cid:durableId="1893032925">
    <w:abstractNumId w:val="69"/>
  </w:num>
  <w:num w:numId="79" w16cid:durableId="2050714239">
    <w:abstractNumId w:val="76"/>
  </w:num>
  <w:num w:numId="80" w16cid:durableId="1354262946">
    <w:abstractNumId w:val="51"/>
  </w:num>
  <w:num w:numId="81" w16cid:durableId="1370379491">
    <w:abstractNumId w:val="64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FA"/>
    <w:rsid w:val="00000F98"/>
    <w:rsid w:val="00001B01"/>
    <w:rsid w:val="00001E10"/>
    <w:rsid w:val="00002182"/>
    <w:rsid w:val="000022ED"/>
    <w:rsid w:val="00002D46"/>
    <w:rsid w:val="00002DD5"/>
    <w:rsid w:val="00003426"/>
    <w:rsid w:val="00003A4C"/>
    <w:rsid w:val="00003ABF"/>
    <w:rsid w:val="00005099"/>
    <w:rsid w:val="00006079"/>
    <w:rsid w:val="00006BBE"/>
    <w:rsid w:val="00006E72"/>
    <w:rsid w:val="00007ED6"/>
    <w:rsid w:val="000102F8"/>
    <w:rsid w:val="000108DE"/>
    <w:rsid w:val="00010F7F"/>
    <w:rsid w:val="00011330"/>
    <w:rsid w:val="000116AF"/>
    <w:rsid w:val="00011C8C"/>
    <w:rsid w:val="00012396"/>
    <w:rsid w:val="0001309A"/>
    <w:rsid w:val="00013771"/>
    <w:rsid w:val="00014B87"/>
    <w:rsid w:val="0001566B"/>
    <w:rsid w:val="00016158"/>
    <w:rsid w:val="0001673F"/>
    <w:rsid w:val="00016A76"/>
    <w:rsid w:val="000172E1"/>
    <w:rsid w:val="0001738B"/>
    <w:rsid w:val="0002018D"/>
    <w:rsid w:val="000203D3"/>
    <w:rsid w:val="0002085D"/>
    <w:rsid w:val="0002294D"/>
    <w:rsid w:val="00023084"/>
    <w:rsid w:val="00023173"/>
    <w:rsid w:val="00023D6E"/>
    <w:rsid w:val="000248D4"/>
    <w:rsid w:val="00025060"/>
    <w:rsid w:val="000266B6"/>
    <w:rsid w:val="00027F9A"/>
    <w:rsid w:val="00027FCC"/>
    <w:rsid w:val="0003053C"/>
    <w:rsid w:val="0003099D"/>
    <w:rsid w:val="00030D21"/>
    <w:rsid w:val="00031D0E"/>
    <w:rsid w:val="0003268B"/>
    <w:rsid w:val="00032F3F"/>
    <w:rsid w:val="00035049"/>
    <w:rsid w:val="000358E4"/>
    <w:rsid w:val="00035B19"/>
    <w:rsid w:val="00036E9A"/>
    <w:rsid w:val="000377A3"/>
    <w:rsid w:val="00040979"/>
    <w:rsid w:val="000409C6"/>
    <w:rsid w:val="00040C92"/>
    <w:rsid w:val="00040D83"/>
    <w:rsid w:val="00040EBC"/>
    <w:rsid w:val="00042291"/>
    <w:rsid w:val="0004260B"/>
    <w:rsid w:val="00042736"/>
    <w:rsid w:val="00042A43"/>
    <w:rsid w:val="00042DF2"/>
    <w:rsid w:val="0004524C"/>
    <w:rsid w:val="00045455"/>
    <w:rsid w:val="00045A8C"/>
    <w:rsid w:val="00046318"/>
    <w:rsid w:val="00046619"/>
    <w:rsid w:val="000477CC"/>
    <w:rsid w:val="00047EA5"/>
    <w:rsid w:val="00050DCB"/>
    <w:rsid w:val="0005233B"/>
    <w:rsid w:val="00052430"/>
    <w:rsid w:val="000524CF"/>
    <w:rsid w:val="00053E3F"/>
    <w:rsid w:val="00053F9C"/>
    <w:rsid w:val="00054D5B"/>
    <w:rsid w:val="000557C2"/>
    <w:rsid w:val="00055A4B"/>
    <w:rsid w:val="00055CCB"/>
    <w:rsid w:val="00055D8F"/>
    <w:rsid w:val="00055EE8"/>
    <w:rsid w:val="000574C3"/>
    <w:rsid w:val="000575C8"/>
    <w:rsid w:val="00057884"/>
    <w:rsid w:val="00057B2F"/>
    <w:rsid w:val="00057DA6"/>
    <w:rsid w:val="00060411"/>
    <w:rsid w:val="00060B8B"/>
    <w:rsid w:val="000611E4"/>
    <w:rsid w:val="00061A28"/>
    <w:rsid w:val="0006417B"/>
    <w:rsid w:val="000644F1"/>
    <w:rsid w:val="0006558E"/>
    <w:rsid w:val="0006601C"/>
    <w:rsid w:val="00067959"/>
    <w:rsid w:val="00067A0E"/>
    <w:rsid w:val="00067A5E"/>
    <w:rsid w:val="000701BD"/>
    <w:rsid w:val="000706EE"/>
    <w:rsid w:val="000707C2"/>
    <w:rsid w:val="00071365"/>
    <w:rsid w:val="000713A2"/>
    <w:rsid w:val="000713C0"/>
    <w:rsid w:val="000714FA"/>
    <w:rsid w:val="00071FF5"/>
    <w:rsid w:val="000722F2"/>
    <w:rsid w:val="0007286F"/>
    <w:rsid w:val="00072A8A"/>
    <w:rsid w:val="00072C1E"/>
    <w:rsid w:val="00072F36"/>
    <w:rsid w:val="000734B8"/>
    <w:rsid w:val="000738A0"/>
    <w:rsid w:val="00073997"/>
    <w:rsid w:val="00073C6D"/>
    <w:rsid w:val="0007401C"/>
    <w:rsid w:val="00074068"/>
    <w:rsid w:val="00075E41"/>
    <w:rsid w:val="00075EC1"/>
    <w:rsid w:val="00075F2C"/>
    <w:rsid w:val="00077C26"/>
    <w:rsid w:val="00080AE2"/>
    <w:rsid w:val="00080D19"/>
    <w:rsid w:val="000810BA"/>
    <w:rsid w:val="00081FC0"/>
    <w:rsid w:val="0008201A"/>
    <w:rsid w:val="00082D46"/>
    <w:rsid w:val="000847C2"/>
    <w:rsid w:val="00084CBB"/>
    <w:rsid w:val="00086473"/>
    <w:rsid w:val="00086EBC"/>
    <w:rsid w:val="000877BE"/>
    <w:rsid w:val="00087E70"/>
    <w:rsid w:val="00087F43"/>
    <w:rsid w:val="000912EA"/>
    <w:rsid w:val="0009180A"/>
    <w:rsid w:val="000921BC"/>
    <w:rsid w:val="000927F0"/>
    <w:rsid w:val="00093115"/>
    <w:rsid w:val="0009378F"/>
    <w:rsid w:val="00093CAE"/>
    <w:rsid w:val="000941FA"/>
    <w:rsid w:val="000944D1"/>
    <w:rsid w:val="00095A71"/>
    <w:rsid w:val="0009628A"/>
    <w:rsid w:val="00096B2D"/>
    <w:rsid w:val="00096D30"/>
    <w:rsid w:val="000972C3"/>
    <w:rsid w:val="000A2295"/>
    <w:rsid w:val="000A22C9"/>
    <w:rsid w:val="000A3416"/>
    <w:rsid w:val="000A3E0F"/>
    <w:rsid w:val="000A3E64"/>
    <w:rsid w:val="000A45E1"/>
    <w:rsid w:val="000A4C56"/>
    <w:rsid w:val="000A4F77"/>
    <w:rsid w:val="000A5408"/>
    <w:rsid w:val="000A5C26"/>
    <w:rsid w:val="000A6631"/>
    <w:rsid w:val="000A6F15"/>
    <w:rsid w:val="000A7200"/>
    <w:rsid w:val="000A73B5"/>
    <w:rsid w:val="000A7464"/>
    <w:rsid w:val="000A7904"/>
    <w:rsid w:val="000A7ACD"/>
    <w:rsid w:val="000B0BC6"/>
    <w:rsid w:val="000B11F4"/>
    <w:rsid w:val="000B16C0"/>
    <w:rsid w:val="000B2A1F"/>
    <w:rsid w:val="000B3586"/>
    <w:rsid w:val="000B48B6"/>
    <w:rsid w:val="000B5060"/>
    <w:rsid w:val="000B5405"/>
    <w:rsid w:val="000B54D9"/>
    <w:rsid w:val="000B5684"/>
    <w:rsid w:val="000B5961"/>
    <w:rsid w:val="000B65CB"/>
    <w:rsid w:val="000B66F6"/>
    <w:rsid w:val="000C0D38"/>
    <w:rsid w:val="000C1A1E"/>
    <w:rsid w:val="000C270F"/>
    <w:rsid w:val="000C274B"/>
    <w:rsid w:val="000C29FF"/>
    <w:rsid w:val="000C2D17"/>
    <w:rsid w:val="000C3611"/>
    <w:rsid w:val="000C4058"/>
    <w:rsid w:val="000C407D"/>
    <w:rsid w:val="000C4DFA"/>
    <w:rsid w:val="000C4FEB"/>
    <w:rsid w:val="000C54DD"/>
    <w:rsid w:val="000C5622"/>
    <w:rsid w:val="000C5C35"/>
    <w:rsid w:val="000C5CE7"/>
    <w:rsid w:val="000C5F41"/>
    <w:rsid w:val="000C6517"/>
    <w:rsid w:val="000C6958"/>
    <w:rsid w:val="000C6AB5"/>
    <w:rsid w:val="000C6BE8"/>
    <w:rsid w:val="000C7447"/>
    <w:rsid w:val="000C7D5F"/>
    <w:rsid w:val="000D0689"/>
    <w:rsid w:val="000D0D85"/>
    <w:rsid w:val="000D1AA7"/>
    <w:rsid w:val="000D1B73"/>
    <w:rsid w:val="000D2A3E"/>
    <w:rsid w:val="000D3410"/>
    <w:rsid w:val="000D38AF"/>
    <w:rsid w:val="000D47DC"/>
    <w:rsid w:val="000D5886"/>
    <w:rsid w:val="000D673E"/>
    <w:rsid w:val="000D6DCB"/>
    <w:rsid w:val="000D6E5D"/>
    <w:rsid w:val="000D74F3"/>
    <w:rsid w:val="000E0183"/>
    <w:rsid w:val="000E02C7"/>
    <w:rsid w:val="000E1ADB"/>
    <w:rsid w:val="000E28F8"/>
    <w:rsid w:val="000E3582"/>
    <w:rsid w:val="000E3AAB"/>
    <w:rsid w:val="000E42B1"/>
    <w:rsid w:val="000E46EA"/>
    <w:rsid w:val="000E76A3"/>
    <w:rsid w:val="000E7AF5"/>
    <w:rsid w:val="000F0A61"/>
    <w:rsid w:val="000F0AF7"/>
    <w:rsid w:val="000F2C2C"/>
    <w:rsid w:val="000F324E"/>
    <w:rsid w:val="000F3443"/>
    <w:rsid w:val="000F349C"/>
    <w:rsid w:val="000F4097"/>
    <w:rsid w:val="000F40C0"/>
    <w:rsid w:val="000F4B2F"/>
    <w:rsid w:val="000F4D4D"/>
    <w:rsid w:val="000F5047"/>
    <w:rsid w:val="000F6571"/>
    <w:rsid w:val="000F65AD"/>
    <w:rsid w:val="000F6D71"/>
    <w:rsid w:val="000F7383"/>
    <w:rsid w:val="000F791B"/>
    <w:rsid w:val="000F7E9C"/>
    <w:rsid w:val="00100028"/>
    <w:rsid w:val="00100452"/>
    <w:rsid w:val="00101342"/>
    <w:rsid w:val="001019BD"/>
    <w:rsid w:val="00102078"/>
    <w:rsid w:val="0010320E"/>
    <w:rsid w:val="001032E0"/>
    <w:rsid w:val="001037C1"/>
    <w:rsid w:val="001038AF"/>
    <w:rsid w:val="00103CE7"/>
    <w:rsid w:val="001043D1"/>
    <w:rsid w:val="00104770"/>
    <w:rsid w:val="00106762"/>
    <w:rsid w:val="0010697E"/>
    <w:rsid w:val="00106E41"/>
    <w:rsid w:val="0010715F"/>
    <w:rsid w:val="00107848"/>
    <w:rsid w:val="00107972"/>
    <w:rsid w:val="00110B17"/>
    <w:rsid w:val="00110B5D"/>
    <w:rsid w:val="00110EE6"/>
    <w:rsid w:val="00111A73"/>
    <w:rsid w:val="00111CFC"/>
    <w:rsid w:val="00112A43"/>
    <w:rsid w:val="00113758"/>
    <w:rsid w:val="001139EF"/>
    <w:rsid w:val="00113DBE"/>
    <w:rsid w:val="00113DDE"/>
    <w:rsid w:val="00113E1E"/>
    <w:rsid w:val="001155BB"/>
    <w:rsid w:val="00116F13"/>
    <w:rsid w:val="0011713F"/>
    <w:rsid w:val="00117B22"/>
    <w:rsid w:val="00117BC5"/>
    <w:rsid w:val="00122064"/>
    <w:rsid w:val="00122CF0"/>
    <w:rsid w:val="00122DB1"/>
    <w:rsid w:val="0012329B"/>
    <w:rsid w:val="00123B8F"/>
    <w:rsid w:val="00123BE9"/>
    <w:rsid w:val="001241ED"/>
    <w:rsid w:val="0012431E"/>
    <w:rsid w:val="00124468"/>
    <w:rsid w:val="001249E4"/>
    <w:rsid w:val="00125652"/>
    <w:rsid w:val="001258D2"/>
    <w:rsid w:val="00125BA4"/>
    <w:rsid w:val="001265BB"/>
    <w:rsid w:val="00126A4E"/>
    <w:rsid w:val="00126CAE"/>
    <w:rsid w:val="00126DB3"/>
    <w:rsid w:val="00126FE0"/>
    <w:rsid w:val="001305E9"/>
    <w:rsid w:val="001311F1"/>
    <w:rsid w:val="00131FE8"/>
    <w:rsid w:val="001320EC"/>
    <w:rsid w:val="00133918"/>
    <w:rsid w:val="00133D88"/>
    <w:rsid w:val="00134C98"/>
    <w:rsid w:val="00135914"/>
    <w:rsid w:val="00135E21"/>
    <w:rsid w:val="00135FE1"/>
    <w:rsid w:val="00136BAC"/>
    <w:rsid w:val="00136D0B"/>
    <w:rsid w:val="00136E10"/>
    <w:rsid w:val="00137060"/>
    <w:rsid w:val="00137842"/>
    <w:rsid w:val="00137930"/>
    <w:rsid w:val="00140085"/>
    <w:rsid w:val="00141032"/>
    <w:rsid w:val="00141F85"/>
    <w:rsid w:val="00143FF1"/>
    <w:rsid w:val="00145742"/>
    <w:rsid w:val="00146E29"/>
    <w:rsid w:val="00147755"/>
    <w:rsid w:val="00147904"/>
    <w:rsid w:val="00150630"/>
    <w:rsid w:val="00150870"/>
    <w:rsid w:val="0015132D"/>
    <w:rsid w:val="00151497"/>
    <w:rsid w:val="00152471"/>
    <w:rsid w:val="00153581"/>
    <w:rsid w:val="0015407F"/>
    <w:rsid w:val="00154143"/>
    <w:rsid w:val="0016045B"/>
    <w:rsid w:val="00160B8E"/>
    <w:rsid w:val="00162455"/>
    <w:rsid w:val="00164570"/>
    <w:rsid w:val="00164DD3"/>
    <w:rsid w:val="001658B1"/>
    <w:rsid w:val="00166B7B"/>
    <w:rsid w:val="00170150"/>
    <w:rsid w:val="0017048B"/>
    <w:rsid w:val="0017100E"/>
    <w:rsid w:val="001714F4"/>
    <w:rsid w:val="0017152E"/>
    <w:rsid w:val="00171737"/>
    <w:rsid w:val="001718C3"/>
    <w:rsid w:val="00172D62"/>
    <w:rsid w:val="0017300A"/>
    <w:rsid w:val="00174FE2"/>
    <w:rsid w:val="001750A6"/>
    <w:rsid w:val="001755F6"/>
    <w:rsid w:val="00175803"/>
    <w:rsid w:val="001768FD"/>
    <w:rsid w:val="00176BD1"/>
    <w:rsid w:val="001778CA"/>
    <w:rsid w:val="001779F5"/>
    <w:rsid w:val="00177AC6"/>
    <w:rsid w:val="00177B7C"/>
    <w:rsid w:val="00177E49"/>
    <w:rsid w:val="001809B8"/>
    <w:rsid w:val="00180B8B"/>
    <w:rsid w:val="001816E4"/>
    <w:rsid w:val="001819A5"/>
    <w:rsid w:val="00181E5B"/>
    <w:rsid w:val="00181F5A"/>
    <w:rsid w:val="00182532"/>
    <w:rsid w:val="00182978"/>
    <w:rsid w:val="00182B18"/>
    <w:rsid w:val="00182DB8"/>
    <w:rsid w:val="001838FC"/>
    <w:rsid w:val="00183BCC"/>
    <w:rsid w:val="001845D3"/>
    <w:rsid w:val="001847DE"/>
    <w:rsid w:val="00185879"/>
    <w:rsid w:val="001858C7"/>
    <w:rsid w:val="00185916"/>
    <w:rsid w:val="00185B78"/>
    <w:rsid w:val="00185F8A"/>
    <w:rsid w:val="001868BB"/>
    <w:rsid w:val="001869AB"/>
    <w:rsid w:val="001877FC"/>
    <w:rsid w:val="0019003B"/>
    <w:rsid w:val="00190DD1"/>
    <w:rsid w:val="00191EC8"/>
    <w:rsid w:val="0019261B"/>
    <w:rsid w:val="00192DAA"/>
    <w:rsid w:val="00192F68"/>
    <w:rsid w:val="00193526"/>
    <w:rsid w:val="00193CA9"/>
    <w:rsid w:val="00193FC8"/>
    <w:rsid w:val="00194A0C"/>
    <w:rsid w:val="00197024"/>
    <w:rsid w:val="00197C6B"/>
    <w:rsid w:val="001A049C"/>
    <w:rsid w:val="001A0507"/>
    <w:rsid w:val="001A1258"/>
    <w:rsid w:val="001A22D0"/>
    <w:rsid w:val="001A23B7"/>
    <w:rsid w:val="001A23E2"/>
    <w:rsid w:val="001A377C"/>
    <w:rsid w:val="001A48FF"/>
    <w:rsid w:val="001A5160"/>
    <w:rsid w:val="001A56BF"/>
    <w:rsid w:val="001A57D8"/>
    <w:rsid w:val="001A643A"/>
    <w:rsid w:val="001A6942"/>
    <w:rsid w:val="001A6B15"/>
    <w:rsid w:val="001A7559"/>
    <w:rsid w:val="001A7797"/>
    <w:rsid w:val="001A7FEE"/>
    <w:rsid w:val="001B0B05"/>
    <w:rsid w:val="001B14C0"/>
    <w:rsid w:val="001B1A7D"/>
    <w:rsid w:val="001B1AFF"/>
    <w:rsid w:val="001B1F17"/>
    <w:rsid w:val="001B25EB"/>
    <w:rsid w:val="001B262A"/>
    <w:rsid w:val="001B2A18"/>
    <w:rsid w:val="001B3DB6"/>
    <w:rsid w:val="001B5020"/>
    <w:rsid w:val="001B52BC"/>
    <w:rsid w:val="001B6DB1"/>
    <w:rsid w:val="001B6F0B"/>
    <w:rsid w:val="001B7825"/>
    <w:rsid w:val="001B7AA5"/>
    <w:rsid w:val="001C0402"/>
    <w:rsid w:val="001C046D"/>
    <w:rsid w:val="001C0486"/>
    <w:rsid w:val="001C093E"/>
    <w:rsid w:val="001C1289"/>
    <w:rsid w:val="001C12EB"/>
    <w:rsid w:val="001C2938"/>
    <w:rsid w:val="001C33E8"/>
    <w:rsid w:val="001C3815"/>
    <w:rsid w:val="001C4061"/>
    <w:rsid w:val="001C4736"/>
    <w:rsid w:val="001C5128"/>
    <w:rsid w:val="001C5738"/>
    <w:rsid w:val="001C5A74"/>
    <w:rsid w:val="001C5E8D"/>
    <w:rsid w:val="001C75CE"/>
    <w:rsid w:val="001C78BF"/>
    <w:rsid w:val="001C7969"/>
    <w:rsid w:val="001C7B47"/>
    <w:rsid w:val="001C7E93"/>
    <w:rsid w:val="001C7FC7"/>
    <w:rsid w:val="001D0523"/>
    <w:rsid w:val="001D0C0A"/>
    <w:rsid w:val="001D1714"/>
    <w:rsid w:val="001D200C"/>
    <w:rsid w:val="001D30FC"/>
    <w:rsid w:val="001D3E38"/>
    <w:rsid w:val="001D415B"/>
    <w:rsid w:val="001D48AF"/>
    <w:rsid w:val="001D4C74"/>
    <w:rsid w:val="001D4D0F"/>
    <w:rsid w:val="001D4F0F"/>
    <w:rsid w:val="001D514C"/>
    <w:rsid w:val="001D6655"/>
    <w:rsid w:val="001D69A5"/>
    <w:rsid w:val="001D7789"/>
    <w:rsid w:val="001E06FE"/>
    <w:rsid w:val="001E081D"/>
    <w:rsid w:val="001E0DC6"/>
    <w:rsid w:val="001E1456"/>
    <w:rsid w:val="001E1744"/>
    <w:rsid w:val="001E1B7D"/>
    <w:rsid w:val="001E2D3F"/>
    <w:rsid w:val="001E2DE5"/>
    <w:rsid w:val="001E329F"/>
    <w:rsid w:val="001E3B26"/>
    <w:rsid w:val="001E5641"/>
    <w:rsid w:val="001E641E"/>
    <w:rsid w:val="001E6ED0"/>
    <w:rsid w:val="001E6F71"/>
    <w:rsid w:val="001F033A"/>
    <w:rsid w:val="001F037A"/>
    <w:rsid w:val="001F06D7"/>
    <w:rsid w:val="001F06E8"/>
    <w:rsid w:val="001F08E2"/>
    <w:rsid w:val="001F133C"/>
    <w:rsid w:val="001F2580"/>
    <w:rsid w:val="001F2D9C"/>
    <w:rsid w:val="001F4105"/>
    <w:rsid w:val="001F44F4"/>
    <w:rsid w:val="001F4AD2"/>
    <w:rsid w:val="001F4BC4"/>
    <w:rsid w:val="001F56B7"/>
    <w:rsid w:val="001F5755"/>
    <w:rsid w:val="001F67A9"/>
    <w:rsid w:val="001F6E8D"/>
    <w:rsid w:val="001F6F17"/>
    <w:rsid w:val="001F7195"/>
    <w:rsid w:val="001F748C"/>
    <w:rsid w:val="002002E7"/>
    <w:rsid w:val="002014A8"/>
    <w:rsid w:val="002016B6"/>
    <w:rsid w:val="00201848"/>
    <w:rsid w:val="0020273E"/>
    <w:rsid w:val="00202C5B"/>
    <w:rsid w:val="00202DD2"/>
    <w:rsid w:val="00202EB1"/>
    <w:rsid w:val="00204412"/>
    <w:rsid w:val="002047D9"/>
    <w:rsid w:val="00204D22"/>
    <w:rsid w:val="00204F81"/>
    <w:rsid w:val="0020509A"/>
    <w:rsid w:val="002058B5"/>
    <w:rsid w:val="002060E1"/>
    <w:rsid w:val="0020689F"/>
    <w:rsid w:val="00206C0E"/>
    <w:rsid w:val="00206E5A"/>
    <w:rsid w:val="00206F14"/>
    <w:rsid w:val="00207F5C"/>
    <w:rsid w:val="002100A5"/>
    <w:rsid w:val="00210215"/>
    <w:rsid w:val="00210F60"/>
    <w:rsid w:val="002110A6"/>
    <w:rsid w:val="0021225E"/>
    <w:rsid w:val="0021394F"/>
    <w:rsid w:val="00214322"/>
    <w:rsid w:val="002147D9"/>
    <w:rsid w:val="0021532B"/>
    <w:rsid w:val="00215872"/>
    <w:rsid w:val="00216B2A"/>
    <w:rsid w:val="00216E98"/>
    <w:rsid w:val="0021746B"/>
    <w:rsid w:val="0022055F"/>
    <w:rsid w:val="00220C68"/>
    <w:rsid w:val="002215B7"/>
    <w:rsid w:val="002219CD"/>
    <w:rsid w:val="00221D73"/>
    <w:rsid w:val="00221DE6"/>
    <w:rsid w:val="002221F3"/>
    <w:rsid w:val="0022306A"/>
    <w:rsid w:val="00223B81"/>
    <w:rsid w:val="00223EA0"/>
    <w:rsid w:val="00224317"/>
    <w:rsid w:val="0022459D"/>
    <w:rsid w:val="00226097"/>
    <w:rsid w:val="002260D2"/>
    <w:rsid w:val="00226484"/>
    <w:rsid w:val="002267F5"/>
    <w:rsid w:val="00227FD4"/>
    <w:rsid w:val="00230575"/>
    <w:rsid w:val="002308FC"/>
    <w:rsid w:val="00230CFE"/>
    <w:rsid w:val="002317CC"/>
    <w:rsid w:val="00232C03"/>
    <w:rsid w:val="00232DCA"/>
    <w:rsid w:val="002331BB"/>
    <w:rsid w:val="002331D6"/>
    <w:rsid w:val="00235366"/>
    <w:rsid w:val="0023550C"/>
    <w:rsid w:val="0023591F"/>
    <w:rsid w:val="00235999"/>
    <w:rsid w:val="00236024"/>
    <w:rsid w:val="0023650B"/>
    <w:rsid w:val="002372D0"/>
    <w:rsid w:val="0023752A"/>
    <w:rsid w:val="0024032E"/>
    <w:rsid w:val="0024037F"/>
    <w:rsid w:val="0024061E"/>
    <w:rsid w:val="00242406"/>
    <w:rsid w:val="0024283C"/>
    <w:rsid w:val="00242CCA"/>
    <w:rsid w:val="00243324"/>
    <w:rsid w:val="0024409D"/>
    <w:rsid w:val="00244507"/>
    <w:rsid w:val="002445B8"/>
    <w:rsid w:val="002450A4"/>
    <w:rsid w:val="002462A4"/>
    <w:rsid w:val="00251280"/>
    <w:rsid w:val="00251B8C"/>
    <w:rsid w:val="002529D2"/>
    <w:rsid w:val="00253883"/>
    <w:rsid w:val="00253BF1"/>
    <w:rsid w:val="00253EBD"/>
    <w:rsid w:val="00253EE2"/>
    <w:rsid w:val="0025406D"/>
    <w:rsid w:val="00254A96"/>
    <w:rsid w:val="0025537C"/>
    <w:rsid w:val="00255473"/>
    <w:rsid w:val="00256187"/>
    <w:rsid w:val="00256247"/>
    <w:rsid w:val="00256DB3"/>
    <w:rsid w:val="00257396"/>
    <w:rsid w:val="00257614"/>
    <w:rsid w:val="0026073F"/>
    <w:rsid w:val="0026089D"/>
    <w:rsid w:val="002608EC"/>
    <w:rsid w:val="00260E6D"/>
    <w:rsid w:val="002618BA"/>
    <w:rsid w:val="002618E4"/>
    <w:rsid w:val="00261BD4"/>
    <w:rsid w:val="00262987"/>
    <w:rsid w:val="00262F80"/>
    <w:rsid w:val="00263365"/>
    <w:rsid w:val="00263742"/>
    <w:rsid w:val="00263F33"/>
    <w:rsid w:val="00264298"/>
    <w:rsid w:val="00264E7E"/>
    <w:rsid w:val="00265518"/>
    <w:rsid w:val="00265BDC"/>
    <w:rsid w:val="00267339"/>
    <w:rsid w:val="0027067C"/>
    <w:rsid w:val="00271C39"/>
    <w:rsid w:val="00272659"/>
    <w:rsid w:val="0027296F"/>
    <w:rsid w:val="00272E96"/>
    <w:rsid w:val="00273D56"/>
    <w:rsid w:val="00274AAD"/>
    <w:rsid w:val="00274B62"/>
    <w:rsid w:val="00275750"/>
    <w:rsid w:val="00275875"/>
    <w:rsid w:val="002767DA"/>
    <w:rsid w:val="002776FA"/>
    <w:rsid w:val="00277890"/>
    <w:rsid w:val="00277B92"/>
    <w:rsid w:val="002800D3"/>
    <w:rsid w:val="00280513"/>
    <w:rsid w:val="00280E34"/>
    <w:rsid w:val="00281748"/>
    <w:rsid w:val="00281B89"/>
    <w:rsid w:val="00281C45"/>
    <w:rsid w:val="00281D32"/>
    <w:rsid w:val="002832AD"/>
    <w:rsid w:val="002847AC"/>
    <w:rsid w:val="00284847"/>
    <w:rsid w:val="0028526D"/>
    <w:rsid w:val="00285568"/>
    <w:rsid w:val="00286439"/>
    <w:rsid w:val="002867B1"/>
    <w:rsid w:val="00286CCD"/>
    <w:rsid w:val="0029061D"/>
    <w:rsid w:val="002906CF"/>
    <w:rsid w:val="0029136C"/>
    <w:rsid w:val="002927D8"/>
    <w:rsid w:val="00293C78"/>
    <w:rsid w:val="00294080"/>
    <w:rsid w:val="0029471C"/>
    <w:rsid w:val="00294772"/>
    <w:rsid w:val="00294F78"/>
    <w:rsid w:val="00295292"/>
    <w:rsid w:val="00295563"/>
    <w:rsid w:val="002956EA"/>
    <w:rsid w:val="00297354"/>
    <w:rsid w:val="002976D6"/>
    <w:rsid w:val="00297AD4"/>
    <w:rsid w:val="002A0181"/>
    <w:rsid w:val="002A071D"/>
    <w:rsid w:val="002A1344"/>
    <w:rsid w:val="002A164F"/>
    <w:rsid w:val="002A21B9"/>
    <w:rsid w:val="002A23F0"/>
    <w:rsid w:val="002A2A65"/>
    <w:rsid w:val="002A305A"/>
    <w:rsid w:val="002A3803"/>
    <w:rsid w:val="002A43FC"/>
    <w:rsid w:val="002A49DA"/>
    <w:rsid w:val="002A57C4"/>
    <w:rsid w:val="002A5A02"/>
    <w:rsid w:val="002A5FE8"/>
    <w:rsid w:val="002A6D9B"/>
    <w:rsid w:val="002A70AC"/>
    <w:rsid w:val="002A7485"/>
    <w:rsid w:val="002A7B31"/>
    <w:rsid w:val="002B0220"/>
    <w:rsid w:val="002B0379"/>
    <w:rsid w:val="002B0CD0"/>
    <w:rsid w:val="002B1A41"/>
    <w:rsid w:val="002B239F"/>
    <w:rsid w:val="002B2FE1"/>
    <w:rsid w:val="002B35F3"/>
    <w:rsid w:val="002B36ED"/>
    <w:rsid w:val="002B3930"/>
    <w:rsid w:val="002B4DFC"/>
    <w:rsid w:val="002B501F"/>
    <w:rsid w:val="002B5286"/>
    <w:rsid w:val="002B57E4"/>
    <w:rsid w:val="002B588F"/>
    <w:rsid w:val="002B5C7C"/>
    <w:rsid w:val="002B5D38"/>
    <w:rsid w:val="002B646D"/>
    <w:rsid w:val="002B6877"/>
    <w:rsid w:val="002B73FE"/>
    <w:rsid w:val="002C045F"/>
    <w:rsid w:val="002C0AFA"/>
    <w:rsid w:val="002C1895"/>
    <w:rsid w:val="002C1B27"/>
    <w:rsid w:val="002C21A2"/>
    <w:rsid w:val="002C21A4"/>
    <w:rsid w:val="002C25E2"/>
    <w:rsid w:val="002C3A71"/>
    <w:rsid w:val="002C3B59"/>
    <w:rsid w:val="002C4ADE"/>
    <w:rsid w:val="002C5100"/>
    <w:rsid w:val="002C528F"/>
    <w:rsid w:val="002C533F"/>
    <w:rsid w:val="002C5DB5"/>
    <w:rsid w:val="002C5FCE"/>
    <w:rsid w:val="002C6EB2"/>
    <w:rsid w:val="002C78AB"/>
    <w:rsid w:val="002D032F"/>
    <w:rsid w:val="002D07E9"/>
    <w:rsid w:val="002D14F7"/>
    <w:rsid w:val="002D2396"/>
    <w:rsid w:val="002D26E9"/>
    <w:rsid w:val="002D34DC"/>
    <w:rsid w:val="002D3EFD"/>
    <w:rsid w:val="002D61E8"/>
    <w:rsid w:val="002D6EC7"/>
    <w:rsid w:val="002D7201"/>
    <w:rsid w:val="002D7656"/>
    <w:rsid w:val="002E0823"/>
    <w:rsid w:val="002E167B"/>
    <w:rsid w:val="002E2142"/>
    <w:rsid w:val="002E3392"/>
    <w:rsid w:val="002E3AEF"/>
    <w:rsid w:val="002E3C4C"/>
    <w:rsid w:val="002E3FA7"/>
    <w:rsid w:val="002E410D"/>
    <w:rsid w:val="002E44AC"/>
    <w:rsid w:val="002E4624"/>
    <w:rsid w:val="002E46E3"/>
    <w:rsid w:val="002E4B30"/>
    <w:rsid w:val="002E57D9"/>
    <w:rsid w:val="002E74DB"/>
    <w:rsid w:val="002E7785"/>
    <w:rsid w:val="002E7A32"/>
    <w:rsid w:val="002F06A9"/>
    <w:rsid w:val="002F0974"/>
    <w:rsid w:val="002F12EB"/>
    <w:rsid w:val="002F19D5"/>
    <w:rsid w:val="002F1C57"/>
    <w:rsid w:val="002F1D67"/>
    <w:rsid w:val="002F1F0A"/>
    <w:rsid w:val="002F2D52"/>
    <w:rsid w:val="002F38D4"/>
    <w:rsid w:val="002F3969"/>
    <w:rsid w:val="002F3B43"/>
    <w:rsid w:val="002F48EB"/>
    <w:rsid w:val="002F528F"/>
    <w:rsid w:val="002F61EF"/>
    <w:rsid w:val="002F7F71"/>
    <w:rsid w:val="00300BFA"/>
    <w:rsid w:val="00301245"/>
    <w:rsid w:val="00301308"/>
    <w:rsid w:val="003015CB"/>
    <w:rsid w:val="0030160E"/>
    <w:rsid w:val="00301824"/>
    <w:rsid w:val="00301BFD"/>
    <w:rsid w:val="00302885"/>
    <w:rsid w:val="00302D15"/>
    <w:rsid w:val="00303402"/>
    <w:rsid w:val="00305927"/>
    <w:rsid w:val="0030636D"/>
    <w:rsid w:val="0030662E"/>
    <w:rsid w:val="00306ABF"/>
    <w:rsid w:val="00306E72"/>
    <w:rsid w:val="00306E86"/>
    <w:rsid w:val="0031021F"/>
    <w:rsid w:val="003108F4"/>
    <w:rsid w:val="003119E3"/>
    <w:rsid w:val="00311F55"/>
    <w:rsid w:val="00311F5C"/>
    <w:rsid w:val="00312082"/>
    <w:rsid w:val="0031225C"/>
    <w:rsid w:val="00312D7E"/>
    <w:rsid w:val="00312DEF"/>
    <w:rsid w:val="003130EE"/>
    <w:rsid w:val="0031414E"/>
    <w:rsid w:val="0031424B"/>
    <w:rsid w:val="0031478C"/>
    <w:rsid w:val="00314A08"/>
    <w:rsid w:val="00314A66"/>
    <w:rsid w:val="00314D8C"/>
    <w:rsid w:val="003150AF"/>
    <w:rsid w:val="00315203"/>
    <w:rsid w:val="003153F1"/>
    <w:rsid w:val="00315D5F"/>
    <w:rsid w:val="003175DA"/>
    <w:rsid w:val="0032045B"/>
    <w:rsid w:val="00320CED"/>
    <w:rsid w:val="00322281"/>
    <w:rsid w:val="00322FBA"/>
    <w:rsid w:val="003231DC"/>
    <w:rsid w:val="00323F67"/>
    <w:rsid w:val="00324A73"/>
    <w:rsid w:val="00324AF8"/>
    <w:rsid w:val="00324B06"/>
    <w:rsid w:val="00325B88"/>
    <w:rsid w:val="0032706E"/>
    <w:rsid w:val="0032750A"/>
    <w:rsid w:val="003305F2"/>
    <w:rsid w:val="003308CD"/>
    <w:rsid w:val="003317D1"/>
    <w:rsid w:val="00331CB5"/>
    <w:rsid w:val="00332499"/>
    <w:rsid w:val="00332519"/>
    <w:rsid w:val="00332A6D"/>
    <w:rsid w:val="00333167"/>
    <w:rsid w:val="00333178"/>
    <w:rsid w:val="00334A24"/>
    <w:rsid w:val="00335417"/>
    <w:rsid w:val="003356B2"/>
    <w:rsid w:val="00336301"/>
    <w:rsid w:val="003366A5"/>
    <w:rsid w:val="00336734"/>
    <w:rsid w:val="00336D14"/>
    <w:rsid w:val="003370D6"/>
    <w:rsid w:val="00341E22"/>
    <w:rsid w:val="00342468"/>
    <w:rsid w:val="0034293D"/>
    <w:rsid w:val="003433EF"/>
    <w:rsid w:val="00343FCC"/>
    <w:rsid w:val="00344820"/>
    <w:rsid w:val="00344F07"/>
    <w:rsid w:val="003450D4"/>
    <w:rsid w:val="00346384"/>
    <w:rsid w:val="00346841"/>
    <w:rsid w:val="00347659"/>
    <w:rsid w:val="0035006A"/>
    <w:rsid w:val="00350DBA"/>
    <w:rsid w:val="0035210B"/>
    <w:rsid w:val="00352391"/>
    <w:rsid w:val="00352FC2"/>
    <w:rsid w:val="00353781"/>
    <w:rsid w:val="00353951"/>
    <w:rsid w:val="003541CA"/>
    <w:rsid w:val="00354F8C"/>
    <w:rsid w:val="003551F8"/>
    <w:rsid w:val="00356489"/>
    <w:rsid w:val="003577CF"/>
    <w:rsid w:val="00357EAD"/>
    <w:rsid w:val="0036014E"/>
    <w:rsid w:val="003601AD"/>
    <w:rsid w:val="00360AB7"/>
    <w:rsid w:val="00361273"/>
    <w:rsid w:val="00361B9F"/>
    <w:rsid w:val="00362500"/>
    <w:rsid w:val="00362C90"/>
    <w:rsid w:val="00363598"/>
    <w:rsid w:val="00363CD2"/>
    <w:rsid w:val="0036420B"/>
    <w:rsid w:val="00364471"/>
    <w:rsid w:val="00364D9A"/>
    <w:rsid w:val="00365F4B"/>
    <w:rsid w:val="0036679F"/>
    <w:rsid w:val="003672EF"/>
    <w:rsid w:val="0036750A"/>
    <w:rsid w:val="00367E1C"/>
    <w:rsid w:val="00370202"/>
    <w:rsid w:val="003708AD"/>
    <w:rsid w:val="00371F30"/>
    <w:rsid w:val="00371F9C"/>
    <w:rsid w:val="00372661"/>
    <w:rsid w:val="00372DA5"/>
    <w:rsid w:val="00373934"/>
    <w:rsid w:val="00373D2D"/>
    <w:rsid w:val="003749F0"/>
    <w:rsid w:val="00374F60"/>
    <w:rsid w:val="003751BE"/>
    <w:rsid w:val="003752ED"/>
    <w:rsid w:val="00375C47"/>
    <w:rsid w:val="00376380"/>
    <w:rsid w:val="00376A91"/>
    <w:rsid w:val="00377830"/>
    <w:rsid w:val="00377899"/>
    <w:rsid w:val="00377B88"/>
    <w:rsid w:val="003812F7"/>
    <w:rsid w:val="003817A4"/>
    <w:rsid w:val="00381965"/>
    <w:rsid w:val="003850A8"/>
    <w:rsid w:val="003854A0"/>
    <w:rsid w:val="003857DA"/>
    <w:rsid w:val="00385D0A"/>
    <w:rsid w:val="003866D0"/>
    <w:rsid w:val="00386779"/>
    <w:rsid w:val="00386D16"/>
    <w:rsid w:val="003900FE"/>
    <w:rsid w:val="00390522"/>
    <w:rsid w:val="00390ECF"/>
    <w:rsid w:val="00390F4A"/>
    <w:rsid w:val="00392342"/>
    <w:rsid w:val="003927BF"/>
    <w:rsid w:val="00392A55"/>
    <w:rsid w:val="00392D98"/>
    <w:rsid w:val="00393114"/>
    <w:rsid w:val="003931B7"/>
    <w:rsid w:val="003936BA"/>
    <w:rsid w:val="00393B41"/>
    <w:rsid w:val="0039415B"/>
    <w:rsid w:val="00394347"/>
    <w:rsid w:val="00394882"/>
    <w:rsid w:val="00394CD2"/>
    <w:rsid w:val="00395948"/>
    <w:rsid w:val="00396176"/>
    <w:rsid w:val="00396746"/>
    <w:rsid w:val="00396C44"/>
    <w:rsid w:val="00397782"/>
    <w:rsid w:val="003A0BED"/>
    <w:rsid w:val="003A0E42"/>
    <w:rsid w:val="003A0F73"/>
    <w:rsid w:val="003A119A"/>
    <w:rsid w:val="003A1BE0"/>
    <w:rsid w:val="003A3458"/>
    <w:rsid w:val="003A3C1A"/>
    <w:rsid w:val="003A441C"/>
    <w:rsid w:val="003A4733"/>
    <w:rsid w:val="003A5469"/>
    <w:rsid w:val="003A5B65"/>
    <w:rsid w:val="003A63C8"/>
    <w:rsid w:val="003A65CA"/>
    <w:rsid w:val="003A66E4"/>
    <w:rsid w:val="003A74A2"/>
    <w:rsid w:val="003A7772"/>
    <w:rsid w:val="003A7B05"/>
    <w:rsid w:val="003B0D94"/>
    <w:rsid w:val="003B0DEA"/>
    <w:rsid w:val="003B2934"/>
    <w:rsid w:val="003B2E9E"/>
    <w:rsid w:val="003B2F1F"/>
    <w:rsid w:val="003B2FDC"/>
    <w:rsid w:val="003B30C8"/>
    <w:rsid w:val="003B3D1B"/>
    <w:rsid w:val="003B4AB4"/>
    <w:rsid w:val="003B4B10"/>
    <w:rsid w:val="003B4E40"/>
    <w:rsid w:val="003B53FE"/>
    <w:rsid w:val="003B5B86"/>
    <w:rsid w:val="003B6A33"/>
    <w:rsid w:val="003B6F69"/>
    <w:rsid w:val="003C0158"/>
    <w:rsid w:val="003C02F6"/>
    <w:rsid w:val="003C04FF"/>
    <w:rsid w:val="003C07C3"/>
    <w:rsid w:val="003C086C"/>
    <w:rsid w:val="003C0AD3"/>
    <w:rsid w:val="003C14B1"/>
    <w:rsid w:val="003C2674"/>
    <w:rsid w:val="003C37D5"/>
    <w:rsid w:val="003C4098"/>
    <w:rsid w:val="003C4C51"/>
    <w:rsid w:val="003C4FDF"/>
    <w:rsid w:val="003C5067"/>
    <w:rsid w:val="003C508E"/>
    <w:rsid w:val="003C5B8F"/>
    <w:rsid w:val="003C6CE9"/>
    <w:rsid w:val="003C76AF"/>
    <w:rsid w:val="003C7DA9"/>
    <w:rsid w:val="003D0068"/>
    <w:rsid w:val="003D02D5"/>
    <w:rsid w:val="003D065B"/>
    <w:rsid w:val="003D0A69"/>
    <w:rsid w:val="003D0BC9"/>
    <w:rsid w:val="003D1AEF"/>
    <w:rsid w:val="003D1D91"/>
    <w:rsid w:val="003D332D"/>
    <w:rsid w:val="003D5952"/>
    <w:rsid w:val="003D5BB7"/>
    <w:rsid w:val="003D5CB0"/>
    <w:rsid w:val="003D5E16"/>
    <w:rsid w:val="003D5EF4"/>
    <w:rsid w:val="003D6E34"/>
    <w:rsid w:val="003D7A12"/>
    <w:rsid w:val="003E0046"/>
    <w:rsid w:val="003E029C"/>
    <w:rsid w:val="003E139A"/>
    <w:rsid w:val="003E36B1"/>
    <w:rsid w:val="003E4CF2"/>
    <w:rsid w:val="003E6CAD"/>
    <w:rsid w:val="003E7C53"/>
    <w:rsid w:val="003F0BDD"/>
    <w:rsid w:val="003F0DC0"/>
    <w:rsid w:val="003F1811"/>
    <w:rsid w:val="003F225D"/>
    <w:rsid w:val="003F2C22"/>
    <w:rsid w:val="003F3F6A"/>
    <w:rsid w:val="003F3FA1"/>
    <w:rsid w:val="003F423B"/>
    <w:rsid w:val="003F464C"/>
    <w:rsid w:val="003F4F61"/>
    <w:rsid w:val="003F5032"/>
    <w:rsid w:val="003F5609"/>
    <w:rsid w:val="003F5F39"/>
    <w:rsid w:val="003F7226"/>
    <w:rsid w:val="003F796D"/>
    <w:rsid w:val="004005F1"/>
    <w:rsid w:val="00401474"/>
    <w:rsid w:val="00401F57"/>
    <w:rsid w:val="00402087"/>
    <w:rsid w:val="00403A28"/>
    <w:rsid w:val="00403A34"/>
    <w:rsid w:val="00403B23"/>
    <w:rsid w:val="00403B3E"/>
    <w:rsid w:val="00404501"/>
    <w:rsid w:val="004047BE"/>
    <w:rsid w:val="0041020B"/>
    <w:rsid w:val="00410A12"/>
    <w:rsid w:val="004115E4"/>
    <w:rsid w:val="00412BF1"/>
    <w:rsid w:val="00412D08"/>
    <w:rsid w:val="00413036"/>
    <w:rsid w:val="004130D9"/>
    <w:rsid w:val="004133A1"/>
    <w:rsid w:val="004146DC"/>
    <w:rsid w:val="00415BEA"/>
    <w:rsid w:val="004166B5"/>
    <w:rsid w:val="00417CDA"/>
    <w:rsid w:val="00420896"/>
    <w:rsid w:val="0042224E"/>
    <w:rsid w:val="00425ECD"/>
    <w:rsid w:val="004260B9"/>
    <w:rsid w:val="004263BC"/>
    <w:rsid w:val="00426A17"/>
    <w:rsid w:val="004270CE"/>
    <w:rsid w:val="0042757F"/>
    <w:rsid w:val="00427808"/>
    <w:rsid w:val="00427B61"/>
    <w:rsid w:val="00427D0C"/>
    <w:rsid w:val="00427D68"/>
    <w:rsid w:val="00430621"/>
    <w:rsid w:val="00430C03"/>
    <w:rsid w:val="00431BA2"/>
    <w:rsid w:val="00431EFB"/>
    <w:rsid w:val="00432786"/>
    <w:rsid w:val="0043347C"/>
    <w:rsid w:val="00433633"/>
    <w:rsid w:val="00434BF9"/>
    <w:rsid w:val="00436C23"/>
    <w:rsid w:val="00436E15"/>
    <w:rsid w:val="004371B9"/>
    <w:rsid w:val="00441160"/>
    <w:rsid w:val="00441D32"/>
    <w:rsid w:val="00442558"/>
    <w:rsid w:val="004426D0"/>
    <w:rsid w:val="004428AE"/>
    <w:rsid w:val="00443874"/>
    <w:rsid w:val="004438D1"/>
    <w:rsid w:val="00443ABC"/>
    <w:rsid w:val="00443B95"/>
    <w:rsid w:val="00443D3B"/>
    <w:rsid w:val="00443F13"/>
    <w:rsid w:val="00444329"/>
    <w:rsid w:val="0044465F"/>
    <w:rsid w:val="00444771"/>
    <w:rsid w:val="004452DD"/>
    <w:rsid w:val="00445851"/>
    <w:rsid w:val="00445F87"/>
    <w:rsid w:val="004463E8"/>
    <w:rsid w:val="00446DD2"/>
    <w:rsid w:val="004470EF"/>
    <w:rsid w:val="00447973"/>
    <w:rsid w:val="00447EF2"/>
    <w:rsid w:val="004503AA"/>
    <w:rsid w:val="00450EAC"/>
    <w:rsid w:val="00451F3B"/>
    <w:rsid w:val="00452FE1"/>
    <w:rsid w:val="0045334D"/>
    <w:rsid w:val="004540DB"/>
    <w:rsid w:val="00454E7E"/>
    <w:rsid w:val="00455933"/>
    <w:rsid w:val="00455CA3"/>
    <w:rsid w:val="00455D4F"/>
    <w:rsid w:val="004566BB"/>
    <w:rsid w:val="0045687A"/>
    <w:rsid w:val="0045702F"/>
    <w:rsid w:val="00457891"/>
    <w:rsid w:val="00457AB8"/>
    <w:rsid w:val="00460887"/>
    <w:rsid w:val="00460CBB"/>
    <w:rsid w:val="00460D9B"/>
    <w:rsid w:val="00461488"/>
    <w:rsid w:val="004628C3"/>
    <w:rsid w:val="0046377E"/>
    <w:rsid w:val="00463F38"/>
    <w:rsid w:val="00464266"/>
    <w:rsid w:val="004643A1"/>
    <w:rsid w:val="004645CD"/>
    <w:rsid w:val="0046568F"/>
    <w:rsid w:val="00466278"/>
    <w:rsid w:val="00467874"/>
    <w:rsid w:val="0047031E"/>
    <w:rsid w:val="004704B5"/>
    <w:rsid w:val="00470D20"/>
    <w:rsid w:val="00471285"/>
    <w:rsid w:val="00471CAD"/>
    <w:rsid w:val="00471E3A"/>
    <w:rsid w:val="00471FCB"/>
    <w:rsid w:val="00472096"/>
    <w:rsid w:val="00472810"/>
    <w:rsid w:val="00472D89"/>
    <w:rsid w:val="004733F3"/>
    <w:rsid w:val="0047395D"/>
    <w:rsid w:val="00473D53"/>
    <w:rsid w:val="00473EB9"/>
    <w:rsid w:val="00474788"/>
    <w:rsid w:val="004749FD"/>
    <w:rsid w:val="00474CA4"/>
    <w:rsid w:val="00475535"/>
    <w:rsid w:val="0047605E"/>
    <w:rsid w:val="00476825"/>
    <w:rsid w:val="00477351"/>
    <w:rsid w:val="00477B15"/>
    <w:rsid w:val="0048069D"/>
    <w:rsid w:val="00481186"/>
    <w:rsid w:val="00482020"/>
    <w:rsid w:val="00482448"/>
    <w:rsid w:val="00482A35"/>
    <w:rsid w:val="00482C56"/>
    <w:rsid w:val="00482DCB"/>
    <w:rsid w:val="00485CAF"/>
    <w:rsid w:val="00485FA5"/>
    <w:rsid w:val="004862D2"/>
    <w:rsid w:val="00486941"/>
    <w:rsid w:val="00486B6A"/>
    <w:rsid w:val="004879CB"/>
    <w:rsid w:val="00490240"/>
    <w:rsid w:val="00492DC5"/>
    <w:rsid w:val="00492E29"/>
    <w:rsid w:val="00493BDD"/>
    <w:rsid w:val="00495750"/>
    <w:rsid w:val="00495C4C"/>
    <w:rsid w:val="00496943"/>
    <w:rsid w:val="004A0E0B"/>
    <w:rsid w:val="004A0FB9"/>
    <w:rsid w:val="004A134A"/>
    <w:rsid w:val="004A1539"/>
    <w:rsid w:val="004A1E94"/>
    <w:rsid w:val="004A21A8"/>
    <w:rsid w:val="004A2997"/>
    <w:rsid w:val="004A41B0"/>
    <w:rsid w:val="004A51DD"/>
    <w:rsid w:val="004A69C2"/>
    <w:rsid w:val="004A6EF4"/>
    <w:rsid w:val="004A7E97"/>
    <w:rsid w:val="004B04A6"/>
    <w:rsid w:val="004B0710"/>
    <w:rsid w:val="004B107B"/>
    <w:rsid w:val="004B152E"/>
    <w:rsid w:val="004B1ADE"/>
    <w:rsid w:val="004B3019"/>
    <w:rsid w:val="004B3371"/>
    <w:rsid w:val="004B39F7"/>
    <w:rsid w:val="004B410C"/>
    <w:rsid w:val="004B4E9E"/>
    <w:rsid w:val="004B53C0"/>
    <w:rsid w:val="004B53C3"/>
    <w:rsid w:val="004B612F"/>
    <w:rsid w:val="004B6402"/>
    <w:rsid w:val="004B6607"/>
    <w:rsid w:val="004B6EC0"/>
    <w:rsid w:val="004B77EB"/>
    <w:rsid w:val="004B77FD"/>
    <w:rsid w:val="004C00A3"/>
    <w:rsid w:val="004C01C0"/>
    <w:rsid w:val="004C0B3A"/>
    <w:rsid w:val="004C12EF"/>
    <w:rsid w:val="004C1AA6"/>
    <w:rsid w:val="004C2744"/>
    <w:rsid w:val="004C275D"/>
    <w:rsid w:val="004C2E15"/>
    <w:rsid w:val="004C3B7C"/>
    <w:rsid w:val="004C4010"/>
    <w:rsid w:val="004C4527"/>
    <w:rsid w:val="004C4692"/>
    <w:rsid w:val="004C5338"/>
    <w:rsid w:val="004C5507"/>
    <w:rsid w:val="004C55E1"/>
    <w:rsid w:val="004C5B89"/>
    <w:rsid w:val="004C6AE2"/>
    <w:rsid w:val="004C6C5C"/>
    <w:rsid w:val="004C7D27"/>
    <w:rsid w:val="004D0255"/>
    <w:rsid w:val="004D0608"/>
    <w:rsid w:val="004D0E05"/>
    <w:rsid w:val="004D1611"/>
    <w:rsid w:val="004D16CE"/>
    <w:rsid w:val="004D3334"/>
    <w:rsid w:val="004D359A"/>
    <w:rsid w:val="004D35A1"/>
    <w:rsid w:val="004D37A1"/>
    <w:rsid w:val="004D3EAD"/>
    <w:rsid w:val="004D4B32"/>
    <w:rsid w:val="004D61EC"/>
    <w:rsid w:val="004D6D4B"/>
    <w:rsid w:val="004D7B69"/>
    <w:rsid w:val="004D7CD4"/>
    <w:rsid w:val="004D7E61"/>
    <w:rsid w:val="004E0120"/>
    <w:rsid w:val="004E0153"/>
    <w:rsid w:val="004E13D3"/>
    <w:rsid w:val="004E1989"/>
    <w:rsid w:val="004E21F8"/>
    <w:rsid w:val="004E2361"/>
    <w:rsid w:val="004E2AB3"/>
    <w:rsid w:val="004E320D"/>
    <w:rsid w:val="004E3BF9"/>
    <w:rsid w:val="004E423E"/>
    <w:rsid w:val="004E567E"/>
    <w:rsid w:val="004E575E"/>
    <w:rsid w:val="004E594A"/>
    <w:rsid w:val="004E5AB0"/>
    <w:rsid w:val="004E710A"/>
    <w:rsid w:val="004E7215"/>
    <w:rsid w:val="004E7EA2"/>
    <w:rsid w:val="004F01F0"/>
    <w:rsid w:val="004F04D5"/>
    <w:rsid w:val="004F19F4"/>
    <w:rsid w:val="004F19FD"/>
    <w:rsid w:val="004F2048"/>
    <w:rsid w:val="004F2FDA"/>
    <w:rsid w:val="004F3AA4"/>
    <w:rsid w:val="004F3DB1"/>
    <w:rsid w:val="004F3DF1"/>
    <w:rsid w:val="004F3F0B"/>
    <w:rsid w:val="004F4E2B"/>
    <w:rsid w:val="004F58DB"/>
    <w:rsid w:val="004F6051"/>
    <w:rsid w:val="004F63DB"/>
    <w:rsid w:val="004F6B90"/>
    <w:rsid w:val="00500638"/>
    <w:rsid w:val="005017DC"/>
    <w:rsid w:val="00501F3F"/>
    <w:rsid w:val="00502702"/>
    <w:rsid w:val="00502CC7"/>
    <w:rsid w:val="005038F0"/>
    <w:rsid w:val="0050741B"/>
    <w:rsid w:val="00507ED1"/>
    <w:rsid w:val="005106ED"/>
    <w:rsid w:val="0051104D"/>
    <w:rsid w:val="00511108"/>
    <w:rsid w:val="00511F41"/>
    <w:rsid w:val="00511F81"/>
    <w:rsid w:val="005131A2"/>
    <w:rsid w:val="00513264"/>
    <w:rsid w:val="00513DC8"/>
    <w:rsid w:val="00514670"/>
    <w:rsid w:val="0051595A"/>
    <w:rsid w:val="00516013"/>
    <w:rsid w:val="00516454"/>
    <w:rsid w:val="00516AC4"/>
    <w:rsid w:val="00516AFA"/>
    <w:rsid w:val="00516B2F"/>
    <w:rsid w:val="00517089"/>
    <w:rsid w:val="005175C1"/>
    <w:rsid w:val="0051760F"/>
    <w:rsid w:val="00517D56"/>
    <w:rsid w:val="00517E2E"/>
    <w:rsid w:val="0052023F"/>
    <w:rsid w:val="00520379"/>
    <w:rsid w:val="005205D5"/>
    <w:rsid w:val="005213D8"/>
    <w:rsid w:val="00521626"/>
    <w:rsid w:val="00521780"/>
    <w:rsid w:val="00521CD4"/>
    <w:rsid w:val="0052219C"/>
    <w:rsid w:val="005221F4"/>
    <w:rsid w:val="00523963"/>
    <w:rsid w:val="00524649"/>
    <w:rsid w:val="00524792"/>
    <w:rsid w:val="005252BF"/>
    <w:rsid w:val="005256C2"/>
    <w:rsid w:val="00525AFB"/>
    <w:rsid w:val="00526380"/>
    <w:rsid w:val="00526CC5"/>
    <w:rsid w:val="00530054"/>
    <w:rsid w:val="00530235"/>
    <w:rsid w:val="00530D1E"/>
    <w:rsid w:val="00531A65"/>
    <w:rsid w:val="00531F67"/>
    <w:rsid w:val="00532230"/>
    <w:rsid w:val="00532FA3"/>
    <w:rsid w:val="005339DD"/>
    <w:rsid w:val="00535679"/>
    <w:rsid w:val="00535F24"/>
    <w:rsid w:val="00536AB1"/>
    <w:rsid w:val="00536EB1"/>
    <w:rsid w:val="00537A49"/>
    <w:rsid w:val="00537FCC"/>
    <w:rsid w:val="005406FD"/>
    <w:rsid w:val="005417B6"/>
    <w:rsid w:val="00541D13"/>
    <w:rsid w:val="00542A80"/>
    <w:rsid w:val="0054339F"/>
    <w:rsid w:val="005434A8"/>
    <w:rsid w:val="00544121"/>
    <w:rsid w:val="00544311"/>
    <w:rsid w:val="00544C8E"/>
    <w:rsid w:val="0054568E"/>
    <w:rsid w:val="00546F9C"/>
    <w:rsid w:val="0054797C"/>
    <w:rsid w:val="005500BE"/>
    <w:rsid w:val="005500E2"/>
    <w:rsid w:val="00550EA0"/>
    <w:rsid w:val="00550F51"/>
    <w:rsid w:val="00551F3B"/>
    <w:rsid w:val="00552155"/>
    <w:rsid w:val="00552C02"/>
    <w:rsid w:val="00552E91"/>
    <w:rsid w:val="0055367D"/>
    <w:rsid w:val="0055380A"/>
    <w:rsid w:val="00555CF1"/>
    <w:rsid w:val="00556A68"/>
    <w:rsid w:val="00556B81"/>
    <w:rsid w:val="00556C3F"/>
    <w:rsid w:val="00556CA9"/>
    <w:rsid w:val="00557E91"/>
    <w:rsid w:val="00560547"/>
    <w:rsid w:val="005607A5"/>
    <w:rsid w:val="00560871"/>
    <w:rsid w:val="005614BF"/>
    <w:rsid w:val="005617B9"/>
    <w:rsid w:val="00561DE6"/>
    <w:rsid w:val="00562405"/>
    <w:rsid w:val="005626C3"/>
    <w:rsid w:val="005645BF"/>
    <w:rsid w:val="0056500B"/>
    <w:rsid w:val="005652C7"/>
    <w:rsid w:val="00565416"/>
    <w:rsid w:val="005666B5"/>
    <w:rsid w:val="005671C4"/>
    <w:rsid w:val="00567315"/>
    <w:rsid w:val="00570472"/>
    <w:rsid w:val="00571F62"/>
    <w:rsid w:val="0057223C"/>
    <w:rsid w:val="005724D9"/>
    <w:rsid w:val="005725ED"/>
    <w:rsid w:val="00572AE1"/>
    <w:rsid w:val="00572F0A"/>
    <w:rsid w:val="00573933"/>
    <w:rsid w:val="005744CE"/>
    <w:rsid w:val="00574A21"/>
    <w:rsid w:val="00580498"/>
    <w:rsid w:val="00580945"/>
    <w:rsid w:val="00580E3D"/>
    <w:rsid w:val="005810C7"/>
    <w:rsid w:val="00581A79"/>
    <w:rsid w:val="00581B45"/>
    <w:rsid w:val="00582490"/>
    <w:rsid w:val="00582A8A"/>
    <w:rsid w:val="00582D04"/>
    <w:rsid w:val="005837CC"/>
    <w:rsid w:val="0058389E"/>
    <w:rsid w:val="00584F4F"/>
    <w:rsid w:val="00584FFE"/>
    <w:rsid w:val="0058541E"/>
    <w:rsid w:val="005857E8"/>
    <w:rsid w:val="0058597D"/>
    <w:rsid w:val="00585B19"/>
    <w:rsid w:val="00586035"/>
    <w:rsid w:val="005875E5"/>
    <w:rsid w:val="005878D8"/>
    <w:rsid w:val="005902C1"/>
    <w:rsid w:val="00590704"/>
    <w:rsid w:val="0059102F"/>
    <w:rsid w:val="00591FAE"/>
    <w:rsid w:val="005920E3"/>
    <w:rsid w:val="0059300F"/>
    <w:rsid w:val="005930EC"/>
    <w:rsid w:val="005932D2"/>
    <w:rsid w:val="00593DD4"/>
    <w:rsid w:val="00594616"/>
    <w:rsid w:val="00594B1A"/>
    <w:rsid w:val="00594C09"/>
    <w:rsid w:val="00595424"/>
    <w:rsid w:val="00595E74"/>
    <w:rsid w:val="005965D6"/>
    <w:rsid w:val="00596F9E"/>
    <w:rsid w:val="005A1C48"/>
    <w:rsid w:val="005A21BD"/>
    <w:rsid w:val="005A2A1C"/>
    <w:rsid w:val="005A36B6"/>
    <w:rsid w:val="005A4FD0"/>
    <w:rsid w:val="005A544A"/>
    <w:rsid w:val="005A7B2C"/>
    <w:rsid w:val="005A7DA3"/>
    <w:rsid w:val="005B10F7"/>
    <w:rsid w:val="005B1536"/>
    <w:rsid w:val="005B17B0"/>
    <w:rsid w:val="005B302E"/>
    <w:rsid w:val="005B3BB8"/>
    <w:rsid w:val="005B43FC"/>
    <w:rsid w:val="005B4574"/>
    <w:rsid w:val="005B626C"/>
    <w:rsid w:val="005B63C9"/>
    <w:rsid w:val="005B6477"/>
    <w:rsid w:val="005B6780"/>
    <w:rsid w:val="005B75AB"/>
    <w:rsid w:val="005C0B43"/>
    <w:rsid w:val="005C0C9F"/>
    <w:rsid w:val="005C0DB3"/>
    <w:rsid w:val="005C0FB0"/>
    <w:rsid w:val="005C10D4"/>
    <w:rsid w:val="005C13B8"/>
    <w:rsid w:val="005C18E2"/>
    <w:rsid w:val="005C1AB1"/>
    <w:rsid w:val="005C2795"/>
    <w:rsid w:val="005C331B"/>
    <w:rsid w:val="005C343F"/>
    <w:rsid w:val="005C3E82"/>
    <w:rsid w:val="005C42B9"/>
    <w:rsid w:val="005C431F"/>
    <w:rsid w:val="005C4AD9"/>
    <w:rsid w:val="005C4C90"/>
    <w:rsid w:val="005C52BA"/>
    <w:rsid w:val="005C55E7"/>
    <w:rsid w:val="005C5A21"/>
    <w:rsid w:val="005C5B91"/>
    <w:rsid w:val="005C646A"/>
    <w:rsid w:val="005C7ED0"/>
    <w:rsid w:val="005C7EE5"/>
    <w:rsid w:val="005D0687"/>
    <w:rsid w:val="005D092E"/>
    <w:rsid w:val="005D14A4"/>
    <w:rsid w:val="005D176D"/>
    <w:rsid w:val="005D2718"/>
    <w:rsid w:val="005D453E"/>
    <w:rsid w:val="005D4E5E"/>
    <w:rsid w:val="005D4F49"/>
    <w:rsid w:val="005D583C"/>
    <w:rsid w:val="005D60C2"/>
    <w:rsid w:val="005D60C9"/>
    <w:rsid w:val="005D611D"/>
    <w:rsid w:val="005D62DE"/>
    <w:rsid w:val="005D64BD"/>
    <w:rsid w:val="005D6EB3"/>
    <w:rsid w:val="005D6F72"/>
    <w:rsid w:val="005D7856"/>
    <w:rsid w:val="005E135B"/>
    <w:rsid w:val="005E1465"/>
    <w:rsid w:val="005E22A5"/>
    <w:rsid w:val="005E32CC"/>
    <w:rsid w:val="005E3E09"/>
    <w:rsid w:val="005E4AB3"/>
    <w:rsid w:val="005E5292"/>
    <w:rsid w:val="005E52E3"/>
    <w:rsid w:val="005E6816"/>
    <w:rsid w:val="005E6C44"/>
    <w:rsid w:val="005E7393"/>
    <w:rsid w:val="005E75D5"/>
    <w:rsid w:val="005E7D28"/>
    <w:rsid w:val="005E7D40"/>
    <w:rsid w:val="005F0824"/>
    <w:rsid w:val="005F0AF8"/>
    <w:rsid w:val="005F122F"/>
    <w:rsid w:val="005F19AD"/>
    <w:rsid w:val="005F26F3"/>
    <w:rsid w:val="005F288F"/>
    <w:rsid w:val="005F3406"/>
    <w:rsid w:val="005F38FA"/>
    <w:rsid w:val="005F4155"/>
    <w:rsid w:val="005F547B"/>
    <w:rsid w:val="005F54C1"/>
    <w:rsid w:val="005F56C0"/>
    <w:rsid w:val="005F5CFB"/>
    <w:rsid w:val="005F6A24"/>
    <w:rsid w:val="005F70A8"/>
    <w:rsid w:val="005F7683"/>
    <w:rsid w:val="005F7762"/>
    <w:rsid w:val="005F7835"/>
    <w:rsid w:val="005F7F18"/>
    <w:rsid w:val="0060020C"/>
    <w:rsid w:val="006007F5"/>
    <w:rsid w:val="0060093B"/>
    <w:rsid w:val="00600ACF"/>
    <w:rsid w:val="00601452"/>
    <w:rsid w:val="006016BB"/>
    <w:rsid w:val="0060203D"/>
    <w:rsid w:val="006026B4"/>
    <w:rsid w:val="006027B5"/>
    <w:rsid w:val="006029B4"/>
    <w:rsid w:val="00602AC1"/>
    <w:rsid w:val="006065BB"/>
    <w:rsid w:val="00610254"/>
    <w:rsid w:val="0061065F"/>
    <w:rsid w:val="006108C1"/>
    <w:rsid w:val="00611CE1"/>
    <w:rsid w:val="00612149"/>
    <w:rsid w:val="00612C92"/>
    <w:rsid w:val="00612F27"/>
    <w:rsid w:val="006130DE"/>
    <w:rsid w:val="006132A8"/>
    <w:rsid w:val="0061331A"/>
    <w:rsid w:val="006135EB"/>
    <w:rsid w:val="006139A4"/>
    <w:rsid w:val="00613A5A"/>
    <w:rsid w:val="0061453D"/>
    <w:rsid w:val="0061462D"/>
    <w:rsid w:val="00614798"/>
    <w:rsid w:val="006148B1"/>
    <w:rsid w:val="006152CF"/>
    <w:rsid w:val="00615A1B"/>
    <w:rsid w:val="00616349"/>
    <w:rsid w:val="00622153"/>
    <w:rsid w:val="00622878"/>
    <w:rsid w:val="006232CD"/>
    <w:rsid w:val="00623567"/>
    <w:rsid w:val="00623E86"/>
    <w:rsid w:val="00624314"/>
    <w:rsid w:val="00625111"/>
    <w:rsid w:val="00625181"/>
    <w:rsid w:val="00626088"/>
    <w:rsid w:val="00626992"/>
    <w:rsid w:val="00627D63"/>
    <w:rsid w:val="00627E70"/>
    <w:rsid w:val="00631BE9"/>
    <w:rsid w:val="00631DAA"/>
    <w:rsid w:val="00632287"/>
    <w:rsid w:val="00632BD6"/>
    <w:rsid w:val="006344A1"/>
    <w:rsid w:val="00634BCC"/>
    <w:rsid w:val="006352F6"/>
    <w:rsid w:val="0063542E"/>
    <w:rsid w:val="00635C0B"/>
    <w:rsid w:val="00635D75"/>
    <w:rsid w:val="0063642E"/>
    <w:rsid w:val="00636525"/>
    <w:rsid w:val="006367BE"/>
    <w:rsid w:val="00636847"/>
    <w:rsid w:val="006369C4"/>
    <w:rsid w:val="00636BAB"/>
    <w:rsid w:val="00636D8C"/>
    <w:rsid w:val="00637154"/>
    <w:rsid w:val="00640C59"/>
    <w:rsid w:val="00641BEF"/>
    <w:rsid w:val="0064223A"/>
    <w:rsid w:val="00642DFB"/>
    <w:rsid w:val="00642E24"/>
    <w:rsid w:val="0064332E"/>
    <w:rsid w:val="00643DD3"/>
    <w:rsid w:val="00644C09"/>
    <w:rsid w:val="00644CF1"/>
    <w:rsid w:val="00645D50"/>
    <w:rsid w:val="006461F5"/>
    <w:rsid w:val="00647EB2"/>
    <w:rsid w:val="006508A2"/>
    <w:rsid w:val="00650F92"/>
    <w:rsid w:val="0065170B"/>
    <w:rsid w:val="00652A06"/>
    <w:rsid w:val="00652F05"/>
    <w:rsid w:val="00653472"/>
    <w:rsid w:val="00653921"/>
    <w:rsid w:val="00653AC6"/>
    <w:rsid w:val="00653D40"/>
    <w:rsid w:val="00654678"/>
    <w:rsid w:val="0065471F"/>
    <w:rsid w:val="0065512F"/>
    <w:rsid w:val="00655288"/>
    <w:rsid w:val="00655855"/>
    <w:rsid w:val="00655F24"/>
    <w:rsid w:val="00656920"/>
    <w:rsid w:val="00657847"/>
    <w:rsid w:val="00657962"/>
    <w:rsid w:val="00660A8B"/>
    <w:rsid w:val="00660E63"/>
    <w:rsid w:val="00661BAC"/>
    <w:rsid w:val="00662619"/>
    <w:rsid w:val="0066321F"/>
    <w:rsid w:val="006634E3"/>
    <w:rsid w:val="00663819"/>
    <w:rsid w:val="00666E63"/>
    <w:rsid w:val="006672DD"/>
    <w:rsid w:val="00667A44"/>
    <w:rsid w:val="00667B04"/>
    <w:rsid w:val="00667FBB"/>
    <w:rsid w:val="0067026C"/>
    <w:rsid w:val="00670F67"/>
    <w:rsid w:val="006712D9"/>
    <w:rsid w:val="0067177E"/>
    <w:rsid w:val="00671BE1"/>
    <w:rsid w:val="00672965"/>
    <w:rsid w:val="00672EAB"/>
    <w:rsid w:val="00673C28"/>
    <w:rsid w:val="006769B4"/>
    <w:rsid w:val="00677998"/>
    <w:rsid w:val="00677C09"/>
    <w:rsid w:val="00677C21"/>
    <w:rsid w:val="0068043A"/>
    <w:rsid w:val="00680803"/>
    <w:rsid w:val="00680FB1"/>
    <w:rsid w:val="006814C8"/>
    <w:rsid w:val="00682229"/>
    <w:rsid w:val="0068237F"/>
    <w:rsid w:val="00682C9F"/>
    <w:rsid w:val="006838BD"/>
    <w:rsid w:val="0068393C"/>
    <w:rsid w:val="00683C50"/>
    <w:rsid w:val="006846AC"/>
    <w:rsid w:val="0068491A"/>
    <w:rsid w:val="00684964"/>
    <w:rsid w:val="0068576B"/>
    <w:rsid w:val="00685AF8"/>
    <w:rsid w:val="00685B17"/>
    <w:rsid w:val="00686A48"/>
    <w:rsid w:val="006871B9"/>
    <w:rsid w:val="006871FE"/>
    <w:rsid w:val="00687F54"/>
    <w:rsid w:val="00690EEC"/>
    <w:rsid w:val="0069127F"/>
    <w:rsid w:val="00691AD2"/>
    <w:rsid w:val="00693BF5"/>
    <w:rsid w:val="00694F49"/>
    <w:rsid w:val="00695E06"/>
    <w:rsid w:val="006967AB"/>
    <w:rsid w:val="00697249"/>
    <w:rsid w:val="006976E3"/>
    <w:rsid w:val="00697DF0"/>
    <w:rsid w:val="006A0870"/>
    <w:rsid w:val="006A3257"/>
    <w:rsid w:val="006A50AA"/>
    <w:rsid w:val="006A6BBD"/>
    <w:rsid w:val="006A6ED7"/>
    <w:rsid w:val="006A7326"/>
    <w:rsid w:val="006A733F"/>
    <w:rsid w:val="006B116B"/>
    <w:rsid w:val="006B127D"/>
    <w:rsid w:val="006B14B4"/>
    <w:rsid w:val="006B14D5"/>
    <w:rsid w:val="006B1E18"/>
    <w:rsid w:val="006B1E64"/>
    <w:rsid w:val="006B1FB6"/>
    <w:rsid w:val="006B2A4F"/>
    <w:rsid w:val="006B2CA9"/>
    <w:rsid w:val="006B2FF6"/>
    <w:rsid w:val="006B360C"/>
    <w:rsid w:val="006B418F"/>
    <w:rsid w:val="006B4AD3"/>
    <w:rsid w:val="006B4AE6"/>
    <w:rsid w:val="006B4ED2"/>
    <w:rsid w:val="006B7357"/>
    <w:rsid w:val="006B7445"/>
    <w:rsid w:val="006B76B5"/>
    <w:rsid w:val="006C0206"/>
    <w:rsid w:val="006C04F4"/>
    <w:rsid w:val="006C0775"/>
    <w:rsid w:val="006C0F93"/>
    <w:rsid w:val="006C1BDE"/>
    <w:rsid w:val="006C2124"/>
    <w:rsid w:val="006C2688"/>
    <w:rsid w:val="006C2BAF"/>
    <w:rsid w:val="006C2BF0"/>
    <w:rsid w:val="006C2FB5"/>
    <w:rsid w:val="006C31C8"/>
    <w:rsid w:val="006C472F"/>
    <w:rsid w:val="006C4D81"/>
    <w:rsid w:val="006C5EA5"/>
    <w:rsid w:val="006C7603"/>
    <w:rsid w:val="006C7961"/>
    <w:rsid w:val="006C7DA9"/>
    <w:rsid w:val="006D0134"/>
    <w:rsid w:val="006D051C"/>
    <w:rsid w:val="006D0561"/>
    <w:rsid w:val="006D0B3B"/>
    <w:rsid w:val="006D12A3"/>
    <w:rsid w:val="006D2D97"/>
    <w:rsid w:val="006D2FFE"/>
    <w:rsid w:val="006D392D"/>
    <w:rsid w:val="006D447B"/>
    <w:rsid w:val="006D4AA1"/>
    <w:rsid w:val="006D675C"/>
    <w:rsid w:val="006D6DE6"/>
    <w:rsid w:val="006D75AD"/>
    <w:rsid w:val="006D787B"/>
    <w:rsid w:val="006D7A6F"/>
    <w:rsid w:val="006E053C"/>
    <w:rsid w:val="006E0D55"/>
    <w:rsid w:val="006E0DD2"/>
    <w:rsid w:val="006E10ED"/>
    <w:rsid w:val="006E13F7"/>
    <w:rsid w:val="006E2D2B"/>
    <w:rsid w:val="006E3047"/>
    <w:rsid w:val="006E4ADA"/>
    <w:rsid w:val="006E5AF9"/>
    <w:rsid w:val="006E5CD1"/>
    <w:rsid w:val="006E6ACB"/>
    <w:rsid w:val="006E6C70"/>
    <w:rsid w:val="006E7139"/>
    <w:rsid w:val="006F05D8"/>
    <w:rsid w:val="006F0C96"/>
    <w:rsid w:val="006F0EF2"/>
    <w:rsid w:val="006F189B"/>
    <w:rsid w:val="006F2268"/>
    <w:rsid w:val="006F243F"/>
    <w:rsid w:val="006F31D2"/>
    <w:rsid w:val="006F34D9"/>
    <w:rsid w:val="006F4827"/>
    <w:rsid w:val="006F6430"/>
    <w:rsid w:val="006F6FCE"/>
    <w:rsid w:val="006F7536"/>
    <w:rsid w:val="00700C3B"/>
    <w:rsid w:val="00701150"/>
    <w:rsid w:val="007018C7"/>
    <w:rsid w:val="00701B04"/>
    <w:rsid w:val="00701C48"/>
    <w:rsid w:val="00702EF3"/>
    <w:rsid w:val="007039C5"/>
    <w:rsid w:val="0070436C"/>
    <w:rsid w:val="0070505C"/>
    <w:rsid w:val="00705378"/>
    <w:rsid w:val="007056D3"/>
    <w:rsid w:val="007059CC"/>
    <w:rsid w:val="00705E87"/>
    <w:rsid w:val="0070628C"/>
    <w:rsid w:val="00706563"/>
    <w:rsid w:val="0070685C"/>
    <w:rsid w:val="00706886"/>
    <w:rsid w:val="00706ADF"/>
    <w:rsid w:val="0070714C"/>
    <w:rsid w:val="007075E6"/>
    <w:rsid w:val="00707B86"/>
    <w:rsid w:val="00707DF0"/>
    <w:rsid w:val="00710624"/>
    <w:rsid w:val="00711061"/>
    <w:rsid w:val="00711BB6"/>
    <w:rsid w:val="00712613"/>
    <w:rsid w:val="00713717"/>
    <w:rsid w:val="00713AB2"/>
    <w:rsid w:val="0071500C"/>
    <w:rsid w:val="0071628D"/>
    <w:rsid w:val="00716417"/>
    <w:rsid w:val="00716592"/>
    <w:rsid w:val="00716A3B"/>
    <w:rsid w:val="00717FCA"/>
    <w:rsid w:val="007203CF"/>
    <w:rsid w:val="00720B55"/>
    <w:rsid w:val="0072170B"/>
    <w:rsid w:val="00721EF4"/>
    <w:rsid w:val="007221B6"/>
    <w:rsid w:val="00722980"/>
    <w:rsid w:val="00723280"/>
    <w:rsid w:val="00723EE9"/>
    <w:rsid w:val="00723FE2"/>
    <w:rsid w:val="007247D4"/>
    <w:rsid w:val="00724D14"/>
    <w:rsid w:val="0072564B"/>
    <w:rsid w:val="00725A03"/>
    <w:rsid w:val="007264FA"/>
    <w:rsid w:val="0072659D"/>
    <w:rsid w:val="0072731C"/>
    <w:rsid w:val="007275AF"/>
    <w:rsid w:val="00727C96"/>
    <w:rsid w:val="007301A5"/>
    <w:rsid w:val="00730A16"/>
    <w:rsid w:val="00731F50"/>
    <w:rsid w:val="007320F6"/>
    <w:rsid w:val="00732197"/>
    <w:rsid w:val="007322C9"/>
    <w:rsid w:val="00732458"/>
    <w:rsid w:val="007329A2"/>
    <w:rsid w:val="00733789"/>
    <w:rsid w:val="00734473"/>
    <w:rsid w:val="00734F5E"/>
    <w:rsid w:val="0073502D"/>
    <w:rsid w:val="0073518B"/>
    <w:rsid w:val="00736075"/>
    <w:rsid w:val="007363E0"/>
    <w:rsid w:val="007371B6"/>
    <w:rsid w:val="0073730E"/>
    <w:rsid w:val="007376CA"/>
    <w:rsid w:val="00737FE0"/>
    <w:rsid w:val="0074003C"/>
    <w:rsid w:val="007415B8"/>
    <w:rsid w:val="0074172D"/>
    <w:rsid w:val="007417B9"/>
    <w:rsid w:val="00743225"/>
    <w:rsid w:val="007448BE"/>
    <w:rsid w:val="00744B31"/>
    <w:rsid w:val="00745EB7"/>
    <w:rsid w:val="0074628E"/>
    <w:rsid w:val="007462FD"/>
    <w:rsid w:val="0074657D"/>
    <w:rsid w:val="00747933"/>
    <w:rsid w:val="007479BE"/>
    <w:rsid w:val="00750B66"/>
    <w:rsid w:val="007510F2"/>
    <w:rsid w:val="00751EB1"/>
    <w:rsid w:val="0075286D"/>
    <w:rsid w:val="0075486E"/>
    <w:rsid w:val="007555C4"/>
    <w:rsid w:val="00756443"/>
    <w:rsid w:val="00756BAD"/>
    <w:rsid w:val="0075753F"/>
    <w:rsid w:val="00757C09"/>
    <w:rsid w:val="00757F0B"/>
    <w:rsid w:val="00757FCC"/>
    <w:rsid w:val="007600D8"/>
    <w:rsid w:val="00760C97"/>
    <w:rsid w:val="00761781"/>
    <w:rsid w:val="00761AE8"/>
    <w:rsid w:val="007623F4"/>
    <w:rsid w:val="00762A9E"/>
    <w:rsid w:val="007630C2"/>
    <w:rsid w:val="0076394E"/>
    <w:rsid w:val="00763DB8"/>
    <w:rsid w:val="00764503"/>
    <w:rsid w:val="0076465F"/>
    <w:rsid w:val="00764DCD"/>
    <w:rsid w:val="00765851"/>
    <w:rsid w:val="00766B43"/>
    <w:rsid w:val="007670ED"/>
    <w:rsid w:val="007705BF"/>
    <w:rsid w:val="007712DF"/>
    <w:rsid w:val="00771B9C"/>
    <w:rsid w:val="00773847"/>
    <w:rsid w:val="007744C4"/>
    <w:rsid w:val="0077568E"/>
    <w:rsid w:val="007769B8"/>
    <w:rsid w:val="00777E13"/>
    <w:rsid w:val="00777E91"/>
    <w:rsid w:val="007807CF"/>
    <w:rsid w:val="00780931"/>
    <w:rsid w:val="0078153C"/>
    <w:rsid w:val="00781B3F"/>
    <w:rsid w:val="00781DE2"/>
    <w:rsid w:val="00782C32"/>
    <w:rsid w:val="0078361B"/>
    <w:rsid w:val="00783DAD"/>
    <w:rsid w:val="0078468A"/>
    <w:rsid w:val="00784710"/>
    <w:rsid w:val="00786999"/>
    <w:rsid w:val="007874D8"/>
    <w:rsid w:val="00790816"/>
    <w:rsid w:val="00791AAB"/>
    <w:rsid w:val="00791F8E"/>
    <w:rsid w:val="007932E9"/>
    <w:rsid w:val="00793D43"/>
    <w:rsid w:val="00794965"/>
    <w:rsid w:val="007952C9"/>
    <w:rsid w:val="00795340"/>
    <w:rsid w:val="00795670"/>
    <w:rsid w:val="007970CB"/>
    <w:rsid w:val="00797264"/>
    <w:rsid w:val="0079745F"/>
    <w:rsid w:val="0079787D"/>
    <w:rsid w:val="00797A4C"/>
    <w:rsid w:val="007A0764"/>
    <w:rsid w:val="007A0932"/>
    <w:rsid w:val="007A0B1C"/>
    <w:rsid w:val="007A0F44"/>
    <w:rsid w:val="007A16FA"/>
    <w:rsid w:val="007A1AEB"/>
    <w:rsid w:val="007A2153"/>
    <w:rsid w:val="007A2E1F"/>
    <w:rsid w:val="007A42C1"/>
    <w:rsid w:val="007A4555"/>
    <w:rsid w:val="007A46D3"/>
    <w:rsid w:val="007A477A"/>
    <w:rsid w:val="007A479E"/>
    <w:rsid w:val="007A4DF9"/>
    <w:rsid w:val="007A4F68"/>
    <w:rsid w:val="007A515C"/>
    <w:rsid w:val="007A5C93"/>
    <w:rsid w:val="007A5E53"/>
    <w:rsid w:val="007A64AC"/>
    <w:rsid w:val="007A7101"/>
    <w:rsid w:val="007A72CB"/>
    <w:rsid w:val="007B09BE"/>
    <w:rsid w:val="007B1167"/>
    <w:rsid w:val="007B11A7"/>
    <w:rsid w:val="007B1697"/>
    <w:rsid w:val="007B46B4"/>
    <w:rsid w:val="007B46CD"/>
    <w:rsid w:val="007B47AD"/>
    <w:rsid w:val="007B5CBA"/>
    <w:rsid w:val="007B65AD"/>
    <w:rsid w:val="007B6641"/>
    <w:rsid w:val="007B6BCB"/>
    <w:rsid w:val="007B7976"/>
    <w:rsid w:val="007C03EC"/>
    <w:rsid w:val="007C25F3"/>
    <w:rsid w:val="007C3054"/>
    <w:rsid w:val="007C31C3"/>
    <w:rsid w:val="007C3402"/>
    <w:rsid w:val="007C419E"/>
    <w:rsid w:val="007C4A5B"/>
    <w:rsid w:val="007C6BA0"/>
    <w:rsid w:val="007C720C"/>
    <w:rsid w:val="007D04DD"/>
    <w:rsid w:val="007D14C0"/>
    <w:rsid w:val="007D14D0"/>
    <w:rsid w:val="007D2002"/>
    <w:rsid w:val="007D28D1"/>
    <w:rsid w:val="007D298D"/>
    <w:rsid w:val="007D2C2E"/>
    <w:rsid w:val="007D3073"/>
    <w:rsid w:val="007D3850"/>
    <w:rsid w:val="007D3CF8"/>
    <w:rsid w:val="007D3D70"/>
    <w:rsid w:val="007D49FA"/>
    <w:rsid w:val="007D4BEA"/>
    <w:rsid w:val="007D5E64"/>
    <w:rsid w:val="007D614F"/>
    <w:rsid w:val="007D7471"/>
    <w:rsid w:val="007D7A3A"/>
    <w:rsid w:val="007E01CF"/>
    <w:rsid w:val="007E0AF9"/>
    <w:rsid w:val="007E1764"/>
    <w:rsid w:val="007E1B20"/>
    <w:rsid w:val="007E1E3B"/>
    <w:rsid w:val="007E1F4D"/>
    <w:rsid w:val="007E21A6"/>
    <w:rsid w:val="007E2F25"/>
    <w:rsid w:val="007E3C67"/>
    <w:rsid w:val="007E4F87"/>
    <w:rsid w:val="007E58E3"/>
    <w:rsid w:val="007E5963"/>
    <w:rsid w:val="007E658C"/>
    <w:rsid w:val="007E6C73"/>
    <w:rsid w:val="007E6DA5"/>
    <w:rsid w:val="007E7C7E"/>
    <w:rsid w:val="007F1A85"/>
    <w:rsid w:val="007F23E4"/>
    <w:rsid w:val="007F23E6"/>
    <w:rsid w:val="007F2915"/>
    <w:rsid w:val="007F294D"/>
    <w:rsid w:val="007F2FCD"/>
    <w:rsid w:val="007F4A12"/>
    <w:rsid w:val="007F56BF"/>
    <w:rsid w:val="007F58B8"/>
    <w:rsid w:val="007F5BCB"/>
    <w:rsid w:val="007F5FF9"/>
    <w:rsid w:val="007F6D00"/>
    <w:rsid w:val="007F6FE0"/>
    <w:rsid w:val="007F7A6B"/>
    <w:rsid w:val="00801191"/>
    <w:rsid w:val="008029D3"/>
    <w:rsid w:val="00802D6C"/>
    <w:rsid w:val="00803AE5"/>
    <w:rsid w:val="00803B91"/>
    <w:rsid w:val="008047D0"/>
    <w:rsid w:val="00804D14"/>
    <w:rsid w:val="00804F36"/>
    <w:rsid w:val="00806445"/>
    <w:rsid w:val="00806CA1"/>
    <w:rsid w:val="00807A49"/>
    <w:rsid w:val="00810273"/>
    <w:rsid w:val="008115FA"/>
    <w:rsid w:val="0081259B"/>
    <w:rsid w:val="00812696"/>
    <w:rsid w:val="00814873"/>
    <w:rsid w:val="008149CE"/>
    <w:rsid w:val="00814D8C"/>
    <w:rsid w:val="0081529D"/>
    <w:rsid w:val="0081547A"/>
    <w:rsid w:val="008156A9"/>
    <w:rsid w:val="008158A8"/>
    <w:rsid w:val="0081665E"/>
    <w:rsid w:val="00816671"/>
    <w:rsid w:val="00816782"/>
    <w:rsid w:val="0081687D"/>
    <w:rsid w:val="00816D19"/>
    <w:rsid w:val="0081703C"/>
    <w:rsid w:val="00817838"/>
    <w:rsid w:val="00817853"/>
    <w:rsid w:val="00821252"/>
    <w:rsid w:val="008212A2"/>
    <w:rsid w:val="00821382"/>
    <w:rsid w:val="00823864"/>
    <w:rsid w:val="008249D4"/>
    <w:rsid w:val="00825733"/>
    <w:rsid w:val="0082628D"/>
    <w:rsid w:val="0082678B"/>
    <w:rsid w:val="008267CF"/>
    <w:rsid w:val="008268DC"/>
    <w:rsid w:val="0082692B"/>
    <w:rsid w:val="00826ABA"/>
    <w:rsid w:val="00826FD9"/>
    <w:rsid w:val="00827288"/>
    <w:rsid w:val="00827585"/>
    <w:rsid w:val="008276AF"/>
    <w:rsid w:val="00827827"/>
    <w:rsid w:val="008278E4"/>
    <w:rsid w:val="00827E8A"/>
    <w:rsid w:val="008309CF"/>
    <w:rsid w:val="00831036"/>
    <w:rsid w:val="0083210E"/>
    <w:rsid w:val="00832219"/>
    <w:rsid w:val="00832766"/>
    <w:rsid w:val="008339CE"/>
    <w:rsid w:val="00833E5F"/>
    <w:rsid w:val="00834468"/>
    <w:rsid w:val="00834B1D"/>
    <w:rsid w:val="00834D98"/>
    <w:rsid w:val="00835926"/>
    <w:rsid w:val="00835C10"/>
    <w:rsid w:val="00835E8D"/>
    <w:rsid w:val="0083614A"/>
    <w:rsid w:val="008365E3"/>
    <w:rsid w:val="00836A92"/>
    <w:rsid w:val="00837A4B"/>
    <w:rsid w:val="0084221D"/>
    <w:rsid w:val="0084353B"/>
    <w:rsid w:val="00843CCB"/>
    <w:rsid w:val="00843F35"/>
    <w:rsid w:val="00843F39"/>
    <w:rsid w:val="00844930"/>
    <w:rsid w:val="00846084"/>
    <w:rsid w:val="008509B8"/>
    <w:rsid w:val="0085130E"/>
    <w:rsid w:val="00851CAA"/>
    <w:rsid w:val="008521B7"/>
    <w:rsid w:val="008527CC"/>
    <w:rsid w:val="00853359"/>
    <w:rsid w:val="008545E2"/>
    <w:rsid w:val="008552A7"/>
    <w:rsid w:val="00855B03"/>
    <w:rsid w:val="00855BF9"/>
    <w:rsid w:val="0085635F"/>
    <w:rsid w:val="00856496"/>
    <w:rsid w:val="00856854"/>
    <w:rsid w:val="0086058C"/>
    <w:rsid w:val="008605A5"/>
    <w:rsid w:val="00860B00"/>
    <w:rsid w:val="008616AB"/>
    <w:rsid w:val="00862A2B"/>
    <w:rsid w:val="00863769"/>
    <w:rsid w:val="00863F23"/>
    <w:rsid w:val="0086407A"/>
    <w:rsid w:val="008655FA"/>
    <w:rsid w:val="0086771F"/>
    <w:rsid w:val="00867B21"/>
    <w:rsid w:val="008701ED"/>
    <w:rsid w:val="008714C7"/>
    <w:rsid w:val="00871E80"/>
    <w:rsid w:val="00871F51"/>
    <w:rsid w:val="0087285E"/>
    <w:rsid w:val="00872B8E"/>
    <w:rsid w:val="0087343E"/>
    <w:rsid w:val="008748CF"/>
    <w:rsid w:val="00875FD1"/>
    <w:rsid w:val="0087685B"/>
    <w:rsid w:val="00880E25"/>
    <w:rsid w:val="00881BB5"/>
    <w:rsid w:val="00882101"/>
    <w:rsid w:val="00882154"/>
    <w:rsid w:val="0088216F"/>
    <w:rsid w:val="0088368D"/>
    <w:rsid w:val="00884416"/>
    <w:rsid w:val="00884787"/>
    <w:rsid w:val="00884F97"/>
    <w:rsid w:val="008857C9"/>
    <w:rsid w:val="008859DD"/>
    <w:rsid w:val="00885C9B"/>
    <w:rsid w:val="00885F27"/>
    <w:rsid w:val="008872F0"/>
    <w:rsid w:val="0088753E"/>
    <w:rsid w:val="00891265"/>
    <w:rsid w:val="00891C16"/>
    <w:rsid w:val="00891F14"/>
    <w:rsid w:val="00893944"/>
    <w:rsid w:val="008939D5"/>
    <w:rsid w:val="00893B15"/>
    <w:rsid w:val="00894631"/>
    <w:rsid w:val="00895429"/>
    <w:rsid w:val="00895BCD"/>
    <w:rsid w:val="00897912"/>
    <w:rsid w:val="008A07EF"/>
    <w:rsid w:val="008A186B"/>
    <w:rsid w:val="008A3BAF"/>
    <w:rsid w:val="008A402C"/>
    <w:rsid w:val="008A4D2E"/>
    <w:rsid w:val="008A4D92"/>
    <w:rsid w:val="008A593E"/>
    <w:rsid w:val="008A6B27"/>
    <w:rsid w:val="008A6F8E"/>
    <w:rsid w:val="008A7043"/>
    <w:rsid w:val="008A73EC"/>
    <w:rsid w:val="008A760B"/>
    <w:rsid w:val="008A793D"/>
    <w:rsid w:val="008A7A26"/>
    <w:rsid w:val="008B0792"/>
    <w:rsid w:val="008B0C41"/>
    <w:rsid w:val="008B0FB3"/>
    <w:rsid w:val="008B1AA6"/>
    <w:rsid w:val="008B20FA"/>
    <w:rsid w:val="008B2910"/>
    <w:rsid w:val="008B29C2"/>
    <w:rsid w:val="008B3106"/>
    <w:rsid w:val="008B32AB"/>
    <w:rsid w:val="008B3B07"/>
    <w:rsid w:val="008B46A5"/>
    <w:rsid w:val="008B46BB"/>
    <w:rsid w:val="008B5073"/>
    <w:rsid w:val="008B570F"/>
    <w:rsid w:val="008B5886"/>
    <w:rsid w:val="008B5948"/>
    <w:rsid w:val="008B6CF2"/>
    <w:rsid w:val="008B70AA"/>
    <w:rsid w:val="008B7356"/>
    <w:rsid w:val="008B75DF"/>
    <w:rsid w:val="008B773E"/>
    <w:rsid w:val="008C128B"/>
    <w:rsid w:val="008C166D"/>
    <w:rsid w:val="008C1DB0"/>
    <w:rsid w:val="008C23DA"/>
    <w:rsid w:val="008C29FF"/>
    <w:rsid w:val="008C2F82"/>
    <w:rsid w:val="008C3226"/>
    <w:rsid w:val="008C367A"/>
    <w:rsid w:val="008C426F"/>
    <w:rsid w:val="008C4E6B"/>
    <w:rsid w:val="008C5836"/>
    <w:rsid w:val="008C630B"/>
    <w:rsid w:val="008C6FC8"/>
    <w:rsid w:val="008C7291"/>
    <w:rsid w:val="008C7953"/>
    <w:rsid w:val="008C7C22"/>
    <w:rsid w:val="008C7F23"/>
    <w:rsid w:val="008D082E"/>
    <w:rsid w:val="008D0DB2"/>
    <w:rsid w:val="008D2C66"/>
    <w:rsid w:val="008D2CA1"/>
    <w:rsid w:val="008D323F"/>
    <w:rsid w:val="008D3933"/>
    <w:rsid w:val="008D406D"/>
    <w:rsid w:val="008D4BE5"/>
    <w:rsid w:val="008D4EEE"/>
    <w:rsid w:val="008D5221"/>
    <w:rsid w:val="008D5A95"/>
    <w:rsid w:val="008D5BEB"/>
    <w:rsid w:val="008D627A"/>
    <w:rsid w:val="008D6BA6"/>
    <w:rsid w:val="008D6C81"/>
    <w:rsid w:val="008D7513"/>
    <w:rsid w:val="008D7A0F"/>
    <w:rsid w:val="008E01ED"/>
    <w:rsid w:val="008E049D"/>
    <w:rsid w:val="008E09B2"/>
    <w:rsid w:val="008E0F5A"/>
    <w:rsid w:val="008E1152"/>
    <w:rsid w:val="008E1551"/>
    <w:rsid w:val="008E15A1"/>
    <w:rsid w:val="008E18B9"/>
    <w:rsid w:val="008E2FC8"/>
    <w:rsid w:val="008E3440"/>
    <w:rsid w:val="008E3BA3"/>
    <w:rsid w:val="008E41CE"/>
    <w:rsid w:val="008E4AF7"/>
    <w:rsid w:val="008E5400"/>
    <w:rsid w:val="008E5720"/>
    <w:rsid w:val="008E5DB4"/>
    <w:rsid w:val="008E635C"/>
    <w:rsid w:val="008E64CF"/>
    <w:rsid w:val="008E6E9F"/>
    <w:rsid w:val="008E7866"/>
    <w:rsid w:val="008E78FF"/>
    <w:rsid w:val="008E7E3A"/>
    <w:rsid w:val="008E7FDB"/>
    <w:rsid w:val="008F0385"/>
    <w:rsid w:val="008F07A3"/>
    <w:rsid w:val="008F1705"/>
    <w:rsid w:val="008F1713"/>
    <w:rsid w:val="008F289E"/>
    <w:rsid w:val="008F2B6A"/>
    <w:rsid w:val="008F2EED"/>
    <w:rsid w:val="008F46BD"/>
    <w:rsid w:val="008F560E"/>
    <w:rsid w:val="008F629D"/>
    <w:rsid w:val="008F6843"/>
    <w:rsid w:val="008F69D2"/>
    <w:rsid w:val="008F714B"/>
    <w:rsid w:val="008F74E1"/>
    <w:rsid w:val="008F7D04"/>
    <w:rsid w:val="008F7D28"/>
    <w:rsid w:val="00900948"/>
    <w:rsid w:val="009012A1"/>
    <w:rsid w:val="00901672"/>
    <w:rsid w:val="00901696"/>
    <w:rsid w:val="009023CE"/>
    <w:rsid w:val="009023EA"/>
    <w:rsid w:val="0090241D"/>
    <w:rsid w:val="00902F44"/>
    <w:rsid w:val="009030CF"/>
    <w:rsid w:val="009031A6"/>
    <w:rsid w:val="00903301"/>
    <w:rsid w:val="00903BCB"/>
    <w:rsid w:val="00903EC8"/>
    <w:rsid w:val="009045DB"/>
    <w:rsid w:val="009048AE"/>
    <w:rsid w:val="00904FEC"/>
    <w:rsid w:val="00905459"/>
    <w:rsid w:val="00906BBF"/>
    <w:rsid w:val="00906CA5"/>
    <w:rsid w:val="00907478"/>
    <w:rsid w:val="009077F4"/>
    <w:rsid w:val="00910285"/>
    <w:rsid w:val="00910C8D"/>
    <w:rsid w:val="00910F99"/>
    <w:rsid w:val="00910FDC"/>
    <w:rsid w:val="00911811"/>
    <w:rsid w:val="009118A1"/>
    <w:rsid w:val="00912CAF"/>
    <w:rsid w:val="00913064"/>
    <w:rsid w:val="00913959"/>
    <w:rsid w:val="00913CD1"/>
    <w:rsid w:val="0091420D"/>
    <w:rsid w:val="00914907"/>
    <w:rsid w:val="00914952"/>
    <w:rsid w:val="009159AB"/>
    <w:rsid w:val="009163A4"/>
    <w:rsid w:val="00916414"/>
    <w:rsid w:val="009164B4"/>
    <w:rsid w:val="0091678C"/>
    <w:rsid w:val="00916B40"/>
    <w:rsid w:val="00916EF8"/>
    <w:rsid w:val="0092038A"/>
    <w:rsid w:val="00920E6F"/>
    <w:rsid w:val="00921471"/>
    <w:rsid w:val="009217A6"/>
    <w:rsid w:val="00922299"/>
    <w:rsid w:val="009226B8"/>
    <w:rsid w:val="00922E94"/>
    <w:rsid w:val="00923576"/>
    <w:rsid w:val="00923A13"/>
    <w:rsid w:val="00923BFE"/>
    <w:rsid w:val="00924EFA"/>
    <w:rsid w:val="0092542F"/>
    <w:rsid w:val="00925981"/>
    <w:rsid w:val="00925C9E"/>
    <w:rsid w:val="00926417"/>
    <w:rsid w:val="00926D29"/>
    <w:rsid w:val="00927938"/>
    <w:rsid w:val="00927A1A"/>
    <w:rsid w:val="00930286"/>
    <w:rsid w:val="00930C55"/>
    <w:rsid w:val="00931719"/>
    <w:rsid w:val="0093197C"/>
    <w:rsid w:val="00931AC3"/>
    <w:rsid w:val="00932A1B"/>
    <w:rsid w:val="00933A2D"/>
    <w:rsid w:val="00933F61"/>
    <w:rsid w:val="009343D3"/>
    <w:rsid w:val="00934525"/>
    <w:rsid w:val="009349F6"/>
    <w:rsid w:val="00935977"/>
    <w:rsid w:val="00937131"/>
    <w:rsid w:val="00937625"/>
    <w:rsid w:val="0093766F"/>
    <w:rsid w:val="00937692"/>
    <w:rsid w:val="00940032"/>
    <w:rsid w:val="009415E8"/>
    <w:rsid w:val="00942423"/>
    <w:rsid w:val="00942B8A"/>
    <w:rsid w:val="00943070"/>
    <w:rsid w:val="00943777"/>
    <w:rsid w:val="00943B48"/>
    <w:rsid w:val="00945AC2"/>
    <w:rsid w:val="009466AA"/>
    <w:rsid w:val="00946C41"/>
    <w:rsid w:val="00946E0F"/>
    <w:rsid w:val="0094784C"/>
    <w:rsid w:val="009500F5"/>
    <w:rsid w:val="00950AB9"/>
    <w:rsid w:val="00950B4D"/>
    <w:rsid w:val="00951D4A"/>
    <w:rsid w:val="00952DFF"/>
    <w:rsid w:val="00952F89"/>
    <w:rsid w:val="009530C2"/>
    <w:rsid w:val="009535A6"/>
    <w:rsid w:val="009538D5"/>
    <w:rsid w:val="009539D7"/>
    <w:rsid w:val="00953A6D"/>
    <w:rsid w:val="00954619"/>
    <w:rsid w:val="0095489C"/>
    <w:rsid w:val="00954C44"/>
    <w:rsid w:val="00954E6F"/>
    <w:rsid w:val="00955128"/>
    <w:rsid w:val="0095520B"/>
    <w:rsid w:val="00955F95"/>
    <w:rsid w:val="00956B37"/>
    <w:rsid w:val="0095727A"/>
    <w:rsid w:val="00957613"/>
    <w:rsid w:val="009578E1"/>
    <w:rsid w:val="00960089"/>
    <w:rsid w:val="00960617"/>
    <w:rsid w:val="009606AB"/>
    <w:rsid w:val="00960AE9"/>
    <w:rsid w:val="0096177A"/>
    <w:rsid w:val="00961AF8"/>
    <w:rsid w:val="00961CBD"/>
    <w:rsid w:val="00962320"/>
    <w:rsid w:val="009629F6"/>
    <w:rsid w:val="009630CF"/>
    <w:rsid w:val="0096499C"/>
    <w:rsid w:val="00964AF0"/>
    <w:rsid w:val="009651BF"/>
    <w:rsid w:val="00965764"/>
    <w:rsid w:val="009657A2"/>
    <w:rsid w:val="00966BF2"/>
    <w:rsid w:val="00967C5E"/>
    <w:rsid w:val="00970850"/>
    <w:rsid w:val="00970B96"/>
    <w:rsid w:val="009718E4"/>
    <w:rsid w:val="00971C3C"/>
    <w:rsid w:val="00971D9F"/>
    <w:rsid w:val="009724E0"/>
    <w:rsid w:val="00972DA2"/>
    <w:rsid w:val="00973B71"/>
    <w:rsid w:val="00974D12"/>
    <w:rsid w:val="00975763"/>
    <w:rsid w:val="009765C6"/>
    <w:rsid w:val="009808CD"/>
    <w:rsid w:val="00980F38"/>
    <w:rsid w:val="00981853"/>
    <w:rsid w:val="00981A57"/>
    <w:rsid w:val="00981A6D"/>
    <w:rsid w:val="00982146"/>
    <w:rsid w:val="00982738"/>
    <w:rsid w:val="00983826"/>
    <w:rsid w:val="00983F8A"/>
    <w:rsid w:val="009842C6"/>
    <w:rsid w:val="00984D6D"/>
    <w:rsid w:val="009851DA"/>
    <w:rsid w:val="009852E2"/>
    <w:rsid w:val="00986E93"/>
    <w:rsid w:val="00987093"/>
    <w:rsid w:val="00987A10"/>
    <w:rsid w:val="00987B00"/>
    <w:rsid w:val="0099018B"/>
    <w:rsid w:val="009903DD"/>
    <w:rsid w:val="00991E04"/>
    <w:rsid w:val="00992226"/>
    <w:rsid w:val="009924A0"/>
    <w:rsid w:val="00995748"/>
    <w:rsid w:val="0099688A"/>
    <w:rsid w:val="009978FD"/>
    <w:rsid w:val="00997A10"/>
    <w:rsid w:val="00997B89"/>
    <w:rsid w:val="00997C58"/>
    <w:rsid w:val="00997D3E"/>
    <w:rsid w:val="009A0160"/>
    <w:rsid w:val="009A0B92"/>
    <w:rsid w:val="009A0DA6"/>
    <w:rsid w:val="009A1798"/>
    <w:rsid w:val="009A17FC"/>
    <w:rsid w:val="009A19C9"/>
    <w:rsid w:val="009A26DF"/>
    <w:rsid w:val="009A26EF"/>
    <w:rsid w:val="009A2C0D"/>
    <w:rsid w:val="009A33AC"/>
    <w:rsid w:val="009A3B95"/>
    <w:rsid w:val="009A4A37"/>
    <w:rsid w:val="009A4ABD"/>
    <w:rsid w:val="009A4C5E"/>
    <w:rsid w:val="009A5133"/>
    <w:rsid w:val="009A63B7"/>
    <w:rsid w:val="009A6586"/>
    <w:rsid w:val="009A6713"/>
    <w:rsid w:val="009A7195"/>
    <w:rsid w:val="009A781E"/>
    <w:rsid w:val="009B0077"/>
    <w:rsid w:val="009B0167"/>
    <w:rsid w:val="009B1121"/>
    <w:rsid w:val="009B225C"/>
    <w:rsid w:val="009B2D93"/>
    <w:rsid w:val="009B306A"/>
    <w:rsid w:val="009B31FA"/>
    <w:rsid w:val="009B348A"/>
    <w:rsid w:val="009B3770"/>
    <w:rsid w:val="009B43E3"/>
    <w:rsid w:val="009B5082"/>
    <w:rsid w:val="009B5092"/>
    <w:rsid w:val="009B50BE"/>
    <w:rsid w:val="009B50E5"/>
    <w:rsid w:val="009B5879"/>
    <w:rsid w:val="009B5960"/>
    <w:rsid w:val="009B6388"/>
    <w:rsid w:val="009B7D4B"/>
    <w:rsid w:val="009C01DD"/>
    <w:rsid w:val="009C0CF0"/>
    <w:rsid w:val="009C0EF6"/>
    <w:rsid w:val="009C1A3F"/>
    <w:rsid w:val="009C209C"/>
    <w:rsid w:val="009C353E"/>
    <w:rsid w:val="009C50BB"/>
    <w:rsid w:val="009C5112"/>
    <w:rsid w:val="009C51FB"/>
    <w:rsid w:val="009C53EF"/>
    <w:rsid w:val="009C5637"/>
    <w:rsid w:val="009C641A"/>
    <w:rsid w:val="009C746C"/>
    <w:rsid w:val="009C7B6A"/>
    <w:rsid w:val="009C7DA6"/>
    <w:rsid w:val="009D01C9"/>
    <w:rsid w:val="009D074F"/>
    <w:rsid w:val="009D0969"/>
    <w:rsid w:val="009D0DE4"/>
    <w:rsid w:val="009D1939"/>
    <w:rsid w:val="009D1E88"/>
    <w:rsid w:val="009D2303"/>
    <w:rsid w:val="009D2A4E"/>
    <w:rsid w:val="009D2AFC"/>
    <w:rsid w:val="009D2C1F"/>
    <w:rsid w:val="009D41B8"/>
    <w:rsid w:val="009D47DB"/>
    <w:rsid w:val="009D48B6"/>
    <w:rsid w:val="009D4FDB"/>
    <w:rsid w:val="009D560D"/>
    <w:rsid w:val="009D5B65"/>
    <w:rsid w:val="009D6305"/>
    <w:rsid w:val="009D69F1"/>
    <w:rsid w:val="009D6DD0"/>
    <w:rsid w:val="009D6FA9"/>
    <w:rsid w:val="009E08B4"/>
    <w:rsid w:val="009E0AC9"/>
    <w:rsid w:val="009E0C7D"/>
    <w:rsid w:val="009E0C8C"/>
    <w:rsid w:val="009E2349"/>
    <w:rsid w:val="009E24D7"/>
    <w:rsid w:val="009E350D"/>
    <w:rsid w:val="009E36F6"/>
    <w:rsid w:val="009E3899"/>
    <w:rsid w:val="009E39E1"/>
    <w:rsid w:val="009E430A"/>
    <w:rsid w:val="009E5307"/>
    <w:rsid w:val="009E54A2"/>
    <w:rsid w:val="009E565D"/>
    <w:rsid w:val="009E62B4"/>
    <w:rsid w:val="009E6652"/>
    <w:rsid w:val="009E699A"/>
    <w:rsid w:val="009E7111"/>
    <w:rsid w:val="009E74F3"/>
    <w:rsid w:val="009E7E5B"/>
    <w:rsid w:val="009E7F22"/>
    <w:rsid w:val="009F02A5"/>
    <w:rsid w:val="009F0A85"/>
    <w:rsid w:val="009F0DCE"/>
    <w:rsid w:val="009F1B70"/>
    <w:rsid w:val="009F2EEF"/>
    <w:rsid w:val="009F38C2"/>
    <w:rsid w:val="009F47E6"/>
    <w:rsid w:val="009F5859"/>
    <w:rsid w:val="009F5F3C"/>
    <w:rsid w:val="009F6016"/>
    <w:rsid w:val="009F74E2"/>
    <w:rsid w:val="00A00E57"/>
    <w:rsid w:val="00A00F60"/>
    <w:rsid w:val="00A015B9"/>
    <w:rsid w:val="00A01A90"/>
    <w:rsid w:val="00A01CE7"/>
    <w:rsid w:val="00A021F5"/>
    <w:rsid w:val="00A02BBF"/>
    <w:rsid w:val="00A033D6"/>
    <w:rsid w:val="00A038D4"/>
    <w:rsid w:val="00A04C07"/>
    <w:rsid w:val="00A05484"/>
    <w:rsid w:val="00A1016B"/>
    <w:rsid w:val="00A1034B"/>
    <w:rsid w:val="00A10542"/>
    <w:rsid w:val="00A11E10"/>
    <w:rsid w:val="00A11F3E"/>
    <w:rsid w:val="00A11F58"/>
    <w:rsid w:val="00A1211A"/>
    <w:rsid w:val="00A12299"/>
    <w:rsid w:val="00A1238F"/>
    <w:rsid w:val="00A12461"/>
    <w:rsid w:val="00A13BFA"/>
    <w:rsid w:val="00A15143"/>
    <w:rsid w:val="00A160DB"/>
    <w:rsid w:val="00A167C0"/>
    <w:rsid w:val="00A169BA"/>
    <w:rsid w:val="00A17051"/>
    <w:rsid w:val="00A203DC"/>
    <w:rsid w:val="00A2051A"/>
    <w:rsid w:val="00A20912"/>
    <w:rsid w:val="00A20EF5"/>
    <w:rsid w:val="00A218A8"/>
    <w:rsid w:val="00A21A79"/>
    <w:rsid w:val="00A22268"/>
    <w:rsid w:val="00A23C6F"/>
    <w:rsid w:val="00A23FF8"/>
    <w:rsid w:val="00A24057"/>
    <w:rsid w:val="00A24B48"/>
    <w:rsid w:val="00A24F42"/>
    <w:rsid w:val="00A25E3A"/>
    <w:rsid w:val="00A25FBB"/>
    <w:rsid w:val="00A266CB"/>
    <w:rsid w:val="00A2711B"/>
    <w:rsid w:val="00A273AA"/>
    <w:rsid w:val="00A2766E"/>
    <w:rsid w:val="00A278E0"/>
    <w:rsid w:val="00A27DEA"/>
    <w:rsid w:val="00A301FD"/>
    <w:rsid w:val="00A3046D"/>
    <w:rsid w:val="00A304C5"/>
    <w:rsid w:val="00A30D67"/>
    <w:rsid w:val="00A327D7"/>
    <w:rsid w:val="00A32973"/>
    <w:rsid w:val="00A32FD4"/>
    <w:rsid w:val="00A3357D"/>
    <w:rsid w:val="00A34552"/>
    <w:rsid w:val="00A34597"/>
    <w:rsid w:val="00A3468F"/>
    <w:rsid w:val="00A35D36"/>
    <w:rsid w:val="00A361E7"/>
    <w:rsid w:val="00A3626B"/>
    <w:rsid w:val="00A363FC"/>
    <w:rsid w:val="00A365A6"/>
    <w:rsid w:val="00A36D31"/>
    <w:rsid w:val="00A373F2"/>
    <w:rsid w:val="00A3755A"/>
    <w:rsid w:val="00A3777E"/>
    <w:rsid w:val="00A37E14"/>
    <w:rsid w:val="00A41201"/>
    <w:rsid w:val="00A418F1"/>
    <w:rsid w:val="00A42069"/>
    <w:rsid w:val="00A42C22"/>
    <w:rsid w:val="00A43790"/>
    <w:rsid w:val="00A43795"/>
    <w:rsid w:val="00A447C7"/>
    <w:rsid w:val="00A44830"/>
    <w:rsid w:val="00A45170"/>
    <w:rsid w:val="00A452C7"/>
    <w:rsid w:val="00A4579E"/>
    <w:rsid w:val="00A4584C"/>
    <w:rsid w:val="00A4617F"/>
    <w:rsid w:val="00A4648F"/>
    <w:rsid w:val="00A47FD9"/>
    <w:rsid w:val="00A50015"/>
    <w:rsid w:val="00A51275"/>
    <w:rsid w:val="00A51AE0"/>
    <w:rsid w:val="00A51EA1"/>
    <w:rsid w:val="00A520F3"/>
    <w:rsid w:val="00A5262D"/>
    <w:rsid w:val="00A52C77"/>
    <w:rsid w:val="00A537BE"/>
    <w:rsid w:val="00A53FED"/>
    <w:rsid w:val="00A5403D"/>
    <w:rsid w:val="00A540C4"/>
    <w:rsid w:val="00A5515D"/>
    <w:rsid w:val="00A554D9"/>
    <w:rsid w:val="00A55E7F"/>
    <w:rsid w:val="00A56942"/>
    <w:rsid w:val="00A56CE6"/>
    <w:rsid w:val="00A56E3E"/>
    <w:rsid w:val="00A6004C"/>
    <w:rsid w:val="00A6040C"/>
    <w:rsid w:val="00A60615"/>
    <w:rsid w:val="00A607E4"/>
    <w:rsid w:val="00A61AD6"/>
    <w:rsid w:val="00A61B48"/>
    <w:rsid w:val="00A61D02"/>
    <w:rsid w:val="00A61E5F"/>
    <w:rsid w:val="00A6222A"/>
    <w:rsid w:val="00A6289F"/>
    <w:rsid w:val="00A62B17"/>
    <w:rsid w:val="00A63137"/>
    <w:rsid w:val="00A642D3"/>
    <w:rsid w:val="00A645B0"/>
    <w:rsid w:val="00A67564"/>
    <w:rsid w:val="00A6761D"/>
    <w:rsid w:val="00A67B84"/>
    <w:rsid w:val="00A67BEC"/>
    <w:rsid w:val="00A67D44"/>
    <w:rsid w:val="00A67F81"/>
    <w:rsid w:val="00A7085E"/>
    <w:rsid w:val="00A708C5"/>
    <w:rsid w:val="00A713FA"/>
    <w:rsid w:val="00A71917"/>
    <w:rsid w:val="00A71DC5"/>
    <w:rsid w:val="00A729DF"/>
    <w:rsid w:val="00A73894"/>
    <w:rsid w:val="00A73CA5"/>
    <w:rsid w:val="00A7427C"/>
    <w:rsid w:val="00A744C1"/>
    <w:rsid w:val="00A7486D"/>
    <w:rsid w:val="00A74C1C"/>
    <w:rsid w:val="00A758EA"/>
    <w:rsid w:val="00A758F2"/>
    <w:rsid w:val="00A75CB0"/>
    <w:rsid w:val="00A75E78"/>
    <w:rsid w:val="00A76040"/>
    <w:rsid w:val="00A762B3"/>
    <w:rsid w:val="00A76CC1"/>
    <w:rsid w:val="00A77374"/>
    <w:rsid w:val="00A776F7"/>
    <w:rsid w:val="00A77B55"/>
    <w:rsid w:val="00A77D65"/>
    <w:rsid w:val="00A8041F"/>
    <w:rsid w:val="00A81722"/>
    <w:rsid w:val="00A81EB6"/>
    <w:rsid w:val="00A83978"/>
    <w:rsid w:val="00A84C6B"/>
    <w:rsid w:val="00A852F0"/>
    <w:rsid w:val="00A85FE8"/>
    <w:rsid w:val="00A87E06"/>
    <w:rsid w:val="00A87E8B"/>
    <w:rsid w:val="00A90953"/>
    <w:rsid w:val="00A90C2E"/>
    <w:rsid w:val="00A90D25"/>
    <w:rsid w:val="00A90EB4"/>
    <w:rsid w:val="00A914A2"/>
    <w:rsid w:val="00A915B0"/>
    <w:rsid w:val="00A91A6E"/>
    <w:rsid w:val="00A91F01"/>
    <w:rsid w:val="00A9374E"/>
    <w:rsid w:val="00A9429A"/>
    <w:rsid w:val="00A9497E"/>
    <w:rsid w:val="00A95D30"/>
    <w:rsid w:val="00A96720"/>
    <w:rsid w:val="00AA0226"/>
    <w:rsid w:val="00AA0674"/>
    <w:rsid w:val="00AA1708"/>
    <w:rsid w:val="00AA1C9E"/>
    <w:rsid w:val="00AA2484"/>
    <w:rsid w:val="00AA2957"/>
    <w:rsid w:val="00AA2DE0"/>
    <w:rsid w:val="00AA2F01"/>
    <w:rsid w:val="00AA4250"/>
    <w:rsid w:val="00AA44FE"/>
    <w:rsid w:val="00AA4ECB"/>
    <w:rsid w:val="00AA508D"/>
    <w:rsid w:val="00AA5CE9"/>
    <w:rsid w:val="00AA6051"/>
    <w:rsid w:val="00AA6586"/>
    <w:rsid w:val="00AA66F0"/>
    <w:rsid w:val="00AA714D"/>
    <w:rsid w:val="00AA7BAE"/>
    <w:rsid w:val="00AA7ED8"/>
    <w:rsid w:val="00AB055C"/>
    <w:rsid w:val="00AB08F8"/>
    <w:rsid w:val="00AB1190"/>
    <w:rsid w:val="00AB12BB"/>
    <w:rsid w:val="00AB14DB"/>
    <w:rsid w:val="00AB220B"/>
    <w:rsid w:val="00AB2558"/>
    <w:rsid w:val="00AB274E"/>
    <w:rsid w:val="00AB2AE5"/>
    <w:rsid w:val="00AB3784"/>
    <w:rsid w:val="00AB38CE"/>
    <w:rsid w:val="00AB39DD"/>
    <w:rsid w:val="00AB3E24"/>
    <w:rsid w:val="00AB3F26"/>
    <w:rsid w:val="00AB3F70"/>
    <w:rsid w:val="00AB425F"/>
    <w:rsid w:val="00AB47EB"/>
    <w:rsid w:val="00AB5C43"/>
    <w:rsid w:val="00AB5C4D"/>
    <w:rsid w:val="00AB6A4C"/>
    <w:rsid w:val="00AB70CB"/>
    <w:rsid w:val="00AB70F6"/>
    <w:rsid w:val="00AC0461"/>
    <w:rsid w:val="00AC1076"/>
    <w:rsid w:val="00AC1655"/>
    <w:rsid w:val="00AC1C7A"/>
    <w:rsid w:val="00AC30C0"/>
    <w:rsid w:val="00AC32BD"/>
    <w:rsid w:val="00AC429C"/>
    <w:rsid w:val="00AC52B1"/>
    <w:rsid w:val="00AC57B7"/>
    <w:rsid w:val="00AC58EB"/>
    <w:rsid w:val="00AC67E3"/>
    <w:rsid w:val="00AD1DF5"/>
    <w:rsid w:val="00AD224C"/>
    <w:rsid w:val="00AD27DC"/>
    <w:rsid w:val="00AD35DF"/>
    <w:rsid w:val="00AD37A9"/>
    <w:rsid w:val="00AD3DB5"/>
    <w:rsid w:val="00AD4A85"/>
    <w:rsid w:val="00AD4BC3"/>
    <w:rsid w:val="00AD5D7D"/>
    <w:rsid w:val="00AD692A"/>
    <w:rsid w:val="00AD6A01"/>
    <w:rsid w:val="00AD6EB9"/>
    <w:rsid w:val="00AD74AF"/>
    <w:rsid w:val="00AE0DD4"/>
    <w:rsid w:val="00AE192D"/>
    <w:rsid w:val="00AE1E3D"/>
    <w:rsid w:val="00AE20BB"/>
    <w:rsid w:val="00AE20F1"/>
    <w:rsid w:val="00AE3D79"/>
    <w:rsid w:val="00AE4381"/>
    <w:rsid w:val="00AE45B1"/>
    <w:rsid w:val="00AE4DB6"/>
    <w:rsid w:val="00AE6E32"/>
    <w:rsid w:val="00AE7D57"/>
    <w:rsid w:val="00AE7F78"/>
    <w:rsid w:val="00AF01BE"/>
    <w:rsid w:val="00AF0579"/>
    <w:rsid w:val="00AF062C"/>
    <w:rsid w:val="00AF0730"/>
    <w:rsid w:val="00AF09CF"/>
    <w:rsid w:val="00AF09E2"/>
    <w:rsid w:val="00AF22E1"/>
    <w:rsid w:val="00AF357C"/>
    <w:rsid w:val="00AF3B51"/>
    <w:rsid w:val="00AF427A"/>
    <w:rsid w:val="00AF4C25"/>
    <w:rsid w:val="00AF6A15"/>
    <w:rsid w:val="00AF7060"/>
    <w:rsid w:val="00AF71D8"/>
    <w:rsid w:val="00AF73D9"/>
    <w:rsid w:val="00B011DD"/>
    <w:rsid w:val="00B0377C"/>
    <w:rsid w:val="00B03E60"/>
    <w:rsid w:val="00B042CC"/>
    <w:rsid w:val="00B04D80"/>
    <w:rsid w:val="00B0545B"/>
    <w:rsid w:val="00B055CB"/>
    <w:rsid w:val="00B05E9E"/>
    <w:rsid w:val="00B05F6A"/>
    <w:rsid w:val="00B06364"/>
    <w:rsid w:val="00B06AE0"/>
    <w:rsid w:val="00B06AF6"/>
    <w:rsid w:val="00B06B99"/>
    <w:rsid w:val="00B06FBB"/>
    <w:rsid w:val="00B07247"/>
    <w:rsid w:val="00B07A2D"/>
    <w:rsid w:val="00B100FC"/>
    <w:rsid w:val="00B10424"/>
    <w:rsid w:val="00B10941"/>
    <w:rsid w:val="00B10DB2"/>
    <w:rsid w:val="00B11436"/>
    <w:rsid w:val="00B1185B"/>
    <w:rsid w:val="00B12529"/>
    <w:rsid w:val="00B13768"/>
    <w:rsid w:val="00B137EA"/>
    <w:rsid w:val="00B14DE7"/>
    <w:rsid w:val="00B15409"/>
    <w:rsid w:val="00B1622A"/>
    <w:rsid w:val="00B162D7"/>
    <w:rsid w:val="00B16306"/>
    <w:rsid w:val="00B168AE"/>
    <w:rsid w:val="00B16B9C"/>
    <w:rsid w:val="00B17847"/>
    <w:rsid w:val="00B20C3D"/>
    <w:rsid w:val="00B221F7"/>
    <w:rsid w:val="00B239B8"/>
    <w:rsid w:val="00B25079"/>
    <w:rsid w:val="00B2519F"/>
    <w:rsid w:val="00B25510"/>
    <w:rsid w:val="00B255CE"/>
    <w:rsid w:val="00B26F5E"/>
    <w:rsid w:val="00B27531"/>
    <w:rsid w:val="00B30F5A"/>
    <w:rsid w:val="00B312A4"/>
    <w:rsid w:val="00B32001"/>
    <w:rsid w:val="00B321EB"/>
    <w:rsid w:val="00B326EF"/>
    <w:rsid w:val="00B332BC"/>
    <w:rsid w:val="00B335C7"/>
    <w:rsid w:val="00B33CC4"/>
    <w:rsid w:val="00B33EAD"/>
    <w:rsid w:val="00B33FD5"/>
    <w:rsid w:val="00B34125"/>
    <w:rsid w:val="00B35144"/>
    <w:rsid w:val="00B35B24"/>
    <w:rsid w:val="00B36614"/>
    <w:rsid w:val="00B37D25"/>
    <w:rsid w:val="00B40AC4"/>
    <w:rsid w:val="00B4190C"/>
    <w:rsid w:val="00B42106"/>
    <w:rsid w:val="00B423EE"/>
    <w:rsid w:val="00B42C5A"/>
    <w:rsid w:val="00B437CE"/>
    <w:rsid w:val="00B4534F"/>
    <w:rsid w:val="00B45473"/>
    <w:rsid w:val="00B47120"/>
    <w:rsid w:val="00B47215"/>
    <w:rsid w:val="00B475BB"/>
    <w:rsid w:val="00B50507"/>
    <w:rsid w:val="00B50602"/>
    <w:rsid w:val="00B50616"/>
    <w:rsid w:val="00B5074F"/>
    <w:rsid w:val="00B5083A"/>
    <w:rsid w:val="00B510BC"/>
    <w:rsid w:val="00B513A3"/>
    <w:rsid w:val="00B52954"/>
    <w:rsid w:val="00B53F97"/>
    <w:rsid w:val="00B5419C"/>
    <w:rsid w:val="00B5470E"/>
    <w:rsid w:val="00B547E5"/>
    <w:rsid w:val="00B55AB6"/>
    <w:rsid w:val="00B55E7A"/>
    <w:rsid w:val="00B561F8"/>
    <w:rsid w:val="00B56EA0"/>
    <w:rsid w:val="00B60455"/>
    <w:rsid w:val="00B60B76"/>
    <w:rsid w:val="00B61BC1"/>
    <w:rsid w:val="00B62067"/>
    <w:rsid w:val="00B626A6"/>
    <w:rsid w:val="00B62C3F"/>
    <w:rsid w:val="00B62F2A"/>
    <w:rsid w:val="00B64D33"/>
    <w:rsid w:val="00B65A64"/>
    <w:rsid w:val="00B65EBC"/>
    <w:rsid w:val="00B665DF"/>
    <w:rsid w:val="00B67555"/>
    <w:rsid w:val="00B67A39"/>
    <w:rsid w:val="00B70783"/>
    <w:rsid w:val="00B70D0F"/>
    <w:rsid w:val="00B720F2"/>
    <w:rsid w:val="00B723EB"/>
    <w:rsid w:val="00B72CFA"/>
    <w:rsid w:val="00B72EAF"/>
    <w:rsid w:val="00B73059"/>
    <w:rsid w:val="00B73C29"/>
    <w:rsid w:val="00B74993"/>
    <w:rsid w:val="00B750E1"/>
    <w:rsid w:val="00B75EAE"/>
    <w:rsid w:val="00B77010"/>
    <w:rsid w:val="00B83CD8"/>
    <w:rsid w:val="00B84051"/>
    <w:rsid w:val="00B84C0B"/>
    <w:rsid w:val="00B85DC9"/>
    <w:rsid w:val="00B86C09"/>
    <w:rsid w:val="00B87EA1"/>
    <w:rsid w:val="00B90450"/>
    <w:rsid w:val="00B9088C"/>
    <w:rsid w:val="00B91141"/>
    <w:rsid w:val="00B921E3"/>
    <w:rsid w:val="00B92235"/>
    <w:rsid w:val="00B938F1"/>
    <w:rsid w:val="00B9394E"/>
    <w:rsid w:val="00B939A1"/>
    <w:rsid w:val="00B942CB"/>
    <w:rsid w:val="00B94355"/>
    <w:rsid w:val="00B9443B"/>
    <w:rsid w:val="00B948D8"/>
    <w:rsid w:val="00B9630E"/>
    <w:rsid w:val="00B96F14"/>
    <w:rsid w:val="00B9756C"/>
    <w:rsid w:val="00B9777B"/>
    <w:rsid w:val="00B97EB7"/>
    <w:rsid w:val="00BA072D"/>
    <w:rsid w:val="00BA072F"/>
    <w:rsid w:val="00BA0E78"/>
    <w:rsid w:val="00BA14D9"/>
    <w:rsid w:val="00BA15EA"/>
    <w:rsid w:val="00BA36CB"/>
    <w:rsid w:val="00BA4E22"/>
    <w:rsid w:val="00BA51D2"/>
    <w:rsid w:val="00BA5324"/>
    <w:rsid w:val="00BA54A4"/>
    <w:rsid w:val="00BA5B0C"/>
    <w:rsid w:val="00BA5C00"/>
    <w:rsid w:val="00BA6DFD"/>
    <w:rsid w:val="00BA7039"/>
    <w:rsid w:val="00BA75AD"/>
    <w:rsid w:val="00BA75B0"/>
    <w:rsid w:val="00BA774C"/>
    <w:rsid w:val="00BB0012"/>
    <w:rsid w:val="00BB077A"/>
    <w:rsid w:val="00BB0836"/>
    <w:rsid w:val="00BB0CAC"/>
    <w:rsid w:val="00BB1DF5"/>
    <w:rsid w:val="00BB299D"/>
    <w:rsid w:val="00BB2F29"/>
    <w:rsid w:val="00BB3A9E"/>
    <w:rsid w:val="00BB3F29"/>
    <w:rsid w:val="00BB42E5"/>
    <w:rsid w:val="00BB43AA"/>
    <w:rsid w:val="00BB4838"/>
    <w:rsid w:val="00BB4E36"/>
    <w:rsid w:val="00BB5FF3"/>
    <w:rsid w:val="00BB6232"/>
    <w:rsid w:val="00BB660B"/>
    <w:rsid w:val="00BB6FFB"/>
    <w:rsid w:val="00BB7013"/>
    <w:rsid w:val="00BB74BD"/>
    <w:rsid w:val="00BC1134"/>
    <w:rsid w:val="00BC1AFD"/>
    <w:rsid w:val="00BC22FE"/>
    <w:rsid w:val="00BC25FE"/>
    <w:rsid w:val="00BC282F"/>
    <w:rsid w:val="00BC302E"/>
    <w:rsid w:val="00BC3447"/>
    <w:rsid w:val="00BC3709"/>
    <w:rsid w:val="00BC39E8"/>
    <w:rsid w:val="00BC4313"/>
    <w:rsid w:val="00BC46EA"/>
    <w:rsid w:val="00BC4D8B"/>
    <w:rsid w:val="00BC508E"/>
    <w:rsid w:val="00BC50B8"/>
    <w:rsid w:val="00BC5354"/>
    <w:rsid w:val="00BC60D7"/>
    <w:rsid w:val="00BC6AF7"/>
    <w:rsid w:val="00BC6C61"/>
    <w:rsid w:val="00BC6C83"/>
    <w:rsid w:val="00BC7723"/>
    <w:rsid w:val="00BC78F2"/>
    <w:rsid w:val="00BC7FA1"/>
    <w:rsid w:val="00BD1447"/>
    <w:rsid w:val="00BD2273"/>
    <w:rsid w:val="00BD27DA"/>
    <w:rsid w:val="00BD2D76"/>
    <w:rsid w:val="00BD3A07"/>
    <w:rsid w:val="00BD4284"/>
    <w:rsid w:val="00BD54B8"/>
    <w:rsid w:val="00BD5FAA"/>
    <w:rsid w:val="00BD6182"/>
    <w:rsid w:val="00BD7544"/>
    <w:rsid w:val="00BE06A7"/>
    <w:rsid w:val="00BE0FA7"/>
    <w:rsid w:val="00BE15A3"/>
    <w:rsid w:val="00BE2006"/>
    <w:rsid w:val="00BE25D3"/>
    <w:rsid w:val="00BE2D3A"/>
    <w:rsid w:val="00BE3988"/>
    <w:rsid w:val="00BE3FAC"/>
    <w:rsid w:val="00BE40EE"/>
    <w:rsid w:val="00BE43DE"/>
    <w:rsid w:val="00BE7361"/>
    <w:rsid w:val="00BE73AE"/>
    <w:rsid w:val="00BE7BAD"/>
    <w:rsid w:val="00BF07D3"/>
    <w:rsid w:val="00BF1251"/>
    <w:rsid w:val="00BF12BA"/>
    <w:rsid w:val="00BF1DA3"/>
    <w:rsid w:val="00BF20C9"/>
    <w:rsid w:val="00BF2BF2"/>
    <w:rsid w:val="00BF2E05"/>
    <w:rsid w:val="00BF3758"/>
    <w:rsid w:val="00BF39CC"/>
    <w:rsid w:val="00BF5192"/>
    <w:rsid w:val="00BF6080"/>
    <w:rsid w:val="00BF61A2"/>
    <w:rsid w:val="00BF6279"/>
    <w:rsid w:val="00BF63FD"/>
    <w:rsid w:val="00BF67A0"/>
    <w:rsid w:val="00BF70BB"/>
    <w:rsid w:val="00C00660"/>
    <w:rsid w:val="00C0178D"/>
    <w:rsid w:val="00C01A47"/>
    <w:rsid w:val="00C02B8B"/>
    <w:rsid w:val="00C03117"/>
    <w:rsid w:val="00C039C6"/>
    <w:rsid w:val="00C04272"/>
    <w:rsid w:val="00C05338"/>
    <w:rsid w:val="00C05AAA"/>
    <w:rsid w:val="00C060A7"/>
    <w:rsid w:val="00C06BBA"/>
    <w:rsid w:val="00C07752"/>
    <w:rsid w:val="00C07D63"/>
    <w:rsid w:val="00C10027"/>
    <w:rsid w:val="00C1049B"/>
    <w:rsid w:val="00C10B66"/>
    <w:rsid w:val="00C111AD"/>
    <w:rsid w:val="00C11623"/>
    <w:rsid w:val="00C12F79"/>
    <w:rsid w:val="00C133A7"/>
    <w:rsid w:val="00C13A97"/>
    <w:rsid w:val="00C13B19"/>
    <w:rsid w:val="00C14B0E"/>
    <w:rsid w:val="00C14E7D"/>
    <w:rsid w:val="00C15259"/>
    <w:rsid w:val="00C1558B"/>
    <w:rsid w:val="00C1589E"/>
    <w:rsid w:val="00C15B5E"/>
    <w:rsid w:val="00C16298"/>
    <w:rsid w:val="00C16A69"/>
    <w:rsid w:val="00C16B1E"/>
    <w:rsid w:val="00C172C0"/>
    <w:rsid w:val="00C1783B"/>
    <w:rsid w:val="00C22197"/>
    <w:rsid w:val="00C22975"/>
    <w:rsid w:val="00C22E9D"/>
    <w:rsid w:val="00C23B55"/>
    <w:rsid w:val="00C249B8"/>
    <w:rsid w:val="00C24A68"/>
    <w:rsid w:val="00C25565"/>
    <w:rsid w:val="00C25B93"/>
    <w:rsid w:val="00C25EB0"/>
    <w:rsid w:val="00C2611B"/>
    <w:rsid w:val="00C26BD9"/>
    <w:rsid w:val="00C27142"/>
    <w:rsid w:val="00C27A3A"/>
    <w:rsid w:val="00C27C38"/>
    <w:rsid w:val="00C30A36"/>
    <w:rsid w:val="00C31567"/>
    <w:rsid w:val="00C31663"/>
    <w:rsid w:val="00C3186E"/>
    <w:rsid w:val="00C32695"/>
    <w:rsid w:val="00C32A34"/>
    <w:rsid w:val="00C32B54"/>
    <w:rsid w:val="00C333F4"/>
    <w:rsid w:val="00C33613"/>
    <w:rsid w:val="00C33AFA"/>
    <w:rsid w:val="00C3488F"/>
    <w:rsid w:val="00C34DA1"/>
    <w:rsid w:val="00C35315"/>
    <w:rsid w:val="00C3645A"/>
    <w:rsid w:val="00C36742"/>
    <w:rsid w:val="00C3712E"/>
    <w:rsid w:val="00C37318"/>
    <w:rsid w:val="00C37658"/>
    <w:rsid w:val="00C3766F"/>
    <w:rsid w:val="00C37EC2"/>
    <w:rsid w:val="00C40C18"/>
    <w:rsid w:val="00C40CCD"/>
    <w:rsid w:val="00C40CF8"/>
    <w:rsid w:val="00C4127F"/>
    <w:rsid w:val="00C41954"/>
    <w:rsid w:val="00C41968"/>
    <w:rsid w:val="00C42843"/>
    <w:rsid w:val="00C43636"/>
    <w:rsid w:val="00C43729"/>
    <w:rsid w:val="00C446A0"/>
    <w:rsid w:val="00C44AC8"/>
    <w:rsid w:val="00C44DC5"/>
    <w:rsid w:val="00C45717"/>
    <w:rsid w:val="00C4581F"/>
    <w:rsid w:val="00C46230"/>
    <w:rsid w:val="00C46F5C"/>
    <w:rsid w:val="00C47408"/>
    <w:rsid w:val="00C479B4"/>
    <w:rsid w:val="00C47A13"/>
    <w:rsid w:val="00C502F3"/>
    <w:rsid w:val="00C50D15"/>
    <w:rsid w:val="00C50DF5"/>
    <w:rsid w:val="00C51A45"/>
    <w:rsid w:val="00C52441"/>
    <w:rsid w:val="00C527A0"/>
    <w:rsid w:val="00C529A7"/>
    <w:rsid w:val="00C52E92"/>
    <w:rsid w:val="00C54413"/>
    <w:rsid w:val="00C55DDB"/>
    <w:rsid w:val="00C55FB8"/>
    <w:rsid w:val="00C570BC"/>
    <w:rsid w:val="00C5755E"/>
    <w:rsid w:val="00C57924"/>
    <w:rsid w:val="00C606FC"/>
    <w:rsid w:val="00C60E87"/>
    <w:rsid w:val="00C616BC"/>
    <w:rsid w:val="00C6174A"/>
    <w:rsid w:val="00C624D2"/>
    <w:rsid w:val="00C62879"/>
    <w:rsid w:val="00C62F6B"/>
    <w:rsid w:val="00C63406"/>
    <w:rsid w:val="00C63BF3"/>
    <w:rsid w:val="00C65C01"/>
    <w:rsid w:val="00C66E3C"/>
    <w:rsid w:val="00C676FF"/>
    <w:rsid w:val="00C6787E"/>
    <w:rsid w:val="00C67ACB"/>
    <w:rsid w:val="00C67C06"/>
    <w:rsid w:val="00C67C31"/>
    <w:rsid w:val="00C67F33"/>
    <w:rsid w:val="00C7147A"/>
    <w:rsid w:val="00C73194"/>
    <w:rsid w:val="00C73C93"/>
    <w:rsid w:val="00C744CB"/>
    <w:rsid w:val="00C74860"/>
    <w:rsid w:val="00C74E59"/>
    <w:rsid w:val="00C7647F"/>
    <w:rsid w:val="00C76780"/>
    <w:rsid w:val="00C76C21"/>
    <w:rsid w:val="00C772EC"/>
    <w:rsid w:val="00C77481"/>
    <w:rsid w:val="00C77CA5"/>
    <w:rsid w:val="00C80450"/>
    <w:rsid w:val="00C80B3E"/>
    <w:rsid w:val="00C80CFB"/>
    <w:rsid w:val="00C81F50"/>
    <w:rsid w:val="00C82033"/>
    <w:rsid w:val="00C828DC"/>
    <w:rsid w:val="00C82F8F"/>
    <w:rsid w:val="00C83699"/>
    <w:rsid w:val="00C8404D"/>
    <w:rsid w:val="00C846CB"/>
    <w:rsid w:val="00C855FF"/>
    <w:rsid w:val="00C873D4"/>
    <w:rsid w:val="00C8755F"/>
    <w:rsid w:val="00C875A5"/>
    <w:rsid w:val="00C87FA3"/>
    <w:rsid w:val="00C9015B"/>
    <w:rsid w:val="00C90C28"/>
    <w:rsid w:val="00C91C4A"/>
    <w:rsid w:val="00C9229C"/>
    <w:rsid w:val="00C92A29"/>
    <w:rsid w:val="00C93560"/>
    <w:rsid w:val="00C9488F"/>
    <w:rsid w:val="00C94AAD"/>
    <w:rsid w:val="00C94FF0"/>
    <w:rsid w:val="00C973E0"/>
    <w:rsid w:val="00C979DC"/>
    <w:rsid w:val="00C97D19"/>
    <w:rsid w:val="00CA280D"/>
    <w:rsid w:val="00CA2C18"/>
    <w:rsid w:val="00CA35CF"/>
    <w:rsid w:val="00CA3828"/>
    <w:rsid w:val="00CA38D1"/>
    <w:rsid w:val="00CA3F11"/>
    <w:rsid w:val="00CA5D06"/>
    <w:rsid w:val="00CA6338"/>
    <w:rsid w:val="00CA64DD"/>
    <w:rsid w:val="00CA68B0"/>
    <w:rsid w:val="00CA6E40"/>
    <w:rsid w:val="00CA704F"/>
    <w:rsid w:val="00CA7E81"/>
    <w:rsid w:val="00CA7FDD"/>
    <w:rsid w:val="00CB02B5"/>
    <w:rsid w:val="00CB0C45"/>
    <w:rsid w:val="00CB1087"/>
    <w:rsid w:val="00CB11D8"/>
    <w:rsid w:val="00CB1C60"/>
    <w:rsid w:val="00CB1F0D"/>
    <w:rsid w:val="00CB21E6"/>
    <w:rsid w:val="00CB22B5"/>
    <w:rsid w:val="00CB351E"/>
    <w:rsid w:val="00CB357B"/>
    <w:rsid w:val="00CB371D"/>
    <w:rsid w:val="00CB42DB"/>
    <w:rsid w:val="00CB498B"/>
    <w:rsid w:val="00CB4C2F"/>
    <w:rsid w:val="00CB4E7A"/>
    <w:rsid w:val="00CB4F19"/>
    <w:rsid w:val="00CB5610"/>
    <w:rsid w:val="00CB5C8E"/>
    <w:rsid w:val="00CB5F46"/>
    <w:rsid w:val="00CB6202"/>
    <w:rsid w:val="00CB681B"/>
    <w:rsid w:val="00CB7DA8"/>
    <w:rsid w:val="00CB7EC1"/>
    <w:rsid w:val="00CC01F0"/>
    <w:rsid w:val="00CC16AB"/>
    <w:rsid w:val="00CC1FBA"/>
    <w:rsid w:val="00CC2061"/>
    <w:rsid w:val="00CC237F"/>
    <w:rsid w:val="00CC2D11"/>
    <w:rsid w:val="00CC48C1"/>
    <w:rsid w:val="00CC4CCD"/>
    <w:rsid w:val="00CC5088"/>
    <w:rsid w:val="00CC5266"/>
    <w:rsid w:val="00CC5A20"/>
    <w:rsid w:val="00CC5C1C"/>
    <w:rsid w:val="00CC64D4"/>
    <w:rsid w:val="00CC65D2"/>
    <w:rsid w:val="00CC76E1"/>
    <w:rsid w:val="00CC77EC"/>
    <w:rsid w:val="00CC799B"/>
    <w:rsid w:val="00CC7FC9"/>
    <w:rsid w:val="00CD1CCA"/>
    <w:rsid w:val="00CD2897"/>
    <w:rsid w:val="00CD2989"/>
    <w:rsid w:val="00CD3934"/>
    <w:rsid w:val="00CD3D23"/>
    <w:rsid w:val="00CD3EBF"/>
    <w:rsid w:val="00CD4BD6"/>
    <w:rsid w:val="00CD5208"/>
    <w:rsid w:val="00CD7F22"/>
    <w:rsid w:val="00CE0D11"/>
    <w:rsid w:val="00CE0E51"/>
    <w:rsid w:val="00CE1DEB"/>
    <w:rsid w:val="00CE2F97"/>
    <w:rsid w:val="00CE3B49"/>
    <w:rsid w:val="00CE3C80"/>
    <w:rsid w:val="00CE4F72"/>
    <w:rsid w:val="00CE5004"/>
    <w:rsid w:val="00CE5477"/>
    <w:rsid w:val="00CE6D98"/>
    <w:rsid w:val="00CE6F4A"/>
    <w:rsid w:val="00CE6F5B"/>
    <w:rsid w:val="00CE78B8"/>
    <w:rsid w:val="00CF03DB"/>
    <w:rsid w:val="00CF2BF0"/>
    <w:rsid w:val="00CF2E12"/>
    <w:rsid w:val="00CF3306"/>
    <w:rsid w:val="00CF3CCC"/>
    <w:rsid w:val="00CF4795"/>
    <w:rsid w:val="00CF54CF"/>
    <w:rsid w:val="00CF5756"/>
    <w:rsid w:val="00D000D4"/>
    <w:rsid w:val="00D01562"/>
    <w:rsid w:val="00D01E07"/>
    <w:rsid w:val="00D0202F"/>
    <w:rsid w:val="00D024DC"/>
    <w:rsid w:val="00D02668"/>
    <w:rsid w:val="00D0278A"/>
    <w:rsid w:val="00D032A6"/>
    <w:rsid w:val="00D03621"/>
    <w:rsid w:val="00D04140"/>
    <w:rsid w:val="00D044DD"/>
    <w:rsid w:val="00D04B53"/>
    <w:rsid w:val="00D04E51"/>
    <w:rsid w:val="00D05545"/>
    <w:rsid w:val="00D05CD9"/>
    <w:rsid w:val="00D06302"/>
    <w:rsid w:val="00D06351"/>
    <w:rsid w:val="00D067F1"/>
    <w:rsid w:val="00D07798"/>
    <w:rsid w:val="00D07B06"/>
    <w:rsid w:val="00D1072E"/>
    <w:rsid w:val="00D115EE"/>
    <w:rsid w:val="00D11A6E"/>
    <w:rsid w:val="00D124D0"/>
    <w:rsid w:val="00D12A49"/>
    <w:rsid w:val="00D1386A"/>
    <w:rsid w:val="00D138A6"/>
    <w:rsid w:val="00D13B67"/>
    <w:rsid w:val="00D1472C"/>
    <w:rsid w:val="00D14A42"/>
    <w:rsid w:val="00D14E16"/>
    <w:rsid w:val="00D15B93"/>
    <w:rsid w:val="00D15DE6"/>
    <w:rsid w:val="00D16423"/>
    <w:rsid w:val="00D16A2D"/>
    <w:rsid w:val="00D16AA3"/>
    <w:rsid w:val="00D16CF1"/>
    <w:rsid w:val="00D16DD0"/>
    <w:rsid w:val="00D16F9A"/>
    <w:rsid w:val="00D17132"/>
    <w:rsid w:val="00D17C88"/>
    <w:rsid w:val="00D20018"/>
    <w:rsid w:val="00D2063E"/>
    <w:rsid w:val="00D20A10"/>
    <w:rsid w:val="00D22868"/>
    <w:rsid w:val="00D22B6E"/>
    <w:rsid w:val="00D24267"/>
    <w:rsid w:val="00D24493"/>
    <w:rsid w:val="00D252D8"/>
    <w:rsid w:val="00D25BEE"/>
    <w:rsid w:val="00D25C9A"/>
    <w:rsid w:val="00D25CC2"/>
    <w:rsid w:val="00D26426"/>
    <w:rsid w:val="00D26A5A"/>
    <w:rsid w:val="00D26FEA"/>
    <w:rsid w:val="00D27480"/>
    <w:rsid w:val="00D27552"/>
    <w:rsid w:val="00D275D0"/>
    <w:rsid w:val="00D27EFA"/>
    <w:rsid w:val="00D30237"/>
    <w:rsid w:val="00D30A06"/>
    <w:rsid w:val="00D31C6C"/>
    <w:rsid w:val="00D31D1F"/>
    <w:rsid w:val="00D3293A"/>
    <w:rsid w:val="00D33094"/>
    <w:rsid w:val="00D357EA"/>
    <w:rsid w:val="00D35901"/>
    <w:rsid w:val="00D37FB5"/>
    <w:rsid w:val="00D40047"/>
    <w:rsid w:val="00D4155D"/>
    <w:rsid w:val="00D42372"/>
    <w:rsid w:val="00D42453"/>
    <w:rsid w:val="00D42961"/>
    <w:rsid w:val="00D42F08"/>
    <w:rsid w:val="00D43241"/>
    <w:rsid w:val="00D43330"/>
    <w:rsid w:val="00D4435E"/>
    <w:rsid w:val="00D447D2"/>
    <w:rsid w:val="00D44A41"/>
    <w:rsid w:val="00D44D65"/>
    <w:rsid w:val="00D455E1"/>
    <w:rsid w:val="00D45F52"/>
    <w:rsid w:val="00D46913"/>
    <w:rsid w:val="00D47468"/>
    <w:rsid w:val="00D47604"/>
    <w:rsid w:val="00D50C6E"/>
    <w:rsid w:val="00D50F90"/>
    <w:rsid w:val="00D522C2"/>
    <w:rsid w:val="00D522E6"/>
    <w:rsid w:val="00D530A6"/>
    <w:rsid w:val="00D54303"/>
    <w:rsid w:val="00D54631"/>
    <w:rsid w:val="00D5464F"/>
    <w:rsid w:val="00D55407"/>
    <w:rsid w:val="00D55CE7"/>
    <w:rsid w:val="00D56180"/>
    <w:rsid w:val="00D57852"/>
    <w:rsid w:val="00D57AE9"/>
    <w:rsid w:val="00D57C16"/>
    <w:rsid w:val="00D60950"/>
    <w:rsid w:val="00D60DA6"/>
    <w:rsid w:val="00D61359"/>
    <w:rsid w:val="00D61E1F"/>
    <w:rsid w:val="00D623F2"/>
    <w:rsid w:val="00D62AF7"/>
    <w:rsid w:val="00D62C5A"/>
    <w:rsid w:val="00D63042"/>
    <w:rsid w:val="00D6365F"/>
    <w:rsid w:val="00D651A3"/>
    <w:rsid w:val="00D655C7"/>
    <w:rsid w:val="00D6577C"/>
    <w:rsid w:val="00D6584A"/>
    <w:rsid w:val="00D661D0"/>
    <w:rsid w:val="00D67163"/>
    <w:rsid w:val="00D67847"/>
    <w:rsid w:val="00D67B3B"/>
    <w:rsid w:val="00D67DB3"/>
    <w:rsid w:val="00D71385"/>
    <w:rsid w:val="00D71A42"/>
    <w:rsid w:val="00D71C60"/>
    <w:rsid w:val="00D72031"/>
    <w:rsid w:val="00D72354"/>
    <w:rsid w:val="00D724EC"/>
    <w:rsid w:val="00D72EF4"/>
    <w:rsid w:val="00D7359A"/>
    <w:rsid w:val="00D737B5"/>
    <w:rsid w:val="00D73CCE"/>
    <w:rsid w:val="00D73DF2"/>
    <w:rsid w:val="00D74A7E"/>
    <w:rsid w:val="00D752F6"/>
    <w:rsid w:val="00D76E51"/>
    <w:rsid w:val="00D772F4"/>
    <w:rsid w:val="00D7786B"/>
    <w:rsid w:val="00D815E2"/>
    <w:rsid w:val="00D81D31"/>
    <w:rsid w:val="00D81E9D"/>
    <w:rsid w:val="00D8252B"/>
    <w:rsid w:val="00D82851"/>
    <w:rsid w:val="00D82909"/>
    <w:rsid w:val="00D82EC0"/>
    <w:rsid w:val="00D832AA"/>
    <w:rsid w:val="00D83D8D"/>
    <w:rsid w:val="00D85219"/>
    <w:rsid w:val="00D85711"/>
    <w:rsid w:val="00D85802"/>
    <w:rsid w:val="00D86E3B"/>
    <w:rsid w:val="00D874F2"/>
    <w:rsid w:val="00D90181"/>
    <w:rsid w:val="00D90710"/>
    <w:rsid w:val="00D907A7"/>
    <w:rsid w:val="00D917DD"/>
    <w:rsid w:val="00D9207F"/>
    <w:rsid w:val="00D93845"/>
    <w:rsid w:val="00D938DA"/>
    <w:rsid w:val="00D93FEC"/>
    <w:rsid w:val="00D94055"/>
    <w:rsid w:val="00D9420A"/>
    <w:rsid w:val="00D956A2"/>
    <w:rsid w:val="00D957DA"/>
    <w:rsid w:val="00D95C89"/>
    <w:rsid w:val="00D9604C"/>
    <w:rsid w:val="00D960EB"/>
    <w:rsid w:val="00D96C57"/>
    <w:rsid w:val="00D972FB"/>
    <w:rsid w:val="00D9730E"/>
    <w:rsid w:val="00DA176C"/>
    <w:rsid w:val="00DA258A"/>
    <w:rsid w:val="00DA26DC"/>
    <w:rsid w:val="00DA29D6"/>
    <w:rsid w:val="00DA2C58"/>
    <w:rsid w:val="00DA37DC"/>
    <w:rsid w:val="00DA5399"/>
    <w:rsid w:val="00DA53BF"/>
    <w:rsid w:val="00DA54B9"/>
    <w:rsid w:val="00DA6610"/>
    <w:rsid w:val="00DA6900"/>
    <w:rsid w:val="00DA6FD7"/>
    <w:rsid w:val="00DA7186"/>
    <w:rsid w:val="00DB0BEC"/>
    <w:rsid w:val="00DB0EB5"/>
    <w:rsid w:val="00DB11AE"/>
    <w:rsid w:val="00DB1337"/>
    <w:rsid w:val="00DB2DCA"/>
    <w:rsid w:val="00DB2FE8"/>
    <w:rsid w:val="00DB3EE6"/>
    <w:rsid w:val="00DB4A54"/>
    <w:rsid w:val="00DB4A6C"/>
    <w:rsid w:val="00DB4B87"/>
    <w:rsid w:val="00DB5209"/>
    <w:rsid w:val="00DB7B0D"/>
    <w:rsid w:val="00DC0288"/>
    <w:rsid w:val="00DC1F3C"/>
    <w:rsid w:val="00DC28A6"/>
    <w:rsid w:val="00DC2F29"/>
    <w:rsid w:val="00DC3ECC"/>
    <w:rsid w:val="00DC3F34"/>
    <w:rsid w:val="00DC5E5F"/>
    <w:rsid w:val="00DC678E"/>
    <w:rsid w:val="00DC743E"/>
    <w:rsid w:val="00DC7AE0"/>
    <w:rsid w:val="00DD0754"/>
    <w:rsid w:val="00DD09B0"/>
    <w:rsid w:val="00DD18DD"/>
    <w:rsid w:val="00DD1BA4"/>
    <w:rsid w:val="00DD264B"/>
    <w:rsid w:val="00DD338D"/>
    <w:rsid w:val="00DD43CD"/>
    <w:rsid w:val="00DD43D5"/>
    <w:rsid w:val="00DD4E2A"/>
    <w:rsid w:val="00DD4ED9"/>
    <w:rsid w:val="00DD4F39"/>
    <w:rsid w:val="00DD5277"/>
    <w:rsid w:val="00DD6472"/>
    <w:rsid w:val="00DD6601"/>
    <w:rsid w:val="00DD673A"/>
    <w:rsid w:val="00DD674C"/>
    <w:rsid w:val="00DD6AD5"/>
    <w:rsid w:val="00DD6D24"/>
    <w:rsid w:val="00DD7D11"/>
    <w:rsid w:val="00DD7E3E"/>
    <w:rsid w:val="00DE0362"/>
    <w:rsid w:val="00DE065F"/>
    <w:rsid w:val="00DE1A5D"/>
    <w:rsid w:val="00DE1ADD"/>
    <w:rsid w:val="00DE2164"/>
    <w:rsid w:val="00DE2430"/>
    <w:rsid w:val="00DE2F57"/>
    <w:rsid w:val="00DE3776"/>
    <w:rsid w:val="00DE44C2"/>
    <w:rsid w:val="00DE4E3B"/>
    <w:rsid w:val="00DE4F82"/>
    <w:rsid w:val="00DE548B"/>
    <w:rsid w:val="00DE54A3"/>
    <w:rsid w:val="00DE6B37"/>
    <w:rsid w:val="00DE772A"/>
    <w:rsid w:val="00DF0C39"/>
    <w:rsid w:val="00DF15DF"/>
    <w:rsid w:val="00DF1854"/>
    <w:rsid w:val="00DF1C73"/>
    <w:rsid w:val="00DF2018"/>
    <w:rsid w:val="00DF22E9"/>
    <w:rsid w:val="00DF3815"/>
    <w:rsid w:val="00DF383D"/>
    <w:rsid w:val="00DF3FC0"/>
    <w:rsid w:val="00DF4D3B"/>
    <w:rsid w:val="00DF4FC5"/>
    <w:rsid w:val="00DF6757"/>
    <w:rsid w:val="00DF67BA"/>
    <w:rsid w:val="00DF7A33"/>
    <w:rsid w:val="00E00615"/>
    <w:rsid w:val="00E00B01"/>
    <w:rsid w:val="00E00FD6"/>
    <w:rsid w:val="00E01773"/>
    <w:rsid w:val="00E01B3E"/>
    <w:rsid w:val="00E01EC8"/>
    <w:rsid w:val="00E02BC7"/>
    <w:rsid w:val="00E02C0F"/>
    <w:rsid w:val="00E03F7E"/>
    <w:rsid w:val="00E0413A"/>
    <w:rsid w:val="00E04340"/>
    <w:rsid w:val="00E04723"/>
    <w:rsid w:val="00E04B05"/>
    <w:rsid w:val="00E05AFC"/>
    <w:rsid w:val="00E05D0F"/>
    <w:rsid w:val="00E05E8D"/>
    <w:rsid w:val="00E05F80"/>
    <w:rsid w:val="00E07713"/>
    <w:rsid w:val="00E1158F"/>
    <w:rsid w:val="00E11B83"/>
    <w:rsid w:val="00E11E0E"/>
    <w:rsid w:val="00E12300"/>
    <w:rsid w:val="00E12BFF"/>
    <w:rsid w:val="00E13145"/>
    <w:rsid w:val="00E13ED5"/>
    <w:rsid w:val="00E14322"/>
    <w:rsid w:val="00E14E0C"/>
    <w:rsid w:val="00E15005"/>
    <w:rsid w:val="00E15FB0"/>
    <w:rsid w:val="00E16168"/>
    <w:rsid w:val="00E161A3"/>
    <w:rsid w:val="00E16300"/>
    <w:rsid w:val="00E17394"/>
    <w:rsid w:val="00E17ED1"/>
    <w:rsid w:val="00E203DD"/>
    <w:rsid w:val="00E206FD"/>
    <w:rsid w:val="00E20E65"/>
    <w:rsid w:val="00E216F3"/>
    <w:rsid w:val="00E21E81"/>
    <w:rsid w:val="00E22900"/>
    <w:rsid w:val="00E22B32"/>
    <w:rsid w:val="00E23876"/>
    <w:rsid w:val="00E23D51"/>
    <w:rsid w:val="00E23EB1"/>
    <w:rsid w:val="00E24629"/>
    <w:rsid w:val="00E24E8A"/>
    <w:rsid w:val="00E24F68"/>
    <w:rsid w:val="00E255D8"/>
    <w:rsid w:val="00E259E4"/>
    <w:rsid w:val="00E25A7D"/>
    <w:rsid w:val="00E25D8C"/>
    <w:rsid w:val="00E265C6"/>
    <w:rsid w:val="00E26D83"/>
    <w:rsid w:val="00E27009"/>
    <w:rsid w:val="00E30B00"/>
    <w:rsid w:val="00E30EEC"/>
    <w:rsid w:val="00E31B31"/>
    <w:rsid w:val="00E32B37"/>
    <w:rsid w:val="00E32B63"/>
    <w:rsid w:val="00E33299"/>
    <w:rsid w:val="00E3330B"/>
    <w:rsid w:val="00E346BF"/>
    <w:rsid w:val="00E353BA"/>
    <w:rsid w:val="00E35930"/>
    <w:rsid w:val="00E3663F"/>
    <w:rsid w:val="00E36C45"/>
    <w:rsid w:val="00E3734E"/>
    <w:rsid w:val="00E37660"/>
    <w:rsid w:val="00E379B3"/>
    <w:rsid w:val="00E37EB2"/>
    <w:rsid w:val="00E402D7"/>
    <w:rsid w:val="00E4070F"/>
    <w:rsid w:val="00E408F1"/>
    <w:rsid w:val="00E40FC2"/>
    <w:rsid w:val="00E410A1"/>
    <w:rsid w:val="00E41954"/>
    <w:rsid w:val="00E427A0"/>
    <w:rsid w:val="00E4291A"/>
    <w:rsid w:val="00E42993"/>
    <w:rsid w:val="00E42BAC"/>
    <w:rsid w:val="00E434B9"/>
    <w:rsid w:val="00E43FC9"/>
    <w:rsid w:val="00E459A9"/>
    <w:rsid w:val="00E46B18"/>
    <w:rsid w:val="00E47725"/>
    <w:rsid w:val="00E50016"/>
    <w:rsid w:val="00E501CD"/>
    <w:rsid w:val="00E5059E"/>
    <w:rsid w:val="00E516DA"/>
    <w:rsid w:val="00E5190D"/>
    <w:rsid w:val="00E51B7B"/>
    <w:rsid w:val="00E52C05"/>
    <w:rsid w:val="00E539D2"/>
    <w:rsid w:val="00E53CFF"/>
    <w:rsid w:val="00E54973"/>
    <w:rsid w:val="00E54C79"/>
    <w:rsid w:val="00E550F7"/>
    <w:rsid w:val="00E5513C"/>
    <w:rsid w:val="00E552E2"/>
    <w:rsid w:val="00E553EF"/>
    <w:rsid w:val="00E55CE6"/>
    <w:rsid w:val="00E56FBF"/>
    <w:rsid w:val="00E600E7"/>
    <w:rsid w:val="00E60130"/>
    <w:rsid w:val="00E603DB"/>
    <w:rsid w:val="00E60C44"/>
    <w:rsid w:val="00E616A3"/>
    <w:rsid w:val="00E61C9E"/>
    <w:rsid w:val="00E62CF0"/>
    <w:rsid w:val="00E62D9C"/>
    <w:rsid w:val="00E62FF3"/>
    <w:rsid w:val="00E636AE"/>
    <w:rsid w:val="00E6430F"/>
    <w:rsid w:val="00E646A3"/>
    <w:rsid w:val="00E64EDA"/>
    <w:rsid w:val="00E64F65"/>
    <w:rsid w:val="00E65A54"/>
    <w:rsid w:val="00E6601C"/>
    <w:rsid w:val="00E6654B"/>
    <w:rsid w:val="00E70033"/>
    <w:rsid w:val="00E7053E"/>
    <w:rsid w:val="00E71523"/>
    <w:rsid w:val="00E74C2F"/>
    <w:rsid w:val="00E756FB"/>
    <w:rsid w:val="00E75DB7"/>
    <w:rsid w:val="00E77330"/>
    <w:rsid w:val="00E773F6"/>
    <w:rsid w:val="00E775FA"/>
    <w:rsid w:val="00E77901"/>
    <w:rsid w:val="00E77EBC"/>
    <w:rsid w:val="00E81522"/>
    <w:rsid w:val="00E8177C"/>
    <w:rsid w:val="00E81E32"/>
    <w:rsid w:val="00E826FD"/>
    <w:rsid w:val="00E82A16"/>
    <w:rsid w:val="00E82EB1"/>
    <w:rsid w:val="00E82EDE"/>
    <w:rsid w:val="00E8451A"/>
    <w:rsid w:val="00E85A13"/>
    <w:rsid w:val="00E85C4B"/>
    <w:rsid w:val="00E869DD"/>
    <w:rsid w:val="00E87BDD"/>
    <w:rsid w:val="00E90543"/>
    <w:rsid w:val="00E905B5"/>
    <w:rsid w:val="00E90733"/>
    <w:rsid w:val="00E90C6A"/>
    <w:rsid w:val="00E91137"/>
    <w:rsid w:val="00E917D9"/>
    <w:rsid w:val="00E91B39"/>
    <w:rsid w:val="00E91B67"/>
    <w:rsid w:val="00E91DD6"/>
    <w:rsid w:val="00E91F42"/>
    <w:rsid w:val="00E9233B"/>
    <w:rsid w:val="00E924A2"/>
    <w:rsid w:val="00E9250B"/>
    <w:rsid w:val="00E92DAE"/>
    <w:rsid w:val="00E93730"/>
    <w:rsid w:val="00E93AB2"/>
    <w:rsid w:val="00E94000"/>
    <w:rsid w:val="00E9402B"/>
    <w:rsid w:val="00E94135"/>
    <w:rsid w:val="00E94290"/>
    <w:rsid w:val="00E945D1"/>
    <w:rsid w:val="00E94DA4"/>
    <w:rsid w:val="00E9543D"/>
    <w:rsid w:val="00E959C7"/>
    <w:rsid w:val="00E95DF3"/>
    <w:rsid w:val="00E95F96"/>
    <w:rsid w:val="00E96197"/>
    <w:rsid w:val="00E96672"/>
    <w:rsid w:val="00E96AA8"/>
    <w:rsid w:val="00E96E61"/>
    <w:rsid w:val="00EA0D78"/>
    <w:rsid w:val="00EA1145"/>
    <w:rsid w:val="00EA116B"/>
    <w:rsid w:val="00EA1A95"/>
    <w:rsid w:val="00EA1C40"/>
    <w:rsid w:val="00EA2302"/>
    <w:rsid w:val="00EA37A1"/>
    <w:rsid w:val="00EA3D95"/>
    <w:rsid w:val="00EA5214"/>
    <w:rsid w:val="00EA5727"/>
    <w:rsid w:val="00EA6783"/>
    <w:rsid w:val="00EB0070"/>
    <w:rsid w:val="00EB225A"/>
    <w:rsid w:val="00EB2433"/>
    <w:rsid w:val="00EB3096"/>
    <w:rsid w:val="00EB3A85"/>
    <w:rsid w:val="00EB477C"/>
    <w:rsid w:val="00EB4B1E"/>
    <w:rsid w:val="00EB4E2A"/>
    <w:rsid w:val="00EB5173"/>
    <w:rsid w:val="00EB532E"/>
    <w:rsid w:val="00EB6765"/>
    <w:rsid w:val="00EB72E1"/>
    <w:rsid w:val="00EB7A48"/>
    <w:rsid w:val="00EB7BE4"/>
    <w:rsid w:val="00EC0F32"/>
    <w:rsid w:val="00EC1134"/>
    <w:rsid w:val="00EC1EB1"/>
    <w:rsid w:val="00EC2588"/>
    <w:rsid w:val="00EC2940"/>
    <w:rsid w:val="00EC4091"/>
    <w:rsid w:val="00EC426F"/>
    <w:rsid w:val="00EC4273"/>
    <w:rsid w:val="00EC5543"/>
    <w:rsid w:val="00EC6637"/>
    <w:rsid w:val="00EC6C4E"/>
    <w:rsid w:val="00EC74A4"/>
    <w:rsid w:val="00EC797E"/>
    <w:rsid w:val="00EC7D31"/>
    <w:rsid w:val="00ED0430"/>
    <w:rsid w:val="00ED177F"/>
    <w:rsid w:val="00ED1940"/>
    <w:rsid w:val="00ED1C6B"/>
    <w:rsid w:val="00ED2594"/>
    <w:rsid w:val="00ED2B7B"/>
    <w:rsid w:val="00ED3263"/>
    <w:rsid w:val="00ED3437"/>
    <w:rsid w:val="00ED3B4F"/>
    <w:rsid w:val="00ED497A"/>
    <w:rsid w:val="00ED4DD3"/>
    <w:rsid w:val="00ED53D9"/>
    <w:rsid w:val="00ED6432"/>
    <w:rsid w:val="00ED797F"/>
    <w:rsid w:val="00ED7DA2"/>
    <w:rsid w:val="00EE074F"/>
    <w:rsid w:val="00EE0FA9"/>
    <w:rsid w:val="00EE127E"/>
    <w:rsid w:val="00EE13A6"/>
    <w:rsid w:val="00EE1522"/>
    <w:rsid w:val="00EE1549"/>
    <w:rsid w:val="00EE1B02"/>
    <w:rsid w:val="00EE256B"/>
    <w:rsid w:val="00EE3226"/>
    <w:rsid w:val="00EE38EC"/>
    <w:rsid w:val="00EE4886"/>
    <w:rsid w:val="00EE48C1"/>
    <w:rsid w:val="00EE596B"/>
    <w:rsid w:val="00EE5E35"/>
    <w:rsid w:val="00EE642A"/>
    <w:rsid w:val="00EE6E50"/>
    <w:rsid w:val="00EE6F4A"/>
    <w:rsid w:val="00EE7AFC"/>
    <w:rsid w:val="00EF039D"/>
    <w:rsid w:val="00EF0E9F"/>
    <w:rsid w:val="00EF12C2"/>
    <w:rsid w:val="00EF23B5"/>
    <w:rsid w:val="00EF2460"/>
    <w:rsid w:val="00EF28EB"/>
    <w:rsid w:val="00EF2C3F"/>
    <w:rsid w:val="00EF2C95"/>
    <w:rsid w:val="00EF2F0C"/>
    <w:rsid w:val="00EF350A"/>
    <w:rsid w:val="00EF3624"/>
    <w:rsid w:val="00EF366F"/>
    <w:rsid w:val="00EF3872"/>
    <w:rsid w:val="00EF42BF"/>
    <w:rsid w:val="00EF432D"/>
    <w:rsid w:val="00EF445A"/>
    <w:rsid w:val="00EF481C"/>
    <w:rsid w:val="00EF49A1"/>
    <w:rsid w:val="00EF4A1B"/>
    <w:rsid w:val="00EF6EDD"/>
    <w:rsid w:val="00EF7290"/>
    <w:rsid w:val="00EF7DFB"/>
    <w:rsid w:val="00EF7F47"/>
    <w:rsid w:val="00F008DE"/>
    <w:rsid w:val="00F00D4E"/>
    <w:rsid w:val="00F01475"/>
    <w:rsid w:val="00F0154D"/>
    <w:rsid w:val="00F01BD9"/>
    <w:rsid w:val="00F02104"/>
    <w:rsid w:val="00F02436"/>
    <w:rsid w:val="00F03B37"/>
    <w:rsid w:val="00F03E21"/>
    <w:rsid w:val="00F0424E"/>
    <w:rsid w:val="00F04293"/>
    <w:rsid w:val="00F042AF"/>
    <w:rsid w:val="00F04648"/>
    <w:rsid w:val="00F047E8"/>
    <w:rsid w:val="00F04948"/>
    <w:rsid w:val="00F052F8"/>
    <w:rsid w:val="00F05A9A"/>
    <w:rsid w:val="00F05B4A"/>
    <w:rsid w:val="00F06467"/>
    <w:rsid w:val="00F06961"/>
    <w:rsid w:val="00F075BE"/>
    <w:rsid w:val="00F1038D"/>
    <w:rsid w:val="00F108DD"/>
    <w:rsid w:val="00F126E0"/>
    <w:rsid w:val="00F12980"/>
    <w:rsid w:val="00F132FB"/>
    <w:rsid w:val="00F136A1"/>
    <w:rsid w:val="00F13D59"/>
    <w:rsid w:val="00F13DD3"/>
    <w:rsid w:val="00F13FD2"/>
    <w:rsid w:val="00F1439D"/>
    <w:rsid w:val="00F14CEE"/>
    <w:rsid w:val="00F150A3"/>
    <w:rsid w:val="00F15172"/>
    <w:rsid w:val="00F15D05"/>
    <w:rsid w:val="00F16298"/>
    <w:rsid w:val="00F168F2"/>
    <w:rsid w:val="00F170F5"/>
    <w:rsid w:val="00F17A00"/>
    <w:rsid w:val="00F20818"/>
    <w:rsid w:val="00F20A89"/>
    <w:rsid w:val="00F20ECB"/>
    <w:rsid w:val="00F212A2"/>
    <w:rsid w:val="00F213E5"/>
    <w:rsid w:val="00F21C22"/>
    <w:rsid w:val="00F22219"/>
    <w:rsid w:val="00F223B8"/>
    <w:rsid w:val="00F248FC"/>
    <w:rsid w:val="00F25539"/>
    <w:rsid w:val="00F26106"/>
    <w:rsid w:val="00F2629C"/>
    <w:rsid w:val="00F266A4"/>
    <w:rsid w:val="00F26A24"/>
    <w:rsid w:val="00F27B28"/>
    <w:rsid w:val="00F27BDA"/>
    <w:rsid w:val="00F3011E"/>
    <w:rsid w:val="00F301E7"/>
    <w:rsid w:val="00F303A8"/>
    <w:rsid w:val="00F3083A"/>
    <w:rsid w:val="00F31D9E"/>
    <w:rsid w:val="00F32A3E"/>
    <w:rsid w:val="00F32A4B"/>
    <w:rsid w:val="00F32A98"/>
    <w:rsid w:val="00F32FB7"/>
    <w:rsid w:val="00F36DC2"/>
    <w:rsid w:val="00F40191"/>
    <w:rsid w:val="00F404BD"/>
    <w:rsid w:val="00F4055C"/>
    <w:rsid w:val="00F407DD"/>
    <w:rsid w:val="00F432E3"/>
    <w:rsid w:val="00F43377"/>
    <w:rsid w:val="00F43517"/>
    <w:rsid w:val="00F43B14"/>
    <w:rsid w:val="00F4437D"/>
    <w:rsid w:val="00F44603"/>
    <w:rsid w:val="00F44D8E"/>
    <w:rsid w:val="00F44EA1"/>
    <w:rsid w:val="00F452F9"/>
    <w:rsid w:val="00F4532B"/>
    <w:rsid w:val="00F45794"/>
    <w:rsid w:val="00F45AEC"/>
    <w:rsid w:val="00F47583"/>
    <w:rsid w:val="00F501C5"/>
    <w:rsid w:val="00F50C5B"/>
    <w:rsid w:val="00F52113"/>
    <w:rsid w:val="00F52D6D"/>
    <w:rsid w:val="00F53C43"/>
    <w:rsid w:val="00F53DB7"/>
    <w:rsid w:val="00F541ED"/>
    <w:rsid w:val="00F54900"/>
    <w:rsid w:val="00F5538E"/>
    <w:rsid w:val="00F554DF"/>
    <w:rsid w:val="00F56BAB"/>
    <w:rsid w:val="00F61221"/>
    <w:rsid w:val="00F61445"/>
    <w:rsid w:val="00F61BE3"/>
    <w:rsid w:val="00F61D14"/>
    <w:rsid w:val="00F61D5B"/>
    <w:rsid w:val="00F62510"/>
    <w:rsid w:val="00F6322D"/>
    <w:rsid w:val="00F634BA"/>
    <w:rsid w:val="00F6489B"/>
    <w:rsid w:val="00F6493E"/>
    <w:rsid w:val="00F6648E"/>
    <w:rsid w:val="00F66E02"/>
    <w:rsid w:val="00F67750"/>
    <w:rsid w:val="00F70063"/>
    <w:rsid w:val="00F7214E"/>
    <w:rsid w:val="00F7246A"/>
    <w:rsid w:val="00F72D23"/>
    <w:rsid w:val="00F72FD3"/>
    <w:rsid w:val="00F73632"/>
    <w:rsid w:val="00F739D6"/>
    <w:rsid w:val="00F73BDE"/>
    <w:rsid w:val="00F75AFA"/>
    <w:rsid w:val="00F75C36"/>
    <w:rsid w:val="00F76A07"/>
    <w:rsid w:val="00F7739E"/>
    <w:rsid w:val="00F77EF9"/>
    <w:rsid w:val="00F8121A"/>
    <w:rsid w:val="00F81C67"/>
    <w:rsid w:val="00F81C88"/>
    <w:rsid w:val="00F822ED"/>
    <w:rsid w:val="00F82E1D"/>
    <w:rsid w:val="00F830C1"/>
    <w:rsid w:val="00F84016"/>
    <w:rsid w:val="00F8421F"/>
    <w:rsid w:val="00F86288"/>
    <w:rsid w:val="00F8733C"/>
    <w:rsid w:val="00F877AB"/>
    <w:rsid w:val="00F87A88"/>
    <w:rsid w:val="00F90EB1"/>
    <w:rsid w:val="00F94385"/>
    <w:rsid w:val="00F94CFD"/>
    <w:rsid w:val="00F955C6"/>
    <w:rsid w:val="00F95E3D"/>
    <w:rsid w:val="00F96905"/>
    <w:rsid w:val="00F972D7"/>
    <w:rsid w:val="00F97E0D"/>
    <w:rsid w:val="00FA0227"/>
    <w:rsid w:val="00FA079C"/>
    <w:rsid w:val="00FA1111"/>
    <w:rsid w:val="00FA1722"/>
    <w:rsid w:val="00FA1C49"/>
    <w:rsid w:val="00FA26B7"/>
    <w:rsid w:val="00FA34C6"/>
    <w:rsid w:val="00FA3C05"/>
    <w:rsid w:val="00FA4D0B"/>
    <w:rsid w:val="00FA75BD"/>
    <w:rsid w:val="00FB00C0"/>
    <w:rsid w:val="00FB037B"/>
    <w:rsid w:val="00FB040D"/>
    <w:rsid w:val="00FB0690"/>
    <w:rsid w:val="00FB0936"/>
    <w:rsid w:val="00FB0980"/>
    <w:rsid w:val="00FB0A83"/>
    <w:rsid w:val="00FB1043"/>
    <w:rsid w:val="00FB139A"/>
    <w:rsid w:val="00FB1FDA"/>
    <w:rsid w:val="00FB278E"/>
    <w:rsid w:val="00FB3101"/>
    <w:rsid w:val="00FB3915"/>
    <w:rsid w:val="00FB3B03"/>
    <w:rsid w:val="00FB5659"/>
    <w:rsid w:val="00FB568B"/>
    <w:rsid w:val="00FB5C22"/>
    <w:rsid w:val="00FB61D7"/>
    <w:rsid w:val="00FB6905"/>
    <w:rsid w:val="00FB6CB1"/>
    <w:rsid w:val="00FB6DFD"/>
    <w:rsid w:val="00FB7044"/>
    <w:rsid w:val="00FB747D"/>
    <w:rsid w:val="00FB74C0"/>
    <w:rsid w:val="00FC0D07"/>
    <w:rsid w:val="00FC0FAC"/>
    <w:rsid w:val="00FC1440"/>
    <w:rsid w:val="00FC147B"/>
    <w:rsid w:val="00FC1F48"/>
    <w:rsid w:val="00FC3099"/>
    <w:rsid w:val="00FC32EC"/>
    <w:rsid w:val="00FC3513"/>
    <w:rsid w:val="00FC3EEC"/>
    <w:rsid w:val="00FC4A73"/>
    <w:rsid w:val="00FC4B12"/>
    <w:rsid w:val="00FC5904"/>
    <w:rsid w:val="00FC645A"/>
    <w:rsid w:val="00FC77DB"/>
    <w:rsid w:val="00FC7ADB"/>
    <w:rsid w:val="00FC7E12"/>
    <w:rsid w:val="00FD05FD"/>
    <w:rsid w:val="00FD0969"/>
    <w:rsid w:val="00FD0BF2"/>
    <w:rsid w:val="00FD0D9F"/>
    <w:rsid w:val="00FD17D9"/>
    <w:rsid w:val="00FD1BCB"/>
    <w:rsid w:val="00FD245F"/>
    <w:rsid w:val="00FD2DEE"/>
    <w:rsid w:val="00FD30AD"/>
    <w:rsid w:val="00FD3CEF"/>
    <w:rsid w:val="00FD3E9D"/>
    <w:rsid w:val="00FD3FF1"/>
    <w:rsid w:val="00FD4E85"/>
    <w:rsid w:val="00FD5143"/>
    <w:rsid w:val="00FD59B6"/>
    <w:rsid w:val="00FD5EB9"/>
    <w:rsid w:val="00FD724D"/>
    <w:rsid w:val="00FD7D71"/>
    <w:rsid w:val="00FE03C7"/>
    <w:rsid w:val="00FE08B5"/>
    <w:rsid w:val="00FE2A53"/>
    <w:rsid w:val="00FE2D2B"/>
    <w:rsid w:val="00FE3443"/>
    <w:rsid w:val="00FE3640"/>
    <w:rsid w:val="00FE36E9"/>
    <w:rsid w:val="00FE3B59"/>
    <w:rsid w:val="00FE4338"/>
    <w:rsid w:val="00FE4641"/>
    <w:rsid w:val="00FE609B"/>
    <w:rsid w:val="00FE6A9E"/>
    <w:rsid w:val="00FE6F12"/>
    <w:rsid w:val="00FE7670"/>
    <w:rsid w:val="00FE787F"/>
    <w:rsid w:val="00FE791A"/>
    <w:rsid w:val="00FF019B"/>
    <w:rsid w:val="00FF0AA1"/>
    <w:rsid w:val="00FF0AF1"/>
    <w:rsid w:val="00FF0EDF"/>
    <w:rsid w:val="00FF14EF"/>
    <w:rsid w:val="00FF1574"/>
    <w:rsid w:val="00FF3963"/>
    <w:rsid w:val="00FF3FC5"/>
    <w:rsid w:val="00FF404C"/>
    <w:rsid w:val="00FF46D1"/>
    <w:rsid w:val="00FF491D"/>
    <w:rsid w:val="00FF50CF"/>
    <w:rsid w:val="00FF5268"/>
    <w:rsid w:val="00FF5D9E"/>
    <w:rsid w:val="00FF6578"/>
    <w:rsid w:val="00FF6C9A"/>
    <w:rsid w:val="00FF6D0C"/>
    <w:rsid w:val="00FF6ED3"/>
    <w:rsid w:val="00FF724B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3307F4C"/>
  <w15:docId w15:val="{7162DA29-BD41-458A-9800-87776C75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iPriority="99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A546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46B18"/>
    <w:pPr>
      <w:keepNext/>
      <w:tabs>
        <w:tab w:val="left" w:pos="1728"/>
        <w:tab w:val="left" w:pos="2807"/>
        <w:tab w:val="left" w:pos="5326"/>
        <w:tab w:val="left" w:pos="10008"/>
      </w:tabs>
      <w:jc w:val="both"/>
      <w:outlineLvl w:val="0"/>
    </w:pPr>
    <w:rPr>
      <w:rFonts w:ascii="Arial" w:hAnsi="Arial"/>
      <w:b/>
      <w:bCs/>
      <w:sz w:val="20"/>
      <w:u w:val="single"/>
    </w:rPr>
  </w:style>
  <w:style w:type="paragraph" w:styleId="Heading2">
    <w:name w:val="heading 2"/>
    <w:basedOn w:val="Normal"/>
    <w:next w:val="Normal"/>
    <w:link w:val="Heading2Char"/>
    <w:unhideWhenUsed/>
    <w:qFormat/>
    <w:rsid w:val="00AE45B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E45B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71C3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B18"/>
    <w:pPr>
      <w:keepNext/>
      <w:keepLines/>
      <w:spacing w:before="200"/>
      <w:outlineLvl w:val="4"/>
    </w:pPr>
    <w:rPr>
      <w:rFonts w:ascii="Cambria" w:hAnsi="Cambria"/>
      <w:color w:val="25406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E45B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D3FF1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E304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E304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16AFA"/>
    <w:rPr>
      <w:color w:val="0000FF"/>
      <w:u w:val="single"/>
    </w:rPr>
  </w:style>
  <w:style w:type="paragraph" w:styleId="BalloonText">
    <w:name w:val="Balloon Text"/>
    <w:basedOn w:val="Normal"/>
    <w:semiHidden/>
    <w:rsid w:val="00E206FD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D85802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Cs/>
      <w:szCs w:val="20"/>
      <w:lang w:val="en-AU"/>
    </w:rPr>
  </w:style>
  <w:style w:type="paragraph" w:styleId="Header">
    <w:name w:val="header"/>
    <w:aliases w:val="h,Header - HPS Document,even,Section Header"/>
    <w:basedOn w:val="Normal"/>
    <w:link w:val="HeaderChar"/>
    <w:rsid w:val="00443F13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 Char,Header - HPS Document Char,even Char,Section Header Char"/>
    <w:link w:val="Header"/>
    <w:rsid w:val="00443F13"/>
    <w:rPr>
      <w:sz w:val="24"/>
      <w:szCs w:val="24"/>
    </w:rPr>
  </w:style>
  <w:style w:type="paragraph" w:styleId="Footer">
    <w:name w:val="footer"/>
    <w:basedOn w:val="Normal"/>
    <w:link w:val="FooterChar"/>
    <w:rsid w:val="00443F13"/>
    <w:pPr>
      <w:tabs>
        <w:tab w:val="center" w:pos="4680"/>
        <w:tab w:val="right" w:pos="9360"/>
      </w:tabs>
    </w:pPr>
  </w:style>
  <w:style w:type="numbering" w:styleId="1ai">
    <w:name w:val="Outline List 1"/>
    <w:basedOn w:val="NoList"/>
    <w:rsid w:val="002B4DFC"/>
    <w:pPr>
      <w:numPr>
        <w:numId w:val="1"/>
      </w:numPr>
    </w:pPr>
  </w:style>
  <w:style w:type="character" w:customStyle="1" w:styleId="FooterChar">
    <w:name w:val="Footer Char"/>
    <w:link w:val="Footer"/>
    <w:rsid w:val="00443F13"/>
    <w:rPr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EF7F47"/>
    <w:rPr>
      <w:bCs/>
      <w:sz w:val="24"/>
      <w:lang w:val="en-AU"/>
    </w:rPr>
  </w:style>
  <w:style w:type="paragraph" w:styleId="BodyText2">
    <w:name w:val="Body Text 2"/>
    <w:basedOn w:val="Normal"/>
    <w:link w:val="BodyText2Char"/>
    <w:rsid w:val="00EF7F47"/>
    <w:rPr>
      <w:b/>
      <w:bCs/>
    </w:rPr>
  </w:style>
  <w:style w:type="character" w:customStyle="1" w:styleId="BodyText2Char">
    <w:name w:val="Body Text 2 Char"/>
    <w:basedOn w:val="DefaultParagraphFont"/>
    <w:link w:val="BodyText2"/>
    <w:rsid w:val="00EF7F47"/>
    <w:rPr>
      <w:b/>
      <w:bCs/>
      <w:sz w:val="24"/>
      <w:szCs w:val="24"/>
    </w:rPr>
  </w:style>
  <w:style w:type="table" w:styleId="TableGrid">
    <w:name w:val="Table Grid"/>
    <w:basedOn w:val="TableNormal"/>
    <w:uiPriority w:val="39"/>
    <w:rsid w:val="00EF7F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GANormal">
    <w:name w:val="NGA Normal"/>
    <w:link w:val="NGANormalChar"/>
    <w:uiPriority w:val="99"/>
    <w:rsid w:val="00447973"/>
    <w:rPr>
      <w:rFonts w:ascii="Arial" w:hAnsi="Arial" w:cs="Arial"/>
    </w:rPr>
  </w:style>
  <w:style w:type="paragraph" w:customStyle="1" w:styleId="NGABullet1">
    <w:name w:val="NGA Bullet 1"/>
    <w:next w:val="NGANormal"/>
    <w:uiPriority w:val="99"/>
    <w:rsid w:val="00447973"/>
    <w:pPr>
      <w:numPr>
        <w:numId w:val="2"/>
      </w:numPr>
    </w:pPr>
    <w:rPr>
      <w:rFonts w:ascii="Arial" w:hAnsi="Arial" w:cs="Arial"/>
    </w:rPr>
  </w:style>
  <w:style w:type="paragraph" w:customStyle="1" w:styleId="NGAResumeExperienceTitle">
    <w:name w:val="NGA Resume Experience Title"/>
    <w:next w:val="NGANormal"/>
    <w:uiPriority w:val="99"/>
    <w:rsid w:val="00447973"/>
    <w:rPr>
      <w:rFonts w:ascii="Arial Bold" w:hAnsi="Arial Bold" w:cs="Arial Bold"/>
      <w:b/>
      <w:bCs/>
    </w:rPr>
  </w:style>
  <w:style w:type="character" w:customStyle="1" w:styleId="NGANormalChar">
    <w:name w:val="NGA Normal Char"/>
    <w:link w:val="NGANormal"/>
    <w:uiPriority w:val="99"/>
    <w:locked/>
    <w:rsid w:val="00447973"/>
    <w:rPr>
      <w:rFonts w:ascii="Arial" w:hAnsi="Arial" w:cs="Arial"/>
      <w:lang w:val="en-US" w:eastAsia="en-US" w:bidi="ar-SA"/>
    </w:rPr>
  </w:style>
  <w:style w:type="paragraph" w:customStyle="1" w:styleId="Bullet1">
    <w:name w:val="Bullet 1"/>
    <w:basedOn w:val="Normal"/>
    <w:next w:val="Normal"/>
    <w:uiPriority w:val="99"/>
    <w:rsid w:val="00447973"/>
    <w:pPr>
      <w:tabs>
        <w:tab w:val="left" w:pos="360"/>
        <w:tab w:val="num" w:pos="720"/>
      </w:tabs>
      <w:ind w:left="720" w:hanging="360"/>
    </w:pPr>
    <w:rPr>
      <w:rFonts w:ascii="Arial" w:hAnsi="Arial" w:cs="Arial"/>
      <w:sz w:val="20"/>
      <w:szCs w:val="20"/>
    </w:rPr>
  </w:style>
  <w:style w:type="paragraph" w:customStyle="1" w:styleId="ParagraphBeforeaBullet">
    <w:name w:val="Paragraph Before a Bullet"/>
    <w:basedOn w:val="Normal"/>
    <w:next w:val="Normal"/>
    <w:uiPriority w:val="99"/>
    <w:rsid w:val="00447973"/>
    <w:pPr>
      <w:spacing w:after="120"/>
    </w:pPr>
    <w:rPr>
      <w:rFonts w:ascii="Arial" w:hAnsi="Arial" w:cs="Arial"/>
      <w:sz w:val="20"/>
      <w:szCs w:val="20"/>
    </w:rPr>
  </w:style>
  <w:style w:type="paragraph" w:customStyle="1" w:styleId="NGAResumeSkillsTableHeading">
    <w:name w:val="NGA Resume Skills Table Heading"/>
    <w:next w:val="NGANormal"/>
    <w:uiPriority w:val="99"/>
    <w:rsid w:val="00974D12"/>
    <w:pPr>
      <w:spacing w:before="120" w:after="120"/>
    </w:pPr>
    <w:rPr>
      <w:rFonts w:ascii="Arial Bold" w:hAnsi="Arial Bold" w:cs="Arial Bold"/>
      <w:b/>
      <w:bCs/>
      <w:smallCaps/>
      <w:color w:val="4E0064"/>
    </w:rPr>
  </w:style>
  <w:style w:type="paragraph" w:customStyle="1" w:styleId="NGATableHeaderGray50and25">
    <w:name w:val="NGA Table Header Gray 50 and 25"/>
    <w:basedOn w:val="NGANormal"/>
    <w:uiPriority w:val="99"/>
    <w:rsid w:val="00974D12"/>
    <w:pPr>
      <w:spacing w:before="60" w:after="60"/>
      <w:jc w:val="center"/>
    </w:pPr>
    <w:rPr>
      <w:rFonts w:ascii="Arial Bold" w:hAnsi="Arial Bold" w:cs="Arial Bold"/>
      <w:b/>
      <w:bCs/>
      <w:smallCaps/>
    </w:rPr>
  </w:style>
  <w:style w:type="paragraph" w:customStyle="1" w:styleId="NGATableHeader">
    <w:name w:val="NGA Table Header"/>
    <w:next w:val="NGANormal"/>
    <w:uiPriority w:val="99"/>
    <w:rsid w:val="00974D12"/>
    <w:pPr>
      <w:spacing w:before="60" w:after="60"/>
      <w:jc w:val="center"/>
    </w:pPr>
    <w:rPr>
      <w:rFonts w:ascii="Arial Bold" w:hAnsi="Arial Bold" w:cs="Arial Bold"/>
      <w:b/>
      <w:bCs/>
      <w:smallCaps/>
      <w:color w:val="FFFFFF"/>
    </w:rPr>
  </w:style>
  <w:style w:type="paragraph" w:customStyle="1" w:styleId="NGAResumeHeading">
    <w:name w:val="NGA Resume Heading"/>
    <w:next w:val="NGANormal"/>
    <w:uiPriority w:val="99"/>
    <w:rsid w:val="00974D12"/>
    <w:pPr>
      <w:spacing w:before="120" w:after="120"/>
    </w:pPr>
    <w:rPr>
      <w:rFonts w:ascii="Arial Bold" w:hAnsi="Arial Bold" w:cs="Arial Bold"/>
      <w:b/>
      <w:bCs/>
      <w:smallCaps/>
      <w:color w:val="4E0064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E46B18"/>
    <w:rPr>
      <w:rFonts w:ascii="Arial" w:hAnsi="Arial"/>
      <w:b/>
      <w:bCs/>
      <w:szCs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B18"/>
    <w:rPr>
      <w:rFonts w:ascii="Cambria" w:hAnsi="Cambria"/>
      <w:color w:val="254061"/>
      <w:sz w:val="24"/>
      <w:szCs w:val="24"/>
    </w:rPr>
  </w:style>
  <w:style w:type="paragraph" w:styleId="ListParagraph">
    <w:name w:val="List Paragraph"/>
    <w:aliases w:val="Bullet for Sub Section"/>
    <w:basedOn w:val="Normal"/>
    <w:link w:val="ListParagraphChar"/>
    <w:uiPriority w:val="34"/>
    <w:qFormat/>
    <w:rsid w:val="00E46B18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E46B18"/>
    <w:pPr>
      <w:jc w:val="center"/>
    </w:pPr>
    <w:rPr>
      <w:b/>
      <w:bCs/>
    </w:rPr>
  </w:style>
  <w:style w:type="character" w:customStyle="1" w:styleId="SubtitleChar">
    <w:name w:val="Subtitle Char"/>
    <w:basedOn w:val="DefaultParagraphFont"/>
    <w:link w:val="Subtitle"/>
    <w:rsid w:val="00E46B18"/>
    <w:rPr>
      <w:b/>
      <w:bCs/>
      <w:sz w:val="24"/>
      <w:szCs w:val="24"/>
    </w:rPr>
  </w:style>
  <w:style w:type="paragraph" w:styleId="HTMLPreformatted">
    <w:name w:val="HTML Preformatted"/>
    <w:aliases w:val="HTML Preformatted Char Char"/>
    <w:basedOn w:val="Normal"/>
    <w:link w:val="HTMLPreformattedChar"/>
    <w:rsid w:val="00E46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aliases w:val="HTML Preformatted Char Char Char"/>
    <w:basedOn w:val="DefaultParagraphFont"/>
    <w:link w:val="HTMLPreformatted"/>
    <w:rsid w:val="00E46B18"/>
    <w:rPr>
      <w:rFonts w:ascii="Courier New" w:eastAsia="Courier New" w:hAnsi="Courier New"/>
    </w:rPr>
  </w:style>
  <w:style w:type="paragraph" w:styleId="PlainText">
    <w:name w:val="Plain Text"/>
    <w:basedOn w:val="Normal"/>
    <w:link w:val="PlainTextChar"/>
    <w:uiPriority w:val="99"/>
    <w:rsid w:val="00F1439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F1439D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B96F14"/>
  </w:style>
  <w:style w:type="paragraph" w:styleId="NormalWeb">
    <w:name w:val="Normal (Web)"/>
    <w:basedOn w:val="Normal"/>
    <w:rsid w:val="00923BFE"/>
    <w:pPr>
      <w:spacing w:after="120"/>
    </w:pPr>
  </w:style>
  <w:style w:type="paragraph" w:customStyle="1" w:styleId="Normal1">
    <w:name w:val="Normal1"/>
    <w:basedOn w:val="Normal"/>
    <w:rsid w:val="00923BFE"/>
    <w:pPr>
      <w:spacing w:after="120"/>
    </w:pPr>
  </w:style>
  <w:style w:type="character" w:customStyle="1" w:styleId="normalchar">
    <w:name w:val="normal__char"/>
    <w:basedOn w:val="DefaultParagraphFont"/>
    <w:rsid w:val="00923BFE"/>
  </w:style>
  <w:style w:type="character" w:customStyle="1" w:styleId="Heading3Char">
    <w:name w:val="Heading 3 Char"/>
    <w:basedOn w:val="DefaultParagraphFont"/>
    <w:link w:val="Heading3"/>
    <w:semiHidden/>
    <w:rsid w:val="00AE45B1"/>
    <w:rPr>
      <w:rFonts w:ascii="Cambria" w:eastAsia="Times New Roman" w:hAnsi="Cambria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AE45B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E45B1"/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AE45B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AE45B1"/>
    <w:rPr>
      <w:sz w:val="24"/>
      <w:szCs w:val="24"/>
    </w:rPr>
  </w:style>
  <w:style w:type="paragraph" w:styleId="BlockText">
    <w:name w:val="Block Text"/>
    <w:basedOn w:val="Normal"/>
    <w:rsid w:val="00AE45B1"/>
    <w:pPr>
      <w:widowControl w:val="0"/>
      <w:tabs>
        <w:tab w:val="left" w:pos="720"/>
        <w:tab w:val="left" w:pos="108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8280"/>
        <w:tab w:val="left" w:pos="8550"/>
        <w:tab w:val="left" w:pos="8640"/>
        <w:tab w:val="left" w:pos="9000"/>
        <w:tab w:val="left" w:pos="9360"/>
      </w:tabs>
      <w:suppressAutoHyphens/>
      <w:ind w:left="720" w:right="-270"/>
    </w:pPr>
    <w:rPr>
      <w:rFonts w:ascii="Arial" w:hAnsi="Arial" w:cs="Arial"/>
      <w:iCs/>
      <w:snapToGrid w:val="0"/>
      <w:kern w:val="2"/>
      <w:sz w:val="20"/>
      <w:szCs w:val="16"/>
    </w:rPr>
  </w:style>
  <w:style w:type="paragraph" w:customStyle="1" w:styleId="Achievement">
    <w:name w:val="Achievement"/>
    <w:basedOn w:val="BodyText"/>
    <w:link w:val="AchievementChar"/>
    <w:rsid w:val="00AE45B1"/>
    <w:pPr>
      <w:numPr>
        <w:numId w:val="1"/>
      </w:numPr>
      <w:tabs>
        <w:tab w:val="clear" w:pos="360"/>
      </w:tabs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customStyle="1" w:styleId="A-unbulletedBody">
    <w:name w:val="A-unbulleted Body"/>
    <w:rsid w:val="00AE45B1"/>
    <w:pPr>
      <w:ind w:left="2160"/>
    </w:pPr>
    <w:rPr>
      <w:noProof/>
    </w:rPr>
  </w:style>
  <w:style w:type="character" w:customStyle="1" w:styleId="Heading2Char">
    <w:name w:val="Heading 2 Char"/>
    <w:basedOn w:val="DefaultParagraphFont"/>
    <w:link w:val="Heading2"/>
    <w:rsid w:val="00AE45B1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HeadingBase">
    <w:name w:val="Heading Base"/>
    <w:basedOn w:val="BodyText"/>
    <w:next w:val="BodyText"/>
    <w:rsid w:val="00AE45B1"/>
    <w:pPr>
      <w:keepNext/>
      <w:keepLines/>
      <w:spacing w:after="0" w:line="180" w:lineRule="atLeast"/>
      <w:ind w:left="835"/>
    </w:pPr>
    <w:rPr>
      <w:rFonts w:ascii="Arial Black" w:hAnsi="Arial Black"/>
      <w:spacing w:val="-10"/>
      <w:kern w:val="28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AE45B1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A-overview">
    <w:name w:val="A-overview"/>
    <w:basedOn w:val="Heading1"/>
    <w:rsid w:val="00AE45B1"/>
    <w:pPr>
      <w:tabs>
        <w:tab w:val="clear" w:pos="1728"/>
        <w:tab w:val="clear" w:pos="2807"/>
        <w:tab w:val="clear" w:pos="5326"/>
        <w:tab w:val="clear" w:pos="10008"/>
      </w:tabs>
    </w:pPr>
    <w:rPr>
      <w:rFonts w:ascii="Times New Roman" w:hAnsi="Times New Roman"/>
      <w:bCs w:val="0"/>
      <w:sz w:val="24"/>
      <w:szCs w:val="20"/>
      <w:u w:val="none"/>
    </w:rPr>
  </w:style>
  <w:style w:type="paragraph" w:customStyle="1" w:styleId="WyvilHeader">
    <w:name w:val="WyvilHeader"/>
    <w:basedOn w:val="Normal"/>
    <w:rsid w:val="00D31D1F"/>
    <w:pPr>
      <w:ind w:left="360"/>
    </w:pPr>
    <w:rPr>
      <w:rFonts w:ascii="Garamond" w:hAnsi="Garamond"/>
      <w:b/>
      <w:sz w:val="22"/>
      <w:szCs w:val="20"/>
    </w:rPr>
  </w:style>
  <w:style w:type="paragraph" w:customStyle="1" w:styleId="ul0">
    <w:name w:val="ul:0"/>
    <w:basedOn w:val="Normal"/>
    <w:rsid w:val="005339DD"/>
    <w:pPr>
      <w:widowControl w:val="0"/>
      <w:tabs>
        <w:tab w:val="left" w:pos="720"/>
      </w:tabs>
    </w:pPr>
    <w:rPr>
      <w:snapToGrid w:val="0"/>
      <w:sz w:val="20"/>
      <w:szCs w:val="20"/>
    </w:rPr>
  </w:style>
  <w:style w:type="paragraph" w:styleId="BodyTextIndent">
    <w:name w:val="Body Text Indent"/>
    <w:basedOn w:val="Normal"/>
    <w:link w:val="BodyTextIndentChar"/>
    <w:rsid w:val="007417B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7417B9"/>
    <w:rPr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FD3FF1"/>
    <w:rPr>
      <w:rFonts w:ascii="Calibri" w:eastAsia="Times New Roman" w:hAnsi="Calibri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FD3FF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FD3FF1"/>
    <w:rPr>
      <w:sz w:val="16"/>
      <w:szCs w:val="16"/>
    </w:rPr>
  </w:style>
  <w:style w:type="character" w:styleId="Strong">
    <w:name w:val="Strong"/>
    <w:uiPriority w:val="22"/>
    <w:qFormat/>
    <w:rsid w:val="007744C4"/>
    <w:rPr>
      <w:b/>
      <w:bCs/>
    </w:rPr>
  </w:style>
  <w:style w:type="character" w:customStyle="1" w:styleId="StyleEmphasisCambria11ptBoldNotItalicIndigo">
    <w:name w:val="Style Emphasis + Cambria 11 pt Bold Not Italic Indigo"/>
    <w:rsid w:val="007744C4"/>
    <w:rPr>
      <w:rFonts w:ascii="Cambria" w:hAnsi="Cambria"/>
      <w:b/>
      <w:bCs/>
      <w:i/>
      <w:iCs/>
      <w:color w:val="auto"/>
      <w:kern w:val="36"/>
      <w:sz w:val="16"/>
    </w:rPr>
  </w:style>
  <w:style w:type="character" w:customStyle="1" w:styleId="Heading4Char">
    <w:name w:val="Heading 4 Char"/>
    <w:basedOn w:val="DefaultParagraphFont"/>
    <w:link w:val="Heading4"/>
    <w:rsid w:val="00271C39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ogCVMainBullet">
    <w:name w:val="Cog CV Main Bullet"/>
    <w:basedOn w:val="Normal"/>
    <w:autoRedefine/>
    <w:rsid w:val="00834B1D"/>
    <w:pPr>
      <w:spacing w:before="40" w:after="40" w:line="260" w:lineRule="atLeast"/>
      <w:jc w:val="both"/>
    </w:pPr>
    <w:rPr>
      <w:rFonts w:ascii="Arial" w:hAnsi="Arial" w:cs="Arial"/>
      <w:bCs/>
      <w:noProof/>
      <w:snapToGrid w:val="0"/>
      <w:color w:val="000000"/>
    </w:rPr>
  </w:style>
  <w:style w:type="paragraph" w:customStyle="1" w:styleId="RMBodyText">
    <w:name w:val="RM Body Text"/>
    <w:basedOn w:val="Normal"/>
    <w:rsid w:val="00006079"/>
    <w:pPr>
      <w:widowControl w:val="0"/>
      <w:numPr>
        <w:numId w:val="3"/>
      </w:numPr>
      <w:autoSpaceDE w:val="0"/>
      <w:autoSpaceDN w:val="0"/>
      <w:adjustRightInd w:val="0"/>
      <w:spacing w:after="56"/>
    </w:pPr>
    <w:rPr>
      <w:sz w:val="22"/>
      <w:szCs w:val="22"/>
    </w:rPr>
  </w:style>
  <w:style w:type="paragraph" w:customStyle="1" w:styleId="BodyText-front">
    <w:name w:val="BodyText-front"/>
    <w:basedOn w:val="Normal"/>
    <w:rsid w:val="00595424"/>
    <w:pPr>
      <w:tabs>
        <w:tab w:val="left" w:pos="-2700"/>
      </w:tabs>
      <w:spacing w:after="180" w:line="300" w:lineRule="exact"/>
      <w:ind w:left="720" w:right="101" w:hanging="360"/>
      <w:jc w:val="both"/>
    </w:pPr>
    <w:rPr>
      <w:sz w:val="20"/>
      <w:szCs w:val="20"/>
    </w:rPr>
  </w:style>
  <w:style w:type="paragraph" w:customStyle="1" w:styleId="sd">
    <w:name w:val="sd"/>
    <w:basedOn w:val="Normal"/>
    <w:link w:val="sdChar"/>
    <w:autoRedefine/>
    <w:rsid w:val="00595424"/>
    <w:pPr>
      <w:numPr>
        <w:numId w:val="4"/>
      </w:numPr>
      <w:ind w:right="101"/>
      <w:jc w:val="both"/>
    </w:pPr>
    <w:rPr>
      <w:sz w:val="20"/>
      <w:szCs w:val="20"/>
    </w:rPr>
  </w:style>
  <w:style w:type="character" w:customStyle="1" w:styleId="sdChar">
    <w:name w:val="sd Char"/>
    <w:link w:val="sd"/>
    <w:rsid w:val="00595424"/>
  </w:style>
  <w:style w:type="character" w:customStyle="1" w:styleId="blackres1">
    <w:name w:val="blackres1"/>
    <w:rsid w:val="00D724EC"/>
    <w:rPr>
      <w:rFonts w:ascii="Arial" w:hAnsi="Arial" w:cs="Arial" w:hint="default"/>
      <w:color w:val="000000"/>
      <w:sz w:val="20"/>
      <w:szCs w:val="20"/>
    </w:rPr>
  </w:style>
  <w:style w:type="paragraph" w:customStyle="1" w:styleId="SSi">
    <w:name w:val="SSi"/>
    <w:basedOn w:val="Normal"/>
    <w:link w:val="SSiChar"/>
    <w:autoRedefine/>
    <w:rsid w:val="00D724EC"/>
    <w:rPr>
      <w:bCs/>
      <w:sz w:val="22"/>
      <w:szCs w:val="22"/>
    </w:rPr>
  </w:style>
  <w:style w:type="character" w:customStyle="1" w:styleId="SSiChar">
    <w:name w:val="SSi Char"/>
    <w:link w:val="SSi"/>
    <w:rsid w:val="00D724EC"/>
    <w:rPr>
      <w:bCs/>
      <w:sz w:val="22"/>
      <w:szCs w:val="22"/>
    </w:rPr>
  </w:style>
  <w:style w:type="character" w:customStyle="1" w:styleId="apple-style-span">
    <w:name w:val="apple-style-span"/>
    <w:basedOn w:val="DefaultParagraphFont"/>
    <w:rsid w:val="00F6489B"/>
  </w:style>
  <w:style w:type="character" w:styleId="HTMLTypewriter">
    <w:name w:val="HTML Typewriter"/>
    <w:rsid w:val="00F6489B"/>
    <w:rPr>
      <w:sz w:val="20"/>
      <w:szCs w:val="20"/>
    </w:rPr>
  </w:style>
  <w:style w:type="paragraph" w:styleId="NoSpacing">
    <w:name w:val="No Spacing"/>
    <w:uiPriority w:val="1"/>
    <w:qFormat/>
    <w:rsid w:val="00F6489B"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ColorfulList-Accent11">
    <w:name w:val="Colorful List - Accent 11"/>
    <w:basedOn w:val="Normal"/>
    <w:qFormat/>
    <w:rsid w:val="00054D5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western">
    <w:name w:val="western"/>
    <w:basedOn w:val="Normal"/>
    <w:rsid w:val="00054D5B"/>
  </w:style>
  <w:style w:type="paragraph" w:customStyle="1" w:styleId="WW-BodyTextIndent3">
    <w:name w:val="WW-Body Text Indent 3"/>
    <w:basedOn w:val="Normal"/>
    <w:rsid w:val="00511F81"/>
    <w:pPr>
      <w:suppressAutoHyphens/>
      <w:autoSpaceDE w:val="0"/>
      <w:ind w:firstLine="720"/>
    </w:pPr>
    <w:rPr>
      <w:rFonts w:ascii="Arial" w:hAnsi="Arial"/>
      <w:sz w:val="20"/>
      <w:szCs w:val="20"/>
    </w:rPr>
  </w:style>
  <w:style w:type="paragraph" w:customStyle="1" w:styleId="BodyA">
    <w:name w:val="Body A"/>
    <w:rsid w:val="00667B04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numbering" w:customStyle="1" w:styleId="ImportedStyle1">
    <w:name w:val="Imported Style 1"/>
    <w:rsid w:val="00667B04"/>
    <w:pPr>
      <w:numPr>
        <w:numId w:val="5"/>
      </w:numPr>
    </w:pPr>
  </w:style>
  <w:style w:type="numbering" w:customStyle="1" w:styleId="ImportedStyle2">
    <w:name w:val="Imported Style 2"/>
    <w:rsid w:val="00667B04"/>
    <w:pPr>
      <w:numPr>
        <w:numId w:val="6"/>
      </w:numPr>
    </w:pPr>
  </w:style>
  <w:style w:type="numbering" w:customStyle="1" w:styleId="ImportedStyle3">
    <w:name w:val="Imported Style 3"/>
    <w:rsid w:val="00667B04"/>
    <w:pPr>
      <w:numPr>
        <w:numId w:val="7"/>
      </w:numPr>
    </w:pPr>
  </w:style>
  <w:style w:type="numbering" w:customStyle="1" w:styleId="ImportedStyle4">
    <w:name w:val="Imported Style 4"/>
    <w:rsid w:val="00667B04"/>
    <w:pPr>
      <w:numPr>
        <w:numId w:val="8"/>
      </w:numPr>
    </w:pPr>
  </w:style>
  <w:style w:type="numbering" w:customStyle="1" w:styleId="ImportedStyle5">
    <w:name w:val="Imported Style 5"/>
    <w:rsid w:val="00667B04"/>
    <w:pPr>
      <w:numPr>
        <w:numId w:val="9"/>
      </w:numPr>
    </w:pPr>
  </w:style>
  <w:style w:type="numbering" w:customStyle="1" w:styleId="ImportedStyle6">
    <w:name w:val="Imported Style 6"/>
    <w:rsid w:val="00667B04"/>
    <w:pPr>
      <w:numPr>
        <w:numId w:val="10"/>
      </w:numPr>
    </w:pPr>
  </w:style>
  <w:style w:type="numbering" w:customStyle="1" w:styleId="ImportedStyle7">
    <w:name w:val="Imported Style 7"/>
    <w:rsid w:val="00667B04"/>
    <w:pPr>
      <w:numPr>
        <w:numId w:val="11"/>
      </w:numPr>
    </w:pPr>
  </w:style>
  <w:style w:type="numbering" w:customStyle="1" w:styleId="List0">
    <w:name w:val="List 0"/>
    <w:basedOn w:val="NoList"/>
    <w:rsid w:val="00667B04"/>
    <w:pPr>
      <w:numPr>
        <w:numId w:val="12"/>
      </w:numPr>
    </w:pPr>
  </w:style>
  <w:style w:type="numbering" w:customStyle="1" w:styleId="List1">
    <w:name w:val="List 1"/>
    <w:basedOn w:val="NoList"/>
    <w:rsid w:val="00667B04"/>
    <w:pPr>
      <w:numPr>
        <w:numId w:val="13"/>
      </w:numPr>
    </w:pPr>
  </w:style>
  <w:style w:type="numbering" w:customStyle="1" w:styleId="List21">
    <w:name w:val="List 21"/>
    <w:basedOn w:val="NoList"/>
    <w:rsid w:val="00667B04"/>
    <w:pPr>
      <w:numPr>
        <w:numId w:val="14"/>
      </w:numPr>
    </w:pPr>
  </w:style>
  <w:style w:type="numbering" w:customStyle="1" w:styleId="ImportedStyle16">
    <w:name w:val="Imported Style 16"/>
    <w:rsid w:val="00667B04"/>
    <w:pPr>
      <w:numPr>
        <w:numId w:val="15"/>
      </w:numPr>
    </w:pPr>
  </w:style>
  <w:style w:type="numbering" w:customStyle="1" w:styleId="ImportedStyle17">
    <w:name w:val="Imported Style 17"/>
    <w:rsid w:val="00667B04"/>
    <w:pPr>
      <w:numPr>
        <w:numId w:val="16"/>
      </w:numPr>
    </w:pPr>
  </w:style>
  <w:style w:type="numbering" w:customStyle="1" w:styleId="ImportedStyle18">
    <w:name w:val="Imported Style 18"/>
    <w:rsid w:val="00667B04"/>
    <w:pPr>
      <w:numPr>
        <w:numId w:val="17"/>
      </w:numPr>
    </w:pPr>
  </w:style>
  <w:style w:type="numbering" w:customStyle="1" w:styleId="ImportedStyle19">
    <w:name w:val="Imported Style 19"/>
    <w:rsid w:val="00667B04"/>
    <w:pPr>
      <w:numPr>
        <w:numId w:val="18"/>
      </w:numPr>
    </w:pPr>
  </w:style>
  <w:style w:type="numbering" w:customStyle="1" w:styleId="ImportedStyle20">
    <w:name w:val="Imported Style 20"/>
    <w:rsid w:val="00667B04"/>
    <w:pPr>
      <w:numPr>
        <w:numId w:val="19"/>
      </w:numPr>
    </w:pPr>
  </w:style>
  <w:style w:type="numbering" w:customStyle="1" w:styleId="ImportedStyle21">
    <w:name w:val="Imported Style 21"/>
    <w:rsid w:val="00667B04"/>
    <w:pPr>
      <w:numPr>
        <w:numId w:val="20"/>
      </w:numPr>
    </w:pPr>
  </w:style>
  <w:style w:type="numbering" w:customStyle="1" w:styleId="ImportedStyle22">
    <w:name w:val="Imported Style 22"/>
    <w:rsid w:val="00667B04"/>
    <w:pPr>
      <w:numPr>
        <w:numId w:val="21"/>
      </w:numPr>
    </w:pPr>
  </w:style>
  <w:style w:type="numbering" w:customStyle="1" w:styleId="List51">
    <w:name w:val="List 51"/>
    <w:basedOn w:val="NoList"/>
    <w:rsid w:val="00667B04"/>
    <w:pPr>
      <w:numPr>
        <w:numId w:val="22"/>
      </w:numPr>
    </w:pPr>
  </w:style>
  <w:style w:type="numbering" w:customStyle="1" w:styleId="List6">
    <w:name w:val="List 6"/>
    <w:basedOn w:val="NoList"/>
    <w:rsid w:val="00667B04"/>
    <w:pPr>
      <w:numPr>
        <w:numId w:val="23"/>
      </w:numPr>
    </w:pPr>
  </w:style>
  <w:style w:type="numbering" w:customStyle="1" w:styleId="List7">
    <w:name w:val="List 7"/>
    <w:basedOn w:val="NoList"/>
    <w:rsid w:val="00667B04"/>
    <w:pPr>
      <w:numPr>
        <w:numId w:val="24"/>
      </w:numPr>
    </w:pPr>
  </w:style>
  <w:style w:type="numbering" w:customStyle="1" w:styleId="List8">
    <w:name w:val="List 8"/>
    <w:basedOn w:val="NoList"/>
    <w:rsid w:val="00667B04"/>
    <w:pPr>
      <w:numPr>
        <w:numId w:val="25"/>
      </w:numPr>
    </w:pPr>
  </w:style>
  <w:style w:type="numbering" w:customStyle="1" w:styleId="ImportedStyle28">
    <w:name w:val="Imported Style 28"/>
    <w:rsid w:val="00667B04"/>
    <w:pPr>
      <w:numPr>
        <w:numId w:val="26"/>
      </w:numPr>
    </w:pPr>
  </w:style>
  <w:style w:type="numbering" w:customStyle="1" w:styleId="List9">
    <w:name w:val="List 9"/>
    <w:basedOn w:val="NoList"/>
    <w:rsid w:val="00667B04"/>
    <w:pPr>
      <w:numPr>
        <w:numId w:val="27"/>
      </w:numPr>
    </w:pPr>
  </w:style>
  <w:style w:type="numbering" w:customStyle="1" w:styleId="List10">
    <w:name w:val="List 10"/>
    <w:basedOn w:val="NoList"/>
    <w:rsid w:val="00667B04"/>
    <w:pPr>
      <w:numPr>
        <w:numId w:val="28"/>
      </w:numPr>
    </w:pPr>
  </w:style>
  <w:style w:type="paragraph" w:customStyle="1" w:styleId="BodyB">
    <w:name w:val="Body B"/>
    <w:rsid w:val="00667B04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hAnsi="Arial Unicode MS" w:cs="Arial Unicode MS"/>
      <w:color w:val="000000"/>
      <w:sz w:val="24"/>
      <w:szCs w:val="24"/>
      <w:u w:color="000000"/>
      <w:bdr w:val="nil"/>
      <w:lang w:val="es-ES_tradnl"/>
    </w:rPr>
  </w:style>
  <w:style w:type="numbering" w:customStyle="1" w:styleId="ImportedStyle31">
    <w:name w:val="Imported Style 31"/>
    <w:rsid w:val="00667B04"/>
    <w:pPr>
      <w:numPr>
        <w:numId w:val="29"/>
      </w:numPr>
    </w:pPr>
  </w:style>
  <w:style w:type="numbering" w:customStyle="1" w:styleId="List11">
    <w:name w:val="List 11"/>
    <w:basedOn w:val="NoList"/>
    <w:rsid w:val="00667B04"/>
    <w:pPr>
      <w:numPr>
        <w:numId w:val="30"/>
      </w:numPr>
    </w:pPr>
  </w:style>
  <w:style w:type="numbering" w:customStyle="1" w:styleId="ImportedStyle33">
    <w:name w:val="Imported Style 33"/>
    <w:rsid w:val="00667B04"/>
    <w:pPr>
      <w:numPr>
        <w:numId w:val="31"/>
      </w:numPr>
    </w:pPr>
  </w:style>
  <w:style w:type="numbering" w:customStyle="1" w:styleId="List12">
    <w:name w:val="List 12"/>
    <w:basedOn w:val="NoList"/>
    <w:rsid w:val="00667B04"/>
    <w:pPr>
      <w:numPr>
        <w:numId w:val="32"/>
      </w:numPr>
    </w:pPr>
  </w:style>
  <w:style w:type="numbering" w:customStyle="1" w:styleId="List13">
    <w:name w:val="List 13"/>
    <w:basedOn w:val="NoList"/>
    <w:rsid w:val="00667B04"/>
    <w:pPr>
      <w:numPr>
        <w:numId w:val="33"/>
      </w:numPr>
    </w:pPr>
  </w:style>
  <w:style w:type="numbering" w:customStyle="1" w:styleId="List14">
    <w:name w:val="List 14"/>
    <w:basedOn w:val="NoList"/>
    <w:rsid w:val="00667B04"/>
    <w:pPr>
      <w:numPr>
        <w:numId w:val="34"/>
      </w:numPr>
    </w:pPr>
  </w:style>
  <w:style w:type="numbering" w:customStyle="1" w:styleId="List15">
    <w:name w:val="List 15"/>
    <w:basedOn w:val="NoList"/>
    <w:rsid w:val="00667B04"/>
    <w:pPr>
      <w:numPr>
        <w:numId w:val="35"/>
      </w:numPr>
    </w:pPr>
  </w:style>
  <w:style w:type="numbering" w:customStyle="1" w:styleId="List16">
    <w:name w:val="List 16"/>
    <w:basedOn w:val="NoList"/>
    <w:rsid w:val="00667B04"/>
    <w:pPr>
      <w:numPr>
        <w:numId w:val="36"/>
      </w:numPr>
    </w:pPr>
  </w:style>
  <w:style w:type="numbering" w:customStyle="1" w:styleId="ImportedStyle40">
    <w:name w:val="Imported Style 40"/>
    <w:rsid w:val="00667B04"/>
    <w:pPr>
      <w:numPr>
        <w:numId w:val="37"/>
      </w:numPr>
    </w:pPr>
  </w:style>
  <w:style w:type="numbering" w:customStyle="1" w:styleId="ImportedStyle41">
    <w:name w:val="Imported Style 41"/>
    <w:rsid w:val="00667B04"/>
    <w:pPr>
      <w:numPr>
        <w:numId w:val="38"/>
      </w:numPr>
    </w:pPr>
  </w:style>
  <w:style w:type="numbering" w:customStyle="1" w:styleId="ImportedStyle42">
    <w:name w:val="Imported Style 42"/>
    <w:rsid w:val="00667B04"/>
    <w:pPr>
      <w:numPr>
        <w:numId w:val="39"/>
      </w:numPr>
    </w:pPr>
  </w:style>
  <w:style w:type="numbering" w:customStyle="1" w:styleId="ImportedStyle43">
    <w:name w:val="Imported Style 43"/>
    <w:rsid w:val="00667B04"/>
    <w:pPr>
      <w:numPr>
        <w:numId w:val="40"/>
      </w:numPr>
    </w:pPr>
  </w:style>
  <w:style w:type="numbering" w:customStyle="1" w:styleId="ImportedStyle44">
    <w:name w:val="Imported Style 44"/>
    <w:rsid w:val="00667B04"/>
    <w:pPr>
      <w:numPr>
        <w:numId w:val="41"/>
      </w:numPr>
    </w:pPr>
  </w:style>
  <w:style w:type="numbering" w:customStyle="1" w:styleId="ImportedStyle45">
    <w:name w:val="Imported Style 45"/>
    <w:rsid w:val="00667B04"/>
    <w:pPr>
      <w:numPr>
        <w:numId w:val="42"/>
      </w:numPr>
    </w:pPr>
  </w:style>
  <w:style w:type="numbering" w:customStyle="1" w:styleId="ImportedStyle46">
    <w:name w:val="Imported Style 46"/>
    <w:rsid w:val="00667B04"/>
    <w:pPr>
      <w:numPr>
        <w:numId w:val="43"/>
      </w:numPr>
    </w:pPr>
  </w:style>
  <w:style w:type="numbering" w:customStyle="1" w:styleId="ImportedStyle47">
    <w:name w:val="Imported Style 47"/>
    <w:rsid w:val="00667B04"/>
    <w:pPr>
      <w:numPr>
        <w:numId w:val="44"/>
      </w:numPr>
    </w:pPr>
  </w:style>
  <w:style w:type="numbering" w:customStyle="1" w:styleId="ImportedStyle48">
    <w:name w:val="Imported Style 48"/>
    <w:rsid w:val="00667B04"/>
    <w:pPr>
      <w:numPr>
        <w:numId w:val="45"/>
      </w:numPr>
    </w:pPr>
  </w:style>
  <w:style w:type="numbering" w:customStyle="1" w:styleId="ImportedStyle49">
    <w:name w:val="Imported Style 49"/>
    <w:rsid w:val="00667B04"/>
    <w:pPr>
      <w:numPr>
        <w:numId w:val="46"/>
      </w:numPr>
    </w:pPr>
  </w:style>
  <w:style w:type="numbering" w:customStyle="1" w:styleId="ImportedStyle50">
    <w:name w:val="Imported Style 50"/>
    <w:rsid w:val="00667B04"/>
    <w:pPr>
      <w:numPr>
        <w:numId w:val="47"/>
      </w:numPr>
    </w:pPr>
  </w:style>
  <w:style w:type="paragraph" w:customStyle="1" w:styleId="Body">
    <w:name w:val="Body"/>
    <w:rsid w:val="0059102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hAnsi="Arial Unicode MS" w:cs="Arial Unicode MS"/>
      <w:color w:val="000000"/>
      <w:sz w:val="24"/>
      <w:szCs w:val="24"/>
      <w:u w:color="000000"/>
      <w:bdr w:val="nil"/>
    </w:rPr>
  </w:style>
  <w:style w:type="numbering" w:customStyle="1" w:styleId="List31">
    <w:name w:val="List 31"/>
    <w:basedOn w:val="NoList"/>
    <w:rsid w:val="0059102F"/>
    <w:pPr>
      <w:numPr>
        <w:numId w:val="48"/>
      </w:numPr>
    </w:pPr>
  </w:style>
  <w:style w:type="numbering" w:customStyle="1" w:styleId="List41">
    <w:name w:val="List 41"/>
    <w:basedOn w:val="NoList"/>
    <w:rsid w:val="0059102F"/>
    <w:pPr>
      <w:numPr>
        <w:numId w:val="49"/>
      </w:numPr>
    </w:pPr>
  </w:style>
  <w:style w:type="numbering" w:customStyle="1" w:styleId="ImportedStyle14">
    <w:name w:val="Imported Style 14"/>
    <w:rsid w:val="0059102F"/>
    <w:pPr>
      <w:numPr>
        <w:numId w:val="50"/>
      </w:numPr>
    </w:pPr>
  </w:style>
  <w:style w:type="numbering" w:customStyle="1" w:styleId="ImportedStyle15">
    <w:name w:val="Imported Style 15"/>
    <w:rsid w:val="0059102F"/>
    <w:pPr>
      <w:numPr>
        <w:numId w:val="51"/>
      </w:numPr>
    </w:pPr>
  </w:style>
  <w:style w:type="numbering" w:customStyle="1" w:styleId="ImportedStyle11">
    <w:name w:val="Imported Style 11"/>
    <w:rsid w:val="00D772F4"/>
    <w:pPr>
      <w:numPr>
        <w:numId w:val="52"/>
      </w:numPr>
    </w:pPr>
  </w:style>
  <w:style w:type="numbering" w:customStyle="1" w:styleId="ImportedStyle12">
    <w:name w:val="Imported Style 12"/>
    <w:rsid w:val="00D772F4"/>
    <w:pPr>
      <w:numPr>
        <w:numId w:val="53"/>
      </w:numPr>
    </w:pPr>
  </w:style>
  <w:style w:type="numbering" w:customStyle="1" w:styleId="ImportedStyle13">
    <w:name w:val="Imported Style 13"/>
    <w:rsid w:val="00D772F4"/>
    <w:pPr>
      <w:numPr>
        <w:numId w:val="54"/>
      </w:numPr>
    </w:pPr>
  </w:style>
  <w:style w:type="character" w:customStyle="1" w:styleId="cbstyle">
    <w:name w:val="cb_style"/>
    <w:basedOn w:val="DefaultParagraphFont"/>
    <w:rsid w:val="00412BF1"/>
  </w:style>
  <w:style w:type="paragraph" w:customStyle="1" w:styleId="ResBulletChar">
    <w:name w:val="ResBullet Char"/>
    <w:basedOn w:val="Normal"/>
    <w:link w:val="ResBulletCharChar"/>
    <w:rsid w:val="00412BF1"/>
    <w:pPr>
      <w:numPr>
        <w:numId w:val="55"/>
      </w:numPr>
    </w:pPr>
    <w:rPr>
      <w:rFonts w:ascii="Arial" w:hAnsi="Arial"/>
      <w:sz w:val="20"/>
      <w:szCs w:val="20"/>
    </w:rPr>
  </w:style>
  <w:style w:type="character" w:customStyle="1" w:styleId="ResBulletCharChar">
    <w:name w:val="ResBullet Char Char"/>
    <w:link w:val="ResBulletChar"/>
    <w:rsid w:val="00412BF1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semiHidden/>
    <w:rsid w:val="006E3047"/>
    <w:rPr>
      <w:rFonts w:asciiTheme="majorHAnsi" w:eastAsiaTheme="majorEastAsia" w:hAnsiTheme="majorHAnsi" w:cstheme="majorBidi"/>
      <w:color w:val="404040" w:themeColor="text1" w:themeTint="BF"/>
    </w:rPr>
  </w:style>
  <w:style w:type="paragraph" w:styleId="EnvelopeReturn">
    <w:name w:val="envelope return"/>
    <w:basedOn w:val="Normal"/>
    <w:rsid w:val="006E3047"/>
    <w:rPr>
      <w:rFonts w:ascii="Arial" w:hAnsi="Arial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6E304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ody0">
    <w:name w:val="body"/>
    <w:basedOn w:val="DefaultParagraphFont"/>
    <w:rsid w:val="00DE4E3B"/>
  </w:style>
  <w:style w:type="paragraph" w:customStyle="1" w:styleId="HCLAXONBullet">
    <w:name w:val="HCLAXON Bullet"/>
    <w:basedOn w:val="Normal"/>
    <w:qFormat/>
    <w:rsid w:val="00DE4E3B"/>
    <w:pPr>
      <w:numPr>
        <w:numId w:val="56"/>
      </w:numPr>
      <w:spacing w:before="40" w:after="20"/>
      <w:jc w:val="both"/>
    </w:pPr>
    <w:rPr>
      <w:rFonts w:ascii="Arial" w:hAnsi="Arial"/>
      <w:i/>
      <w:iCs/>
      <w:sz w:val="20"/>
      <w:lang w:val="en-GB"/>
    </w:rPr>
  </w:style>
  <w:style w:type="paragraph" w:customStyle="1" w:styleId="worktitle">
    <w:name w:val="work_title"/>
    <w:basedOn w:val="Normal"/>
    <w:rsid w:val="00636D8C"/>
    <w:pPr>
      <w:spacing w:before="100" w:beforeAutospacing="1" w:after="100" w:afterAutospacing="1"/>
    </w:pPr>
  </w:style>
  <w:style w:type="paragraph" w:customStyle="1" w:styleId="workdescription">
    <w:name w:val="work_description"/>
    <w:basedOn w:val="Normal"/>
    <w:rsid w:val="00636D8C"/>
    <w:pPr>
      <w:spacing w:before="100" w:beforeAutospacing="1" w:after="100" w:afterAutospacing="1"/>
    </w:pPr>
  </w:style>
  <w:style w:type="paragraph" w:customStyle="1" w:styleId="Dates">
    <w:name w:val="Dates"/>
    <w:rsid w:val="00050DCB"/>
    <w:pPr>
      <w:pBdr>
        <w:top w:val="nil"/>
        <w:left w:val="nil"/>
        <w:bottom w:val="nil"/>
        <w:right w:val="nil"/>
        <w:between w:val="nil"/>
        <w:bar w:val="nil"/>
      </w:pBdr>
      <w:spacing w:before="20"/>
      <w:jc w:val="right"/>
    </w:pPr>
    <w:rPr>
      <w:rFonts w:ascii="Garamond" w:eastAsia="Arial Unicode MS" w:hAnsi="Arial Unicode MS" w:cs="Arial Unicode MS"/>
      <w:i/>
      <w:iCs/>
      <w:color w:val="000000"/>
      <w:u w:color="000000"/>
      <w:bdr w:val="nil"/>
    </w:rPr>
  </w:style>
  <w:style w:type="paragraph" w:styleId="ListBullet2">
    <w:name w:val="List Bullet 2"/>
    <w:basedOn w:val="Normal"/>
    <w:uiPriority w:val="99"/>
    <w:unhideWhenUsed/>
    <w:rsid w:val="00937131"/>
    <w:pPr>
      <w:numPr>
        <w:numId w:val="57"/>
      </w:numPr>
      <w:contextualSpacing/>
    </w:pPr>
    <w:rPr>
      <w:sz w:val="20"/>
      <w:szCs w:val="20"/>
    </w:rPr>
  </w:style>
  <w:style w:type="character" w:customStyle="1" w:styleId="major">
    <w:name w:val="major"/>
    <w:basedOn w:val="DefaultParagraphFont"/>
    <w:rsid w:val="00DA54B9"/>
  </w:style>
  <w:style w:type="character" w:customStyle="1" w:styleId="education-date">
    <w:name w:val="education-date"/>
    <w:basedOn w:val="DefaultParagraphFont"/>
    <w:rsid w:val="00DA54B9"/>
  </w:style>
  <w:style w:type="character" w:customStyle="1" w:styleId="degree">
    <w:name w:val="degree"/>
    <w:basedOn w:val="DefaultParagraphFont"/>
    <w:rsid w:val="00DA54B9"/>
  </w:style>
  <w:style w:type="paragraph" w:customStyle="1" w:styleId="Default">
    <w:name w:val="Default"/>
    <w:rsid w:val="00314D8C"/>
    <w:pPr>
      <w:autoSpaceDE w:val="0"/>
      <w:autoSpaceDN w:val="0"/>
      <w:adjustRightInd w:val="0"/>
    </w:pPr>
    <w:rPr>
      <w:rFonts w:ascii="Verdana" w:eastAsia="Calibri" w:hAnsi="Verdana" w:cs="Verdana"/>
      <w:color w:val="000000"/>
      <w:sz w:val="24"/>
      <w:szCs w:val="24"/>
    </w:rPr>
  </w:style>
  <w:style w:type="paragraph" w:customStyle="1" w:styleId="Head1Bullet">
    <w:name w:val="Head1Bullet"/>
    <w:rsid w:val="00E434B9"/>
    <w:pPr>
      <w:numPr>
        <w:numId w:val="58"/>
      </w:numPr>
    </w:pPr>
    <w:rPr>
      <w:rFonts w:ascii="Verdana" w:eastAsia="SimSun" w:hAnsi="Verdana"/>
      <w:sz w:val="18"/>
    </w:rPr>
  </w:style>
  <w:style w:type="paragraph" w:customStyle="1" w:styleId="ResSectionHeader">
    <w:name w:val="Res Section Header"/>
    <w:rsid w:val="006814C8"/>
    <w:pPr>
      <w:keepNext/>
      <w:keepLines/>
      <w:spacing w:before="60" w:after="60"/>
    </w:pPr>
    <w:rPr>
      <w:rFonts w:ascii="Verdana" w:hAnsi="Verdana"/>
      <w:b/>
    </w:rPr>
  </w:style>
  <w:style w:type="paragraph" w:customStyle="1" w:styleId="std">
    <w:name w:val="std"/>
    <w:basedOn w:val="Normal"/>
    <w:rsid w:val="005E135B"/>
  </w:style>
  <w:style w:type="paragraph" w:customStyle="1" w:styleId="ResumeBulletsCoreComp">
    <w:name w:val="Resume Bullets Core Comp"/>
    <w:basedOn w:val="Normal"/>
    <w:qFormat/>
    <w:rsid w:val="004628C3"/>
    <w:pPr>
      <w:numPr>
        <w:numId w:val="59"/>
      </w:numPr>
    </w:pPr>
    <w:rPr>
      <w:rFonts w:ascii="Arial" w:eastAsia="Arial" w:hAnsi="Arial"/>
      <w:sz w:val="22"/>
      <w:szCs w:val="22"/>
    </w:rPr>
  </w:style>
  <w:style w:type="paragraph" w:customStyle="1" w:styleId="SAP-TablebulletedText">
    <w:name w:val="SAP - Table bulleted Text"/>
    <w:basedOn w:val="Normal"/>
    <w:autoRedefine/>
    <w:rsid w:val="000E3AAB"/>
    <w:pPr>
      <w:numPr>
        <w:numId w:val="60"/>
      </w:numPr>
      <w:spacing w:line="260" w:lineRule="exact"/>
    </w:pPr>
    <w:rPr>
      <w:rFonts w:ascii="Arial" w:hAnsi="Arial"/>
      <w:b/>
      <w:noProof/>
      <w:sz w:val="20"/>
      <w:szCs w:val="20"/>
    </w:rPr>
  </w:style>
  <w:style w:type="paragraph" w:customStyle="1" w:styleId="MediumGrid1-Accent21">
    <w:name w:val="Medium Grid 1 - Accent 21"/>
    <w:basedOn w:val="Normal"/>
    <w:qFormat/>
    <w:rsid w:val="00A713FA"/>
    <w:pPr>
      <w:spacing w:after="200" w:line="276" w:lineRule="auto"/>
      <w:ind w:left="720"/>
      <w:contextualSpacing/>
      <w:jc w:val="both"/>
    </w:pPr>
    <w:rPr>
      <w:rFonts w:ascii="Cambria" w:hAnsi="Cambria"/>
      <w:sz w:val="20"/>
      <w:szCs w:val="20"/>
      <w:lang w:bidi="en-US"/>
    </w:rPr>
  </w:style>
  <w:style w:type="character" w:customStyle="1" w:styleId="fontstyle01">
    <w:name w:val="fontstyle01"/>
    <w:basedOn w:val="DefaultParagraphFont"/>
    <w:rsid w:val="00943070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43070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943070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ListParagraphChar">
    <w:name w:val="List Paragraph Char"/>
    <w:aliases w:val="Bullet for Sub Section Char"/>
    <w:link w:val="ListParagraph"/>
    <w:uiPriority w:val="34"/>
    <w:rsid w:val="009C5637"/>
    <w:rPr>
      <w:sz w:val="24"/>
      <w:szCs w:val="24"/>
    </w:rPr>
  </w:style>
  <w:style w:type="character" w:customStyle="1" w:styleId="NoneA">
    <w:name w:val="None A"/>
    <w:rsid w:val="00F00D4E"/>
    <w:rPr>
      <w:lang w:val="en-US"/>
    </w:rPr>
  </w:style>
  <w:style w:type="character" w:styleId="PageNumber">
    <w:name w:val="page number"/>
    <w:basedOn w:val="NoneA"/>
    <w:rsid w:val="00F00D4E"/>
    <w:rPr>
      <w:lang w:val="en-US"/>
    </w:rPr>
  </w:style>
  <w:style w:type="paragraph" w:styleId="BodyTextIndent3">
    <w:name w:val="Body Text Indent 3"/>
    <w:basedOn w:val="Normal"/>
    <w:link w:val="BodyTextIndent3Char"/>
    <w:semiHidden/>
    <w:unhideWhenUsed/>
    <w:rsid w:val="00F94CF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94CFD"/>
    <w:rPr>
      <w:sz w:val="16"/>
      <w:szCs w:val="16"/>
    </w:rPr>
  </w:style>
  <w:style w:type="character" w:customStyle="1" w:styleId="blackclass1">
    <w:name w:val="blackclass1"/>
    <w:rsid w:val="006C2688"/>
    <w:rPr>
      <w:color w:val="000000"/>
    </w:rPr>
  </w:style>
  <w:style w:type="character" w:customStyle="1" w:styleId="phraseanchor">
    <w:name w:val="phrase_anchor"/>
    <w:basedOn w:val="DefaultParagraphFont"/>
    <w:rsid w:val="006C2688"/>
  </w:style>
  <w:style w:type="character" w:customStyle="1" w:styleId="ph">
    <w:name w:val="ph"/>
    <w:basedOn w:val="DefaultParagraphFont"/>
    <w:rsid w:val="00F36DC2"/>
  </w:style>
  <w:style w:type="character" w:customStyle="1" w:styleId="WW8Num3z6">
    <w:name w:val="WW8Num3z6"/>
    <w:rsid w:val="00835E8D"/>
  </w:style>
  <w:style w:type="paragraph" w:customStyle="1" w:styleId="ResumeBullet2">
    <w:name w:val="Resume Bullet 2"/>
    <w:rsid w:val="009C01DD"/>
    <w:pPr>
      <w:suppressAutoHyphens/>
      <w:ind w:left="360" w:hanging="360"/>
    </w:pPr>
  </w:style>
  <w:style w:type="paragraph" w:customStyle="1" w:styleId="Normalaril1opt">
    <w:name w:val="Normal+aril 1opt"/>
    <w:basedOn w:val="Normal"/>
    <w:rsid w:val="00E41954"/>
    <w:pPr>
      <w:numPr>
        <w:numId w:val="61"/>
      </w:numPr>
      <w:spacing w:before="100" w:after="100"/>
      <w:jc w:val="both"/>
    </w:pPr>
    <w:rPr>
      <w:rFonts w:ascii="Arial" w:hAnsi="Arial" w:cs="Arial"/>
    </w:rPr>
  </w:style>
  <w:style w:type="paragraph" w:customStyle="1" w:styleId="desc">
    <w:name w:val="desc"/>
    <w:basedOn w:val="Normal"/>
    <w:rsid w:val="00E41954"/>
    <w:pPr>
      <w:spacing w:before="100" w:beforeAutospacing="1" w:after="100" w:afterAutospacing="1"/>
    </w:pPr>
  </w:style>
  <w:style w:type="paragraph" w:customStyle="1" w:styleId="VasantArialBulletStyle">
    <w:name w:val="VasantArialBulletStyle"/>
    <w:basedOn w:val="Normal"/>
    <w:rsid w:val="00A25E3A"/>
    <w:pPr>
      <w:numPr>
        <w:ilvl w:val="1"/>
        <w:numId w:val="62"/>
      </w:numPr>
    </w:pPr>
    <w:rPr>
      <w:rFonts w:ascii="Arial" w:hAnsi="Arial"/>
      <w:sz w:val="22"/>
    </w:rPr>
  </w:style>
  <w:style w:type="paragraph" w:customStyle="1" w:styleId="VasantTimesBulletStyle">
    <w:name w:val="VasantTimesBulletStyle"/>
    <w:basedOn w:val="Normal"/>
    <w:rsid w:val="00A25E3A"/>
    <w:pPr>
      <w:numPr>
        <w:numId w:val="62"/>
      </w:numPr>
    </w:pPr>
    <w:rPr>
      <w:sz w:val="22"/>
      <w:szCs w:val="20"/>
    </w:rPr>
  </w:style>
  <w:style w:type="paragraph" w:customStyle="1" w:styleId="TableText">
    <w:name w:val="Table Text"/>
    <w:aliases w:val="tt"/>
    <w:rsid w:val="00C8404D"/>
    <w:pPr>
      <w:tabs>
        <w:tab w:val="right" w:leader="dot" w:pos="7920"/>
      </w:tabs>
      <w:adjustRightInd w:val="0"/>
      <w:snapToGrid w:val="0"/>
      <w:spacing w:before="60" w:after="60"/>
      <w:ind w:left="16"/>
    </w:pPr>
    <w:rPr>
      <w:rFonts w:ascii="Arial" w:eastAsia="Arial Unicode MS" w:hAnsi="Arial" w:cs="Times"/>
      <w:color w:val="000000"/>
      <w:sz w:val="22"/>
      <w:szCs w:val="22"/>
    </w:rPr>
  </w:style>
  <w:style w:type="paragraph" w:customStyle="1" w:styleId="KeyProjects">
    <w:name w:val="Key Projects"/>
    <w:basedOn w:val="PlainText"/>
    <w:qFormat/>
    <w:rsid w:val="0059300F"/>
    <w:pPr>
      <w:spacing w:before="60" w:after="20"/>
      <w:ind w:left="187" w:right="-58"/>
    </w:pPr>
    <w:rPr>
      <w:rFonts w:ascii="Book Antiqua" w:eastAsia="MS Mincho" w:hAnsi="Book Antiqua" w:cs="Tahoma"/>
      <w:b/>
      <w:i/>
    </w:rPr>
  </w:style>
  <w:style w:type="paragraph" w:customStyle="1" w:styleId="BulletPoints">
    <w:name w:val="Bullet Points"/>
    <w:basedOn w:val="PlainText"/>
    <w:qFormat/>
    <w:rsid w:val="00D94055"/>
    <w:pPr>
      <w:numPr>
        <w:numId w:val="63"/>
      </w:numPr>
      <w:spacing w:after="60"/>
    </w:pPr>
    <w:rPr>
      <w:rFonts w:ascii="Book Antiqua" w:eastAsia="MS Mincho" w:hAnsi="Book Antiqua" w:cs="Tahoma"/>
    </w:rPr>
  </w:style>
  <w:style w:type="paragraph" w:customStyle="1" w:styleId="WyvilList">
    <w:name w:val="WyvilList"/>
    <w:basedOn w:val="Normal"/>
    <w:link w:val="WyvilListChar"/>
    <w:autoRedefine/>
    <w:rsid w:val="00B07A2D"/>
    <w:pPr>
      <w:numPr>
        <w:numId w:val="64"/>
      </w:numPr>
      <w:tabs>
        <w:tab w:val="left" w:pos="720"/>
      </w:tabs>
      <w:spacing w:line="276" w:lineRule="auto"/>
      <w:ind w:right="360"/>
      <w:jc w:val="both"/>
    </w:pPr>
    <w:rPr>
      <w:bCs/>
      <w:color w:val="000000"/>
      <w:sz w:val="22"/>
      <w:szCs w:val="22"/>
    </w:rPr>
  </w:style>
  <w:style w:type="paragraph" w:customStyle="1" w:styleId="BulletList1">
    <w:name w:val="Bullet_List1"/>
    <w:basedOn w:val="Normal"/>
    <w:autoRedefine/>
    <w:rsid w:val="00B07A2D"/>
    <w:pPr>
      <w:numPr>
        <w:numId w:val="65"/>
      </w:numPr>
      <w:tabs>
        <w:tab w:val="clear" w:pos="1080"/>
        <w:tab w:val="num" w:pos="720"/>
      </w:tabs>
      <w:spacing w:before="60" w:after="60"/>
      <w:ind w:left="720"/>
    </w:pPr>
    <w:rPr>
      <w:rFonts w:ascii="Arial Narrow" w:hAnsi="Arial Narrow"/>
      <w:color w:val="000000"/>
      <w:sz w:val="22"/>
    </w:rPr>
  </w:style>
  <w:style w:type="character" w:styleId="Emphasis">
    <w:name w:val="Emphasis"/>
    <w:qFormat/>
    <w:rsid w:val="00B07A2D"/>
    <w:rPr>
      <w:i/>
      <w:iCs/>
    </w:rPr>
  </w:style>
  <w:style w:type="character" w:customStyle="1" w:styleId="WyvilListChar">
    <w:name w:val="WyvilList Char"/>
    <w:link w:val="WyvilList"/>
    <w:locked/>
    <w:rsid w:val="00B07A2D"/>
    <w:rPr>
      <w:bCs/>
      <w:color w:val="000000"/>
      <w:sz w:val="22"/>
      <w:szCs w:val="22"/>
    </w:rPr>
  </w:style>
  <w:style w:type="paragraph" w:customStyle="1" w:styleId="cogCVsmallheadingunderline">
    <w:name w:val="cog CV small heading underline"/>
    <w:basedOn w:val="Normal"/>
    <w:autoRedefine/>
    <w:rsid w:val="002B0379"/>
    <w:pPr>
      <w:spacing w:before="60" w:after="60"/>
      <w:jc w:val="both"/>
    </w:pPr>
    <w:rPr>
      <w:rFonts w:ascii="Arial" w:hAnsi="Arial" w:cs="Arial"/>
      <w:b/>
      <w:bCs/>
      <w:noProof/>
      <w:snapToGrid w:val="0"/>
      <w:sz w:val="20"/>
      <w:szCs w:val="20"/>
      <w:u w:val="single"/>
      <w:lang w:val="en-GB"/>
    </w:rPr>
  </w:style>
  <w:style w:type="paragraph" w:customStyle="1" w:styleId="Rel-Head">
    <w:name w:val="Rel-Head"/>
    <w:basedOn w:val="Normal"/>
    <w:rsid w:val="00040EBC"/>
    <w:pPr>
      <w:ind w:left="720"/>
    </w:pPr>
    <w:rPr>
      <w:rFonts w:ascii="Arial" w:hAnsi="Arial" w:cs="Arial"/>
      <w:sz w:val="20"/>
      <w:szCs w:val="20"/>
      <w:u w:val="single"/>
    </w:rPr>
  </w:style>
  <w:style w:type="paragraph" w:customStyle="1" w:styleId="NormalLatinBookAntiqua">
    <w:name w:val="Normal + (Latin) Book Antiqua"/>
    <w:aliases w:val="(Complex) Tahoma,10 pt,(Latin) Bold,Justifi... ..."/>
    <w:basedOn w:val="Normal"/>
    <w:rsid w:val="00040EBC"/>
    <w:pPr>
      <w:numPr>
        <w:numId w:val="66"/>
      </w:numPr>
    </w:pPr>
    <w:rPr>
      <w:rFonts w:ascii="Book Antiqua" w:hAnsi="Book Antiqua" w:cs="Tahoma"/>
      <w:sz w:val="20"/>
      <w:szCs w:val="22"/>
    </w:rPr>
  </w:style>
  <w:style w:type="paragraph" w:customStyle="1" w:styleId="WW-HTMLPreformatted">
    <w:name w:val="WW-HTML Preformatted"/>
    <w:basedOn w:val="Normal"/>
    <w:rsid w:val="00103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 w:val="0"/>
    </w:pPr>
    <w:rPr>
      <w:rFonts w:ascii="Courier New" w:hAnsi="Courier New" w:cs="Courier New"/>
      <w:sz w:val="20"/>
      <w:szCs w:val="20"/>
      <w:lang w:eastAsia="ar-SA"/>
    </w:rPr>
  </w:style>
  <w:style w:type="paragraph" w:customStyle="1" w:styleId="tabletext0">
    <w:name w:val="tabletext"/>
    <w:basedOn w:val="Normal"/>
    <w:rsid w:val="001038AF"/>
    <w:pPr>
      <w:overflowPunct w:val="0"/>
      <w:autoSpaceDE w:val="0"/>
    </w:pPr>
    <w:rPr>
      <w:rFonts w:ascii="Arial" w:hAnsi="Arial" w:cs="Arial"/>
      <w:sz w:val="20"/>
      <w:szCs w:val="20"/>
      <w:lang w:val="en-GB" w:eastAsia="ar-SA"/>
    </w:rPr>
  </w:style>
  <w:style w:type="paragraph" w:customStyle="1" w:styleId="Heady">
    <w:name w:val="Heady"/>
    <w:basedOn w:val="Normal"/>
    <w:rsid w:val="00045A8C"/>
    <w:pPr>
      <w:tabs>
        <w:tab w:val="left" w:pos="360"/>
      </w:tabs>
      <w:jc w:val="both"/>
    </w:pPr>
    <w:rPr>
      <w:sz w:val="22"/>
      <w:szCs w:val="22"/>
    </w:rPr>
  </w:style>
  <w:style w:type="paragraph" w:customStyle="1" w:styleId="NormalArial">
    <w:name w:val="Normal + Arial"/>
    <w:basedOn w:val="Normal"/>
    <w:rsid w:val="001F4BC4"/>
    <w:pPr>
      <w:numPr>
        <w:numId w:val="68"/>
      </w:numPr>
      <w:autoSpaceDE w:val="0"/>
      <w:autoSpaceDN w:val="0"/>
      <w:spacing w:line="240" w:lineRule="atLeast"/>
      <w:jc w:val="both"/>
    </w:pPr>
    <w:rPr>
      <w:rFonts w:ascii="Arial" w:hAnsi="Arial" w:cs="Arial"/>
      <w:color w:val="000000"/>
    </w:rPr>
  </w:style>
  <w:style w:type="paragraph" w:customStyle="1" w:styleId="CVheadings">
    <w:name w:val="CV headings"/>
    <w:basedOn w:val="Normal"/>
    <w:autoRedefine/>
    <w:rsid w:val="001F4BC4"/>
    <w:pPr>
      <w:tabs>
        <w:tab w:val="left" w:pos="603"/>
      </w:tabs>
      <w:autoSpaceDE w:val="0"/>
      <w:autoSpaceDN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NormalArialChar1">
    <w:name w:val="Normal + Arial Char1"/>
    <w:basedOn w:val="DefaultParagraphFont"/>
    <w:rsid w:val="001F4BC4"/>
    <w:rPr>
      <w:rFonts w:ascii="Arial" w:hAnsi="Arial" w:cs="Arial"/>
      <w:noProof w:val="0"/>
      <w:color w:val="000000"/>
      <w:sz w:val="24"/>
      <w:szCs w:val="24"/>
      <w:lang w:val="en-US" w:eastAsia="en-US" w:bidi="ar-SA"/>
    </w:rPr>
  </w:style>
  <w:style w:type="character" w:customStyle="1" w:styleId="AchievementChar">
    <w:name w:val="Achievement Char"/>
    <w:link w:val="Achievement"/>
    <w:rsid w:val="00B750E1"/>
    <w:rPr>
      <w:rFonts w:ascii="Arial" w:hAnsi="Arial"/>
      <w:spacing w:val="-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10242">
          <w:marLeft w:val="0"/>
          <w:marRight w:val="0"/>
          <w:marTop w:val="200"/>
          <w:marBottom w:val="20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13435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1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86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87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55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54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01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51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88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51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15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99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99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176798">
          <w:marLeft w:val="0"/>
          <w:marRight w:val="0"/>
          <w:marTop w:val="200"/>
          <w:marBottom w:val="20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14104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5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80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1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56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50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39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1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04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64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78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12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9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20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90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66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12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827453">
          <w:marLeft w:val="0"/>
          <w:marRight w:val="0"/>
          <w:marTop w:val="200"/>
          <w:marBottom w:val="20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13193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29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35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4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01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97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81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79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05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27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8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4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0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43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34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165025">
          <w:marLeft w:val="0"/>
          <w:marRight w:val="0"/>
          <w:marTop w:val="200"/>
          <w:marBottom w:val="20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1363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3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1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9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s://gyansy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E0227B9D16D4449969639E57FD2EF5" ma:contentTypeVersion="3" ma:contentTypeDescription="Create a new document." ma:contentTypeScope="" ma:versionID="cc15677e694d19762da5f8de778abaea">
  <xsd:schema xmlns:xsd="http://www.w3.org/2001/XMLSchema" xmlns:xs="http://www.w3.org/2001/XMLSchema" xmlns:p="http://schemas.microsoft.com/office/2006/metadata/properties" xmlns:ns2="36f959c0-6406-4cb0-ac3d-f9546b24c396" targetNamespace="http://schemas.microsoft.com/office/2006/metadata/properties" ma:root="true" ma:fieldsID="7e994200feebb8141dec495de92273fb" ns2:_="">
    <xsd:import namespace="36f959c0-6406-4cb0-ac3d-f9546b24c3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959c0-6406-4cb0-ac3d-f9546b24c3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C6424E-3936-4339-BD6A-A09F719BA377}"/>
</file>

<file path=customXml/itemProps2.xml><?xml version="1.0" encoding="utf-8"?>
<ds:datastoreItem xmlns:ds="http://schemas.openxmlformats.org/officeDocument/2006/customXml" ds:itemID="{FDE41127-E338-438A-8C69-632F0ED0045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D5702FB-3EAD-4F06-B562-EAAC6803B4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96A3E4A-5AFA-47DE-A13E-6F8C6F5CC6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1077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R</vt:lpstr>
    </vt:vector>
  </TitlesOfParts>
  <Company>Northrop Grumman Corporation</Company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GyanSys</dc:creator>
  <cp:lastModifiedBy>Tannistha Sikdar</cp:lastModifiedBy>
  <cp:revision>4</cp:revision>
  <cp:lastPrinted>2016-06-02T16:20:00Z</cp:lastPrinted>
  <dcterms:created xsi:type="dcterms:W3CDTF">2025-03-14T13:09:00Z</dcterms:created>
  <dcterms:modified xsi:type="dcterms:W3CDTF">2025-05-07T13:37:00Z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0x010100A2E0227B9D16D4449969639E57FD2EF5</vt:lpwstr>
  </property>
  <property fmtid="{D5CDD505-2E9C-101B-9397-08002B2CF9AE}" pid="3" name="Order">
    <vt:r8>1302700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TemplateUrl">
    <vt:lpwstr/>
  </property>
</Properties>
</file>